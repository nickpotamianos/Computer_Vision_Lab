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C072B2E" w14:textId="77777777" w:rsidR="007D50D3" w:rsidRPr="007871F8" w:rsidRDefault="007D50D3">
      <w:pPr>
        <w:jc w:val="center"/>
        <w:rPr>
          <w:noProof/>
          <w:sz w:val="36"/>
          <w:szCs w:val="36"/>
          <w:lang w:eastAsia="en-GB"/>
        </w:rPr>
      </w:pPr>
    </w:p>
    <w:p w14:paraId="7C7E66CC" w14:textId="17420D5B" w:rsidR="00CA290E" w:rsidRDefault="009E1949">
      <w:pPr>
        <w:jc w:val="center"/>
        <w:rPr>
          <w:sz w:val="32"/>
          <w:szCs w:val="36"/>
          <w:lang w:eastAsia="el-GR"/>
        </w:rPr>
      </w:pPr>
      <w:r>
        <w:rPr>
          <w:noProof/>
          <w:sz w:val="36"/>
          <w:szCs w:val="36"/>
          <w:lang w:val="en-GB" w:eastAsia="en-GB"/>
        </w:rPr>
        <w:drawing>
          <wp:inline distT="0" distB="0" distL="0" distR="0" wp14:anchorId="70CF5EDB" wp14:editId="672C5521">
            <wp:extent cx="1839166" cy="1958881"/>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941" b="-3569"/>
                    <a:stretch/>
                  </pic:blipFill>
                  <pic:spPr bwMode="auto">
                    <a:xfrm>
                      <a:off x="0" y="0"/>
                      <a:ext cx="1847874" cy="1968156"/>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14:paraId="183A991F" w14:textId="77777777" w:rsidR="00CA290E" w:rsidRPr="00DF5940" w:rsidRDefault="00CA290E">
      <w:pPr>
        <w:jc w:val="center"/>
        <w:rPr>
          <w:lang w:val="el-GR"/>
        </w:rPr>
      </w:pPr>
      <w:r w:rsidRPr="00DF5940">
        <w:rPr>
          <w:sz w:val="32"/>
          <w:szCs w:val="36"/>
          <w:lang w:val="el-GR" w:eastAsia="el-GR"/>
        </w:rPr>
        <w:t>Πολυτεχνική Σχολή</w:t>
      </w:r>
    </w:p>
    <w:p w14:paraId="1B10FB3A" w14:textId="77777777" w:rsidR="00CA290E" w:rsidRPr="00DF5940" w:rsidRDefault="00CA290E">
      <w:pPr>
        <w:jc w:val="center"/>
        <w:rPr>
          <w:lang w:val="el-GR"/>
        </w:rPr>
      </w:pPr>
      <w:r w:rsidRPr="00DF5940">
        <w:rPr>
          <w:sz w:val="32"/>
          <w:szCs w:val="36"/>
          <w:lang w:val="el-GR" w:eastAsia="el-GR"/>
        </w:rPr>
        <w:t>Τμήμα Μηχανικών Η/Υ &amp; Πληροφορικής</w:t>
      </w:r>
    </w:p>
    <w:p w14:paraId="7582A60D" w14:textId="77777777" w:rsidR="00CA290E" w:rsidRPr="00DF5940" w:rsidRDefault="00CA290E">
      <w:pPr>
        <w:jc w:val="center"/>
        <w:rPr>
          <w:lang w:val="el-GR" w:eastAsia="el-GR"/>
        </w:rPr>
      </w:pPr>
    </w:p>
    <w:p w14:paraId="30293397" w14:textId="77777777" w:rsidR="00CA290E" w:rsidRPr="00DF5940" w:rsidRDefault="00CA290E">
      <w:pPr>
        <w:jc w:val="center"/>
        <w:rPr>
          <w:lang w:val="el-GR" w:eastAsia="el-GR"/>
        </w:rPr>
      </w:pPr>
    </w:p>
    <w:p w14:paraId="4D9D8BEB" w14:textId="70D2B321" w:rsidR="00FA1016" w:rsidRPr="00DF5940" w:rsidRDefault="00FA1016" w:rsidP="002A1F2B">
      <w:pPr>
        <w:autoSpaceDE w:val="0"/>
        <w:autoSpaceDN w:val="0"/>
        <w:adjustRightInd w:val="0"/>
        <w:jc w:val="center"/>
        <w:rPr>
          <w:b/>
          <w:bCs/>
          <w:color w:val="000000"/>
          <w:sz w:val="28"/>
          <w:szCs w:val="28"/>
          <w:lang w:val="el-GR" w:eastAsia="en-GB" w:bidi="he-IL"/>
        </w:rPr>
      </w:pPr>
    </w:p>
    <w:p w14:paraId="3F832C50" w14:textId="77777777" w:rsidR="00FA1016" w:rsidRPr="00DF5940" w:rsidRDefault="00FA1016" w:rsidP="00FA1016">
      <w:pPr>
        <w:autoSpaceDE w:val="0"/>
        <w:autoSpaceDN w:val="0"/>
        <w:adjustRightInd w:val="0"/>
        <w:rPr>
          <w:color w:val="000000"/>
          <w:sz w:val="28"/>
          <w:szCs w:val="28"/>
          <w:lang w:val="el-GR" w:eastAsia="en-GB" w:bidi="he-IL"/>
        </w:rPr>
      </w:pPr>
    </w:p>
    <w:p w14:paraId="300D96E2" w14:textId="5D7B3156" w:rsidR="00FA1016" w:rsidRPr="00DF5940" w:rsidRDefault="00C94B35" w:rsidP="00FA1016">
      <w:pPr>
        <w:autoSpaceDE w:val="0"/>
        <w:autoSpaceDN w:val="0"/>
        <w:adjustRightInd w:val="0"/>
        <w:jc w:val="center"/>
        <w:rPr>
          <w:color w:val="000000"/>
          <w:sz w:val="32"/>
          <w:szCs w:val="32"/>
          <w:lang w:val="el-GR" w:eastAsia="en-GB" w:bidi="he-IL"/>
        </w:rPr>
      </w:pPr>
      <w:r w:rsidRPr="00DF5940">
        <w:rPr>
          <w:b/>
          <w:bCs/>
          <w:color w:val="000000"/>
          <w:sz w:val="32"/>
          <w:szCs w:val="32"/>
          <w:lang w:val="el-GR" w:eastAsia="en-GB" w:bidi="he-IL"/>
        </w:rPr>
        <w:t xml:space="preserve">ΘΕΜΑΤΑ ΟΡΑΣΗΣ </w:t>
      </w:r>
      <w:r w:rsidR="006C6F24" w:rsidRPr="00DF5940">
        <w:rPr>
          <w:b/>
          <w:bCs/>
          <w:color w:val="000000"/>
          <w:sz w:val="32"/>
          <w:szCs w:val="32"/>
          <w:lang w:val="el-GR" w:eastAsia="en-GB" w:bidi="he-IL"/>
        </w:rPr>
        <w:t>ΥΠΟΛΟΓΙΣΤΩΝ &amp; ΓΡΑΦΙΚΗΣ</w:t>
      </w:r>
    </w:p>
    <w:p w14:paraId="3CD77C13" w14:textId="77777777" w:rsidR="00CA290E" w:rsidRPr="00DF5940" w:rsidRDefault="00CA290E">
      <w:pPr>
        <w:jc w:val="center"/>
        <w:rPr>
          <w:lang w:val="el-GR" w:eastAsia="el-GR"/>
        </w:rPr>
      </w:pPr>
    </w:p>
    <w:p w14:paraId="31BFBF44" w14:textId="77777777" w:rsidR="00C154A8" w:rsidRPr="00DF5940" w:rsidRDefault="00C154A8" w:rsidP="00C154A8">
      <w:pPr>
        <w:pBdr>
          <w:top w:val="double" w:sz="2" w:space="1" w:color="000000"/>
          <w:left w:val="none" w:sz="0" w:space="0" w:color="000000"/>
          <w:bottom w:val="double" w:sz="2" w:space="1" w:color="000000"/>
          <w:right w:val="none" w:sz="0" w:space="0" w:color="000000"/>
        </w:pBdr>
        <w:jc w:val="center"/>
        <w:rPr>
          <w:b/>
          <w:bCs/>
          <w:sz w:val="52"/>
          <w:szCs w:val="48"/>
          <w:lang w:val="el-GR" w:eastAsia="el-GR"/>
        </w:rPr>
      </w:pPr>
    </w:p>
    <w:p w14:paraId="1612D3E1" w14:textId="77777777" w:rsidR="000A2EFF" w:rsidRPr="00DF5940" w:rsidRDefault="00FA1016">
      <w:pPr>
        <w:pBdr>
          <w:top w:val="double" w:sz="2" w:space="1" w:color="000000"/>
          <w:left w:val="none" w:sz="0" w:space="0" w:color="000000"/>
          <w:bottom w:val="double" w:sz="2" w:space="1" w:color="000000"/>
          <w:right w:val="none" w:sz="0" w:space="0" w:color="000000"/>
        </w:pBdr>
        <w:spacing w:before="120" w:after="120" w:line="360" w:lineRule="auto"/>
        <w:jc w:val="center"/>
        <w:rPr>
          <w:b/>
          <w:bCs/>
          <w:sz w:val="40"/>
          <w:szCs w:val="40"/>
          <w:lang w:val="el-GR" w:eastAsia="el-GR"/>
        </w:rPr>
      </w:pPr>
      <w:r w:rsidRPr="00DF5940">
        <w:rPr>
          <w:b/>
          <w:bCs/>
          <w:sz w:val="40"/>
          <w:szCs w:val="40"/>
          <w:lang w:val="el-GR" w:eastAsia="el-GR"/>
        </w:rPr>
        <w:t xml:space="preserve">ΑΝΑΦΟΡΑ ΒΑΣΙΣΜΕΝΗ </w:t>
      </w:r>
      <w:r w:rsidR="00ED067C" w:rsidRPr="00DF5940">
        <w:rPr>
          <w:b/>
          <w:bCs/>
          <w:sz w:val="40"/>
          <w:szCs w:val="40"/>
          <w:lang w:val="el-GR" w:eastAsia="el-GR"/>
        </w:rPr>
        <w:t>ΣΤ</w:t>
      </w:r>
      <w:r w:rsidR="006C6F24" w:rsidRPr="00DF5940">
        <w:rPr>
          <w:b/>
          <w:bCs/>
          <w:sz w:val="40"/>
          <w:szCs w:val="40"/>
          <w:lang w:val="el-GR" w:eastAsia="el-GR"/>
        </w:rPr>
        <w:t xml:space="preserve">ΗΝ </w:t>
      </w:r>
    </w:p>
    <w:p w14:paraId="70D5FBD5" w14:textId="5A229D6C" w:rsidR="00ED067C" w:rsidRPr="00DF5940" w:rsidRDefault="007871F8">
      <w:pPr>
        <w:pBdr>
          <w:top w:val="double" w:sz="2" w:space="1" w:color="000000"/>
          <w:left w:val="none" w:sz="0" w:space="0" w:color="000000"/>
          <w:bottom w:val="double" w:sz="2" w:space="1" w:color="000000"/>
          <w:right w:val="none" w:sz="0" w:space="0" w:color="000000"/>
        </w:pBdr>
        <w:spacing w:before="120" w:after="120" w:line="360" w:lineRule="auto"/>
        <w:jc w:val="center"/>
        <w:rPr>
          <w:b/>
          <w:bCs/>
          <w:sz w:val="40"/>
          <w:szCs w:val="40"/>
          <w:lang w:val="el-GR" w:eastAsia="el-GR"/>
        </w:rPr>
      </w:pPr>
      <w:r w:rsidRPr="00DF5940">
        <w:rPr>
          <w:b/>
          <w:bCs/>
          <w:sz w:val="40"/>
          <w:szCs w:val="40"/>
          <w:lang w:val="el-GR" w:eastAsia="el-GR"/>
        </w:rPr>
        <w:t>5</w:t>
      </w:r>
      <w:r w:rsidR="006C6F24" w:rsidRPr="00DF5940">
        <w:rPr>
          <w:b/>
          <w:bCs/>
          <w:sz w:val="40"/>
          <w:szCs w:val="40"/>
          <w:vertAlign w:val="superscript"/>
          <w:lang w:val="el-GR" w:eastAsia="el-GR"/>
        </w:rPr>
        <w:t>Η</w:t>
      </w:r>
      <w:r w:rsidR="006C6F24" w:rsidRPr="00DF5940">
        <w:rPr>
          <w:b/>
          <w:bCs/>
          <w:sz w:val="40"/>
          <w:szCs w:val="40"/>
          <w:lang w:val="el-GR" w:eastAsia="el-GR"/>
        </w:rPr>
        <w:t xml:space="preserve"> ΕΡΓΑΣΤΗΡΙΑΚΗ ΑΣΚΗΣΗ</w:t>
      </w:r>
    </w:p>
    <w:p w14:paraId="7EE27B49" w14:textId="77777777" w:rsidR="00C154A8" w:rsidRPr="00DF5940" w:rsidRDefault="00C154A8" w:rsidP="00C154A8">
      <w:pPr>
        <w:pBdr>
          <w:top w:val="double" w:sz="2" w:space="1" w:color="000000"/>
          <w:left w:val="none" w:sz="0" w:space="0" w:color="000000"/>
          <w:bottom w:val="double" w:sz="2" w:space="1" w:color="000000"/>
          <w:right w:val="none" w:sz="0" w:space="0" w:color="000000"/>
        </w:pBdr>
        <w:jc w:val="center"/>
        <w:rPr>
          <w:b/>
          <w:bCs/>
          <w:sz w:val="52"/>
          <w:szCs w:val="48"/>
          <w:lang w:val="el-GR" w:eastAsia="el-GR"/>
        </w:rPr>
      </w:pPr>
    </w:p>
    <w:p w14:paraId="51A096BB" w14:textId="77777777" w:rsidR="00CA290E" w:rsidRPr="00DF5940" w:rsidRDefault="00CA290E">
      <w:pPr>
        <w:jc w:val="center"/>
        <w:rPr>
          <w:b/>
          <w:bCs/>
          <w:lang w:val="el-GR" w:eastAsia="el-GR"/>
        </w:rPr>
      </w:pPr>
    </w:p>
    <w:p w14:paraId="18C35D7A" w14:textId="77777777" w:rsidR="00B7314D" w:rsidRPr="00DF5940" w:rsidRDefault="00B7314D">
      <w:pPr>
        <w:jc w:val="center"/>
        <w:rPr>
          <w:b/>
          <w:bCs/>
          <w:lang w:val="el-GR" w:eastAsia="el-GR"/>
        </w:rPr>
      </w:pPr>
    </w:p>
    <w:p w14:paraId="19E5C71F" w14:textId="77777777" w:rsidR="00CA290E" w:rsidRPr="00DF5940" w:rsidRDefault="00CA290E">
      <w:pPr>
        <w:jc w:val="center"/>
        <w:rPr>
          <w:b/>
          <w:bCs/>
          <w:lang w:val="el-GR" w:eastAsia="el-GR"/>
        </w:rPr>
      </w:pPr>
    </w:p>
    <w:p w14:paraId="1F14B3C6" w14:textId="6F11C7E6" w:rsidR="00C154A8" w:rsidRPr="00DF5940" w:rsidRDefault="006C6F24" w:rsidP="00C154A8">
      <w:pPr>
        <w:jc w:val="center"/>
        <w:rPr>
          <w:sz w:val="36"/>
          <w:lang w:val="el-GR" w:eastAsia="el-GR"/>
        </w:rPr>
      </w:pPr>
      <w:r w:rsidRPr="00DF5940">
        <w:rPr>
          <w:sz w:val="36"/>
          <w:lang w:val="el-GR" w:eastAsia="el-GR"/>
        </w:rPr>
        <w:t>ΑΓΓΕΛΟΣ ΝΙΚΟΛΑΟΣ ΠΟΤΑΜΙΑΝΟΣ</w:t>
      </w:r>
    </w:p>
    <w:p w14:paraId="78417FA7" w14:textId="1700658D" w:rsidR="00943652" w:rsidRPr="00DF5940" w:rsidRDefault="00C154A8" w:rsidP="00C154A8">
      <w:pPr>
        <w:jc w:val="center"/>
        <w:rPr>
          <w:lang w:val="el-GR" w:eastAsia="el-GR"/>
        </w:rPr>
      </w:pPr>
      <w:r w:rsidRPr="00DF5940">
        <w:rPr>
          <w:lang w:val="el-GR" w:eastAsia="el-GR"/>
        </w:rPr>
        <w:t xml:space="preserve">Α.Μ. </w:t>
      </w:r>
      <w:r w:rsidR="006C6F24" w:rsidRPr="00DF5940">
        <w:rPr>
          <w:lang w:val="el-GR" w:eastAsia="el-GR"/>
        </w:rPr>
        <w:t>1084537</w:t>
      </w:r>
    </w:p>
    <w:p w14:paraId="03CB29E0" w14:textId="209C97BE" w:rsidR="00B7314D" w:rsidRPr="00DF5940" w:rsidRDefault="00CE54C8">
      <w:pPr>
        <w:jc w:val="center"/>
        <w:rPr>
          <w:lang w:val="el-GR" w:eastAsia="el-GR"/>
        </w:rPr>
      </w:pPr>
      <w:r>
        <w:rPr>
          <w:lang w:eastAsia="el-GR"/>
        </w:rPr>
        <w:t>up</w:t>
      </w:r>
      <w:r w:rsidRPr="00DF5940">
        <w:rPr>
          <w:lang w:val="el-GR" w:eastAsia="el-GR"/>
        </w:rPr>
        <w:t>1084537@</w:t>
      </w:r>
      <w:r>
        <w:rPr>
          <w:lang w:eastAsia="el-GR"/>
        </w:rPr>
        <w:t>ac</w:t>
      </w:r>
      <w:r w:rsidRPr="00DF5940">
        <w:rPr>
          <w:lang w:val="el-GR" w:eastAsia="el-GR"/>
        </w:rPr>
        <w:t>.</w:t>
      </w:r>
      <w:r>
        <w:rPr>
          <w:lang w:eastAsia="el-GR"/>
        </w:rPr>
        <w:t>upatras</w:t>
      </w:r>
      <w:r w:rsidRPr="00DF5940">
        <w:rPr>
          <w:lang w:val="el-GR" w:eastAsia="el-GR"/>
        </w:rPr>
        <w:t>.</w:t>
      </w:r>
      <w:r>
        <w:rPr>
          <w:lang w:eastAsia="el-GR"/>
        </w:rPr>
        <w:t>gr</w:t>
      </w:r>
    </w:p>
    <w:p w14:paraId="241221C3" w14:textId="77777777" w:rsidR="00C154A8" w:rsidRPr="00DF5940" w:rsidRDefault="00C154A8">
      <w:pPr>
        <w:jc w:val="center"/>
        <w:rPr>
          <w:lang w:val="el-GR" w:eastAsia="el-GR"/>
        </w:rPr>
      </w:pPr>
    </w:p>
    <w:p w14:paraId="66A5EFD5" w14:textId="77777777" w:rsidR="00C154A8" w:rsidRPr="00DF5940" w:rsidRDefault="00C154A8">
      <w:pPr>
        <w:jc w:val="center"/>
        <w:rPr>
          <w:lang w:val="el-GR" w:eastAsia="el-GR"/>
        </w:rPr>
      </w:pPr>
    </w:p>
    <w:p w14:paraId="06EEAEDA" w14:textId="77777777" w:rsidR="00CA290E" w:rsidRPr="00DF5940" w:rsidRDefault="00CA290E">
      <w:pPr>
        <w:jc w:val="center"/>
        <w:rPr>
          <w:lang w:val="el-GR" w:eastAsia="el-GR"/>
        </w:rPr>
      </w:pPr>
    </w:p>
    <w:p w14:paraId="452EAC78" w14:textId="77777777" w:rsidR="00FA1016" w:rsidRPr="00DF5940" w:rsidRDefault="00FA1016">
      <w:pPr>
        <w:jc w:val="center"/>
        <w:rPr>
          <w:i/>
          <w:lang w:val="el-GR" w:eastAsia="el-GR"/>
        </w:rPr>
      </w:pPr>
    </w:p>
    <w:p w14:paraId="3254728A" w14:textId="5C5C7D24" w:rsidR="00124ADF" w:rsidRPr="00DF5940" w:rsidRDefault="00CA290E" w:rsidP="007D50D3">
      <w:pPr>
        <w:jc w:val="center"/>
        <w:rPr>
          <w:lang w:val="el-GR" w:eastAsia="el-GR"/>
        </w:rPr>
      </w:pPr>
      <w:r w:rsidRPr="00DF5940">
        <w:rPr>
          <w:lang w:val="el-GR" w:eastAsia="el-GR"/>
        </w:rPr>
        <w:t xml:space="preserve">Πάτρα, </w:t>
      </w:r>
      <w:r w:rsidR="00CE54C8" w:rsidRPr="00DF5940">
        <w:rPr>
          <w:lang w:val="el-GR" w:eastAsia="el-GR"/>
        </w:rPr>
        <w:t>2024</w:t>
      </w:r>
    </w:p>
    <w:p w14:paraId="6339BF98" w14:textId="77777777" w:rsidR="00124ADF" w:rsidRPr="00DF5940" w:rsidRDefault="00124ADF">
      <w:pPr>
        <w:rPr>
          <w:lang w:val="el-GR" w:eastAsia="el-GR"/>
        </w:rPr>
      </w:pPr>
      <w:r w:rsidRPr="00DF5940">
        <w:rPr>
          <w:lang w:val="el-GR" w:eastAsia="el-GR"/>
        </w:rPr>
        <w:br w:type="page"/>
      </w:r>
    </w:p>
    <w:p w14:paraId="63D3BFE3" w14:textId="77777777" w:rsidR="00E52500" w:rsidRPr="00DF5940" w:rsidRDefault="00E52500" w:rsidP="00124ADF">
      <w:pPr>
        <w:rPr>
          <w:rFonts w:ascii="Courier New" w:hAnsi="Courier New" w:cs="Courier New"/>
          <w:lang w:val="el-GR" w:eastAsia="el-GR"/>
        </w:rPr>
      </w:pPr>
      <w:r w:rsidRPr="00DF5940">
        <w:rPr>
          <w:rFonts w:ascii="Courier New" w:hAnsi="Courier New" w:cs="Courier New"/>
          <w:b/>
          <w:bCs/>
          <w:lang w:val="el-GR" w:eastAsia="el-GR"/>
        </w:rPr>
        <w:lastRenderedPageBreak/>
        <w:t>ΑΠΟΔΕΙΞΕΙΣ</w:t>
      </w:r>
    </w:p>
    <w:p w14:paraId="2BE8B50C" w14:textId="77777777" w:rsidR="00525371" w:rsidRPr="00DF5940" w:rsidRDefault="00525371" w:rsidP="00C05E46">
      <w:pPr>
        <w:pBdr>
          <w:top w:val="single" w:sz="4" w:space="1" w:color="auto"/>
          <w:left w:val="single" w:sz="4" w:space="4" w:color="auto"/>
          <w:bottom w:val="single" w:sz="4" w:space="0" w:color="auto"/>
          <w:right w:val="single" w:sz="4" w:space="4" w:color="auto"/>
        </w:pBdr>
        <w:rPr>
          <w:rFonts w:ascii="Courier New" w:hAnsi="Courier New" w:cs="Courier New"/>
          <w:b/>
          <w:bCs/>
          <w:lang w:val="el-GR" w:eastAsia="el-GR"/>
        </w:rPr>
      </w:pPr>
      <w:r w:rsidRPr="00DF5940">
        <w:rPr>
          <w:rFonts w:ascii="Courier New" w:hAnsi="Courier New" w:cs="Courier New"/>
          <w:b/>
          <w:bCs/>
          <w:lang w:val="el-GR" w:eastAsia="el-GR"/>
        </w:rPr>
        <w:t xml:space="preserve">Αποδείξτε ότι η </w:t>
      </w:r>
      <w:proofErr w:type="spellStart"/>
      <w:r w:rsidRPr="00DF5940">
        <w:rPr>
          <w:rFonts w:ascii="Courier New" w:hAnsi="Courier New" w:cs="Courier New"/>
          <w:b/>
          <w:bCs/>
          <w:lang w:val="el-GR" w:eastAsia="el-GR"/>
        </w:rPr>
        <w:t>επιθυµητή</w:t>
      </w:r>
      <w:proofErr w:type="spellEnd"/>
      <w:r w:rsidRPr="00DF5940">
        <w:rPr>
          <w:rFonts w:ascii="Courier New" w:hAnsi="Courier New" w:cs="Courier New"/>
          <w:b/>
          <w:bCs/>
          <w:lang w:val="el-GR" w:eastAsia="el-GR"/>
        </w:rPr>
        <w:t xml:space="preserve"> λύση προκύπτει από τη λύση</w:t>
      </w:r>
    </w:p>
    <w:p w14:paraId="153D46F2" w14:textId="3974A7E5" w:rsidR="00417716" w:rsidRPr="00DF5940" w:rsidRDefault="00525371" w:rsidP="00C05E46">
      <w:pPr>
        <w:pBdr>
          <w:top w:val="single" w:sz="4" w:space="1" w:color="auto"/>
          <w:left w:val="single" w:sz="4" w:space="4" w:color="auto"/>
          <w:bottom w:val="single" w:sz="4" w:space="0" w:color="auto"/>
          <w:right w:val="single" w:sz="4" w:space="4" w:color="auto"/>
        </w:pBdr>
        <w:rPr>
          <w:rFonts w:ascii="Courier New" w:hAnsi="Courier New" w:cs="Courier New"/>
          <w:b/>
          <w:bCs/>
          <w:lang w:val="el-GR" w:eastAsia="el-GR"/>
        </w:rPr>
      </w:pPr>
      <w:r w:rsidRPr="00DF5940">
        <w:rPr>
          <w:rFonts w:ascii="Courier New" w:hAnsi="Courier New" w:cs="Courier New"/>
          <w:b/>
          <w:bCs/>
          <w:lang w:val="el-GR" w:eastAsia="el-GR"/>
        </w:rPr>
        <w:t xml:space="preserve">του ακόλουθου µε </w:t>
      </w:r>
      <w:proofErr w:type="spellStart"/>
      <w:r w:rsidRPr="00DF5940">
        <w:rPr>
          <w:rFonts w:ascii="Courier New" w:hAnsi="Courier New" w:cs="Courier New"/>
          <w:b/>
          <w:bCs/>
          <w:lang w:val="el-GR" w:eastAsia="el-GR"/>
        </w:rPr>
        <w:t>περιορισµούς</w:t>
      </w:r>
      <w:proofErr w:type="spellEnd"/>
      <w:r w:rsidRPr="00DF5940">
        <w:rPr>
          <w:rFonts w:ascii="Courier New" w:hAnsi="Courier New" w:cs="Courier New"/>
          <w:b/>
          <w:bCs/>
          <w:lang w:val="el-GR" w:eastAsia="el-GR"/>
        </w:rPr>
        <w:t xml:space="preserve"> </w:t>
      </w:r>
      <w:proofErr w:type="spellStart"/>
      <w:r w:rsidRPr="00DF5940">
        <w:rPr>
          <w:rFonts w:ascii="Courier New" w:hAnsi="Courier New" w:cs="Courier New"/>
          <w:b/>
          <w:bCs/>
          <w:lang w:val="el-GR" w:eastAsia="el-GR"/>
        </w:rPr>
        <w:t>προβλήµατος</w:t>
      </w:r>
      <w:proofErr w:type="spellEnd"/>
      <w:r w:rsidRPr="00DF5940">
        <w:rPr>
          <w:rFonts w:ascii="Courier New" w:hAnsi="Courier New" w:cs="Courier New"/>
          <w:b/>
          <w:bCs/>
          <w:lang w:val="el-GR" w:eastAsia="el-GR"/>
        </w:rPr>
        <w:t xml:space="preserve"> </w:t>
      </w:r>
      <w:proofErr w:type="spellStart"/>
      <w:r w:rsidRPr="00DF5940">
        <w:rPr>
          <w:rFonts w:ascii="Courier New" w:hAnsi="Courier New" w:cs="Courier New"/>
          <w:b/>
          <w:bCs/>
          <w:lang w:val="el-GR" w:eastAsia="el-GR"/>
        </w:rPr>
        <w:t>ϐελτιστοποίησης</w:t>
      </w:r>
      <w:proofErr w:type="spellEnd"/>
      <w:r w:rsidRPr="00DF5940">
        <w:rPr>
          <w:rFonts w:ascii="Courier New" w:hAnsi="Courier New" w:cs="Courier New"/>
          <w:b/>
          <w:bCs/>
          <w:lang w:val="el-GR" w:eastAsia="el-GR"/>
        </w:rPr>
        <w:t xml:space="preserve"> :</w:t>
      </w:r>
    </w:p>
    <w:p w14:paraId="05142846" w14:textId="291E4F23" w:rsidR="00B42AD8" w:rsidRPr="00DF5940" w:rsidRDefault="00525371" w:rsidP="00C05E46">
      <w:pPr>
        <w:pBdr>
          <w:top w:val="single" w:sz="4" w:space="1" w:color="auto"/>
          <w:left w:val="single" w:sz="4" w:space="4" w:color="auto"/>
          <w:bottom w:val="single" w:sz="4" w:space="0" w:color="auto"/>
          <w:right w:val="single" w:sz="4" w:space="4" w:color="auto"/>
        </w:pBdr>
        <w:rPr>
          <w:rFonts w:ascii="Courier New" w:hAnsi="Courier New" w:cs="Courier New"/>
          <w:lang w:val="el-GR" w:eastAsia="el-GR"/>
        </w:rPr>
      </w:pPr>
      <m:oMathPara>
        <m:oMath>
          <m:r>
            <m:rPr>
              <m:lit/>
              <m:sty m:val="bi"/>
            </m:rPr>
            <w:rPr>
              <w:rFonts w:ascii="Cambria Math" w:hAnsi="Cambria Math" w:cs="Courier New"/>
              <w:lang w:val="el-GR" w:eastAsia="el-GR"/>
            </w:rPr>
            <m:t>[</m:t>
          </m:r>
          <m:func>
            <m:funcPr>
              <m:ctrlPr>
                <w:rPr>
                  <w:rFonts w:ascii="Cambria Math" w:hAnsi="Cambria Math" w:cs="Courier New"/>
                  <w:b/>
                  <w:bCs/>
                  <w:lang w:eastAsia="el-GR"/>
                </w:rPr>
              </m:ctrlPr>
            </m:funcPr>
            <m:fName>
              <m:limLow>
                <m:limLowPr>
                  <m:ctrlPr>
                    <w:rPr>
                      <w:rFonts w:ascii="Cambria Math" w:hAnsi="Cambria Math" w:cs="Courier New"/>
                      <w:b/>
                      <w:bCs/>
                      <w:i/>
                      <w:lang w:eastAsia="el-GR"/>
                    </w:rPr>
                  </m:ctrlPr>
                </m:limLowPr>
                <m:e>
                  <m:r>
                    <m:rPr>
                      <m:sty m:val="b"/>
                    </m:rPr>
                    <w:rPr>
                      <w:rFonts w:ascii="Cambria Math" w:hAnsi="Cambria Math" w:cs="Courier New"/>
                      <w:lang w:eastAsia="el-GR"/>
                    </w:rPr>
                    <m:t>max</m:t>
                  </m:r>
                </m:e>
                <m:lim>
                  <m:sSub>
                    <m:sSubPr>
                      <m:ctrlPr>
                        <w:rPr>
                          <w:rFonts w:ascii="Cambria Math" w:hAnsi="Cambria Math" w:cs="Courier New"/>
                          <w:b/>
                          <w:bCs/>
                          <w:i/>
                          <w:lang w:eastAsia="el-GR"/>
                        </w:rPr>
                      </m:ctrlPr>
                    </m:sSubPr>
                    <m:e>
                      <m:r>
                        <m:rPr>
                          <m:sty m:val="bi"/>
                        </m:rPr>
                        <w:rPr>
                          <w:rFonts w:ascii="Cambria Math" w:hAnsi="Cambria Math" w:cs="Courier New"/>
                          <w:lang w:eastAsia="el-GR"/>
                        </w:rPr>
                        <m:t>v</m:t>
                      </m:r>
                    </m:e>
                    <m:sub>
                      <m:r>
                        <m:rPr>
                          <m:sty m:val="bi"/>
                        </m:rPr>
                        <w:rPr>
                          <w:rFonts w:ascii="Cambria Math" w:hAnsi="Cambria Math" w:cs="Courier New"/>
                          <w:lang w:eastAsia="el-GR"/>
                        </w:rPr>
                        <m:t>1</m:t>
                      </m:r>
                    </m:sub>
                  </m:sSub>
                  <m:ctrlPr>
                    <w:rPr>
                      <w:rFonts w:ascii="Cambria Math" w:hAnsi="Cambria Math" w:cs="Courier New"/>
                      <w:b/>
                      <w:bCs/>
                      <w:lang w:eastAsia="el-GR"/>
                    </w:rPr>
                  </m:ctrlPr>
                </m:lim>
              </m:limLow>
              <m:ctrlPr>
                <w:rPr>
                  <w:rFonts w:ascii="Cambria Math" w:hAnsi="Cambria Math" w:cs="Courier New"/>
                  <w:b/>
                  <w:bCs/>
                  <w:i/>
                  <w:lang w:eastAsia="el-GR"/>
                </w:rPr>
              </m:ctrlPr>
            </m:fName>
            <m:e>
              <m:sSubSup>
                <m:sSubSupPr>
                  <m:ctrlPr>
                    <w:rPr>
                      <w:rFonts w:ascii="Cambria Math" w:hAnsi="Cambria Math" w:cs="Courier New"/>
                      <w:b/>
                      <w:bCs/>
                      <w:i/>
                      <w:lang w:eastAsia="el-GR"/>
                    </w:rPr>
                  </m:ctrlPr>
                </m:sSubSupPr>
                <m:e>
                  <m:r>
                    <m:rPr>
                      <m:sty m:val="bi"/>
                    </m:rPr>
                    <w:rPr>
                      <w:rFonts w:ascii="Cambria Math" w:hAnsi="Cambria Math" w:cs="Courier New"/>
                      <w:lang w:eastAsia="el-GR"/>
                    </w:rPr>
                    <m:t>v</m:t>
                  </m:r>
                </m:e>
                <m:sub>
                  <m:r>
                    <m:rPr>
                      <m:sty m:val="bi"/>
                    </m:rPr>
                    <w:rPr>
                      <w:rFonts w:ascii="Cambria Math" w:hAnsi="Cambria Math" w:cs="Courier New"/>
                      <w:lang w:eastAsia="el-GR"/>
                    </w:rPr>
                    <m:t>1</m:t>
                  </m:r>
                </m:sub>
                <m:sup>
                  <m:r>
                    <m:rPr>
                      <m:sty m:val="bi"/>
                    </m:rPr>
                    <w:rPr>
                      <w:rFonts w:ascii="Cambria Math" w:hAnsi="Cambria Math" w:cs="Courier New"/>
                      <w:lang w:eastAsia="el-GR"/>
                    </w:rPr>
                    <m:t>T</m:t>
                  </m:r>
                </m:sup>
              </m:sSubSup>
              <m:r>
                <m:rPr>
                  <m:sty m:val="bi"/>
                </m:rPr>
                <w:rPr>
                  <w:rFonts w:ascii="Cambria Math" w:hAnsi="Cambria Math" w:cs="Courier New"/>
                  <w:lang w:eastAsia="el-GR"/>
                </w:rPr>
                <m:t>S</m:t>
              </m:r>
              <m:ctrlPr>
                <w:rPr>
                  <w:rFonts w:ascii="Cambria Math" w:hAnsi="Cambria Math" w:cs="Courier New"/>
                  <w:b/>
                  <w:bCs/>
                  <w:i/>
                  <w:lang w:eastAsia="el-GR"/>
                </w:rPr>
              </m:ctrlPr>
            </m:e>
          </m:func>
          <m:sSub>
            <m:sSubPr>
              <m:ctrlPr>
                <w:rPr>
                  <w:rFonts w:ascii="Cambria Math" w:hAnsi="Cambria Math" w:cs="Courier New"/>
                  <w:b/>
                  <w:bCs/>
                  <w:i/>
                  <w:lang w:eastAsia="el-GR"/>
                </w:rPr>
              </m:ctrlPr>
            </m:sSubPr>
            <m:e>
              <m:r>
                <m:rPr>
                  <m:sty m:val="bi"/>
                </m:rPr>
                <w:rPr>
                  <w:rFonts w:ascii="Cambria Math" w:hAnsi="Cambria Math" w:cs="Courier New"/>
                  <w:lang w:eastAsia="el-GR"/>
                </w:rPr>
                <m:t>v</m:t>
              </m:r>
            </m:e>
            <m:sub>
              <m:r>
                <m:rPr>
                  <m:sty m:val="bi"/>
                </m:rPr>
                <w:rPr>
                  <w:rFonts w:ascii="Cambria Math" w:hAnsi="Cambria Math" w:cs="Courier New"/>
                  <w:lang w:eastAsia="el-GR"/>
                </w:rPr>
                <m:t>1</m:t>
              </m:r>
            </m:sub>
          </m:sSub>
          <m:r>
            <m:rPr>
              <m:sty m:val="b"/>
            </m:rPr>
            <w:rPr>
              <w:rFonts w:ascii="Cambria Math" w:hAnsi="Cambria Math" w:cs="Courier New"/>
              <w:b/>
              <w:bCs/>
              <w:lang w:eastAsia="el-GR"/>
            </w:rPr>
            <m:t> </m:t>
          </m:r>
          <m:r>
            <m:rPr>
              <m:nor/>
            </m:rPr>
            <w:rPr>
              <w:rFonts w:ascii="Cambria Math" w:hAnsi="Cambria Math" w:cs="Courier New"/>
              <w:b/>
              <w:bCs/>
              <w:lang w:val="el-GR" w:eastAsia="el-GR"/>
            </w:rPr>
            <m:t>υπό τον περιορισμό</m:t>
          </m:r>
          <m:r>
            <m:rPr>
              <m:sty m:val="b"/>
            </m:rPr>
            <w:rPr>
              <w:rFonts w:ascii="Cambria Math" w:hAnsi="Cambria Math" w:cs="Courier New"/>
              <w:b/>
              <w:bCs/>
              <w:lang w:eastAsia="el-GR"/>
            </w:rPr>
            <m:t> </m:t>
          </m:r>
          <m:sSub>
            <m:sSubPr>
              <m:ctrlPr>
                <w:rPr>
                  <w:rFonts w:ascii="Cambria Math" w:hAnsi="Cambria Math" w:cs="Courier New"/>
                  <w:b/>
                  <w:bCs/>
                  <w:i/>
                  <w:lang w:eastAsia="el-GR"/>
                </w:rPr>
              </m:ctrlPr>
            </m:sSubPr>
            <m:e>
              <m:d>
                <m:dPr>
                  <m:begChr m:val="|"/>
                  <m:endChr m:val="|"/>
                  <m:ctrlPr>
                    <w:rPr>
                      <w:rFonts w:ascii="Cambria Math" w:hAnsi="Cambria Math" w:cs="Courier New"/>
                      <w:b/>
                      <w:bCs/>
                      <w:i/>
                      <w:lang w:eastAsia="el-GR"/>
                    </w:rPr>
                  </m:ctrlPr>
                </m:dPr>
                <m:e>
                  <m:d>
                    <m:dPr>
                      <m:begChr m:val="|"/>
                      <m:endChr m:val="|"/>
                      <m:ctrlPr>
                        <w:rPr>
                          <w:rFonts w:ascii="Cambria Math" w:hAnsi="Cambria Math" w:cs="Courier New"/>
                          <w:b/>
                          <w:bCs/>
                          <w:i/>
                          <w:lang w:eastAsia="el-GR"/>
                        </w:rPr>
                      </m:ctrlPr>
                    </m:dPr>
                    <m:e>
                      <m:sSub>
                        <m:sSubPr>
                          <m:ctrlPr>
                            <w:rPr>
                              <w:rFonts w:ascii="Cambria Math" w:hAnsi="Cambria Math" w:cs="Courier New"/>
                              <w:b/>
                              <w:bCs/>
                              <w:i/>
                              <w:lang w:eastAsia="el-GR"/>
                            </w:rPr>
                          </m:ctrlPr>
                        </m:sSubPr>
                        <m:e>
                          <m:r>
                            <m:rPr>
                              <m:sty m:val="bi"/>
                            </m:rPr>
                            <w:rPr>
                              <w:rFonts w:ascii="Cambria Math" w:hAnsi="Cambria Math" w:cs="Courier New"/>
                              <w:lang w:eastAsia="el-GR"/>
                            </w:rPr>
                            <m:t>v</m:t>
                          </m:r>
                        </m:e>
                        <m:sub>
                          <m:r>
                            <m:rPr>
                              <m:sty m:val="bi"/>
                            </m:rPr>
                            <w:rPr>
                              <w:rFonts w:ascii="Cambria Math" w:hAnsi="Cambria Math" w:cs="Courier New"/>
                              <w:lang w:eastAsia="el-GR"/>
                            </w:rPr>
                            <m:t>1</m:t>
                          </m:r>
                        </m:sub>
                      </m:sSub>
                    </m:e>
                  </m:d>
                </m:e>
              </m:d>
              <m:ctrlPr>
                <w:rPr>
                  <w:rFonts w:ascii="Cambria Math" w:hAnsi="Cambria Math" w:cs="Courier New"/>
                  <w:b/>
                  <w:bCs/>
                  <w:lang w:eastAsia="el-GR"/>
                </w:rPr>
              </m:ctrlPr>
            </m:e>
            <m:sub>
              <m:r>
                <m:rPr>
                  <m:sty m:val="bi"/>
                </m:rPr>
                <w:rPr>
                  <w:rFonts w:ascii="Cambria Math" w:hAnsi="Cambria Math" w:cs="Courier New"/>
                  <w:lang w:eastAsia="el-GR"/>
                </w:rPr>
                <m:t>2</m:t>
              </m:r>
            </m:sub>
          </m:sSub>
          <m:r>
            <m:rPr>
              <m:sty m:val="bi"/>
            </m:rPr>
            <w:rPr>
              <w:rFonts w:ascii="Cambria Math" w:hAnsi="Cambria Math" w:cs="Courier New"/>
              <w:lang w:val="el-GR" w:eastAsia="el-GR"/>
            </w:rPr>
            <m:t>=</m:t>
          </m:r>
          <m:r>
            <m:rPr>
              <m:sty m:val="bi"/>
            </m:rPr>
            <w:rPr>
              <w:rFonts w:ascii="Cambria Math" w:hAnsi="Cambria Math" w:cs="Courier New"/>
              <w:lang w:eastAsia="el-GR"/>
            </w:rPr>
            <m:t>1</m:t>
          </m:r>
          <m:r>
            <m:rPr>
              <m:lit/>
              <m:sty m:val="bi"/>
            </m:rPr>
            <w:rPr>
              <w:rFonts w:ascii="Cambria Math" w:hAnsi="Cambria Math" w:cs="Courier New"/>
              <w:lang w:val="el-GR" w:eastAsia="el-GR"/>
            </w:rPr>
            <m:t>]</m:t>
          </m:r>
        </m:oMath>
      </m:oMathPara>
    </w:p>
    <w:p w14:paraId="7159B29C" w14:textId="6CEACEE8" w:rsidR="00B42AD8" w:rsidRPr="00DF5940" w:rsidRDefault="00B42AD8" w:rsidP="00B42AD8">
      <w:pPr>
        <w:rPr>
          <w:rFonts w:ascii="Courier New" w:hAnsi="Courier New" w:cs="Courier New"/>
          <w:lang w:val="el-GR" w:eastAsia="el-GR"/>
        </w:rPr>
      </w:pPr>
      <w:r w:rsidRPr="00DF5940">
        <w:rPr>
          <w:rFonts w:ascii="Courier New" w:hAnsi="Courier New" w:cs="Courier New"/>
          <w:lang w:val="el-GR" w:eastAsia="el-GR"/>
        </w:rPr>
        <w:t xml:space="preserve">Βήμα 1: Διατύπωση του προβλήματος χρησιμοποιώντας τη συνάρτηση </w:t>
      </w:r>
      <w:r w:rsidRPr="00B42AD8">
        <w:rPr>
          <w:rFonts w:ascii="Courier New" w:hAnsi="Courier New" w:cs="Courier New"/>
          <w:lang w:eastAsia="el-GR"/>
        </w:rPr>
        <w:t>Lagrange</w:t>
      </w:r>
    </w:p>
    <w:p w14:paraId="1925F8D2" w14:textId="77777777" w:rsidR="00B42AD8" w:rsidRPr="00DF5940" w:rsidRDefault="00B42AD8" w:rsidP="00B42AD8">
      <w:pPr>
        <w:rPr>
          <w:rFonts w:ascii="Courier New" w:hAnsi="Courier New" w:cs="Courier New"/>
          <w:lang w:val="el-GR" w:eastAsia="el-GR"/>
        </w:rPr>
      </w:pPr>
    </w:p>
    <w:p w14:paraId="60C74436" w14:textId="7B5EE322" w:rsidR="00B42AD8" w:rsidRPr="00B42AD8" w:rsidRDefault="00B42AD8" w:rsidP="00B42AD8">
      <w:pPr>
        <w:rPr>
          <w:rFonts w:ascii="Courier New" w:hAnsi="Courier New" w:cs="Courier New"/>
          <w:lang w:eastAsia="el-GR"/>
        </w:rPr>
      </w:pPr>
      <w:r w:rsidRPr="00DF5940">
        <w:rPr>
          <w:rFonts w:ascii="Courier New" w:hAnsi="Courier New" w:cs="Courier New"/>
          <w:lang w:val="el-GR" w:eastAsia="el-GR"/>
        </w:rPr>
        <w:t xml:space="preserve">Για να μεγιστοποιήσουμε τη συνάρτηση </w:t>
      </w:r>
      <m:oMath>
        <m:r>
          <m:rPr>
            <m:lit/>
          </m:rPr>
          <w:rPr>
            <w:rFonts w:ascii="Cambria Math" w:hAnsi="Cambria Math" w:cs="Courier New"/>
            <w:lang w:val="el-GR" w:eastAsia="el-GR"/>
          </w:rPr>
          <m:t>(</m:t>
        </m:r>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val="el-GR" w:eastAsia="el-GR"/>
              </w:rPr>
              <m:t>1</m:t>
            </m:r>
          </m:sub>
          <m:sup>
            <m:r>
              <w:rPr>
                <w:rFonts w:ascii="Cambria Math" w:hAnsi="Cambria Math" w:cs="Courier New"/>
                <w:lang w:eastAsia="el-GR"/>
              </w:rPr>
              <m:t>T</m:t>
            </m:r>
          </m:sup>
        </m:sSubSup>
        <m:r>
          <w:rPr>
            <w:rFonts w:ascii="Cambria Math" w:hAnsi="Cambria Math" w:cs="Courier New"/>
            <w:lang w:eastAsia="el-GR"/>
          </w:rPr>
          <m:t>S</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val="el-GR" w:eastAsia="el-GR"/>
              </w:rPr>
              <m:t>1</m:t>
            </m:r>
          </m:sub>
        </m:sSub>
        <m:r>
          <m:rPr>
            <m:lit/>
          </m:rPr>
          <w:rPr>
            <w:rFonts w:ascii="Cambria Math" w:hAnsi="Cambria Math" w:cs="Courier New"/>
            <w:lang w:val="el-GR" w:eastAsia="el-GR"/>
          </w:rPr>
          <m:t>)</m:t>
        </m:r>
      </m:oMath>
      <w:r w:rsidRPr="00DF5940">
        <w:rPr>
          <w:rFonts w:ascii="Courier New" w:hAnsi="Courier New" w:cs="Courier New"/>
          <w:lang w:val="el-GR" w:eastAsia="el-GR"/>
        </w:rPr>
        <w:t xml:space="preserve"> υπό τον περιορισμό </w:t>
      </w:r>
      <m:oMath>
        <m:r>
          <m:rPr>
            <m:lit/>
          </m:rPr>
          <w:rPr>
            <w:rFonts w:ascii="Cambria Math" w:hAnsi="Cambria Math" w:cs="Courier New"/>
            <w:lang w:val="el-GR" w:eastAsia="el-GR"/>
          </w:rPr>
          <m:t>(</m:t>
        </m:r>
        <m:sSup>
          <m:sSupPr>
            <m:ctrlPr>
              <w:rPr>
                <w:rFonts w:ascii="Cambria Math" w:hAnsi="Cambria Math" w:cs="Courier New"/>
                <w:i/>
                <w:lang w:eastAsia="el-GR"/>
              </w:rPr>
            </m:ctrlPr>
          </m:sSupPr>
          <m:e>
            <m:d>
              <m:dPr>
                <m:begChr m:val="|"/>
                <m:endChr m:val="|"/>
                <m:ctrlPr>
                  <w:rPr>
                    <w:rFonts w:ascii="Cambria Math" w:hAnsi="Cambria Math" w:cs="Courier New"/>
                    <w:i/>
                    <w:lang w:eastAsia="el-GR"/>
                  </w:rPr>
                </m:ctrlPr>
              </m:dPr>
              <m:e>
                <m:d>
                  <m:dPr>
                    <m:begChr m:val="|"/>
                    <m:endChr m:val="|"/>
                    <m:ctrlPr>
                      <w:rPr>
                        <w:rFonts w:ascii="Cambria Math" w:hAnsi="Cambria Math" w:cs="Courier New"/>
                        <w:i/>
                        <w:lang w:eastAsia="el-GR"/>
                      </w:rPr>
                    </m:ctrlPr>
                  </m:dPr>
                  <m:e>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val="el-GR" w:eastAsia="el-GR"/>
                          </w:rPr>
                          <m:t>1</m:t>
                        </m:r>
                      </m:sub>
                    </m:sSub>
                  </m:e>
                </m:d>
              </m:e>
            </m:d>
          </m:e>
          <m:sup>
            <m:r>
              <w:rPr>
                <w:rFonts w:ascii="Cambria Math" w:hAnsi="Cambria Math" w:cs="Courier New"/>
                <w:lang w:val="el-GR" w:eastAsia="el-GR"/>
              </w:rPr>
              <m:t>2</m:t>
            </m:r>
          </m:sup>
        </m:sSup>
        <m:r>
          <w:rPr>
            <w:rFonts w:ascii="Cambria Math" w:hAnsi="Cambria Math" w:cs="Courier New"/>
            <w:lang w:val="el-GR" w:eastAsia="el-GR"/>
          </w:rPr>
          <m:t>=1</m:t>
        </m:r>
        <m:r>
          <m:rPr>
            <m:lit/>
          </m:rPr>
          <w:rPr>
            <w:rFonts w:ascii="Cambria Math" w:hAnsi="Cambria Math" w:cs="Courier New"/>
            <w:lang w:val="el-GR" w:eastAsia="el-GR"/>
          </w:rPr>
          <m:t>)</m:t>
        </m:r>
      </m:oMath>
      <w:r w:rsidRPr="00DF5940">
        <w:rPr>
          <w:rFonts w:ascii="Courier New" w:hAnsi="Courier New" w:cs="Courier New"/>
          <w:lang w:val="el-GR" w:eastAsia="el-GR"/>
        </w:rPr>
        <w:t xml:space="preserve">, χρησιμοποιούμε τη μέθοδο των πολλαπλασιαστών </w:t>
      </w:r>
      <w:r w:rsidRPr="00B42AD8">
        <w:rPr>
          <w:rFonts w:ascii="Courier New" w:hAnsi="Courier New" w:cs="Courier New"/>
          <w:lang w:eastAsia="el-GR"/>
        </w:rPr>
        <w:t>Lagrange</w:t>
      </w:r>
      <w:r w:rsidRPr="00DF5940">
        <w:rPr>
          <w:rFonts w:ascii="Courier New" w:hAnsi="Courier New" w:cs="Courier New"/>
          <w:lang w:val="el-GR" w:eastAsia="el-GR"/>
        </w:rPr>
        <w:t xml:space="preserve">. </w:t>
      </w:r>
      <w:proofErr w:type="spellStart"/>
      <w:r w:rsidRPr="00B42AD8">
        <w:rPr>
          <w:rFonts w:ascii="Courier New" w:hAnsi="Courier New" w:cs="Courier New"/>
          <w:lang w:eastAsia="el-GR"/>
        </w:rPr>
        <w:t>Ορίζουμε</w:t>
      </w:r>
      <w:proofErr w:type="spellEnd"/>
      <w:r w:rsidRPr="00B42AD8">
        <w:rPr>
          <w:rFonts w:ascii="Courier New" w:hAnsi="Courier New" w:cs="Courier New"/>
          <w:lang w:eastAsia="el-GR"/>
        </w:rPr>
        <w:t xml:space="preserve"> </w:t>
      </w:r>
      <w:proofErr w:type="spellStart"/>
      <w:r w:rsidRPr="00B42AD8">
        <w:rPr>
          <w:rFonts w:ascii="Courier New" w:hAnsi="Courier New" w:cs="Courier New"/>
          <w:lang w:eastAsia="el-GR"/>
        </w:rPr>
        <w:t>τη</w:t>
      </w:r>
      <w:proofErr w:type="spellEnd"/>
      <w:r w:rsidRPr="00B42AD8">
        <w:rPr>
          <w:rFonts w:ascii="Courier New" w:hAnsi="Courier New" w:cs="Courier New"/>
          <w:lang w:eastAsia="el-GR"/>
        </w:rPr>
        <w:t xml:space="preserve"> </w:t>
      </w:r>
      <w:proofErr w:type="spellStart"/>
      <w:r w:rsidRPr="00B42AD8">
        <w:rPr>
          <w:rFonts w:ascii="Courier New" w:hAnsi="Courier New" w:cs="Courier New"/>
          <w:lang w:eastAsia="el-GR"/>
        </w:rPr>
        <w:t>συνάρτηση</w:t>
      </w:r>
      <w:proofErr w:type="spellEnd"/>
      <w:r w:rsidRPr="00B42AD8">
        <w:rPr>
          <w:rFonts w:ascii="Courier New" w:hAnsi="Courier New" w:cs="Courier New"/>
          <w:lang w:eastAsia="el-GR"/>
        </w:rPr>
        <w:t xml:space="preserve"> Lagrange </w:t>
      </w:r>
      <w:proofErr w:type="spellStart"/>
      <w:r w:rsidRPr="00B42AD8">
        <w:rPr>
          <w:rFonts w:ascii="Courier New" w:hAnsi="Courier New" w:cs="Courier New"/>
          <w:lang w:eastAsia="el-GR"/>
        </w:rPr>
        <w:t>ως</w:t>
      </w:r>
      <w:proofErr w:type="spellEnd"/>
      <w:r w:rsidRPr="00B42AD8">
        <w:rPr>
          <w:rFonts w:ascii="Courier New" w:hAnsi="Courier New" w:cs="Courier New"/>
          <w:lang w:eastAsia="el-GR"/>
        </w:rPr>
        <w:t xml:space="preserve"> </w:t>
      </w:r>
      <w:proofErr w:type="spellStart"/>
      <w:r w:rsidRPr="00B42AD8">
        <w:rPr>
          <w:rFonts w:ascii="Courier New" w:hAnsi="Courier New" w:cs="Courier New"/>
          <w:lang w:eastAsia="el-GR"/>
        </w:rPr>
        <w:t>εξής</w:t>
      </w:r>
      <w:proofErr w:type="spellEnd"/>
      <w:r w:rsidRPr="00B42AD8">
        <w:rPr>
          <w:rFonts w:ascii="Courier New" w:hAnsi="Courier New" w:cs="Courier New"/>
          <w:lang w:eastAsia="el-GR"/>
        </w:rPr>
        <w:t>:</w:t>
      </w:r>
    </w:p>
    <w:p w14:paraId="5790C719" w14:textId="77777777" w:rsidR="00B42AD8" w:rsidRPr="00B42AD8" w:rsidRDefault="00B42AD8" w:rsidP="00B42AD8">
      <w:pPr>
        <w:rPr>
          <w:rFonts w:ascii="Courier New" w:hAnsi="Courier New" w:cs="Courier New"/>
          <w:lang w:eastAsia="el-GR"/>
        </w:rPr>
      </w:pPr>
    </w:p>
    <w:p w14:paraId="318B89EE" w14:textId="1BC49650" w:rsidR="00B42AD8" w:rsidRPr="003736E4" w:rsidRDefault="002B26AC" w:rsidP="00B42AD8">
      <w:pPr>
        <w:rPr>
          <w:rFonts w:ascii="Courier New" w:hAnsi="Courier New" w:cs="Courier New"/>
          <w:lang w:eastAsia="el-GR"/>
        </w:rPr>
      </w:pPr>
      <m:oMathPara>
        <m:oMath>
          <m:r>
            <m:rPr>
              <m:lit/>
            </m:rPr>
            <w:rPr>
              <w:rFonts w:ascii="Cambria Math" w:hAnsi="Cambria Math" w:cs="Courier New"/>
              <w:lang w:eastAsia="el-GR"/>
            </w:rPr>
            <m:t>[</m:t>
          </m:r>
          <m:r>
            <m:rPr>
              <m:scr m:val="script"/>
            </m:rPr>
            <w:rPr>
              <w:rFonts w:ascii="Cambria Math" w:hAnsi="Cambria Math" w:cs="Courier New"/>
              <w:lang w:eastAsia="el-GR"/>
            </w:rPr>
            <m:t>L</m:t>
          </m:r>
          <m:d>
            <m:dPr>
              <m:ctrlPr>
                <w:rPr>
                  <w:rFonts w:ascii="Cambria Math" w:hAnsi="Cambria Math" w:cs="Courier New"/>
                  <w:i/>
                  <w:lang w:eastAsia="el-GR"/>
                </w:rPr>
              </m:ctrlPr>
            </m:dPr>
            <m:e>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1</m:t>
                  </m:r>
                </m:sub>
              </m:sSub>
              <m:r>
                <w:rPr>
                  <w:rFonts w:ascii="Cambria Math" w:hAnsi="Cambria Math" w:cs="Courier New"/>
                  <w:lang w:eastAsia="el-GR"/>
                </w:rPr>
                <m:t>,</m:t>
              </m:r>
              <m:r>
                <m:rPr>
                  <m:sty m:val="p"/>
                </m:rPr>
                <w:rPr>
                  <w:rFonts w:ascii="Cambria Math" w:hAnsi="Cambria Math" w:cs="Courier New"/>
                  <w:lang w:eastAsia="el-GR"/>
                </w:rPr>
                <m:t>λ</m:t>
              </m:r>
            </m:e>
          </m:d>
          <m:r>
            <w:rPr>
              <w:rFonts w:ascii="Cambria Math" w:hAnsi="Cambria Math" w:cs="Courier New"/>
              <w:lang w:eastAsia="el-GR"/>
            </w:rPr>
            <m:t>=</m:t>
          </m:r>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1</m:t>
              </m:r>
            </m:sub>
            <m:sup>
              <m:r>
                <w:rPr>
                  <w:rFonts w:ascii="Cambria Math" w:hAnsi="Cambria Math" w:cs="Courier New"/>
                  <w:lang w:eastAsia="el-GR"/>
                </w:rPr>
                <m:t>T</m:t>
              </m:r>
            </m:sup>
          </m:sSubSup>
          <m:r>
            <w:rPr>
              <w:rFonts w:ascii="Cambria Math" w:hAnsi="Cambria Math" w:cs="Courier New"/>
              <w:lang w:eastAsia="el-GR"/>
            </w:rPr>
            <m:t>S</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1</m:t>
              </m:r>
            </m:sub>
          </m:sSub>
          <m:r>
            <w:rPr>
              <w:rFonts w:ascii="Cambria Math" w:hAnsi="Cambria Math" w:cs="Courier New"/>
              <w:lang w:eastAsia="el-GR"/>
            </w:rPr>
            <m:t>-</m:t>
          </m:r>
          <m:r>
            <m:rPr>
              <m:sty m:val="p"/>
            </m:rPr>
            <w:rPr>
              <w:rFonts w:ascii="Cambria Math" w:hAnsi="Cambria Math" w:cs="Courier New"/>
              <w:lang w:eastAsia="el-GR"/>
            </w:rPr>
            <m:t>λ</m:t>
          </m:r>
          <m:d>
            <m:dPr>
              <m:ctrlPr>
                <w:rPr>
                  <w:rFonts w:ascii="Cambria Math" w:hAnsi="Cambria Math" w:cs="Courier New"/>
                  <w:i/>
                  <w:lang w:eastAsia="el-GR"/>
                </w:rPr>
              </m:ctrlPr>
            </m:dPr>
            <m:e>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1</m:t>
                  </m:r>
                </m:sub>
                <m:sup>
                  <m:r>
                    <w:rPr>
                      <w:rFonts w:ascii="Cambria Math" w:hAnsi="Cambria Math" w:cs="Courier New"/>
                      <w:lang w:eastAsia="el-GR"/>
                    </w:rPr>
                    <m:t>T</m:t>
                  </m:r>
                </m:sup>
              </m:sSubSup>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1</m:t>
                  </m:r>
                </m:sub>
              </m:sSub>
              <m:r>
                <w:rPr>
                  <w:rFonts w:ascii="Cambria Math" w:hAnsi="Cambria Math" w:cs="Courier New"/>
                  <w:lang w:eastAsia="el-GR"/>
                </w:rPr>
                <m:t>-1</m:t>
              </m:r>
            </m:e>
          </m:d>
          <m:r>
            <m:rPr>
              <m:lit/>
            </m:rPr>
            <w:rPr>
              <w:rFonts w:ascii="Cambria Math" w:hAnsi="Cambria Math" w:cs="Courier New"/>
              <w:lang w:eastAsia="el-GR"/>
            </w:rPr>
            <m:t>]</m:t>
          </m:r>
        </m:oMath>
      </m:oMathPara>
    </w:p>
    <w:p w14:paraId="513732E5" w14:textId="77777777" w:rsidR="00B42AD8" w:rsidRPr="003736E4" w:rsidRDefault="00B42AD8" w:rsidP="00B42AD8">
      <w:pPr>
        <w:rPr>
          <w:rFonts w:ascii="Courier New" w:hAnsi="Courier New" w:cs="Courier New"/>
          <w:lang w:eastAsia="el-GR"/>
        </w:rPr>
      </w:pPr>
    </w:p>
    <w:p w14:paraId="4DA86750" w14:textId="06AB803C" w:rsidR="00B42AD8" w:rsidRPr="00373C51" w:rsidRDefault="00B42AD8" w:rsidP="00B42AD8">
      <w:pPr>
        <w:rPr>
          <w:rFonts w:ascii="Courier New" w:hAnsi="Courier New" w:cs="Courier New"/>
          <w:lang w:val="el-GR" w:eastAsia="el-GR"/>
        </w:rPr>
      </w:pPr>
      <w:r w:rsidRPr="00373C51">
        <w:rPr>
          <w:rFonts w:ascii="Courier New" w:hAnsi="Courier New" w:cs="Courier New"/>
          <w:lang w:val="el-GR" w:eastAsia="el-GR"/>
        </w:rPr>
        <w:t xml:space="preserve">όπου </w:t>
      </w:r>
      <m:oMath>
        <m:r>
          <m:rPr>
            <m:sty m:val="p"/>
          </m:rPr>
          <w:rPr>
            <w:rFonts w:ascii="Cambria Math" w:hAnsi="Cambria Math" w:cs="Courier New"/>
            <w:lang w:val="el-GR" w:eastAsia="el-GR"/>
          </w:rPr>
          <m:t>λ</m:t>
        </m:r>
      </m:oMath>
      <w:r w:rsidRPr="00373C51">
        <w:rPr>
          <w:rFonts w:ascii="Courier New" w:hAnsi="Courier New" w:cs="Courier New"/>
          <w:lang w:val="el-GR" w:eastAsia="el-GR"/>
        </w:rPr>
        <w:t xml:space="preserve"> είναι ο πολλαπλασιαστής </w:t>
      </w:r>
      <w:r w:rsidRPr="00B42AD8">
        <w:rPr>
          <w:rFonts w:ascii="Courier New" w:hAnsi="Courier New" w:cs="Courier New"/>
          <w:lang w:eastAsia="el-GR"/>
        </w:rPr>
        <w:t>Lagrange</w:t>
      </w:r>
      <w:r w:rsidRPr="00373C51">
        <w:rPr>
          <w:rFonts w:ascii="Courier New" w:hAnsi="Courier New" w:cs="Courier New"/>
          <w:lang w:val="el-GR" w:eastAsia="el-GR"/>
        </w:rPr>
        <w:t>.</w:t>
      </w:r>
    </w:p>
    <w:p w14:paraId="50904606" w14:textId="77777777" w:rsidR="00B42AD8" w:rsidRPr="00373C51" w:rsidRDefault="00B42AD8" w:rsidP="00B42AD8">
      <w:pPr>
        <w:rPr>
          <w:rFonts w:ascii="Courier New" w:hAnsi="Courier New" w:cs="Courier New"/>
          <w:lang w:val="el-GR" w:eastAsia="el-GR"/>
        </w:rPr>
      </w:pPr>
    </w:p>
    <w:p w14:paraId="49DB257A" w14:textId="585581E4" w:rsidR="00B42AD8" w:rsidRPr="00DF5940" w:rsidRDefault="00B42AD8" w:rsidP="00B42AD8">
      <w:pPr>
        <w:rPr>
          <w:rFonts w:ascii="Courier New" w:hAnsi="Courier New" w:cs="Courier New"/>
          <w:lang w:val="el-GR" w:eastAsia="el-GR"/>
        </w:rPr>
      </w:pPr>
      <w:r w:rsidRPr="00DF5940">
        <w:rPr>
          <w:rFonts w:ascii="Courier New" w:hAnsi="Courier New" w:cs="Courier New"/>
          <w:lang w:val="el-GR" w:eastAsia="el-GR"/>
        </w:rPr>
        <w:t>Βήμα 2: Εύρεση των κρίσιμων σημείων</w:t>
      </w:r>
    </w:p>
    <w:p w14:paraId="7739963A" w14:textId="77777777" w:rsidR="00B42AD8" w:rsidRPr="00DF5940" w:rsidRDefault="00B42AD8" w:rsidP="00B42AD8">
      <w:pPr>
        <w:rPr>
          <w:rFonts w:ascii="Courier New" w:hAnsi="Courier New" w:cs="Courier New"/>
          <w:lang w:val="el-GR" w:eastAsia="el-GR"/>
        </w:rPr>
      </w:pPr>
    </w:p>
    <w:p w14:paraId="77453843" w14:textId="3C56EF4F" w:rsidR="00B42AD8" w:rsidRPr="00373C51" w:rsidRDefault="00B42AD8" w:rsidP="00B42AD8">
      <w:pPr>
        <w:rPr>
          <w:rFonts w:ascii="Courier New" w:hAnsi="Courier New" w:cs="Courier New"/>
          <w:lang w:val="el-GR" w:eastAsia="el-GR"/>
        </w:rPr>
      </w:pPr>
      <w:r w:rsidRPr="00373C51">
        <w:rPr>
          <w:rFonts w:ascii="Courier New" w:hAnsi="Courier New" w:cs="Courier New"/>
          <w:lang w:val="el-GR" w:eastAsia="el-GR"/>
        </w:rPr>
        <w:t xml:space="preserve">Για να βρούμε τα μέγιστα, παίρνουμε τις μερικές παραγώγους της </w:t>
      </w:r>
      <m:oMath>
        <m:r>
          <m:rPr>
            <m:scr m:val="script"/>
          </m:rPr>
          <w:rPr>
            <w:rFonts w:ascii="Cambria Math" w:hAnsi="Cambria Math" w:cs="Courier New"/>
            <w:lang w:val="el-GR" w:eastAsia="el-GR"/>
          </w:rPr>
          <m:t>L</m:t>
        </m:r>
      </m:oMath>
      <w:r w:rsidRPr="00373C51">
        <w:rPr>
          <w:rFonts w:ascii="Courier New" w:hAnsi="Courier New" w:cs="Courier New"/>
          <w:lang w:val="el-GR" w:eastAsia="el-GR"/>
        </w:rPr>
        <w:t xml:space="preserve"> ως προς </w:t>
      </w:r>
      <m:oMath>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val="el-GR" w:eastAsia="el-GR"/>
              </w:rPr>
              <m:t>1</m:t>
            </m:r>
          </m:sub>
        </m:sSub>
      </m:oMath>
      <w:r w:rsidRPr="00373C51">
        <w:rPr>
          <w:rFonts w:ascii="Courier New" w:hAnsi="Courier New" w:cs="Courier New"/>
          <w:lang w:val="el-GR" w:eastAsia="el-GR"/>
        </w:rPr>
        <w:t xml:space="preserve"> και </w:t>
      </w:r>
      <m:oMath>
        <m:r>
          <w:rPr>
            <w:rFonts w:ascii="Cambria Math" w:hAnsi="Cambria Math" w:cs="Courier New"/>
            <w:lang w:val="el-GR" w:eastAsia="el-GR"/>
          </w:rPr>
          <m:t xml:space="preserve"> </m:t>
        </m:r>
        <m:r>
          <m:rPr>
            <m:sty m:val="p"/>
          </m:rPr>
          <w:rPr>
            <w:rFonts w:ascii="Cambria Math" w:hAnsi="Cambria Math" w:cs="Courier New"/>
            <w:lang w:val="el-GR" w:eastAsia="el-GR"/>
          </w:rPr>
          <m:t>λ</m:t>
        </m:r>
      </m:oMath>
      <w:r w:rsidRPr="00373C51">
        <w:rPr>
          <w:rFonts w:ascii="Courier New" w:hAnsi="Courier New" w:cs="Courier New"/>
          <w:lang w:val="el-GR" w:eastAsia="el-GR"/>
        </w:rPr>
        <w:t xml:space="preserve"> και τις θέτουμε ίσες με μηδέν.</w:t>
      </w:r>
    </w:p>
    <w:p w14:paraId="358C52A9" w14:textId="77777777" w:rsidR="00B42AD8" w:rsidRPr="00373C51" w:rsidRDefault="00B42AD8" w:rsidP="00B42AD8">
      <w:pPr>
        <w:rPr>
          <w:rFonts w:ascii="Courier New" w:hAnsi="Courier New" w:cs="Courier New"/>
          <w:lang w:val="el-GR" w:eastAsia="el-GR"/>
        </w:rPr>
      </w:pPr>
    </w:p>
    <w:p w14:paraId="634BDBA8" w14:textId="2E2A1B6F" w:rsidR="00B42AD8" w:rsidRPr="003D0D7F" w:rsidRDefault="00B42AD8" w:rsidP="00B42AD8">
      <w:pPr>
        <w:rPr>
          <w:rFonts w:ascii="Courier New" w:hAnsi="Courier New" w:cs="Courier New"/>
          <w:lang w:val="el-GR" w:eastAsia="el-GR"/>
        </w:rPr>
      </w:pPr>
      <w:r w:rsidRPr="00B42AD8">
        <w:rPr>
          <w:rFonts w:ascii="Courier New" w:hAnsi="Courier New" w:cs="Courier New"/>
          <w:lang w:eastAsia="el-GR"/>
        </w:rPr>
        <w:t>Πα</w:t>
      </w:r>
      <w:proofErr w:type="spellStart"/>
      <w:r w:rsidRPr="00B42AD8">
        <w:rPr>
          <w:rFonts w:ascii="Courier New" w:hAnsi="Courier New" w:cs="Courier New"/>
          <w:lang w:eastAsia="el-GR"/>
        </w:rPr>
        <w:t>ράγωγος</w:t>
      </w:r>
      <w:proofErr w:type="spellEnd"/>
      <w:r w:rsidRPr="00B42AD8">
        <w:rPr>
          <w:rFonts w:ascii="Courier New" w:hAnsi="Courier New" w:cs="Courier New"/>
          <w:lang w:eastAsia="el-GR"/>
        </w:rPr>
        <w:t xml:space="preserve"> </w:t>
      </w:r>
      <w:proofErr w:type="spellStart"/>
      <w:r w:rsidRPr="00B42AD8">
        <w:rPr>
          <w:rFonts w:ascii="Courier New" w:hAnsi="Courier New" w:cs="Courier New"/>
          <w:lang w:eastAsia="el-GR"/>
        </w:rPr>
        <w:t>ως</w:t>
      </w:r>
      <w:proofErr w:type="spellEnd"/>
      <w:r w:rsidRPr="00B42AD8">
        <w:rPr>
          <w:rFonts w:ascii="Courier New" w:hAnsi="Courier New" w:cs="Courier New"/>
          <w:lang w:eastAsia="el-GR"/>
        </w:rPr>
        <w:t xml:space="preserve"> π</w:t>
      </w:r>
      <w:proofErr w:type="spellStart"/>
      <w:r w:rsidRPr="00B42AD8">
        <w:rPr>
          <w:rFonts w:ascii="Courier New" w:hAnsi="Courier New" w:cs="Courier New"/>
          <w:lang w:eastAsia="el-GR"/>
        </w:rPr>
        <w:t>ρος</w:t>
      </w:r>
      <w:proofErr w:type="spellEnd"/>
      <w:r w:rsidRPr="00B42AD8">
        <w:rPr>
          <w:rFonts w:ascii="Courier New" w:hAnsi="Courier New" w:cs="Courier New"/>
          <w:lang w:eastAsia="el-GR"/>
        </w:rPr>
        <w:t xml:space="preserve"> </w:t>
      </w:r>
      <m:oMath>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1</m:t>
            </m:r>
          </m:sub>
        </m:sSub>
      </m:oMath>
      <w:r w:rsidRPr="00B42AD8">
        <w:rPr>
          <w:rFonts w:ascii="Courier New" w:hAnsi="Courier New" w:cs="Courier New"/>
          <w:lang w:eastAsia="el-GR"/>
        </w:rPr>
        <w:t>:</w:t>
      </w:r>
    </w:p>
    <w:p w14:paraId="601F92D6" w14:textId="7AD74588" w:rsidR="00B42AD8" w:rsidRPr="003D0D7F" w:rsidRDefault="00EB6F96" w:rsidP="00B42AD8">
      <w:pPr>
        <w:rPr>
          <w:rFonts w:ascii="Courier New" w:hAnsi="Courier New" w:cs="Courier New"/>
          <w:lang w:eastAsia="el-GR"/>
        </w:rPr>
      </w:pPr>
      <m:oMathPara>
        <m:oMath>
          <m:f>
            <m:fPr>
              <m:ctrlPr>
                <w:rPr>
                  <w:rFonts w:ascii="Cambria Math" w:hAnsi="Cambria Math" w:cs="Courier New"/>
                  <w:lang w:eastAsia="el-GR"/>
                </w:rPr>
              </m:ctrlPr>
            </m:fPr>
            <m:num>
              <m:r>
                <m:rPr>
                  <m:sty m:val="p"/>
                </m:rPr>
                <w:rPr>
                  <w:rFonts w:ascii="Cambria Math" w:hAnsi="Cambria Math" w:cs="Courier New"/>
                  <w:lang w:eastAsia="el-GR"/>
                </w:rPr>
                <m:t>∂</m:t>
              </m:r>
              <m:r>
                <m:rPr>
                  <m:scr m:val="script"/>
                </m:rPr>
                <w:rPr>
                  <w:rFonts w:ascii="Cambria Math" w:hAnsi="Cambria Math" w:cs="Courier New"/>
                  <w:lang w:eastAsia="el-GR"/>
                </w:rPr>
                <m:t>L</m:t>
              </m:r>
              <m:ctrlPr>
                <w:rPr>
                  <w:rFonts w:ascii="Cambria Math" w:hAnsi="Cambria Math" w:cs="Courier New"/>
                  <w:i/>
                  <w:lang w:eastAsia="el-GR"/>
                </w:rPr>
              </m:ctrlPr>
            </m:num>
            <m:den>
              <m:r>
                <m:rPr>
                  <m:sty m:val="p"/>
                </m:rPr>
                <w:rPr>
                  <w:rFonts w:ascii="Cambria Math" w:hAnsi="Cambria Math" w:cs="Courier New"/>
                  <w:lang w:eastAsia="el-GR"/>
                </w:rPr>
                <m:t>∂</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1</m:t>
                  </m:r>
                </m:sub>
              </m:sSub>
              <m:ctrlPr>
                <w:rPr>
                  <w:rFonts w:ascii="Cambria Math" w:hAnsi="Cambria Math" w:cs="Courier New"/>
                  <w:i/>
                  <w:lang w:eastAsia="el-GR"/>
                </w:rPr>
              </m:ctrlPr>
            </m:den>
          </m:f>
          <m:r>
            <w:rPr>
              <w:rFonts w:ascii="Cambria Math" w:hAnsi="Cambria Math" w:cs="Courier New"/>
              <w:lang w:eastAsia="el-GR"/>
            </w:rPr>
            <m:t>=2</m:t>
          </m:r>
          <m:r>
            <w:rPr>
              <w:rFonts w:ascii="Cambria Math" w:hAnsi="Cambria Math" w:cs="Courier New"/>
              <w:lang w:eastAsia="el-GR"/>
            </w:rPr>
            <m:t>S</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1</m:t>
              </m:r>
            </m:sub>
          </m:sSub>
          <m:r>
            <w:rPr>
              <w:rFonts w:ascii="Cambria Math" w:hAnsi="Cambria Math" w:cs="Courier New"/>
              <w:lang w:eastAsia="el-GR"/>
            </w:rPr>
            <m:t>-2</m:t>
          </m:r>
          <m:r>
            <m:rPr>
              <m:sty m:val="p"/>
            </m:rPr>
            <w:rPr>
              <w:rFonts w:ascii="Cambria Math" w:hAnsi="Cambria Math" w:cs="Courier New"/>
              <w:lang w:eastAsia="el-GR"/>
            </w:rPr>
            <m:t>λ</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1</m:t>
              </m:r>
            </m:sub>
          </m:sSub>
          <m:r>
            <w:rPr>
              <w:rFonts w:ascii="Cambria Math" w:hAnsi="Cambria Math" w:cs="Courier New"/>
              <w:lang w:eastAsia="el-GR"/>
            </w:rPr>
            <m:t>=0</m:t>
          </m:r>
        </m:oMath>
      </m:oMathPara>
    </w:p>
    <w:p w14:paraId="365103D2" w14:textId="77777777" w:rsidR="00B42AD8" w:rsidRPr="003D0D7F" w:rsidRDefault="00B42AD8" w:rsidP="00B42AD8">
      <w:pPr>
        <w:rPr>
          <w:rFonts w:ascii="Courier New" w:hAnsi="Courier New" w:cs="Courier New"/>
          <w:lang w:eastAsia="el-GR"/>
        </w:rPr>
      </w:pPr>
    </w:p>
    <w:p w14:paraId="3C21F717" w14:textId="6666F190" w:rsidR="00B42AD8" w:rsidRPr="00B42AD8" w:rsidRDefault="00B42AD8" w:rsidP="00B42AD8">
      <w:pPr>
        <w:rPr>
          <w:rFonts w:ascii="Courier New" w:hAnsi="Courier New" w:cs="Courier New"/>
          <w:lang w:eastAsia="el-GR"/>
        </w:rPr>
      </w:pPr>
      <w:proofErr w:type="spellStart"/>
      <w:r w:rsidRPr="00B42AD8">
        <w:rPr>
          <w:rFonts w:ascii="Courier New" w:hAnsi="Courier New" w:cs="Courier New"/>
          <w:lang w:eastAsia="el-GR"/>
        </w:rPr>
        <w:t>Δι</w:t>
      </w:r>
      <w:proofErr w:type="spellEnd"/>
      <w:r w:rsidRPr="00B42AD8">
        <w:rPr>
          <w:rFonts w:ascii="Courier New" w:hAnsi="Courier New" w:cs="Courier New"/>
          <w:lang w:eastAsia="el-GR"/>
        </w:rPr>
        <w:t xml:space="preserve">αιρώντας </w:t>
      </w:r>
      <w:proofErr w:type="spellStart"/>
      <w:r w:rsidRPr="00B42AD8">
        <w:rPr>
          <w:rFonts w:ascii="Courier New" w:hAnsi="Courier New" w:cs="Courier New"/>
          <w:lang w:eastAsia="el-GR"/>
        </w:rPr>
        <w:t>με</w:t>
      </w:r>
      <w:proofErr w:type="spellEnd"/>
      <w:r w:rsidRPr="00B42AD8">
        <w:rPr>
          <w:rFonts w:ascii="Courier New" w:hAnsi="Courier New" w:cs="Courier New"/>
          <w:lang w:eastAsia="el-GR"/>
        </w:rPr>
        <w:t xml:space="preserve"> </w:t>
      </w:r>
      <w:proofErr w:type="spellStart"/>
      <w:r w:rsidRPr="00B42AD8">
        <w:rPr>
          <w:rFonts w:ascii="Courier New" w:hAnsi="Courier New" w:cs="Courier New"/>
          <w:lang w:eastAsia="el-GR"/>
        </w:rPr>
        <w:t>το</w:t>
      </w:r>
      <w:proofErr w:type="spellEnd"/>
      <w:r w:rsidRPr="00B42AD8">
        <w:rPr>
          <w:rFonts w:ascii="Courier New" w:hAnsi="Courier New" w:cs="Courier New"/>
          <w:lang w:eastAsia="el-GR"/>
        </w:rPr>
        <w:t xml:space="preserve"> 2, </w:t>
      </w:r>
      <w:proofErr w:type="spellStart"/>
      <w:r w:rsidRPr="00B42AD8">
        <w:rPr>
          <w:rFonts w:ascii="Courier New" w:hAnsi="Courier New" w:cs="Courier New"/>
          <w:lang w:eastAsia="el-GR"/>
        </w:rPr>
        <w:t>έχουμε</w:t>
      </w:r>
      <w:proofErr w:type="spellEnd"/>
      <w:r w:rsidRPr="00B42AD8">
        <w:rPr>
          <w:rFonts w:ascii="Courier New" w:hAnsi="Courier New" w:cs="Courier New"/>
          <w:lang w:eastAsia="el-GR"/>
        </w:rPr>
        <w:t>:</w:t>
      </w:r>
    </w:p>
    <w:p w14:paraId="6D169116" w14:textId="529413D7" w:rsidR="00B42AD8" w:rsidRPr="00BA2654" w:rsidRDefault="002B26AC" w:rsidP="00B42AD8">
      <w:pPr>
        <w:rPr>
          <w:rFonts w:ascii="Courier New" w:hAnsi="Courier New" w:cs="Courier New"/>
          <w:i/>
          <w:lang w:eastAsia="el-GR"/>
        </w:rPr>
      </w:pPr>
      <m:oMathPara>
        <m:oMath>
          <m:r>
            <w:rPr>
              <w:rFonts w:ascii="Cambria Math" w:hAnsi="Cambria Math" w:cs="Courier New"/>
              <w:lang w:eastAsia="el-GR"/>
            </w:rPr>
            <m:t>S</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1</m:t>
              </m:r>
            </m:sub>
          </m:sSub>
          <m:r>
            <w:rPr>
              <w:rFonts w:ascii="Cambria Math" w:hAnsi="Cambria Math" w:cs="Courier New"/>
              <w:lang w:eastAsia="el-GR"/>
            </w:rPr>
            <m:t>=</m:t>
          </m:r>
          <m:r>
            <m:rPr>
              <m:sty m:val="p"/>
            </m:rPr>
            <w:rPr>
              <w:rFonts w:ascii="Cambria Math" w:hAnsi="Cambria Math" w:cs="Courier New"/>
              <w:lang w:eastAsia="el-GR"/>
            </w:rPr>
            <m:t>λ</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1</m:t>
              </m:r>
            </m:sub>
          </m:sSub>
        </m:oMath>
      </m:oMathPara>
    </w:p>
    <w:p w14:paraId="15C8EEC8" w14:textId="6A01ADDB" w:rsidR="00B42AD8" w:rsidRPr="00373C51" w:rsidRDefault="00B42AD8" w:rsidP="00B42AD8">
      <w:pPr>
        <w:rPr>
          <w:rFonts w:ascii="Courier New" w:hAnsi="Courier New" w:cs="Courier New"/>
          <w:lang w:val="el-GR" w:eastAsia="el-GR"/>
        </w:rPr>
      </w:pPr>
      <w:r w:rsidRPr="00373C51">
        <w:rPr>
          <w:rFonts w:ascii="Courier New" w:hAnsi="Courier New" w:cs="Courier New"/>
          <w:lang w:val="el-GR" w:eastAsia="el-GR"/>
        </w:rPr>
        <w:t xml:space="preserve">Αυτή η εξίσωση δείχνει ότι </w:t>
      </w:r>
      <m:oMath>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val="el-GR" w:eastAsia="el-GR"/>
              </w:rPr>
              <m:t>1</m:t>
            </m:r>
          </m:sub>
        </m:sSub>
      </m:oMath>
      <w:r w:rsidRPr="00373C51">
        <w:rPr>
          <w:rFonts w:ascii="Courier New" w:hAnsi="Courier New" w:cs="Courier New"/>
          <w:lang w:val="el-GR" w:eastAsia="el-GR"/>
        </w:rPr>
        <w:t xml:space="preserve"> είναι ιδιοδιάνυσμα του πίνακα </w:t>
      </w:r>
      <m:oMath>
        <m:r>
          <w:rPr>
            <w:rFonts w:ascii="Cambria Math" w:hAnsi="Cambria Math" w:cs="Courier New"/>
            <w:lang w:val="el-GR" w:eastAsia="el-GR"/>
          </w:rPr>
          <m:t xml:space="preserve"> </m:t>
        </m:r>
        <m:r>
          <w:rPr>
            <w:rFonts w:ascii="Cambria Math" w:hAnsi="Cambria Math" w:cs="Courier New"/>
            <w:lang w:eastAsia="el-GR"/>
          </w:rPr>
          <m:t>S</m:t>
        </m:r>
        <m:r>
          <w:rPr>
            <w:rFonts w:ascii="Cambria Math" w:hAnsi="Cambria Math" w:cs="Courier New"/>
            <w:lang w:val="el-GR" w:eastAsia="el-GR"/>
          </w:rPr>
          <m:t xml:space="preserve"> </m:t>
        </m:r>
      </m:oMath>
      <w:r w:rsidRPr="00373C51">
        <w:rPr>
          <w:rFonts w:ascii="Courier New" w:hAnsi="Courier New" w:cs="Courier New"/>
          <w:lang w:val="el-GR" w:eastAsia="el-GR"/>
        </w:rPr>
        <w:t xml:space="preserve"> με ιδιοτιμή </w:t>
      </w:r>
      <m:oMath>
        <m:r>
          <m:rPr>
            <m:sty m:val="p"/>
          </m:rPr>
          <w:rPr>
            <w:rFonts w:ascii="Cambria Math" w:hAnsi="Cambria Math" w:cs="Courier New"/>
            <w:lang w:val="el-GR" w:eastAsia="el-GR"/>
          </w:rPr>
          <m:t>λ</m:t>
        </m:r>
        <m:r>
          <w:rPr>
            <w:rFonts w:ascii="Cambria Math" w:hAnsi="Cambria Math" w:cs="Courier New"/>
            <w:lang w:val="el-GR" w:eastAsia="el-GR"/>
          </w:rPr>
          <m:t>.</m:t>
        </m:r>
      </m:oMath>
    </w:p>
    <w:p w14:paraId="587D36D0" w14:textId="77777777" w:rsidR="00B42AD8" w:rsidRPr="00373C51" w:rsidRDefault="00B42AD8" w:rsidP="00B42AD8">
      <w:pPr>
        <w:rPr>
          <w:rFonts w:ascii="Courier New" w:hAnsi="Courier New" w:cs="Courier New"/>
          <w:lang w:val="el-GR" w:eastAsia="el-GR"/>
        </w:rPr>
      </w:pPr>
    </w:p>
    <w:p w14:paraId="56ACA054" w14:textId="436841DD" w:rsidR="00B42AD8" w:rsidRPr="00DD0C02" w:rsidRDefault="00B42AD8" w:rsidP="00B42AD8">
      <w:pPr>
        <w:rPr>
          <w:rFonts w:ascii="Courier New" w:hAnsi="Courier New" w:cs="Courier New"/>
          <w:lang w:val="el-GR" w:eastAsia="el-GR"/>
        </w:rPr>
      </w:pPr>
      <w:r w:rsidRPr="00B42AD8">
        <w:rPr>
          <w:rFonts w:ascii="Courier New" w:hAnsi="Courier New" w:cs="Courier New"/>
          <w:lang w:eastAsia="el-GR"/>
        </w:rPr>
        <w:t>Πα</w:t>
      </w:r>
      <w:proofErr w:type="spellStart"/>
      <w:r w:rsidRPr="00B42AD8">
        <w:rPr>
          <w:rFonts w:ascii="Courier New" w:hAnsi="Courier New" w:cs="Courier New"/>
          <w:lang w:eastAsia="el-GR"/>
        </w:rPr>
        <w:t>ράγωγος</w:t>
      </w:r>
      <w:proofErr w:type="spellEnd"/>
      <w:r w:rsidRPr="00B42AD8">
        <w:rPr>
          <w:rFonts w:ascii="Courier New" w:hAnsi="Courier New" w:cs="Courier New"/>
          <w:lang w:eastAsia="el-GR"/>
        </w:rPr>
        <w:t xml:space="preserve"> </w:t>
      </w:r>
      <w:proofErr w:type="spellStart"/>
      <w:r w:rsidRPr="00B42AD8">
        <w:rPr>
          <w:rFonts w:ascii="Courier New" w:hAnsi="Courier New" w:cs="Courier New"/>
          <w:lang w:eastAsia="el-GR"/>
        </w:rPr>
        <w:t>ως</w:t>
      </w:r>
      <w:proofErr w:type="spellEnd"/>
      <w:r w:rsidRPr="00B42AD8">
        <w:rPr>
          <w:rFonts w:ascii="Courier New" w:hAnsi="Courier New" w:cs="Courier New"/>
          <w:lang w:eastAsia="el-GR"/>
        </w:rPr>
        <w:t xml:space="preserve"> π</w:t>
      </w:r>
      <w:proofErr w:type="spellStart"/>
      <w:r w:rsidRPr="00B42AD8">
        <w:rPr>
          <w:rFonts w:ascii="Courier New" w:hAnsi="Courier New" w:cs="Courier New"/>
          <w:lang w:eastAsia="el-GR"/>
        </w:rPr>
        <w:t>ρος</w:t>
      </w:r>
      <w:proofErr w:type="spellEnd"/>
      <w:r w:rsidRPr="00B42AD8">
        <w:rPr>
          <w:rFonts w:ascii="Courier New" w:hAnsi="Courier New" w:cs="Courier New"/>
          <w:lang w:eastAsia="el-GR"/>
        </w:rPr>
        <w:t xml:space="preserve"> </w:t>
      </w:r>
      <m:oMath>
        <m:r>
          <m:rPr>
            <m:sty m:val="p"/>
          </m:rPr>
          <w:rPr>
            <w:rFonts w:ascii="Cambria Math" w:hAnsi="Cambria Math" w:cs="Courier New"/>
            <w:lang w:eastAsia="el-GR"/>
          </w:rPr>
          <m:t>λ</m:t>
        </m:r>
      </m:oMath>
      <w:r w:rsidRPr="00B42AD8">
        <w:rPr>
          <w:rFonts w:ascii="Courier New" w:hAnsi="Courier New" w:cs="Courier New"/>
          <w:lang w:eastAsia="el-GR"/>
        </w:rPr>
        <w:t>:</w:t>
      </w:r>
    </w:p>
    <w:p w14:paraId="378F9D65" w14:textId="77777777" w:rsidR="00B42AD8" w:rsidRPr="00B42AD8" w:rsidRDefault="00B42AD8" w:rsidP="00B42AD8">
      <w:pPr>
        <w:rPr>
          <w:rFonts w:ascii="Courier New" w:hAnsi="Courier New" w:cs="Courier New"/>
          <w:lang w:eastAsia="el-GR"/>
        </w:rPr>
      </w:pPr>
    </w:p>
    <w:p w14:paraId="11A1A8A9" w14:textId="6521D8E8" w:rsidR="00B42AD8" w:rsidRPr="00DD0C02" w:rsidRDefault="00EB6F96" w:rsidP="00B42AD8">
      <w:pPr>
        <w:rPr>
          <w:rFonts w:ascii="Courier New" w:hAnsi="Courier New" w:cs="Courier New"/>
          <w:lang w:eastAsia="el-GR"/>
        </w:rPr>
      </w:pPr>
      <m:oMathPara>
        <m:oMath>
          <m:f>
            <m:fPr>
              <m:ctrlPr>
                <w:rPr>
                  <w:rFonts w:ascii="Cambria Math" w:hAnsi="Cambria Math" w:cs="Courier New"/>
                  <w:lang w:eastAsia="el-GR"/>
                </w:rPr>
              </m:ctrlPr>
            </m:fPr>
            <m:num>
              <m:r>
                <m:rPr>
                  <m:sty m:val="p"/>
                </m:rPr>
                <w:rPr>
                  <w:rFonts w:ascii="Cambria Math" w:hAnsi="Cambria Math" w:cs="Courier New"/>
                  <w:lang w:eastAsia="el-GR"/>
                </w:rPr>
                <m:t>∂</m:t>
              </m:r>
              <m:r>
                <m:rPr>
                  <m:scr m:val="script"/>
                </m:rPr>
                <w:rPr>
                  <w:rFonts w:ascii="Cambria Math" w:hAnsi="Cambria Math" w:cs="Courier New"/>
                  <w:lang w:eastAsia="el-GR"/>
                </w:rPr>
                <m:t>L</m:t>
              </m:r>
              <m:ctrlPr>
                <w:rPr>
                  <w:rFonts w:ascii="Cambria Math" w:hAnsi="Cambria Math" w:cs="Courier New"/>
                  <w:i/>
                  <w:lang w:eastAsia="el-GR"/>
                </w:rPr>
              </m:ctrlPr>
            </m:num>
            <m:den>
              <m:r>
                <m:rPr>
                  <m:sty m:val="p"/>
                </m:rPr>
                <w:rPr>
                  <w:rFonts w:ascii="Cambria Math" w:hAnsi="Cambria Math" w:cs="Courier New"/>
                  <w:lang w:eastAsia="el-GR"/>
                </w:rPr>
                <m:t>∂λ</m:t>
              </m:r>
              <m:ctrlPr>
                <w:rPr>
                  <w:rFonts w:ascii="Cambria Math" w:hAnsi="Cambria Math" w:cs="Courier New"/>
                  <w:i/>
                  <w:lang w:eastAsia="el-GR"/>
                </w:rPr>
              </m:ctrlPr>
            </m:den>
          </m:f>
          <m:r>
            <w:rPr>
              <w:rFonts w:ascii="Cambria Math" w:hAnsi="Cambria Math" w:cs="Courier New"/>
              <w:lang w:eastAsia="el-GR"/>
            </w:rPr>
            <m:t>=-</m:t>
          </m:r>
          <m:d>
            <m:dPr>
              <m:ctrlPr>
                <w:rPr>
                  <w:rFonts w:ascii="Cambria Math" w:hAnsi="Cambria Math" w:cs="Courier New"/>
                  <w:i/>
                  <w:lang w:eastAsia="el-GR"/>
                </w:rPr>
              </m:ctrlPr>
            </m:dPr>
            <m:e>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1</m:t>
                  </m:r>
                </m:sub>
                <m:sup>
                  <m:r>
                    <w:rPr>
                      <w:rFonts w:ascii="Cambria Math" w:hAnsi="Cambria Math" w:cs="Courier New"/>
                      <w:lang w:eastAsia="el-GR"/>
                    </w:rPr>
                    <m:t>T</m:t>
                  </m:r>
                </m:sup>
              </m:sSubSup>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1</m:t>
                  </m:r>
                </m:sub>
              </m:sSub>
              <m:r>
                <w:rPr>
                  <w:rFonts w:ascii="Cambria Math" w:hAnsi="Cambria Math" w:cs="Courier New"/>
                  <w:lang w:eastAsia="el-GR"/>
                </w:rPr>
                <m:t>-1</m:t>
              </m:r>
            </m:e>
          </m:d>
          <m:r>
            <w:rPr>
              <w:rFonts w:ascii="Cambria Math" w:hAnsi="Cambria Math" w:cs="Courier New"/>
              <w:lang w:eastAsia="el-GR"/>
            </w:rPr>
            <m:t>=0</m:t>
          </m:r>
          <m:r>
            <m:rPr>
              <m:sty m:val="p"/>
            </m:rPr>
            <w:rPr>
              <w:rFonts w:ascii="Cambria Math" w:hAnsi="Cambria Math" w:cs="Courier New"/>
              <w:lang w:eastAsia="el-GR"/>
            </w:rPr>
            <m:t> ⇒ </m:t>
          </m:r>
          <m:sSubSup>
            <m:sSubSupPr>
              <m:ctrlPr>
                <w:rPr>
                  <w:rFonts w:ascii="Cambria Math" w:hAnsi="Cambria Math" w:cs="Courier New"/>
                  <w:i/>
                  <w:lang w:eastAsia="el-GR"/>
                </w:rPr>
              </m:ctrlPr>
            </m:sSubSupPr>
            <m:e>
              <m:r>
                <w:rPr>
                  <w:rFonts w:ascii="Cambria Math" w:hAnsi="Cambria Math" w:cs="Courier New"/>
                  <w:lang w:eastAsia="el-GR"/>
                </w:rPr>
                <m:t>v</m:t>
              </m:r>
              <m:ctrlPr>
                <w:rPr>
                  <w:rFonts w:ascii="Cambria Math" w:hAnsi="Cambria Math" w:cs="Courier New"/>
                  <w:lang w:eastAsia="el-GR"/>
                </w:rPr>
              </m:ctrlPr>
            </m:e>
            <m:sub>
              <m:r>
                <w:rPr>
                  <w:rFonts w:ascii="Cambria Math" w:hAnsi="Cambria Math" w:cs="Courier New"/>
                  <w:lang w:eastAsia="el-GR"/>
                </w:rPr>
                <m:t>1</m:t>
              </m:r>
            </m:sub>
            <m:sup>
              <m:r>
                <w:rPr>
                  <w:rFonts w:ascii="Cambria Math" w:hAnsi="Cambria Math" w:cs="Courier New"/>
                  <w:lang w:eastAsia="el-GR"/>
                </w:rPr>
                <m:t>T</m:t>
              </m:r>
            </m:sup>
          </m:sSubSup>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1</m:t>
              </m:r>
            </m:sub>
          </m:sSub>
          <m:r>
            <w:rPr>
              <w:rFonts w:ascii="Cambria Math" w:hAnsi="Cambria Math" w:cs="Courier New"/>
              <w:lang w:eastAsia="el-GR"/>
            </w:rPr>
            <m:t>=1</m:t>
          </m:r>
        </m:oMath>
      </m:oMathPara>
    </w:p>
    <w:p w14:paraId="01D02833" w14:textId="77777777" w:rsidR="00B42AD8" w:rsidRPr="00DD0C02" w:rsidRDefault="00B42AD8" w:rsidP="00B42AD8">
      <w:pPr>
        <w:rPr>
          <w:rFonts w:ascii="Courier New" w:hAnsi="Courier New" w:cs="Courier New"/>
          <w:lang w:eastAsia="el-GR"/>
        </w:rPr>
      </w:pPr>
    </w:p>
    <w:p w14:paraId="29A2E6F9" w14:textId="33B3C4D9" w:rsidR="00B42AD8" w:rsidRPr="00DF5940" w:rsidRDefault="00B42AD8" w:rsidP="00B42AD8">
      <w:pPr>
        <w:rPr>
          <w:rFonts w:ascii="Courier New" w:hAnsi="Courier New" w:cs="Courier New"/>
          <w:lang w:val="el-GR" w:eastAsia="el-GR"/>
        </w:rPr>
      </w:pPr>
      <w:r w:rsidRPr="00DF5940">
        <w:rPr>
          <w:rFonts w:ascii="Courier New" w:hAnsi="Courier New" w:cs="Courier New"/>
          <w:lang w:val="el-GR" w:eastAsia="el-GR"/>
        </w:rPr>
        <w:t xml:space="preserve">Αυτό επιβεβαιώνει τον περιορισμό ότι το διάνυσμα </w:t>
      </w:r>
      <m:oMath>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val="el-GR" w:eastAsia="el-GR"/>
              </w:rPr>
              <m:t>1</m:t>
            </m:r>
          </m:sub>
        </m:sSub>
      </m:oMath>
      <w:r w:rsidRPr="00DF5940">
        <w:rPr>
          <w:rFonts w:ascii="Courier New" w:hAnsi="Courier New" w:cs="Courier New"/>
          <w:lang w:val="el-GR" w:eastAsia="el-GR"/>
        </w:rPr>
        <w:t xml:space="preserve"> έχει μονάδα νόρμα.</w:t>
      </w:r>
    </w:p>
    <w:p w14:paraId="6983AC02" w14:textId="77777777" w:rsidR="00B42AD8" w:rsidRPr="00DF5940" w:rsidRDefault="00B42AD8" w:rsidP="00B42AD8">
      <w:pPr>
        <w:rPr>
          <w:rFonts w:ascii="Courier New" w:hAnsi="Courier New" w:cs="Courier New"/>
          <w:lang w:val="el-GR" w:eastAsia="el-GR"/>
        </w:rPr>
      </w:pPr>
    </w:p>
    <w:p w14:paraId="7B6AB97E" w14:textId="12938184" w:rsidR="00B42AD8" w:rsidRPr="00DF5940" w:rsidRDefault="00B42AD8" w:rsidP="00B42AD8">
      <w:pPr>
        <w:rPr>
          <w:rFonts w:ascii="Courier New" w:hAnsi="Courier New" w:cs="Courier New"/>
          <w:lang w:val="el-GR" w:eastAsia="el-GR"/>
        </w:rPr>
      </w:pPr>
      <w:r w:rsidRPr="00DF5940">
        <w:rPr>
          <w:rFonts w:ascii="Courier New" w:hAnsi="Courier New" w:cs="Courier New"/>
          <w:lang w:val="el-GR" w:eastAsia="el-GR"/>
        </w:rPr>
        <w:t>Βήμα 3: Εύρεση της μέγιστης ιδιοτιμής</w:t>
      </w:r>
    </w:p>
    <w:p w14:paraId="485AFEC6" w14:textId="77777777" w:rsidR="00B42AD8" w:rsidRPr="00DF5940" w:rsidRDefault="00B42AD8" w:rsidP="00B42AD8">
      <w:pPr>
        <w:rPr>
          <w:rFonts w:ascii="Courier New" w:hAnsi="Courier New" w:cs="Courier New"/>
          <w:lang w:val="el-GR" w:eastAsia="el-GR"/>
        </w:rPr>
      </w:pPr>
    </w:p>
    <w:p w14:paraId="65ECD043" w14:textId="77777777" w:rsidR="00B42AD8" w:rsidRPr="00DF5940" w:rsidRDefault="00B42AD8" w:rsidP="00B42AD8">
      <w:pPr>
        <w:rPr>
          <w:rFonts w:ascii="Courier New" w:hAnsi="Courier New" w:cs="Courier New"/>
          <w:lang w:val="el-GR" w:eastAsia="el-GR"/>
        </w:rPr>
      </w:pPr>
      <w:r w:rsidRPr="00DF5940">
        <w:rPr>
          <w:rFonts w:ascii="Courier New" w:hAnsi="Courier New" w:cs="Courier New"/>
          <w:lang w:val="el-GR" w:eastAsia="el-GR"/>
        </w:rPr>
        <w:t>Το ποσό που μεγιστοποιούμε είναι:</w:t>
      </w:r>
    </w:p>
    <w:p w14:paraId="48FE8E7A" w14:textId="77777777" w:rsidR="00B42AD8" w:rsidRPr="00DF5940" w:rsidRDefault="00B42AD8" w:rsidP="00B42AD8">
      <w:pPr>
        <w:rPr>
          <w:rFonts w:ascii="Courier New" w:hAnsi="Courier New" w:cs="Courier New"/>
          <w:lang w:val="el-GR" w:eastAsia="el-GR"/>
        </w:rPr>
      </w:pPr>
    </w:p>
    <w:p w14:paraId="7D7567AB" w14:textId="736AFC6F" w:rsidR="00B42AD8" w:rsidRPr="00DD0C02" w:rsidRDefault="00EB6F96" w:rsidP="00B42AD8">
      <w:pPr>
        <w:rPr>
          <w:rFonts w:ascii="Courier New" w:hAnsi="Courier New" w:cs="Courier New"/>
          <w:lang w:eastAsia="el-GR"/>
        </w:rPr>
      </w:pPr>
      <m:oMathPara>
        <m:oMath>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1</m:t>
              </m:r>
            </m:sub>
            <m:sup>
              <m:r>
                <w:rPr>
                  <w:rFonts w:ascii="Cambria Math" w:hAnsi="Cambria Math" w:cs="Courier New"/>
                  <w:lang w:eastAsia="el-GR"/>
                </w:rPr>
                <m:t>T</m:t>
              </m:r>
            </m:sup>
          </m:sSubSup>
          <m:r>
            <w:rPr>
              <w:rFonts w:ascii="Cambria Math" w:hAnsi="Cambria Math" w:cs="Courier New"/>
              <w:lang w:eastAsia="el-GR"/>
            </w:rPr>
            <m:t>S</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1</m:t>
              </m:r>
            </m:sub>
          </m:sSub>
          <m:r>
            <w:rPr>
              <w:rFonts w:ascii="Cambria Math" w:hAnsi="Cambria Math" w:cs="Courier New"/>
              <w:lang w:eastAsia="el-GR"/>
            </w:rPr>
            <m:t>=</m:t>
          </m:r>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1</m:t>
              </m:r>
            </m:sub>
            <m:sup>
              <m:r>
                <w:rPr>
                  <w:rFonts w:ascii="Cambria Math" w:hAnsi="Cambria Math" w:cs="Courier New"/>
                  <w:lang w:eastAsia="el-GR"/>
                </w:rPr>
                <m:t>T</m:t>
              </m:r>
            </m:sup>
          </m:sSubSup>
          <m:d>
            <m:dPr>
              <m:ctrlPr>
                <w:rPr>
                  <w:rFonts w:ascii="Cambria Math" w:hAnsi="Cambria Math" w:cs="Courier New"/>
                  <w:i/>
                  <w:lang w:eastAsia="el-GR"/>
                </w:rPr>
              </m:ctrlPr>
            </m:dPr>
            <m:e>
              <m:r>
                <m:rPr>
                  <m:sty m:val="p"/>
                </m:rPr>
                <w:rPr>
                  <w:rFonts w:ascii="Cambria Math" w:hAnsi="Cambria Math" w:cs="Courier New"/>
                  <w:lang w:eastAsia="el-GR"/>
                </w:rPr>
                <m:t>λ</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1</m:t>
                  </m:r>
                </m:sub>
              </m:sSub>
            </m:e>
          </m:d>
          <m:r>
            <w:rPr>
              <w:rFonts w:ascii="Cambria Math" w:hAnsi="Cambria Math" w:cs="Courier New"/>
              <w:lang w:eastAsia="el-GR"/>
            </w:rPr>
            <m:t>=</m:t>
          </m:r>
          <m:r>
            <m:rPr>
              <m:sty m:val="p"/>
            </m:rPr>
            <w:rPr>
              <w:rFonts w:ascii="Cambria Math" w:hAnsi="Cambria Math" w:cs="Courier New"/>
              <w:lang w:eastAsia="el-GR"/>
            </w:rPr>
            <m:t>λ</m:t>
          </m:r>
          <m:d>
            <m:dPr>
              <m:ctrlPr>
                <w:rPr>
                  <w:rFonts w:ascii="Cambria Math" w:hAnsi="Cambria Math" w:cs="Courier New"/>
                  <w:i/>
                  <w:lang w:eastAsia="el-GR"/>
                </w:rPr>
              </m:ctrlPr>
            </m:dPr>
            <m:e>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1</m:t>
                  </m:r>
                </m:sub>
                <m:sup>
                  <m:r>
                    <w:rPr>
                      <w:rFonts w:ascii="Cambria Math" w:hAnsi="Cambria Math" w:cs="Courier New"/>
                      <w:lang w:eastAsia="el-GR"/>
                    </w:rPr>
                    <m:t>T</m:t>
                  </m:r>
                </m:sup>
              </m:sSubSup>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1</m:t>
                  </m:r>
                </m:sub>
              </m:sSub>
            </m:e>
          </m:d>
          <m:r>
            <w:rPr>
              <w:rFonts w:ascii="Cambria Math" w:hAnsi="Cambria Math" w:cs="Courier New"/>
              <w:lang w:eastAsia="el-GR"/>
            </w:rPr>
            <m:t>=</m:t>
          </m:r>
          <m:r>
            <m:rPr>
              <m:sty m:val="p"/>
            </m:rPr>
            <w:rPr>
              <w:rFonts w:ascii="Cambria Math" w:hAnsi="Cambria Math" w:cs="Courier New"/>
              <w:lang w:eastAsia="el-GR"/>
            </w:rPr>
            <m:t>λ</m:t>
          </m:r>
        </m:oMath>
      </m:oMathPara>
    </w:p>
    <w:p w14:paraId="1C16F4C6" w14:textId="77777777" w:rsidR="00B42AD8" w:rsidRPr="00DD0C02" w:rsidRDefault="00B42AD8" w:rsidP="00B42AD8">
      <w:pPr>
        <w:rPr>
          <w:rFonts w:ascii="Courier New" w:hAnsi="Courier New" w:cs="Courier New"/>
          <w:lang w:eastAsia="el-GR"/>
        </w:rPr>
      </w:pPr>
    </w:p>
    <w:p w14:paraId="37B907C1" w14:textId="0330D87E" w:rsidR="00B42AD8" w:rsidRPr="00373C51" w:rsidRDefault="00B42AD8" w:rsidP="00B42AD8">
      <w:pPr>
        <w:rPr>
          <w:rFonts w:ascii="Courier New" w:hAnsi="Courier New" w:cs="Courier New"/>
          <w:lang w:val="el-GR" w:eastAsia="el-GR"/>
        </w:rPr>
      </w:pPr>
      <w:r w:rsidRPr="00373C51">
        <w:rPr>
          <w:rFonts w:ascii="Courier New" w:hAnsi="Courier New" w:cs="Courier New"/>
          <w:lang w:val="el-GR" w:eastAsia="el-GR"/>
        </w:rPr>
        <w:t xml:space="preserve">Δεδομένου ότι </w:t>
      </w:r>
      <m:oMath>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val="el-GR" w:eastAsia="el-GR"/>
              </w:rPr>
              <m:t>1</m:t>
            </m:r>
          </m:sub>
          <m:sup>
            <m:r>
              <w:rPr>
                <w:rFonts w:ascii="Cambria Math" w:hAnsi="Cambria Math" w:cs="Courier New"/>
                <w:lang w:eastAsia="el-GR"/>
              </w:rPr>
              <m:t>T</m:t>
            </m:r>
          </m:sup>
        </m:sSubSup>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val="el-GR" w:eastAsia="el-GR"/>
              </w:rPr>
              <m:t>1</m:t>
            </m:r>
          </m:sub>
        </m:sSub>
        <m:r>
          <w:rPr>
            <w:rFonts w:ascii="Cambria Math" w:hAnsi="Cambria Math" w:cs="Courier New"/>
            <w:lang w:val="el-GR" w:eastAsia="el-GR"/>
          </w:rPr>
          <m:t>=1,</m:t>
        </m:r>
        <m:r>
          <w:rPr>
            <w:rFonts w:ascii="Cambria Math" w:hAnsi="Cambria Math" w:cs="Courier New"/>
            <w:lang w:eastAsia="el-GR"/>
          </w:rPr>
          <m:t>το</m:t>
        </m:r>
        <m:r>
          <w:rPr>
            <w:rFonts w:ascii="Cambria Math" w:hAnsi="Cambria Math" w:cs="Courier New"/>
            <w:lang w:val="el-GR" w:eastAsia="el-GR"/>
          </w:rPr>
          <m:t xml:space="preserve"> </m:t>
        </m:r>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val="el-GR" w:eastAsia="el-GR"/>
              </w:rPr>
              <m:t>1</m:t>
            </m:r>
          </m:sub>
          <m:sup>
            <m:r>
              <w:rPr>
                <w:rFonts w:ascii="Cambria Math" w:hAnsi="Cambria Math" w:cs="Courier New"/>
                <w:lang w:eastAsia="el-GR"/>
              </w:rPr>
              <m:t>T</m:t>
            </m:r>
          </m:sup>
        </m:sSubSup>
        <m:r>
          <w:rPr>
            <w:rFonts w:ascii="Cambria Math" w:hAnsi="Cambria Math" w:cs="Courier New"/>
            <w:lang w:eastAsia="el-GR"/>
          </w:rPr>
          <m:t>S</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val="el-GR" w:eastAsia="el-GR"/>
              </w:rPr>
              <m:t>1</m:t>
            </m:r>
          </m:sub>
        </m:sSub>
      </m:oMath>
      <w:r w:rsidRPr="00373C51">
        <w:rPr>
          <w:rFonts w:ascii="Courier New" w:hAnsi="Courier New" w:cs="Courier New"/>
          <w:lang w:val="el-GR" w:eastAsia="el-GR"/>
        </w:rPr>
        <w:t xml:space="preserve">ισούται με </w:t>
      </w:r>
      <m:oMath>
        <m:r>
          <m:rPr>
            <m:sty m:val="p"/>
          </m:rPr>
          <w:rPr>
            <w:rFonts w:ascii="Cambria Math" w:hAnsi="Cambria Math" w:cs="Courier New"/>
            <w:lang w:val="el-GR" w:eastAsia="el-GR"/>
          </w:rPr>
          <m:t>λ</m:t>
        </m:r>
      </m:oMath>
      <w:r w:rsidRPr="00373C51">
        <w:rPr>
          <w:rFonts w:ascii="Courier New" w:hAnsi="Courier New" w:cs="Courier New"/>
          <w:lang w:val="el-GR" w:eastAsia="el-GR"/>
        </w:rPr>
        <w:t>.</w:t>
      </w:r>
    </w:p>
    <w:p w14:paraId="506B36F4" w14:textId="77777777" w:rsidR="00B42AD8" w:rsidRPr="00373C51" w:rsidRDefault="00B42AD8" w:rsidP="00B42AD8">
      <w:pPr>
        <w:rPr>
          <w:rFonts w:ascii="Courier New" w:hAnsi="Courier New" w:cs="Courier New"/>
          <w:lang w:val="el-GR" w:eastAsia="el-GR"/>
        </w:rPr>
      </w:pPr>
    </w:p>
    <w:p w14:paraId="3C27FF30" w14:textId="10429053" w:rsidR="00B42AD8" w:rsidRPr="00DF5940" w:rsidRDefault="00B42AD8" w:rsidP="00B42AD8">
      <w:pPr>
        <w:rPr>
          <w:rFonts w:ascii="Courier New" w:hAnsi="Courier New" w:cs="Courier New"/>
          <w:lang w:val="el-GR" w:eastAsia="el-GR"/>
        </w:rPr>
      </w:pPr>
      <w:r w:rsidRPr="00373C51">
        <w:rPr>
          <w:rFonts w:ascii="Courier New" w:hAnsi="Courier New" w:cs="Courier New"/>
          <w:lang w:val="el-GR" w:eastAsia="el-GR"/>
        </w:rPr>
        <w:t xml:space="preserve">Επομένως, για να μεγιστοποιήσουμε το </w:t>
      </w:r>
      <m:oMath>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val="el-GR" w:eastAsia="el-GR"/>
              </w:rPr>
              <m:t>1</m:t>
            </m:r>
          </m:sub>
          <m:sup>
            <m:r>
              <w:rPr>
                <w:rFonts w:ascii="Cambria Math" w:hAnsi="Cambria Math" w:cs="Courier New"/>
                <w:lang w:eastAsia="el-GR"/>
              </w:rPr>
              <m:t>T</m:t>
            </m:r>
          </m:sup>
        </m:sSubSup>
        <m:r>
          <w:rPr>
            <w:rFonts w:ascii="Cambria Math" w:hAnsi="Cambria Math" w:cs="Courier New"/>
            <w:lang w:eastAsia="el-GR"/>
          </w:rPr>
          <m:t>S</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val="el-GR" w:eastAsia="el-GR"/>
              </w:rPr>
              <m:t>1</m:t>
            </m:r>
          </m:sub>
        </m:sSub>
      </m:oMath>
      <w:r w:rsidRPr="00373C51">
        <w:rPr>
          <w:rFonts w:ascii="Courier New" w:hAnsi="Courier New" w:cs="Courier New"/>
          <w:lang w:val="el-GR" w:eastAsia="el-GR"/>
        </w:rPr>
        <w:t xml:space="preserve">, πρέπει να επιλέξουμε το </w:t>
      </w:r>
      <m:oMath>
        <m:r>
          <m:rPr>
            <m:sty m:val="p"/>
          </m:rPr>
          <w:rPr>
            <w:rFonts w:ascii="Cambria Math" w:hAnsi="Cambria Math" w:cs="Courier New"/>
            <w:lang w:val="el-GR" w:eastAsia="el-GR"/>
          </w:rPr>
          <m:t>λ</m:t>
        </m:r>
      </m:oMath>
      <w:r w:rsidRPr="00373C51">
        <w:rPr>
          <w:rFonts w:ascii="Courier New" w:hAnsi="Courier New" w:cs="Courier New"/>
          <w:lang w:val="el-GR" w:eastAsia="el-GR"/>
        </w:rPr>
        <w:t xml:space="preserve"> ως τη μέγιστη ιδιοτιμή του </w:t>
      </w:r>
      <m:oMath>
        <m:r>
          <w:rPr>
            <w:rFonts w:ascii="Cambria Math" w:hAnsi="Cambria Math" w:cs="Courier New"/>
            <w:lang w:val="el-GR" w:eastAsia="el-GR"/>
          </w:rPr>
          <m:t xml:space="preserve"> </m:t>
        </m:r>
        <m:r>
          <w:rPr>
            <w:rFonts w:ascii="Cambria Math" w:hAnsi="Cambria Math" w:cs="Courier New"/>
            <w:lang w:eastAsia="el-GR"/>
          </w:rPr>
          <m:t>S</m:t>
        </m:r>
        <m:r>
          <w:rPr>
            <w:rFonts w:ascii="Cambria Math" w:hAnsi="Cambria Math" w:cs="Courier New"/>
            <w:lang w:val="el-GR" w:eastAsia="el-GR"/>
          </w:rPr>
          <m:t xml:space="preserve"> </m:t>
        </m:r>
      </m:oMath>
      <w:r w:rsidRPr="00373C51">
        <w:rPr>
          <w:rFonts w:ascii="Courier New" w:hAnsi="Courier New" w:cs="Courier New"/>
          <w:lang w:val="el-GR" w:eastAsia="el-GR"/>
        </w:rPr>
        <w:t xml:space="preserve">. </w:t>
      </w:r>
      <w:r w:rsidRPr="00DF5940">
        <w:rPr>
          <w:rFonts w:ascii="Courier New" w:hAnsi="Courier New" w:cs="Courier New"/>
          <w:lang w:val="el-GR" w:eastAsia="el-GR"/>
        </w:rPr>
        <w:t xml:space="preserve">Το αντίστοιχο </w:t>
      </w:r>
      <w:proofErr w:type="spellStart"/>
      <w:r w:rsidRPr="00DF5940">
        <w:rPr>
          <w:rFonts w:ascii="Courier New" w:hAnsi="Courier New" w:cs="Courier New"/>
          <w:lang w:val="el-GR" w:eastAsia="el-GR"/>
        </w:rPr>
        <w:t>ιδιοδιάνυσμα</w:t>
      </w:r>
      <w:proofErr w:type="spellEnd"/>
      <w:r w:rsidRPr="00DF5940">
        <w:rPr>
          <w:rFonts w:ascii="Courier New" w:hAnsi="Courier New" w:cs="Courier New"/>
          <w:lang w:val="el-GR" w:eastAsia="el-GR"/>
        </w:rPr>
        <w:t xml:space="preserve"> </w:t>
      </w:r>
      <m:oMath>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val="el-GR" w:eastAsia="el-GR"/>
              </w:rPr>
              <m:t>1</m:t>
            </m:r>
          </m:sub>
        </m:sSub>
      </m:oMath>
      <w:r w:rsidRPr="00DF5940">
        <w:rPr>
          <w:rFonts w:ascii="Courier New" w:hAnsi="Courier New" w:cs="Courier New"/>
          <w:lang w:val="el-GR" w:eastAsia="el-GR"/>
        </w:rPr>
        <w:t xml:space="preserve"> είναι το διάνυσμα που αναζητούμε.</w:t>
      </w:r>
    </w:p>
    <w:p w14:paraId="0F3341FD" w14:textId="77777777" w:rsidR="003E0036" w:rsidRPr="00DF5940" w:rsidRDefault="003E0036" w:rsidP="003E0036">
      <w:pPr>
        <w:rPr>
          <w:rFonts w:ascii="Courier New" w:hAnsi="Courier New" w:cs="Courier New"/>
          <w:b/>
          <w:bCs/>
          <w:lang w:val="el-GR" w:eastAsia="el-GR"/>
        </w:rPr>
      </w:pPr>
    </w:p>
    <w:p w14:paraId="549DD990" w14:textId="77777777" w:rsidR="00754FA0" w:rsidRPr="00754FA0" w:rsidRDefault="00EB6F96" w:rsidP="003E0036">
      <w:pPr>
        <w:rPr>
          <w:rFonts w:ascii="Courier New" w:hAnsi="Courier New" w:cs="Courier New"/>
          <w:b/>
          <w:bCs/>
          <w:lang w:val="el-GR" w:eastAsia="el-GR"/>
        </w:rPr>
      </w:pPr>
      <m:oMath>
        <m:sSup>
          <m:sSupPr>
            <m:ctrlPr>
              <w:rPr>
                <w:rFonts w:ascii="Cambria Math" w:hAnsi="Cambria Math" w:cs="Courier New"/>
                <w:b/>
                <w:bCs/>
                <w:i/>
                <w:lang w:eastAsia="el-GR"/>
              </w:rPr>
            </m:ctrlPr>
          </m:sSupPr>
          <m:e/>
          <m:sup>
            <m:r>
              <m:rPr>
                <m:sty m:val="bi"/>
              </m:rPr>
              <w:rPr>
                <w:rFonts w:ascii="Cambria Math" w:hAnsi="Cambria Math" w:cs="Courier New"/>
                <w:lang w:eastAsia="el-GR"/>
              </w:rPr>
              <m:t>1</m:t>
            </m:r>
          </m:sup>
        </m:sSup>
      </m:oMath>
      <w:r w:rsidR="003E0036" w:rsidRPr="003E0036">
        <w:rPr>
          <w:rFonts w:ascii="Courier New" w:hAnsi="Courier New" w:cs="Courier New"/>
          <w:b/>
          <w:bCs/>
          <w:lang w:val="el-GR" w:eastAsia="el-GR"/>
        </w:rPr>
        <w:t xml:space="preserve">Εκτίμηση του </w:t>
      </w:r>
      <w:r w:rsidR="003E0036" w:rsidRPr="003E0036">
        <w:rPr>
          <w:rFonts w:ascii="Courier New" w:hAnsi="Courier New" w:cs="Courier New"/>
          <w:b/>
          <w:bCs/>
          <w:lang w:eastAsia="el-GR"/>
        </w:rPr>
        <w:t>L</w:t>
      </w:r>
      <w:r w:rsidR="003E0036" w:rsidRPr="003E0036">
        <w:rPr>
          <w:rFonts w:ascii="Courier New" w:hAnsi="Courier New" w:cs="Courier New"/>
          <w:b/>
          <w:bCs/>
          <w:lang w:val="el-GR" w:eastAsia="el-GR"/>
        </w:rPr>
        <w:t xml:space="preserve"> όταν δεν μας δίδεται</w:t>
      </w:r>
    </w:p>
    <w:p w14:paraId="29BB2CC1" w14:textId="507B8AF0" w:rsidR="003E0036" w:rsidRPr="003E0036" w:rsidRDefault="003E0036" w:rsidP="003E0036">
      <w:pPr>
        <w:suppressAutoHyphens/>
        <w:rPr>
          <w:rFonts w:ascii="Courier New" w:hAnsi="Courier New" w:cs="Courier New"/>
          <w:b/>
          <w:bCs/>
          <w:lang w:val="el-GR" w:eastAsia="el-GR"/>
        </w:rPr>
      </w:pPr>
      <w:r w:rsidRPr="003E0036">
        <w:rPr>
          <w:rFonts w:ascii="Courier New" w:hAnsi="Courier New" w:cs="Courier New"/>
          <w:lang w:val="el-GR" w:eastAsia="el-GR"/>
        </w:rPr>
        <w:t xml:space="preserve">Όταν δεν καθορίζεται εκ των προτέρων ο αριθμός των διαστάσεων </w:t>
      </w:r>
      <w:r w:rsidRPr="003E0036">
        <w:rPr>
          <w:rFonts w:ascii="Courier New" w:hAnsi="Courier New" w:cs="Courier New"/>
          <w:lang w:eastAsia="el-GR"/>
        </w:rPr>
        <w:t>L</w:t>
      </w:r>
      <w:r w:rsidRPr="003E0036">
        <w:rPr>
          <w:rFonts w:ascii="Courier New" w:hAnsi="Courier New" w:cs="Courier New"/>
          <w:lang w:val="el-GR" w:eastAsia="el-GR"/>
        </w:rPr>
        <w:t xml:space="preserve"> για τη μείωση τ</w:t>
      </w:r>
      <w:r w:rsidR="00237C46" w:rsidRPr="00DF5940">
        <w:rPr>
          <w:rFonts w:ascii="Courier New" w:hAnsi="Courier New" w:cs="Courier New"/>
          <w:lang w:val="el-GR" w:eastAsia="el-GR"/>
        </w:rPr>
        <w:t>ων διαστάσεων</w:t>
      </w:r>
      <w:r w:rsidRPr="003E0036">
        <w:rPr>
          <w:rFonts w:ascii="Courier New" w:hAnsi="Courier New" w:cs="Courier New"/>
          <w:lang w:val="el-GR" w:eastAsia="el-GR"/>
        </w:rPr>
        <w:t xml:space="preserve"> μέσω της Ανάλυσης Κυρίων Συνιστωσών (</w:t>
      </w:r>
      <w:r w:rsidRPr="003E0036">
        <w:rPr>
          <w:rFonts w:ascii="Courier New" w:hAnsi="Courier New" w:cs="Courier New"/>
          <w:lang w:eastAsia="el-GR"/>
        </w:rPr>
        <w:t>PCA</w:t>
      </w:r>
      <w:r w:rsidRPr="003E0036">
        <w:rPr>
          <w:rFonts w:ascii="Courier New" w:hAnsi="Courier New" w:cs="Courier New"/>
          <w:lang w:val="el-GR" w:eastAsia="el-GR"/>
        </w:rPr>
        <w:t xml:space="preserve">), μπορούμε να εκτιμήσουμε το </w:t>
      </w:r>
      <w:r w:rsidRPr="003E0036">
        <w:rPr>
          <w:rFonts w:ascii="Courier New" w:hAnsi="Courier New" w:cs="Courier New"/>
          <w:lang w:eastAsia="el-GR"/>
        </w:rPr>
        <w:t>L</w:t>
      </w:r>
      <w:r w:rsidRPr="003E0036">
        <w:rPr>
          <w:rFonts w:ascii="Courier New" w:hAnsi="Courier New" w:cs="Courier New"/>
          <w:lang w:val="el-GR" w:eastAsia="el-GR"/>
        </w:rPr>
        <w:t xml:space="preserve"> χρησιμοποιώντας διάφορες μεθόδους που βασίζονται στην εξήγηση της διασποράς των δεδομένων. Μια κοινή προσέγγιση είναι η </w:t>
      </w:r>
      <w:r w:rsidRPr="003E0036">
        <w:rPr>
          <w:rFonts w:ascii="Courier New" w:hAnsi="Courier New" w:cs="Courier New"/>
          <w:b/>
          <w:bCs/>
          <w:lang w:val="el-GR" w:eastAsia="el-GR"/>
        </w:rPr>
        <w:t xml:space="preserve">εξέταση του ποσοστού της συνολικής διασποράς που εξηγείται από τις πρώτες </w:t>
      </w:r>
      <w:r w:rsidRPr="003E0036">
        <w:rPr>
          <w:rFonts w:ascii="Courier New" w:hAnsi="Courier New" w:cs="Courier New"/>
          <w:b/>
          <w:bCs/>
          <w:lang w:eastAsia="el-GR"/>
        </w:rPr>
        <w:t>L</w:t>
      </w:r>
      <w:r w:rsidRPr="003E0036">
        <w:rPr>
          <w:rFonts w:ascii="Courier New" w:hAnsi="Courier New" w:cs="Courier New"/>
          <w:b/>
          <w:bCs/>
          <w:lang w:val="el-GR" w:eastAsia="el-GR"/>
        </w:rPr>
        <w:t xml:space="preserve"> κύριες συνιστώσες</w:t>
      </w:r>
      <w:r w:rsidRPr="003E0036">
        <w:rPr>
          <w:rFonts w:ascii="Courier New" w:hAnsi="Courier New" w:cs="Courier New"/>
          <w:lang w:val="el-GR" w:eastAsia="el-GR"/>
        </w:rPr>
        <w:t>. Η διαδικασία είναι η εξής:</w:t>
      </w:r>
    </w:p>
    <w:p w14:paraId="0CB0A9E7" w14:textId="77777777" w:rsidR="003E0036" w:rsidRPr="003E0036" w:rsidRDefault="003E0036" w:rsidP="0017340C">
      <w:pPr>
        <w:numPr>
          <w:ilvl w:val="0"/>
          <w:numId w:val="24"/>
        </w:numPr>
        <w:suppressAutoHyphens/>
        <w:rPr>
          <w:rFonts w:ascii="Courier New" w:hAnsi="Courier New" w:cs="Courier New"/>
          <w:lang w:eastAsia="el-GR"/>
        </w:rPr>
      </w:pPr>
      <w:r w:rsidRPr="003E0036">
        <w:rPr>
          <w:rFonts w:ascii="Courier New" w:hAnsi="Courier New" w:cs="Courier New"/>
          <w:b/>
          <w:bCs/>
          <w:lang w:eastAsia="el-GR"/>
        </w:rPr>
        <w:t>Υπ</w:t>
      </w:r>
      <w:proofErr w:type="spellStart"/>
      <w:r w:rsidRPr="003E0036">
        <w:rPr>
          <w:rFonts w:ascii="Courier New" w:hAnsi="Courier New" w:cs="Courier New"/>
          <w:b/>
          <w:bCs/>
          <w:lang w:eastAsia="el-GR"/>
        </w:rPr>
        <w:t>ολογισμός</w:t>
      </w:r>
      <w:proofErr w:type="spellEnd"/>
      <w:r w:rsidRPr="003E0036">
        <w:rPr>
          <w:rFonts w:ascii="Courier New" w:hAnsi="Courier New" w:cs="Courier New"/>
          <w:b/>
          <w:bCs/>
          <w:lang w:eastAsia="el-GR"/>
        </w:rPr>
        <w:t xml:space="preserve"> των Ιδιοτιμών:</w:t>
      </w:r>
    </w:p>
    <w:p w14:paraId="7072C8D3" w14:textId="22CC9839" w:rsidR="003E0036" w:rsidRPr="003E0036" w:rsidRDefault="003E0036" w:rsidP="0017340C">
      <w:pPr>
        <w:numPr>
          <w:ilvl w:val="1"/>
          <w:numId w:val="24"/>
        </w:numPr>
        <w:suppressAutoHyphens/>
        <w:rPr>
          <w:rFonts w:ascii="Courier New" w:hAnsi="Courier New" w:cs="Courier New"/>
          <w:lang w:val="el-GR" w:eastAsia="el-GR"/>
        </w:rPr>
      </w:pPr>
      <w:r w:rsidRPr="003E0036">
        <w:rPr>
          <w:rFonts w:ascii="Courier New" w:hAnsi="Courier New" w:cs="Courier New"/>
          <w:lang w:val="el-GR" w:eastAsia="el-GR"/>
        </w:rPr>
        <w:t xml:space="preserve">Εκτελούμε </w:t>
      </w:r>
      <w:r w:rsidRPr="003E0036">
        <w:rPr>
          <w:rFonts w:ascii="Courier New" w:hAnsi="Courier New" w:cs="Courier New"/>
          <w:lang w:eastAsia="el-GR"/>
        </w:rPr>
        <w:t>PCA</w:t>
      </w:r>
      <w:r w:rsidRPr="003E0036">
        <w:rPr>
          <w:rFonts w:ascii="Courier New" w:hAnsi="Courier New" w:cs="Courier New"/>
          <w:lang w:val="el-GR" w:eastAsia="el-GR"/>
        </w:rPr>
        <w:t xml:space="preserve"> στα δεδομένα και υπολογίζουμε τις ιδιοτιμές</w:t>
      </w:r>
      <w:r w:rsidR="00237C46" w:rsidRPr="00DF5940">
        <w:rPr>
          <w:rFonts w:ascii="Courier New" w:hAnsi="Courier New" w:cs="Courier New"/>
          <w:lang w:val="el-GR" w:eastAsia="el-GR"/>
        </w:rPr>
        <w:t xml:space="preserve"> </w:t>
      </w:r>
      <w:r w:rsidR="00237C46" w:rsidRPr="00DF5940">
        <w:rPr>
          <w:rFonts w:ascii="Cambria Math" w:hAnsi="Cambria Math" w:cs="Courier New"/>
          <w:i/>
          <w:lang w:val="el-GR" w:eastAsia="el-GR"/>
        </w:rPr>
        <w:t xml:space="preserve"> </w:t>
      </w:r>
      <m:oMath>
        <m:sSub>
          <m:sSubPr>
            <m:ctrlPr>
              <w:rPr>
                <w:rFonts w:ascii="Cambria Math" w:hAnsi="Cambria Math" w:cs="Courier New"/>
                <w:i/>
                <w:lang w:eastAsia="el-GR"/>
              </w:rPr>
            </m:ctrlPr>
          </m:sSubPr>
          <m:e>
            <m:r>
              <m:rPr>
                <m:sty m:val="p"/>
              </m:rPr>
              <w:rPr>
                <w:rFonts w:ascii="Cambria Math" w:hAnsi="Cambria Math" w:cs="Courier New"/>
                <w:lang w:val="el-GR" w:eastAsia="el-GR"/>
              </w:rPr>
              <m:t>λ</m:t>
            </m:r>
            <m:ctrlPr>
              <w:rPr>
                <w:rFonts w:ascii="Cambria Math" w:hAnsi="Cambria Math" w:cs="Courier New"/>
                <w:lang w:eastAsia="el-GR"/>
              </w:rPr>
            </m:ctrlPr>
          </m:e>
          <m:sub>
            <m:r>
              <w:rPr>
                <w:rFonts w:ascii="Cambria Math" w:hAnsi="Cambria Math" w:cs="Courier New"/>
                <w:lang w:val="el-GR" w:eastAsia="el-GR"/>
              </w:rPr>
              <m:t>1</m:t>
            </m:r>
          </m:sub>
        </m:sSub>
        <m:r>
          <w:rPr>
            <w:rFonts w:ascii="Cambria Math" w:hAnsi="Cambria Math" w:cs="Courier New"/>
            <w:lang w:val="el-GR" w:eastAsia="el-GR"/>
          </w:rPr>
          <m:t>,</m:t>
        </m:r>
        <m:sSub>
          <m:sSubPr>
            <m:ctrlPr>
              <w:rPr>
                <w:rFonts w:ascii="Cambria Math" w:hAnsi="Cambria Math" w:cs="Courier New"/>
                <w:i/>
                <w:lang w:eastAsia="el-GR"/>
              </w:rPr>
            </m:ctrlPr>
          </m:sSubPr>
          <m:e>
            <m:r>
              <m:rPr>
                <m:sty m:val="p"/>
              </m:rPr>
              <w:rPr>
                <w:rFonts w:ascii="Cambria Math" w:hAnsi="Cambria Math" w:cs="Courier New"/>
                <w:lang w:val="el-GR" w:eastAsia="el-GR"/>
              </w:rPr>
              <m:t>λ</m:t>
            </m:r>
          </m:e>
          <m:sub>
            <m:r>
              <w:rPr>
                <w:rFonts w:ascii="Cambria Math" w:hAnsi="Cambria Math" w:cs="Courier New"/>
                <w:lang w:val="el-GR" w:eastAsia="el-GR"/>
              </w:rPr>
              <m:t>2</m:t>
            </m:r>
          </m:sub>
        </m:sSub>
        <m:r>
          <w:rPr>
            <w:rFonts w:ascii="Cambria Math" w:hAnsi="Cambria Math" w:cs="Courier New"/>
            <w:lang w:val="el-GR" w:eastAsia="el-GR"/>
          </w:rPr>
          <m:t>,</m:t>
        </m:r>
        <m:r>
          <m:rPr>
            <m:sty m:val="p"/>
          </m:rPr>
          <w:rPr>
            <w:rFonts w:ascii="Cambria Math" w:hAnsi="Cambria Math" w:cs="Courier New"/>
            <w:lang w:val="el-GR" w:eastAsia="el-GR"/>
          </w:rPr>
          <m:t>…</m:t>
        </m:r>
        <m:r>
          <w:rPr>
            <w:rFonts w:ascii="Cambria Math" w:hAnsi="Cambria Math" w:cs="Courier New"/>
            <w:lang w:val="el-GR" w:eastAsia="el-GR"/>
          </w:rPr>
          <m:t>,</m:t>
        </m:r>
        <m:sSub>
          <m:sSubPr>
            <m:ctrlPr>
              <w:rPr>
                <w:rFonts w:ascii="Cambria Math" w:hAnsi="Cambria Math" w:cs="Courier New"/>
                <w:i/>
                <w:lang w:eastAsia="el-GR"/>
              </w:rPr>
            </m:ctrlPr>
          </m:sSubPr>
          <m:e>
            <m:r>
              <m:rPr>
                <m:sty m:val="p"/>
              </m:rPr>
              <w:rPr>
                <w:rFonts w:ascii="Cambria Math" w:hAnsi="Cambria Math" w:cs="Courier New"/>
                <w:lang w:val="el-GR" w:eastAsia="el-GR"/>
              </w:rPr>
              <m:t>λ</m:t>
            </m:r>
          </m:e>
          <m:sub>
            <m:r>
              <w:rPr>
                <w:rFonts w:ascii="Cambria Math" w:hAnsi="Cambria Math" w:cs="Courier New"/>
                <w:lang w:eastAsia="el-GR"/>
              </w:rPr>
              <m:t>N</m:t>
            </m:r>
          </m:sub>
        </m:sSub>
      </m:oMath>
      <w:r w:rsidRPr="003E0036">
        <w:rPr>
          <w:rFonts w:ascii="Courier New" w:hAnsi="Courier New" w:cs="Courier New"/>
          <w:lang w:val="el-GR" w:eastAsia="el-GR"/>
        </w:rPr>
        <w:t xml:space="preserve"> του πίνακα συνδιασπορών </w:t>
      </w:r>
      <w:r w:rsidRPr="003E0036">
        <w:rPr>
          <w:rFonts w:ascii="Courier New" w:hAnsi="Courier New" w:cs="Courier New"/>
          <w:lang w:eastAsia="el-GR"/>
        </w:rPr>
        <w:t>S</w:t>
      </w:r>
      <w:r w:rsidRPr="003E0036">
        <w:rPr>
          <w:rFonts w:ascii="Courier New" w:hAnsi="Courier New" w:cs="Courier New"/>
          <w:lang w:val="el-GR" w:eastAsia="el-GR"/>
        </w:rPr>
        <w:t>, ταξινομημένες κατά φθίνουσα σειρά.</w:t>
      </w:r>
    </w:p>
    <w:p w14:paraId="7E8F328C" w14:textId="77777777" w:rsidR="003E0036" w:rsidRPr="003E0036" w:rsidRDefault="003E0036" w:rsidP="0017340C">
      <w:pPr>
        <w:numPr>
          <w:ilvl w:val="0"/>
          <w:numId w:val="24"/>
        </w:numPr>
        <w:suppressAutoHyphens/>
        <w:rPr>
          <w:rFonts w:ascii="Courier New" w:hAnsi="Courier New" w:cs="Courier New"/>
          <w:lang w:val="el-GR" w:eastAsia="el-GR"/>
        </w:rPr>
      </w:pPr>
      <w:r w:rsidRPr="003E0036">
        <w:rPr>
          <w:rFonts w:ascii="Courier New" w:hAnsi="Courier New" w:cs="Courier New"/>
          <w:b/>
          <w:bCs/>
          <w:lang w:val="el-GR" w:eastAsia="el-GR"/>
        </w:rPr>
        <w:t>Καθορισμός του Κρίσιμου Ποσοστού Διασποράς:</w:t>
      </w:r>
    </w:p>
    <w:p w14:paraId="56931447" w14:textId="77777777" w:rsidR="003E0036" w:rsidRPr="003E0036" w:rsidRDefault="003E0036" w:rsidP="0017340C">
      <w:pPr>
        <w:numPr>
          <w:ilvl w:val="1"/>
          <w:numId w:val="24"/>
        </w:numPr>
        <w:suppressAutoHyphens/>
        <w:rPr>
          <w:rFonts w:ascii="Courier New" w:hAnsi="Courier New" w:cs="Courier New"/>
          <w:lang w:val="el-GR" w:eastAsia="el-GR"/>
        </w:rPr>
      </w:pPr>
      <w:r w:rsidRPr="003E0036">
        <w:rPr>
          <w:rFonts w:ascii="Courier New" w:hAnsi="Courier New" w:cs="Courier New"/>
          <w:lang w:val="el-GR" w:eastAsia="el-GR"/>
        </w:rPr>
        <w:t>Επιλέγουμε ένα όριο για το ποσοστό της συνολικής διασποράς που θέλουμε να διατηρήσουμε, π.χ., 95%.</w:t>
      </w:r>
    </w:p>
    <w:p w14:paraId="637DC587" w14:textId="77777777" w:rsidR="003E0036" w:rsidRPr="003E0036" w:rsidRDefault="003E0036" w:rsidP="0017340C">
      <w:pPr>
        <w:numPr>
          <w:ilvl w:val="0"/>
          <w:numId w:val="24"/>
        </w:numPr>
        <w:suppressAutoHyphens/>
        <w:rPr>
          <w:rFonts w:ascii="Courier New" w:hAnsi="Courier New" w:cs="Courier New"/>
          <w:lang w:eastAsia="el-GR"/>
        </w:rPr>
      </w:pPr>
      <w:r w:rsidRPr="003E0036">
        <w:rPr>
          <w:rFonts w:ascii="Courier New" w:hAnsi="Courier New" w:cs="Courier New"/>
          <w:b/>
          <w:bCs/>
          <w:lang w:eastAsia="el-GR"/>
        </w:rPr>
        <w:t>Υπ</w:t>
      </w:r>
      <w:proofErr w:type="spellStart"/>
      <w:r w:rsidRPr="003E0036">
        <w:rPr>
          <w:rFonts w:ascii="Courier New" w:hAnsi="Courier New" w:cs="Courier New"/>
          <w:b/>
          <w:bCs/>
          <w:lang w:eastAsia="el-GR"/>
        </w:rPr>
        <w:t>ολογισμός</w:t>
      </w:r>
      <w:proofErr w:type="spellEnd"/>
      <w:r w:rsidRPr="003E0036">
        <w:rPr>
          <w:rFonts w:ascii="Courier New" w:hAnsi="Courier New" w:cs="Courier New"/>
          <w:b/>
          <w:bCs/>
          <w:lang w:eastAsia="el-GR"/>
        </w:rPr>
        <w:t xml:space="preserve"> </w:t>
      </w:r>
      <w:proofErr w:type="spellStart"/>
      <w:r w:rsidRPr="003E0036">
        <w:rPr>
          <w:rFonts w:ascii="Courier New" w:hAnsi="Courier New" w:cs="Courier New"/>
          <w:b/>
          <w:bCs/>
          <w:lang w:eastAsia="el-GR"/>
        </w:rPr>
        <w:t>της</w:t>
      </w:r>
      <w:proofErr w:type="spellEnd"/>
      <w:r w:rsidRPr="003E0036">
        <w:rPr>
          <w:rFonts w:ascii="Courier New" w:hAnsi="Courier New" w:cs="Courier New"/>
          <w:b/>
          <w:bCs/>
          <w:lang w:eastAsia="el-GR"/>
        </w:rPr>
        <w:t xml:space="preserve"> </w:t>
      </w:r>
      <w:proofErr w:type="spellStart"/>
      <w:r w:rsidRPr="003E0036">
        <w:rPr>
          <w:rFonts w:ascii="Courier New" w:hAnsi="Courier New" w:cs="Courier New"/>
          <w:b/>
          <w:bCs/>
          <w:lang w:eastAsia="el-GR"/>
        </w:rPr>
        <w:t>Αθροιστικής</w:t>
      </w:r>
      <w:proofErr w:type="spellEnd"/>
      <w:r w:rsidRPr="003E0036">
        <w:rPr>
          <w:rFonts w:ascii="Courier New" w:hAnsi="Courier New" w:cs="Courier New"/>
          <w:b/>
          <w:bCs/>
          <w:lang w:eastAsia="el-GR"/>
        </w:rPr>
        <w:t xml:space="preserve"> </w:t>
      </w:r>
      <w:proofErr w:type="spellStart"/>
      <w:r w:rsidRPr="003E0036">
        <w:rPr>
          <w:rFonts w:ascii="Courier New" w:hAnsi="Courier New" w:cs="Courier New"/>
          <w:b/>
          <w:bCs/>
          <w:lang w:eastAsia="el-GR"/>
        </w:rPr>
        <w:t>Δι</w:t>
      </w:r>
      <w:proofErr w:type="spellEnd"/>
      <w:r w:rsidRPr="003E0036">
        <w:rPr>
          <w:rFonts w:ascii="Courier New" w:hAnsi="Courier New" w:cs="Courier New"/>
          <w:b/>
          <w:bCs/>
          <w:lang w:eastAsia="el-GR"/>
        </w:rPr>
        <w:t>ασποράς:</w:t>
      </w:r>
    </w:p>
    <w:p w14:paraId="6B0FAECC" w14:textId="76EAD155" w:rsidR="003E0036" w:rsidRPr="003E0036" w:rsidRDefault="003E0036" w:rsidP="0017340C">
      <w:pPr>
        <w:numPr>
          <w:ilvl w:val="1"/>
          <w:numId w:val="24"/>
        </w:numPr>
        <w:suppressAutoHyphens/>
        <w:rPr>
          <w:rFonts w:ascii="Courier New" w:hAnsi="Courier New" w:cs="Courier New"/>
          <w:lang w:val="el-GR" w:eastAsia="el-GR"/>
        </w:rPr>
      </w:pPr>
      <w:r w:rsidRPr="003E0036">
        <w:rPr>
          <w:rFonts w:ascii="Courier New" w:hAnsi="Courier New" w:cs="Courier New"/>
          <w:lang w:val="el-GR" w:eastAsia="el-GR"/>
        </w:rPr>
        <w:t xml:space="preserve">Υπολογίζουμε την αθροιστική διασπορά </w:t>
      </w:r>
      <m:oMath>
        <m:nary>
          <m:naryPr>
            <m:chr m:val="∑"/>
            <m:ctrlPr>
              <w:rPr>
                <w:rFonts w:ascii="Cambria Math" w:hAnsi="Cambria Math" w:cs="Courier New"/>
                <w:lang w:eastAsia="el-GR"/>
              </w:rPr>
            </m:ctrlPr>
          </m:naryPr>
          <m:sub>
            <m:r>
              <w:rPr>
                <w:rFonts w:ascii="Cambria Math" w:hAnsi="Cambria Math" w:cs="Courier New"/>
                <w:lang w:eastAsia="el-GR"/>
              </w:rPr>
              <m:t>i</m:t>
            </m:r>
            <m:r>
              <w:rPr>
                <w:rFonts w:ascii="Cambria Math" w:hAnsi="Cambria Math" w:cs="Courier New"/>
                <w:lang w:val="el-GR" w:eastAsia="el-GR"/>
              </w:rPr>
              <m:t>=1</m:t>
            </m:r>
            <m:ctrlPr>
              <w:rPr>
                <w:rFonts w:ascii="Cambria Math" w:hAnsi="Cambria Math" w:cs="Courier New"/>
                <w:i/>
                <w:lang w:eastAsia="el-GR"/>
              </w:rPr>
            </m:ctrlPr>
          </m:sub>
          <m:sup>
            <m:r>
              <w:rPr>
                <w:rFonts w:ascii="Cambria Math" w:hAnsi="Cambria Math" w:cs="Courier New"/>
                <w:lang w:eastAsia="el-GR"/>
              </w:rPr>
              <m:t>L</m:t>
            </m:r>
            <m:ctrlPr>
              <w:rPr>
                <w:rFonts w:ascii="Cambria Math" w:hAnsi="Cambria Math" w:cs="Courier New"/>
                <w:i/>
                <w:lang w:eastAsia="el-GR"/>
              </w:rPr>
            </m:ctrlPr>
          </m:sup>
          <m:e>
            <m:sSub>
              <m:sSubPr>
                <m:ctrlPr>
                  <w:rPr>
                    <w:rFonts w:ascii="Cambria Math" w:hAnsi="Cambria Math" w:cs="Courier New"/>
                    <w:i/>
                    <w:lang w:eastAsia="el-GR"/>
                  </w:rPr>
                </m:ctrlPr>
              </m:sSubPr>
              <m:e>
                <m:r>
                  <m:rPr>
                    <m:sty m:val="p"/>
                  </m:rPr>
                  <w:rPr>
                    <w:rFonts w:ascii="Cambria Math" w:hAnsi="Cambria Math" w:cs="Courier New"/>
                    <w:lang w:val="el-GR" w:eastAsia="el-GR"/>
                  </w:rPr>
                  <m:t>λ</m:t>
                </m:r>
              </m:e>
              <m:sub>
                <m:r>
                  <w:rPr>
                    <w:rFonts w:ascii="Cambria Math" w:hAnsi="Cambria Math" w:cs="Courier New"/>
                    <w:lang w:eastAsia="el-GR"/>
                  </w:rPr>
                  <m:t>i</m:t>
                </m:r>
              </m:sub>
            </m:sSub>
            <m:ctrlPr>
              <w:rPr>
                <w:rFonts w:ascii="Cambria Math" w:hAnsi="Cambria Math" w:cs="Courier New"/>
                <w:i/>
                <w:lang w:eastAsia="el-GR"/>
              </w:rPr>
            </m:ctrlPr>
          </m:e>
        </m:nary>
      </m:oMath>
      <w:r w:rsidRPr="003E0036">
        <w:rPr>
          <w:rFonts w:ascii="Courier New" w:hAnsi="Courier New" w:cs="Courier New"/>
          <w:lang w:val="el-GR" w:eastAsia="el-GR"/>
        </w:rPr>
        <w:t xml:space="preserve"> και τη συγκρίνου</w:t>
      </w:r>
      <w:r w:rsidR="00F02761">
        <w:rPr>
          <w:rFonts w:ascii="Courier New" w:hAnsi="Courier New" w:cs="Courier New"/>
          <w:lang w:val="el-GR" w:eastAsia="el-GR"/>
        </w:rPr>
        <w:t>με</w:t>
      </w:r>
      <w:r w:rsidRPr="003E0036">
        <w:rPr>
          <w:rFonts w:ascii="Courier New" w:hAnsi="Courier New" w:cs="Courier New"/>
          <w:lang w:val="el-GR" w:eastAsia="el-GR"/>
        </w:rPr>
        <w:t xml:space="preserve"> τη συνολική διασπορά </w:t>
      </w:r>
      <m:oMath>
        <m:nary>
          <m:naryPr>
            <m:chr m:val="∑"/>
            <m:ctrlPr>
              <w:rPr>
                <w:rFonts w:ascii="Cambria Math" w:hAnsi="Cambria Math" w:cs="Courier New"/>
                <w:lang w:eastAsia="el-GR"/>
              </w:rPr>
            </m:ctrlPr>
          </m:naryPr>
          <m:sub>
            <m:r>
              <w:rPr>
                <w:rFonts w:ascii="Cambria Math" w:hAnsi="Cambria Math" w:cs="Courier New"/>
                <w:lang w:eastAsia="el-GR"/>
              </w:rPr>
              <m:t>i</m:t>
            </m:r>
            <m:r>
              <w:rPr>
                <w:rFonts w:ascii="Cambria Math" w:hAnsi="Cambria Math" w:cs="Courier New"/>
                <w:lang w:val="el-GR" w:eastAsia="el-GR"/>
              </w:rPr>
              <m:t>=1</m:t>
            </m:r>
            <m:ctrlPr>
              <w:rPr>
                <w:rFonts w:ascii="Cambria Math" w:hAnsi="Cambria Math" w:cs="Courier New"/>
                <w:i/>
                <w:lang w:eastAsia="el-GR"/>
              </w:rPr>
            </m:ctrlPr>
          </m:sub>
          <m:sup>
            <m:r>
              <w:rPr>
                <w:rFonts w:ascii="Cambria Math" w:hAnsi="Cambria Math" w:cs="Courier New"/>
                <w:lang w:eastAsia="el-GR"/>
              </w:rPr>
              <m:t>N</m:t>
            </m:r>
            <m:ctrlPr>
              <w:rPr>
                <w:rFonts w:ascii="Cambria Math" w:hAnsi="Cambria Math" w:cs="Courier New"/>
                <w:i/>
                <w:lang w:eastAsia="el-GR"/>
              </w:rPr>
            </m:ctrlPr>
          </m:sup>
          <m:e>
            <m:sSub>
              <m:sSubPr>
                <m:ctrlPr>
                  <w:rPr>
                    <w:rFonts w:ascii="Cambria Math" w:hAnsi="Cambria Math" w:cs="Courier New"/>
                    <w:i/>
                    <w:lang w:eastAsia="el-GR"/>
                  </w:rPr>
                </m:ctrlPr>
              </m:sSubPr>
              <m:e>
                <m:r>
                  <m:rPr>
                    <m:sty m:val="p"/>
                  </m:rPr>
                  <w:rPr>
                    <w:rFonts w:ascii="Cambria Math" w:hAnsi="Cambria Math" w:cs="Courier New"/>
                    <w:lang w:val="el-GR" w:eastAsia="el-GR"/>
                  </w:rPr>
                  <m:t>λ</m:t>
                </m:r>
              </m:e>
              <m:sub>
                <m:r>
                  <w:rPr>
                    <w:rFonts w:ascii="Cambria Math" w:hAnsi="Cambria Math" w:cs="Courier New"/>
                    <w:lang w:eastAsia="el-GR"/>
                  </w:rPr>
                  <m:t>i</m:t>
                </m:r>
              </m:sub>
            </m:sSub>
            <m:ctrlPr>
              <w:rPr>
                <w:rFonts w:ascii="Cambria Math" w:hAnsi="Cambria Math" w:cs="Courier New"/>
                <w:i/>
                <w:lang w:eastAsia="el-GR"/>
              </w:rPr>
            </m:ctrlPr>
          </m:e>
        </m:nary>
      </m:oMath>
      <w:r w:rsidRPr="003E0036">
        <w:rPr>
          <w:rFonts w:ascii="Courier New" w:hAnsi="Courier New" w:cs="Courier New"/>
          <w:lang w:val="el-GR" w:eastAsia="el-GR"/>
        </w:rPr>
        <w:t>.</w:t>
      </w:r>
    </w:p>
    <w:p w14:paraId="53B1B162" w14:textId="3E445950" w:rsidR="003E0036" w:rsidRPr="003E0036" w:rsidRDefault="003E0036" w:rsidP="0017340C">
      <w:pPr>
        <w:numPr>
          <w:ilvl w:val="0"/>
          <w:numId w:val="24"/>
        </w:numPr>
        <w:suppressAutoHyphens/>
        <w:rPr>
          <w:rFonts w:ascii="Courier New" w:hAnsi="Courier New" w:cs="Courier New"/>
          <w:lang w:eastAsia="el-GR"/>
        </w:rPr>
      </w:pPr>
      <w:r w:rsidRPr="003E0036">
        <w:rPr>
          <w:rFonts w:ascii="Courier New" w:hAnsi="Courier New" w:cs="Courier New"/>
          <w:b/>
          <w:bCs/>
          <w:lang w:eastAsia="el-GR"/>
        </w:rPr>
        <w:t>Επ</w:t>
      </w:r>
      <w:proofErr w:type="spellStart"/>
      <w:r w:rsidRPr="003E0036">
        <w:rPr>
          <w:rFonts w:ascii="Courier New" w:hAnsi="Courier New" w:cs="Courier New"/>
          <w:b/>
          <w:bCs/>
          <w:lang w:eastAsia="el-GR"/>
        </w:rPr>
        <w:t>ιλογή</w:t>
      </w:r>
      <w:proofErr w:type="spellEnd"/>
      <w:r w:rsidRPr="003E0036">
        <w:rPr>
          <w:rFonts w:ascii="Courier New" w:hAnsi="Courier New" w:cs="Courier New"/>
          <w:b/>
          <w:bCs/>
          <w:lang w:eastAsia="el-GR"/>
        </w:rPr>
        <w:t xml:space="preserve"> του L:</w:t>
      </w:r>
    </w:p>
    <w:p w14:paraId="62EEDE62" w14:textId="79BAC67F" w:rsidR="003E0036" w:rsidRPr="003E0036" w:rsidRDefault="003E0036" w:rsidP="0017340C">
      <w:pPr>
        <w:numPr>
          <w:ilvl w:val="1"/>
          <w:numId w:val="24"/>
        </w:numPr>
        <w:suppressAutoHyphens/>
        <w:rPr>
          <w:rFonts w:ascii="Courier New" w:hAnsi="Courier New" w:cs="Courier New"/>
          <w:lang w:val="el-GR" w:eastAsia="el-GR"/>
        </w:rPr>
      </w:pPr>
      <w:r w:rsidRPr="003E0036">
        <w:rPr>
          <w:rFonts w:ascii="Courier New" w:hAnsi="Courier New" w:cs="Courier New"/>
          <w:lang w:val="el-GR" w:eastAsia="el-GR"/>
        </w:rPr>
        <w:t xml:space="preserve">Επιλέγουμε το μικρότερο </w:t>
      </w:r>
      <w:r w:rsidRPr="003E0036">
        <w:rPr>
          <w:rFonts w:ascii="Courier New" w:hAnsi="Courier New" w:cs="Courier New"/>
          <w:lang w:eastAsia="el-GR"/>
        </w:rPr>
        <w:t>L</w:t>
      </w:r>
      <w:r w:rsidRPr="003E0036">
        <w:rPr>
          <w:rFonts w:ascii="Courier New" w:hAnsi="Courier New" w:cs="Courier New"/>
          <w:lang w:val="el-GR" w:eastAsia="el-GR"/>
        </w:rPr>
        <w:t xml:space="preserve"> τέτοιο ώστε το λόγο </w:t>
      </w:r>
      <m:oMath>
        <m:f>
          <m:fPr>
            <m:ctrlPr>
              <w:rPr>
                <w:rFonts w:ascii="Cambria Math" w:hAnsi="Cambria Math" w:cs="Courier New"/>
                <w:lang w:eastAsia="el-GR"/>
              </w:rPr>
            </m:ctrlPr>
          </m:fPr>
          <m:num>
            <m:nary>
              <m:naryPr>
                <m:chr m:val="∑"/>
                <m:ctrlPr>
                  <w:rPr>
                    <w:rFonts w:ascii="Cambria Math" w:hAnsi="Cambria Math" w:cs="Courier New"/>
                    <w:lang w:eastAsia="el-GR"/>
                  </w:rPr>
                </m:ctrlPr>
              </m:naryPr>
              <m:sub>
                <m:r>
                  <w:rPr>
                    <w:rFonts w:ascii="Cambria Math" w:hAnsi="Cambria Math" w:cs="Courier New"/>
                    <w:lang w:eastAsia="el-GR"/>
                  </w:rPr>
                  <m:t>i</m:t>
                </m:r>
                <m:r>
                  <w:rPr>
                    <w:rFonts w:ascii="Cambria Math" w:hAnsi="Cambria Math" w:cs="Courier New"/>
                    <w:lang w:val="el-GR" w:eastAsia="el-GR"/>
                  </w:rPr>
                  <m:t>=1</m:t>
                </m:r>
                <m:ctrlPr>
                  <w:rPr>
                    <w:rFonts w:ascii="Cambria Math" w:hAnsi="Cambria Math" w:cs="Courier New"/>
                    <w:i/>
                    <w:lang w:eastAsia="el-GR"/>
                  </w:rPr>
                </m:ctrlPr>
              </m:sub>
              <m:sup>
                <m:r>
                  <w:rPr>
                    <w:rFonts w:ascii="Cambria Math" w:hAnsi="Cambria Math" w:cs="Courier New"/>
                    <w:lang w:eastAsia="el-GR"/>
                  </w:rPr>
                  <m:t>L</m:t>
                </m:r>
                <m:ctrlPr>
                  <w:rPr>
                    <w:rFonts w:ascii="Cambria Math" w:hAnsi="Cambria Math" w:cs="Courier New"/>
                    <w:i/>
                    <w:lang w:eastAsia="el-GR"/>
                  </w:rPr>
                </m:ctrlPr>
              </m:sup>
              <m:e>
                <m:sSub>
                  <m:sSubPr>
                    <m:ctrlPr>
                      <w:rPr>
                        <w:rFonts w:ascii="Cambria Math" w:hAnsi="Cambria Math" w:cs="Courier New"/>
                        <w:i/>
                        <w:lang w:eastAsia="el-GR"/>
                      </w:rPr>
                    </m:ctrlPr>
                  </m:sSubPr>
                  <m:e>
                    <m:r>
                      <m:rPr>
                        <m:sty m:val="p"/>
                      </m:rPr>
                      <w:rPr>
                        <w:rFonts w:ascii="Cambria Math" w:hAnsi="Cambria Math" w:cs="Courier New"/>
                        <w:lang w:val="el-GR" w:eastAsia="el-GR"/>
                      </w:rPr>
                      <m:t>λ</m:t>
                    </m:r>
                  </m:e>
                  <m:sub>
                    <m:r>
                      <w:rPr>
                        <w:rFonts w:ascii="Cambria Math" w:hAnsi="Cambria Math" w:cs="Courier New"/>
                        <w:lang w:eastAsia="el-GR"/>
                      </w:rPr>
                      <m:t>i</m:t>
                    </m:r>
                  </m:sub>
                </m:sSub>
                <m:ctrlPr>
                  <w:rPr>
                    <w:rFonts w:ascii="Cambria Math" w:hAnsi="Cambria Math" w:cs="Courier New"/>
                    <w:i/>
                    <w:lang w:eastAsia="el-GR"/>
                  </w:rPr>
                </m:ctrlPr>
              </m:e>
            </m:nary>
            <m:ctrlPr>
              <w:rPr>
                <w:rFonts w:ascii="Cambria Math" w:hAnsi="Cambria Math" w:cs="Courier New"/>
                <w:i/>
                <w:lang w:eastAsia="el-GR"/>
              </w:rPr>
            </m:ctrlPr>
          </m:num>
          <m:den>
            <m:nary>
              <m:naryPr>
                <m:chr m:val="∑"/>
                <m:ctrlPr>
                  <w:rPr>
                    <w:rFonts w:ascii="Cambria Math" w:hAnsi="Cambria Math" w:cs="Courier New"/>
                    <w:lang w:eastAsia="el-GR"/>
                  </w:rPr>
                </m:ctrlPr>
              </m:naryPr>
              <m:sub>
                <m:r>
                  <w:rPr>
                    <w:rFonts w:ascii="Cambria Math" w:hAnsi="Cambria Math" w:cs="Courier New"/>
                    <w:lang w:eastAsia="el-GR"/>
                  </w:rPr>
                  <m:t>i</m:t>
                </m:r>
                <m:r>
                  <w:rPr>
                    <w:rFonts w:ascii="Cambria Math" w:hAnsi="Cambria Math" w:cs="Courier New"/>
                    <w:lang w:val="el-GR" w:eastAsia="el-GR"/>
                  </w:rPr>
                  <m:t>=1</m:t>
                </m:r>
                <m:ctrlPr>
                  <w:rPr>
                    <w:rFonts w:ascii="Cambria Math" w:hAnsi="Cambria Math" w:cs="Courier New"/>
                    <w:i/>
                    <w:lang w:eastAsia="el-GR"/>
                  </w:rPr>
                </m:ctrlPr>
              </m:sub>
              <m:sup>
                <m:r>
                  <w:rPr>
                    <w:rFonts w:ascii="Cambria Math" w:hAnsi="Cambria Math" w:cs="Courier New"/>
                    <w:lang w:eastAsia="el-GR"/>
                  </w:rPr>
                  <m:t>N</m:t>
                </m:r>
                <m:ctrlPr>
                  <w:rPr>
                    <w:rFonts w:ascii="Cambria Math" w:hAnsi="Cambria Math" w:cs="Courier New"/>
                    <w:i/>
                    <w:lang w:eastAsia="el-GR"/>
                  </w:rPr>
                </m:ctrlPr>
              </m:sup>
              <m:e>
                <m:sSub>
                  <m:sSubPr>
                    <m:ctrlPr>
                      <w:rPr>
                        <w:rFonts w:ascii="Cambria Math" w:hAnsi="Cambria Math" w:cs="Courier New"/>
                        <w:i/>
                        <w:lang w:eastAsia="el-GR"/>
                      </w:rPr>
                    </m:ctrlPr>
                  </m:sSubPr>
                  <m:e>
                    <m:r>
                      <m:rPr>
                        <m:sty m:val="p"/>
                      </m:rPr>
                      <w:rPr>
                        <w:rFonts w:ascii="Cambria Math" w:hAnsi="Cambria Math" w:cs="Courier New"/>
                        <w:lang w:val="el-GR" w:eastAsia="el-GR"/>
                      </w:rPr>
                      <m:t>λ</m:t>
                    </m:r>
                  </m:e>
                  <m:sub>
                    <m:r>
                      <w:rPr>
                        <w:rFonts w:ascii="Cambria Math" w:hAnsi="Cambria Math" w:cs="Courier New"/>
                        <w:lang w:eastAsia="el-GR"/>
                      </w:rPr>
                      <m:t>i</m:t>
                    </m:r>
                  </m:sub>
                </m:sSub>
                <m:ctrlPr>
                  <w:rPr>
                    <w:rFonts w:ascii="Cambria Math" w:hAnsi="Cambria Math" w:cs="Courier New"/>
                    <w:i/>
                    <w:lang w:eastAsia="el-GR"/>
                  </w:rPr>
                </m:ctrlPr>
              </m:e>
            </m:nary>
            <m:ctrlPr>
              <w:rPr>
                <w:rFonts w:ascii="Cambria Math" w:hAnsi="Cambria Math" w:cs="Courier New"/>
                <w:i/>
                <w:lang w:eastAsia="el-GR"/>
              </w:rPr>
            </m:ctrlPr>
          </m:den>
        </m:f>
      </m:oMath>
      <w:r w:rsidRPr="003E0036">
        <w:rPr>
          <w:rFonts w:ascii="Courier New" w:hAnsi="Courier New" w:cs="Courier New"/>
          <w:lang w:val="el-GR" w:eastAsia="el-GR"/>
        </w:rPr>
        <w:t xml:space="preserve"> να είναι ίσο ή μεγαλύτερο από το προκαθορισμένο ποσοστό (π.χ., 95%).</w:t>
      </w:r>
    </w:p>
    <w:p w14:paraId="00D63105" w14:textId="286FC318" w:rsidR="003E0036" w:rsidRPr="003E0036" w:rsidRDefault="00A478FA" w:rsidP="003E0036">
      <w:pPr>
        <w:suppressAutoHyphens/>
        <w:rPr>
          <w:rFonts w:ascii="Courier New" w:hAnsi="Courier New" w:cs="Courier New"/>
          <w:lang w:val="el-GR" w:eastAsia="el-GR"/>
        </w:rPr>
      </w:pPr>
      <w:r w:rsidRPr="00DF5940">
        <w:rPr>
          <w:rFonts w:ascii="Courier New" w:hAnsi="Courier New" w:cs="Courier New"/>
          <w:b/>
          <w:bCs/>
          <w:lang w:val="el-GR" w:eastAsia="el-GR"/>
        </w:rPr>
        <w:t>Α</w:t>
      </w:r>
      <w:r w:rsidR="003E0036" w:rsidRPr="003E0036">
        <w:rPr>
          <w:rFonts w:ascii="Courier New" w:hAnsi="Courier New" w:cs="Courier New"/>
          <w:b/>
          <w:bCs/>
          <w:lang w:val="el-GR" w:eastAsia="el-GR"/>
        </w:rPr>
        <w:t>ι</w:t>
      </w:r>
      <w:r w:rsidRPr="00DF5940">
        <w:rPr>
          <w:rFonts w:ascii="Courier New" w:hAnsi="Courier New" w:cs="Courier New"/>
          <w:b/>
          <w:bCs/>
          <w:lang w:val="el-GR" w:eastAsia="el-GR"/>
        </w:rPr>
        <w:t>τι</w:t>
      </w:r>
      <w:r w:rsidR="003E0036" w:rsidRPr="003E0036">
        <w:rPr>
          <w:rFonts w:ascii="Courier New" w:hAnsi="Courier New" w:cs="Courier New"/>
          <w:b/>
          <w:bCs/>
          <w:lang w:val="el-GR" w:eastAsia="el-GR"/>
        </w:rPr>
        <w:t>ολόγηση:</w:t>
      </w:r>
    </w:p>
    <w:p w14:paraId="34233102" w14:textId="3AE6ABF1" w:rsidR="003E0036" w:rsidRPr="00723C11" w:rsidRDefault="003E0036" w:rsidP="003E0036">
      <w:pPr>
        <w:suppressAutoHyphens/>
        <w:rPr>
          <w:rFonts w:ascii="Courier New" w:hAnsi="Courier New" w:cs="Courier New"/>
          <w:lang w:val="el-GR" w:eastAsia="el-GR"/>
        </w:rPr>
      </w:pPr>
      <w:r w:rsidRPr="003E0036">
        <w:rPr>
          <w:rFonts w:ascii="Courier New" w:hAnsi="Courier New" w:cs="Courier New"/>
          <w:lang w:val="el-GR" w:eastAsia="el-GR"/>
        </w:rPr>
        <w:t xml:space="preserve">Αυτή η μέθοδος διασφαλίζει ότι οι επιλεγμένες κύριες συνιστώσες διατηρούν το μεγαλύτερο δυνατό ποσοστό της αρχικής διασποράς των δεδομένων, μειώνοντας έτσι την απώλεια πληροφοριών. Επιπλέον, η επιλογή του </w:t>
      </w:r>
      <w:r w:rsidRPr="003E0036">
        <w:rPr>
          <w:rFonts w:ascii="Courier New" w:hAnsi="Courier New" w:cs="Courier New"/>
          <w:lang w:eastAsia="el-GR"/>
        </w:rPr>
        <w:t>L</w:t>
      </w:r>
      <w:r w:rsidRPr="003E0036">
        <w:rPr>
          <w:rFonts w:ascii="Courier New" w:hAnsi="Courier New" w:cs="Courier New"/>
          <w:lang w:val="el-GR" w:eastAsia="el-GR"/>
        </w:rPr>
        <w:t xml:space="preserve"> με βάση την αθροιστική διασπορά βοηθά στην αποφυγή </w:t>
      </w:r>
      <w:r w:rsidR="000E39D4" w:rsidRPr="00DF5940">
        <w:rPr>
          <w:rFonts w:ascii="Courier New" w:hAnsi="Courier New" w:cs="Courier New"/>
          <w:lang w:val="el-GR" w:eastAsia="el-GR"/>
        </w:rPr>
        <w:t xml:space="preserve">του φαινομένου του </w:t>
      </w:r>
      <w:r w:rsidRPr="003E0036">
        <w:rPr>
          <w:rFonts w:ascii="Courier New" w:hAnsi="Courier New" w:cs="Courier New"/>
          <w:lang w:eastAsia="el-GR"/>
        </w:rPr>
        <w:t>overfitting</w:t>
      </w:r>
      <w:r w:rsidRPr="003E0036">
        <w:rPr>
          <w:rFonts w:ascii="Courier New" w:hAnsi="Courier New" w:cs="Courier New"/>
          <w:lang w:val="el-GR" w:eastAsia="el-GR"/>
        </w:rPr>
        <w:t xml:space="preserve"> και στη βελτίωση της γενίκευσης των μοντέλων που δημιουργούνται με τα μειωμένα δεδομένα.</w:t>
      </w:r>
    </w:p>
    <w:p w14:paraId="32E42718" w14:textId="77777777" w:rsidR="00E879D7" w:rsidRPr="00723C11" w:rsidRDefault="00E879D7" w:rsidP="003E0036">
      <w:pPr>
        <w:suppressAutoHyphens/>
        <w:rPr>
          <w:rFonts w:ascii="Courier New" w:hAnsi="Courier New" w:cs="Courier New"/>
          <w:lang w:val="el-GR" w:eastAsia="el-GR"/>
        </w:rPr>
      </w:pPr>
    </w:p>
    <w:p w14:paraId="451BE94D" w14:textId="70414DA7" w:rsidR="003E0036" w:rsidRPr="003E0036" w:rsidRDefault="00EB6F96" w:rsidP="003E0036">
      <w:pPr>
        <w:suppressAutoHyphens/>
        <w:rPr>
          <w:rFonts w:ascii="Courier New" w:hAnsi="Courier New" w:cs="Courier New"/>
          <w:b/>
          <w:bCs/>
          <w:lang w:val="el-GR" w:eastAsia="el-GR"/>
        </w:rPr>
      </w:pPr>
      <m:oMath>
        <m:sSup>
          <m:sSupPr>
            <m:ctrlPr>
              <w:rPr>
                <w:rFonts w:ascii="Cambria Math" w:hAnsi="Cambria Math" w:cs="Courier New"/>
                <w:b/>
                <w:bCs/>
                <w:i/>
                <w:lang w:eastAsia="el-GR"/>
              </w:rPr>
            </m:ctrlPr>
          </m:sSupPr>
          <m:e/>
          <m:sup>
            <m:r>
              <m:rPr>
                <m:sty m:val="bi"/>
              </m:rPr>
              <w:rPr>
                <w:rFonts w:ascii="Cambria Math" w:hAnsi="Cambria Math" w:cs="Courier New"/>
                <w:lang w:eastAsia="el-GR"/>
              </w:rPr>
              <m:t>2</m:t>
            </m:r>
          </m:sup>
        </m:sSup>
      </m:oMath>
      <w:r w:rsidR="003E0036" w:rsidRPr="003E0036">
        <w:rPr>
          <w:rFonts w:ascii="Courier New" w:hAnsi="Courier New" w:cs="Courier New"/>
          <w:b/>
          <w:bCs/>
          <w:lang w:val="el-GR" w:eastAsia="el-GR"/>
        </w:rPr>
        <w:t>Αν τα δεδομένα δεν είναι μηδενικής μέσης τιμής</w:t>
      </w:r>
    </w:p>
    <w:p w14:paraId="39066B4E" w14:textId="3F074FF3" w:rsidR="003E0036" w:rsidRPr="003E0036" w:rsidRDefault="003E0036" w:rsidP="003E0036">
      <w:pPr>
        <w:suppressAutoHyphens/>
        <w:rPr>
          <w:rFonts w:ascii="Courier New" w:hAnsi="Courier New" w:cs="Courier New"/>
          <w:lang w:val="el-GR" w:eastAsia="el-GR"/>
        </w:rPr>
      </w:pPr>
      <w:r w:rsidRPr="003E0036">
        <w:rPr>
          <w:rFonts w:ascii="Courier New" w:hAnsi="Courier New" w:cs="Courier New"/>
          <w:lang w:val="el-GR" w:eastAsia="el-GR"/>
        </w:rPr>
        <w:t xml:space="preserve">Εάν τα δεδομένα </w:t>
      </w:r>
      <w:r w:rsidRPr="003E0036">
        <w:rPr>
          <w:rFonts w:ascii="Courier New" w:hAnsi="Courier New" w:cs="Courier New"/>
          <w:b/>
          <w:bCs/>
          <w:lang w:val="el-GR" w:eastAsia="el-GR"/>
        </w:rPr>
        <w:t>δεν</w:t>
      </w:r>
      <w:r w:rsidRPr="003E0036">
        <w:rPr>
          <w:rFonts w:ascii="Courier New" w:hAnsi="Courier New" w:cs="Courier New"/>
          <w:lang w:val="el-GR" w:eastAsia="el-GR"/>
        </w:rPr>
        <w:t xml:space="preserve"> έχουν μηδενική μέση τιμή </w:t>
      </w:r>
      <m:oMath>
        <m:r>
          <w:rPr>
            <w:rFonts w:ascii="Cambria Math" w:hAnsi="Cambria Math" w:cs="Courier New"/>
            <w:lang w:eastAsia="el-GR"/>
          </w:rPr>
          <m:t>μ</m:t>
        </m:r>
        <m:r>
          <w:rPr>
            <w:rFonts w:ascii="Cambria Math" w:hAnsi="Cambria Math" w:cs="Courier New"/>
            <w:lang w:val="el-GR" w:eastAsia="el-GR"/>
          </w:rPr>
          <m:t>έ</m:t>
        </m:r>
        <m:r>
          <w:rPr>
            <w:rFonts w:ascii="Cambria Math" w:hAnsi="Cambria Math" w:cs="Courier New"/>
            <w:lang w:eastAsia="el-GR"/>
          </w:rPr>
          <m:t>ση</m:t>
        </m:r>
        <m:r>
          <w:rPr>
            <w:rFonts w:ascii="Cambria Math" w:hAnsi="Cambria Math" w:cs="Courier New"/>
            <w:lang w:val="el-GR" w:eastAsia="el-GR"/>
          </w:rPr>
          <m:t xml:space="preserve"> </m:t>
        </m:r>
        <m:r>
          <w:rPr>
            <w:rFonts w:ascii="Cambria Math" w:hAnsi="Cambria Math" w:cs="Courier New"/>
            <w:lang w:eastAsia="el-GR"/>
          </w:rPr>
          <m:t>τιμ</m:t>
        </m:r>
        <m:r>
          <w:rPr>
            <w:rFonts w:ascii="Cambria Math" w:hAnsi="Cambria Math" w:cs="Courier New"/>
            <w:lang w:val="el-GR" w:eastAsia="el-GR"/>
          </w:rPr>
          <m:t xml:space="preserve">ή </m:t>
        </m:r>
        <m:r>
          <w:rPr>
            <w:rFonts w:ascii="Cambria Math" w:hAnsi="Cambria Math" w:cs="Courier New"/>
            <w:lang w:eastAsia="el-GR"/>
          </w:rPr>
          <m:t>x</m:t>
        </m:r>
        <m:r>
          <w:rPr>
            <w:rFonts w:ascii="Cambria Math" w:hAnsi="Cambria Math" w:cs="Courier New"/>
            <w:lang w:val="el-GR" w:eastAsia="el-GR"/>
          </w:rPr>
          <m:t xml:space="preserve"> </m:t>
        </m:r>
        <m:r>
          <m:rPr>
            <m:sty m:val="p"/>
          </m:rPr>
          <w:rPr>
            <w:rFonts w:ascii="Cambria Math" w:hAnsi="Cambria Math" w:cs="Courier New"/>
            <w:lang w:val="el-GR" w:eastAsia="el-GR"/>
          </w:rPr>
          <m:t>≠</m:t>
        </m:r>
        <m:r>
          <w:rPr>
            <w:rFonts w:ascii="Cambria Math" w:hAnsi="Cambria Math" w:cs="Courier New"/>
            <w:lang w:val="el-GR" w:eastAsia="el-GR"/>
          </w:rPr>
          <m:t>0</m:t>
        </m:r>
      </m:oMath>
      <w:r w:rsidRPr="003E0036">
        <w:rPr>
          <w:rFonts w:ascii="Courier New" w:hAnsi="Courier New" w:cs="Courier New"/>
          <w:lang w:val="el-GR" w:eastAsia="el-GR"/>
        </w:rPr>
        <w:t xml:space="preserve">, είναι απαραίτητο να </w:t>
      </w:r>
      <w:r w:rsidRPr="003E0036">
        <w:rPr>
          <w:rFonts w:ascii="Courier New" w:hAnsi="Courier New" w:cs="Courier New"/>
          <w:b/>
          <w:bCs/>
          <w:lang w:val="el-GR" w:eastAsia="el-GR"/>
        </w:rPr>
        <w:t>κεντράρουμε</w:t>
      </w:r>
      <w:r w:rsidRPr="003E0036">
        <w:rPr>
          <w:rFonts w:ascii="Courier New" w:hAnsi="Courier New" w:cs="Courier New"/>
          <w:lang w:val="el-GR" w:eastAsia="el-GR"/>
        </w:rPr>
        <w:t xml:space="preserve"> τα δεδομένα πριν από την εφαρμογή της Ανάλυσης Κυρίων Συνιστωσών (</w:t>
      </w:r>
      <w:r w:rsidRPr="003E0036">
        <w:rPr>
          <w:rFonts w:ascii="Courier New" w:hAnsi="Courier New" w:cs="Courier New"/>
          <w:lang w:eastAsia="el-GR"/>
        </w:rPr>
        <w:t>PCA</w:t>
      </w:r>
      <w:r w:rsidRPr="003E0036">
        <w:rPr>
          <w:rFonts w:ascii="Courier New" w:hAnsi="Courier New" w:cs="Courier New"/>
          <w:lang w:val="el-GR" w:eastAsia="el-GR"/>
        </w:rPr>
        <w:t>).</w:t>
      </w:r>
    </w:p>
    <w:p w14:paraId="464F5612" w14:textId="77777777" w:rsidR="003E0036" w:rsidRPr="003E0036" w:rsidRDefault="003E0036" w:rsidP="0017340C">
      <w:pPr>
        <w:numPr>
          <w:ilvl w:val="0"/>
          <w:numId w:val="25"/>
        </w:numPr>
        <w:suppressAutoHyphens/>
        <w:rPr>
          <w:rFonts w:ascii="Courier New" w:hAnsi="Courier New" w:cs="Courier New"/>
          <w:lang w:eastAsia="el-GR"/>
        </w:rPr>
      </w:pPr>
      <w:r w:rsidRPr="003E0036">
        <w:rPr>
          <w:rFonts w:ascii="Courier New" w:hAnsi="Courier New" w:cs="Courier New"/>
          <w:b/>
          <w:bCs/>
          <w:lang w:eastAsia="el-GR"/>
        </w:rPr>
        <w:t>Υπ</w:t>
      </w:r>
      <w:proofErr w:type="spellStart"/>
      <w:r w:rsidRPr="003E0036">
        <w:rPr>
          <w:rFonts w:ascii="Courier New" w:hAnsi="Courier New" w:cs="Courier New"/>
          <w:b/>
          <w:bCs/>
          <w:lang w:eastAsia="el-GR"/>
        </w:rPr>
        <w:t>ολογισμός</w:t>
      </w:r>
      <w:proofErr w:type="spellEnd"/>
      <w:r w:rsidRPr="003E0036">
        <w:rPr>
          <w:rFonts w:ascii="Courier New" w:hAnsi="Courier New" w:cs="Courier New"/>
          <w:b/>
          <w:bCs/>
          <w:lang w:eastAsia="el-GR"/>
        </w:rPr>
        <w:t xml:space="preserve"> του </w:t>
      </w:r>
      <w:proofErr w:type="spellStart"/>
      <w:r w:rsidRPr="003E0036">
        <w:rPr>
          <w:rFonts w:ascii="Courier New" w:hAnsi="Courier New" w:cs="Courier New"/>
          <w:b/>
          <w:bCs/>
          <w:lang w:eastAsia="el-GR"/>
        </w:rPr>
        <w:t>Μέσου</w:t>
      </w:r>
      <w:proofErr w:type="spellEnd"/>
      <w:r w:rsidRPr="003E0036">
        <w:rPr>
          <w:rFonts w:ascii="Courier New" w:hAnsi="Courier New" w:cs="Courier New"/>
          <w:b/>
          <w:bCs/>
          <w:lang w:eastAsia="el-GR"/>
        </w:rPr>
        <w:t xml:space="preserve"> </w:t>
      </w:r>
      <w:proofErr w:type="spellStart"/>
      <w:r w:rsidRPr="003E0036">
        <w:rPr>
          <w:rFonts w:ascii="Courier New" w:hAnsi="Courier New" w:cs="Courier New"/>
          <w:b/>
          <w:bCs/>
          <w:lang w:eastAsia="el-GR"/>
        </w:rPr>
        <w:t>Δι</w:t>
      </w:r>
      <w:proofErr w:type="spellEnd"/>
      <w:r w:rsidRPr="003E0036">
        <w:rPr>
          <w:rFonts w:ascii="Courier New" w:hAnsi="Courier New" w:cs="Courier New"/>
          <w:b/>
          <w:bCs/>
          <w:lang w:eastAsia="el-GR"/>
        </w:rPr>
        <w:t>ανύσματος:</w:t>
      </w:r>
    </w:p>
    <w:p w14:paraId="258116FC" w14:textId="77777777" w:rsidR="00051BFA" w:rsidRPr="00DF5940" w:rsidRDefault="003E0036" w:rsidP="0017340C">
      <w:pPr>
        <w:numPr>
          <w:ilvl w:val="1"/>
          <w:numId w:val="25"/>
        </w:numPr>
        <w:rPr>
          <w:rFonts w:ascii="Courier New" w:hAnsi="Courier New" w:cs="Courier New"/>
          <w:lang w:val="el-GR" w:eastAsia="el-GR"/>
        </w:rPr>
      </w:pPr>
      <w:r w:rsidRPr="003E0036">
        <w:rPr>
          <w:rFonts w:ascii="Courier New" w:hAnsi="Courier New" w:cs="Courier New"/>
          <w:lang w:val="el-GR" w:eastAsia="el-GR"/>
        </w:rPr>
        <w:t xml:space="preserve">Υπολογίζουμε το μέσο </w:t>
      </w:r>
      <w:proofErr w:type="spellStart"/>
      <w:r w:rsidRPr="003E0036">
        <w:rPr>
          <w:rFonts w:ascii="Courier New" w:hAnsi="Courier New" w:cs="Courier New"/>
          <w:lang w:val="el-GR" w:eastAsia="el-GR"/>
        </w:rPr>
        <w:t>διανύσμα</w:t>
      </w:r>
      <w:proofErr w:type="spellEnd"/>
      <w:r w:rsidRPr="003E0036">
        <w:rPr>
          <w:rFonts w:ascii="Courier New" w:hAnsi="Courier New" w:cs="Courier New"/>
          <w:lang w:val="el-GR" w:eastAsia="el-GR"/>
        </w:rPr>
        <w:t xml:space="preserve"> των δεδομένων: </w:t>
      </w:r>
    </w:p>
    <w:p w14:paraId="6CA5CD00" w14:textId="26DFAF8A" w:rsidR="003E0036" w:rsidRPr="003E0036" w:rsidRDefault="00EB6F96" w:rsidP="00051BFA">
      <w:pPr>
        <w:suppressAutoHyphens/>
        <w:ind w:left="1440"/>
        <w:rPr>
          <w:rFonts w:ascii="Courier New" w:hAnsi="Courier New" w:cs="Courier New"/>
          <w:lang w:val="el-GR" w:eastAsia="el-GR"/>
        </w:rPr>
      </w:pPr>
      <m:oMath>
        <m:acc>
          <m:accPr>
            <m:chr m:val="̅"/>
            <m:ctrlPr>
              <w:rPr>
                <w:rFonts w:ascii="Cambria Math" w:hAnsi="Cambria Math" w:cs="Courier New"/>
                <w:lang w:eastAsia="el-GR"/>
              </w:rPr>
            </m:ctrlPr>
          </m:accPr>
          <m:e>
            <m:r>
              <w:rPr>
                <w:rFonts w:ascii="Cambria Math" w:hAnsi="Cambria Math" w:cs="Courier New"/>
                <w:lang w:eastAsia="el-GR"/>
              </w:rPr>
              <m:t>x</m:t>
            </m:r>
          </m:e>
        </m:acc>
        <m:r>
          <w:rPr>
            <w:rFonts w:ascii="Cambria Math" w:hAnsi="Cambria Math" w:cs="Courier New"/>
            <w:lang w:eastAsia="el-GR"/>
          </w:rPr>
          <m:t>=</m:t>
        </m:r>
        <m:f>
          <m:fPr>
            <m:ctrlPr>
              <w:rPr>
                <w:rFonts w:ascii="Cambria Math" w:hAnsi="Cambria Math" w:cs="Courier New"/>
                <w:lang w:eastAsia="el-GR"/>
              </w:rPr>
            </m:ctrlPr>
          </m:fPr>
          <m:num>
            <m:r>
              <w:rPr>
                <w:rFonts w:ascii="Cambria Math" w:hAnsi="Cambria Math" w:cs="Courier New"/>
                <w:lang w:eastAsia="el-GR"/>
              </w:rPr>
              <m:t>1</m:t>
            </m:r>
            <m:ctrlPr>
              <w:rPr>
                <w:rFonts w:ascii="Cambria Math" w:hAnsi="Cambria Math" w:cs="Courier New"/>
                <w:i/>
                <w:lang w:eastAsia="el-GR"/>
              </w:rPr>
            </m:ctrlPr>
          </m:num>
          <m:den>
            <m:r>
              <w:rPr>
                <w:rFonts w:ascii="Cambria Math" w:hAnsi="Cambria Math" w:cs="Courier New"/>
                <w:lang w:eastAsia="el-GR"/>
              </w:rPr>
              <m:t>M</m:t>
            </m:r>
            <m:ctrlPr>
              <w:rPr>
                <w:rFonts w:ascii="Cambria Math" w:hAnsi="Cambria Math" w:cs="Courier New"/>
                <w:i/>
                <w:lang w:eastAsia="el-GR"/>
              </w:rPr>
            </m:ctrlPr>
          </m:den>
        </m:f>
        <m:nary>
          <m:naryPr>
            <m:chr m:val="∑"/>
            <m:ctrlPr>
              <w:rPr>
                <w:rFonts w:ascii="Cambria Math" w:hAnsi="Cambria Math" w:cs="Courier New"/>
                <w:lang w:eastAsia="el-GR"/>
              </w:rPr>
            </m:ctrlPr>
          </m:naryPr>
          <m:sub>
            <m:r>
              <w:rPr>
                <w:rFonts w:ascii="Cambria Math" w:hAnsi="Cambria Math" w:cs="Courier New"/>
                <w:lang w:eastAsia="el-GR"/>
              </w:rPr>
              <m:t>m</m:t>
            </m:r>
            <m:r>
              <w:rPr>
                <w:rFonts w:ascii="Cambria Math" w:hAnsi="Cambria Math" w:cs="Courier New"/>
                <w:lang w:eastAsia="el-GR"/>
              </w:rPr>
              <m:t>=1</m:t>
            </m:r>
            <m:ctrlPr>
              <w:rPr>
                <w:rFonts w:ascii="Cambria Math" w:hAnsi="Cambria Math" w:cs="Courier New"/>
                <w:i/>
                <w:lang w:eastAsia="el-GR"/>
              </w:rPr>
            </m:ctrlPr>
          </m:sub>
          <m:sup>
            <m:r>
              <w:rPr>
                <w:rFonts w:ascii="Cambria Math" w:hAnsi="Cambria Math" w:cs="Courier New"/>
                <w:lang w:eastAsia="el-GR"/>
              </w:rPr>
              <m:t>M</m:t>
            </m:r>
            <m:ctrlPr>
              <w:rPr>
                <w:rFonts w:ascii="Cambria Math" w:hAnsi="Cambria Math" w:cs="Courier New"/>
                <w:i/>
                <w:lang w:eastAsia="el-GR"/>
              </w:rPr>
            </m:ctrlPr>
          </m:sup>
          <m:e>
            <m:sSub>
              <m:sSubPr>
                <m:ctrlPr>
                  <w:rPr>
                    <w:rFonts w:ascii="Cambria Math" w:hAnsi="Cambria Math" w:cs="Courier New"/>
                    <w:i/>
                    <w:lang w:eastAsia="el-GR"/>
                  </w:rPr>
                </m:ctrlPr>
              </m:sSubPr>
              <m:e>
                <m:r>
                  <w:rPr>
                    <w:rFonts w:ascii="Cambria Math" w:hAnsi="Cambria Math" w:cs="Courier New"/>
                    <w:lang w:eastAsia="el-GR"/>
                  </w:rPr>
                  <m:t>x</m:t>
                </m:r>
              </m:e>
              <m:sub>
                <m:r>
                  <w:rPr>
                    <w:rFonts w:ascii="Cambria Math" w:hAnsi="Cambria Math" w:cs="Courier New"/>
                    <w:lang w:eastAsia="el-GR"/>
                  </w:rPr>
                  <m:t>m</m:t>
                </m:r>
              </m:sub>
            </m:sSub>
            <m:ctrlPr>
              <w:rPr>
                <w:rFonts w:ascii="Cambria Math" w:hAnsi="Cambria Math" w:cs="Courier New"/>
                <w:i/>
                <w:lang w:eastAsia="el-GR"/>
              </w:rPr>
            </m:ctrlPr>
          </m:e>
        </m:nary>
        <m:r>
          <w:rPr>
            <w:rFonts w:ascii="Cambria Math" w:hAnsi="Cambria Math" w:cs="Courier New"/>
            <w:lang w:eastAsia="el-GR"/>
          </w:rPr>
          <m:t>=0</m:t>
        </m:r>
      </m:oMath>
      <w:r w:rsidR="003E0036" w:rsidRPr="003E0036">
        <w:rPr>
          <w:rFonts w:ascii="Courier New" w:hAnsi="Courier New" w:cs="Courier New"/>
          <w:lang w:val="el-GR" w:eastAsia="el-GR"/>
        </w:rPr>
        <w:t xml:space="preserve"> </w:t>
      </w:r>
    </w:p>
    <w:p w14:paraId="2FB65863" w14:textId="5D335912" w:rsidR="003E0036" w:rsidRPr="003E0036" w:rsidRDefault="003E0036" w:rsidP="0017340C">
      <w:pPr>
        <w:numPr>
          <w:ilvl w:val="0"/>
          <w:numId w:val="25"/>
        </w:numPr>
        <w:suppressAutoHyphens/>
        <w:rPr>
          <w:rFonts w:ascii="Courier New" w:hAnsi="Courier New" w:cs="Courier New"/>
          <w:lang w:eastAsia="el-GR"/>
        </w:rPr>
      </w:pPr>
      <w:proofErr w:type="spellStart"/>
      <w:r w:rsidRPr="003E0036">
        <w:rPr>
          <w:rFonts w:ascii="Courier New" w:hAnsi="Courier New" w:cs="Courier New"/>
          <w:b/>
          <w:bCs/>
          <w:lang w:eastAsia="el-GR"/>
        </w:rPr>
        <w:t>Κ</w:t>
      </w:r>
      <w:r w:rsidR="00051BFA">
        <w:rPr>
          <w:rFonts w:ascii="Courier New" w:hAnsi="Courier New" w:cs="Courier New"/>
          <w:b/>
          <w:bCs/>
          <w:lang w:eastAsia="el-GR"/>
        </w:rPr>
        <w:t>ε</w:t>
      </w:r>
      <w:r w:rsidRPr="003E0036">
        <w:rPr>
          <w:rFonts w:ascii="Courier New" w:hAnsi="Courier New" w:cs="Courier New"/>
          <w:b/>
          <w:bCs/>
          <w:lang w:eastAsia="el-GR"/>
        </w:rPr>
        <w:t>ντρ</w:t>
      </w:r>
      <w:r w:rsidR="00051BFA">
        <w:rPr>
          <w:rFonts w:ascii="Courier New" w:hAnsi="Courier New" w:cs="Courier New"/>
          <w:b/>
          <w:bCs/>
          <w:lang w:eastAsia="el-GR"/>
        </w:rPr>
        <w:t>άρισμ</w:t>
      </w:r>
      <w:proofErr w:type="spellEnd"/>
      <w:r w:rsidR="00051BFA">
        <w:rPr>
          <w:rFonts w:ascii="Courier New" w:hAnsi="Courier New" w:cs="Courier New"/>
          <w:b/>
          <w:bCs/>
          <w:lang w:eastAsia="el-GR"/>
        </w:rPr>
        <w:t>α</w:t>
      </w:r>
      <w:r w:rsidRPr="003E0036">
        <w:rPr>
          <w:rFonts w:ascii="Courier New" w:hAnsi="Courier New" w:cs="Courier New"/>
          <w:b/>
          <w:bCs/>
          <w:lang w:eastAsia="el-GR"/>
        </w:rPr>
        <w:t xml:space="preserve"> των </w:t>
      </w:r>
      <w:proofErr w:type="spellStart"/>
      <w:r w:rsidRPr="003E0036">
        <w:rPr>
          <w:rFonts w:ascii="Courier New" w:hAnsi="Courier New" w:cs="Courier New"/>
          <w:b/>
          <w:bCs/>
          <w:lang w:eastAsia="el-GR"/>
        </w:rPr>
        <w:t>Δεδομένων</w:t>
      </w:r>
      <w:proofErr w:type="spellEnd"/>
      <w:r w:rsidRPr="003E0036">
        <w:rPr>
          <w:rFonts w:ascii="Courier New" w:hAnsi="Courier New" w:cs="Courier New"/>
          <w:b/>
          <w:bCs/>
          <w:lang w:eastAsia="el-GR"/>
        </w:rPr>
        <w:t>:</w:t>
      </w:r>
    </w:p>
    <w:p w14:paraId="0C41BACD" w14:textId="77777777" w:rsidR="00A93A0D" w:rsidRPr="00DF5940" w:rsidRDefault="003E0036" w:rsidP="0017340C">
      <w:pPr>
        <w:numPr>
          <w:ilvl w:val="1"/>
          <w:numId w:val="25"/>
        </w:numPr>
        <w:rPr>
          <w:rFonts w:ascii="Courier New" w:hAnsi="Courier New" w:cs="Courier New"/>
          <w:lang w:val="el-GR" w:eastAsia="el-GR"/>
        </w:rPr>
      </w:pPr>
      <w:r w:rsidRPr="003E0036">
        <w:rPr>
          <w:rFonts w:ascii="Courier New" w:hAnsi="Courier New" w:cs="Courier New"/>
          <w:lang w:val="el-GR" w:eastAsia="el-GR"/>
        </w:rPr>
        <w:t xml:space="preserve">Αφαιρούμε το μέσο </w:t>
      </w:r>
      <w:proofErr w:type="spellStart"/>
      <w:r w:rsidRPr="003E0036">
        <w:rPr>
          <w:rFonts w:ascii="Courier New" w:hAnsi="Courier New" w:cs="Courier New"/>
          <w:lang w:val="el-GR" w:eastAsia="el-GR"/>
        </w:rPr>
        <w:t>διανύσμα</w:t>
      </w:r>
      <w:proofErr w:type="spellEnd"/>
      <w:r w:rsidRPr="003E0036">
        <w:rPr>
          <w:rFonts w:ascii="Courier New" w:hAnsi="Courier New" w:cs="Courier New"/>
          <w:lang w:val="el-GR" w:eastAsia="el-GR"/>
        </w:rPr>
        <w:t xml:space="preserve"> από κάθε παρατήρηση: </w:t>
      </w:r>
    </w:p>
    <w:p w14:paraId="01698A49" w14:textId="2B30DAAC" w:rsidR="003E0036" w:rsidRPr="003E0036" w:rsidRDefault="00EB6F96" w:rsidP="00A93A0D">
      <w:pPr>
        <w:suppressAutoHyphens/>
        <w:ind w:left="1440"/>
        <w:rPr>
          <w:rFonts w:ascii="Courier New" w:hAnsi="Courier New" w:cs="Courier New"/>
          <w:lang w:val="el-GR" w:eastAsia="el-GR"/>
        </w:rPr>
      </w:pPr>
      <m:oMathPara>
        <m:oMath>
          <m:sSubSup>
            <m:sSubSupPr>
              <m:ctrlPr>
                <w:rPr>
                  <w:rFonts w:ascii="Cambria Math" w:hAnsi="Cambria Math" w:cs="Courier New"/>
                  <w:i/>
                  <w:lang w:eastAsia="el-GR"/>
                </w:rPr>
              </m:ctrlPr>
            </m:sSubSupPr>
            <m:e>
              <m:r>
                <w:rPr>
                  <w:rFonts w:ascii="Cambria Math" w:hAnsi="Cambria Math" w:cs="Courier New"/>
                  <w:lang w:eastAsia="el-GR"/>
                </w:rPr>
                <m:t>x</m:t>
              </m:r>
            </m:e>
            <m:sub>
              <m:r>
                <w:rPr>
                  <w:rFonts w:ascii="Cambria Math" w:hAnsi="Cambria Math" w:cs="Courier New"/>
                  <w:lang w:eastAsia="el-GR"/>
                </w:rPr>
                <m:t>m</m:t>
              </m:r>
            </m:sub>
            <m:sup>
              <m:r>
                <w:rPr>
                  <w:rFonts w:ascii="Cambria Math" w:hAnsi="Cambria Math" w:cs="Courier New"/>
                  <w:lang w:val="el-GR" w:eastAsia="el-GR"/>
                </w:rPr>
                <m:t>'</m:t>
              </m:r>
            </m:sup>
          </m:sSubSup>
          <m:r>
            <w:rPr>
              <w:rFonts w:ascii="Cambria Math" w:hAnsi="Cambria Math" w:cs="Courier New"/>
              <w:lang w:val="el-GR" w:eastAsia="el-GR"/>
            </w:rPr>
            <m:t>=</m:t>
          </m:r>
          <m:sSub>
            <m:sSubPr>
              <m:ctrlPr>
                <w:rPr>
                  <w:rFonts w:ascii="Cambria Math" w:hAnsi="Cambria Math" w:cs="Courier New"/>
                  <w:i/>
                  <w:lang w:eastAsia="el-GR"/>
                </w:rPr>
              </m:ctrlPr>
            </m:sSubPr>
            <m:e>
              <m:r>
                <w:rPr>
                  <w:rFonts w:ascii="Cambria Math" w:hAnsi="Cambria Math" w:cs="Courier New"/>
                  <w:lang w:eastAsia="el-GR"/>
                </w:rPr>
                <m:t>x</m:t>
              </m:r>
            </m:e>
            <m:sub>
              <m:r>
                <w:rPr>
                  <w:rFonts w:ascii="Cambria Math" w:hAnsi="Cambria Math" w:cs="Courier New"/>
                  <w:lang w:eastAsia="el-GR"/>
                </w:rPr>
                <m:t>m</m:t>
              </m:r>
            </m:sub>
          </m:sSub>
          <m:r>
            <w:rPr>
              <w:rFonts w:ascii="Cambria Math" w:hAnsi="Cambria Math" w:cs="Courier New"/>
              <w:lang w:val="el-GR" w:eastAsia="el-GR"/>
            </w:rPr>
            <m:t>-</m:t>
          </m:r>
          <m:acc>
            <m:accPr>
              <m:chr m:val="̅"/>
              <m:ctrlPr>
                <w:rPr>
                  <w:rFonts w:ascii="Cambria Math" w:hAnsi="Cambria Math" w:cs="Courier New"/>
                  <w:lang w:eastAsia="el-GR"/>
                </w:rPr>
              </m:ctrlPr>
            </m:accPr>
            <m:e>
              <m:r>
                <w:rPr>
                  <w:rFonts w:ascii="Cambria Math" w:hAnsi="Cambria Math" w:cs="Courier New"/>
                  <w:lang w:eastAsia="el-GR"/>
                </w:rPr>
                <m:t>x</m:t>
              </m:r>
            </m:e>
          </m:acc>
          <m:r>
            <m:rPr>
              <m:sty m:val="p"/>
            </m:rPr>
            <w:rPr>
              <w:rFonts w:ascii="Cambria Math" w:hAnsi="Cambria Math" w:cs="Courier New"/>
              <w:lang w:eastAsia="el-GR"/>
            </w:rPr>
            <m:t> </m:t>
          </m:r>
          <m:r>
            <m:rPr>
              <m:nor/>
            </m:rPr>
            <w:rPr>
              <w:rFonts w:ascii="Cambria Math" w:hAnsi="Cambria Math" w:cs="Courier New"/>
              <w:lang w:val="el-GR" w:eastAsia="el-GR"/>
            </w:rPr>
            <m:t>για κάθε</m:t>
          </m:r>
          <m:r>
            <m:rPr>
              <m:sty m:val="p"/>
            </m:rPr>
            <w:rPr>
              <w:rFonts w:ascii="Cambria Math" w:hAnsi="Cambria Math" w:cs="Courier New"/>
              <w:lang w:eastAsia="el-GR"/>
            </w:rPr>
            <m:t> </m:t>
          </m:r>
          <m:r>
            <w:rPr>
              <w:rFonts w:ascii="Cambria Math" w:hAnsi="Cambria Math" w:cs="Courier New"/>
              <w:lang w:eastAsia="el-GR"/>
            </w:rPr>
            <m:t>m</m:t>
          </m:r>
          <m:r>
            <w:rPr>
              <w:rFonts w:ascii="Cambria Math" w:hAnsi="Cambria Math" w:cs="Courier New"/>
              <w:lang w:val="el-GR" w:eastAsia="el-GR"/>
            </w:rPr>
            <m:t>=1,2,</m:t>
          </m:r>
          <m:r>
            <m:rPr>
              <m:sty m:val="p"/>
            </m:rPr>
            <w:rPr>
              <w:rFonts w:ascii="Cambria Math" w:hAnsi="Cambria Math" w:cs="Courier New"/>
              <w:lang w:val="el-GR" w:eastAsia="el-GR"/>
            </w:rPr>
            <m:t>…</m:t>
          </m:r>
          <m:r>
            <w:rPr>
              <w:rFonts w:ascii="Cambria Math" w:hAnsi="Cambria Math" w:cs="Courier New"/>
              <w:lang w:val="el-GR" w:eastAsia="el-GR"/>
            </w:rPr>
            <m:t>,</m:t>
          </m:r>
          <m:r>
            <w:rPr>
              <w:rFonts w:ascii="Cambria Math" w:hAnsi="Cambria Math" w:cs="Courier New"/>
              <w:lang w:eastAsia="el-GR"/>
            </w:rPr>
            <m:t>M</m:t>
          </m:r>
        </m:oMath>
      </m:oMathPara>
    </w:p>
    <w:p w14:paraId="48EACE76" w14:textId="2AF94C11" w:rsidR="003E0036" w:rsidRPr="003E0036" w:rsidRDefault="003E0036" w:rsidP="0017340C">
      <w:pPr>
        <w:numPr>
          <w:ilvl w:val="1"/>
          <w:numId w:val="25"/>
        </w:numPr>
        <w:suppressAutoHyphens/>
        <w:rPr>
          <w:rFonts w:ascii="Courier New" w:hAnsi="Courier New" w:cs="Courier New"/>
          <w:lang w:val="el-GR" w:eastAsia="el-GR"/>
        </w:rPr>
      </w:pPr>
      <w:r w:rsidRPr="003E0036">
        <w:rPr>
          <w:rFonts w:ascii="Courier New" w:hAnsi="Courier New" w:cs="Courier New"/>
          <w:lang w:val="el-GR" w:eastAsia="el-GR"/>
        </w:rPr>
        <w:t xml:space="preserve">Έτσι, τα νέα κεντραρισμένα δεδομένα </w:t>
      </w:r>
      <m:oMath>
        <m:sSup>
          <m:sSupPr>
            <m:ctrlPr>
              <w:rPr>
                <w:rFonts w:ascii="Cambria Math" w:hAnsi="Cambria Math" w:cs="Courier New"/>
                <w:i/>
                <w:lang w:eastAsia="el-GR"/>
              </w:rPr>
            </m:ctrlPr>
          </m:sSupPr>
          <m:e>
            <m:r>
              <w:rPr>
                <w:rFonts w:ascii="Cambria Math" w:hAnsi="Cambria Math" w:cs="Courier New"/>
                <w:lang w:eastAsia="el-GR"/>
              </w:rPr>
              <m:t>X</m:t>
            </m:r>
          </m:e>
          <m:sup>
            <m:r>
              <w:rPr>
                <w:rFonts w:ascii="Cambria Math" w:hAnsi="Cambria Math" w:cs="Courier New"/>
                <w:lang w:val="el-GR" w:eastAsia="el-GR"/>
              </w:rPr>
              <m:t>'</m:t>
            </m:r>
          </m:sup>
        </m:sSup>
        <m:r>
          <w:rPr>
            <w:rFonts w:ascii="Cambria Math" w:hAnsi="Cambria Math" w:cs="Courier New"/>
            <w:lang w:val="el-GR" w:eastAsia="el-GR"/>
          </w:rPr>
          <m:t>=</m:t>
        </m:r>
        <m:r>
          <m:rPr>
            <m:lit/>
          </m:rPr>
          <w:rPr>
            <w:rFonts w:ascii="Cambria Math" w:hAnsi="Cambria Math" w:cs="Courier New"/>
            <w:lang w:val="el-GR" w:eastAsia="el-GR"/>
          </w:rPr>
          <m:t>{</m:t>
        </m:r>
        <m:sSubSup>
          <m:sSubSupPr>
            <m:ctrlPr>
              <w:rPr>
                <w:rFonts w:ascii="Cambria Math" w:hAnsi="Cambria Math" w:cs="Courier New"/>
                <w:i/>
                <w:lang w:eastAsia="el-GR"/>
              </w:rPr>
            </m:ctrlPr>
          </m:sSubSupPr>
          <m:e>
            <m:r>
              <w:rPr>
                <w:rFonts w:ascii="Cambria Math" w:hAnsi="Cambria Math" w:cs="Courier New"/>
                <w:lang w:eastAsia="el-GR"/>
              </w:rPr>
              <m:t>x</m:t>
            </m:r>
          </m:e>
          <m:sub>
            <m:r>
              <w:rPr>
                <w:rFonts w:ascii="Cambria Math" w:hAnsi="Cambria Math" w:cs="Courier New"/>
                <w:lang w:eastAsia="el-GR"/>
              </w:rPr>
              <m:t>m</m:t>
            </m:r>
          </m:sub>
          <m:sup>
            <m:r>
              <w:rPr>
                <w:rFonts w:ascii="Cambria Math" w:hAnsi="Cambria Math" w:cs="Courier New"/>
                <w:lang w:val="el-GR" w:eastAsia="el-GR"/>
              </w:rPr>
              <m:t>'</m:t>
            </m:r>
          </m:sup>
        </m:sSubSup>
        <m:r>
          <m:rPr>
            <m:lit/>
          </m:rPr>
          <w:rPr>
            <w:rFonts w:ascii="Cambria Math" w:hAnsi="Cambria Math" w:cs="Courier New"/>
            <w:lang w:val="el-GR" w:eastAsia="el-GR"/>
          </w:rPr>
          <m:t>}</m:t>
        </m:r>
      </m:oMath>
      <w:r w:rsidRPr="003E0036">
        <w:rPr>
          <w:rFonts w:ascii="Courier New" w:hAnsi="Courier New" w:cs="Courier New"/>
          <w:lang w:val="el-GR" w:eastAsia="el-GR"/>
        </w:rPr>
        <w:t xml:space="preserve"> έχουν μηδενική μέση τιμή: </w:t>
      </w:r>
      <w:bookmarkStart w:id="0" w:name="_Hlk187018969"/>
      <m:oMath>
        <m:acc>
          <m:accPr>
            <m:chr m:val="̅"/>
            <m:ctrlPr>
              <w:rPr>
                <w:rFonts w:ascii="Cambria Math" w:hAnsi="Cambria Math" w:cs="Courier New"/>
                <w:lang w:eastAsia="el-GR"/>
              </w:rPr>
            </m:ctrlPr>
          </m:accPr>
          <m:e>
            <m:sSup>
              <m:sSupPr>
                <m:ctrlPr>
                  <w:rPr>
                    <w:rFonts w:ascii="Cambria Math" w:hAnsi="Cambria Math" w:cs="Courier New"/>
                    <w:i/>
                    <w:lang w:eastAsia="el-GR"/>
                  </w:rPr>
                </m:ctrlPr>
              </m:sSupPr>
              <m:e>
                <m:r>
                  <w:rPr>
                    <w:rFonts w:ascii="Cambria Math" w:hAnsi="Cambria Math" w:cs="Courier New"/>
                    <w:lang w:eastAsia="el-GR"/>
                  </w:rPr>
                  <m:t>x</m:t>
                </m:r>
                <m:ctrlPr>
                  <w:rPr>
                    <w:rFonts w:ascii="Cambria Math" w:hAnsi="Cambria Math" w:cs="Courier New"/>
                    <w:lang w:eastAsia="el-GR"/>
                  </w:rPr>
                </m:ctrlPr>
              </m:e>
              <m:sup>
                <m:r>
                  <w:rPr>
                    <w:rFonts w:ascii="Cambria Math" w:hAnsi="Cambria Math" w:cs="Courier New"/>
                    <w:lang w:val="el-GR" w:eastAsia="el-GR"/>
                  </w:rPr>
                  <m:t>'</m:t>
                </m:r>
              </m:sup>
            </m:sSup>
          </m:e>
        </m:acc>
        <m:r>
          <w:rPr>
            <w:rFonts w:ascii="Cambria Math" w:hAnsi="Cambria Math" w:cs="Courier New"/>
            <w:lang w:val="el-GR" w:eastAsia="el-GR"/>
          </w:rPr>
          <m:t>=</m:t>
        </m:r>
        <m:f>
          <m:fPr>
            <m:ctrlPr>
              <w:rPr>
                <w:rFonts w:ascii="Cambria Math" w:hAnsi="Cambria Math" w:cs="Courier New"/>
                <w:lang w:eastAsia="el-GR"/>
              </w:rPr>
            </m:ctrlPr>
          </m:fPr>
          <m:num>
            <m:r>
              <w:rPr>
                <w:rFonts w:ascii="Cambria Math" w:hAnsi="Cambria Math" w:cs="Courier New"/>
                <w:lang w:val="el-GR" w:eastAsia="el-GR"/>
              </w:rPr>
              <m:t>1</m:t>
            </m:r>
            <m:ctrlPr>
              <w:rPr>
                <w:rFonts w:ascii="Cambria Math" w:hAnsi="Cambria Math" w:cs="Courier New"/>
                <w:i/>
                <w:lang w:eastAsia="el-GR"/>
              </w:rPr>
            </m:ctrlPr>
          </m:num>
          <m:den>
            <m:r>
              <w:rPr>
                <w:rFonts w:ascii="Cambria Math" w:hAnsi="Cambria Math" w:cs="Courier New"/>
                <w:lang w:eastAsia="el-GR"/>
              </w:rPr>
              <m:t>M</m:t>
            </m:r>
            <m:ctrlPr>
              <w:rPr>
                <w:rFonts w:ascii="Cambria Math" w:hAnsi="Cambria Math" w:cs="Courier New"/>
                <w:i/>
                <w:lang w:eastAsia="el-GR"/>
              </w:rPr>
            </m:ctrlPr>
          </m:den>
        </m:f>
        <m:nary>
          <m:naryPr>
            <m:chr m:val="∑"/>
            <m:ctrlPr>
              <w:rPr>
                <w:rFonts w:ascii="Cambria Math" w:hAnsi="Cambria Math" w:cs="Courier New"/>
                <w:lang w:eastAsia="el-GR"/>
              </w:rPr>
            </m:ctrlPr>
          </m:naryPr>
          <m:sub>
            <m:r>
              <w:rPr>
                <w:rFonts w:ascii="Cambria Math" w:hAnsi="Cambria Math" w:cs="Courier New"/>
                <w:lang w:eastAsia="el-GR"/>
              </w:rPr>
              <m:t>m</m:t>
            </m:r>
            <m:r>
              <w:rPr>
                <w:rFonts w:ascii="Cambria Math" w:hAnsi="Cambria Math" w:cs="Courier New"/>
                <w:lang w:val="el-GR" w:eastAsia="el-GR"/>
              </w:rPr>
              <m:t>=1</m:t>
            </m:r>
            <m:ctrlPr>
              <w:rPr>
                <w:rFonts w:ascii="Cambria Math" w:hAnsi="Cambria Math" w:cs="Courier New"/>
                <w:i/>
                <w:lang w:eastAsia="el-GR"/>
              </w:rPr>
            </m:ctrlPr>
          </m:sub>
          <m:sup>
            <m:r>
              <w:rPr>
                <w:rFonts w:ascii="Cambria Math" w:hAnsi="Cambria Math" w:cs="Courier New"/>
                <w:lang w:eastAsia="el-GR"/>
              </w:rPr>
              <m:t>M</m:t>
            </m:r>
            <m:ctrlPr>
              <w:rPr>
                <w:rFonts w:ascii="Cambria Math" w:hAnsi="Cambria Math" w:cs="Courier New"/>
                <w:i/>
                <w:lang w:eastAsia="el-GR"/>
              </w:rPr>
            </m:ctrlPr>
          </m:sup>
          <m:e>
            <m:sSubSup>
              <m:sSubSupPr>
                <m:ctrlPr>
                  <w:rPr>
                    <w:rFonts w:ascii="Cambria Math" w:hAnsi="Cambria Math" w:cs="Courier New"/>
                    <w:i/>
                    <w:lang w:eastAsia="el-GR"/>
                  </w:rPr>
                </m:ctrlPr>
              </m:sSubSupPr>
              <m:e>
                <m:r>
                  <w:rPr>
                    <w:rFonts w:ascii="Cambria Math" w:hAnsi="Cambria Math" w:cs="Courier New"/>
                    <w:lang w:eastAsia="el-GR"/>
                  </w:rPr>
                  <m:t>x</m:t>
                </m:r>
              </m:e>
              <m:sub>
                <m:r>
                  <w:rPr>
                    <w:rFonts w:ascii="Cambria Math" w:hAnsi="Cambria Math" w:cs="Courier New"/>
                    <w:lang w:eastAsia="el-GR"/>
                  </w:rPr>
                  <m:t>m</m:t>
                </m:r>
              </m:sub>
              <m:sup>
                <m:r>
                  <w:rPr>
                    <w:rFonts w:ascii="Cambria Math" w:hAnsi="Cambria Math" w:cs="Courier New"/>
                    <w:lang w:val="el-GR" w:eastAsia="el-GR"/>
                  </w:rPr>
                  <m:t>'</m:t>
                </m:r>
              </m:sup>
            </m:sSubSup>
            <m:ctrlPr>
              <w:rPr>
                <w:rFonts w:ascii="Cambria Math" w:hAnsi="Cambria Math" w:cs="Courier New"/>
                <w:i/>
                <w:lang w:eastAsia="el-GR"/>
              </w:rPr>
            </m:ctrlPr>
          </m:e>
        </m:nary>
        <m:r>
          <w:rPr>
            <w:rFonts w:ascii="Cambria Math" w:hAnsi="Cambria Math" w:cs="Courier New"/>
            <w:lang w:val="el-GR" w:eastAsia="el-GR"/>
          </w:rPr>
          <m:t>=0</m:t>
        </m:r>
      </m:oMath>
      <w:bookmarkEnd w:id="0"/>
    </w:p>
    <w:p w14:paraId="142CA8B8" w14:textId="77777777" w:rsidR="00A760F1" w:rsidRPr="00DF5940" w:rsidRDefault="00A760F1" w:rsidP="004613C0">
      <w:pPr>
        <w:rPr>
          <w:rFonts w:ascii="Courier New" w:hAnsi="Courier New" w:cs="Courier New"/>
          <w:b/>
          <w:bCs/>
          <w:lang w:val="el-GR" w:eastAsia="el-GR"/>
        </w:rPr>
      </w:pPr>
    </w:p>
    <w:p w14:paraId="5B980D8B" w14:textId="237879C9" w:rsidR="004613C0" w:rsidRPr="004613C0" w:rsidRDefault="004613C0" w:rsidP="00A478FA">
      <w:pPr>
        <w:pBdr>
          <w:top w:val="single" w:sz="4" w:space="1" w:color="auto"/>
          <w:left w:val="single" w:sz="4" w:space="4" w:color="auto"/>
          <w:bottom w:val="single" w:sz="4" w:space="1" w:color="auto"/>
          <w:right w:val="single" w:sz="4" w:space="4" w:color="auto"/>
        </w:pBdr>
        <w:suppressAutoHyphens/>
        <w:rPr>
          <w:rFonts w:ascii="Courier New" w:hAnsi="Courier New" w:cs="Courier New"/>
          <w:b/>
          <w:bCs/>
          <w:lang w:val="el-GR" w:eastAsia="el-GR"/>
        </w:rPr>
      </w:pPr>
      <w:r w:rsidRPr="004613C0">
        <w:rPr>
          <w:rFonts w:ascii="Courier New" w:hAnsi="Courier New" w:cs="Courier New"/>
          <w:b/>
          <w:bCs/>
          <w:lang w:val="el-GR" w:eastAsia="el-GR"/>
        </w:rPr>
        <w:t xml:space="preserve">Αποδείξτε επίσης ότι η λύση του παραπάνω </w:t>
      </w:r>
      <w:r w:rsidR="007E3561" w:rsidRPr="004613C0">
        <w:rPr>
          <w:rFonts w:ascii="Courier New" w:hAnsi="Courier New" w:cs="Courier New"/>
          <w:b/>
          <w:bCs/>
          <w:lang w:val="el-GR" w:eastAsia="el-GR"/>
        </w:rPr>
        <w:t>προβλήματος</w:t>
      </w:r>
      <w:r w:rsidRPr="004613C0">
        <w:rPr>
          <w:rFonts w:ascii="Courier New" w:hAnsi="Courier New" w:cs="Courier New"/>
          <w:b/>
          <w:bCs/>
          <w:lang w:val="el-GR" w:eastAsia="el-GR"/>
        </w:rPr>
        <w:t xml:space="preserve"> είναι το</w:t>
      </w:r>
    </w:p>
    <w:p w14:paraId="1DFFC395" w14:textId="2533CDA1" w:rsidR="004613C0" w:rsidRPr="004613C0" w:rsidRDefault="00FA2D6B" w:rsidP="00A478FA">
      <w:pPr>
        <w:pBdr>
          <w:top w:val="single" w:sz="4" w:space="1" w:color="auto"/>
          <w:left w:val="single" w:sz="4" w:space="4" w:color="auto"/>
          <w:bottom w:val="single" w:sz="4" w:space="1" w:color="auto"/>
          <w:right w:val="single" w:sz="4" w:space="4" w:color="auto"/>
        </w:pBdr>
        <w:suppressAutoHyphens/>
        <w:rPr>
          <w:rFonts w:ascii="Courier New" w:hAnsi="Courier New" w:cs="Courier New"/>
          <w:b/>
          <w:bCs/>
          <w:lang w:val="el-GR" w:eastAsia="el-GR"/>
        </w:rPr>
      </w:pPr>
      <w:proofErr w:type="spellStart"/>
      <w:r w:rsidRPr="004613C0">
        <w:rPr>
          <w:rFonts w:ascii="Courier New" w:hAnsi="Courier New" w:cs="Courier New"/>
          <w:b/>
          <w:bCs/>
          <w:lang w:val="el-GR" w:eastAsia="el-GR"/>
        </w:rPr>
        <w:t>ιδιοδιάνυσμα</w:t>
      </w:r>
      <w:proofErr w:type="spellEnd"/>
      <w:r w:rsidR="004613C0" w:rsidRPr="004613C0">
        <w:rPr>
          <w:rFonts w:ascii="Courier New" w:hAnsi="Courier New" w:cs="Courier New"/>
          <w:b/>
          <w:bCs/>
          <w:lang w:val="el-GR" w:eastAsia="el-GR"/>
        </w:rPr>
        <w:t xml:space="preserve"> </w:t>
      </w:r>
      <m:oMath>
        <m:sSubSup>
          <m:sSubSupPr>
            <m:ctrlPr>
              <w:rPr>
                <w:rFonts w:ascii="Cambria Math" w:hAnsi="Cambria Math" w:cs="Courier New"/>
                <w:b/>
                <w:bCs/>
                <w:i/>
                <w:lang w:eastAsia="el-GR"/>
              </w:rPr>
            </m:ctrlPr>
          </m:sSubSupPr>
          <m:e>
            <m:r>
              <m:rPr>
                <m:sty m:val="bi"/>
              </m:rPr>
              <w:rPr>
                <w:rFonts w:ascii="Cambria Math" w:hAnsi="Cambria Math" w:cs="Courier New"/>
                <w:lang w:eastAsia="el-GR"/>
              </w:rPr>
              <m:t>v</m:t>
            </m:r>
          </m:e>
          <m:sub>
            <m:r>
              <m:rPr>
                <m:sty m:val="bi"/>
              </m:rPr>
              <w:rPr>
                <w:rFonts w:ascii="Cambria Math" w:hAnsi="Cambria Math" w:cs="Courier New"/>
                <w:lang w:eastAsia="el-GR"/>
              </w:rPr>
              <m:t>1</m:t>
            </m:r>
          </m:sub>
          <m:sup>
            <m:r>
              <m:rPr>
                <m:sty m:val="b"/>
              </m:rPr>
              <w:rPr>
                <w:rFonts w:ascii="Cambria Math" w:hAnsi="Cambria Math" w:cs="Courier New"/>
                <w:lang w:val="el-GR" w:eastAsia="el-GR"/>
              </w:rPr>
              <m:t>⋆</m:t>
            </m:r>
          </m:sup>
        </m:sSubSup>
      </m:oMath>
      <w:r w:rsidR="004613C0" w:rsidRPr="004613C0">
        <w:rPr>
          <w:rFonts w:ascii="Courier New" w:hAnsi="Courier New" w:cs="Courier New"/>
          <w:b/>
          <w:bCs/>
          <w:lang w:val="el-GR" w:eastAsia="el-GR"/>
        </w:rPr>
        <w:t xml:space="preserve"> που αντιστοιχεί στην µέγιστη </w:t>
      </w:r>
      <w:r w:rsidRPr="004613C0">
        <w:rPr>
          <w:rFonts w:ascii="Courier New" w:hAnsi="Courier New" w:cs="Courier New"/>
          <w:b/>
          <w:bCs/>
          <w:lang w:val="el-GR" w:eastAsia="el-GR"/>
        </w:rPr>
        <w:t>ιδιοτιμή</w:t>
      </w:r>
      <w:r w:rsidR="004613C0" w:rsidRPr="004613C0">
        <w:rPr>
          <w:rFonts w:ascii="Courier New" w:hAnsi="Courier New" w:cs="Courier New"/>
          <w:b/>
          <w:bCs/>
          <w:lang w:val="el-GR" w:eastAsia="el-GR"/>
        </w:rPr>
        <w:t xml:space="preserve"> (έστω </w:t>
      </w:r>
      <m:oMath>
        <m:sSub>
          <m:sSubPr>
            <m:ctrlPr>
              <w:rPr>
                <w:rFonts w:ascii="Cambria Math" w:hAnsi="Cambria Math" w:cs="Courier New"/>
                <w:b/>
                <w:bCs/>
                <w:i/>
                <w:lang w:eastAsia="el-GR"/>
              </w:rPr>
            </m:ctrlPr>
          </m:sSubPr>
          <m:e>
            <m:r>
              <m:rPr>
                <m:sty m:val="bi"/>
              </m:rPr>
              <w:rPr>
                <w:rFonts w:ascii="Cambria Math" w:hAnsi="Cambria Math" w:cs="Courier New"/>
                <w:lang w:eastAsia="el-GR"/>
              </w:rPr>
              <m:t>λ</m:t>
            </m:r>
          </m:e>
          <m:sub>
            <m:r>
              <m:rPr>
                <m:sty m:val="bi"/>
              </m:rPr>
              <w:rPr>
                <w:rFonts w:ascii="Cambria Math" w:hAnsi="Cambria Math" w:cs="Courier New"/>
                <w:lang w:eastAsia="el-GR"/>
              </w:rPr>
              <m:t>1</m:t>
            </m:r>
          </m:sub>
        </m:sSub>
      </m:oMath>
      <w:r w:rsidR="004613C0" w:rsidRPr="004613C0">
        <w:rPr>
          <w:rFonts w:ascii="Courier New" w:hAnsi="Courier New" w:cs="Courier New"/>
          <w:b/>
          <w:bCs/>
          <w:lang w:val="el-GR" w:eastAsia="el-GR"/>
        </w:rPr>
        <w:t xml:space="preserve">) του µητρώου </w:t>
      </w:r>
      <w:r w:rsidR="004613C0" w:rsidRPr="004613C0">
        <w:rPr>
          <w:rFonts w:ascii="Courier New" w:hAnsi="Courier New" w:cs="Courier New"/>
          <w:b/>
          <w:bCs/>
          <w:lang w:eastAsia="el-GR"/>
        </w:rPr>
        <w:t>S</w:t>
      </w:r>
    </w:p>
    <w:p w14:paraId="13D71A09" w14:textId="77777777" w:rsidR="006E3F8A" w:rsidRPr="006E3F8A" w:rsidRDefault="006E3F8A" w:rsidP="006E3F8A">
      <w:pPr>
        <w:suppressAutoHyphens/>
        <w:rPr>
          <w:rFonts w:ascii="Courier New" w:hAnsi="Courier New" w:cs="Courier New"/>
          <w:lang w:val="el-GR" w:eastAsia="el-GR"/>
        </w:rPr>
      </w:pPr>
      <w:r w:rsidRPr="006E3F8A">
        <w:rPr>
          <w:rFonts w:ascii="Courier New" w:hAnsi="Courier New" w:cs="Courier New"/>
          <w:lang w:val="el-GR" w:eastAsia="el-GR"/>
        </w:rPr>
        <w:t>Για να αποδείξουμε ότι η λύση του προβλήματος βελτιστοποίησης</w:t>
      </w:r>
    </w:p>
    <w:p w14:paraId="4DCDAF4C" w14:textId="0B1C13E9" w:rsidR="006E3F8A" w:rsidRPr="006E3F8A" w:rsidRDefault="00EB6F96" w:rsidP="006E3F8A">
      <w:pPr>
        <w:suppressAutoHyphens/>
        <w:rPr>
          <w:rFonts w:ascii="Courier New" w:hAnsi="Courier New" w:cs="Courier New"/>
          <w:lang w:val="el-GR" w:eastAsia="el-GR"/>
        </w:rPr>
      </w:pPr>
      <m:oMath>
        <m:func>
          <m:funcPr>
            <m:ctrlPr>
              <w:rPr>
                <w:rFonts w:ascii="Cambria Math" w:hAnsi="Cambria Math" w:cs="Courier New"/>
                <w:lang w:eastAsia="el-GR"/>
              </w:rPr>
            </m:ctrlPr>
          </m:funcPr>
          <m:fName>
            <m:limLow>
              <m:limLowPr>
                <m:ctrlPr>
                  <w:rPr>
                    <w:rFonts w:ascii="Cambria Math" w:hAnsi="Cambria Math" w:cs="Courier New"/>
                    <w:i/>
                    <w:lang w:val="el-GR" w:eastAsia="el-GR"/>
                  </w:rPr>
                </m:ctrlPr>
              </m:limLowPr>
              <m:e>
                <m:r>
                  <m:rPr>
                    <m:sty m:val="p"/>
                  </m:rPr>
                  <w:rPr>
                    <w:rFonts w:ascii="Cambria Math" w:hAnsi="Cambria Math" w:cs="Courier New"/>
                    <w:lang w:eastAsia="el-GR"/>
                  </w:rPr>
                  <m:t>max</m:t>
                </m:r>
              </m:e>
              <m:lim>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1</m:t>
                    </m:r>
                  </m:sub>
                </m:sSub>
                <m:ctrlPr>
                  <w:rPr>
                    <w:rFonts w:ascii="Cambria Math" w:hAnsi="Cambria Math" w:cs="Courier New"/>
                    <w:lang w:eastAsia="el-GR"/>
                  </w:rPr>
                </m:ctrlPr>
              </m:lim>
            </m:limLow>
            <m:ctrlPr>
              <w:rPr>
                <w:rFonts w:ascii="Cambria Math" w:hAnsi="Cambria Math" w:cs="Courier New"/>
                <w:i/>
                <w:lang w:val="el-GR" w:eastAsia="el-GR"/>
              </w:rPr>
            </m:ctrlPr>
          </m:fName>
          <m:e>
            <m:sSubSup>
              <m:sSubSupPr>
                <m:ctrlPr>
                  <w:rPr>
                    <w:rFonts w:ascii="Cambria Math" w:hAnsi="Cambria Math" w:cs="Courier New"/>
                    <w:i/>
                    <w:lang w:val="el-GR" w:eastAsia="el-GR"/>
                  </w:rPr>
                </m:ctrlPr>
              </m:sSubSup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1</m:t>
                </m:r>
              </m:sub>
              <m:sup>
                <m:r>
                  <w:rPr>
                    <w:rFonts w:ascii="Cambria Math" w:hAnsi="Cambria Math" w:cs="Courier New"/>
                    <w:lang w:eastAsia="el-GR"/>
                  </w:rPr>
                  <m:t>T</m:t>
                </m:r>
              </m:sup>
            </m:sSubSup>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1</m:t>
                </m:r>
              </m:sub>
            </m:sSub>
            <m:r>
              <w:rPr>
                <w:rFonts w:ascii="Cambria Math" w:hAnsi="Cambria Math" w:cs="Courier New"/>
                <w:lang w:val="el-GR" w:eastAsia="el-GR"/>
              </w:rPr>
              <m:t xml:space="preserve"> </m:t>
            </m:r>
            <m:ctrlPr>
              <w:rPr>
                <w:rFonts w:ascii="Cambria Math" w:hAnsi="Cambria Math" w:cs="Courier New"/>
                <w:i/>
                <w:lang w:val="el-GR" w:eastAsia="el-GR"/>
              </w:rPr>
            </m:ctrlPr>
          </m:e>
        </m:func>
        <m:r>
          <m:rPr>
            <m:nor/>
          </m:rPr>
          <w:rPr>
            <w:rFonts w:ascii="Cambria Math" w:hAnsi="Cambria Math" w:cs="Courier New"/>
            <w:lang w:val="el-GR" w:eastAsia="el-GR"/>
          </w:rPr>
          <m:t>υπό τον περιορισμό</m:t>
        </m:r>
        <m:r>
          <m:rPr>
            <m:sty m:val="p"/>
          </m:rPr>
          <w:rPr>
            <w:rFonts w:ascii="Cambria Math" w:hAnsi="Cambria Math" w:cs="Courier New"/>
            <w:lang w:val="el-GR" w:eastAsia="el-GR"/>
          </w:rPr>
          <m:t> </m:t>
        </m:r>
        <m:sSup>
          <m:sSupPr>
            <m:ctrlPr>
              <w:rPr>
                <w:rFonts w:ascii="Cambria Math" w:hAnsi="Cambria Math" w:cs="Courier New"/>
                <w:i/>
                <w:lang w:val="el-GR" w:eastAsia="el-GR"/>
              </w:rPr>
            </m:ctrlPr>
          </m:sSup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1</m:t>
                        </m:r>
                      </m:sub>
                    </m:sSub>
                  </m:e>
                </m:d>
              </m:e>
            </m:d>
            <m:ctrlPr>
              <w:rPr>
                <w:rFonts w:ascii="Cambria Math" w:hAnsi="Cambria Math" w:cs="Courier New"/>
                <w:lang w:val="el-GR" w:eastAsia="el-GR"/>
              </w:rPr>
            </m:ctrlPr>
          </m:e>
          <m:sup>
            <m:r>
              <w:rPr>
                <w:rFonts w:ascii="Cambria Math" w:hAnsi="Cambria Math" w:cs="Courier New"/>
                <w:lang w:val="el-GR" w:eastAsia="el-GR"/>
              </w:rPr>
              <m:t>2</m:t>
            </m:r>
          </m:sup>
        </m:sSup>
        <m:r>
          <w:rPr>
            <w:rFonts w:ascii="Cambria Math" w:hAnsi="Cambria Math" w:cs="Courier New"/>
            <w:lang w:val="el-GR" w:eastAsia="el-GR"/>
          </w:rPr>
          <m:t>=1</m:t>
        </m:r>
      </m:oMath>
      <w:r w:rsidR="006E7F74">
        <w:rPr>
          <w:rFonts w:ascii="Courier New" w:hAnsi="Courier New" w:cs="Courier New"/>
          <w:lang w:val="el-GR" w:eastAsia="el-GR"/>
        </w:rPr>
        <w:t xml:space="preserve"> </w:t>
      </w:r>
      <w:r w:rsidR="006E3F8A" w:rsidRPr="006E3F8A">
        <w:rPr>
          <w:rFonts w:ascii="Courier New" w:hAnsi="Courier New" w:cs="Courier New"/>
          <w:lang w:val="el-GR" w:eastAsia="el-GR"/>
        </w:rPr>
        <w:t xml:space="preserve">είναι το </w:t>
      </w:r>
      <w:proofErr w:type="spellStart"/>
      <w:r w:rsidR="006E3F8A" w:rsidRPr="006E3F8A">
        <w:rPr>
          <w:rFonts w:ascii="Courier New" w:hAnsi="Courier New" w:cs="Courier New"/>
          <w:lang w:val="el-GR" w:eastAsia="el-GR"/>
        </w:rPr>
        <w:t>ιδιοδιάνυσμα</w:t>
      </w:r>
      <w:proofErr w:type="spellEnd"/>
      <w:r w:rsidR="006E3F8A" w:rsidRPr="006E3F8A">
        <w:rPr>
          <w:rFonts w:ascii="Courier New" w:hAnsi="Courier New" w:cs="Courier New"/>
          <w:lang w:val="el-GR" w:eastAsia="el-GR"/>
        </w:rPr>
        <w:t xml:space="preserve"> </w:t>
      </w:r>
      <m:oMath>
        <m:sSubSup>
          <m:sSubSupPr>
            <m:ctrlPr>
              <w:rPr>
                <w:rFonts w:ascii="Cambria Math" w:hAnsi="Cambria Math" w:cs="Courier New"/>
                <w:i/>
                <w:lang w:val="el-GR" w:eastAsia="el-GR"/>
              </w:rPr>
            </m:ctrlPr>
          </m:sSubSup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1</m:t>
            </m:r>
          </m:sub>
          <m:sup>
            <m:r>
              <w:rPr>
                <w:rFonts w:ascii="Cambria Math" w:hAnsi="Cambria Math" w:cs="Courier New"/>
                <w:lang w:val="el-GR" w:eastAsia="el-GR"/>
              </w:rPr>
              <m:t>*</m:t>
            </m:r>
          </m:sup>
        </m:sSubSup>
      </m:oMath>
      <w:r w:rsidR="006E3F8A" w:rsidRPr="006E3F8A">
        <w:rPr>
          <w:rFonts w:ascii="Courier New" w:hAnsi="Courier New" w:cs="Courier New"/>
          <w:lang w:val="el-GR" w:eastAsia="el-GR"/>
        </w:rPr>
        <w:t xml:space="preserve"> που αντιστοιχεί στη μέγιστη ιδιοτιμή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val="el-GR" w:eastAsia="el-GR"/>
              </w:rPr>
              <m:t>1</m:t>
            </m:r>
          </m:sub>
        </m:sSub>
      </m:oMath>
      <w:r w:rsidR="006E3F8A" w:rsidRPr="006E3F8A">
        <w:rPr>
          <w:rFonts w:ascii="Courier New" w:hAnsi="Courier New" w:cs="Courier New"/>
          <w:lang w:val="el-GR" w:eastAsia="el-GR"/>
        </w:rPr>
        <w:t xml:space="preserve"> του πίνακα </w:t>
      </w:r>
      <w:r w:rsidR="006E3F8A" w:rsidRPr="006E3F8A">
        <w:rPr>
          <w:rFonts w:ascii="Courier New" w:hAnsi="Courier New" w:cs="Courier New"/>
          <w:lang w:eastAsia="el-GR"/>
        </w:rPr>
        <w:t>S</w:t>
      </w:r>
      <w:r w:rsidR="006E3F8A" w:rsidRPr="006E3F8A">
        <w:rPr>
          <w:rFonts w:ascii="Courier New" w:hAnsi="Courier New" w:cs="Courier New"/>
          <w:lang w:val="el-GR" w:eastAsia="el-GR"/>
        </w:rPr>
        <w:t>, ακολουθούμε τα εξής βήματα:</w:t>
      </w:r>
    </w:p>
    <w:p w14:paraId="5F0C7E99" w14:textId="77777777" w:rsidR="00E879D7" w:rsidRPr="00723C11" w:rsidRDefault="00E879D7" w:rsidP="006E3F8A">
      <w:pPr>
        <w:suppressAutoHyphens/>
        <w:rPr>
          <w:rFonts w:ascii="Courier New" w:hAnsi="Courier New" w:cs="Courier New"/>
          <w:b/>
          <w:bCs/>
          <w:lang w:val="el-GR" w:eastAsia="el-GR"/>
        </w:rPr>
      </w:pPr>
    </w:p>
    <w:p w14:paraId="66CAE547" w14:textId="75BC977D" w:rsidR="006E3F8A" w:rsidRPr="006E3F8A" w:rsidRDefault="006E3F8A" w:rsidP="006E3F8A">
      <w:pPr>
        <w:suppressAutoHyphens/>
        <w:rPr>
          <w:rFonts w:ascii="Courier New" w:hAnsi="Courier New" w:cs="Courier New"/>
          <w:b/>
          <w:bCs/>
          <w:lang w:val="el-GR" w:eastAsia="el-GR"/>
        </w:rPr>
      </w:pPr>
      <w:r w:rsidRPr="006E3F8A">
        <w:rPr>
          <w:rFonts w:ascii="Courier New" w:hAnsi="Courier New" w:cs="Courier New"/>
          <w:b/>
          <w:bCs/>
          <w:lang w:val="el-GR" w:eastAsia="el-GR"/>
        </w:rPr>
        <w:t xml:space="preserve">Βήμα 1: Διατύπωση του Προβλήματος με τη Μέθοδο των Πολλαπλασιαστών </w:t>
      </w:r>
      <w:r w:rsidRPr="006E3F8A">
        <w:rPr>
          <w:rFonts w:ascii="Courier New" w:hAnsi="Courier New" w:cs="Courier New"/>
          <w:b/>
          <w:bCs/>
          <w:lang w:eastAsia="el-GR"/>
        </w:rPr>
        <w:t>Lagrange</w:t>
      </w:r>
    </w:p>
    <w:p w14:paraId="10CAB980" w14:textId="5112D3F3" w:rsidR="006E3F8A" w:rsidRPr="006E3F8A" w:rsidRDefault="006E3F8A" w:rsidP="006E3F8A">
      <w:pPr>
        <w:suppressAutoHyphens/>
        <w:rPr>
          <w:rFonts w:ascii="Courier New" w:hAnsi="Courier New" w:cs="Courier New"/>
          <w:lang w:val="el-GR" w:eastAsia="el-GR"/>
        </w:rPr>
      </w:pPr>
      <w:r w:rsidRPr="006E3F8A">
        <w:rPr>
          <w:rFonts w:ascii="Courier New" w:hAnsi="Courier New" w:cs="Courier New"/>
          <w:lang w:val="el-GR" w:eastAsia="el-GR"/>
        </w:rPr>
        <w:t xml:space="preserve">Ορίζουμε τη </w:t>
      </w:r>
      <w:r w:rsidR="0017340C">
        <w:rPr>
          <w:rFonts w:ascii="Courier New" w:hAnsi="Courier New" w:cs="Courier New"/>
          <w:lang w:val="el-GR" w:eastAsia="el-GR"/>
        </w:rPr>
        <w:t>μέθοδο</w:t>
      </w:r>
      <w:r w:rsidRPr="006E3F8A">
        <w:rPr>
          <w:rFonts w:ascii="Courier New" w:hAnsi="Courier New" w:cs="Courier New"/>
          <w:lang w:val="el-GR" w:eastAsia="el-GR"/>
        </w:rPr>
        <w:t xml:space="preserve"> </w:t>
      </w:r>
      <w:r w:rsidRPr="006E3F8A">
        <w:rPr>
          <w:rFonts w:ascii="Courier New" w:hAnsi="Courier New" w:cs="Courier New"/>
          <w:lang w:eastAsia="el-GR"/>
        </w:rPr>
        <w:t>Lagrang</w:t>
      </w:r>
      <w:r w:rsidR="0017340C">
        <w:rPr>
          <w:rFonts w:ascii="Courier New" w:hAnsi="Courier New" w:cs="Courier New"/>
          <w:lang w:eastAsia="el-GR"/>
        </w:rPr>
        <w:t>e</w:t>
      </w:r>
      <w:r w:rsidRPr="006E3F8A">
        <w:rPr>
          <w:rFonts w:ascii="Courier New" w:hAnsi="Courier New" w:cs="Courier New"/>
          <w:lang w:val="el-GR" w:eastAsia="el-GR"/>
        </w:rPr>
        <w:t xml:space="preserve"> για το πρόβλημα βελτιστοποίησης ως εξής:</w:t>
      </w:r>
    </w:p>
    <w:p w14:paraId="4C3B1BC5" w14:textId="242A97A1" w:rsidR="006E3F8A" w:rsidRPr="006E3F8A" w:rsidRDefault="0017340C" w:rsidP="006E3F8A">
      <w:pPr>
        <w:suppressAutoHyphens/>
        <w:rPr>
          <w:rFonts w:ascii="Courier New" w:hAnsi="Courier New" w:cs="Courier New"/>
          <w:lang w:eastAsia="el-GR"/>
        </w:rPr>
      </w:pPr>
      <m:oMathPara>
        <m:oMath>
          <m:r>
            <m:rPr>
              <m:scr m:val="script"/>
            </m:rPr>
            <w:rPr>
              <w:rFonts w:ascii="Cambria Math" w:hAnsi="Cambria Math" w:cs="Courier New"/>
              <w:lang w:eastAsia="el-GR"/>
            </w:rPr>
            <m:t>L</m:t>
          </m:r>
          <m:d>
            <m:dPr>
              <m:ctrlPr>
                <w:rPr>
                  <w:rFonts w:ascii="Cambria Math" w:hAnsi="Cambria Math" w:cs="Courier New"/>
                  <w:i/>
                  <w:lang w:eastAsia="el-GR"/>
                </w:rPr>
              </m:ctrlPr>
            </m:dPr>
            <m:e>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1</m:t>
                  </m:r>
                </m:sub>
              </m:sSub>
              <m:r>
                <w:rPr>
                  <w:rFonts w:ascii="Cambria Math" w:hAnsi="Cambria Math" w:cs="Courier New"/>
                  <w:lang w:eastAsia="el-GR"/>
                </w:rPr>
                <m:t>,</m:t>
              </m:r>
              <m:r>
                <m:rPr>
                  <m:sty m:val="p"/>
                </m:rPr>
                <w:rPr>
                  <w:rFonts w:ascii="Cambria Math" w:hAnsi="Cambria Math" w:cs="Courier New"/>
                  <w:lang w:eastAsia="el-GR"/>
                </w:rPr>
                <m:t>λ</m:t>
              </m:r>
            </m:e>
          </m:d>
          <m:r>
            <w:rPr>
              <w:rFonts w:ascii="Cambria Math" w:hAnsi="Cambria Math" w:cs="Courier New"/>
              <w:lang w:eastAsia="el-GR"/>
            </w:rPr>
            <m:t>=</m:t>
          </m:r>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1</m:t>
              </m:r>
            </m:sub>
            <m:sup>
              <m:r>
                <w:rPr>
                  <w:rFonts w:ascii="Cambria Math" w:hAnsi="Cambria Math" w:cs="Courier New"/>
                  <w:lang w:eastAsia="el-GR"/>
                </w:rPr>
                <m:t>T</m:t>
              </m:r>
            </m:sup>
          </m:sSubSup>
          <m:r>
            <w:rPr>
              <w:rFonts w:ascii="Cambria Math" w:hAnsi="Cambria Math" w:cs="Courier New"/>
              <w:lang w:eastAsia="el-GR"/>
            </w:rPr>
            <m:t>S</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1</m:t>
              </m:r>
            </m:sub>
          </m:sSub>
          <m:r>
            <w:rPr>
              <w:rFonts w:ascii="Cambria Math" w:hAnsi="Cambria Math" w:cs="Courier New"/>
              <w:lang w:eastAsia="el-GR"/>
            </w:rPr>
            <m:t>-</m:t>
          </m:r>
          <m:r>
            <m:rPr>
              <m:sty m:val="p"/>
            </m:rPr>
            <w:rPr>
              <w:rFonts w:ascii="Cambria Math" w:hAnsi="Cambria Math" w:cs="Courier New"/>
              <w:lang w:eastAsia="el-GR"/>
            </w:rPr>
            <m:t>λ</m:t>
          </m:r>
          <m:d>
            <m:dPr>
              <m:ctrlPr>
                <w:rPr>
                  <w:rFonts w:ascii="Cambria Math" w:hAnsi="Cambria Math" w:cs="Courier New"/>
                  <w:i/>
                  <w:lang w:eastAsia="el-GR"/>
                </w:rPr>
              </m:ctrlPr>
            </m:dPr>
            <m:e>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1</m:t>
                  </m:r>
                </m:sub>
                <m:sup>
                  <m:r>
                    <w:rPr>
                      <w:rFonts w:ascii="Cambria Math" w:hAnsi="Cambria Math" w:cs="Courier New"/>
                      <w:lang w:eastAsia="el-GR"/>
                    </w:rPr>
                    <m:t>T</m:t>
                  </m:r>
                </m:sup>
              </m:sSubSup>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1</m:t>
                  </m:r>
                </m:sub>
              </m:sSub>
              <m:r>
                <w:rPr>
                  <w:rFonts w:ascii="Cambria Math" w:hAnsi="Cambria Math" w:cs="Courier New"/>
                  <w:lang w:eastAsia="el-GR"/>
                </w:rPr>
                <m:t>-1</m:t>
              </m:r>
            </m:e>
          </m:d>
        </m:oMath>
      </m:oMathPara>
    </w:p>
    <w:p w14:paraId="12A53E38" w14:textId="77777777" w:rsidR="006E3F8A" w:rsidRPr="006E3F8A" w:rsidRDefault="006E3F8A" w:rsidP="006E3F8A">
      <w:pPr>
        <w:suppressAutoHyphens/>
        <w:rPr>
          <w:rFonts w:ascii="Courier New" w:hAnsi="Courier New" w:cs="Courier New"/>
          <w:lang w:eastAsia="el-GR"/>
        </w:rPr>
      </w:pPr>
      <w:r w:rsidRPr="006E3F8A">
        <w:rPr>
          <w:rFonts w:ascii="Courier New" w:hAnsi="Courier New" w:cs="Courier New"/>
          <w:lang w:eastAsia="el-GR"/>
        </w:rPr>
        <w:t>όπ</w:t>
      </w:r>
      <w:proofErr w:type="spellStart"/>
      <w:r w:rsidRPr="006E3F8A">
        <w:rPr>
          <w:rFonts w:ascii="Courier New" w:hAnsi="Courier New" w:cs="Courier New"/>
          <w:lang w:eastAsia="el-GR"/>
        </w:rPr>
        <w:t>ου</w:t>
      </w:r>
      <w:proofErr w:type="spellEnd"/>
      <w:r w:rsidRPr="006E3F8A">
        <w:rPr>
          <w:rFonts w:ascii="Courier New" w:hAnsi="Courier New" w:cs="Courier New"/>
          <w:lang w:eastAsia="el-GR"/>
        </w:rPr>
        <w:t>:</w:t>
      </w:r>
    </w:p>
    <w:p w14:paraId="6850A22A" w14:textId="15BD93D0" w:rsidR="006E3F8A" w:rsidRPr="006E3F8A" w:rsidRDefault="0017340C" w:rsidP="0017340C">
      <w:pPr>
        <w:numPr>
          <w:ilvl w:val="0"/>
          <w:numId w:val="26"/>
        </w:numPr>
        <w:suppressAutoHyphens/>
        <w:rPr>
          <w:rFonts w:ascii="Courier New" w:hAnsi="Courier New" w:cs="Courier New"/>
          <w:lang w:val="el-GR" w:eastAsia="el-GR"/>
        </w:rPr>
      </w:pPr>
      <m:oMath>
        <m:r>
          <m:rPr>
            <m:sty m:val="p"/>
          </m:rPr>
          <w:rPr>
            <w:rFonts w:ascii="Cambria Math" w:hAnsi="Cambria Math" w:cs="Courier New"/>
            <w:lang w:val="el-GR" w:eastAsia="el-GR"/>
          </w:rPr>
          <m:t>λ</m:t>
        </m:r>
      </m:oMath>
      <w:r w:rsidR="006E3F8A" w:rsidRPr="006E3F8A">
        <w:rPr>
          <w:rFonts w:ascii="Courier New" w:hAnsi="Courier New" w:cs="Courier New"/>
          <w:lang w:val="el-GR" w:eastAsia="el-GR"/>
        </w:rPr>
        <w:t xml:space="preserve"> είναι ο πολλαπλασιαστής </w:t>
      </w:r>
      <w:r w:rsidR="006E3F8A" w:rsidRPr="006E3F8A">
        <w:rPr>
          <w:rFonts w:ascii="Courier New" w:hAnsi="Courier New" w:cs="Courier New"/>
          <w:lang w:eastAsia="el-GR"/>
        </w:rPr>
        <w:t>Lagrange</w:t>
      </w:r>
      <w:r w:rsidR="006E3F8A" w:rsidRPr="006E3F8A">
        <w:rPr>
          <w:rFonts w:ascii="Courier New" w:hAnsi="Courier New" w:cs="Courier New"/>
          <w:lang w:val="el-GR" w:eastAsia="el-GR"/>
        </w:rPr>
        <w:t>.</w:t>
      </w:r>
    </w:p>
    <w:p w14:paraId="786A0B75" w14:textId="46496BA5" w:rsidR="006E3F8A" w:rsidRPr="006E3F8A" w:rsidRDefault="00EB6F96" w:rsidP="0017340C">
      <w:pPr>
        <w:numPr>
          <w:ilvl w:val="0"/>
          <w:numId w:val="26"/>
        </w:numPr>
        <w:suppressAutoHyphens/>
        <w:rPr>
          <w:rFonts w:ascii="Courier New" w:hAnsi="Courier New" w:cs="Courier New"/>
          <w:lang w:val="el-GR" w:eastAsia="el-GR"/>
        </w:rPr>
      </w:pPr>
      <m:oMath>
        <m:sSub>
          <m:sSubPr>
            <m:ctrlPr>
              <w:rPr>
                <w:rFonts w:ascii="Cambria Math" w:hAnsi="Cambria Math" w:cs="Courier New"/>
                <w:i/>
                <w:lang w:val="el-GR" w:eastAsia="el-GR"/>
              </w:rPr>
            </m:ctrlPr>
          </m:sSub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1</m:t>
            </m:r>
          </m:sub>
        </m:sSub>
      </m:oMath>
      <w:r w:rsidR="006E3F8A" w:rsidRPr="006E3F8A">
        <w:rPr>
          <w:rFonts w:ascii="Courier New" w:hAnsi="Courier New" w:cs="Courier New"/>
          <w:lang w:val="el-GR" w:eastAsia="el-GR"/>
        </w:rPr>
        <w:t xml:space="preserve"> είναι το διάνυσμα προς βελτιστοποίηση.</w:t>
      </w:r>
    </w:p>
    <w:p w14:paraId="4893278A" w14:textId="77777777" w:rsidR="00E879D7" w:rsidRPr="00723C11" w:rsidRDefault="00E879D7" w:rsidP="006E3F8A">
      <w:pPr>
        <w:suppressAutoHyphens/>
        <w:rPr>
          <w:rFonts w:ascii="Courier New" w:hAnsi="Courier New" w:cs="Courier New"/>
          <w:b/>
          <w:bCs/>
          <w:lang w:val="el-GR" w:eastAsia="el-GR"/>
        </w:rPr>
      </w:pPr>
    </w:p>
    <w:p w14:paraId="17467E6B" w14:textId="09A2E0B5" w:rsidR="006E3F8A" w:rsidRPr="006E3F8A" w:rsidRDefault="006E3F8A" w:rsidP="006E3F8A">
      <w:pPr>
        <w:suppressAutoHyphens/>
        <w:rPr>
          <w:rFonts w:ascii="Courier New" w:hAnsi="Courier New" w:cs="Courier New"/>
          <w:b/>
          <w:bCs/>
          <w:lang w:val="el-GR" w:eastAsia="el-GR"/>
        </w:rPr>
      </w:pPr>
      <w:r w:rsidRPr="006E3F8A">
        <w:rPr>
          <w:rFonts w:ascii="Courier New" w:hAnsi="Courier New" w:cs="Courier New"/>
          <w:b/>
          <w:bCs/>
          <w:lang w:val="el-GR" w:eastAsia="el-GR"/>
        </w:rPr>
        <w:t xml:space="preserve">Βήμα 2: Εύρεση των </w:t>
      </w:r>
      <w:r w:rsidR="00B359A5">
        <w:rPr>
          <w:rFonts w:ascii="Courier New" w:hAnsi="Courier New" w:cs="Courier New"/>
          <w:b/>
          <w:bCs/>
          <w:lang w:val="el-GR" w:eastAsia="el-GR"/>
        </w:rPr>
        <w:t>Κρίσιμων</w:t>
      </w:r>
      <w:r w:rsidRPr="006E3F8A">
        <w:rPr>
          <w:rFonts w:ascii="Courier New" w:hAnsi="Courier New" w:cs="Courier New"/>
          <w:b/>
          <w:bCs/>
          <w:lang w:val="el-GR" w:eastAsia="el-GR"/>
        </w:rPr>
        <w:t xml:space="preserve"> Σημείων μέσω Παραγώγων</w:t>
      </w:r>
    </w:p>
    <w:p w14:paraId="066C8C8A" w14:textId="1DFEA0DA" w:rsidR="006E3F8A" w:rsidRPr="006E3F8A" w:rsidRDefault="006E3F8A" w:rsidP="006E3F8A">
      <w:pPr>
        <w:suppressAutoHyphens/>
        <w:rPr>
          <w:rFonts w:ascii="Courier New" w:hAnsi="Courier New" w:cs="Courier New"/>
          <w:lang w:val="el-GR" w:eastAsia="el-GR"/>
        </w:rPr>
      </w:pPr>
      <w:r w:rsidRPr="006E3F8A">
        <w:rPr>
          <w:rFonts w:ascii="Courier New" w:hAnsi="Courier New" w:cs="Courier New"/>
          <w:lang w:val="el-GR" w:eastAsia="el-GR"/>
        </w:rPr>
        <w:t xml:space="preserve">Για να βρούμε τα ακρότατα, υπολογίζουμε τις μερικές παραγώγους της </w:t>
      </w:r>
      <m:oMath>
        <m:r>
          <m:rPr>
            <m:scr m:val="script"/>
          </m:rPr>
          <w:rPr>
            <w:rFonts w:ascii="Cambria Math" w:hAnsi="Cambria Math" w:cs="Courier New"/>
            <w:lang w:val="el-GR" w:eastAsia="el-GR"/>
          </w:rPr>
          <m:t>L</m:t>
        </m:r>
      </m:oMath>
      <w:r w:rsidRPr="006E3F8A">
        <w:rPr>
          <w:rFonts w:ascii="Courier New" w:hAnsi="Courier New" w:cs="Courier New"/>
          <w:lang w:val="el-GR" w:eastAsia="el-GR"/>
        </w:rPr>
        <w:t xml:space="preserve"> ως προς </w:t>
      </w:r>
      <m:oMath>
        <m:sSub>
          <m:sSubPr>
            <m:ctrlPr>
              <w:rPr>
                <w:rFonts w:ascii="Cambria Math" w:hAnsi="Cambria Math" w:cs="Courier New"/>
                <w:i/>
                <w:lang w:val="el-GR" w:eastAsia="el-GR"/>
              </w:rPr>
            </m:ctrlPr>
          </m:sSub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1</m:t>
            </m:r>
          </m:sub>
        </m:sSub>
      </m:oMath>
      <w:r w:rsidRPr="006E3F8A">
        <w:rPr>
          <w:rFonts w:ascii="Courier New" w:hAnsi="Courier New" w:cs="Courier New"/>
          <w:lang w:val="el-GR" w:eastAsia="el-GR"/>
        </w:rPr>
        <w:t xml:space="preserve"> και </w:t>
      </w:r>
      <m:oMath>
        <m:r>
          <m:rPr>
            <m:sty m:val="p"/>
          </m:rPr>
          <w:rPr>
            <w:rFonts w:ascii="Cambria Math" w:hAnsi="Cambria Math" w:cs="Courier New"/>
            <w:lang w:val="el-GR" w:eastAsia="el-GR"/>
          </w:rPr>
          <m:t>λ</m:t>
        </m:r>
      </m:oMath>
      <w:r w:rsidRPr="006E3F8A">
        <w:rPr>
          <w:rFonts w:ascii="Courier New" w:hAnsi="Courier New" w:cs="Courier New"/>
          <w:lang w:val="el-GR" w:eastAsia="el-GR"/>
        </w:rPr>
        <w:t xml:space="preserve"> και τις θέτουμε ίσες με το μηδέν.</w:t>
      </w:r>
    </w:p>
    <w:p w14:paraId="0D58506B" w14:textId="4C3F2A08" w:rsidR="006E3F8A" w:rsidRPr="006E3F8A" w:rsidRDefault="006E3F8A" w:rsidP="0017340C">
      <w:pPr>
        <w:numPr>
          <w:ilvl w:val="0"/>
          <w:numId w:val="27"/>
        </w:numPr>
        <w:suppressAutoHyphens/>
        <w:rPr>
          <w:rFonts w:ascii="Courier New" w:hAnsi="Courier New" w:cs="Courier New"/>
          <w:lang w:val="el-GR" w:eastAsia="el-GR"/>
        </w:rPr>
      </w:pPr>
      <w:r w:rsidRPr="006E3F8A">
        <w:rPr>
          <w:rFonts w:ascii="Courier New" w:hAnsi="Courier New" w:cs="Courier New"/>
          <w:b/>
          <w:bCs/>
          <w:lang w:val="el-GR" w:eastAsia="el-GR"/>
        </w:rPr>
        <w:t xml:space="preserve">Παράγωγος ως προς </w:t>
      </w:r>
      <m:oMath>
        <m:sSub>
          <m:sSubPr>
            <m:ctrlPr>
              <w:rPr>
                <w:rFonts w:ascii="Cambria Math" w:hAnsi="Cambria Math" w:cs="Courier New"/>
                <w:b/>
                <w:bCs/>
                <w:i/>
                <w:lang w:val="el-GR" w:eastAsia="el-GR"/>
              </w:rPr>
            </m:ctrlPr>
          </m:sSubPr>
          <m:e>
            <m:r>
              <m:rPr>
                <m:sty m:val="bi"/>
              </m:rPr>
              <w:rPr>
                <w:rFonts w:ascii="Cambria Math" w:hAnsi="Cambria Math" w:cs="Courier New"/>
                <w:lang w:eastAsia="el-GR"/>
              </w:rPr>
              <m:t>v</m:t>
            </m:r>
            <m:ctrlPr>
              <w:rPr>
                <w:rFonts w:ascii="Cambria Math" w:hAnsi="Cambria Math" w:cs="Courier New"/>
                <w:b/>
                <w:bCs/>
                <w:i/>
                <w:lang w:eastAsia="el-GR"/>
              </w:rPr>
            </m:ctrlPr>
          </m:e>
          <m:sub>
            <m:r>
              <m:rPr>
                <m:sty m:val="bi"/>
              </m:rPr>
              <w:rPr>
                <w:rFonts w:ascii="Cambria Math" w:hAnsi="Cambria Math" w:cs="Courier New"/>
                <w:lang w:eastAsia="el-GR"/>
              </w:rPr>
              <m:t>1</m:t>
            </m:r>
          </m:sub>
        </m:sSub>
      </m:oMath>
      <w:r w:rsidRPr="006E3F8A">
        <w:rPr>
          <w:rFonts w:ascii="Courier New" w:hAnsi="Courier New" w:cs="Courier New"/>
          <w:b/>
          <w:bCs/>
          <w:lang w:val="el-GR" w:eastAsia="el-GR"/>
        </w:rPr>
        <w:t>:</w:t>
      </w:r>
    </w:p>
    <w:p w14:paraId="1011DAE3" w14:textId="70F65F95" w:rsidR="006E3F8A" w:rsidRPr="006E3F8A" w:rsidRDefault="00EB6F96" w:rsidP="006E3F8A">
      <w:pPr>
        <w:suppressAutoHyphens/>
        <w:rPr>
          <w:rFonts w:ascii="Courier New" w:hAnsi="Courier New" w:cs="Courier New"/>
          <w:lang w:eastAsia="el-GR"/>
        </w:rPr>
      </w:pPr>
      <m:oMathPara>
        <m:oMath>
          <m:f>
            <m:fPr>
              <m:ctrlPr>
                <w:rPr>
                  <w:rFonts w:ascii="Cambria Math" w:hAnsi="Cambria Math" w:cs="Courier New"/>
                  <w:lang w:eastAsia="el-GR"/>
                </w:rPr>
              </m:ctrlPr>
            </m:fPr>
            <m:num>
              <m:r>
                <m:rPr>
                  <m:sty m:val="p"/>
                </m:rPr>
                <w:rPr>
                  <w:rFonts w:ascii="Cambria Math" w:hAnsi="Cambria Math" w:cs="Courier New"/>
                  <w:lang w:eastAsia="el-GR"/>
                </w:rPr>
                <m:t>∂</m:t>
              </m:r>
              <m:r>
                <m:rPr>
                  <m:scr m:val="script"/>
                </m:rPr>
                <w:rPr>
                  <w:rFonts w:ascii="Cambria Math" w:hAnsi="Cambria Math" w:cs="Courier New"/>
                  <w:lang w:eastAsia="el-GR"/>
                </w:rPr>
                <m:t>L</m:t>
              </m:r>
              <m:ctrlPr>
                <w:rPr>
                  <w:rFonts w:ascii="Cambria Math" w:hAnsi="Cambria Math" w:cs="Courier New"/>
                  <w:i/>
                  <w:lang w:eastAsia="el-GR"/>
                </w:rPr>
              </m:ctrlPr>
            </m:num>
            <m:den>
              <m:r>
                <m:rPr>
                  <m:sty m:val="p"/>
                </m:rPr>
                <w:rPr>
                  <w:rFonts w:ascii="Cambria Math" w:hAnsi="Cambria Math" w:cs="Courier New"/>
                  <w:lang w:eastAsia="el-GR"/>
                </w:rPr>
                <m:t>∂</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1</m:t>
                  </m:r>
                </m:sub>
              </m:sSub>
              <m:ctrlPr>
                <w:rPr>
                  <w:rFonts w:ascii="Cambria Math" w:hAnsi="Cambria Math" w:cs="Courier New"/>
                  <w:i/>
                  <w:lang w:eastAsia="el-GR"/>
                </w:rPr>
              </m:ctrlPr>
            </m:den>
          </m:f>
          <m:r>
            <w:rPr>
              <w:rFonts w:ascii="Cambria Math" w:hAnsi="Cambria Math" w:cs="Courier New"/>
              <w:lang w:eastAsia="el-GR"/>
            </w:rPr>
            <m:t>=2</m:t>
          </m:r>
          <m:r>
            <w:rPr>
              <w:rFonts w:ascii="Cambria Math" w:hAnsi="Cambria Math" w:cs="Courier New"/>
              <w:lang w:eastAsia="el-GR"/>
            </w:rPr>
            <m:t>S</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1</m:t>
              </m:r>
            </m:sub>
          </m:sSub>
          <m:r>
            <w:rPr>
              <w:rFonts w:ascii="Cambria Math" w:hAnsi="Cambria Math" w:cs="Courier New"/>
              <w:lang w:eastAsia="el-GR"/>
            </w:rPr>
            <m:t>-2</m:t>
          </m:r>
          <m:r>
            <m:rPr>
              <m:sty m:val="p"/>
            </m:rPr>
            <w:rPr>
              <w:rFonts w:ascii="Cambria Math" w:hAnsi="Cambria Math" w:cs="Courier New"/>
              <w:lang w:eastAsia="el-GR"/>
            </w:rPr>
            <m:t>λ</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1</m:t>
              </m:r>
            </m:sub>
          </m:sSub>
          <m:r>
            <w:rPr>
              <w:rFonts w:ascii="Cambria Math" w:hAnsi="Cambria Math" w:cs="Courier New"/>
              <w:lang w:eastAsia="el-GR"/>
            </w:rPr>
            <m:t>=0</m:t>
          </m:r>
        </m:oMath>
      </m:oMathPara>
    </w:p>
    <w:p w14:paraId="1806EAEB" w14:textId="77777777" w:rsidR="006E3F8A" w:rsidRPr="006E3F8A" w:rsidRDefault="006E3F8A" w:rsidP="006E3F8A">
      <w:pPr>
        <w:suppressAutoHyphens/>
        <w:rPr>
          <w:rFonts w:ascii="Courier New" w:hAnsi="Courier New" w:cs="Courier New"/>
          <w:lang w:val="el-GR" w:eastAsia="el-GR"/>
        </w:rPr>
      </w:pPr>
      <w:r w:rsidRPr="006E3F8A">
        <w:rPr>
          <w:rFonts w:ascii="Courier New" w:hAnsi="Courier New" w:cs="Courier New"/>
          <w:lang w:val="el-GR" w:eastAsia="el-GR"/>
        </w:rPr>
        <w:t>Απλοποιώντας:</w:t>
      </w:r>
    </w:p>
    <w:p w14:paraId="5C6EF28A" w14:textId="0DA80A62" w:rsidR="006E3F8A" w:rsidRPr="006E3F8A" w:rsidRDefault="00373C51" w:rsidP="006E3F8A">
      <w:pPr>
        <w:suppressAutoHyphens/>
        <w:rPr>
          <w:rFonts w:ascii="Courier New" w:hAnsi="Courier New" w:cs="Courier New"/>
          <w:lang w:val="el-GR" w:eastAsia="el-GR"/>
        </w:rPr>
      </w:pPr>
      <m:oMath>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1</m:t>
            </m:r>
          </m:sub>
        </m:sSub>
        <m:r>
          <w:rPr>
            <w:rFonts w:ascii="Cambria Math" w:hAnsi="Cambria Math" w:cs="Courier New"/>
            <w:lang w:val="el-GR" w:eastAsia="el-GR"/>
          </w:rPr>
          <m:t>=</m:t>
        </m:r>
        <m:r>
          <m:rPr>
            <m:sty m:val="p"/>
          </m:rPr>
          <w:rPr>
            <w:rFonts w:ascii="Cambria Math" w:hAnsi="Cambria Math" w:cs="Courier New"/>
            <w:lang w:val="el-GR" w:eastAsia="el-GR"/>
          </w:rPr>
          <m:t>λ</m:t>
        </m:r>
        <m:sSub>
          <m:sSubPr>
            <m:ctrlPr>
              <w:rPr>
                <w:rFonts w:ascii="Cambria Math" w:hAnsi="Cambria Math" w:cs="Courier New"/>
                <w:i/>
                <w:lang w:val="el-GR" w:eastAsia="el-GR"/>
              </w:rPr>
            </m:ctrlPr>
          </m:sSub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1</m:t>
            </m:r>
          </m:sub>
        </m:sSub>
      </m:oMath>
      <w:r w:rsidR="006E3F8A" w:rsidRPr="006E3F8A">
        <w:rPr>
          <w:rFonts w:ascii="Courier New" w:hAnsi="Courier New" w:cs="Courier New"/>
          <w:lang w:val="el-GR" w:eastAsia="el-GR"/>
        </w:rPr>
        <w:t xml:space="preserve"> </w:t>
      </w:r>
    </w:p>
    <w:p w14:paraId="275B88AD" w14:textId="3F061845" w:rsidR="006E3F8A" w:rsidRPr="006E3F8A" w:rsidRDefault="006E3F8A" w:rsidP="006E3F8A">
      <w:pPr>
        <w:suppressAutoHyphens/>
        <w:rPr>
          <w:rFonts w:ascii="Courier New" w:hAnsi="Courier New" w:cs="Courier New"/>
          <w:lang w:val="el-GR" w:eastAsia="el-GR"/>
        </w:rPr>
      </w:pPr>
      <w:r w:rsidRPr="006E3F8A">
        <w:rPr>
          <w:rFonts w:ascii="Courier New" w:hAnsi="Courier New" w:cs="Courier New"/>
          <w:lang w:val="el-GR" w:eastAsia="el-GR"/>
        </w:rPr>
        <w:t xml:space="preserve">Αυτή η εξίσωση δείχνει ότι </w:t>
      </w:r>
      <m:oMath>
        <m:sSub>
          <m:sSubPr>
            <m:ctrlPr>
              <w:rPr>
                <w:rFonts w:ascii="Cambria Math" w:hAnsi="Cambria Math" w:cs="Courier New"/>
                <w:i/>
                <w:lang w:val="el-GR" w:eastAsia="el-GR"/>
              </w:rPr>
            </m:ctrlPr>
          </m:sSub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1</m:t>
            </m:r>
          </m:sub>
        </m:sSub>
      </m:oMath>
      <w:r w:rsidRPr="006E3F8A">
        <w:rPr>
          <w:rFonts w:ascii="Courier New" w:hAnsi="Courier New" w:cs="Courier New"/>
          <w:lang w:val="el-GR" w:eastAsia="el-GR"/>
        </w:rPr>
        <w:t xml:space="preserve"> είναι </w:t>
      </w:r>
      <w:proofErr w:type="spellStart"/>
      <w:r w:rsidRPr="006E3F8A">
        <w:rPr>
          <w:rFonts w:ascii="Courier New" w:hAnsi="Courier New" w:cs="Courier New"/>
          <w:b/>
          <w:bCs/>
          <w:lang w:val="el-GR" w:eastAsia="el-GR"/>
        </w:rPr>
        <w:t>ιδιοδιάνυσμα</w:t>
      </w:r>
      <w:proofErr w:type="spellEnd"/>
      <w:r w:rsidRPr="006E3F8A">
        <w:rPr>
          <w:rFonts w:ascii="Courier New" w:hAnsi="Courier New" w:cs="Courier New"/>
          <w:lang w:val="el-GR" w:eastAsia="el-GR"/>
        </w:rPr>
        <w:t xml:space="preserve"> του πίνακα </w:t>
      </w:r>
      <w:r w:rsidRPr="006E3F8A">
        <w:rPr>
          <w:rFonts w:ascii="Courier New" w:hAnsi="Courier New" w:cs="Courier New"/>
          <w:lang w:eastAsia="el-GR"/>
        </w:rPr>
        <w:t>S</w:t>
      </w:r>
      <w:r w:rsidRPr="006E3F8A">
        <w:rPr>
          <w:rFonts w:ascii="Courier New" w:hAnsi="Courier New" w:cs="Courier New"/>
          <w:lang w:val="el-GR" w:eastAsia="el-GR"/>
        </w:rPr>
        <w:t xml:space="preserve"> με αντίστοιχη </w:t>
      </w:r>
      <w:r w:rsidRPr="006E3F8A">
        <w:rPr>
          <w:rFonts w:ascii="Courier New" w:hAnsi="Courier New" w:cs="Courier New"/>
          <w:b/>
          <w:bCs/>
          <w:lang w:val="el-GR" w:eastAsia="el-GR"/>
        </w:rPr>
        <w:t>ιδιοτιμή</w:t>
      </w:r>
      <w:r w:rsidRPr="006E3F8A">
        <w:rPr>
          <w:rFonts w:ascii="Courier New" w:hAnsi="Courier New" w:cs="Courier New"/>
          <w:lang w:val="el-GR" w:eastAsia="el-GR"/>
        </w:rPr>
        <w:t xml:space="preserve"> </w:t>
      </w:r>
      <m:oMath>
        <m:r>
          <m:rPr>
            <m:sty m:val="p"/>
          </m:rPr>
          <w:rPr>
            <w:rFonts w:ascii="Cambria Math" w:hAnsi="Cambria Math" w:cs="Courier New"/>
            <w:lang w:val="el-GR" w:eastAsia="el-GR"/>
          </w:rPr>
          <m:t>λ</m:t>
        </m:r>
      </m:oMath>
      <w:r w:rsidRPr="006E3F8A">
        <w:rPr>
          <w:rFonts w:ascii="Courier New" w:hAnsi="Courier New" w:cs="Courier New"/>
          <w:lang w:val="el-GR" w:eastAsia="el-GR"/>
        </w:rPr>
        <w:t>.</w:t>
      </w:r>
    </w:p>
    <w:p w14:paraId="7D9727F1" w14:textId="24B5E0FA" w:rsidR="006E3F8A" w:rsidRPr="006E3F8A" w:rsidRDefault="006E3F8A" w:rsidP="0017340C">
      <w:pPr>
        <w:numPr>
          <w:ilvl w:val="0"/>
          <w:numId w:val="28"/>
        </w:numPr>
        <w:suppressAutoHyphens/>
        <w:rPr>
          <w:rFonts w:ascii="Courier New" w:hAnsi="Courier New" w:cs="Courier New"/>
          <w:lang w:val="el-GR" w:eastAsia="el-GR"/>
        </w:rPr>
      </w:pPr>
      <w:r w:rsidRPr="006E3F8A">
        <w:rPr>
          <w:rFonts w:ascii="Courier New" w:hAnsi="Courier New" w:cs="Courier New"/>
          <w:b/>
          <w:bCs/>
          <w:lang w:val="el-GR" w:eastAsia="el-GR"/>
        </w:rPr>
        <w:t xml:space="preserve">Παράγωγος ως προς </w:t>
      </w:r>
      <m:oMath>
        <m:r>
          <m:rPr>
            <m:sty m:val="b"/>
          </m:rPr>
          <w:rPr>
            <w:rFonts w:ascii="Cambria Math" w:hAnsi="Cambria Math" w:cs="Courier New"/>
            <w:lang w:val="el-GR" w:eastAsia="el-GR"/>
          </w:rPr>
          <m:t>λ</m:t>
        </m:r>
      </m:oMath>
      <w:r w:rsidRPr="006E3F8A">
        <w:rPr>
          <w:rFonts w:ascii="Courier New" w:hAnsi="Courier New" w:cs="Courier New"/>
          <w:b/>
          <w:bCs/>
          <w:lang w:val="el-GR" w:eastAsia="el-GR"/>
        </w:rPr>
        <w:t>:</w:t>
      </w:r>
    </w:p>
    <w:p w14:paraId="2AE43340" w14:textId="699F1821" w:rsidR="006E3F8A" w:rsidRPr="006E3F8A" w:rsidRDefault="00EB6F96" w:rsidP="006E3F8A">
      <w:pPr>
        <w:suppressAutoHyphens/>
        <w:rPr>
          <w:rFonts w:ascii="Courier New" w:hAnsi="Courier New" w:cs="Courier New"/>
          <w:lang w:eastAsia="el-GR"/>
        </w:rPr>
      </w:pPr>
      <m:oMathPara>
        <m:oMath>
          <m:f>
            <m:fPr>
              <m:ctrlPr>
                <w:rPr>
                  <w:rFonts w:ascii="Cambria Math" w:hAnsi="Cambria Math" w:cs="Courier New"/>
                  <w:lang w:eastAsia="el-GR"/>
                </w:rPr>
              </m:ctrlPr>
            </m:fPr>
            <m:num>
              <m:r>
                <m:rPr>
                  <m:sty m:val="p"/>
                </m:rPr>
                <w:rPr>
                  <w:rFonts w:ascii="Cambria Math" w:hAnsi="Cambria Math" w:cs="Courier New"/>
                  <w:lang w:eastAsia="el-GR"/>
                </w:rPr>
                <m:t>∂</m:t>
              </m:r>
              <m:r>
                <m:rPr>
                  <m:scr m:val="script"/>
                </m:rPr>
                <w:rPr>
                  <w:rFonts w:ascii="Cambria Math" w:hAnsi="Cambria Math" w:cs="Courier New"/>
                  <w:lang w:eastAsia="el-GR"/>
                </w:rPr>
                <m:t>L</m:t>
              </m:r>
              <m:ctrlPr>
                <w:rPr>
                  <w:rFonts w:ascii="Cambria Math" w:hAnsi="Cambria Math" w:cs="Courier New"/>
                  <w:i/>
                  <w:lang w:eastAsia="el-GR"/>
                </w:rPr>
              </m:ctrlPr>
            </m:num>
            <m:den>
              <m:r>
                <m:rPr>
                  <m:sty m:val="p"/>
                </m:rPr>
                <w:rPr>
                  <w:rFonts w:ascii="Cambria Math" w:hAnsi="Cambria Math" w:cs="Courier New"/>
                  <w:lang w:eastAsia="el-GR"/>
                </w:rPr>
                <m:t>∂λ</m:t>
              </m:r>
              <m:ctrlPr>
                <w:rPr>
                  <w:rFonts w:ascii="Cambria Math" w:hAnsi="Cambria Math" w:cs="Courier New"/>
                  <w:i/>
                  <w:lang w:eastAsia="el-GR"/>
                </w:rPr>
              </m:ctrlPr>
            </m:den>
          </m:f>
          <m:r>
            <w:rPr>
              <w:rFonts w:ascii="Cambria Math" w:hAnsi="Cambria Math" w:cs="Courier New"/>
              <w:lang w:eastAsia="el-GR"/>
            </w:rPr>
            <m:t>=-</m:t>
          </m:r>
          <m:d>
            <m:dPr>
              <m:ctrlPr>
                <w:rPr>
                  <w:rFonts w:ascii="Cambria Math" w:hAnsi="Cambria Math" w:cs="Courier New"/>
                  <w:i/>
                  <w:lang w:eastAsia="el-GR"/>
                </w:rPr>
              </m:ctrlPr>
            </m:dPr>
            <m:e>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1</m:t>
                  </m:r>
                </m:sub>
                <m:sup>
                  <m:r>
                    <w:rPr>
                      <w:rFonts w:ascii="Cambria Math" w:hAnsi="Cambria Math" w:cs="Courier New"/>
                      <w:lang w:eastAsia="el-GR"/>
                    </w:rPr>
                    <m:t>T</m:t>
                  </m:r>
                </m:sup>
              </m:sSubSup>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1</m:t>
                  </m:r>
                </m:sub>
              </m:sSub>
              <m:r>
                <w:rPr>
                  <w:rFonts w:ascii="Cambria Math" w:hAnsi="Cambria Math" w:cs="Courier New"/>
                  <w:lang w:eastAsia="el-GR"/>
                </w:rPr>
                <m:t>-1</m:t>
              </m:r>
            </m:e>
          </m:d>
          <m:r>
            <w:rPr>
              <w:rFonts w:ascii="Cambria Math" w:hAnsi="Cambria Math" w:cs="Courier New"/>
              <w:lang w:eastAsia="el-GR"/>
            </w:rPr>
            <m:t>=0</m:t>
          </m:r>
          <m:r>
            <m:rPr>
              <m:sty m:val="p"/>
            </m:rPr>
            <w:rPr>
              <w:rFonts w:ascii="Cambria Math" w:hAnsi="Cambria Math" w:cs="Courier New"/>
              <w:lang w:eastAsia="el-GR"/>
            </w:rPr>
            <m:t> ⇒ </m:t>
          </m:r>
          <m:sSubSup>
            <m:sSubSupPr>
              <m:ctrlPr>
                <w:rPr>
                  <w:rFonts w:ascii="Cambria Math" w:hAnsi="Cambria Math" w:cs="Courier New"/>
                  <w:i/>
                  <w:lang w:eastAsia="el-GR"/>
                </w:rPr>
              </m:ctrlPr>
            </m:sSubSupPr>
            <m:e>
              <m:r>
                <w:rPr>
                  <w:rFonts w:ascii="Cambria Math" w:hAnsi="Cambria Math" w:cs="Courier New"/>
                  <w:lang w:eastAsia="el-GR"/>
                </w:rPr>
                <m:t>v</m:t>
              </m:r>
              <m:ctrlPr>
                <w:rPr>
                  <w:rFonts w:ascii="Cambria Math" w:hAnsi="Cambria Math" w:cs="Courier New"/>
                  <w:lang w:eastAsia="el-GR"/>
                </w:rPr>
              </m:ctrlPr>
            </m:e>
            <m:sub>
              <m:r>
                <w:rPr>
                  <w:rFonts w:ascii="Cambria Math" w:hAnsi="Cambria Math" w:cs="Courier New"/>
                  <w:lang w:eastAsia="el-GR"/>
                </w:rPr>
                <m:t>1</m:t>
              </m:r>
            </m:sub>
            <m:sup>
              <m:r>
                <w:rPr>
                  <w:rFonts w:ascii="Cambria Math" w:hAnsi="Cambria Math" w:cs="Courier New"/>
                  <w:lang w:eastAsia="el-GR"/>
                </w:rPr>
                <m:t>T</m:t>
              </m:r>
            </m:sup>
          </m:sSubSup>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1</m:t>
              </m:r>
            </m:sub>
          </m:sSub>
          <m:r>
            <w:rPr>
              <w:rFonts w:ascii="Cambria Math" w:hAnsi="Cambria Math" w:cs="Courier New"/>
              <w:lang w:eastAsia="el-GR"/>
            </w:rPr>
            <m:t>=1</m:t>
          </m:r>
        </m:oMath>
      </m:oMathPara>
    </w:p>
    <w:p w14:paraId="0F8EEAE8" w14:textId="0180163B" w:rsidR="006E3F8A" w:rsidRPr="006E3F8A" w:rsidRDefault="006E3F8A" w:rsidP="006E3F8A">
      <w:pPr>
        <w:suppressAutoHyphens/>
        <w:rPr>
          <w:rFonts w:ascii="Courier New" w:hAnsi="Courier New" w:cs="Courier New"/>
          <w:lang w:val="el-GR" w:eastAsia="el-GR"/>
        </w:rPr>
      </w:pPr>
      <w:r w:rsidRPr="006E3F8A">
        <w:rPr>
          <w:rFonts w:ascii="Courier New" w:hAnsi="Courier New" w:cs="Courier New"/>
          <w:lang w:val="el-GR" w:eastAsia="el-GR"/>
        </w:rPr>
        <w:t xml:space="preserve">Αυτό επιβεβαιώνει τον περιορισμό ότι το διάνυσμα </w:t>
      </w:r>
      <m:oMath>
        <m:sSub>
          <m:sSubPr>
            <m:ctrlPr>
              <w:rPr>
                <w:rFonts w:ascii="Cambria Math" w:hAnsi="Cambria Math" w:cs="Courier New"/>
                <w:i/>
                <w:lang w:val="el-GR" w:eastAsia="el-GR"/>
              </w:rPr>
            </m:ctrlPr>
          </m:sSub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1</m:t>
            </m:r>
          </m:sub>
        </m:sSub>
      </m:oMath>
      <w:r w:rsidRPr="006E3F8A">
        <w:rPr>
          <w:rFonts w:ascii="Courier New" w:hAnsi="Courier New" w:cs="Courier New"/>
          <w:lang w:val="el-GR" w:eastAsia="el-GR"/>
        </w:rPr>
        <w:t xml:space="preserve"> έχει </w:t>
      </w:r>
      <w:proofErr w:type="spellStart"/>
      <w:r w:rsidRPr="006E3F8A">
        <w:rPr>
          <w:rFonts w:ascii="Courier New" w:hAnsi="Courier New" w:cs="Courier New"/>
          <w:b/>
          <w:bCs/>
          <w:lang w:val="el-GR" w:eastAsia="el-GR"/>
        </w:rPr>
        <w:t>μον</w:t>
      </w:r>
      <w:r w:rsidR="00281E5A">
        <w:rPr>
          <w:rFonts w:ascii="Courier New" w:hAnsi="Courier New" w:cs="Courier New"/>
          <w:b/>
          <w:bCs/>
          <w:lang w:val="el-GR" w:eastAsia="el-GR"/>
        </w:rPr>
        <w:t>αδιαί</w:t>
      </w:r>
      <w:r w:rsidRPr="006E3F8A">
        <w:rPr>
          <w:rFonts w:ascii="Courier New" w:hAnsi="Courier New" w:cs="Courier New"/>
          <w:b/>
          <w:bCs/>
          <w:lang w:val="el-GR" w:eastAsia="el-GR"/>
        </w:rPr>
        <w:t>α</w:t>
      </w:r>
      <w:proofErr w:type="spellEnd"/>
      <w:r w:rsidRPr="006E3F8A">
        <w:rPr>
          <w:rFonts w:ascii="Courier New" w:hAnsi="Courier New" w:cs="Courier New"/>
          <w:b/>
          <w:bCs/>
          <w:lang w:val="el-GR" w:eastAsia="el-GR"/>
        </w:rPr>
        <w:t xml:space="preserve"> νόρμα</w:t>
      </w:r>
      <w:r w:rsidRPr="006E3F8A">
        <w:rPr>
          <w:rFonts w:ascii="Courier New" w:hAnsi="Courier New" w:cs="Courier New"/>
          <w:lang w:val="el-GR" w:eastAsia="el-GR"/>
        </w:rPr>
        <w:t>.</w:t>
      </w:r>
    </w:p>
    <w:p w14:paraId="70E12DB1" w14:textId="77777777" w:rsidR="00E879D7" w:rsidRPr="00723C11" w:rsidRDefault="00E879D7" w:rsidP="006E3F8A">
      <w:pPr>
        <w:suppressAutoHyphens/>
        <w:rPr>
          <w:rFonts w:ascii="Courier New" w:hAnsi="Courier New" w:cs="Courier New"/>
          <w:b/>
          <w:bCs/>
          <w:lang w:val="el-GR" w:eastAsia="el-GR"/>
        </w:rPr>
      </w:pPr>
    </w:p>
    <w:p w14:paraId="78D672C9" w14:textId="7119410B" w:rsidR="006E3F8A" w:rsidRPr="006E3F8A" w:rsidRDefault="006E3F8A" w:rsidP="006E3F8A">
      <w:pPr>
        <w:suppressAutoHyphens/>
        <w:rPr>
          <w:rFonts w:ascii="Courier New" w:hAnsi="Courier New" w:cs="Courier New"/>
          <w:b/>
          <w:bCs/>
          <w:lang w:val="el-GR" w:eastAsia="el-GR"/>
        </w:rPr>
      </w:pPr>
      <w:r w:rsidRPr="006E3F8A">
        <w:rPr>
          <w:rFonts w:ascii="Courier New" w:hAnsi="Courier New" w:cs="Courier New"/>
          <w:b/>
          <w:bCs/>
          <w:lang w:val="el-GR" w:eastAsia="el-GR"/>
        </w:rPr>
        <w:t xml:space="preserve">Βήμα 3: Επίλυση της Εξίσωσης </w:t>
      </w:r>
      <m:oMath>
        <m:r>
          <m:rPr>
            <m:sty m:val="bi"/>
          </m:rPr>
          <w:rPr>
            <w:rFonts w:ascii="Cambria Math" w:hAnsi="Cambria Math" w:cs="Courier New"/>
            <w:lang w:eastAsia="el-GR"/>
          </w:rPr>
          <m:t>S</m:t>
        </m:r>
        <m:sSub>
          <m:sSubPr>
            <m:ctrlPr>
              <w:rPr>
                <w:rFonts w:ascii="Cambria Math" w:hAnsi="Cambria Math" w:cs="Courier New"/>
                <w:b/>
                <w:bCs/>
                <w:i/>
                <w:lang w:val="el-GR" w:eastAsia="el-GR"/>
              </w:rPr>
            </m:ctrlPr>
          </m:sSubPr>
          <m:e>
            <m:r>
              <m:rPr>
                <m:sty m:val="bi"/>
              </m:rPr>
              <w:rPr>
                <w:rFonts w:ascii="Cambria Math" w:hAnsi="Cambria Math" w:cs="Courier New"/>
                <w:lang w:eastAsia="el-GR"/>
              </w:rPr>
              <m:t>v</m:t>
            </m:r>
            <m:ctrlPr>
              <w:rPr>
                <w:rFonts w:ascii="Cambria Math" w:hAnsi="Cambria Math" w:cs="Courier New"/>
                <w:b/>
                <w:bCs/>
                <w:i/>
                <w:lang w:eastAsia="el-GR"/>
              </w:rPr>
            </m:ctrlPr>
          </m:e>
          <m:sub>
            <m:r>
              <m:rPr>
                <m:sty m:val="bi"/>
              </m:rPr>
              <w:rPr>
                <w:rFonts w:ascii="Cambria Math" w:hAnsi="Cambria Math" w:cs="Courier New"/>
                <w:lang w:val="el-GR" w:eastAsia="el-GR"/>
              </w:rPr>
              <m:t>1</m:t>
            </m:r>
          </m:sub>
        </m:sSub>
        <m:r>
          <m:rPr>
            <m:sty m:val="bi"/>
          </m:rPr>
          <w:rPr>
            <w:rFonts w:ascii="Cambria Math" w:hAnsi="Cambria Math" w:cs="Courier New"/>
            <w:lang w:val="el-GR" w:eastAsia="el-GR"/>
          </w:rPr>
          <m:t>=</m:t>
        </m:r>
        <m:r>
          <m:rPr>
            <m:sty m:val="b"/>
          </m:rPr>
          <w:rPr>
            <w:rFonts w:ascii="Cambria Math" w:hAnsi="Cambria Math" w:cs="Courier New"/>
            <w:lang w:val="el-GR" w:eastAsia="el-GR"/>
          </w:rPr>
          <m:t>λ</m:t>
        </m:r>
        <m:sSub>
          <m:sSubPr>
            <m:ctrlPr>
              <w:rPr>
                <w:rFonts w:ascii="Cambria Math" w:hAnsi="Cambria Math" w:cs="Courier New"/>
                <w:b/>
                <w:bCs/>
                <w:i/>
                <w:lang w:val="el-GR" w:eastAsia="el-GR"/>
              </w:rPr>
            </m:ctrlPr>
          </m:sSubPr>
          <m:e>
            <m:r>
              <m:rPr>
                <m:sty m:val="bi"/>
              </m:rPr>
              <w:rPr>
                <w:rFonts w:ascii="Cambria Math" w:hAnsi="Cambria Math" w:cs="Courier New"/>
                <w:lang w:eastAsia="el-GR"/>
              </w:rPr>
              <m:t>v</m:t>
            </m:r>
            <m:ctrlPr>
              <w:rPr>
                <w:rFonts w:ascii="Cambria Math" w:hAnsi="Cambria Math" w:cs="Courier New"/>
                <w:b/>
                <w:bCs/>
                <w:i/>
                <w:lang w:eastAsia="el-GR"/>
              </w:rPr>
            </m:ctrlPr>
          </m:e>
          <m:sub>
            <m:r>
              <m:rPr>
                <m:sty m:val="bi"/>
              </m:rPr>
              <w:rPr>
                <w:rFonts w:ascii="Cambria Math" w:hAnsi="Cambria Math" w:cs="Courier New"/>
                <w:lang w:val="el-GR" w:eastAsia="el-GR"/>
              </w:rPr>
              <m:t>1</m:t>
            </m:r>
          </m:sub>
        </m:sSub>
      </m:oMath>
    </w:p>
    <w:p w14:paraId="55FE852D" w14:textId="05F36B90" w:rsidR="006E3F8A" w:rsidRPr="006E3F8A" w:rsidRDefault="006E3F8A" w:rsidP="006E3F8A">
      <w:pPr>
        <w:suppressAutoHyphens/>
        <w:rPr>
          <w:rFonts w:ascii="Courier New" w:hAnsi="Courier New" w:cs="Courier New"/>
          <w:lang w:val="el-GR" w:eastAsia="el-GR"/>
        </w:rPr>
      </w:pPr>
      <w:r w:rsidRPr="006E3F8A">
        <w:rPr>
          <w:rFonts w:ascii="Courier New" w:hAnsi="Courier New" w:cs="Courier New"/>
          <w:lang w:val="el-GR" w:eastAsia="el-GR"/>
        </w:rPr>
        <w:t xml:space="preserve">Η εξίσωση </w:t>
      </w:r>
      <m:oMath>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1</m:t>
            </m:r>
          </m:sub>
        </m:sSub>
        <m:r>
          <w:rPr>
            <w:rFonts w:ascii="Cambria Math" w:hAnsi="Cambria Math" w:cs="Courier New"/>
            <w:lang w:val="el-GR" w:eastAsia="el-GR"/>
          </w:rPr>
          <m:t>=</m:t>
        </m:r>
        <m:r>
          <m:rPr>
            <m:sty m:val="p"/>
          </m:rPr>
          <w:rPr>
            <w:rFonts w:ascii="Cambria Math" w:hAnsi="Cambria Math" w:cs="Courier New"/>
            <w:lang w:val="el-GR" w:eastAsia="el-GR"/>
          </w:rPr>
          <m:t>λ</m:t>
        </m:r>
        <m:sSub>
          <m:sSubPr>
            <m:ctrlPr>
              <w:rPr>
                <w:rFonts w:ascii="Cambria Math" w:hAnsi="Cambria Math" w:cs="Courier New"/>
                <w:i/>
                <w:lang w:val="el-GR" w:eastAsia="el-GR"/>
              </w:rPr>
            </m:ctrlPr>
          </m:sSub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1</m:t>
            </m:r>
          </m:sub>
        </m:sSub>
      </m:oMath>
      <w:r w:rsidRPr="006E3F8A">
        <w:rPr>
          <w:rFonts w:ascii="Courier New" w:hAnsi="Courier New" w:cs="Courier New"/>
          <w:lang w:val="el-GR" w:eastAsia="el-GR"/>
        </w:rPr>
        <w:t xml:space="preserve"> είναι η τυπική μορφή για εύρεση ιδιοδιανυσμάτων και ιδιοτιμών ενός πίνακα. Συνεπώς:</w:t>
      </w:r>
    </w:p>
    <w:p w14:paraId="2047E871" w14:textId="052D98B6" w:rsidR="006E3F8A" w:rsidRPr="006E3F8A" w:rsidRDefault="006E3F8A" w:rsidP="0017340C">
      <w:pPr>
        <w:numPr>
          <w:ilvl w:val="0"/>
          <w:numId w:val="29"/>
        </w:numPr>
        <w:suppressAutoHyphens/>
        <w:rPr>
          <w:rFonts w:ascii="Courier New" w:hAnsi="Courier New" w:cs="Courier New"/>
          <w:lang w:val="el-GR" w:eastAsia="el-GR"/>
        </w:rPr>
      </w:pPr>
      <w:r w:rsidRPr="006E3F8A">
        <w:rPr>
          <w:rFonts w:ascii="Courier New" w:hAnsi="Courier New" w:cs="Courier New"/>
          <w:b/>
          <w:bCs/>
          <w:lang w:val="el-GR" w:eastAsia="el-GR"/>
        </w:rPr>
        <w:t>Ιδιοδιανύσματα (</w:t>
      </w:r>
      <m:oMath>
        <m:sSub>
          <m:sSubPr>
            <m:ctrlPr>
              <w:rPr>
                <w:rFonts w:ascii="Cambria Math" w:hAnsi="Cambria Math" w:cs="Courier New"/>
                <w:b/>
                <w:bCs/>
                <w:i/>
                <w:lang w:val="el-GR" w:eastAsia="el-GR"/>
              </w:rPr>
            </m:ctrlPr>
          </m:sSubPr>
          <m:e>
            <m:r>
              <m:rPr>
                <m:sty m:val="bi"/>
              </m:rPr>
              <w:rPr>
                <w:rFonts w:ascii="Cambria Math" w:hAnsi="Cambria Math" w:cs="Courier New"/>
                <w:lang w:eastAsia="el-GR"/>
              </w:rPr>
              <m:t>v</m:t>
            </m:r>
            <m:ctrlPr>
              <w:rPr>
                <w:rFonts w:ascii="Cambria Math" w:hAnsi="Cambria Math" w:cs="Courier New"/>
                <w:b/>
                <w:bCs/>
                <w:i/>
                <w:lang w:eastAsia="el-GR"/>
              </w:rPr>
            </m:ctrlPr>
          </m:e>
          <m:sub>
            <m:r>
              <m:rPr>
                <m:sty m:val="bi"/>
              </m:rPr>
              <w:rPr>
                <w:rFonts w:ascii="Cambria Math" w:hAnsi="Cambria Math" w:cs="Courier New"/>
                <w:lang w:val="el-GR" w:eastAsia="el-GR"/>
              </w:rPr>
              <m:t>1</m:t>
            </m:r>
          </m:sub>
        </m:sSub>
      </m:oMath>
      <w:r w:rsidRPr="006E3F8A">
        <w:rPr>
          <w:rFonts w:ascii="Courier New" w:hAnsi="Courier New" w:cs="Courier New"/>
          <w:b/>
          <w:bCs/>
          <w:lang w:val="el-GR" w:eastAsia="el-GR"/>
        </w:rPr>
        <w:t>):</w:t>
      </w:r>
      <w:r w:rsidRPr="006E3F8A">
        <w:rPr>
          <w:rFonts w:ascii="Courier New" w:hAnsi="Courier New" w:cs="Courier New"/>
          <w:lang w:val="el-GR" w:eastAsia="el-GR"/>
        </w:rPr>
        <w:t xml:space="preserve"> Διάνυσμα που ικανοποιεί την εξίσωση </w:t>
      </w:r>
      <m:oMath>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1</m:t>
            </m:r>
          </m:sub>
        </m:sSub>
        <m:r>
          <w:rPr>
            <w:rFonts w:ascii="Cambria Math" w:hAnsi="Cambria Math" w:cs="Courier New"/>
            <w:lang w:val="el-GR" w:eastAsia="el-GR"/>
          </w:rPr>
          <m:t>=</m:t>
        </m:r>
        <m:r>
          <m:rPr>
            <m:sty m:val="p"/>
          </m:rPr>
          <w:rPr>
            <w:rFonts w:ascii="Cambria Math" w:hAnsi="Cambria Math" w:cs="Courier New"/>
            <w:lang w:val="el-GR" w:eastAsia="el-GR"/>
          </w:rPr>
          <m:t>λ</m:t>
        </m:r>
        <m:sSub>
          <m:sSubPr>
            <m:ctrlPr>
              <w:rPr>
                <w:rFonts w:ascii="Cambria Math" w:hAnsi="Cambria Math" w:cs="Courier New"/>
                <w:i/>
                <w:lang w:val="el-GR" w:eastAsia="el-GR"/>
              </w:rPr>
            </m:ctrlPr>
          </m:sSub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1</m:t>
            </m:r>
          </m:sub>
        </m:sSub>
      </m:oMath>
      <w:r w:rsidRPr="006E3F8A">
        <w:rPr>
          <w:rFonts w:ascii="Courier New" w:hAnsi="Courier New" w:cs="Courier New"/>
          <w:lang w:val="el-GR" w:eastAsia="el-GR"/>
        </w:rPr>
        <w:t>.</w:t>
      </w:r>
    </w:p>
    <w:p w14:paraId="01ACE968" w14:textId="52848CDA" w:rsidR="006E3F8A" w:rsidRPr="006E3F8A" w:rsidRDefault="006E3F8A" w:rsidP="0017340C">
      <w:pPr>
        <w:numPr>
          <w:ilvl w:val="0"/>
          <w:numId w:val="29"/>
        </w:numPr>
        <w:suppressAutoHyphens/>
        <w:rPr>
          <w:rFonts w:ascii="Courier New" w:hAnsi="Courier New" w:cs="Courier New"/>
          <w:lang w:val="el-GR" w:eastAsia="el-GR"/>
        </w:rPr>
      </w:pPr>
      <w:r w:rsidRPr="006E3F8A">
        <w:rPr>
          <w:rFonts w:ascii="Courier New" w:hAnsi="Courier New" w:cs="Courier New"/>
          <w:b/>
          <w:bCs/>
          <w:lang w:val="el-GR" w:eastAsia="el-GR"/>
        </w:rPr>
        <w:t>Ιδιοτιμές (</w:t>
      </w:r>
      <m:oMath>
        <m:r>
          <m:rPr>
            <m:sty m:val="b"/>
          </m:rPr>
          <w:rPr>
            <w:rFonts w:ascii="Cambria Math" w:hAnsi="Cambria Math" w:cs="Courier New"/>
            <w:lang w:val="el-GR" w:eastAsia="el-GR"/>
          </w:rPr>
          <m:t>λ</m:t>
        </m:r>
      </m:oMath>
      <w:r w:rsidRPr="006E3F8A">
        <w:rPr>
          <w:rFonts w:ascii="Courier New" w:hAnsi="Courier New" w:cs="Courier New"/>
          <w:b/>
          <w:bCs/>
          <w:lang w:val="el-GR" w:eastAsia="el-GR"/>
        </w:rPr>
        <w:t>):</w:t>
      </w:r>
      <w:r w:rsidRPr="006E3F8A">
        <w:rPr>
          <w:rFonts w:ascii="Courier New" w:hAnsi="Courier New" w:cs="Courier New"/>
          <w:lang w:val="el-GR" w:eastAsia="el-GR"/>
        </w:rPr>
        <w:t xml:space="preserve"> Κλίμακες που συνδέουν τα ιδιοδιανύσματα με τον πίνακα </w:t>
      </w:r>
      <w:r w:rsidRPr="006E3F8A">
        <w:rPr>
          <w:rFonts w:ascii="Courier New" w:hAnsi="Courier New" w:cs="Courier New"/>
          <w:lang w:eastAsia="el-GR"/>
        </w:rPr>
        <w:t>S</w:t>
      </w:r>
      <w:r w:rsidRPr="006E3F8A">
        <w:rPr>
          <w:rFonts w:ascii="Courier New" w:hAnsi="Courier New" w:cs="Courier New"/>
          <w:lang w:val="el-GR" w:eastAsia="el-GR"/>
        </w:rPr>
        <w:t>.</w:t>
      </w:r>
    </w:p>
    <w:p w14:paraId="6182F0A7" w14:textId="77777777" w:rsidR="006E3F8A" w:rsidRPr="006E3F8A" w:rsidRDefault="006E3F8A" w:rsidP="006E3F8A">
      <w:pPr>
        <w:suppressAutoHyphens/>
        <w:rPr>
          <w:rFonts w:ascii="Courier New" w:hAnsi="Courier New" w:cs="Courier New"/>
          <w:b/>
          <w:bCs/>
          <w:lang w:val="el-GR" w:eastAsia="el-GR"/>
        </w:rPr>
      </w:pPr>
      <w:r w:rsidRPr="006E3F8A">
        <w:rPr>
          <w:rFonts w:ascii="Courier New" w:hAnsi="Courier New" w:cs="Courier New"/>
          <w:b/>
          <w:bCs/>
          <w:lang w:val="el-GR" w:eastAsia="el-GR"/>
        </w:rPr>
        <w:t>Βήμα 4: Επιλογή της Μέγιστης Ιδιοτιμής</w:t>
      </w:r>
    </w:p>
    <w:p w14:paraId="53E019F4" w14:textId="77777777" w:rsidR="002E2FE8" w:rsidRDefault="006E3F8A" w:rsidP="006E3F8A">
      <w:pPr>
        <w:suppressAutoHyphens/>
        <w:rPr>
          <w:rFonts w:ascii="Courier New" w:hAnsi="Courier New" w:cs="Courier New"/>
          <w:lang w:eastAsia="el-GR"/>
        </w:rPr>
      </w:pPr>
      <w:r w:rsidRPr="006E3F8A">
        <w:rPr>
          <w:rFonts w:ascii="Courier New" w:hAnsi="Courier New" w:cs="Courier New"/>
          <w:lang w:val="el-GR" w:eastAsia="el-GR"/>
        </w:rPr>
        <w:t xml:space="preserve">Το πρόβλημα βελτιστοποίησης στοχεύει στο να </w:t>
      </w:r>
      <w:r w:rsidRPr="006E3F8A">
        <w:rPr>
          <w:rFonts w:ascii="Courier New" w:hAnsi="Courier New" w:cs="Courier New"/>
          <w:b/>
          <w:bCs/>
          <w:lang w:val="el-GR" w:eastAsia="el-GR"/>
        </w:rPr>
        <w:t>μεγιστοποιήσει</w:t>
      </w:r>
      <w:r w:rsidRPr="006E3F8A">
        <w:rPr>
          <w:rFonts w:ascii="Courier New" w:hAnsi="Courier New" w:cs="Courier New"/>
          <w:lang w:val="el-GR" w:eastAsia="el-GR"/>
        </w:rPr>
        <w:t xml:space="preserve"> το </w:t>
      </w:r>
      <m:oMath>
        <m:sSubSup>
          <m:sSubSupPr>
            <m:ctrlPr>
              <w:rPr>
                <w:rFonts w:ascii="Cambria Math" w:hAnsi="Cambria Math" w:cs="Courier New"/>
                <w:i/>
                <w:lang w:val="el-GR" w:eastAsia="el-GR"/>
              </w:rPr>
            </m:ctrlPr>
          </m:sSubSup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1</m:t>
            </m:r>
          </m:sub>
          <m:sup>
            <m:r>
              <w:rPr>
                <w:rFonts w:ascii="Cambria Math" w:hAnsi="Cambria Math" w:cs="Courier New"/>
                <w:lang w:eastAsia="el-GR"/>
              </w:rPr>
              <m:t>T</m:t>
            </m:r>
          </m:sup>
        </m:sSubSup>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1</m:t>
            </m:r>
          </m:sub>
        </m:sSub>
        <m:r>
          <w:rPr>
            <w:rFonts w:ascii="Cambria Math" w:hAnsi="Cambria Math" w:cs="Courier New"/>
            <w:lang w:val="el-GR" w:eastAsia="el-GR"/>
          </w:rPr>
          <m:t>=1</m:t>
        </m:r>
      </m:oMath>
      <w:r w:rsidRPr="006E3F8A">
        <w:rPr>
          <w:rFonts w:ascii="Courier New" w:hAnsi="Courier New" w:cs="Courier New"/>
          <w:lang w:val="el-GR" w:eastAsia="el-GR"/>
        </w:rPr>
        <w:t xml:space="preserve"> υπό τον περιορισμό </w:t>
      </w:r>
      <m:oMath>
        <m:sSup>
          <m:sSupPr>
            <m:ctrlPr>
              <w:rPr>
                <w:rFonts w:ascii="Cambria Math" w:hAnsi="Cambria Math" w:cs="Courier New"/>
                <w:i/>
                <w:lang w:val="el-GR" w:eastAsia="el-GR"/>
              </w:rPr>
            </m:ctrlPr>
          </m:sSup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1</m:t>
                        </m:r>
                      </m:sub>
                    </m:sSub>
                  </m:e>
                </m:d>
              </m:e>
            </m:d>
          </m:e>
          <m:sup>
            <m:r>
              <w:rPr>
                <w:rFonts w:ascii="Cambria Math" w:hAnsi="Cambria Math" w:cs="Courier New"/>
                <w:lang w:val="el-GR" w:eastAsia="el-GR"/>
              </w:rPr>
              <m:t>2</m:t>
            </m:r>
          </m:sup>
        </m:sSup>
        <m:r>
          <w:rPr>
            <w:rFonts w:ascii="Cambria Math" w:hAnsi="Cambria Math" w:cs="Courier New"/>
            <w:lang w:val="el-GR" w:eastAsia="el-GR"/>
          </w:rPr>
          <m:t>=1</m:t>
        </m:r>
      </m:oMath>
      <w:r w:rsidRPr="006E3F8A">
        <w:rPr>
          <w:rFonts w:ascii="Courier New" w:hAnsi="Courier New" w:cs="Courier New"/>
          <w:lang w:val="el-GR" w:eastAsia="el-GR"/>
        </w:rPr>
        <w:t>. Παρατηρούμε ότι:</w:t>
      </w:r>
    </w:p>
    <w:p w14:paraId="6593AC32" w14:textId="18F7B6DE" w:rsidR="006E3F8A" w:rsidRPr="006E3F8A" w:rsidRDefault="00EB6F96" w:rsidP="006E3F8A">
      <w:pPr>
        <w:suppressAutoHyphens/>
        <w:rPr>
          <w:rFonts w:ascii="Courier New" w:hAnsi="Courier New" w:cs="Courier New"/>
          <w:lang w:eastAsia="el-GR"/>
        </w:rPr>
      </w:pPr>
      <m:oMathPara>
        <m:oMath>
          <m:sSubSup>
            <m:sSubSupPr>
              <m:ctrlPr>
                <w:rPr>
                  <w:rFonts w:ascii="Cambria Math" w:hAnsi="Cambria Math" w:cs="Courier New"/>
                  <w:i/>
                  <w:lang w:val="el-GR" w:eastAsia="el-GR"/>
                </w:rPr>
              </m:ctrlPr>
            </m:sSubSup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eastAsia="el-GR"/>
                </w:rPr>
                <m:t>1</m:t>
              </m:r>
            </m:sub>
            <m:sup>
              <m:r>
                <w:rPr>
                  <w:rFonts w:ascii="Cambria Math" w:hAnsi="Cambria Math" w:cs="Courier New"/>
                  <w:lang w:eastAsia="el-GR"/>
                </w:rPr>
                <m:t>T</m:t>
              </m:r>
            </m:sup>
          </m:sSubSup>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1</m:t>
              </m:r>
            </m:sub>
          </m:sSub>
          <m:r>
            <w:rPr>
              <w:rFonts w:ascii="Cambria Math" w:hAnsi="Cambria Math" w:cs="Courier New"/>
              <w:lang w:eastAsia="el-GR"/>
            </w:rPr>
            <m:t>=</m:t>
          </m:r>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1</m:t>
              </m:r>
            </m:sub>
            <m:sup>
              <m:r>
                <w:rPr>
                  <w:rFonts w:ascii="Cambria Math" w:hAnsi="Cambria Math" w:cs="Courier New"/>
                  <w:lang w:eastAsia="el-GR"/>
                </w:rPr>
                <m:t>T</m:t>
              </m:r>
            </m:sup>
          </m:sSubSup>
          <m:d>
            <m:dPr>
              <m:ctrlPr>
                <w:rPr>
                  <w:rFonts w:ascii="Cambria Math" w:hAnsi="Cambria Math" w:cs="Courier New"/>
                  <w:i/>
                  <w:lang w:val="el-GR" w:eastAsia="el-GR"/>
                </w:rPr>
              </m:ctrlPr>
            </m:dPr>
            <m:e>
              <m:r>
                <m:rPr>
                  <m:sty m:val="p"/>
                </m:rPr>
                <w:rPr>
                  <w:rFonts w:ascii="Cambria Math" w:hAnsi="Cambria Math" w:cs="Courier New"/>
                  <w:lang w:val="el-GR" w:eastAsia="el-GR"/>
                </w:rPr>
                <m:t>λ</m:t>
              </m:r>
              <m:sSub>
                <m:sSubPr>
                  <m:ctrlPr>
                    <w:rPr>
                      <w:rFonts w:ascii="Cambria Math" w:hAnsi="Cambria Math" w:cs="Courier New"/>
                      <w:i/>
                      <w:lang w:val="el-GR" w:eastAsia="el-GR"/>
                    </w:rPr>
                  </m:ctrlPr>
                </m:sSub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eastAsia="el-GR"/>
                    </w:rPr>
                    <m:t>1</m:t>
                  </m:r>
                </m:sub>
              </m:sSub>
            </m:e>
          </m:d>
          <m:r>
            <w:rPr>
              <w:rFonts w:ascii="Cambria Math" w:hAnsi="Cambria Math" w:cs="Courier New"/>
              <w:lang w:eastAsia="el-GR"/>
            </w:rPr>
            <m:t>=</m:t>
          </m:r>
          <w:bookmarkStart w:id="1" w:name="_Hlk187020119"/>
          <m:r>
            <m:rPr>
              <m:sty m:val="p"/>
            </m:rPr>
            <w:rPr>
              <w:rFonts w:ascii="Cambria Math" w:hAnsi="Cambria Math" w:cs="Courier New"/>
              <w:lang w:val="el-GR" w:eastAsia="el-GR"/>
            </w:rPr>
            <m:t>λ</m:t>
          </m:r>
          <w:bookmarkEnd w:id="1"/>
          <m:d>
            <m:dPr>
              <m:ctrlPr>
                <w:rPr>
                  <w:rFonts w:ascii="Cambria Math" w:hAnsi="Cambria Math" w:cs="Courier New"/>
                  <w:i/>
                  <w:lang w:val="el-GR" w:eastAsia="el-GR"/>
                </w:rPr>
              </m:ctrlPr>
            </m:dPr>
            <m:e>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1</m:t>
                  </m:r>
                </m:sub>
                <m:sup>
                  <m:r>
                    <w:rPr>
                      <w:rFonts w:ascii="Cambria Math" w:hAnsi="Cambria Math" w:cs="Courier New"/>
                      <w:lang w:eastAsia="el-GR"/>
                    </w:rPr>
                    <m:t>T</m:t>
                  </m:r>
                </m:sup>
              </m:sSubSup>
              <m:sSub>
                <m:sSubPr>
                  <m:ctrlPr>
                    <w:rPr>
                      <w:rFonts w:ascii="Cambria Math" w:hAnsi="Cambria Math" w:cs="Courier New"/>
                      <w:i/>
                      <w:lang w:val="el-GR" w:eastAsia="el-GR"/>
                    </w:rPr>
                  </m:ctrlPr>
                </m:sSub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eastAsia="el-GR"/>
                    </w:rPr>
                    <m:t>1</m:t>
                  </m:r>
                </m:sub>
              </m:sSub>
            </m:e>
          </m:d>
          <m:r>
            <w:rPr>
              <w:rFonts w:ascii="Cambria Math" w:hAnsi="Cambria Math" w:cs="Courier New"/>
              <w:lang w:eastAsia="el-GR"/>
            </w:rPr>
            <m:t>=</m:t>
          </m:r>
          <m:r>
            <w:rPr>
              <w:rFonts w:ascii="Cambria Math" w:hAnsi="Cambria Math" w:cs="Courier New"/>
              <w:lang w:val="el-GR" w:eastAsia="el-GR"/>
            </w:rPr>
            <m:t>λ</m:t>
          </m:r>
        </m:oMath>
      </m:oMathPara>
    </w:p>
    <w:p w14:paraId="6D41F1AC" w14:textId="1A7FB2F2" w:rsidR="006E3F8A" w:rsidRPr="006E3F8A" w:rsidRDefault="006E3F8A" w:rsidP="006E3F8A">
      <w:pPr>
        <w:suppressAutoHyphens/>
        <w:rPr>
          <w:rFonts w:ascii="Courier New" w:hAnsi="Courier New" w:cs="Courier New"/>
          <w:lang w:val="el-GR" w:eastAsia="el-GR"/>
        </w:rPr>
      </w:pPr>
      <w:r w:rsidRPr="006E3F8A">
        <w:rPr>
          <w:rFonts w:ascii="Courier New" w:hAnsi="Courier New" w:cs="Courier New"/>
          <w:lang w:val="el-GR" w:eastAsia="el-GR"/>
        </w:rPr>
        <w:t>Δεδομένου ότι</w:t>
      </w:r>
      <w:r w:rsidR="00E65F12" w:rsidRPr="00E65F12">
        <w:rPr>
          <w:rFonts w:ascii="Courier New" w:hAnsi="Courier New" w:cs="Courier New"/>
          <w:lang w:val="el-GR" w:eastAsia="el-GR"/>
        </w:rPr>
        <w:t xml:space="preserve"> </w:t>
      </w:r>
      <m:oMath>
        <m:sSubSup>
          <m:sSubSupPr>
            <m:ctrlPr>
              <w:rPr>
                <w:rFonts w:ascii="Cambria Math" w:hAnsi="Cambria Math" w:cs="Courier New"/>
                <w:i/>
                <w:lang w:val="el-GR" w:eastAsia="el-GR"/>
              </w:rPr>
            </m:ctrlPr>
          </m:sSubSup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1</m:t>
            </m:r>
          </m:sub>
          <m:sup>
            <m:r>
              <w:rPr>
                <w:rFonts w:ascii="Cambria Math" w:hAnsi="Cambria Math" w:cs="Courier New"/>
                <w:lang w:eastAsia="el-GR"/>
              </w:rPr>
              <m:t>T</m:t>
            </m:r>
          </m:sup>
        </m:sSubSup>
        <m:sSub>
          <m:sSubPr>
            <m:ctrlPr>
              <w:rPr>
                <w:rFonts w:ascii="Cambria Math" w:hAnsi="Cambria Math" w:cs="Courier New"/>
                <w:i/>
                <w:lang w:val="el-GR" w:eastAsia="el-GR"/>
              </w:rPr>
            </m:ctrlPr>
          </m:sSub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1</m:t>
            </m:r>
          </m:sub>
        </m:sSub>
        <m:r>
          <w:rPr>
            <w:rFonts w:ascii="Cambria Math" w:hAnsi="Cambria Math" w:cs="Courier New"/>
            <w:lang w:val="el-GR" w:eastAsia="el-GR"/>
          </w:rPr>
          <m:t>=1</m:t>
        </m:r>
      </m:oMath>
      <w:r w:rsidRPr="006E3F8A">
        <w:rPr>
          <w:rFonts w:ascii="Courier New" w:hAnsi="Courier New" w:cs="Courier New"/>
          <w:lang w:val="el-GR" w:eastAsia="el-GR"/>
        </w:rPr>
        <w:t xml:space="preserve">, το </w:t>
      </w:r>
      <m:oMath>
        <m:sSubSup>
          <m:sSubSupPr>
            <m:ctrlPr>
              <w:rPr>
                <w:rFonts w:ascii="Cambria Math" w:hAnsi="Cambria Math" w:cs="Courier New"/>
                <w:i/>
                <w:lang w:val="el-GR" w:eastAsia="el-GR"/>
              </w:rPr>
            </m:ctrlPr>
          </m:sSubSup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1</m:t>
            </m:r>
          </m:sub>
          <m:sup>
            <m:r>
              <w:rPr>
                <w:rFonts w:ascii="Cambria Math" w:hAnsi="Cambria Math" w:cs="Courier New"/>
                <w:lang w:eastAsia="el-GR"/>
              </w:rPr>
              <m:t>T</m:t>
            </m:r>
          </m:sup>
        </m:sSubSup>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1</m:t>
            </m:r>
          </m:sub>
        </m:sSub>
      </m:oMath>
      <w:r w:rsidRPr="006E3F8A">
        <w:rPr>
          <w:rFonts w:ascii="Courier New" w:hAnsi="Courier New" w:cs="Courier New"/>
          <w:lang w:val="el-GR" w:eastAsia="el-GR"/>
        </w:rPr>
        <w:t xml:space="preserve"> ισούται με</w:t>
      </w:r>
      <w:r w:rsidR="00E65F12" w:rsidRPr="00E65F12">
        <w:rPr>
          <w:rFonts w:ascii="Courier New" w:hAnsi="Courier New" w:cs="Courier New"/>
          <w:lang w:val="el-GR" w:eastAsia="el-GR"/>
        </w:rPr>
        <w:t xml:space="preserve"> </w:t>
      </w:r>
      <m:oMath>
        <m:r>
          <m:rPr>
            <m:sty m:val="p"/>
          </m:rPr>
          <w:rPr>
            <w:rFonts w:ascii="Cambria Math" w:hAnsi="Cambria Math" w:cs="Courier New"/>
            <w:lang w:val="el-GR" w:eastAsia="el-GR"/>
          </w:rPr>
          <m:t>λ</m:t>
        </m:r>
      </m:oMath>
      <w:r w:rsidRPr="006E3F8A">
        <w:rPr>
          <w:rFonts w:ascii="Courier New" w:hAnsi="Courier New" w:cs="Courier New"/>
          <w:lang w:val="el-GR" w:eastAsia="el-GR"/>
        </w:rPr>
        <w:t xml:space="preserve">. Για να μεγιστοποιήσουμε </w:t>
      </w:r>
      <m:oMath>
        <m:r>
          <m:rPr>
            <m:sty m:val="p"/>
          </m:rPr>
          <w:rPr>
            <w:rFonts w:ascii="Cambria Math" w:hAnsi="Cambria Math" w:cs="Courier New"/>
            <w:lang w:val="el-GR" w:eastAsia="el-GR"/>
          </w:rPr>
          <m:t>λ</m:t>
        </m:r>
      </m:oMath>
      <w:r w:rsidRPr="006E3F8A">
        <w:rPr>
          <w:rFonts w:ascii="Courier New" w:hAnsi="Courier New" w:cs="Courier New"/>
          <w:lang w:val="el-GR" w:eastAsia="el-GR"/>
        </w:rPr>
        <w:t xml:space="preserve">, πρέπει να επιλέξουμε την </w:t>
      </w:r>
      <w:r w:rsidRPr="006E3F8A">
        <w:rPr>
          <w:rFonts w:ascii="Courier New" w:hAnsi="Courier New" w:cs="Courier New"/>
          <w:b/>
          <w:bCs/>
          <w:lang w:val="el-GR" w:eastAsia="el-GR"/>
        </w:rPr>
        <w:t>μεγαλύτερη ιδιοτιμή</w:t>
      </w:r>
      <w:r w:rsidRPr="006E3F8A">
        <w:rPr>
          <w:rFonts w:ascii="Courier New" w:hAnsi="Courier New" w:cs="Courier New"/>
          <w:lang w:val="el-GR" w:eastAsia="el-GR"/>
        </w:rPr>
        <w:t xml:space="preserve"> του πίνακα </w:t>
      </w:r>
      <w:r w:rsidRPr="006E3F8A">
        <w:rPr>
          <w:rFonts w:ascii="Courier New" w:hAnsi="Courier New" w:cs="Courier New"/>
          <w:lang w:eastAsia="el-GR"/>
        </w:rPr>
        <w:t>S</w:t>
      </w:r>
      <w:r w:rsidRPr="006E3F8A">
        <w:rPr>
          <w:rFonts w:ascii="Courier New" w:hAnsi="Courier New" w:cs="Courier New"/>
          <w:lang w:val="el-GR" w:eastAsia="el-GR"/>
        </w:rPr>
        <w:t xml:space="preserve">, δηλαδή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val="el-GR" w:eastAsia="el-GR"/>
              </w:rPr>
              <m:t>1</m:t>
            </m:r>
          </m:sub>
        </m:sSub>
      </m:oMath>
      <w:r w:rsidRPr="006E3F8A">
        <w:rPr>
          <w:rFonts w:ascii="Courier New" w:hAnsi="Courier New" w:cs="Courier New"/>
          <w:lang w:val="el-GR" w:eastAsia="el-GR"/>
        </w:rPr>
        <w:t>.</w:t>
      </w:r>
    </w:p>
    <w:p w14:paraId="15E148D3" w14:textId="3EE80DF5" w:rsidR="006E3F8A" w:rsidRPr="006E3F8A" w:rsidRDefault="006E3F8A" w:rsidP="006E3F8A">
      <w:pPr>
        <w:suppressAutoHyphens/>
        <w:rPr>
          <w:rFonts w:ascii="Courier New" w:hAnsi="Courier New" w:cs="Courier New"/>
          <w:lang w:val="el-GR" w:eastAsia="el-GR"/>
        </w:rPr>
      </w:pPr>
      <w:r w:rsidRPr="006E3F8A">
        <w:rPr>
          <w:rFonts w:ascii="Courier New" w:hAnsi="Courier New" w:cs="Courier New"/>
          <w:lang w:val="el-GR" w:eastAsia="el-GR"/>
        </w:rPr>
        <w:t xml:space="preserve">Συνεπώς, η μέγιστη τιμή του </w:t>
      </w:r>
      <m:oMath>
        <m:sSubSup>
          <m:sSubSupPr>
            <m:ctrlPr>
              <w:rPr>
                <w:rFonts w:ascii="Cambria Math" w:hAnsi="Cambria Math" w:cs="Courier New"/>
                <w:i/>
                <w:lang w:val="el-GR" w:eastAsia="el-GR"/>
              </w:rPr>
            </m:ctrlPr>
          </m:sSubSup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1</m:t>
            </m:r>
          </m:sub>
          <m:sup>
            <m:r>
              <w:rPr>
                <w:rFonts w:ascii="Cambria Math" w:hAnsi="Cambria Math" w:cs="Courier New"/>
                <w:lang w:eastAsia="el-GR"/>
              </w:rPr>
              <m:t>T</m:t>
            </m:r>
          </m:sup>
        </m:sSubSup>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1</m:t>
            </m:r>
          </m:sub>
        </m:sSub>
      </m:oMath>
      <w:r w:rsidRPr="006E3F8A">
        <w:rPr>
          <w:rFonts w:ascii="Courier New" w:hAnsi="Courier New" w:cs="Courier New"/>
          <w:lang w:val="el-GR" w:eastAsia="el-GR"/>
        </w:rPr>
        <w:t xml:space="preserve"> επιτυγχάνεται όταν </w:t>
      </w:r>
      <m:oMath>
        <m:sSub>
          <m:sSubPr>
            <m:ctrlPr>
              <w:rPr>
                <w:rFonts w:ascii="Cambria Math" w:hAnsi="Cambria Math" w:cs="Courier New"/>
                <w:i/>
                <w:lang w:val="el-GR" w:eastAsia="el-GR"/>
              </w:rPr>
            </m:ctrlPr>
          </m:sSub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1</m:t>
            </m:r>
          </m:sub>
        </m:sSub>
      </m:oMath>
      <w:r w:rsidRPr="006E3F8A">
        <w:rPr>
          <w:rFonts w:ascii="Courier New" w:hAnsi="Courier New" w:cs="Courier New"/>
          <w:lang w:val="el-GR" w:eastAsia="el-GR"/>
        </w:rPr>
        <w:t xml:space="preserve"> είναι το ιδιοδιάνυσμα που αντιστοιχεί στη μέγιστη ιδιοτιμή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val="el-GR" w:eastAsia="el-GR"/>
              </w:rPr>
              <m:t>1</m:t>
            </m:r>
          </m:sub>
        </m:sSub>
      </m:oMath>
      <w:r w:rsidRPr="006E3F8A">
        <w:rPr>
          <w:rFonts w:ascii="Courier New" w:hAnsi="Courier New" w:cs="Courier New"/>
          <w:lang w:val="el-GR" w:eastAsia="el-GR"/>
        </w:rPr>
        <w:t>.</w:t>
      </w:r>
    </w:p>
    <w:p w14:paraId="7EB38B5C" w14:textId="393A2019" w:rsidR="006E3F8A" w:rsidRPr="006E3F8A" w:rsidRDefault="006E3F8A" w:rsidP="006E3F8A">
      <w:pPr>
        <w:suppressAutoHyphens/>
        <w:rPr>
          <w:rFonts w:ascii="Courier New" w:hAnsi="Courier New" w:cs="Courier New"/>
          <w:b/>
          <w:bCs/>
          <w:lang w:val="el-GR" w:eastAsia="el-GR"/>
        </w:rPr>
      </w:pPr>
      <w:r w:rsidRPr="006E3F8A">
        <w:rPr>
          <w:rFonts w:ascii="Courier New" w:hAnsi="Courier New" w:cs="Courier New"/>
          <w:b/>
          <w:bCs/>
          <w:lang w:val="el-GR" w:eastAsia="el-GR"/>
        </w:rPr>
        <w:t xml:space="preserve">Βήμα 5: Ιδιότητες του Πίνακα Συνδιασπορών </w:t>
      </w:r>
      <w:r w:rsidRPr="006E3F8A">
        <w:rPr>
          <w:rFonts w:ascii="Courier New" w:hAnsi="Courier New" w:cs="Courier New"/>
          <w:b/>
          <w:bCs/>
          <w:lang w:eastAsia="el-GR"/>
        </w:rPr>
        <w:t>S</w:t>
      </w:r>
    </w:p>
    <w:p w14:paraId="48F637EA" w14:textId="66890453" w:rsidR="006E3F8A" w:rsidRPr="006E3F8A" w:rsidRDefault="006E3F8A" w:rsidP="006E3F8A">
      <w:pPr>
        <w:suppressAutoHyphens/>
        <w:rPr>
          <w:rFonts w:ascii="Courier New" w:hAnsi="Courier New" w:cs="Courier New"/>
          <w:lang w:val="el-GR" w:eastAsia="el-GR"/>
        </w:rPr>
      </w:pPr>
      <w:r w:rsidRPr="006E3F8A">
        <w:rPr>
          <w:rFonts w:ascii="Courier New" w:hAnsi="Courier New" w:cs="Courier New"/>
          <w:b/>
          <w:bCs/>
          <w:lang w:val="el-GR" w:eastAsia="el-GR"/>
        </w:rPr>
        <w:t>Παρατήρηση:</w:t>
      </w:r>
      <w:r w:rsidRPr="006E3F8A">
        <w:rPr>
          <w:rFonts w:ascii="Courier New" w:hAnsi="Courier New" w:cs="Courier New"/>
          <w:lang w:val="el-GR" w:eastAsia="el-GR"/>
        </w:rPr>
        <w:t xml:space="preserve"> Ο πίνακας συνδιασπορών </w:t>
      </w:r>
      <m:oMath>
        <m:r>
          <w:rPr>
            <w:rFonts w:ascii="Cambria Math" w:hAnsi="Cambria Math" w:cs="Courier New"/>
            <w:lang w:eastAsia="el-GR"/>
          </w:rPr>
          <m:t>S</m:t>
        </m:r>
        <m:r>
          <w:rPr>
            <w:rFonts w:ascii="Cambria Math" w:hAnsi="Cambria Math" w:cs="Courier New"/>
            <w:lang w:val="el-GR" w:eastAsia="el-GR"/>
          </w:rPr>
          <m:t>=</m:t>
        </m:r>
        <m:r>
          <w:rPr>
            <w:rFonts w:ascii="Cambria Math" w:hAnsi="Cambria Math" w:cs="Courier New"/>
            <w:lang w:eastAsia="el-GR"/>
          </w:rPr>
          <m:t>X</m:t>
        </m:r>
        <m:sSup>
          <m:sSupPr>
            <m:ctrlPr>
              <w:rPr>
                <w:rFonts w:ascii="Cambria Math" w:hAnsi="Cambria Math" w:cs="Courier New"/>
                <w:i/>
                <w:lang w:val="el-GR" w:eastAsia="el-GR"/>
              </w:rPr>
            </m:ctrlPr>
          </m:sSupPr>
          <m:e>
            <m:r>
              <w:rPr>
                <w:rFonts w:ascii="Cambria Math" w:hAnsi="Cambria Math" w:cs="Courier New"/>
                <w:lang w:eastAsia="el-GR"/>
              </w:rPr>
              <m:t>X</m:t>
            </m:r>
            <m:ctrlPr>
              <w:rPr>
                <w:rFonts w:ascii="Cambria Math" w:hAnsi="Cambria Math" w:cs="Courier New"/>
                <w:i/>
                <w:lang w:eastAsia="el-GR"/>
              </w:rPr>
            </m:ctrlPr>
          </m:e>
          <m:sup>
            <m:r>
              <w:rPr>
                <w:rFonts w:ascii="Cambria Math" w:hAnsi="Cambria Math" w:cs="Courier New"/>
                <w:lang w:eastAsia="el-GR"/>
              </w:rPr>
              <m:t>T</m:t>
            </m:r>
          </m:sup>
        </m:sSup>
      </m:oMath>
      <w:r w:rsidRPr="006E3F8A">
        <w:rPr>
          <w:rFonts w:ascii="Courier New" w:hAnsi="Courier New" w:cs="Courier New"/>
          <w:lang w:val="el-GR" w:eastAsia="el-GR"/>
        </w:rPr>
        <w:t xml:space="preserve"> είναι εξ ορισμού ένα </w:t>
      </w:r>
      <w:r w:rsidRPr="006E3F8A">
        <w:rPr>
          <w:rFonts w:ascii="Courier New" w:hAnsi="Courier New" w:cs="Courier New"/>
          <w:b/>
          <w:bCs/>
          <w:lang w:val="el-GR" w:eastAsia="el-GR"/>
        </w:rPr>
        <w:t>μη αρνητικά ορισμένο</w:t>
      </w:r>
      <w:r w:rsidRPr="006E3F8A">
        <w:rPr>
          <w:rFonts w:ascii="Courier New" w:hAnsi="Courier New" w:cs="Courier New"/>
          <w:lang w:val="el-GR" w:eastAsia="el-GR"/>
        </w:rPr>
        <w:t xml:space="preserve"> (</w:t>
      </w:r>
      <w:r w:rsidRPr="006E3F8A">
        <w:rPr>
          <w:rFonts w:ascii="Courier New" w:hAnsi="Courier New" w:cs="Courier New"/>
          <w:lang w:eastAsia="el-GR"/>
        </w:rPr>
        <w:t>positive</w:t>
      </w:r>
      <w:r w:rsidRPr="006E3F8A">
        <w:rPr>
          <w:rFonts w:ascii="Courier New" w:hAnsi="Courier New" w:cs="Courier New"/>
          <w:lang w:val="el-GR" w:eastAsia="el-GR"/>
        </w:rPr>
        <w:t xml:space="preserve"> </w:t>
      </w:r>
      <w:r w:rsidRPr="006E3F8A">
        <w:rPr>
          <w:rFonts w:ascii="Courier New" w:hAnsi="Courier New" w:cs="Courier New"/>
          <w:lang w:eastAsia="el-GR"/>
        </w:rPr>
        <w:t>semi</w:t>
      </w:r>
      <w:r w:rsidRPr="006E3F8A">
        <w:rPr>
          <w:rFonts w:ascii="Courier New" w:hAnsi="Courier New" w:cs="Courier New"/>
          <w:lang w:val="el-GR" w:eastAsia="el-GR"/>
        </w:rPr>
        <w:t>-</w:t>
      </w:r>
      <w:r w:rsidRPr="006E3F8A">
        <w:rPr>
          <w:rFonts w:ascii="Courier New" w:hAnsi="Courier New" w:cs="Courier New"/>
          <w:lang w:eastAsia="el-GR"/>
        </w:rPr>
        <w:t>definite</w:t>
      </w:r>
      <w:r w:rsidRPr="006E3F8A">
        <w:rPr>
          <w:rFonts w:ascii="Courier New" w:hAnsi="Courier New" w:cs="Courier New"/>
          <w:lang w:val="el-GR" w:eastAsia="el-GR"/>
        </w:rPr>
        <w:t xml:space="preserve">) μητρώο. Αυτό σημαίνει ότι όλες οι ιδιοτιμές του </w:t>
      </w:r>
      <w:r w:rsidRPr="006E3F8A">
        <w:rPr>
          <w:rFonts w:ascii="Courier New" w:hAnsi="Courier New" w:cs="Courier New"/>
          <w:lang w:eastAsia="el-GR"/>
        </w:rPr>
        <w:t>S</w:t>
      </w:r>
      <w:r w:rsidRPr="006E3F8A">
        <w:rPr>
          <w:rFonts w:ascii="Courier New" w:hAnsi="Courier New" w:cs="Courier New"/>
          <w:lang w:val="el-GR" w:eastAsia="el-GR"/>
        </w:rPr>
        <w:t xml:space="preserve"> είναι </w:t>
      </w:r>
      <w:r w:rsidRPr="006E3F8A">
        <w:rPr>
          <w:rFonts w:ascii="Courier New" w:hAnsi="Courier New" w:cs="Courier New"/>
          <w:b/>
          <w:bCs/>
          <w:lang w:val="el-GR" w:eastAsia="el-GR"/>
        </w:rPr>
        <w:t>μη αρνητικές</w:t>
      </w:r>
      <w:r w:rsidRPr="006E3F8A">
        <w:rPr>
          <w:rFonts w:ascii="Courier New" w:hAnsi="Courier New" w:cs="Courier New"/>
          <w:lang w:val="el-GR" w:eastAsia="el-GR"/>
        </w:rPr>
        <w:t xml:space="preserve">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eastAsia="el-GR"/>
              </w:rPr>
              <m:t>i</m:t>
            </m:r>
          </m:sub>
        </m:sSub>
        <m:r>
          <m:rPr>
            <m:sty m:val="p"/>
          </m:rPr>
          <w:rPr>
            <w:rFonts w:ascii="Cambria Math" w:hAnsi="Cambria Math" w:cs="Courier New"/>
            <w:lang w:val="el-GR" w:eastAsia="el-GR"/>
          </w:rPr>
          <m:t>≥</m:t>
        </m:r>
        <m:r>
          <w:rPr>
            <w:rFonts w:ascii="Cambria Math" w:hAnsi="Cambria Math" w:cs="Courier New"/>
            <w:lang w:val="el-GR" w:eastAsia="el-GR"/>
          </w:rPr>
          <m:t xml:space="preserve">0 για κάθε </m:t>
        </m:r>
        <m:r>
          <w:rPr>
            <w:rFonts w:ascii="Cambria Math" w:hAnsi="Cambria Math" w:cs="Courier New"/>
            <w:lang w:eastAsia="el-GR"/>
          </w:rPr>
          <m:t>i</m:t>
        </m:r>
      </m:oMath>
      <w:r w:rsidRPr="006E3F8A">
        <w:rPr>
          <w:rFonts w:ascii="Courier New" w:hAnsi="Courier New" w:cs="Courier New"/>
          <w:lang w:val="el-GR" w:eastAsia="el-GR"/>
        </w:rPr>
        <w:t>).</w:t>
      </w:r>
    </w:p>
    <w:p w14:paraId="28CBF0A3" w14:textId="7CBD83D3" w:rsidR="006E3F8A" w:rsidRPr="006E3F8A" w:rsidRDefault="006E3F8A" w:rsidP="006E3F8A">
      <w:pPr>
        <w:suppressAutoHyphens/>
        <w:rPr>
          <w:rFonts w:ascii="Courier New" w:hAnsi="Courier New" w:cs="Courier New"/>
          <w:lang w:val="el-GR" w:eastAsia="el-GR"/>
        </w:rPr>
      </w:pPr>
      <w:r w:rsidRPr="006E3F8A">
        <w:rPr>
          <w:rFonts w:ascii="Courier New" w:hAnsi="Courier New" w:cs="Courier New"/>
          <w:b/>
          <w:bCs/>
          <w:lang w:val="el-GR" w:eastAsia="el-GR"/>
        </w:rPr>
        <w:t>Απόδειξη της Μη Αρνητικ</w:t>
      </w:r>
      <w:r w:rsidR="000632E3">
        <w:rPr>
          <w:rFonts w:ascii="Courier New" w:hAnsi="Courier New" w:cs="Courier New"/>
          <w:b/>
          <w:bCs/>
          <w:lang w:val="el-GR" w:eastAsia="el-GR"/>
        </w:rPr>
        <w:t>ότητας</w:t>
      </w:r>
      <w:r w:rsidRPr="006E3F8A">
        <w:rPr>
          <w:rFonts w:ascii="Courier New" w:hAnsi="Courier New" w:cs="Courier New"/>
          <w:b/>
          <w:bCs/>
          <w:lang w:val="el-GR" w:eastAsia="el-GR"/>
        </w:rPr>
        <w:t>:</w:t>
      </w:r>
    </w:p>
    <w:p w14:paraId="32DB74E2" w14:textId="755422A0" w:rsidR="006E3F8A" w:rsidRPr="006E3F8A" w:rsidRDefault="006E3F8A" w:rsidP="006E3F8A">
      <w:pPr>
        <w:suppressAutoHyphens/>
        <w:rPr>
          <w:rFonts w:ascii="Courier New" w:hAnsi="Courier New" w:cs="Courier New"/>
          <w:lang w:val="el-GR" w:eastAsia="el-GR"/>
        </w:rPr>
      </w:pPr>
      <w:r w:rsidRPr="006E3F8A">
        <w:rPr>
          <w:rFonts w:ascii="Courier New" w:hAnsi="Courier New" w:cs="Courier New"/>
          <w:lang w:val="el-GR" w:eastAsia="el-GR"/>
        </w:rPr>
        <w:t xml:space="preserve">Για οποιοδήποτε μη μηδενικό διάνυσμα </w:t>
      </w:r>
      <m:oMath>
        <m:r>
          <w:rPr>
            <w:rFonts w:ascii="Cambria Math" w:hAnsi="Cambria Math" w:cs="Courier New"/>
            <w:lang w:eastAsia="el-GR"/>
          </w:rPr>
          <m:t>z</m:t>
        </m:r>
        <m:r>
          <m:rPr>
            <m:sty m:val="p"/>
          </m:rPr>
          <w:rPr>
            <w:rFonts w:ascii="Cambria Math" w:hAnsi="Cambria Math" w:cs="Courier New"/>
            <w:lang w:val="el-GR" w:eastAsia="el-GR"/>
          </w:rPr>
          <m:t>∈</m:t>
        </m:r>
        <m:sSup>
          <m:sSupPr>
            <m:ctrlPr>
              <w:rPr>
                <w:rFonts w:ascii="Cambria Math" w:hAnsi="Cambria Math" w:cs="Courier New"/>
                <w:i/>
                <w:lang w:val="el-GR" w:eastAsia="el-GR"/>
              </w:rPr>
            </m:ctrlPr>
          </m:sSupPr>
          <m:e>
            <m:r>
              <w:rPr>
                <w:rFonts w:ascii="Cambria Math" w:hAnsi="Cambria Math" w:cs="Courier New"/>
                <w:lang w:eastAsia="el-GR"/>
              </w:rPr>
              <m:t>R</m:t>
            </m:r>
          </m:e>
          <m:sup>
            <m:r>
              <w:rPr>
                <w:rFonts w:ascii="Cambria Math" w:hAnsi="Cambria Math" w:cs="Courier New"/>
                <w:lang w:eastAsia="el-GR"/>
              </w:rPr>
              <m:t>N</m:t>
            </m:r>
          </m:sup>
        </m:sSup>
      </m:oMath>
      <w:r w:rsidRPr="006E3F8A">
        <w:rPr>
          <w:rFonts w:ascii="Courier New" w:hAnsi="Courier New" w:cs="Courier New"/>
          <w:lang w:val="el-GR" w:eastAsia="el-GR"/>
        </w:rPr>
        <w:t>:</w:t>
      </w:r>
    </w:p>
    <w:p w14:paraId="281FC983" w14:textId="108CDF3B" w:rsidR="006E3F8A" w:rsidRPr="006E3F8A" w:rsidRDefault="00EB6F96" w:rsidP="006E3F8A">
      <w:pPr>
        <w:suppressAutoHyphens/>
        <w:rPr>
          <w:rFonts w:ascii="Courier New" w:hAnsi="Courier New" w:cs="Courier New"/>
          <w:lang w:val="el-GR" w:eastAsia="el-GR"/>
        </w:rPr>
      </w:pPr>
      <m:oMath>
        <m:sSup>
          <m:sSupPr>
            <m:ctrlPr>
              <w:rPr>
                <w:rFonts w:ascii="Cambria Math" w:hAnsi="Cambria Math" w:cs="Courier New"/>
                <w:i/>
                <w:lang w:val="el-GR" w:eastAsia="el-GR"/>
              </w:rPr>
            </m:ctrlPr>
          </m:sSupPr>
          <m:e>
            <m:r>
              <w:rPr>
                <w:rFonts w:ascii="Cambria Math" w:hAnsi="Cambria Math" w:cs="Courier New"/>
                <w:lang w:eastAsia="el-GR"/>
              </w:rPr>
              <m:t>z</m:t>
            </m:r>
            <m:ctrlPr>
              <w:rPr>
                <w:rFonts w:ascii="Cambria Math" w:hAnsi="Cambria Math" w:cs="Courier New"/>
                <w:i/>
                <w:lang w:eastAsia="el-GR"/>
              </w:rPr>
            </m:ctrlPr>
          </m:e>
          <m:sup>
            <m:r>
              <w:rPr>
                <w:rFonts w:ascii="Cambria Math" w:hAnsi="Cambria Math" w:cs="Courier New"/>
                <w:lang w:eastAsia="el-GR"/>
              </w:rPr>
              <m:t>T</m:t>
            </m:r>
          </m:sup>
        </m:sSup>
        <m:r>
          <w:rPr>
            <w:rFonts w:ascii="Cambria Math" w:hAnsi="Cambria Math" w:cs="Courier New"/>
            <w:lang w:eastAsia="el-GR"/>
          </w:rPr>
          <m:t>Sz</m:t>
        </m:r>
        <m:r>
          <w:rPr>
            <w:rFonts w:ascii="Cambria Math" w:hAnsi="Cambria Math" w:cs="Courier New"/>
            <w:lang w:val="el-GR" w:eastAsia="el-GR"/>
          </w:rPr>
          <m:t>=</m:t>
        </m:r>
        <m:sSup>
          <m:sSupPr>
            <m:ctrlPr>
              <w:rPr>
                <w:rFonts w:ascii="Cambria Math" w:hAnsi="Cambria Math" w:cs="Courier New"/>
                <w:i/>
                <w:lang w:val="el-GR" w:eastAsia="el-GR"/>
              </w:rPr>
            </m:ctrlPr>
          </m:sSupPr>
          <m:e>
            <m:r>
              <w:rPr>
                <w:rFonts w:ascii="Cambria Math" w:hAnsi="Cambria Math" w:cs="Courier New"/>
                <w:lang w:eastAsia="el-GR"/>
              </w:rPr>
              <m:t>z</m:t>
            </m:r>
          </m:e>
          <m:sup>
            <m:r>
              <w:rPr>
                <w:rFonts w:ascii="Cambria Math" w:hAnsi="Cambria Math" w:cs="Courier New"/>
                <w:lang w:eastAsia="el-GR"/>
              </w:rPr>
              <m:t>T</m:t>
            </m:r>
          </m:sup>
        </m:sSup>
        <m:r>
          <w:rPr>
            <w:rFonts w:ascii="Cambria Math" w:hAnsi="Cambria Math" w:cs="Courier New"/>
            <w:lang w:eastAsia="el-GR"/>
          </w:rPr>
          <m:t>X</m:t>
        </m:r>
        <m:sSup>
          <m:sSupPr>
            <m:ctrlPr>
              <w:rPr>
                <w:rFonts w:ascii="Cambria Math" w:hAnsi="Cambria Math" w:cs="Courier New"/>
                <w:i/>
                <w:lang w:val="el-GR" w:eastAsia="el-GR"/>
              </w:rPr>
            </m:ctrlPr>
          </m:sSupPr>
          <m:e>
            <m:r>
              <w:rPr>
                <w:rFonts w:ascii="Cambria Math" w:hAnsi="Cambria Math" w:cs="Courier New"/>
                <w:lang w:eastAsia="el-GR"/>
              </w:rPr>
              <m:t>X</m:t>
            </m:r>
            <m:ctrlPr>
              <w:rPr>
                <w:rFonts w:ascii="Cambria Math" w:hAnsi="Cambria Math" w:cs="Courier New"/>
                <w:i/>
                <w:lang w:eastAsia="el-GR"/>
              </w:rPr>
            </m:ctrlPr>
          </m:e>
          <m:sup>
            <m:r>
              <w:rPr>
                <w:rFonts w:ascii="Cambria Math" w:hAnsi="Cambria Math" w:cs="Courier New"/>
                <w:lang w:eastAsia="el-GR"/>
              </w:rPr>
              <m:t>T</m:t>
            </m:r>
          </m:sup>
        </m:sSup>
        <m:r>
          <w:rPr>
            <w:rFonts w:ascii="Cambria Math" w:hAnsi="Cambria Math" w:cs="Courier New"/>
            <w:lang w:eastAsia="el-GR"/>
          </w:rPr>
          <m:t>z</m:t>
        </m:r>
        <m:r>
          <w:rPr>
            <w:rFonts w:ascii="Cambria Math" w:hAnsi="Cambria Math" w:cs="Courier New"/>
            <w:lang w:val="el-GR" w:eastAsia="el-GR"/>
          </w:rPr>
          <m:t>=</m:t>
        </m:r>
        <m:sSup>
          <m:sSupPr>
            <m:ctrlPr>
              <w:rPr>
                <w:rFonts w:ascii="Cambria Math" w:hAnsi="Cambria Math" w:cs="Courier New"/>
                <w:i/>
                <w:lang w:val="el-GR" w:eastAsia="el-GR"/>
              </w:rPr>
            </m:ctrlPr>
          </m:sSupPr>
          <m:e>
            <m:d>
              <m:dPr>
                <m:ctrlPr>
                  <w:rPr>
                    <w:rFonts w:ascii="Cambria Math" w:hAnsi="Cambria Math" w:cs="Courier New"/>
                    <w:i/>
                    <w:lang w:val="el-GR" w:eastAsia="el-GR"/>
                  </w:rPr>
                </m:ctrlPr>
              </m:dPr>
              <m:e>
                <m:sSup>
                  <m:sSupPr>
                    <m:ctrlPr>
                      <w:rPr>
                        <w:rFonts w:ascii="Cambria Math" w:hAnsi="Cambria Math" w:cs="Courier New"/>
                        <w:i/>
                        <w:lang w:val="el-GR" w:eastAsia="el-GR"/>
                      </w:rPr>
                    </m:ctrlPr>
                  </m:sSupPr>
                  <m:e>
                    <m:r>
                      <w:rPr>
                        <w:rFonts w:ascii="Cambria Math" w:hAnsi="Cambria Math" w:cs="Courier New"/>
                        <w:lang w:eastAsia="el-GR"/>
                      </w:rPr>
                      <m:t>X</m:t>
                    </m:r>
                  </m:e>
                  <m:sup>
                    <m:r>
                      <w:rPr>
                        <w:rFonts w:ascii="Cambria Math" w:hAnsi="Cambria Math" w:cs="Courier New"/>
                        <w:lang w:eastAsia="el-GR"/>
                      </w:rPr>
                      <m:t>T</m:t>
                    </m:r>
                  </m:sup>
                </m:sSup>
                <m:r>
                  <w:rPr>
                    <w:rFonts w:ascii="Cambria Math" w:hAnsi="Cambria Math" w:cs="Courier New"/>
                    <w:lang w:eastAsia="el-GR"/>
                  </w:rPr>
                  <m:t>z</m:t>
                </m:r>
              </m:e>
            </m:d>
          </m:e>
          <m:sup>
            <m:r>
              <w:rPr>
                <w:rFonts w:ascii="Cambria Math" w:hAnsi="Cambria Math" w:cs="Courier New"/>
                <w:lang w:eastAsia="el-GR"/>
              </w:rPr>
              <m:t>T</m:t>
            </m:r>
          </m:sup>
        </m:sSup>
        <m:d>
          <m:dPr>
            <m:ctrlPr>
              <w:rPr>
                <w:rFonts w:ascii="Cambria Math" w:hAnsi="Cambria Math" w:cs="Courier New"/>
                <w:i/>
                <w:lang w:val="el-GR" w:eastAsia="el-GR"/>
              </w:rPr>
            </m:ctrlPr>
          </m:dPr>
          <m:e>
            <m:sSup>
              <m:sSupPr>
                <m:ctrlPr>
                  <w:rPr>
                    <w:rFonts w:ascii="Cambria Math" w:hAnsi="Cambria Math" w:cs="Courier New"/>
                    <w:i/>
                    <w:lang w:val="el-GR" w:eastAsia="el-GR"/>
                  </w:rPr>
                </m:ctrlPr>
              </m:sSupPr>
              <m:e>
                <m:r>
                  <w:rPr>
                    <w:rFonts w:ascii="Cambria Math" w:hAnsi="Cambria Math" w:cs="Courier New"/>
                    <w:lang w:eastAsia="el-GR"/>
                  </w:rPr>
                  <m:t>X</m:t>
                </m:r>
              </m:e>
              <m:sup>
                <m:r>
                  <w:rPr>
                    <w:rFonts w:ascii="Cambria Math" w:hAnsi="Cambria Math" w:cs="Courier New"/>
                    <w:lang w:eastAsia="el-GR"/>
                  </w:rPr>
                  <m:t>T</m:t>
                </m:r>
              </m:sup>
            </m:sSup>
            <m:r>
              <w:rPr>
                <w:rFonts w:ascii="Cambria Math" w:hAnsi="Cambria Math" w:cs="Courier New"/>
                <w:lang w:eastAsia="el-GR"/>
              </w:rPr>
              <m:t>z</m:t>
            </m:r>
          </m:e>
        </m:d>
        <m:r>
          <w:rPr>
            <w:rFonts w:ascii="Cambria Math" w:hAnsi="Cambria Math" w:cs="Courier New"/>
            <w:lang w:val="el-GR" w:eastAsia="el-GR"/>
          </w:rPr>
          <m:t>=</m:t>
        </m:r>
        <m:sSup>
          <m:sSupPr>
            <m:ctrlPr>
              <w:rPr>
                <w:rFonts w:ascii="Cambria Math" w:hAnsi="Cambria Math" w:cs="Courier New"/>
                <w:i/>
                <w:lang w:val="el-GR" w:eastAsia="el-GR"/>
              </w:rPr>
            </m:ctrlPr>
          </m:sSup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sSup>
                      <m:sSupPr>
                        <m:ctrlPr>
                          <w:rPr>
                            <w:rFonts w:ascii="Cambria Math" w:hAnsi="Cambria Math" w:cs="Courier New"/>
                            <w:i/>
                            <w:lang w:val="el-GR" w:eastAsia="el-GR"/>
                          </w:rPr>
                        </m:ctrlPr>
                      </m:sSupPr>
                      <m:e>
                        <m:r>
                          <w:rPr>
                            <w:rFonts w:ascii="Cambria Math" w:hAnsi="Cambria Math" w:cs="Courier New"/>
                            <w:lang w:eastAsia="el-GR"/>
                          </w:rPr>
                          <m:t>X</m:t>
                        </m:r>
                      </m:e>
                      <m:sup>
                        <m:r>
                          <w:rPr>
                            <w:rFonts w:ascii="Cambria Math" w:hAnsi="Cambria Math" w:cs="Courier New"/>
                            <w:lang w:eastAsia="el-GR"/>
                          </w:rPr>
                          <m:t>T</m:t>
                        </m:r>
                      </m:sup>
                    </m:sSup>
                    <m:r>
                      <w:rPr>
                        <w:rFonts w:ascii="Cambria Math" w:hAnsi="Cambria Math" w:cs="Courier New"/>
                        <w:lang w:eastAsia="el-GR"/>
                      </w:rPr>
                      <m:t>z</m:t>
                    </m:r>
                  </m:e>
                </m:d>
              </m:e>
            </m:d>
          </m:e>
          <m:sup>
            <m:r>
              <w:rPr>
                <w:rFonts w:ascii="Cambria Math" w:hAnsi="Cambria Math" w:cs="Courier New"/>
                <w:lang w:val="el-GR" w:eastAsia="el-GR"/>
              </w:rPr>
              <m:t>2</m:t>
            </m:r>
          </m:sup>
        </m:sSup>
        <m:r>
          <m:rPr>
            <m:sty m:val="p"/>
          </m:rPr>
          <w:rPr>
            <w:rFonts w:ascii="Cambria Math" w:hAnsi="Cambria Math" w:cs="Courier New"/>
            <w:lang w:val="el-GR" w:eastAsia="el-GR"/>
          </w:rPr>
          <m:t>≥</m:t>
        </m:r>
        <m:r>
          <w:rPr>
            <w:rFonts w:ascii="Cambria Math" w:hAnsi="Cambria Math" w:cs="Courier New"/>
            <w:lang w:val="el-GR" w:eastAsia="el-GR"/>
          </w:rPr>
          <m:t>0</m:t>
        </m:r>
      </m:oMath>
      <w:r w:rsidR="006E3F8A" w:rsidRPr="006E3F8A">
        <w:rPr>
          <w:rFonts w:ascii="Courier New" w:hAnsi="Courier New" w:cs="Courier New"/>
          <w:lang w:val="el-GR" w:eastAsia="el-GR"/>
        </w:rPr>
        <w:t xml:space="preserve"> </w:t>
      </w:r>
    </w:p>
    <w:p w14:paraId="66825E09" w14:textId="07D091E3" w:rsidR="006E3F8A" w:rsidRPr="006E3F8A" w:rsidRDefault="006E3F8A" w:rsidP="006E3F8A">
      <w:pPr>
        <w:suppressAutoHyphens/>
        <w:rPr>
          <w:rFonts w:ascii="Courier New" w:hAnsi="Courier New" w:cs="Courier New"/>
          <w:lang w:val="el-GR" w:eastAsia="el-GR"/>
        </w:rPr>
      </w:pPr>
      <w:r w:rsidRPr="006E3F8A">
        <w:rPr>
          <w:rFonts w:ascii="Courier New" w:hAnsi="Courier New" w:cs="Courier New"/>
          <w:lang w:val="el-GR" w:eastAsia="el-GR"/>
        </w:rPr>
        <w:t xml:space="preserve">Επομένως, ο πίνακας </w:t>
      </w:r>
      <w:r w:rsidRPr="006E3F8A">
        <w:rPr>
          <w:rFonts w:ascii="Courier New" w:hAnsi="Courier New" w:cs="Courier New"/>
          <w:lang w:eastAsia="el-GR"/>
        </w:rPr>
        <w:t>S</w:t>
      </w:r>
      <w:r w:rsidRPr="006E3F8A">
        <w:rPr>
          <w:rFonts w:ascii="Courier New" w:hAnsi="Courier New" w:cs="Courier New"/>
          <w:lang w:val="el-GR" w:eastAsia="el-GR"/>
        </w:rPr>
        <w:t xml:space="preserve"> είναι </w:t>
      </w:r>
      <w:r w:rsidRPr="006E3F8A">
        <w:rPr>
          <w:rFonts w:ascii="Courier New" w:hAnsi="Courier New" w:cs="Courier New"/>
          <w:b/>
          <w:bCs/>
          <w:lang w:val="el-GR" w:eastAsia="el-GR"/>
        </w:rPr>
        <w:t>μη αρνητικά ορισμένος</w:t>
      </w:r>
      <w:r w:rsidRPr="006E3F8A">
        <w:rPr>
          <w:rFonts w:ascii="Courier New" w:hAnsi="Courier New" w:cs="Courier New"/>
          <w:lang w:val="el-GR" w:eastAsia="el-GR"/>
        </w:rPr>
        <w:t>.</w:t>
      </w:r>
    </w:p>
    <w:p w14:paraId="51083C02" w14:textId="6FFDF3C2" w:rsidR="00D95609" w:rsidRPr="00DF5940" w:rsidRDefault="00D95609" w:rsidP="00D95609">
      <w:pPr>
        <w:rPr>
          <w:rFonts w:ascii="Courier New" w:hAnsi="Courier New" w:cs="Courier New"/>
          <w:lang w:val="el-GR" w:eastAsia="el-GR"/>
        </w:rPr>
      </w:pPr>
    </w:p>
    <w:p w14:paraId="43F2FE1B" w14:textId="6D397C1E" w:rsidR="00D95609" w:rsidRPr="00D95609" w:rsidRDefault="00D95609" w:rsidP="00250604">
      <w:pPr>
        <w:pBdr>
          <w:top w:val="single" w:sz="4" w:space="1" w:color="auto"/>
          <w:left w:val="single" w:sz="4" w:space="4" w:color="auto"/>
          <w:bottom w:val="single" w:sz="4" w:space="1" w:color="auto"/>
          <w:right w:val="single" w:sz="4" w:space="4" w:color="auto"/>
        </w:pBdr>
        <w:rPr>
          <w:rFonts w:ascii="Courier New" w:hAnsi="Courier New" w:cs="Courier New"/>
          <w:b/>
          <w:bCs/>
          <w:lang w:val="el-GR" w:eastAsia="el-GR"/>
        </w:rPr>
      </w:pPr>
      <w:r w:rsidRPr="00D95609">
        <w:rPr>
          <w:rFonts w:ascii="Courier New" w:hAnsi="Courier New" w:cs="Courier New"/>
          <w:b/>
          <w:bCs/>
          <w:lang w:val="el-GR" w:eastAsia="el-GR"/>
        </w:rPr>
        <w:t xml:space="preserve">Ας υποθέσουμε τώρα ότι θέλουμε να λύσουμε το πρόβλημα για </w:t>
      </w:r>
      <w:r w:rsidRPr="00D95609">
        <w:rPr>
          <w:rFonts w:ascii="Courier New" w:hAnsi="Courier New" w:cs="Courier New"/>
          <w:b/>
          <w:bCs/>
          <w:lang w:eastAsia="el-GR"/>
        </w:rPr>
        <w:t>L</w:t>
      </w:r>
      <w:r w:rsidRPr="00D95609">
        <w:rPr>
          <w:rFonts w:ascii="Courier New" w:hAnsi="Courier New" w:cs="Courier New"/>
          <w:b/>
          <w:bCs/>
          <w:lang w:val="el-GR" w:eastAsia="el-GR"/>
        </w:rPr>
        <w:t>=2.</w:t>
      </w:r>
      <w:r w:rsidRPr="00D95609">
        <w:rPr>
          <w:rFonts w:ascii="Courier New" w:hAnsi="Courier New" w:cs="Courier New"/>
          <w:b/>
          <w:bCs/>
          <w:lang w:val="el-GR" w:eastAsia="el-GR"/>
        </w:rPr>
        <w:br/>
        <w:t>Σε αυτή την περίπτωση, αποδείξτε ότι η επιθυμητή λύση προκύπτει από τη λύση του ακόλουθου προβλήματος</w:t>
      </w:r>
      <w:r w:rsidRPr="00250604">
        <w:rPr>
          <w:rFonts w:ascii="Courier New" w:hAnsi="Courier New" w:cs="Courier New"/>
          <w:b/>
          <w:bCs/>
          <w:lang w:val="el-GR" w:eastAsia="el-GR"/>
        </w:rPr>
        <w:t xml:space="preserve"> </w:t>
      </w:r>
      <w:r w:rsidRPr="00D95609">
        <w:rPr>
          <w:rFonts w:ascii="Courier New" w:hAnsi="Courier New" w:cs="Courier New"/>
          <w:b/>
          <w:bCs/>
          <w:lang w:val="el-GR" w:eastAsia="el-GR"/>
        </w:rPr>
        <w:t>βελτιστοποίησης με περιορισμούς:</w:t>
      </w:r>
    </w:p>
    <w:p w14:paraId="5C0B226E" w14:textId="4009AB99" w:rsidR="00D95609" w:rsidRPr="00D95609" w:rsidRDefault="00EB6F96" w:rsidP="00250604">
      <w:pPr>
        <w:pBdr>
          <w:top w:val="single" w:sz="4" w:space="1" w:color="auto"/>
          <w:left w:val="single" w:sz="4" w:space="4" w:color="auto"/>
          <w:bottom w:val="single" w:sz="4" w:space="1" w:color="auto"/>
          <w:right w:val="single" w:sz="4" w:space="4" w:color="auto"/>
        </w:pBdr>
        <w:jc w:val="center"/>
        <w:rPr>
          <w:rFonts w:ascii="Courier New" w:hAnsi="Courier New" w:cs="Courier New"/>
          <w:b/>
          <w:bCs/>
          <w:lang w:val="el-GR" w:eastAsia="el-GR"/>
        </w:rPr>
      </w:pPr>
      <m:oMathPara>
        <m:oMath>
          <m:func>
            <m:funcPr>
              <m:ctrlPr>
                <w:rPr>
                  <w:rFonts w:ascii="Cambria Math" w:hAnsi="Cambria Math" w:cs="Courier New"/>
                  <w:b/>
                  <w:bCs/>
                  <w:lang w:eastAsia="el-GR"/>
                </w:rPr>
              </m:ctrlPr>
            </m:funcPr>
            <m:fName>
              <m:limLow>
                <m:limLowPr>
                  <m:ctrlPr>
                    <w:rPr>
                      <w:rFonts w:ascii="Cambria Math" w:hAnsi="Cambria Math" w:cs="Courier New"/>
                      <w:b/>
                      <w:bCs/>
                      <w:i/>
                      <w:lang w:val="el-GR" w:eastAsia="el-GR"/>
                    </w:rPr>
                  </m:ctrlPr>
                </m:limLowPr>
                <m:e>
                  <m:r>
                    <m:rPr>
                      <m:sty m:val="b"/>
                    </m:rPr>
                    <w:rPr>
                      <w:rFonts w:ascii="Cambria Math" w:hAnsi="Cambria Math" w:cs="Courier New"/>
                      <w:lang w:eastAsia="el-GR"/>
                    </w:rPr>
                    <m:t>max</m:t>
                  </m:r>
                </m:e>
                <m:lim>
                  <m:sSub>
                    <m:sSubPr>
                      <m:ctrlPr>
                        <w:rPr>
                          <w:rFonts w:ascii="Cambria Math" w:hAnsi="Cambria Math" w:cs="Courier New"/>
                          <w:b/>
                          <w:bCs/>
                          <w:i/>
                          <w:lang w:val="el-GR" w:eastAsia="el-GR"/>
                        </w:rPr>
                      </m:ctrlPr>
                    </m:sSubPr>
                    <m:e>
                      <m:r>
                        <m:rPr>
                          <m:sty m:val="bi"/>
                        </m:rPr>
                        <w:rPr>
                          <w:rFonts w:ascii="Cambria Math" w:hAnsi="Cambria Math" w:cs="Courier New"/>
                          <w:lang w:eastAsia="el-GR"/>
                        </w:rPr>
                        <m:t>v</m:t>
                      </m:r>
                    </m:e>
                    <m:sub>
                      <m:r>
                        <m:rPr>
                          <m:sty m:val="bi"/>
                        </m:rPr>
                        <w:rPr>
                          <w:rFonts w:ascii="Cambria Math" w:hAnsi="Cambria Math" w:cs="Courier New"/>
                          <w:lang w:val="el-GR" w:eastAsia="el-GR"/>
                        </w:rPr>
                        <m:t>2</m:t>
                      </m:r>
                    </m:sub>
                  </m:sSub>
                  <m:ctrlPr>
                    <w:rPr>
                      <w:rFonts w:ascii="Cambria Math" w:hAnsi="Cambria Math" w:cs="Courier New"/>
                      <w:b/>
                      <w:bCs/>
                      <w:lang w:eastAsia="el-GR"/>
                    </w:rPr>
                  </m:ctrlPr>
                </m:lim>
              </m:limLow>
              <m:ctrlPr>
                <w:rPr>
                  <w:rFonts w:ascii="Cambria Math" w:hAnsi="Cambria Math" w:cs="Courier New"/>
                  <w:b/>
                  <w:bCs/>
                  <w:i/>
                  <w:lang w:val="el-GR" w:eastAsia="el-GR"/>
                </w:rPr>
              </m:ctrlPr>
            </m:fName>
            <m:e>
              <m:sSubSup>
                <m:sSubSupPr>
                  <m:ctrlPr>
                    <w:rPr>
                      <w:rFonts w:ascii="Cambria Math" w:hAnsi="Cambria Math" w:cs="Courier New"/>
                      <w:b/>
                      <w:bCs/>
                      <w:i/>
                      <w:lang w:val="el-GR" w:eastAsia="el-GR"/>
                    </w:rPr>
                  </m:ctrlPr>
                </m:sSubSupPr>
                <m:e>
                  <m:r>
                    <m:rPr>
                      <m:sty m:val="bi"/>
                    </m:rPr>
                    <w:rPr>
                      <w:rFonts w:ascii="Cambria Math" w:hAnsi="Cambria Math" w:cs="Courier New"/>
                      <w:lang w:eastAsia="el-GR"/>
                    </w:rPr>
                    <m:t>v</m:t>
                  </m:r>
                  <m:ctrlPr>
                    <w:rPr>
                      <w:rFonts w:ascii="Cambria Math" w:hAnsi="Cambria Math" w:cs="Courier New"/>
                      <w:b/>
                      <w:bCs/>
                      <w:lang w:val="el-GR" w:eastAsia="el-GR"/>
                    </w:rPr>
                  </m:ctrlPr>
                </m:e>
                <m:sub>
                  <m:r>
                    <m:rPr>
                      <m:sty m:val="bi"/>
                    </m:rPr>
                    <w:rPr>
                      <w:rFonts w:ascii="Cambria Math" w:hAnsi="Cambria Math" w:cs="Courier New"/>
                      <w:lang w:val="el-GR" w:eastAsia="el-GR"/>
                    </w:rPr>
                    <m:t>2</m:t>
                  </m:r>
                </m:sub>
                <m:sup>
                  <m:r>
                    <m:rPr>
                      <m:sty m:val="bi"/>
                    </m:rPr>
                    <w:rPr>
                      <w:rFonts w:ascii="Cambria Math" w:hAnsi="Cambria Math" w:cs="Courier New"/>
                      <w:lang w:eastAsia="el-GR"/>
                    </w:rPr>
                    <m:t>T</m:t>
                  </m:r>
                </m:sup>
              </m:sSubSup>
              <m:r>
                <m:rPr>
                  <m:sty m:val="bi"/>
                </m:rPr>
                <w:rPr>
                  <w:rFonts w:ascii="Cambria Math" w:hAnsi="Cambria Math" w:cs="Courier New"/>
                  <w:lang w:eastAsia="el-GR"/>
                </w:rPr>
                <m:t>S</m:t>
              </m:r>
              <m:sSub>
                <m:sSubPr>
                  <m:ctrlPr>
                    <w:rPr>
                      <w:rFonts w:ascii="Cambria Math" w:hAnsi="Cambria Math" w:cs="Courier New"/>
                      <w:b/>
                      <w:bCs/>
                      <w:i/>
                      <w:lang w:val="el-GR" w:eastAsia="el-GR"/>
                    </w:rPr>
                  </m:ctrlPr>
                </m:sSubPr>
                <m:e>
                  <m:r>
                    <m:rPr>
                      <m:sty m:val="bi"/>
                    </m:rPr>
                    <w:rPr>
                      <w:rFonts w:ascii="Cambria Math" w:hAnsi="Cambria Math" w:cs="Courier New"/>
                      <w:lang w:eastAsia="el-GR"/>
                    </w:rPr>
                    <m:t>v</m:t>
                  </m:r>
                </m:e>
                <m:sub>
                  <m:r>
                    <m:rPr>
                      <m:sty m:val="bi"/>
                    </m:rPr>
                    <w:rPr>
                      <w:rFonts w:ascii="Cambria Math" w:hAnsi="Cambria Math" w:cs="Courier New"/>
                      <w:lang w:val="el-GR" w:eastAsia="el-GR"/>
                    </w:rPr>
                    <m:t>2</m:t>
                  </m:r>
                </m:sub>
              </m:sSub>
              <m:ctrlPr>
                <w:rPr>
                  <w:rFonts w:ascii="Cambria Math" w:hAnsi="Cambria Math" w:cs="Courier New"/>
                  <w:b/>
                  <w:bCs/>
                  <w:i/>
                  <w:lang w:val="el-GR" w:eastAsia="el-GR"/>
                </w:rPr>
              </m:ctrlPr>
            </m:e>
          </m:func>
        </m:oMath>
      </m:oMathPara>
    </w:p>
    <w:p w14:paraId="3234C0E3" w14:textId="77777777" w:rsidR="00D95609" w:rsidRPr="00D95609" w:rsidRDefault="00D95609" w:rsidP="00250604">
      <w:pPr>
        <w:pBdr>
          <w:top w:val="single" w:sz="4" w:space="1" w:color="auto"/>
          <w:left w:val="single" w:sz="4" w:space="4" w:color="auto"/>
          <w:bottom w:val="single" w:sz="4" w:space="1" w:color="auto"/>
          <w:right w:val="single" w:sz="4" w:space="4" w:color="auto"/>
        </w:pBdr>
        <w:rPr>
          <w:rFonts w:ascii="Courier New" w:hAnsi="Courier New" w:cs="Courier New"/>
          <w:b/>
          <w:bCs/>
          <w:lang w:val="el-GR" w:eastAsia="el-GR"/>
        </w:rPr>
      </w:pPr>
      <w:r w:rsidRPr="00D95609">
        <w:rPr>
          <w:rFonts w:ascii="Courier New" w:hAnsi="Courier New" w:cs="Courier New"/>
          <w:b/>
          <w:bCs/>
          <w:lang w:val="el-GR" w:eastAsia="el-GR"/>
        </w:rPr>
        <w:t>Υπό τους περιορισμούς:</w:t>
      </w:r>
    </w:p>
    <w:p w14:paraId="31D06201" w14:textId="0A21C642" w:rsidR="00D121B9" w:rsidRPr="00250604" w:rsidRDefault="00250604" w:rsidP="00250604">
      <w:pPr>
        <w:pBdr>
          <w:top w:val="single" w:sz="4" w:space="1" w:color="auto"/>
          <w:left w:val="single" w:sz="4" w:space="4" w:color="auto"/>
          <w:bottom w:val="single" w:sz="4" w:space="1" w:color="auto"/>
          <w:right w:val="single" w:sz="4" w:space="4" w:color="auto"/>
        </w:pBdr>
        <w:jc w:val="center"/>
        <w:rPr>
          <w:rFonts w:ascii="Courier New" w:hAnsi="Courier New" w:cs="Courier New"/>
          <w:b/>
          <w:bCs/>
          <w:lang w:eastAsia="el-GR"/>
        </w:rPr>
      </w:pPr>
      <w:bookmarkStart w:id="2" w:name="_Hlk187020839"/>
      <m:oMathPara>
        <m:oMath>
          <m:r>
            <m:rPr>
              <m:lit/>
              <m:sty m:val="bi"/>
            </m:rPr>
            <w:rPr>
              <w:rFonts w:ascii="Cambria Math" w:hAnsi="Cambria Math" w:cs="Courier New"/>
              <w:lang w:val="el-GR" w:eastAsia="el-GR"/>
            </w:rPr>
            <m:t>||</m:t>
          </m:r>
          <w:bookmarkEnd w:id="2"/>
          <m:sSub>
            <m:sSubPr>
              <m:ctrlPr>
                <w:rPr>
                  <w:rFonts w:ascii="Cambria Math" w:hAnsi="Cambria Math" w:cs="Courier New"/>
                  <w:b/>
                  <w:bCs/>
                  <w:i/>
                  <w:lang w:val="el-GR" w:eastAsia="el-GR"/>
                </w:rPr>
              </m:ctrlPr>
            </m:sSubPr>
            <m:e>
              <m:r>
                <m:rPr>
                  <m:sty m:val="bi"/>
                </m:rPr>
                <w:rPr>
                  <w:rFonts w:ascii="Cambria Math" w:hAnsi="Cambria Math" w:cs="Courier New"/>
                  <w:lang w:eastAsia="el-GR"/>
                </w:rPr>
                <m:t>v</m:t>
              </m:r>
              <m:ctrlPr>
                <w:rPr>
                  <w:rFonts w:ascii="Cambria Math" w:hAnsi="Cambria Math" w:cs="Courier New"/>
                  <w:b/>
                  <w:bCs/>
                  <w:i/>
                  <w:lang w:eastAsia="el-GR"/>
                </w:rPr>
              </m:ctrlPr>
            </m:e>
            <m:sub>
              <m:r>
                <m:rPr>
                  <m:sty m:val="bi"/>
                </m:rPr>
                <w:rPr>
                  <w:rFonts w:ascii="Cambria Math" w:hAnsi="Cambria Math" w:cs="Courier New"/>
                  <w:lang w:val="el-GR" w:eastAsia="el-GR"/>
                </w:rPr>
                <m:t>2</m:t>
              </m:r>
            </m:sub>
          </m:sSub>
          <m:r>
            <m:rPr>
              <m:lit/>
              <m:sty m:val="bi"/>
            </m:rPr>
            <w:rPr>
              <w:rFonts w:ascii="Cambria Math" w:hAnsi="Cambria Math" w:cs="Courier New"/>
              <w:lang w:val="el-GR" w:eastAsia="el-GR"/>
            </w:rPr>
            <m:t>|</m:t>
          </m:r>
          <m:sSub>
            <m:sSubPr>
              <m:ctrlPr>
                <w:rPr>
                  <w:rFonts w:ascii="Cambria Math" w:hAnsi="Cambria Math" w:cs="Courier New"/>
                  <w:b/>
                  <w:bCs/>
                  <w:i/>
                  <w:lang w:val="el-GR" w:eastAsia="el-GR"/>
                </w:rPr>
              </m:ctrlPr>
            </m:sSubPr>
            <m:e>
              <m:r>
                <m:rPr>
                  <m:lit/>
                  <m:sty m:val="bi"/>
                </m:rPr>
                <w:rPr>
                  <w:rFonts w:ascii="Cambria Math" w:hAnsi="Cambria Math" w:cs="Courier New"/>
                  <w:lang w:val="el-GR" w:eastAsia="el-GR"/>
                </w:rPr>
                <m:t>|</m:t>
              </m:r>
            </m:e>
            <m:sub>
              <m:r>
                <m:rPr>
                  <m:sty m:val="bi"/>
                </m:rPr>
                <w:rPr>
                  <w:rFonts w:ascii="Cambria Math" w:hAnsi="Cambria Math" w:cs="Courier New"/>
                  <w:lang w:val="el-GR" w:eastAsia="el-GR"/>
                </w:rPr>
                <m:t>2</m:t>
              </m:r>
            </m:sub>
          </m:sSub>
          <m:r>
            <m:rPr>
              <m:sty m:val="bi"/>
            </m:rPr>
            <w:rPr>
              <w:rFonts w:ascii="Cambria Math" w:hAnsi="Cambria Math" w:cs="Courier New"/>
              <w:lang w:val="el-GR" w:eastAsia="el-GR"/>
            </w:rPr>
            <m:t>=1</m:t>
          </m:r>
        </m:oMath>
      </m:oMathPara>
    </w:p>
    <w:p w14:paraId="2CD87FA9" w14:textId="13FCC536" w:rsidR="00D95609" w:rsidRPr="00D95609" w:rsidRDefault="00EB6F96" w:rsidP="00250604">
      <w:pPr>
        <w:pBdr>
          <w:top w:val="single" w:sz="4" w:space="1" w:color="auto"/>
          <w:left w:val="single" w:sz="4" w:space="4" w:color="auto"/>
          <w:bottom w:val="single" w:sz="4" w:space="1" w:color="auto"/>
          <w:right w:val="single" w:sz="4" w:space="4" w:color="auto"/>
        </w:pBdr>
        <w:jc w:val="center"/>
        <w:rPr>
          <w:rFonts w:ascii="Courier New" w:hAnsi="Courier New" w:cs="Courier New"/>
          <w:b/>
          <w:bCs/>
          <w:lang w:val="el-GR" w:eastAsia="el-GR"/>
        </w:rPr>
      </w:pPr>
      <m:oMathPara>
        <m:oMath>
          <m:d>
            <m:dPr>
              <m:begChr m:val="⟨"/>
              <m:endChr m:val="⟩"/>
              <m:ctrlPr>
                <w:rPr>
                  <w:rFonts w:ascii="Cambria Math" w:hAnsi="Cambria Math" w:cs="Courier New"/>
                  <w:b/>
                  <w:bCs/>
                  <w:lang w:val="el-GR" w:eastAsia="el-GR"/>
                </w:rPr>
              </m:ctrlPr>
            </m:dPr>
            <m:e>
              <m:sSubSup>
                <m:sSubSupPr>
                  <m:ctrlPr>
                    <w:rPr>
                      <w:rFonts w:ascii="Cambria Math" w:hAnsi="Cambria Math" w:cs="Courier New"/>
                      <w:b/>
                      <w:bCs/>
                      <w:i/>
                      <w:lang w:val="el-GR" w:eastAsia="el-GR"/>
                    </w:rPr>
                  </m:ctrlPr>
                </m:sSubSupPr>
                <m:e>
                  <m:r>
                    <m:rPr>
                      <m:sty m:val="bi"/>
                    </m:rPr>
                    <w:rPr>
                      <w:rFonts w:ascii="Cambria Math" w:hAnsi="Cambria Math" w:cs="Courier New"/>
                      <w:lang w:eastAsia="el-GR"/>
                    </w:rPr>
                    <m:t>v</m:t>
                  </m:r>
                  <m:ctrlPr>
                    <w:rPr>
                      <w:rFonts w:ascii="Cambria Math" w:hAnsi="Cambria Math" w:cs="Courier New"/>
                      <w:b/>
                      <w:bCs/>
                      <w:lang w:val="el-GR" w:eastAsia="el-GR"/>
                    </w:rPr>
                  </m:ctrlPr>
                </m:e>
                <m:sub>
                  <m:r>
                    <m:rPr>
                      <m:sty m:val="bi"/>
                    </m:rPr>
                    <w:rPr>
                      <w:rFonts w:ascii="Cambria Math" w:hAnsi="Cambria Math" w:cs="Courier New"/>
                      <w:lang w:val="el-GR" w:eastAsia="el-GR"/>
                    </w:rPr>
                    <m:t>1</m:t>
                  </m:r>
                </m:sub>
                <m:sup>
                  <m:r>
                    <m:rPr>
                      <m:sty m:val="b"/>
                    </m:rPr>
                    <w:rPr>
                      <w:rFonts w:ascii="Cambria Math" w:hAnsi="Cambria Math" w:cs="Courier New"/>
                      <w:lang w:val="el-GR" w:eastAsia="el-GR"/>
                    </w:rPr>
                    <m:t>⋆</m:t>
                  </m:r>
                </m:sup>
              </m:sSubSup>
              <m:r>
                <m:rPr>
                  <m:sty m:val="bi"/>
                </m:rPr>
                <w:rPr>
                  <w:rFonts w:ascii="Cambria Math" w:hAnsi="Cambria Math" w:cs="Courier New"/>
                  <w:lang w:val="el-GR" w:eastAsia="el-GR"/>
                </w:rPr>
                <m:t>,</m:t>
              </m:r>
              <m:sSub>
                <m:sSubPr>
                  <m:ctrlPr>
                    <w:rPr>
                      <w:rFonts w:ascii="Cambria Math" w:hAnsi="Cambria Math" w:cs="Courier New"/>
                      <w:b/>
                      <w:bCs/>
                      <w:i/>
                      <w:lang w:val="el-GR" w:eastAsia="el-GR"/>
                    </w:rPr>
                  </m:ctrlPr>
                </m:sSubPr>
                <m:e>
                  <m:r>
                    <m:rPr>
                      <m:sty m:val="bi"/>
                    </m:rPr>
                    <w:rPr>
                      <w:rFonts w:ascii="Cambria Math" w:hAnsi="Cambria Math" w:cs="Courier New"/>
                      <w:lang w:eastAsia="el-GR"/>
                    </w:rPr>
                    <m:t>v</m:t>
                  </m:r>
                </m:e>
                <m:sub>
                  <m:r>
                    <m:rPr>
                      <m:sty m:val="bi"/>
                    </m:rPr>
                    <w:rPr>
                      <w:rFonts w:ascii="Cambria Math" w:hAnsi="Cambria Math" w:cs="Courier New"/>
                      <w:lang w:val="el-GR" w:eastAsia="el-GR"/>
                    </w:rPr>
                    <m:t>2</m:t>
                  </m:r>
                </m:sub>
              </m:sSub>
            </m:e>
          </m:d>
          <m:r>
            <m:rPr>
              <m:sty m:val="b"/>
            </m:rPr>
            <w:rPr>
              <w:rFonts w:ascii="Cambria Math" w:hAnsi="Cambria Math" w:cs="Courier New"/>
              <w:lang w:val="el-GR" w:eastAsia="el-GR"/>
            </w:rPr>
            <m:t>≥</m:t>
          </m:r>
          <m:r>
            <m:rPr>
              <m:sty m:val="bi"/>
            </m:rPr>
            <w:rPr>
              <w:rFonts w:ascii="Cambria Math" w:hAnsi="Cambria Math" w:cs="Courier New"/>
              <w:lang w:val="el-GR" w:eastAsia="el-GR"/>
            </w:rPr>
            <m:t>0</m:t>
          </m:r>
        </m:oMath>
      </m:oMathPara>
    </w:p>
    <w:p w14:paraId="08A63CE8" w14:textId="165FE98C" w:rsidR="00D95609" w:rsidRPr="00D95609" w:rsidRDefault="00D95609" w:rsidP="00250604">
      <w:pPr>
        <w:pBdr>
          <w:top w:val="single" w:sz="4" w:space="1" w:color="auto"/>
          <w:left w:val="single" w:sz="4" w:space="4" w:color="auto"/>
          <w:bottom w:val="single" w:sz="4" w:space="1" w:color="auto"/>
          <w:right w:val="single" w:sz="4" w:space="4" w:color="auto"/>
        </w:pBdr>
        <w:rPr>
          <w:rFonts w:ascii="Courier New" w:hAnsi="Courier New" w:cs="Courier New"/>
          <w:b/>
          <w:bCs/>
          <w:lang w:val="el-GR" w:eastAsia="el-GR"/>
        </w:rPr>
      </w:pPr>
      <w:r w:rsidRPr="00D95609">
        <w:rPr>
          <w:rFonts w:ascii="Courier New" w:hAnsi="Courier New" w:cs="Courier New"/>
          <w:b/>
          <w:bCs/>
          <w:lang w:val="el-GR" w:eastAsia="el-GR"/>
        </w:rPr>
        <w:t xml:space="preserve">όπου </w:t>
      </w:r>
      <m:oMath>
        <m:r>
          <m:rPr>
            <m:lit/>
            <m:sty m:val="bi"/>
          </m:rPr>
          <w:rPr>
            <w:rFonts w:ascii="Cambria Math" w:hAnsi="Cambria Math" w:cs="Courier New"/>
            <w:lang w:val="el-GR" w:eastAsia="el-GR"/>
          </w:rPr>
          <m:t>||</m:t>
        </m:r>
        <m:r>
          <m:rPr>
            <m:sty m:val="bi"/>
          </m:rPr>
          <w:rPr>
            <w:rFonts w:ascii="Cambria Math" w:hAnsi="Cambria Math" w:cs="Courier New"/>
            <w:lang w:eastAsia="el-GR"/>
          </w:rPr>
          <m:t>z</m:t>
        </m:r>
        <m:sSub>
          <m:sSubPr>
            <m:ctrlPr>
              <w:rPr>
                <w:rFonts w:ascii="Cambria Math" w:hAnsi="Cambria Math" w:cs="Courier New"/>
                <w:b/>
                <w:bCs/>
                <w:i/>
                <w:lang w:val="el-GR" w:eastAsia="el-GR"/>
              </w:rPr>
            </m:ctrlPr>
          </m:sSubPr>
          <m:e>
            <m:r>
              <m:rPr>
                <m:lit/>
                <m:sty m:val="bi"/>
              </m:rPr>
              <w:rPr>
                <w:rFonts w:ascii="Cambria Math" w:hAnsi="Cambria Math" w:cs="Courier New"/>
                <w:lang w:val="el-GR" w:eastAsia="el-GR"/>
              </w:rPr>
              <m:t>||</m:t>
            </m:r>
          </m:e>
          <m:sub>
            <m:r>
              <m:rPr>
                <m:sty m:val="bi"/>
              </m:rPr>
              <w:rPr>
                <w:rFonts w:ascii="Cambria Math" w:hAnsi="Cambria Math" w:cs="Courier New"/>
                <w:lang w:val="el-GR" w:eastAsia="el-GR"/>
              </w:rPr>
              <m:t>2</m:t>
            </m:r>
          </m:sub>
        </m:sSub>
      </m:oMath>
      <w:r w:rsidRPr="00D95609">
        <w:rPr>
          <w:rFonts w:ascii="Courier New" w:hAnsi="Courier New" w:cs="Courier New"/>
          <w:b/>
          <w:bCs/>
          <w:lang w:val="el-GR" w:eastAsia="el-GR"/>
        </w:rPr>
        <w:t xml:space="preserve"> είναι η </w:t>
      </w:r>
      <m:oMath>
        <m:sSub>
          <m:sSubPr>
            <m:ctrlPr>
              <w:rPr>
                <w:rFonts w:ascii="Cambria Math" w:hAnsi="Cambria Math" w:cs="Courier New"/>
                <w:b/>
                <w:bCs/>
                <w:i/>
                <w:lang w:val="el-GR" w:eastAsia="el-GR"/>
              </w:rPr>
            </m:ctrlPr>
          </m:sSubPr>
          <m:e>
            <m:r>
              <m:rPr>
                <m:sty m:val="b"/>
              </m:rPr>
              <w:rPr>
                <w:rFonts w:ascii="Cambria Math" w:hAnsi="Cambria Math" w:cs="Courier New"/>
                <w:lang w:val="el-GR" w:eastAsia="el-GR"/>
              </w:rPr>
              <m:t>l</m:t>
            </m:r>
            <m:ctrlPr>
              <w:rPr>
                <w:rFonts w:ascii="Cambria Math" w:hAnsi="Cambria Math" w:cs="Courier New"/>
                <w:b/>
                <w:bCs/>
                <w:lang w:val="el-GR" w:eastAsia="el-GR"/>
              </w:rPr>
            </m:ctrlPr>
          </m:e>
          <m:sub>
            <m:r>
              <m:rPr>
                <m:sty m:val="bi"/>
              </m:rPr>
              <w:rPr>
                <w:rFonts w:ascii="Cambria Math" w:hAnsi="Cambria Math" w:cs="Courier New"/>
                <w:lang w:val="el-GR" w:eastAsia="el-GR"/>
              </w:rPr>
              <m:t>2</m:t>
            </m:r>
          </m:sub>
        </m:sSub>
      </m:oMath>
      <w:r w:rsidRPr="00D95609">
        <w:rPr>
          <w:rFonts w:ascii="Courier New" w:hAnsi="Courier New" w:cs="Courier New"/>
          <w:b/>
          <w:bCs/>
          <w:lang w:val="el-GR" w:eastAsia="el-GR"/>
        </w:rPr>
        <w:t xml:space="preserve">-στάθμη του διανύσματος </w:t>
      </w:r>
      <w:r w:rsidRPr="00D95609">
        <w:rPr>
          <w:rFonts w:ascii="Courier New" w:hAnsi="Courier New" w:cs="Courier New"/>
          <w:b/>
          <w:bCs/>
          <w:lang w:eastAsia="el-GR"/>
        </w:rPr>
        <w:t>z</w:t>
      </w:r>
      <w:r w:rsidRPr="00D95609">
        <w:rPr>
          <w:rFonts w:ascii="Courier New" w:hAnsi="Courier New" w:cs="Courier New"/>
          <w:b/>
          <w:bCs/>
          <w:lang w:val="el-GR" w:eastAsia="el-GR"/>
        </w:rPr>
        <w:t xml:space="preserve">, και </w:t>
      </w:r>
      <m:oMath>
        <m:r>
          <m:rPr>
            <m:sty m:val="b"/>
          </m:rPr>
          <w:rPr>
            <w:rFonts w:ascii="Cambria Math" w:hAnsi="Cambria Math" w:cs="Courier New"/>
            <w:lang w:val="el-GR" w:eastAsia="el-GR"/>
          </w:rPr>
          <m:t>⟨⋅</m:t>
        </m:r>
        <m:r>
          <m:rPr>
            <m:sty m:val="bi"/>
          </m:rPr>
          <w:rPr>
            <w:rFonts w:ascii="Cambria Math" w:hAnsi="Cambria Math" w:cs="Courier New"/>
            <w:lang w:val="el-GR" w:eastAsia="el-GR"/>
          </w:rPr>
          <m:t xml:space="preserve">, </m:t>
        </m:r>
        <m:r>
          <m:rPr>
            <m:sty m:val="b"/>
          </m:rPr>
          <w:rPr>
            <w:rFonts w:ascii="Cambria Math" w:hAnsi="Cambria Math" w:cs="Courier New"/>
            <w:lang w:val="el-GR" w:eastAsia="el-GR"/>
          </w:rPr>
          <m:t>⋅⟩</m:t>
        </m:r>
      </m:oMath>
      <w:r w:rsidRPr="00D95609">
        <w:rPr>
          <w:rFonts w:ascii="Courier New" w:hAnsi="Courier New" w:cs="Courier New"/>
          <w:b/>
          <w:bCs/>
          <w:lang w:val="el-GR" w:eastAsia="el-GR"/>
        </w:rPr>
        <w:t xml:space="preserve"> είναι ο τελεστής εσωτερικού γινομένου.</w:t>
      </w:r>
    </w:p>
    <w:p w14:paraId="56CECFCC" w14:textId="44A76AF6" w:rsidR="00E17B94" w:rsidRPr="00E17B94" w:rsidRDefault="00E17B94" w:rsidP="00E17B94">
      <w:pPr>
        <w:rPr>
          <w:rFonts w:ascii="Courier New" w:hAnsi="Courier New" w:cs="Courier New"/>
          <w:b/>
          <w:bCs/>
          <w:lang w:val="el-GR" w:eastAsia="el-GR"/>
        </w:rPr>
      </w:pPr>
      <w:r w:rsidRPr="00E17B94">
        <w:rPr>
          <w:rFonts w:ascii="Courier New" w:hAnsi="Courier New" w:cs="Courier New"/>
          <w:b/>
          <w:bCs/>
          <w:lang w:val="el-GR" w:eastAsia="el-GR"/>
        </w:rPr>
        <w:t xml:space="preserve">Βήμα 1: Διατύπωση του Προβλήματος με τη Μέθοδο </w:t>
      </w:r>
      <w:r w:rsidRPr="00E17B94">
        <w:rPr>
          <w:rFonts w:ascii="Courier New" w:hAnsi="Courier New" w:cs="Courier New"/>
          <w:b/>
          <w:bCs/>
          <w:lang w:eastAsia="el-GR"/>
        </w:rPr>
        <w:t>Lagrange</w:t>
      </w:r>
    </w:p>
    <w:p w14:paraId="57069F06" w14:textId="0A1BF4F3" w:rsidR="00E17B94" w:rsidRPr="00E17B94" w:rsidRDefault="00E17B94" w:rsidP="00E17B94">
      <w:pPr>
        <w:rPr>
          <w:rFonts w:ascii="Courier New" w:hAnsi="Courier New" w:cs="Courier New"/>
          <w:lang w:val="el-GR" w:eastAsia="el-GR"/>
        </w:rPr>
      </w:pPr>
      <w:r w:rsidRPr="00E17B94">
        <w:rPr>
          <w:rFonts w:ascii="Courier New" w:hAnsi="Courier New" w:cs="Courier New"/>
          <w:lang w:val="el-GR" w:eastAsia="el-GR"/>
        </w:rPr>
        <w:t xml:space="preserve">Για να βρούμε το μέγιστο του </w:t>
      </w:r>
      <m:oMath>
        <m:sSubSup>
          <m:sSubSupPr>
            <m:ctrlPr>
              <w:rPr>
                <w:rFonts w:ascii="Cambria Math" w:hAnsi="Cambria Math" w:cs="Courier New"/>
                <w:i/>
                <w:lang w:val="el-GR" w:eastAsia="el-GR"/>
              </w:rPr>
            </m:ctrlPr>
          </m:sSubSup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2</m:t>
            </m:r>
          </m:sub>
          <m:sup>
            <m:r>
              <w:rPr>
                <w:rFonts w:ascii="Cambria Math" w:hAnsi="Cambria Math" w:cs="Courier New"/>
                <w:lang w:eastAsia="el-GR"/>
              </w:rPr>
              <m:t>T</m:t>
            </m:r>
          </m:sup>
        </m:sSubSup>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oMath>
      <w:r w:rsidRPr="00E17B94">
        <w:rPr>
          <w:rFonts w:ascii="Courier New" w:hAnsi="Courier New" w:cs="Courier New"/>
          <w:lang w:val="el-GR" w:eastAsia="el-GR"/>
        </w:rPr>
        <w:t xml:space="preserve"> υπό τους περιορισμούς </w:t>
      </w:r>
      <w:r w:rsidRPr="00E17B94">
        <w:rPr>
          <w:rFonts w:ascii="Cambria Math" w:hAnsi="Cambria Math" w:cs="Cambria Math"/>
          <w:lang w:val="el-GR" w:eastAsia="el-GR"/>
        </w:rPr>
        <w:t>∣∣</w:t>
      </w:r>
      <w:r w:rsidR="00C73F02" w:rsidRPr="00E17B94">
        <w:rPr>
          <w:rFonts w:ascii="Courier New" w:hAnsi="Courier New" w:cs="Courier New"/>
          <w:lang w:val="el-GR" w:eastAsia="el-GR"/>
        </w:rPr>
        <w:t xml:space="preserve"> </w:t>
      </w:r>
      <m:oMath>
        <m:sSup>
          <m:sSupPr>
            <m:ctrlPr>
              <w:rPr>
                <w:rFonts w:ascii="Cambria Math" w:hAnsi="Cambria Math" w:cs="Courier New"/>
                <w:i/>
                <w:lang w:val="el-GR" w:eastAsia="el-GR"/>
              </w:rPr>
            </m:ctrlPr>
          </m:sSup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e>
                </m:d>
              </m:e>
            </m:d>
          </m:e>
          <m:sup>
            <m:r>
              <w:rPr>
                <w:rFonts w:ascii="Cambria Math" w:hAnsi="Cambria Math" w:cs="Courier New"/>
                <w:lang w:val="el-GR" w:eastAsia="el-GR"/>
              </w:rPr>
              <m:t>2</m:t>
            </m:r>
          </m:sup>
        </m:sSup>
        <m:r>
          <w:rPr>
            <w:rFonts w:ascii="Cambria Math" w:hAnsi="Cambria Math" w:cs="Courier New"/>
            <w:lang w:val="el-GR" w:eastAsia="el-GR"/>
          </w:rPr>
          <m:t>=1</m:t>
        </m:r>
      </m:oMath>
      <w:r w:rsidRPr="00E17B94">
        <w:rPr>
          <w:rFonts w:ascii="Courier New" w:hAnsi="Courier New" w:cs="Courier New"/>
          <w:lang w:val="el-GR" w:eastAsia="el-GR"/>
        </w:rPr>
        <w:t xml:space="preserve"> και </w:t>
      </w:r>
      <m:oMath>
        <m:d>
          <m:dPr>
            <m:begChr m:val="⟨"/>
            <m:endChr m:val="⟩"/>
            <m:ctrlPr>
              <w:rPr>
                <w:rFonts w:ascii="Cambria Math" w:hAnsi="Cambria Math" w:cs="Courier New"/>
                <w:lang w:val="el-GR" w:eastAsia="el-GR"/>
              </w:rPr>
            </m:ctrlPr>
          </m:dPr>
          <m:e>
            <m:sSubSup>
              <m:sSubSupPr>
                <m:ctrlPr>
                  <w:rPr>
                    <w:rFonts w:ascii="Cambria Math" w:hAnsi="Cambria Math" w:cs="Courier New"/>
                    <w:i/>
                    <w:lang w:val="el-GR" w:eastAsia="el-GR"/>
                  </w:rPr>
                </m:ctrlPr>
              </m:sSubSupPr>
              <m:e>
                <m:r>
                  <w:rPr>
                    <w:rFonts w:ascii="Cambria Math" w:hAnsi="Cambria Math" w:cs="Courier New"/>
                    <w:lang w:eastAsia="el-GR"/>
                  </w:rPr>
                  <m:t>v</m:t>
                </m:r>
                <m:ctrlPr>
                  <w:rPr>
                    <w:rFonts w:ascii="Cambria Math" w:hAnsi="Cambria Math" w:cs="Courier New"/>
                    <w:lang w:val="el-GR" w:eastAsia="el-GR"/>
                  </w:rPr>
                </m:ctrlPr>
              </m:e>
              <m:sub>
                <m:r>
                  <w:rPr>
                    <w:rFonts w:ascii="Cambria Math" w:hAnsi="Cambria Math" w:cs="Courier New"/>
                    <w:lang w:val="el-GR" w:eastAsia="el-GR"/>
                  </w:rPr>
                  <m:t>1</m:t>
                </m:r>
              </m:sub>
              <m:sup>
                <m:r>
                  <w:rPr>
                    <w:rFonts w:ascii="Cambria Math" w:hAnsi="Cambria Math" w:cs="Courier New"/>
                    <w:lang w:val="el-GR" w:eastAsia="el-GR"/>
                  </w:rPr>
                  <m:t>*</m:t>
                </m:r>
              </m:sup>
            </m:sSubSup>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e>
        </m:d>
        <m:r>
          <w:rPr>
            <w:rFonts w:ascii="Cambria Math" w:hAnsi="Cambria Math" w:cs="Courier New"/>
            <w:lang w:val="el-GR" w:eastAsia="el-GR"/>
          </w:rPr>
          <m:t>=0</m:t>
        </m:r>
      </m:oMath>
      <w:r w:rsidRPr="00E17B94">
        <w:rPr>
          <w:rFonts w:ascii="Courier New" w:hAnsi="Courier New" w:cs="Courier New"/>
          <w:lang w:val="el-GR" w:eastAsia="el-GR"/>
        </w:rPr>
        <w:t xml:space="preserve">, χρησιμοποιούμε τη μέθοδο των πολλαπλασιαστών </w:t>
      </w:r>
      <w:r w:rsidRPr="00E17B94">
        <w:rPr>
          <w:rFonts w:ascii="Courier New" w:hAnsi="Courier New" w:cs="Courier New"/>
          <w:lang w:eastAsia="el-GR"/>
        </w:rPr>
        <w:t>Lagrange</w:t>
      </w:r>
      <w:r w:rsidRPr="00E17B94">
        <w:rPr>
          <w:rFonts w:ascii="Courier New" w:hAnsi="Courier New" w:cs="Courier New"/>
          <w:lang w:val="el-GR" w:eastAsia="el-GR"/>
        </w:rPr>
        <w:t>. Ορίζουμε τ</w:t>
      </w:r>
      <w:r w:rsidR="0098350B">
        <w:rPr>
          <w:rFonts w:ascii="Courier New" w:hAnsi="Courier New" w:cs="Courier New"/>
          <w:lang w:val="el-GR" w:eastAsia="el-GR"/>
        </w:rPr>
        <w:t>ον</w:t>
      </w:r>
      <w:r w:rsidRPr="00E17B94">
        <w:rPr>
          <w:rFonts w:ascii="Courier New" w:hAnsi="Courier New" w:cs="Courier New"/>
          <w:lang w:val="el-GR" w:eastAsia="el-GR"/>
        </w:rPr>
        <w:t xml:space="preserve"> </w:t>
      </w:r>
      <w:r w:rsidRPr="00E17B94">
        <w:rPr>
          <w:rFonts w:ascii="Courier New" w:hAnsi="Courier New" w:cs="Courier New"/>
          <w:lang w:eastAsia="el-GR"/>
        </w:rPr>
        <w:t>Lagrang</w:t>
      </w:r>
      <w:r w:rsidR="0098350B">
        <w:rPr>
          <w:rFonts w:ascii="Courier New" w:hAnsi="Courier New" w:cs="Courier New"/>
          <w:lang w:eastAsia="el-GR"/>
        </w:rPr>
        <w:t>e</w:t>
      </w:r>
      <w:r w:rsidRPr="00E17B94">
        <w:rPr>
          <w:rFonts w:ascii="Courier New" w:hAnsi="Courier New" w:cs="Courier New"/>
          <w:lang w:val="el-GR" w:eastAsia="el-GR"/>
        </w:rPr>
        <w:t xml:space="preserve"> ως εξής:</w:t>
      </w:r>
    </w:p>
    <w:p w14:paraId="340F81D2" w14:textId="4B3FDB93" w:rsidR="00E17B94" w:rsidRPr="00E17B94" w:rsidRDefault="00C73F02" w:rsidP="00E17B94">
      <w:pPr>
        <w:rPr>
          <w:rFonts w:ascii="Courier New" w:hAnsi="Courier New" w:cs="Courier New"/>
          <w:lang w:eastAsia="el-GR"/>
        </w:rPr>
      </w:pPr>
      <m:oMathPara>
        <m:oMath>
          <m:r>
            <m:rPr>
              <m:scr m:val="script"/>
            </m:rPr>
            <w:rPr>
              <w:rFonts w:ascii="Cambria Math" w:hAnsi="Cambria Math" w:cs="Courier New"/>
              <w:lang w:eastAsia="el-GR"/>
            </w:rPr>
            <m:t>L</m:t>
          </m:r>
          <m:d>
            <m:dPr>
              <m:ctrlPr>
                <w:rPr>
                  <w:rFonts w:ascii="Cambria Math" w:hAnsi="Cambria Math" w:cs="Courier New"/>
                  <w:i/>
                  <w:lang w:eastAsia="el-GR"/>
                </w:rPr>
              </m:ctrlPr>
            </m:dPr>
            <m:e>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2</m:t>
                  </m:r>
                </m:sub>
              </m:sSub>
              <m:r>
                <w:rPr>
                  <w:rFonts w:ascii="Cambria Math" w:hAnsi="Cambria Math" w:cs="Courier New"/>
                  <w:lang w:eastAsia="el-GR"/>
                </w:rPr>
                <m:t>,</m:t>
              </m:r>
              <m:r>
                <m:rPr>
                  <m:sty m:val="p"/>
                </m:rPr>
                <w:rPr>
                  <w:rFonts w:ascii="Cambria Math" w:hAnsi="Cambria Math" w:cs="Courier New"/>
                  <w:lang w:eastAsia="el-GR"/>
                </w:rPr>
                <m:t>λ</m:t>
              </m:r>
              <m:r>
                <w:rPr>
                  <w:rFonts w:ascii="Cambria Math" w:hAnsi="Cambria Math" w:cs="Courier New"/>
                  <w:lang w:eastAsia="el-GR"/>
                </w:rPr>
                <m:t>,</m:t>
              </m:r>
              <m:r>
                <m:rPr>
                  <m:sty m:val="p"/>
                </m:rPr>
                <w:rPr>
                  <w:rFonts w:ascii="Cambria Math" w:hAnsi="Cambria Math" w:cs="Courier New"/>
                  <w:lang w:eastAsia="el-GR"/>
                </w:rPr>
                <m:t>μ</m:t>
              </m:r>
            </m:e>
          </m:d>
          <m:r>
            <w:rPr>
              <w:rFonts w:ascii="Cambria Math" w:hAnsi="Cambria Math" w:cs="Courier New"/>
              <w:lang w:eastAsia="el-GR"/>
            </w:rPr>
            <m:t>=</m:t>
          </m:r>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2</m:t>
              </m:r>
            </m:sub>
            <m:sup>
              <m:r>
                <w:rPr>
                  <w:rFonts w:ascii="Cambria Math" w:hAnsi="Cambria Math" w:cs="Courier New"/>
                  <w:lang w:eastAsia="el-GR"/>
                </w:rPr>
                <m:t>T</m:t>
              </m:r>
            </m:sup>
          </m:sSubSup>
          <m:r>
            <w:rPr>
              <w:rFonts w:ascii="Cambria Math" w:hAnsi="Cambria Math" w:cs="Courier New"/>
              <w:lang w:eastAsia="el-GR"/>
            </w:rPr>
            <m:t>S</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2</m:t>
              </m:r>
            </m:sub>
          </m:sSub>
          <m:r>
            <w:rPr>
              <w:rFonts w:ascii="Cambria Math" w:hAnsi="Cambria Math" w:cs="Courier New"/>
              <w:lang w:eastAsia="el-GR"/>
            </w:rPr>
            <m:t>-</m:t>
          </m:r>
          <m:r>
            <m:rPr>
              <m:sty m:val="p"/>
            </m:rPr>
            <w:rPr>
              <w:rFonts w:ascii="Cambria Math" w:hAnsi="Cambria Math" w:cs="Courier New"/>
              <w:lang w:eastAsia="el-GR"/>
            </w:rPr>
            <m:t>λ</m:t>
          </m:r>
          <m:d>
            <m:dPr>
              <m:ctrlPr>
                <w:rPr>
                  <w:rFonts w:ascii="Cambria Math" w:hAnsi="Cambria Math" w:cs="Courier New"/>
                  <w:i/>
                  <w:lang w:eastAsia="el-GR"/>
                </w:rPr>
              </m:ctrlPr>
            </m:dPr>
            <m:e>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2</m:t>
                  </m:r>
                </m:sub>
                <m:sup>
                  <m:r>
                    <w:rPr>
                      <w:rFonts w:ascii="Cambria Math" w:hAnsi="Cambria Math" w:cs="Courier New"/>
                      <w:lang w:eastAsia="el-GR"/>
                    </w:rPr>
                    <m:t>T</m:t>
                  </m:r>
                </m:sup>
              </m:sSubSup>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2</m:t>
                  </m:r>
                </m:sub>
              </m:sSub>
              <m:r>
                <w:rPr>
                  <w:rFonts w:ascii="Cambria Math" w:hAnsi="Cambria Math" w:cs="Courier New"/>
                  <w:lang w:eastAsia="el-GR"/>
                </w:rPr>
                <m:t>-1</m:t>
              </m:r>
            </m:e>
          </m:d>
          <m:r>
            <w:rPr>
              <w:rFonts w:ascii="Cambria Math" w:hAnsi="Cambria Math" w:cs="Courier New"/>
              <w:lang w:eastAsia="el-GR"/>
            </w:rPr>
            <m:t>-</m:t>
          </m:r>
          <m:r>
            <m:rPr>
              <m:sty m:val="p"/>
            </m:rPr>
            <w:rPr>
              <w:rFonts w:ascii="Cambria Math" w:hAnsi="Cambria Math" w:cs="Courier New"/>
              <w:lang w:eastAsia="el-GR"/>
            </w:rPr>
            <m:t>μ</m:t>
          </m:r>
          <m:d>
            <m:dPr>
              <m:ctrlPr>
                <w:rPr>
                  <w:rFonts w:ascii="Cambria Math" w:hAnsi="Cambria Math" w:cs="Courier New"/>
                  <w:i/>
                  <w:lang w:eastAsia="el-GR"/>
                </w:rPr>
              </m:ctrlPr>
            </m:dPr>
            <m:e>
              <m:d>
                <m:dPr>
                  <m:begChr m:val="⟨"/>
                  <m:endChr m:val="⟩"/>
                  <m:ctrlPr>
                    <w:rPr>
                      <w:rFonts w:ascii="Cambria Math" w:hAnsi="Cambria Math" w:cs="Courier New"/>
                      <w:lang w:eastAsia="el-GR"/>
                    </w:rPr>
                  </m:ctrlPr>
                </m:dPr>
                <m:e>
                  <m:sSubSup>
                    <m:sSubSupPr>
                      <m:ctrlPr>
                        <w:rPr>
                          <w:rFonts w:ascii="Cambria Math" w:hAnsi="Cambria Math" w:cs="Courier New"/>
                          <w:i/>
                          <w:lang w:eastAsia="el-GR"/>
                        </w:rPr>
                      </m:ctrlPr>
                    </m:sSubSupPr>
                    <m:e>
                      <m:r>
                        <w:rPr>
                          <w:rFonts w:ascii="Cambria Math" w:hAnsi="Cambria Math" w:cs="Courier New"/>
                          <w:lang w:eastAsia="el-GR"/>
                        </w:rPr>
                        <m:t>v</m:t>
                      </m:r>
                      <m:ctrlPr>
                        <w:rPr>
                          <w:rFonts w:ascii="Cambria Math" w:hAnsi="Cambria Math" w:cs="Courier New"/>
                          <w:lang w:eastAsia="el-GR"/>
                        </w:rPr>
                      </m:ctrlPr>
                    </m:e>
                    <m:sub>
                      <m:r>
                        <w:rPr>
                          <w:rFonts w:ascii="Cambria Math" w:hAnsi="Cambria Math" w:cs="Courier New"/>
                          <w:lang w:eastAsia="el-GR"/>
                        </w:rPr>
                        <m:t>1</m:t>
                      </m:r>
                    </m:sub>
                    <m:sup>
                      <m:r>
                        <w:rPr>
                          <w:rFonts w:ascii="Cambria Math" w:hAnsi="Cambria Math" w:cs="Courier New"/>
                          <w:lang w:eastAsia="el-GR"/>
                        </w:rPr>
                        <m:t>*</m:t>
                      </m:r>
                    </m:sup>
                  </m:sSubSup>
                  <m:r>
                    <w:rPr>
                      <w:rFonts w:ascii="Cambria Math" w:hAnsi="Cambria Math" w:cs="Courier New"/>
                      <w:lang w:eastAsia="el-GR"/>
                    </w:rPr>
                    <m:t>,</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2</m:t>
                      </m:r>
                    </m:sub>
                  </m:sSub>
                </m:e>
              </m:d>
            </m:e>
          </m:d>
        </m:oMath>
      </m:oMathPara>
    </w:p>
    <w:p w14:paraId="51F42A8F" w14:textId="77777777" w:rsidR="00E17B94" w:rsidRPr="00E17B94" w:rsidRDefault="00E17B94" w:rsidP="00E17B94">
      <w:pPr>
        <w:rPr>
          <w:rFonts w:ascii="Courier New" w:hAnsi="Courier New" w:cs="Courier New"/>
          <w:lang w:eastAsia="el-GR"/>
        </w:rPr>
      </w:pPr>
      <w:r w:rsidRPr="00E17B94">
        <w:rPr>
          <w:rFonts w:ascii="Courier New" w:hAnsi="Courier New" w:cs="Courier New"/>
          <w:lang w:eastAsia="el-GR"/>
        </w:rPr>
        <w:t>όπ</w:t>
      </w:r>
      <w:proofErr w:type="spellStart"/>
      <w:r w:rsidRPr="00E17B94">
        <w:rPr>
          <w:rFonts w:ascii="Courier New" w:hAnsi="Courier New" w:cs="Courier New"/>
          <w:lang w:eastAsia="el-GR"/>
        </w:rPr>
        <w:t>ου</w:t>
      </w:r>
      <w:proofErr w:type="spellEnd"/>
      <w:r w:rsidRPr="00E17B94">
        <w:rPr>
          <w:rFonts w:ascii="Courier New" w:hAnsi="Courier New" w:cs="Courier New"/>
          <w:lang w:eastAsia="el-GR"/>
        </w:rPr>
        <w:t>:</w:t>
      </w:r>
    </w:p>
    <w:p w14:paraId="1F117E8D" w14:textId="5422393C" w:rsidR="00E17B94" w:rsidRPr="00E17B94" w:rsidRDefault="00C73F02" w:rsidP="00E17B94">
      <w:pPr>
        <w:numPr>
          <w:ilvl w:val="0"/>
          <w:numId w:val="30"/>
        </w:numPr>
        <w:rPr>
          <w:rFonts w:ascii="Courier New" w:hAnsi="Courier New" w:cs="Courier New"/>
          <w:lang w:val="el-GR" w:eastAsia="el-GR"/>
        </w:rPr>
      </w:pPr>
      <m:oMath>
        <m:r>
          <m:rPr>
            <m:sty m:val="p"/>
          </m:rPr>
          <w:rPr>
            <w:rFonts w:ascii="Cambria Math" w:hAnsi="Cambria Math" w:cs="Courier New"/>
            <w:lang w:val="el-GR" w:eastAsia="el-GR"/>
          </w:rPr>
          <m:t>λ</m:t>
        </m:r>
      </m:oMath>
      <w:r w:rsidR="00E17B94" w:rsidRPr="00E17B94">
        <w:rPr>
          <w:rFonts w:ascii="Courier New" w:hAnsi="Courier New" w:cs="Courier New"/>
          <w:lang w:val="el-GR" w:eastAsia="el-GR"/>
        </w:rPr>
        <w:t xml:space="preserve"> είναι ο πολλαπλασιαστής </w:t>
      </w:r>
      <w:r w:rsidR="00E17B94" w:rsidRPr="00E17B94">
        <w:rPr>
          <w:rFonts w:ascii="Courier New" w:hAnsi="Courier New" w:cs="Courier New"/>
          <w:lang w:eastAsia="el-GR"/>
        </w:rPr>
        <w:t>Lagrange</w:t>
      </w:r>
      <w:r w:rsidR="00E17B94" w:rsidRPr="00E17B94">
        <w:rPr>
          <w:rFonts w:ascii="Courier New" w:hAnsi="Courier New" w:cs="Courier New"/>
          <w:lang w:val="el-GR" w:eastAsia="el-GR"/>
        </w:rPr>
        <w:t xml:space="preserve"> για τον περιορισμό της μονάδας νόρμας.</w:t>
      </w:r>
    </w:p>
    <w:p w14:paraId="7D30AF73" w14:textId="382178CB" w:rsidR="00E17B94" w:rsidRPr="00E17B94" w:rsidRDefault="00C73F02" w:rsidP="00E17B94">
      <w:pPr>
        <w:numPr>
          <w:ilvl w:val="0"/>
          <w:numId w:val="30"/>
        </w:numPr>
        <w:rPr>
          <w:rFonts w:ascii="Courier New" w:hAnsi="Courier New" w:cs="Courier New"/>
          <w:lang w:val="el-GR" w:eastAsia="el-GR"/>
        </w:rPr>
      </w:pPr>
      <m:oMath>
        <m:r>
          <m:rPr>
            <m:sty m:val="p"/>
          </m:rPr>
          <w:rPr>
            <w:rFonts w:ascii="Cambria Math" w:hAnsi="Cambria Math" w:cs="Courier New"/>
            <w:lang w:val="el-GR" w:eastAsia="el-GR"/>
          </w:rPr>
          <m:t>μ</m:t>
        </m:r>
      </m:oMath>
      <w:r w:rsidR="00E17B94" w:rsidRPr="00E17B94">
        <w:rPr>
          <w:rFonts w:ascii="Courier New" w:hAnsi="Courier New" w:cs="Courier New"/>
          <w:lang w:val="el-GR" w:eastAsia="el-GR"/>
        </w:rPr>
        <w:t xml:space="preserve"> είναι ο πολλαπλασιαστής </w:t>
      </w:r>
      <w:r w:rsidR="00E17B94" w:rsidRPr="00E17B94">
        <w:rPr>
          <w:rFonts w:ascii="Courier New" w:hAnsi="Courier New" w:cs="Courier New"/>
          <w:lang w:eastAsia="el-GR"/>
        </w:rPr>
        <w:t>Lagrange</w:t>
      </w:r>
      <w:r w:rsidR="00E17B94" w:rsidRPr="00E17B94">
        <w:rPr>
          <w:rFonts w:ascii="Courier New" w:hAnsi="Courier New" w:cs="Courier New"/>
          <w:lang w:val="el-GR" w:eastAsia="el-GR"/>
        </w:rPr>
        <w:t xml:space="preserve"> για τον περιορισμό της ορθογωνιότητας με</w:t>
      </w:r>
      <w:r w:rsidR="00F715AD">
        <w:rPr>
          <w:rFonts w:ascii="Courier New" w:hAnsi="Courier New" w:cs="Courier New"/>
          <w:lang w:val="el-GR" w:eastAsia="el-GR"/>
        </w:rPr>
        <w:t xml:space="preserve"> τη </w:t>
      </w:r>
      <w:r w:rsidR="00F02761">
        <w:rPr>
          <w:rFonts w:ascii="Courier New" w:hAnsi="Courier New" w:cs="Courier New"/>
          <w:lang w:val="el-GR" w:eastAsia="el-GR"/>
        </w:rPr>
        <w:t>πρώτη κύρια συνιστώσα</w:t>
      </w:r>
      <w:r w:rsidR="00E17B94" w:rsidRPr="00E17B94">
        <w:rPr>
          <w:rFonts w:ascii="Courier New" w:hAnsi="Courier New" w:cs="Courier New"/>
          <w:lang w:val="el-GR" w:eastAsia="el-GR"/>
        </w:rPr>
        <w:t xml:space="preserve"> </w:t>
      </w:r>
      <m:oMath>
        <m:sSubSup>
          <m:sSubSupPr>
            <m:ctrlPr>
              <w:rPr>
                <w:rFonts w:ascii="Cambria Math" w:hAnsi="Cambria Math" w:cs="Courier New"/>
                <w:i/>
                <w:lang w:val="el-GR" w:eastAsia="el-GR"/>
              </w:rPr>
            </m:ctrlPr>
          </m:sSubSup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1</m:t>
            </m:r>
          </m:sub>
          <m:sup>
            <m:r>
              <w:rPr>
                <w:rFonts w:ascii="Cambria Math" w:hAnsi="Cambria Math" w:cs="Courier New"/>
                <w:lang w:val="el-GR" w:eastAsia="el-GR"/>
              </w:rPr>
              <m:t>*</m:t>
            </m:r>
          </m:sup>
        </m:sSubSup>
      </m:oMath>
      <w:r w:rsidR="00E17B94" w:rsidRPr="00E17B94">
        <w:rPr>
          <w:rFonts w:ascii="Courier New" w:hAnsi="Courier New" w:cs="Courier New"/>
          <w:lang w:val="el-GR" w:eastAsia="el-GR"/>
        </w:rPr>
        <w:t>.</w:t>
      </w:r>
    </w:p>
    <w:p w14:paraId="2B56CE42" w14:textId="77777777" w:rsidR="00E879D7" w:rsidRPr="00723C11" w:rsidRDefault="00E879D7" w:rsidP="00E17B94">
      <w:pPr>
        <w:rPr>
          <w:rFonts w:ascii="Courier New" w:hAnsi="Courier New" w:cs="Courier New"/>
          <w:b/>
          <w:bCs/>
          <w:lang w:val="el-GR" w:eastAsia="el-GR"/>
        </w:rPr>
      </w:pPr>
    </w:p>
    <w:p w14:paraId="4FC7D2E0" w14:textId="5060C448" w:rsidR="00E17B94" w:rsidRPr="00E17B94" w:rsidRDefault="00E17B94" w:rsidP="00E17B94">
      <w:pPr>
        <w:rPr>
          <w:rFonts w:ascii="Courier New" w:hAnsi="Courier New" w:cs="Courier New"/>
          <w:b/>
          <w:bCs/>
          <w:lang w:val="el-GR" w:eastAsia="el-GR"/>
        </w:rPr>
      </w:pPr>
      <w:r w:rsidRPr="00E17B94">
        <w:rPr>
          <w:rFonts w:ascii="Courier New" w:hAnsi="Courier New" w:cs="Courier New"/>
          <w:b/>
          <w:bCs/>
          <w:lang w:val="el-GR" w:eastAsia="el-GR"/>
        </w:rPr>
        <w:t xml:space="preserve">Βήμα 2: Εύρεση των </w:t>
      </w:r>
      <w:r w:rsidR="00B359A5">
        <w:rPr>
          <w:rFonts w:ascii="Courier New" w:hAnsi="Courier New" w:cs="Courier New"/>
          <w:b/>
          <w:bCs/>
          <w:lang w:val="el-GR" w:eastAsia="el-GR"/>
        </w:rPr>
        <w:t>Κρίσιμων</w:t>
      </w:r>
      <w:r w:rsidRPr="00E17B94">
        <w:rPr>
          <w:rFonts w:ascii="Courier New" w:hAnsi="Courier New" w:cs="Courier New"/>
          <w:b/>
          <w:bCs/>
          <w:lang w:val="el-GR" w:eastAsia="el-GR"/>
        </w:rPr>
        <w:t xml:space="preserve"> Σημείων μέσω Παραγώγων</w:t>
      </w:r>
    </w:p>
    <w:p w14:paraId="3FF1BE35" w14:textId="4C8F2B02" w:rsidR="00E17B94" w:rsidRPr="00E17B94" w:rsidRDefault="00E17B94" w:rsidP="00E17B94">
      <w:pPr>
        <w:rPr>
          <w:rFonts w:ascii="Courier New" w:hAnsi="Courier New" w:cs="Courier New"/>
          <w:lang w:val="el-GR" w:eastAsia="el-GR"/>
        </w:rPr>
      </w:pPr>
      <w:r w:rsidRPr="00E17B94">
        <w:rPr>
          <w:rFonts w:ascii="Courier New" w:hAnsi="Courier New" w:cs="Courier New"/>
          <w:lang w:val="el-GR" w:eastAsia="el-GR"/>
        </w:rPr>
        <w:t xml:space="preserve">Για να βρούμε τα ακρότατα, υπολογίζουμε τις μερικές παραγώγους της </w:t>
      </w:r>
      <m:oMath>
        <m:r>
          <m:rPr>
            <m:scr m:val="script"/>
          </m:rPr>
          <w:rPr>
            <w:rFonts w:ascii="Cambria Math" w:hAnsi="Cambria Math" w:cs="Courier New"/>
            <w:lang w:val="el-GR" w:eastAsia="el-GR"/>
          </w:rPr>
          <m:t>L</m:t>
        </m:r>
      </m:oMath>
      <w:r w:rsidRPr="00E17B94">
        <w:rPr>
          <w:rFonts w:ascii="Courier New" w:hAnsi="Courier New" w:cs="Courier New"/>
          <w:lang w:val="el-GR" w:eastAsia="el-GR"/>
        </w:rPr>
        <w:t xml:space="preserve"> ως προς </w:t>
      </w:r>
      <m:oMath>
        <m:sSub>
          <m:sSubPr>
            <m:ctrlPr>
              <w:rPr>
                <w:rFonts w:ascii="Cambria Math" w:hAnsi="Cambria Math" w:cs="Courier New"/>
                <w:i/>
                <w:lang w:val="el-GR" w:eastAsia="el-GR"/>
              </w:rPr>
            </m:ctrlPr>
          </m:sSub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2</m:t>
            </m:r>
          </m:sub>
        </m:sSub>
      </m:oMath>
      <w:r w:rsidRPr="00E17B94">
        <w:rPr>
          <w:rFonts w:ascii="Courier New" w:hAnsi="Courier New" w:cs="Courier New"/>
          <w:lang w:val="el-GR" w:eastAsia="el-GR"/>
        </w:rPr>
        <w:t xml:space="preserve">, </w:t>
      </w:r>
      <m:oMath>
        <m:r>
          <m:rPr>
            <m:sty m:val="p"/>
          </m:rPr>
          <w:rPr>
            <w:rFonts w:ascii="Cambria Math" w:hAnsi="Cambria Math" w:cs="Courier New"/>
            <w:lang w:val="el-GR" w:eastAsia="el-GR"/>
          </w:rPr>
          <m:t>λ</m:t>
        </m:r>
      </m:oMath>
      <w:r w:rsidRPr="00E17B94">
        <w:rPr>
          <w:rFonts w:ascii="Courier New" w:hAnsi="Courier New" w:cs="Courier New"/>
          <w:lang w:val="el-GR" w:eastAsia="el-GR"/>
        </w:rPr>
        <w:t xml:space="preserve"> και </w:t>
      </w:r>
      <m:oMath>
        <m:r>
          <m:rPr>
            <m:sty m:val="p"/>
          </m:rPr>
          <w:rPr>
            <w:rFonts w:ascii="Cambria Math" w:hAnsi="Cambria Math" w:cs="Courier New"/>
            <w:lang w:val="el-GR" w:eastAsia="el-GR"/>
          </w:rPr>
          <m:t>μ</m:t>
        </m:r>
      </m:oMath>
      <w:r w:rsidRPr="00E17B94">
        <w:rPr>
          <w:rFonts w:ascii="Courier New" w:hAnsi="Courier New" w:cs="Courier New"/>
          <w:lang w:val="el-GR" w:eastAsia="el-GR"/>
        </w:rPr>
        <w:t xml:space="preserve"> και τις θέτουμε ίσες με το μηδέν.</w:t>
      </w:r>
    </w:p>
    <w:p w14:paraId="381AC122" w14:textId="6EC86CB6" w:rsidR="00E17B94" w:rsidRPr="00E17B94" w:rsidRDefault="00E17B94" w:rsidP="00E17B94">
      <w:pPr>
        <w:numPr>
          <w:ilvl w:val="0"/>
          <w:numId w:val="31"/>
        </w:numPr>
        <w:rPr>
          <w:rFonts w:ascii="Courier New" w:hAnsi="Courier New" w:cs="Courier New"/>
          <w:lang w:val="el-GR" w:eastAsia="el-GR"/>
        </w:rPr>
      </w:pPr>
      <w:r w:rsidRPr="00E17B94">
        <w:rPr>
          <w:rFonts w:ascii="Courier New" w:hAnsi="Courier New" w:cs="Courier New"/>
          <w:b/>
          <w:bCs/>
          <w:lang w:val="el-GR" w:eastAsia="el-GR"/>
        </w:rPr>
        <w:t xml:space="preserve">Παράγωγος ως προς </w:t>
      </w:r>
      <m:oMath>
        <m:sSub>
          <m:sSubPr>
            <m:ctrlPr>
              <w:rPr>
                <w:rFonts w:ascii="Cambria Math" w:hAnsi="Cambria Math" w:cs="Courier New"/>
                <w:b/>
                <w:bCs/>
                <w:i/>
                <w:lang w:eastAsia="el-GR"/>
              </w:rPr>
            </m:ctrlPr>
          </m:sSubPr>
          <m:e>
            <m:r>
              <m:rPr>
                <m:sty m:val="bi"/>
              </m:rPr>
              <w:rPr>
                <w:rFonts w:ascii="Cambria Math" w:hAnsi="Cambria Math" w:cs="Courier New"/>
                <w:lang w:eastAsia="el-GR"/>
              </w:rPr>
              <m:t>v</m:t>
            </m:r>
          </m:e>
          <m:sub>
            <m:r>
              <m:rPr>
                <m:sty m:val="bi"/>
              </m:rPr>
              <w:rPr>
                <w:rFonts w:ascii="Cambria Math" w:hAnsi="Cambria Math" w:cs="Courier New"/>
                <w:lang w:eastAsia="el-GR"/>
              </w:rPr>
              <m:t>2</m:t>
            </m:r>
          </m:sub>
        </m:sSub>
      </m:oMath>
      <w:r w:rsidRPr="00E17B94">
        <w:rPr>
          <w:rFonts w:ascii="Courier New" w:hAnsi="Courier New" w:cs="Courier New"/>
          <w:b/>
          <w:bCs/>
          <w:lang w:val="el-GR" w:eastAsia="el-GR"/>
        </w:rPr>
        <w:t>:</w:t>
      </w:r>
    </w:p>
    <w:p w14:paraId="757012EF" w14:textId="1E7C01D0" w:rsidR="00E17B94" w:rsidRPr="00E17B94" w:rsidRDefault="00EB6F96" w:rsidP="00E17B94">
      <w:pPr>
        <w:rPr>
          <w:rFonts w:ascii="Courier New" w:hAnsi="Courier New" w:cs="Courier New"/>
          <w:lang w:eastAsia="el-GR"/>
        </w:rPr>
      </w:pPr>
      <m:oMathPara>
        <m:oMath>
          <m:f>
            <m:fPr>
              <m:ctrlPr>
                <w:rPr>
                  <w:rFonts w:ascii="Cambria Math" w:hAnsi="Cambria Math" w:cs="Courier New"/>
                  <w:lang w:eastAsia="el-GR"/>
                </w:rPr>
              </m:ctrlPr>
            </m:fPr>
            <m:num>
              <m:r>
                <m:rPr>
                  <m:sty m:val="p"/>
                </m:rPr>
                <w:rPr>
                  <w:rFonts w:ascii="Cambria Math" w:hAnsi="Cambria Math" w:cs="Courier New"/>
                  <w:lang w:eastAsia="el-GR"/>
                </w:rPr>
                <m:t>∂</m:t>
              </m:r>
              <m:r>
                <m:rPr>
                  <m:scr m:val="script"/>
                </m:rPr>
                <w:rPr>
                  <w:rFonts w:ascii="Cambria Math" w:hAnsi="Cambria Math" w:cs="Courier New"/>
                  <w:lang w:eastAsia="el-GR"/>
                </w:rPr>
                <m:t>L</m:t>
              </m:r>
              <m:ctrlPr>
                <w:rPr>
                  <w:rFonts w:ascii="Cambria Math" w:hAnsi="Cambria Math" w:cs="Courier New"/>
                  <w:i/>
                  <w:lang w:eastAsia="el-GR"/>
                </w:rPr>
              </m:ctrlPr>
            </m:num>
            <m:den>
              <m:r>
                <m:rPr>
                  <m:sty m:val="p"/>
                </m:rPr>
                <w:rPr>
                  <w:rFonts w:ascii="Cambria Math" w:hAnsi="Cambria Math" w:cs="Courier New"/>
                  <w:lang w:eastAsia="el-GR"/>
                </w:rPr>
                <m:t>∂</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2</m:t>
                  </m:r>
                </m:sub>
              </m:sSub>
              <m:ctrlPr>
                <w:rPr>
                  <w:rFonts w:ascii="Cambria Math" w:hAnsi="Cambria Math" w:cs="Courier New"/>
                  <w:i/>
                  <w:lang w:eastAsia="el-GR"/>
                </w:rPr>
              </m:ctrlPr>
            </m:den>
          </m:f>
          <m:r>
            <w:rPr>
              <w:rFonts w:ascii="Cambria Math" w:hAnsi="Cambria Math" w:cs="Courier New"/>
              <w:lang w:eastAsia="el-GR"/>
            </w:rPr>
            <m:t>=2</m:t>
          </m:r>
          <m:r>
            <w:rPr>
              <w:rFonts w:ascii="Cambria Math" w:hAnsi="Cambria Math" w:cs="Courier New"/>
              <w:lang w:eastAsia="el-GR"/>
            </w:rPr>
            <m:t>S</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2</m:t>
              </m:r>
            </m:sub>
          </m:sSub>
          <m:r>
            <w:rPr>
              <w:rFonts w:ascii="Cambria Math" w:hAnsi="Cambria Math" w:cs="Courier New"/>
              <w:lang w:eastAsia="el-GR"/>
            </w:rPr>
            <m:t>-2</m:t>
          </m:r>
          <m:r>
            <m:rPr>
              <m:sty m:val="p"/>
            </m:rPr>
            <w:rPr>
              <w:rFonts w:ascii="Cambria Math" w:hAnsi="Cambria Math" w:cs="Courier New"/>
              <w:lang w:eastAsia="el-GR"/>
            </w:rPr>
            <m:t>λ</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2</m:t>
              </m:r>
            </m:sub>
          </m:sSub>
          <m:r>
            <w:rPr>
              <w:rFonts w:ascii="Cambria Math" w:hAnsi="Cambria Math" w:cs="Courier New"/>
              <w:lang w:eastAsia="el-GR"/>
            </w:rPr>
            <m:t>-</m:t>
          </m:r>
          <m:r>
            <m:rPr>
              <m:sty m:val="p"/>
            </m:rPr>
            <w:rPr>
              <w:rFonts w:ascii="Cambria Math" w:hAnsi="Cambria Math" w:cs="Courier New"/>
              <w:lang w:eastAsia="el-GR"/>
            </w:rPr>
            <m:t>μ</m:t>
          </m:r>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1</m:t>
              </m:r>
            </m:sub>
            <m:sup>
              <m:r>
                <w:rPr>
                  <w:rFonts w:ascii="Cambria Math" w:hAnsi="Cambria Math" w:cs="Courier New"/>
                  <w:lang w:eastAsia="el-GR"/>
                </w:rPr>
                <m:t>*</m:t>
              </m:r>
            </m:sup>
          </m:sSubSup>
          <m:r>
            <w:rPr>
              <w:rFonts w:ascii="Cambria Math" w:hAnsi="Cambria Math" w:cs="Courier New"/>
              <w:lang w:eastAsia="el-GR"/>
            </w:rPr>
            <m:t>=0</m:t>
          </m:r>
        </m:oMath>
      </m:oMathPara>
    </w:p>
    <w:p w14:paraId="67935601" w14:textId="77777777" w:rsidR="00E17B94" w:rsidRPr="00DF5940" w:rsidRDefault="00E17B94" w:rsidP="00E17B94">
      <w:pPr>
        <w:rPr>
          <w:rFonts w:ascii="Courier New" w:hAnsi="Courier New" w:cs="Courier New"/>
          <w:lang w:val="el-GR" w:eastAsia="el-GR"/>
        </w:rPr>
      </w:pPr>
      <w:r w:rsidRPr="00DF5940">
        <w:rPr>
          <w:rFonts w:ascii="Courier New" w:hAnsi="Courier New" w:cs="Courier New"/>
          <w:lang w:val="el-GR" w:eastAsia="el-GR"/>
        </w:rPr>
        <w:t>Απλοποιώντας:</w:t>
      </w:r>
    </w:p>
    <w:p w14:paraId="1A5755E2" w14:textId="1CEB8F1E" w:rsidR="00E17B94" w:rsidRPr="00DF5940" w:rsidRDefault="00C73F02" w:rsidP="00E17B94">
      <w:pPr>
        <w:rPr>
          <w:rFonts w:ascii="Courier New" w:hAnsi="Courier New" w:cs="Courier New"/>
          <w:lang w:val="el-GR" w:eastAsia="el-GR"/>
        </w:rPr>
      </w:pPr>
      <m:oMath>
        <m:r>
          <w:rPr>
            <w:rFonts w:ascii="Cambria Math" w:hAnsi="Cambria Math" w:cs="Courier New"/>
            <w:lang w:eastAsia="el-GR"/>
          </w:rPr>
          <m:t>S</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val="el-GR" w:eastAsia="el-GR"/>
              </w:rPr>
              <m:t>2</m:t>
            </m:r>
          </m:sub>
        </m:sSub>
        <m:r>
          <w:rPr>
            <w:rFonts w:ascii="Cambria Math" w:hAnsi="Cambria Math" w:cs="Courier New"/>
            <w:lang w:val="el-GR" w:eastAsia="el-GR"/>
          </w:rPr>
          <m:t>=</m:t>
        </m:r>
        <m:r>
          <m:rPr>
            <m:sty m:val="p"/>
          </m:rPr>
          <w:rPr>
            <w:rFonts w:ascii="Cambria Math" w:hAnsi="Cambria Math" w:cs="Courier New"/>
            <w:lang w:val="el-GR" w:eastAsia="el-GR"/>
          </w:rPr>
          <m:t>λ</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val="el-GR" w:eastAsia="el-GR"/>
              </w:rPr>
              <m:t>2</m:t>
            </m:r>
          </m:sub>
        </m:sSub>
        <m:r>
          <w:rPr>
            <w:rFonts w:ascii="Cambria Math" w:hAnsi="Cambria Math" w:cs="Courier New"/>
            <w:lang w:val="el-GR" w:eastAsia="el-GR"/>
          </w:rPr>
          <m:t>+</m:t>
        </m:r>
        <m:f>
          <m:fPr>
            <m:ctrlPr>
              <w:rPr>
                <w:rFonts w:ascii="Cambria Math" w:hAnsi="Cambria Math" w:cs="Courier New"/>
                <w:lang w:eastAsia="el-GR"/>
              </w:rPr>
            </m:ctrlPr>
          </m:fPr>
          <m:num>
            <m:r>
              <m:rPr>
                <m:sty m:val="p"/>
              </m:rPr>
              <w:rPr>
                <w:rFonts w:ascii="Cambria Math" w:hAnsi="Cambria Math" w:cs="Courier New"/>
                <w:lang w:val="el-GR" w:eastAsia="el-GR"/>
              </w:rPr>
              <m:t>μ</m:t>
            </m:r>
            <m:ctrlPr>
              <w:rPr>
                <w:rFonts w:ascii="Cambria Math" w:hAnsi="Cambria Math" w:cs="Courier New"/>
                <w:i/>
                <w:lang w:eastAsia="el-GR"/>
              </w:rPr>
            </m:ctrlPr>
          </m:num>
          <m:den>
            <m:r>
              <w:rPr>
                <w:rFonts w:ascii="Cambria Math" w:hAnsi="Cambria Math" w:cs="Courier New"/>
                <w:lang w:val="el-GR" w:eastAsia="el-GR"/>
              </w:rPr>
              <m:t>2</m:t>
            </m:r>
            <m:ctrlPr>
              <w:rPr>
                <w:rFonts w:ascii="Cambria Math" w:hAnsi="Cambria Math" w:cs="Courier New"/>
                <w:i/>
                <w:lang w:eastAsia="el-GR"/>
              </w:rPr>
            </m:ctrlPr>
          </m:den>
        </m:f>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val="el-GR" w:eastAsia="el-GR"/>
              </w:rPr>
              <m:t>1</m:t>
            </m:r>
          </m:sub>
          <m:sup>
            <m:r>
              <w:rPr>
                <w:rFonts w:ascii="Cambria Math" w:hAnsi="Cambria Math" w:cs="Courier New"/>
                <w:lang w:val="el-GR" w:eastAsia="el-GR"/>
              </w:rPr>
              <m:t>*</m:t>
            </m:r>
          </m:sup>
        </m:sSubSup>
      </m:oMath>
      <w:r w:rsidR="00E17B94" w:rsidRPr="00DF5940">
        <w:rPr>
          <w:rFonts w:ascii="Courier New" w:hAnsi="Courier New" w:cs="Courier New"/>
          <w:lang w:val="el-GR" w:eastAsia="el-GR"/>
        </w:rPr>
        <w:t xml:space="preserve"> </w:t>
      </w:r>
    </w:p>
    <w:p w14:paraId="238679B3" w14:textId="25EF6BF0" w:rsidR="00E17B94" w:rsidRPr="00E17B94" w:rsidRDefault="00E17B94" w:rsidP="00E17B94">
      <w:pPr>
        <w:numPr>
          <w:ilvl w:val="0"/>
          <w:numId w:val="32"/>
        </w:numPr>
        <w:rPr>
          <w:rFonts w:ascii="Courier New" w:hAnsi="Courier New" w:cs="Courier New"/>
          <w:lang w:val="el-GR" w:eastAsia="el-GR"/>
        </w:rPr>
      </w:pPr>
      <w:r w:rsidRPr="00E17B94">
        <w:rPr>
          <w:rFonts w:ascii="Courier New" w:hAnsi="Courier New" w:cs="Courier New"/>
          <w:b/>
          <w:bCs/>
          <w:lang w:val="el-GR" w:eastAsia="el-GR"/>
        </w:rPr>
        <w:t xml:space="preserve">Παράγωγος ως προς </w:t>
      </w:r>
      <m:oMath>
        <m:r>
          <m:rPr>
            <m:sty m:val="b"/>
          </m:rPr>
          <w:rPr>
            <w:rFonts w:ascii="Cambria Math" w:hAnsi="Cambria Math" w:cs="Courier New"/>
            <w:lang w:val="el-GR" w:eastAsia="el-GR"/>
          </w:rPr>
          <m:t>λ</m:t>
        </m:r>
      </m:oMath>
      <w:r w:rsidRPr="00E17B94">
        <w:rPr>
          <w:rFonts w:ascii="Courier New" w:hAnsi="Courier New" w:cs="Courier New"/>
          <w:b/>
          <w:bCs/>
          <w:lang w:val="el-GR" w:eastAsia="el-GR"/>
        </w:rPr>
        <w:t>:</w:t>
      </w:r>
    </w:p>
    <w:p w14:paraId="78F77D26" w14:textId="2599ED42" w:rsidR="00E17B94" w:rsidRPr="00E17B94" w:rsidRDefault="00EB6F96" w:rsidP="00E17B94">
      <w:pPr>
        <w:rPr>
          <w:rFonts w:ascii="Courier New" w:hAnsi="Courier New" w:cs="Courier New"/>
          <w:lang w:eastAsia="el-GR"/>
        </w:rPr>
      </w:pPr>
      <m:oMathPara>
        <m:oMath>
          <m:f>
            <m:fPr>
              <m:ctrlPr>
                <w:rPr>
                  <w:rFonts w:ascii="Cambria Math" w:hAnsi="Cambria Math" w:cs="Courier New"/>
                  <w:lang w:eastAsia="el-GR"/>
                </w:rPr>
              </m:ctrlPr>
            </m:fPr>
            <m:num>
              <m:r>
                <m:rPr>
                  <m:sty m:val="p"/>
                </m:rPr>
                <w:rPr>
                  <w:rFonts w:ascii="Cambria Math" w:hAnsi="Cambria Math" w:cs="Courier New"/>
                  <w:lang w:eastAsia="el-GR"/>
                </w:rPr>
                <m:t>∂</m:t>
              </m:r>
              <m:r>
                <m:rPr>
                  <m:scr m:val="script"/>
                </m:rPr>
                <w:rPr>
                  <w:rFonts w:ascii="Cambria Math" w:hAnsi="Cambria Math" w:cs="Courier New"/>
                  <w:lang w:eastAsia="el-GR"/>
                </w:rPr>
                <m:t>L</m:t>
              </m:r>
              <m:ctrlPr>
                <w:rPr>
                  <w:rFonts w:ascii="Cambria Math" w:hAnsi="Cambria Math" w:cs="Courier New"/>
                  <w:i/>
                  <w:lang w:eastAsia="el-GR"/>
                </w:rPr>
              </m:ctrlPr>
            </m:num>
            <m:den>
              <m:r>
                <m:rPr>
                  <m:sty m:val="p"/>
                </m:rPr>
                <w:rPr>
                  <w:rFonts w:ascii="Cambria Math" w:hAnsi="Cambria Math" w:cs="Courier New"/>
                  <w:lang w:eastAsia="el-GR"/>
                </w:rPr>
                <m:t>∂λ</m:t>
              </m:r>
              <m:ctrlPr>
                <w:rPr>
                  <w:rFonts w:ascii="Cambria Math" w:hAnsi="Cambria Math" w:cs="Courier New"/>
                  <w:i/>
                  <w:lang w:eastAsia="el-GR"/>
                </w:rPr>
              </m:ctrlPr>
            </m:den>
          </m:f>
          <m:r>
            <w:rPr>
              <w:rFonts w:ascii="Cambria Math" w:hAnsi="Cambria Math" w:cs="Courier New"/>
              <w:lang w:eastAsia="el-GR"/>
            </w:rPr>
            <m:t>=-</m:t>
          </m:r>
          <m:d>
            <m:dPr>
              <m:ctrlPr>
                <w:rPr>
                  <w:rFonts w:ascii="Cambria Math" w:hAnsi="Cambria Math" w:cs="Courier New"/>
                  <w:i/>
                  <w:lang w:eastAsia="el-GR"/>
                </w:rPr>
              </m:ctrlPr>
            </m:dPr>
            <m:e>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2</m:t>
                  </m:r>
                </m:sub>
                <m:sup>
                  <m:r>
                    <w:rPr>
                      <w:rFonts w:ascii="Cambria Math" w:hAnsi="Cambria Math" w:cs="Courier New"/>
                      <w:lang w:eastAsia="el-GR"/>
                    </w:rPr>
                    <m:t>T</m:t>
                  </m:r>
                </m:sup>
              </m:sSubSup>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2</m:t>
                  </m:r>
                </m:sub>
              </m:sSub>
              <m:r>
                <w:rPr>
                  <w:rFonts w:ascii="Cambria Math" w:hAnsi="Cambria Math" w:cs="Courier New"/>
                  <w:lang w:eastAsia="el-GR"/>
                </w:rPr>
                <m:t>-1</m:t>
              </m:r>
            </m:e>
          </m:d>
          <m:r>
            <w:rPr>
              <w:rFonts w:ascii="Cambria Math" w:hAnsi="Cambria Math" w:cs="Courier New"/>
              <w:lang w:eastAsia="el-GR"/>
            </w:rPr>
            <m:t>=0</m:t>
          </m:r>
          <m:r>
            <m:rPr>
              <m:sty m:val="p"/>
            </m:rPr>
            <w:rPr>
              <w:rFonts w:ascii="Cambria Math" w:hAnsi="Cambria Math" w:cs="Courier New"/>
              <w:lang w:eastAsia="el-GR"/>
            </w:rPr>
            <m:t> ⇒ </m:t>
          </m:r>
          <m:sSubSup>
            <m:sSubSupPr>
              <m:ctrlPr>
                <w:rPr>
                  <w:rFonts w:ascii="Cambria Math" w:hAnsi="Cambria Math" w:cs="Courier New"/>
                  <w:i/>
                  <w:lang w:eastAsia="el-GR"/>
                </w:rPr>
              </m:ctrlPr>
            </m:sSubSupPr>
            <m:e>
              <m:r>
                <w:rPr>
                  <w:rFonts w:ascii="Cambria Math" w:hAnsi="Cambria Math" w:cs="Courier New"/>
                  <w:lang w:eastAsia="el-GR"/>
                </w:rPr>
                <m:t>v</m:t>
              </m:r>
              <m:ctrlPr>
                <w:rPr>
                  <w:rFonts w:ascii="Cambria Math" w:hAnsi="Cambria Math" w:cs="Courier New"/>
                  <w:lang w:eastAsia="el-GR"/>
                </w:rPr>
              </m:ctrlPr>
            </m:e>
            <m:sub>
              <m:r>
                <w:rPr>
                  <w:rFonts w:ascii="Cambria Math" w:hAnsi="Cambria Math" w:cs="Courier New"/>
                  <w:lang w:eastAsia="el-GR"/>
                </w:rPr>
                <m:t>2</m:t>
              </m:r>
            </m:sub>
            <m:sup>
              <m:r>
                <w:rPr>
                  <w:rFonts w:ascii="Cambria Math" w:hAnsi="Cambria Math" w:cs="Courier New"/>
                  <w:lang w:eastAsia="el-GR"/>
                </w:rPr>
                <m:t>T</m:t>
              </m:r>
            </m:sup>
          </m:sSubSup>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2</m:t>
              </m:r>
            </m:sub>
          </m:sSub>
          <m:r>
            <w:rPr>
              <w:rFonts w:ascii="Cambria Math" w:hAnsi="Cambria Math" w:cs="Courier New"/>
              <w:lang w:eastAsia="el-GR"/>
            </w:rPr>
            <m:t>=1</m:t>
          </m:r>
        </m:oMath>
      </m:oMathPara>
    </w:p>
    <w:p w14:paraId="498912B1" w14:textId="14FE1134" w:rsidR="00E17B94" w:rsidRPr="00E17B94" w:rsidRDefault="00E17B94" w:rsidP="00E17B94">
      <w:pPr>
        <w:numPr>
          <w:ilvl w:val="0"/>
          <w:numId w:val="33"/>
        </w:numPr>
        <w:rPr>
          <w:rFonts w:ascii="Courier New" w:hAnsi="Courier New" w:cs="Courier New"/>
          <w:lang w:val="el-GR" w:eastAsia="el-GR"/>
        </w:rPr>
      </w:pPr>
      <w:r w:rsidRPr="00E17B94">
        <w:rPr>
          <w:rFonts w:ascii="Courier New" w:hAnsi="Courier New" w:cs="Courier New"/>
          <w:b/>
          <w:bCs/>
          <w:lang w:val="el-GR" w:eastAsia="el-GR"/>
        </w:rPr>
        <w:t xml:space="preserve">Παράγωγος ως προς </w:t>
      </w:r>
      <m:oMath>
        <m:r>
          <m:rPr>
            <m:sty m:val="b"/>
          </m:rPr>
          <w:rPr>
            <w:rFonts w:ascii="Cambria Math" w:hAnsi="Cambria Math" w:cs="Courier New"/>
            <w:lang w:val="el-GR" w:eastAsia="el-GR"/>
          </w:rPr>
          <m:t>μ</m:t>
        </m:r>
      </m:oMath>
      <w:r w:rsidRPr="00E17B94">
        <w:rPr>
          <w:rFonts w:ascii="Courier New" w:hAnsi="Courier New" w:cs="Courier New"/>
          <w:b/>
          <w:bCs/>
          <w:lang w:val="el-GR" w:eastAsia="el-GR"/>
        </w:rPr>
        <w:t>:</w:t>
      </w:r>
    </w:p>
    <w:p w14:paraId="2A9EDBC1" w14:textId="7A150912" w:rsidR="00E17B94" w:rsidRPr="00E17B94" w:rsidRDefault="00EB6F96" w:rsidP="00E17B94">
      <w:pPr>
        <w:rPr>
          <w:rFonts w:ascii="Courier New" w:hAnsi="Courier New" w:cs="Courier New"/>
          <w:lang w:eastAsia="el-GR"/>
        </w:rPr>
      </w:pPr>
      <m:oMathPara>
        <m:oMath>
          <m:f>
            <m:fPr>
              <m:ctrlPr>
                <w:rPr>
                  <w:rFonts w:ascii="Cambria Math" w:hAnsi="Cambria Math" w:cs="Courier New"/>
                  <w:lang w:eastAsia="el-GR"/>
                </w:rPr>
              </m:ctrlPr>
            </m:fPr>
            <m:num>
              <m:r>
                <m:rPr>
                  <m:sty m:val="p"/>
                </m:rPr>
                <w:rPr>
                  <w:rFonts w:ascii="Cambria Math" w:hAnsi="Cambria Math" w:cs="Courier New"/>
                  <w:lang w:eastAsia="el-GR"/>
                </w:rPr>
                <m:t>∂</m:t>
              </m:r>
              <m:r>
                <m:rPr>
                  <m:scr m:val="script"/>
                </m:rPr>
                <w:rPr>
                  <w:rFonts w:ascii="Cambria Math" w:hAnsi="Cambria Math" w:cs="Courier New"/>
                  <w:lang w:eastAsia="el-GR"/>
                </w:rPr>
                <m:t>L</m:t>
              </m:r>
              <m:ctrlPr>
                <w:rPr>
                  <w:rFonts w:ascii="Cambria Math" w:hAnsi="Cambria Math" w:cs="Courier New"/>
                  <w:i/>
                  <w:lang w:eastAsia="el-GR"/>
                </w:rPr>
              </m:ctrlPr>
            </m:num>
            <m:den>
              <m:r>
                <m:rPr>
                  <m:sty m:val="p"/>
                </m:rPr>
                <w:rPr>
                  <w:rFonts w:ascii="Cambria Math" w:hAnsi="Cambria Math" w:cs="Courier New"/>
                  <w:lang w:eastAsia="el-GR"/>
                </w:rPr>
                <m:t>∂μ</m:t>
              </m:r>
              <m:ctrlPr>
                <w:rPr>
                  <w:rFonts w:ascii="Cambria Math" w:hAnsi="Cambria Math" w:cs="Courier New"/>
                  <w:i/>
                  <w:lang w:eastAsia="el-GR"/>
                </w:rPr>
              </m:ctrlPr>
            </m:den>
          </m:f>
          <m:r>
            <w:rPr>
              <w:rFonts w:ascii="Cambria Math" w:hAnsi="Cambria Math" w:cs="Courier New"/>
              <w:lang w:eastAsia="el-GR"/>
            </w:rPr>
            <m:t>=-</m:t>
          </m:r>
          <m:d>
            <m:dPr>
              <m:begChr m:val="⟨"/>
              <m:endChr m:val="⟩"/>
              <m:ctrlPr>
                <w:rPr>
                  <w:rFonts w:ascii="Cambria Math" w:hAnsi="Cambria Math" w:cs="Courier New"/>
                  <w:lang w:eastAsia="el-GR"/>
                </w:rPr>
              </m:ctrlPr>
            </m:dPr>
            <m:e>
              <m:sSubSup>
                <m:sSubSupPr>
                  <m:ctrlPr>
                    <w:rPr>
                      <w:rFonts w:ascii="Cambria Math" w:hAnsi="Cambria Math" w:cs="Courier New"/>
                      <w:i/>
                      <w:lang w:eastAsia="el-GR"/>
                    </w:rPr>
                  </m:ctrlPr>
                </m:sSubSupPr>
                <m:e>
                  <m:r>
                    <w:rPr>
                      <w:rFonts w:ascii="Cambria Math" w:hAnsi="Cambria Math" w:cs="Courier New"/>
                      <w:lang w:eastAsia="el-GR"/>
                    </w:rPr>
                    <m:t>v</m:t>
                  </m:r>
                  <m:ctrlPr>
                    <w:rPr>
                      <w:rFonts w:ascii="Cambria Math" w:hAnsi="Cambria Math" w:cs="Courier New"/>
                      <w:lang w:eastAsia="el-GR"/>
                    </w:rPr>
                  </m:ctrlPr>
                </m:e>
                <m:sub>
                  <m:r>
                    <w:rPr>
                      <w:rFonts w:ascii="Cambria Math" w:hAnsi="Cambria Math" w:cs="Courier New"/>
                      <w:lang w:eastAsia="el-GR"/>
                    </w:rPr>
                    <m:t>1</m:t>
                  </m:r>
                </m:sub>
                <m:sup>
                  <m:r>
                    <w:rPr>
                      <w:rFonts w:ascii="Cambria Math" w:hAnsi="Cambria Math" w:cs="Courier New"/>
                      <w:lang w:eastAsia="el-GR"/>
                    </w:rPr>
                    <m:t>*</m:t>
                  </m:r>
                </m:sup>
              </m:sSubSup>
              <m:r>
                <w:rPr>
                  <w:rFonts w:ascii="Cambria Math" w:hAnsi="Cambria Math" w:cs="Courier New"/>
                  <w:lang w:eastAsia="el-GR"/>
                </w:rPr>
                <m:t>,</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2</m:t>
                  </m:r>
                </m:sub>
              </m:sSub>
            </m:e>
          </m:d>
          <m:r>
            <w:rPr>
              <w:rFonts w:ascii="Cambria Math" w:hAnsi="Cambria Math" w:cs="Courier New"/>
              <w:lang w:eastAsia="el-GR"/>
            </w:rPr>
            <m:t>=0</m:t>
          </m:r>
          <m:r>
            <m:rPr>
              <m:sty m:val="p"/>
            </m:rPr>
            <w:rPr>
              <w:rFonts w:ascii="Cambria Math" w:hAnsi="Cambria Math" w:cs="Courier New"/>
              <w:lang w:eastAsia="el-GR"/>
            </w:rPr>
            <m:t> ⇒ </m:t>
          </m:r>
          <m:d>
            <m:dPr>
              <m:begChr m:val="⟨"/>
              <m:endChr m:val="⟩"/>
              <m:ctrlPr>
                <w:rPr>
                  <w:rFonts w:ascii="Cambria Math" w:hAnsi="Cambria Math" w:cs="Courier New"/>
                  <w:lang w:eastAsia="el-GR"/>
                </w:rPr>
              </m:ctrlPr>
            </m:dPr>
            <m:e>
              <m:sSubSup>
                <m:sSubSupPr>
                  <m:ctrlPr>
                    <w:rPr>
                      <w:rFonts w:ascii="Cambria Math" w:hAnsi="Cambria Math" w:cs="Courier New"/>
                      <w:i/>
                      <w:lang w:eastAsia="el-GR"/>
                    </w:rPr>
                  </m:ctrlPr>
                </m:sSubSupPr>
                <m:e>
                  <m:r>
                    <w:rPr>
                      <w:rFonts w:ascii="Cambria Math" w:hAnsi="Cambria Math" w:cs="Courier New"/>
                      <w:lang w:eastAsia="el-GR"/>
                    </w:rPr>
                    <m:t>v</m:t>
                  </m:r>
                  <m:ctrlPr>
                    <w:rPr>
                      <w:rFonts w:ascii="Cambria Math" w:hAnsi="Cambria Math" w:cs="Courier New"/>
                      <w:lang w:eastAsia="el-GR"/>
                    </w:rPr>
                  </m:ctrlPr>
                </m:e>
                <m:sub>
                  <m:r>
                    <w:rPr>
                      <w:rFonts w:ascii="Cambria Math" w:hAnsi="Cambria Math" w:cs="Courier New"/>
                      <w:lang w:eastAsia="el-GR"/>
                    </w:rPr>
                    <m:t>1</m:t>
                  </m:r>
                </m:sub>
                <m:sup>
                  <m:r>
                    <w:rPr>
                      <w:rFonts w:ascii="Cambria Math" w:hAnsi="Cambria Math" w:cs="Courier New"/>
                      <w:lang w:eastAsia="el-GR"/>
                    </w:rPr>
                    <m:t>*</m:t>
                  </m:r>
                </m:sup>
              </m:sSubSup>
              <m:r>
                <w:rPr>
                  <w:rFonts w:ascii="Cambria Math" w:hAnsi="Cambria Math" w:cs="Courier New"/>
                  <w:lang w:eastAsia="el-GR"/>
                </w:rPr>
                <m:t>,</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2</m:t>
                  </m:r>
                </m:sub>
              </m:sSub>
            </m:e>
          </m:d>
          <m:r>
            <w:rPr>
              <w:rFonts w:ascii="Cambria Math" w:hAnsi="Cambria Math" w:cs="Courier New"/>
              <w:lang w:eastAsia="el-GR"/>
            </w:rPr>
            <m:t>=0</m:t>
          </m:r>
        </m:oMath>
      </m:oMathPara>
    </w:p>
    <w:p w14:paraId="1CFAA14E" w14:textId="77777777" w:rsidR="00E879D7" w:rsidRDefault="00E879D7" w:rsidP="00E17B94">
      <w:pPr>
        <w:rPr>
          <w:rFonts w:ascii="Courier New" w:hAnsi="Courier New" w:cs="Courier New"/>
          <w:b/>
          <w:bCs/>
          <w:lang w:eastAsia="el-GR"/>
        </w:rPr>
      </w:pPr>
    </w:p>
    <w:p w14:paraId="2B615195" w14:textId="3C33741F" w:rsidR="00E17B94" w:rsidRPr="00E17B94" w:rsidRDefault="00E17B94" w:rsidP="00E17B94">
      <w:pPr>
        <w:rPr>
          <w:rFonts w:ascii="Courier New" w:hAnsi="Courier New" w:cs="Courier New"/>
          <w:b/>
          <w:bCs/>
          <w:lang w:val="el-GR" w:eastAsia="el-GR"/>
        </w:rPr>
      </w:pPr>
      <w:r w:rsidRPr="00E17B94">
        <w:rPr>
          <w:rFonts w:ascii="Courier New" w:hAnsi="Courier New" w:cs="Courier New"/>
          <w:b/>
          <w:bCs/>
          <w:lang w:val="el-GR" w:eastAsia="el-GR"/>
        </w:rPr>
        <w:t xml:space="preserve">Βήμα 3: Επίλυση της Εξίσωσης </w:t>
      </w:r>
      <m:oMath>
        <m:r>
          <m:rPr>
            <m:sty m:val="bi"/>
          </m:rPr>
          <w:rPr>
            <w:rFonts w:ascii="Cambria Math" w:hAnsi="Cambria Math" w:cs="Courier New"/>
            <w:lang w:eastAsia="el-GR"/>
          </w:rPr>
          <m:t>S</m:t>
        </m:r>
        <m:sSub>
          <m:sSubPr>
            <m:ctrlPr>
              <w:rPr>
                <w:rFonts w:ascii="Cambria Math" w:hAnsi="Cambria Math" w:cs="Courier New"/>
                <w:b/>
                <w:bCs/>
                <w:i/>
                <w:lang w:val="el-GR" w:eastAsia="el-GR"/>
              </w:rPr>
            </m:ctrlPr>
          </m:sSubPr>
          <m:e>
            <m:r>
              <m:rPr>
                <m:sty m:val="bi"/>
              </m:rPr>
              <w:rPr>
                <w:rFonts w:ascii="Cambria Math" w:hAnsi="Cambria Math" w:cs="Courier New"/>
                <w:lang w:eastAsia="el-GR"/>
              </w:rPr>
              <m:t>v</m:t>
            </m:r>
          </m:e>
          <m:sub>
            <m:r>
              <m:rPr>
                <m:sty m:val="bi"/>
              </m:rPr>
              <w:rPr>
                <w:rFonts w:ascii="Cambria Math" w:hAnsi="Cambria Math" w:cs="Courier New"/>
                <w:lang w:val="el-GR" w:eastAsia="el-GR"/>
              </w:rPr>
              <m:t>2</m:t>
            </m:r>
          </m:sub>
        </m:sSub>
        <m:r>
          <m:rPr>
            <m:sty m:val="bi"/>
          </m:rPr>
          <w:rPr>
            <w:rFonts w:ascii="Cambria Math" w:hAnsi="Cambria Math" w:cs="Courier New"/>
            <w:lang w:val="el-GR" w:eastAsia="el-GR"/>
          </w:rPr>
          <m:t>=</m:t>
        </m:r>
        <m:r>
          <m:rPr>
            <m:sty m:val="b"/>
          </m:rPr>
          <w:rPr>
            <w:rFonts w:ascii="Cambria Math" w:hAnsi="Cambria Math" w:cs="Courier New"/>
            <w:lang w:val="el-GR" w:eastAsia="el-GR"/>
          </w:rPr>
          <m:t>λ</m:t>
        </m:r>
        <m:sSub>
          <m:sSubPr>
            <m:ctrlPr>
              <w:rPr>
                <w:rFonts w:ascii="Cambria Math" w:hAnsi="Cambria Math" w:cs="Courier New"/>
                <w:b/>
                <w:bCs/>
                <w:i/>
                <w:lang w:val="el-GR" w:eastAsia="el-GR"/>
              </w:rPr>
            </m:ctrlPr>
          </m:sSubPr>
          <m:e>
            <m:r>
              <m:rPr>
                <m:sty m:val="bi"/>
              </m:rPr>
              <w:rPr>
                <w:rFonts w:ascii="Cambria Math" w:hAnsi="Cambria Math" w:cs="Courier New"/>
                <w:lang w:eastAsia="el-GR"/>
              </w:rPr>
              <m:t>v</m:t>
            </m:r>
            <m:ctrlPr>
              <w:rPr>
                <w:rFonts w:ascii="Cambria Math" w:hAnsi="Cambria Math" w:cs="Courier New"/>
                <w:b/>
                <w:bCs/>
                <w:i/>
                <w:lang w:eastAsia="el-GR"/>
              </w:rPr>
            </m:ctrlPr>
          </m:e>
          <m:sub>
            <m:r>
              <m:rPr>
                <m:sty m:val="bi"/>
              </m:rPr>
              <w:rPr>
                <w:rFonts w:ascii="Cambria Math" w:hAnsi="Cambria Math" w:cs="Courier New"/>
                <w:lang w:val="el-GR" w:eastAsia="el-GR"/>
              </w:rPr>
              <m:t>2</m:t>
            </m:r>
          </m:sub>
        </m:sSub>
        <m:r>
          <m:rPr>
            <m:sty m:val="bi"/>
          </m:rPr>
          <w:rPr>
            <w:rFonts w:ascii="Cambria Math" w:hAnsi="Cambria Math" w:cs="Courier New"/>
            <w:lang w:val="el-GR" w:eastAsia="el-GR"/>
          </w:rPr>
          <m:t>+</m:t>
        </m:r>
        <m:f>
          <m:fPr>
            <m:ctrlPr>
              <w:rPr>
                <w:rFonts w:ascii="Cambria Math" w:hAnsi="Cambria Math" w:cs="Courier New"/>
                <w:b/>
                <w:bCs/>
                <w:lang w:val="el-GR" w:eastAsia="el-GR"/>
              </w:rPr>
            </m:ctrlPr>
          </m:fPr>
          <m:num>
            <m:r>
              <m:rPr>
                <m:sty m:val="b"/>
              </m:rPr>
              <w:rPr>
                <w:rFonts w:ascii="Cambria Math" w:hAnsi="Cambria Math" w:cs="Courier New"/>
                <w:lang w:val="el-GR" w:eastAsia="el-GR"/>
              </w:rPr>
              <m:t>μ</m:t>
            </m:r>
            <m:ctrlPr>
              <w:rPr>
                <w:rFonts w:ascii="Cambria Math" w:hAnsi="Cambria Math" w:cs="Courier New"/>
                <w:b/>
                <w:bCs/>
                <w:i/>
                <w:lang w:val="el-GR" w:eastAsia="el-GR"/>
              </w:rPr>
            </m:ctrlPr>
          </m:num>
          <m:den>
            <m:r>
              <m:rPr>
                <m:sty m:val="bi"/>
              </m:rPr>
              <w:rPr>
                <w:rFonts w:ascii="Cambria Math" w:hAnsi="Cambria Math" w:cs="Courier New"/>
                <w:lang w:val="el-GR" w:eastAsia="el-GR"/>
              </w:rPr>
              <m:t>2</m:t>
            </m:r>
            <m:ctrlPr>
              <w:rPr>
                <w:rFonts w:ascii="Cambria Math" w:hAnsi="Cambria Math" w:cs="Courier New"/>
                <w:b/>
                <w:bCs/>
                <w:i/>
                <w:lang w:val="el-GR" w:eastAsia="el-GR"/>
              </w:rPr>
            </m:ctrlPr>
          </m:den>
        </m:f>
        <m:sSubSup>
          <m:sSubSupPr>
            <m:ctrlPr>
              <w:rPr>
                <w:rFonts w:ascii="Cambria Math" w:hAnsi="Cambria Math" w:cs="Courier New"/>
                <w:b/>
                <w:bCs/>
                <w:i/>
                <w:lang w:val="el-GR" w:eastAsia="el-GR"/>
              </w:rPr>
            </m:ctrlPr>
          </m:sSubSupPr>
          <m:e>
            <m:r>
              <m:rPr>
                <m:sty m:val="bi"/>
              </m:rPr>
              <w:rPr>
                <w:rFonts w:ascii="Cambria Math" w:hAnsi="Cambria Math" w:cs="Courier New"/>
                <w:lang w:eastAsia="el-GR"/>
              </w:rPr>
              <m:t>v</m:t>
            </m:r>
          </m:e>
          <m:sub>
            <m:r>
              <m:rPr>
                <m:sty m:val="bi"/>
              </m:rPr>
              <w:rPr>
                <w:rFonts w:ascii="Cambria Math" w:hAnsi="Cambria Math" w:cs="Courier New"/>
                <w:lang w:val="el-GR" w:eastAsia="el-GR"/>
              </w:rPr>
              <m:t>1</m:t>
            </m:r>
          </m:sub>
          <m:sup>
            <m:r>
              <m:rPr>
                <m:sty m:val="bi"/>
              </m:rPr>
              <w:rPr>
                <w:rFonts w:ascii="Cambria Math" w:hAnsi="Cambria Math" w:cs="Courier New"/>
                <w:lang w:val="el-GR" w:eastAsia="el-GR"/>
              </w:rPr>
              <m:t>*</m:t>
            </m:r>
          </m:sup>
        </m:sSubSup>
      </m:oMath>
    </w:p>
    <w:p w14:paraId="4F838C22" w14:textId="358D2EEC" w:rsidR="00E17B94" w:rsidRPr="00E17B94" w:rsidRDefault="00E17B94" w:rsidP="00E17B94">
      <w:pPr>
        <w:rPr>
          <w:rFonts w:ascii="Courier New" w:hAnsi="Courier New" w:cs="Courier New"/>
          <w:lang w:val="el-GR" w:eastAsia="el-GR"/>
        </w:rPr>
      </w:pPr>
      <w:r w:rsidRPr="00E17B94">
        <w:rPr>
          <w:rFonts w:ascii="Courier New" w:hAnsi="Courier New" w:cs="Courier New"/>
          <w:lang w:val="el-GR" w:eastAsia="el-GR"/>
        </w:rPr>
        <w:t xml:space="preserve">Από την εξίσωση </w:t>
      </w:r>
      <m:oMath>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r>
          <w:rPr>
            <w:rFonts w:ascii="Cambria Math" w:hAnsi="Cambria Math" w:cs="Courier New"/>
            <w:lang w:val="el-GR" w:eastAsia="el-GR"/>
          </w:rPr>
          <m:t>=</m:t>
        </m:r>
        <m:r>
          <m:rPr>
            <m:sty m:val="p"/>
          </m:rPr>
          <w:rPr>
            <w:rFonts w:ascii="Cambria Math" w:hAnsi="Cambria Math" w:cs="Courier New"/>
            <w:lang w:val="el-GR" w:eastAsia="el-GR"/>
          </w:rPr>
          <m:t>λ</m:t>
        </m:r>
        <m:sSub>
          <m:sSubPr>
            <m:ctrlPr>
              <w:rPr>
                <w:rFonts w:ascii="Cambria Math" w:hAnsi="Cambria Math" w:cs="Courier New"/>
                <w:i/>
                <w:lang w:val="el-GR" w:eastAsia="el-GR"/>
              </w:rPr>
            </m:ctrlPr>
          </m:sSub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2</m:t>
            </m:r>
          </m:sub>
        </m:sSub>
        <m:r>
          <w:rPr>
            <w:rFonts w:ascii="Cambria Math" w:hAnsi="Cambria Math" w:cs="Courier New"/>
            <w:lang w:val="el-GR" w:eastAsia="el-GR"/>
          </w:rPr>
          <m:t>+</m:t>
        </m:r>
        <m:f>
          <m:fPr>
            <m:ctrlPr>
              <w:rPr>
                <w:rFonts w:ascii="Cambria Math" w:hAnsi="Cambria Math" w:cs="Courier New"/>
                <w:lang w:val="el-GR" w:eastAsia="el-GR"/>
              </w:rPr>
            </m:ctrlPr>
          </m:fPr>
          <m:num>
            <m:r>
              <m:rPr>
                <m:sty m:val="p"/>
              </m:rPr>
              <w:rPr>
                <w:rFonts w:ascii="Cambria Math" w:hAnsi="Cambria Math" w:cs="Courier New"/>
                <w:lang w:val="el-GR" w:eastAsia="el-GR"/>
              </w:rPr>
              <m:t>μ</m:t>
            </m:r>
            <m:ctrlPr>
              <w:rPr>
                <w:rFonts w:ascii="Cambria Math" w:hAnsi="Cambria Math" w:cs="Courier New"/>
                <w:i/>
                <w:lang w:val="el-GR" w:eastAsia="el-GR"/>
              </w:rPr>
            </m:ctrlPr>
          </m:num>
          <m:den>
            <m:r>
              <w:rPr>
                <w:rFonts w:ascii="Cambria Math" w:hAnsi="Cambria Math" w:cs="Courier New"/>
                <w:lang w:val="el-GR" w:eastAsia="el-GR"/>
              </w:rPr>
              <m:t>2</m:t>
            </m:r>
            <m:ctrlPr>
              <w:rPr>
                <w:rFonts w:ascii="Cambria Math" w:hAnsi="Cambria Math" w:cs="Courier New"/>
                <w:i/>
                <w:lang w:val="el-GR" w:eastAsia="el-GR"/>
              </w:rPr>
            </m:ctrlPr>
          </m:den>
        </m:f>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1</m:t>
            </m:r>
          </m:sub>
          <m:sup>
            <m:r>
              <w:rPr>
                <w:rFonts w:ascii="Cambria Math" w:hAnsi="Cambria Math" w:cs="Courier New"/>
                <w:lang w:val="el-GR" w:eastAsia="el-GR"/>
              </w:rPr>
              <m:t>*</m:t>
            </m:r>
          </m:sup>
        </m:sSubSup>
      </m:oMath>
      <w:r w:rsidRPr="00E17B94">
        <w:rPr>
          <w:rFonts w:ascii="Courier New" w:hAnsi="Courier New" w:cs="Courier New"/>
          <w:lang w:val="el-GR" w:eastAsia="el-GR"/>
        </w:rPr>
        <w:t xml:space="preserve">, μπορούμε να απομονώσουμε το </w:t>
      </w:r>
      <m:oMath>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oMath>
      <w:r w:rsidRPr="00E17B94">
        <w:rPr>
          <w:rFonts w:ascii="Courier New" w:hAnsi="Courier New" w:cs="Courier New"/>
          <w:lang w:val="el-GR" w:eastAsia="el-GR"/>
        </w:rPr>
        <w:t>:</w:t>
      </w:r>
    </w:p>
    <w:p w14:paraId="04A3C760" w14:textId="624567BF" w:rsidR="00E17B94" w:rsidRPr="00E17B94" w:rsidRDefault="002E5472" w:rsidP="00FA66AD">
      <w:pPr>
        <w:jc w:val="center"/>
        <w:rPr>
          <w:rFonts w:ascii="Courier New" w:hAnsi="Courier New" w:cs="Courier New"/>
          <w:lang w:val="el-GR" w:eastAsia="el-GR"/>
        </w:rPr>
      </w:pPr>
      <m:oMathPara>
        <m:oMath>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r>
            <w:rPr>
              <w:rFonts w:ascii="Cambria Math" w:hAnsi="Cambria Math" w:cs="Courier New"/>
              <w:lang w:val="el-GR" w:eastAsia="el-GR"/>
            </w:rPr>
            <m:t>-</m:t>
          </m:r>
          <m:r>
            <m:rPr>
              <m:sty m:val="p"/>
            </m:rPr>
            <w:rPr>
              <w:rFonts w:ascii="Cambria Math" w:hAnsi="Cambria Math" w:cs="Courier New"/>
              <w:lang w:val="el-GR" w:eastAsia="el-GR"/>
            </w:rPr>
            <m:t>λ</m:t>
          </m:r>
          <m:sSub>
            <m:sSubPr>
              <m:ctrlPr>
                <w:rPr>
                  <w:rFonts w:ascii="Cambria Math" w:hAnsi="Cambria Math" w:cs="Courier New"/>
                  <w:i/>
                  <w:lang w:val="el-GR" w:eastAsia="el-GR"/>
                </w:rPr>
              </m:ctrlPr>
            </m:sSub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2</m:t>
              </m:r>
            </m:sub>
          </m:sSub>
          <m:r>
            <w:rPr>
              <w:rFonts w:ascii="Cambria Math" w:hAnsi="Cambria Math" w:cs="Courier New"/>
              <w:lang w:val="el-GR" w:eastAsia="el-GR"/>
            </w:rPr>
            <m:t>=</m:t>
          </m:r>
          <m:f>
            <m:fPr>
              <m:ctrlPr>
                <w:rPr>
                  <w:rFonts w:ascii="Cambria Math" w:hAnsi="Cambria Math" w:cs="Courier New"/>
                  <w:lang w:val="el-GR" w:eastAsia="el-GR"/>
                </w:rPr>
              </m:ctrlPr>
            </m:fPr>
            <m:num>
              <m:r>
                <m:rPr>
                  <m:sty m:val="p"/>
                </m:rPr>
                <w:rPr>
                  <w:rFonts w:ascii="Cambria Math" w:hAnsi="Cambria Math" w:cs="Courier New"/>
                  <w:lang w:val="el-GR" w:eastAsia="el-GR"/>
                </w:rPr>
                <m:t>μ</m:t>
              </m:r>
              <m:ctrlPr>
                <w:rPr>
                  <w:rFonts w:ascii="Cambria Math" w:hAnsi="Cambria Math" w:cs="Courier New"/>
                  <w:i/>
                  <w:lang w:val="el-GR" w:eastAsia="el-GR"/>
                </w:rPr>
              </m:ctrlPr>
            </m:num>
            <m:den>
              <m:r>
                <w:rPr>
                  <w:rFonts w:ascii="Cambria Math" w:hAnsi="Cambria Math" w:cs="Courier New"/>
                  <w:lang w:val="el-GR" w:eastAsia="el-GR"/>
                </w:rPr>
                <m:t>2</m:t>
              </m:r>
              <m:ctrlPr>
                <w:rPr>
                  <w:rFonts w:ascii="Cambria Math" w:hAnsi="Cambria Math" w:cs="Courier New"/>
                  <w:i/>
                  <w:lang w:val="el-GR" w:eastAsia="el-GR"/>
                </w:rPr>
              </m:ctrlPr>
            </m:den>
          </m:f>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1</m:t>
              </m:r>
            </m:sub>
            <m:sup>
              <m:r>
                <w:rPr>
                  <w:rFonts w:ascii="Cambria Math" w:hAnsi="Cambria Math" w:cs="Courier New"/>
                  <w:lang w:val="el-GR" w:eastAsia="el-GR"/>
                </w:rPr>
                <m:t>*</m:t>
              </m:r>
            </m:sup>
          </m:sSubSup>
        </m:oMath>
      </m:oMathPara>
    </w:p>
    <w:p w14:paraId="1A246B3E" w14:textId="7723CD06" w:rsidR="00E17B94" w:rsidRPr="00E17B94" w:rsidRDefault="00E17B94" w:rsidP="00E17B94">
      <w:pPr>
        <w:rPr>
          <w:rFonts w:ascii="Courier New" w:hAnsi="Courier New" w:cs="Courier New"/>
          <w:lang w:val="el-GR" w:eastAsia="el-GR"/>
        </w:rPr>
      </w:pPr>
      <w:r w:rsidRPr="00E17B94">
        <w:rPr>
          <w:rFonts w:ascii="Courier New" w:hAnsi="Courier New" w:cs="Courier New"/>
          <w:lang w:val="el-GR" w:eastAsia="el-GR"/>
        </w:rPr>
        <w:t xml:space="preserve">Αυτή η εξίσωση δείχνει ότι </w:t>
      </w:r>
      <m:oMath>
        <m:sSub>
          <m:sSubPr>
            <m:ctrlPr>
              <w:rPr>
                <w:rFonts w:ascii="Cambria Math" w:hAnsi="Cambria Math" w:cs="Courier New"/>
                <w:i/>
                <w:lang w:val="el-GR" w:eastAsia="el-GR"/>
              </w:rPr>
            </m:ctrlPr>
          </m:sSub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2</m:t>
            </m:r>
          </m:sub>
        </m:sSub>
      </m:oMath>
      <w:r w:rsidRPr="00E17B94">
        <w:rPr>
          <w:rFonts w:ascii="Courier New" w:hAnsi="Courier New" w:cs="Courier New"/>
          <w:lang w:val="el-GR" w:eastAsia="el-GR"/>
        </w:rPr>
        <w:t xml:space="preserve"> συνδέεται με</w:t>
      </w:r>
      <w:r w:rsidR="00F715AD">
        <w:rPr>
          <w:rFonts w:ascii="Courier New" w:hAnsi="Courier New" w:cs="Courier New"/>
          <w:lang w:val="el-GR" w:eastAsia="el-GR"/>
        </w:rPr>
        <w:t xml:space="preserve"> τη </w:t>
      </w:r>
      <w:r w:rsidR="00F02761">
        <w:rPr>
          <w:rFonts w:ascii="Courier New" w:hAnsi="Courier New" w:cs="Courier New"/>
          <w:lang w:val="el-GR" w:eastAsia="el-GR"/>
        </w:rPr>
        <w:t>Πρώτη κύρια συνιστώσα</w:t>
      </w:r>
      <w:r w:rsidRPr="00E17B94">
        <w:rPr>
          <w:rFonts w:ascii="Courier New" w:hAnsi="Courier New" w:cs="Courier New"/>
          <w:lang w:val="el-GR" w:eastAsia="el-GR"/>
        </w:rPr>
        <w:t xml:space="preserve"> </w:t>
      </w:r>
      <m:oMath>
        <m:sSubSup>
          <m:sSubSupPr>
            <m:ctrlPr>
              <w:rPr>
                <w:rFonts w:ascii="Cambria Math" w:hAnsi="Cambria Math" w:cs="Courier New"/>
                <w:i/>
                <w:lang w:val="el-GR" w:eastAsia="el-GR"/>
              </w:rPr>
            </m:ctrlPr>
          </m:sSubSup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1</m:t>
            </m:r>
          </m:sub>
          <m:sup>
            <m:r>
              <w:rPr>
                <w:rFonts w:ascii="Cambria Math" w:hAnsi="Cambria Math" w:cs="Courier New"/>
                <w:lang w:val="el-GR" w:eastAsia="el-GR"/>
              </w:rPr>
              <m:t>*</m:t>
            </m:r>
          </m:sup>
        </m:sSubSup>
      </m:oMath>
      <w:r w:rsidRPr="00E17B94">
        <w:rPr>
          <w:rFonts w:ascii="Courier New" w:hAnsi="Courier New" w:cs="Courier New"/>
          <w:lang w:val="el-GR" w:eastAsia="el-GR"/>
        </w:rPr>
        <w:t xml:space="preserve"> μέσω της δεύτερης ιδιοτιμής </w:t>
      </w:r>
      <m:oMath>
        <m:r>
          <m:rPr>
            <m:sty m:val="p"/>
          </m:rPr>
          <w:rPr>
            <w:rFonts w:ascii="Cambria Math" w:hAnsi="Cambria Math" w:cs="Courier New"/>
            <w:lang w:val="el-GR" w:eastAsia="el-GR"/>
          </w:rPr>
          <m:t>λ</m:t>
        </m:r>
      </m:oMath>
      <w:r w:rsidRPr="00E17B94">
        <w:rPr>
          <w:rFonts w:ascii="Courier New" w:hAnsi="Courier New" w:cs="Courier New"/>
          <w:lang w:val="el-GR" w:eastAsia="el-GR"/>
        </w:rPr>
        <w:t>.</w:t>
      </w:r>
    </w:p>
    <w:p w14:paraId="7CD4E0E9" w14:textId="77777777" w:rsidR="00E879D7" w:rsidRPr="00723C11" w:rsidRDefault="00E879D7" w:rsidP="00E17B94">
      <w:pPr>
        <w:rPr>
          <w:rFonts w:ascii="Courier New" w:hAnsi="Courier New" w:cs="Courier New"/>
          <w:b/>
          <w:bCs/>
          <w:lang w:val="el-GR" w:eastAsia="el-GR"/>
        </w:rPr>
      </w:pPr>
    </w:p>
    <w:p w14:paraId="0232FA4D" w14:textId="560AF138" w:rsidR="00E17B94" w:rsidRPr="00E17B94" w:rsidRDefault="00E17B94" w:rsidP="00E17B94">
      <w:pPr>
        <w:rPr>
          <w:rFonts w:ascii="Courier New" w:hAnsi="Courier New" w:cs="Courier New"/>
          <w:b/>
          <w:bCs/>
          <w:lang w:val="el-GR" w:eastAsia="el-GR"/>
        </w:rPr>
      </w:pPr>
      <w:r w:rsidRPr="00E17B94">
        <w:rPr>
          <w:rFonts w:ascii="Courier New" w:hAnsi="Courier New" w:cs="Courier New"/>
          <w:b/>
          <w:bCs/>
          <w:lang w:val="el-GR" w:eastAsia="el-GR"/>
        </w:rPr>
        <w:t xml:space="preserve">Βήμα 4: Χρήση της Ορθογωνιότητας με </w:t>
      </w:r>
      <w:r w:rsidR="00F715AD">
        <w:rPr>
          <w:rFonts w:ascii="Courier New" w:hAnsi="Courier New" w:cs="Courier New"/>
          <w:b/>
          <w:bCs/>
          <w:lang w:val="el-GR" w:eastAsia="el-GR"/>
        </w:rPr>
        <w:t xml:space="preserve">τη </w:t>
      </w:r>
      <w:r w:rsidR="00F02761">
        <w:rPr>
          <w:rFonts w:ascii="Courier New" w:hAnsi="Courier New" w:cs="Courier New"/>
          <w:b/>
          <w:bCs/>
          <w:lang w:val="el-GR" w:eastAsia="el-GR"/>
        </w:rPr>
        <w:t>Πρώτη κύρια συνιστώσα</w:t>
      </w:r>
    </w:p>
    <w:p w14:paraId="78B9081A" w14:textId="69B5DBE2" w:rsidR="00E17B94" w:rsidRPr="00E17B94" w:rsidRDefault="00E17B94" w:rsidP="00E17B94">
      <w:pPr>
        <w:rPr>
          <w:rFonts w:ascii="Courier New" w:hAnsi="Courier New" w:cs="Courier New"/>
          <w:lang w:val="el-GR" w:eastAsia="el-GR"/>
        </w:rPr>
      </w:pPr>
      <w:r w:rsidRPr="00E17B94">
        <w:rPr>
          <w:rFonts w:ascii="Courier New" w:hAnsi="Courier New" w:cs="Courier New"/>
          <w:lang w:val="el-GR" w:eastAsia="el-GR"/>
        </w:rPr>
        <w:t xml:space="preserve">Δεδομένου ότι </w:t>
      </w:r>
      <m:oMath>
        <m:sSub>
          <m:sSubPr>
            <m:ctrlPr>
              <w:rPr>
                <w:rFonts w:ascii="Cambria Math" w:hAnsi="Cambria Math" w:cs="Courier New"/>
                <w:i/>
                <w:lang w:val="el-GR" w:eastAsia="el-GR"/>
              </w:rPr>
            </m:ctrlPr>
          </m:sSub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2</m:t>
            </m:r>
          </m:sub>
        </m:sSub>
      </m:oMath>
      <w:r w:rsidRPr="00E17B94">
        <w:rPr>
          <w:rFonts w:ascii="Courier New" w:hAnsi="Courier New" w:cs="Courier New"/>
          <w:lang w:val="el-GR" w:eastAsia="el-GR"/>
        </w:rPr>
        <w:t xml:space="preserve"> πρέπει να είναι ορθογώνιο με </w:t>
      </w:r>
      <w:r w:rsidR="00F715AD">
        <w:rPr>
          <w:rFonts w:ascii="Courier New" w:hAnsi="Courier New" w:cs="Courier New"/>
          <w:lang w:val="el-GR" w:eastAsia="el-GR"/>
        </w:rPr>
        <w:t xml:space="preserve">τη </w:t>
      </w:r>
      <w:r w:rsidR="00F02761">
        <w:rPr>
          <w:rFonts w:ascii="Courier New" w:hAnsi="Courier New" w:cs="Courier New"/>
          <w:lang w:val="el-GR" w:eastAsia="el-GR"/>
        </w:rPr>
        <w:t>Πρώτη κύρια συνιστώσα</w:t>
      </w:r>
      <w:r w:rsidR="002E5472" w:rsidRPr="002E5472">
        <w:rPr>
          <w:rFonts w:ascii="Courier New" w:hAnsi="Courier New" w:cs="Courier New"/>
          <w:lang w:val="el-GR" w:eastAsia="el-GR"/>
        </w:rPr>
        <w:t xml:space="preserve"> </w:t>
      </w:r>
      <m:oMath>
        <m:sSubSup>
          <m:sSubSupPr>
            <m:ctrlPr>
              <w:rPr>
                <w:rFonts w:ascii="Cambria Math" w:hAnsi="Cambria Math" w:cs="Courier New"/>
                <w:i/>
                <w:lang w:val="el-GR" w:eastAsia="el-GR"/>
              </w:rPr>
            </m:ctrlPr>
          </m:sSubSup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1</m:t>
            </m:r>
          </m:sub>
          <m:sup>
            <m:r>
              <w:rPr>
                <w:rFonts w:ascii="Cambria Math" w:hAnsi="Cambria Math" w:cs="Courier New"/>
                <w:lang w:val="el-GR" w:eastAsia="el-GR"/>
              </w:rPr>
              <m:t>*</m:t>
            </m:r>
          </m:sup>
        </m:sSubSup>
      </m:oMath>
      <w:r w:rsidRPr="00E17B94">
        <w:rPr>
          <w:rFonts w:ascii="Courier New" w:hAnsi="Courier New" w:cs="Courier New"/>
          <w:lang w:val="el-GR" w:eastAsia="el-GR"/>
        </w:rPr>
        <w:t>, μπορούμε να αξιοποιήσουμε αυτή την ιδιότητα:</w:t>
      </w:r>
    </w:p>
    <w:p w14:paraId="6D78CD1F" w14:textId="40B10624" w:rsidR="00E17B94" w:rsidRPr="00E17B94" w:rsidRDefault="00EB6F96" w:rsidP="00FA66AD">
      <w:pPr>
        <w:jc w:val="center"/>
        <w:rPr>
          <w:rFonts w:ascii="Courier New" w:hAnsi="Courier New" w:cs="Courier New"/>
          <w:lang w:eastAsia="el-GR"/>
        </w:rPr>
      </w:pPr>
      <m:oMathPara>
        <m:oMath>
          <m:d>
            <m:dPr>
              <m:begChr m:val="⟨"/>
              <m:endChr m:val="⟩"/>
              <m:ctrlPr>
                <w:rPr>
                  <w:rFonts w:ascii="Cambria Math" w:hAnsi="Cambria Math" w:cs="Courier New"/>
                  <w:lang w:eastAsia="el-GR"/>
                </w:rPr>
              </m:ctrlPr>
            </m:dPr>
            <m:e>
              <m:sSubSup>
                <m:sSubSupPr>
                  <m:ctrlPr>
                    <w:rPr>
                      <w:rFonts w:ascii="Cambria Math" w:hAnsi="Cambria Math" w:cs="Courier New"/>
                      <w:i/>
                      <w:lang w:eastAsia="el-GR"/>
                    </w:rPr>
                  </m:ctrlPr>
                </m:sSubSupPr>
                <m:e>
                  <m:r>
                    <w:rPr>
                      <w:rFonts w:ascii="Cambria Math" w:hAnsi="Cambria Math" w:cs="Courier New"/>
                      <w:lang w:eastAsia="el-GR"/>
                    </w:rPr>
                    <m:t>v</m:t>
                  </m:r>
                  <m:ctrlPr>
                    <w:rPr>
                      <w:rFonts w:ascii="Cambria Math" w:hAnsi="Cambria Math" w:cs="Courier New"/>
                      <w:lang w:eastAsia="el-GR"/>
                    </w:rPr>
                  </m:ctrlPr>
                </m:e>
                <m:sub>
                  <m:r>
                    <w:rPr>
                      <w:rFonts w:ascii="Cambria Math" w:hAnsi="Cambria Math" w:cs="Courier New"/>
                      <w:lang w:eastAsia="el-GR"/>
                    </w:rPr>
                    <m:t>1</m:t>
                  </m:r>
                </m:sub>
                <m:sup>
                  <m:r>
                    <w:rPr>
                      <w:rFonts w:ascii="Cambria Math" w:hAnsi="Cambria Math" w:cs="Courier New"/>
                      <w:lang w:eastAsia="el-GR"/>
                    </w:rPr>
                    <m:t>*</m:t>
                  </m:r>
                </m:sup>
              </m:sSubSup>
              <m:r>
                <w:rPr>
                  <w:rFonts w:ascii="Cambria Math" w:hAnsi="Cambria Math" w:cs="Courier New"/>
                  <w:lang w:eastAsia="el-GR"/>
                </w:rPr>
                <m:t>,</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2</m:t>
                  </m:r>
                </m:sub>
              </m:sSub>
            </m:e>
          </m:d>
          <m:r>
            <w:rPr>
              <w:rFonts w:ascii="Cambria Math" w:hAnsi="Cambria Math" w:cs="Courier New"/>
              <w:lang w:eastAsia="el-GR"/>
            </w:rPr>
            <m:t>=0</m:t>
          </m:r>
        </m:oMath>
      </m:oMathPara>
    </w:p>
    <w:p w14:paraId="4E6222CF" w14:textId="321DD738" w:rsidR="00E17B94" w:rsidRPr="00E17B94" w:rsidRDefault="00E17B94" w:rsidP="00E17B94">
      <w:pPr>
        <w:rPr>
          <w:rFonts w:ascii="Courier New" w:hAnsi="Courier New" w:cs="Courier New"/>
          <w:lang w:val="el-GR" w:eastAsia="el-GR"/>
        </w:rPr>
      </w:pPr>
      <w:r w:rsidRPr="00E17B94">
        <w:rPr>
          <w:rFonts w:ascii="Courier New" w:hAnsi="Courier New" w:cs="Courier New"/>
          <w:lang w:val="el-GR" w:eastAsia="el-GR"/>
        </w:rPr>
        <w:t xml:space="preserve">Επίσης, γνωρίζουμε ότι τα </w:t>
      </w:r>
      <w:r w:rsidR="00020411">
        <w:rPr>
          <w:rFonts w:ascii="Courier New" w:hAnsi="Courier New" w:cs="Courier New"/>
          <w:lang w:val="el-GR" w:eastAsia="el-GR"/>
        </w:rPr>
        <w:t>κύριες συνιστώσες</w:t>
      </w:r>
      <w:r w:rsidR="001F47F2">
        <w:rPr>
          <w:rFonts w:ascii="Courier New" w:hAnsi="Courier New" w:cs="Courier New"/>
          <w:lang w:val="el-GR" w:eastAsia="el-GR"/>
        </w:rPr>
        <w:t xml:space="preserve"> </w:t>
      </w:r>
      <w:r w:rsidRPr="00E17B94">
        <w:rPr>
          <w:rFonts w:ascii="Courier New" w:hAnsi="Courier New" w:cs="Courier New"/>
          <w:lang w:val="el-GR" w:eastAsia="el-GR"/>
        </w:rPr>
        <w:t xml:space="preserve">είναι ιδιοδιανύσματα του πίνακα συνδιασπορών </w:t>
      </w:r>
      <w:r w:rsidRPr="00E17B94">
        <w:rPr>
          <w:rFonts w:ascii="Courier New" w:hAnsi="Courier New" w:cs="Courier New"/>
          <w:lang w:eastAsia="el-GR"/>
        </w:rPr>
        <w:t>SS</w:t>
      </w:r>
      <w:r w:rsidRPr="00E17B94">
        <w:rPr>
          <w:rFonts w:ascii="Courier New" w:hAnsi="Courier New" w:cs="Courier New"/>
          <w:lang w:val="el-GR" w:eastAsia="el-GR"/>
        </w:rPr>
        <w:t xml:space="preserve"> και ότι ο πίνακας </w:t>
      </w:r>
      <w:r w:rsidRPr="00E17B94">
        <w:rPr>
          <w:rFonts w:ascii="Courier New" w:hAnsi="Courier New" w:cs="Courier New"/>
          <w:lang w:eastAsia="el-GR"/>
        </w:rPr>
        <w:t>S</w:t>
      </w:r>
      <w:r w:rsidRPr="00E17B94">
        <w:rPr>
          <w:rFonts w:ascii="Courier New" w:hAnsi="Courier New" w:cs="Courier New"/>
          <w:lang w:val="el-GR" w:eastAsia="el-GR"/>
        </w:rPr>
        <w:t xml:space="preserve"> είναι συμμετρικός και μη αρνητικά ορισμένος.</w:t>
      </w:r>
    </w:p>
    <w:p w14:paraId="6E0CEEC8" w14:textId="77777777" w:rsidR="006427F6" w:rsidRPr="00723C11" w:rsidRDefault="006427F6" w:rsidP="00E17B94">
      <w:pPr>
        <w:rPr>
          <w:rFonts w:ascii="Courier New" w:hAnsi="Courier New" w:cs="Courier New"/>
          <w:b/>
          <w:bCs/>
          <w:lang w:val="el-GR" w:eastAsia="el-GR"/>
        </w:rPr>
      </w:pPr>
    </w:p>
    <w:p w14:paraId="25DE457A" w14:textId="3F95B9FD" w:rsidR="00E17B94" w:rsidRPr="00E17B94" w:rsidRDefault="00E17B94" w:rsidP="00E17B94">
      <w:pPr>
        <w:rPr>
          <w:rFonts w:ascii="Courier New" w:hAnsi="Courier New" w:cs="Courier New"/>
          <w:b/>
          <w:bCs/>
          <w:lang w:val="el-GR" w:eastAsia="el-GR"/>
        </w:rPr>
      </w:pPr>
      <w:r w:rsidRPr="00E17B94">
        <w:rPr>
          <w:rFonts w:ascii="Courier New" w:hAnsi="Courier New" w:cs="Courier New"/>
          <w:b/>
          <w:bCs/>
          <w:lang w:val="el-GR" w:eastAsia="el-GR"/>
        </w:rPr>
        <w:t>Βήμα 5: Επιλογή της Δεύτερης Μεγαλύτερης Ιδιοτιμής</w:t>
      </w:r>
    </w:p>
    <w:p w14:paraId="5B1C30D6" w14:textId="043D20DA" w:rsidR="00E17B94" w:rsidRPr="00E17B94" w:rsidRDefault="00E17B94" w:rsidP="00E17B94">
      <w:pPr>
        <w:rPr>
          <w:rFonts w:ascii="Courier New" w:hAnsi="Courier New" w:cs="Courier New"/>
          <w:lang w:val="el-GR" w:eastAsia="el-GR"/>
        </w:rPr>
      </w:pPr>
      <w:r w:rsidRPr="00E17B94">
        <w:rPr>
          <w:rFonts w:ascii="Courier New" w:hAnsi="Courier New" w:cs="Courier New"/>
          <w:lang w:val="el-GR" w:eastAsia="el-GR"/>
        </w:rPr>
        <w:t xml:space="preserve">Για να μεγιστοποιήσουμε </w:t>
      </w:r>
      <m:oMath>
        <m:sSubSup>
          <m:sSubSupPr>
            <m:ctrlPr>
              <w:rPr>
                <w:rFonts w:ascii="Cambria Math" w:hAnsi="Cambria Math" w:cs="Courier New"/>
                <w:i/>
                <w:lang w:val="el-GR" w:eastAsia="el-GR"/>
              </w:rPr>
            </m:ctrlPr>
          </m:sSubSup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2</m:t>
            </m:r>
          </m:sub>
          <m:sup>
            <m:r>
              <w:rPr>
                <w:rFonts w:ascii="Cambria Math" w:hAnsi="Cambria Math" w:cs="Courier New"/>
                <w:lang w:eastAsia="el-GR"/>
              </w:rPr>
              <m:t>T</m:t>
            </m:r>
          </m:sup>
        </m:sSubSup>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oMath>
      <w:r w:rsidRPr="00E17B94">
        <w:rPr>
          <w:rFonts w:ascii="Courier New" w:hAnsi="Courier New" w:cs="Courier New"/>
          <w:lang w:val="el-GR" w:eastAsia="el-GR"/>
        </w:rPr>
        <w:t>υπό τους περιορισμούς</w:t>
      </w:r>
      <w:r w:rsidR="007D73EA" w:rsidRPr="00E17B94">
        <w:rPr>
          <w:rFonts w:ascii="Courier New" w:hAnsi="Courier New" w:cs="Courier New"/>
          <w:lang w:val="el-GR" w:eastAsia="el-GR"/>
        </w:rPr>
        <w:t xml:space="preserve"> </w:t>
      </w:r>
      <m:oMath>
        <m:sSup>
          <m:sSupPr>
            <m:ctrlPr>
              <w:rPr>
                <w:rFonts w:ascii="Cambria Math" w:hAnsi="Cambria Math" w:cs="Courier New"/>
                <w:i/>
                <w:lang w:val="el-GR" w:eastAsia="el-GR"/>
              </w:rPr>
            </m:ctrlPr>
          </m:sSup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e>
                </m:d>
              </m:e>
            </m:d>
          </m:e>
          <m:sup>
            <m:r>
              <w:rPr>
                <w:rFonts w:ascii="Cambria Math" w:hAnsi="Cambria Math" w:cs="Courier New"/>
                <w:lang w:val="el-GR" w:eastAsia="el-GR"/>
              </w:rPr>
              <m:t>2</m:t>
            </m:r>
          </m:sup>
        </m:sSup>
        <m:r>
          <w:rPr>
            <w:rFonts w:ascii="Cambria Math" w:hAnsi="Cambria Math" w:cs="Courier New"/>
            <w:lang w:val="el-GR" w:eastAsia="el-GR"/>
          </w:rPr>
          <m:t>=1</m:t>
        </m:r>
      </m:oMath>
      <w:r w:rsidRPr="00E17B94">
        <w:rPr>
          <w:rFonts w:ascii="Courier New" w:hAnsi="Courier New" w:cs="Courier New"/>
          <w:lang w:val="el-GR" w:eastAsia="el-GR"/>
        </w:rPr>
        <w:t xml:space="preserve"> και </w:t>
      </w:r>
      <m:oMath>
        <m:d>
          <m:dPr>
            <m:begChr m:val="⟨"/>
            <m:endChr m:val="⟩"/>
            <m:ctrlPr>
              <w:rPr>
                <w:rFonts w:ascii="Cambria Math" w:hAnsi="Cambria Math" w:cs="Courier New"/>
                <w:lang w:val="el-GR" w:eastAsia="el-GR"/>
              </w:rPr>
            </m:ctrlPr>
          </m:dPr>
          <m:e>
            <m:sSubSup>
              <m:sSubSupPr>
                <m:ctrlPr>
                  <w:rPr>
                    <w:rFonts w:ascii="Cambria Math" w:hAnsi="Cambria Math" w:cs="Courier New"/>
                    <w:i/>
                    <w:lang w:val="el-GR" w:eastAsia="el-GR"/>
                  </w:rPr>
                </m:ctrlPr>
              </m:sSubSupPr>
              <m:e>
                <m:r>
                  <w:rPr>
                    <w:rFonts w:ascii="Cambria Math" w:hAnsi="Cambria Math" w:cs="Courier New"/>
                    <w:lang w:eastAsia="el-GR"/>
                  </w:rPr>
                  <m:t>v</m:t>
                </m:r>
                <m:ctrlPr>
                  <w:rPr>
                    <w:rFonts w:ascii="Cambria Math" w:hAnsi="Cambria Math" w:cs="Courier New"/>
                    <w:lang w:val="el-GR" w:eastAsia="el-GR"/>
                  </w:rPr>
                </m:ctrlPr>
              </m:e>
              <m:sub>
                <m:r>
                  <w:rPr>
                    <w:rFonts w:ascii="Cambria Math" w:hAnsi="Cambria Math" w:cs="Courier New"/>
                    <w:lang w:val="el-GR" w:eastAsia="el-GR"/>
                  </w:rPr>
                  <m:t>1</m:t>
                </m:r>
              </m:sub>
              <m:sup>
                <m:r>
                  <w:rPr>
                    <w:rFonts w:ascii="Cambria Math" w:hAnsi="Cambria Math" w:cs="Courier New"/>
                    <w:lang w:val="el-GR" w:eastAsia="el-GR"/>
                  </w:rPr>
                  <m:t>*</m:t>
                </m:r>
              </m:sup>
            </m:sSubSup>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e>
        </m:d>
        <m:r>
          <w:rPr>
            <w:rFonts w:ascii="Cambria Math" w:hAnsi="Cambria Math" w:cs="Courier New"/>
            <w:lang w:val="el-GR" w:eastAsia="el-GR"/>
          </w:rPr>
          <m:t>=0</m:t>
        </m:r>
      </m:oMath>
      <w:r w:rsidRPr="00E17B94">
        <w:rPr>
          <w:rFonts w:ascii="Courier New" w:hAnsi="Courier New" w:cs="Courier New"/>
          <w:lang w:val="el-GR" w:eastAsia="el-GR"/>
        </w:rPr>
        <w:t xml:space="preserve">, πρέπει να επιλέξουμε το </w:t>
      </w:r>
      <m:oMath>
        <m:sSub>
          <m:sSubPr>
            <m:ctrlPr>
              <w:rPr>
                <w:rFonts w:ascii="Cambria Math" w:hAnsi="Cambria Math" w:cs="Courier New"/>
                <w:i/>
                <w:lang w:val="el-GR" w:eastAsia="el-GR"/>
              </w:rPr>
            </m:ctrlPr>
          </m:sSub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2</m:t>
            </m:r>
          </m:sub>
        </m:sSub>
      </m:oMath>
      <w:r w:rsidRPr="00E17B94">
        <w:rPr>
          <w:rFonts w:ascii="Courier New" w:hAnsi="Courier New" w:cs="Courier New"/>
          <w:lang w:val="el-GR" w:eastAsia="el-GR"/>
        </w:rPr>
        <w:t xml:space="preserve"> ως το ιδιοδιάνυσμα του </w:t>
      </w:r>
      <w:r w:rsidRPr="00E17B94">
        <w:rPr>
          <w:rFonts w:ascii="Courier New" w:hAnsi="Courier New" w:cs="Courier New"/>
          <w:lang w:eastAsia="el-GR"/>
        </w:rPr>
        <w:t>S</w:t>
      </w:r>
      <w:r w:rsidRPr="00E17B94">
        <w:rPr>
          <w:rFonts w:ascii="Courier New" w:hAnsi="Courier New" w:cs="Courier New"/>
          <w:lang w:val="el-GR" w:eastAsia="el-GR"/>
        </w:rPr>
        <w:t xml:space="preserve"> που έχει τη δεύτερη μεγαλύτερη ιδιοτιμή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val="el-GR" w:eastAsia="el-GR"/>
              </w:rPr>
              <m:t>2</m:t>
            </m:r>
          </m:sub>
        </m:sSub>
      </m:oMath>
      <w:r w:rsidRPr="00E17B94">
        <w:rPr>
          <w:rFonts w:ascii="Courier New" w:hAnsi="Courier New" w:cs="Courier New"/>
          <w:lang w:val="el-GR" w:eastAsia="el-GR"/>
        </w:rPr>
        <w:t>.</w:t>
      </w:r>
    </w:p>
    <w:p w14:paraId="638A6193" w14:textId="77777777" w:rsidR="00E17B94" w:rsidRPr="00E17B94" w:rsidRDefault="00E17B94" w:rsidP="00E17B94">
      <w:pPr>
        <w:rPr>
          <w:rFonts w:ascii="Courier New" w:hAnsi="Courier New" w:cs="Courier New"/>
          <w:lang w:eastAsia="el-GR"/>
        </w:rPr>
      </w:pPr>
      <w:proofErr w:type="spellStart"/>
      <w:r w:rsidRPr="00E17B94">
        <w:rPr>
          <w:rFonts w:ascii="Courier New" w:hAnsi="Courier New" w:cs="Courier New"/>
          <w:b/>
          <w:bCs/>
          <w:lang w:eastAsia="el-GR"/>
        </w:rPr>
        <w:t>Δικ</w:t>
      </w:r>
      <w:proofErr w:type="spellEnd"/>
      <w:r w:rsidRPr="00E17B94">
        <w:rPr>
          <w:rFonts w:ascii="Courier New" w:hAnsi="Courier New" w:cs="Courier New"/>
          <w:b/>
          <w:bCs/>
          <w:lang w:eastAsia="el-GR"/>
        </w:rPr>
        <w:t>αιολόγηση:</w:t>
      </w:r>
    </w:p>
    <w:p w14:paraId="4ECE2A74" w14:textId="774CCBF8" w:rsidR="00E17B94" w:rsidRPr="00E17B94" w:rsidRDefault="00F715AD" w:rsidP="00E17B94">
      <w:pPr>
        <w:numPr>
          <w:ilvl w:val="0"/>
          <w:numId w:val="34"/>
        </w:numPr>
        <w:rPr>
          <w:rFonts w:ascii="Courier New" w:hAnsi="Courier New" w:cs="Courier New"/>
          <w:lang w:val="el-GR" w:eastAsia="el-GR"/>
        </w:rPr>
      </w:pPr>
      <w:r>
        <w:rPr>
          <w:rFonts w:ascii="Courier New" w:hAnsi="Courier New" w:cs="Courier New"/>
          <w:lang w:val="el-GR" w:eastAsia="el-GR"/>
        </w:rPr>
        <w:t xml:space="preserve">Με τη </w:t>
      </w:r>
      <w:r w:rsidR="00F02761">
        <w:rPr>
          <w:rFonts w:ascii="Courier New" w:hAnsi="Courier New" w:cs="Courier New"/>
          <w:lang w:val="el-GR" w:eastAsia="el-GR"/>
        </w:rPr>
        <w:t>Πρώτη κύρια συνιστώσα</w:t>
      </w:r>
      <w:r w:rsidR="00E17B94" w:rsidRPr="00E17B94">
        <w:rPr>
          <w:rFonts w:ascii="Courier New" w:hAnsi="Courier New" w:cs="Courier New"/>
          <w:lang w:val="el-GR" w:eastAsia="el-GR"/>
        </w:rPr>
        <w:t xml:space="preserve"> </w:t>
      </w:r>
      <m:oMath>
        <m:sSubSup>
          <m:sSubSupPr>
            <m:ctrlPr>
              <w:rPr>
                <w:rFonts w:ascii="Cambria Math" w:hAnsi="Cambria Math" w:cs="Courier New"/>
                <w:i/>
                <w:lang w:val="el-GR" w:eastAsia="el-GR"/>
              </w:rPr>
            </m:ctrlPr>
          </m:sSubSup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1</m:t>
            </m:r>
          </m:sub>
          <m:sup>
            <m:r>
              <w:rPr>
                <w:rFonts w:ascii="Cambria Math" w:hAnsi="Cambria Math" w:cs="Courier New"/>
                <w:lang w:val="el-GR" w:eastAsia="el-GR"/>
              </w:rPr>
              <m:t>*</m:t>
            </m:r>
          </m:sup>
        </m:sSubSup>
      </m:oMath>
      <w:r w:rsidR="00E17B94" w:rsidRPr="00E17B94">
        <w:rPr>
          <w:rFonts w:ascii="Courier New" w:hAnsi="Courier New" w:cs="Courier New"/>
          <w:lang w:val="el-GR" w:eastAsia="el-GR"/>
        </w:rPr>
        <w:t xml:space="preserve"> έχει ήδη επιλεγεί ως το ιδιοδιάνυσμα που αντιστοιχεί στη μέγιστη ιδιοτιμή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val="el-GR" w:eastAsia="el-GR"/>
              </w:rPr>
              <m:t>1</m:t>
            </m:r>
          </m:sub>
        </m:sSub>
      </m:oMath>
      <w:r w:rsidR="00E17B94" w:rsidRPr="00E17B94">
        <w:rPr>
          <w:rFonts w:ascii="Courier New" w:hAnsi="Courier New" w:cs="Courier New"/>
          <w:lang w:val="el-GR" w:eastAsia="el-GR"/>
        </w:rPr>
        <w:t>.</w:t>
      </w:r>
    </w:p>
    <w:p w14:paraId="563F8D1D" w14:textId="37687438" w:rsidR="00E17B94" w:rsidRPr="00E17B94" w:rsidRDefault="00E17B94" w:rsidP="00E17B94">
      <w:pPr>
        <w:numPr>
          <w:ilvl w:val="0"/>
          <w:numId w:val="34"/>
        </w:numPr>
        <w:rPr>
          <w:rFonts w:ascii="Courier New" w:hAnsi="Courier New" w:cs="Courier New"/>
          <w:lang w:val="el-GR" w:eastAsia="el-GR"/>
        </w:rPr>
      </w:pPr>
      <w:r w:rsidRPr="00E17B94">
        <w:rPr>
          <w:rFonts w:ascii="Courier New" w:hAnsi="Courier New" w:cs="Courier New"/>
          <w:lang w:val="el-GR" w:eastAsia="el-GR"/>
        </w:rPr>
        <w:t>Για να βρούμε τ</w:t>
      </w:r>
      <w:r w:rsidR="00EA17D5">
        <w:rPr>
          <w:rFonts w:ascii="Courier New" w:hAnsi="Courier New" w:cs="Courier New"/>
          <w:lang w:val="el-GR" w:eastAsia="el-GR"/>
        </w:rPr>
        <w:t>η</w:t>
      </w:r>
      <w:r w:rsidRPr="00E17B94">
        <w:rPr>
          <w:rFonts w:ascii="Courier New" w:hAnsi="Courier New" w:cs="Courier New"/>
          <w:lang w:val="el-GR" w:eastAsia="el-GR"/>
        </w:rPr>
        <w:t xml:space="preserve"> δεύτερ</w:t>
      </w:r>
      <w:r w:rsidR="00EA17D5">
        <w:rPr>
          <w:rFonts w:ascii="Courier New" w:hAnsi="Courier New" w:cs="Courier New"/>
          <w:lang w:val="el-GR" w:eastAsia="el-GR"/>
        </w:rPr>
        <w:t>η</w:t>
      </w:r>
      <w:r w:rsidRPr="00E17B94">
        <w:rPr>
          <w:rFonts w:ascii="Courier New" w:hAnsi="Courier New" w:cs="Courier New"/>
          <w:lang w:val="el-GR" w:eastAsia="el-GR"/>
        </w:rPr>
        <w:t xml:space="preserve"> </w:t>
      </w:r>
      <w:r w:rsidR="00F02761">
        <w:rPr>
          <w:rFonts w:ascii="Courier New" w:hAnsi="Courier New" w:cs="Courier New"/>
          <w:lang w:val="el-GR" w:eastAsia="el-GR"/>
        </w:rPr>
        <w:t>κύρια συνιστώσα</w:t>
      </w:r>
      <w:r w:rsidRPr="00E17B94">
        <w:rPr>
          <w:rFonts w:ascii="Courier New" w:hAnsi="Courier New" w:cs="Courier New"/>
          <w:lang w:val="el-GR" w:eastAsia="el-GR"/>
        </w:rPr>
        <w:t xml:space="preserve"> </w:t>
      </w:r>
      <m:oMath>
        <m:sSubSup>
          <m:sSubSupPr>
            <m:ctrlPr>
              <w:rPr>
                <w:rFonts w:ascii="Cambria Math" w:hAnsi="Cambria Math" w:cs="Courier New"/>
                <w:i/>
                <w:lang w:val="el-GR" w:eastAsia="el-GR"/>
              </w:rPr>
            </m:ctrlPr>
          </m:sSubSup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2</m:t>
            </m:r>
          </m:sub>
          <m:sup>
            <m:r>
              <w:rPr>
                <w:rFonts w:ascii="Cambria Math" w:hAnsi="Cambria Math" w:cs="Courier New"/>
                <w:lang w:val="el-GR" w:eastAsia="el-GR"/>
              </w:rPr>
              <m:t>*</m:t>
            </m:r>
          </m:sup>
        </m:sSubSup>
      </m:oMath>
      <w:r w:rsidRPr="00E17B94">
        <w:rPr>
          <w:rFonts w:ascii="Courier New" w:hAnsi="Courier New" w:cs="Courier New"/>
          <w:lang w:val="el-GR" w:eastAsia="el-GR"/>
        </w:rPr>
        <w:t xml:space="preserve">, πρέπει να μεγιστοποιήσουμε τη διακύμανση υπό τον περιορισμό ότι </w:t>
      </w:r>
      <m:oMath>
        <m:sSub>
          <m:sSubPr>
            <m:ctrlPr>
              <w:rPr>
                <w:rFonts w:ascii="Cambria Math" w:hAnsi="Cambria Math" w:cs="Courier New"/>
                <w:i/>
                <w:lang w:val="el-GR" w:eastAsia="el-GR"/>
              </w:rPr>
            </m:ctrlPr>
          </m:sSub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2</m:t>
            </m:r>
          </m:sub>
        </m:sSub>
      </m:oMath>
      <w:r w:rsidRPr="00E17B94">
        <w:rPr>
          <w:rFonts w:ascii="Courier New" w:hAnsi="Courier New" w:cs="Courier New"/>
          <w:lang w:val="el-GR" w:eastAsia="el-GR"/>
        </w:rPr>
        <w:t xml:space="preserve"> είναι ορθογώνιο σε </w:t>
      </w:r>
      <m:oMath>
        <m:sSubSup>
          <m:sSubSupPr>
            <m:ctrlPr>
              <w:rPr>
                <w:rFonts w:ascii="Cambria Math" w:hAnsi="Cambria Math" w:cs="Courier New"/>
                <w:i/>
                <w:lang w:val="el-GR" w:eastAsia="el-GR"/>
              </w:rPr>
            </m:ctrlPr>
          </m:sSubSup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1</m:t>
            </m:r>
          </m:sub>
          <m:sup>
            <m:r>
              <w:rPr>
                <w:rFonts w:ascii="Cambria Math" w:hAnsi="Cambria Math" w:cs="Courier New"/>
                <w:lang w:val="el-GR" w:eastAsia="el-GR"/>
              </w:rPr>
              <m:t>*</m:t>
            </m:r>
          </m:sup>
        </m:sSubSup>
      </m:oMath>
      <w:r w:rsidRPr="00E17B94">
        <w:rPr>
          <w:rFonts w:ascii="Courier New" w:hAnsi="Courier New" w:cs="Courier New"/>
          <w:lang w:val="el-GR" w:eastAsia="el-GR"/>
        </w:rPr>
        <w:t>.</w:t>
      </w:r>
    </w:p>
    <w:p w14:paraId="5F157DBB" w14:textId="73DF5172" w:rsidR="00E17B94" w:rsidRPr="00E17B94" w:rsidRDefault="00E17B94" w:rsidP="00E17B94">
      <w:pPr>
        <w:numPr>
          <w:ilvl w:val="0"/>
          <w:numId w:val="34"/>
        </w:numPr>
        <w:rPr>
          <w:rFonts w:ascii="Courier New" w:hAnsi="Courier New" w:cs="Courier New"/>
          <w:lang w:val="el-GR" w:eastAsia="el-GR"/>
        </w:rPr>
      </w:pPr>
      <w:r w:rsidRPr="00E17B94">
        <w:rPr>
          <w:rFonts w:ascii="Courier New" w:hAnsi="Courier New" w:cs="Courier New"/>
          <w:lang w:val="el-GR" w:eastAsia="el-GR"/>
        </w:rPr>
        <w:t xml:space="preserve">Αυτό οδηγεί στο συμπέρασμα ότι το </w:t>
      </w:r>
      <m:oMath>
        <m:sSub>
          <m:sSubPr>
            <m:ctrlPr>
              <w:rPr>
                <w:rFonts w:ascii="Cambria Math" w:hAnsi="Cambria Math" w:cs="Courier New"/>
                <w:i/>
                <w:lang w:val="el-GR" w:eastAsia="el-GR"/>
              </w:rPr>
            </m:ctrlPr>
          </m:sSub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val="el-GR" w:eastAsia="el-GR"/>
              </w:rPr>
              <m:t>2</m:t>
            </m:r>
          </m:sub>
        </m:sSub>
      </m:oMath>
      <w:r w:rsidRPr="00E17B94">
        <w:rPr>
          <w:rFonts w:ascii="Courier New" w:hAnsi="Courier New" w:cs="Courier New"/>
          <w:lang w:val="el-GR" w:eastAsia="el-GR"/>
        </w:rPr>
        <w:t xml:space="preserve"> πρέπει να είναι το ιδιοδιάνυσμα που αντιστοιχεί στη δεύτερη μεγαλύτερη ιδιοτιμή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val="el-GR" w:eastAsia="el-GR"/>
              </w:rPr>
              <m:t>2</m:t>
            </m:r>
          </m:sub>
        </m:sSub>
      </m:oMath>
      <w:r w:rsidRPr="00E17B94">
        <w:rPr>
          <w:rFonts w:ascii="Courier New" w:hAnsi="Courier New" w:cs="Courier New"/>
          <w:lang w:val="el-GR" w:eastAsia="el-GR"/>
        </w:rPr>
        <w:t xml:space="preserve"> του </w:t>
      </w:r>
      <w:r w:rsidRPr="00E17B94">
        <w:rPr>
          <w:rFonts w:ascii="Courier New" w:hAnsi="Courier New" w:cs="Courier New"/>
          <w:lang w:eastAsia="el-GR"/>
        </w:rPr>
        <w:t>S</w:t>
      </w:r>
      <w:r w:rsidRPr="00E17B94">
        <w:rPr>
          <w:rFonts w:ascii="Courier New" w:hAnsi="Courier New" w:cs="Courier New"/>
          <w:lang w:val="el-GR" w:eastAsia="el-GR"/>
        </w:rPr>
        <w:t>.</w:t>
      </w:r>
    </w:p>
    <w:p w14:paraId="5E54983D" w14:textId="77777777" w:rsidR="006427F6" w:rsidRPr="00723C11" w:rsidRDefault="006427F6" w:rsidP="00E17B94">
      <w:pPr>
        <w:rPr>
          <w:rFonts w:ascii="Courier New" w:hAnsi="Courier New" w:cs="Courier New"/>
          <w:b/>
          <w:bCs/>
          <w:lang w:val="el-GR" w:eastAsia="el-GR"/>
        </w:rPr>
      </w:pPr>
    </w:p>
    <w:p w14:paraId="568553DC" w14:textId="013160A0" w:rsidR="00E17B94" w:rsidRPr="00E17B94" w:rsidRDefault="00E17B94" w:rsidP="00E17B94">
      <w:pPr>
        <w:rPr>
          <w:rFonts w:ascii="Courier New" w:hAnsi="Courier New" w:cs="Courier New"/>
          <w:b/>
          <w:bCs/>
          <w:lang w:val="el-GR" w:eastAsia="el-GR"/>
        </w:rPr>
      </w:pPr>
      <w:r w:rsidRPr="00E17B94">
        <w:rPr>
          <w:rFonts w:ascii="Courier New" w:hAnsi="Courier New" w:cs="Courier New"/>
          <w:b/>
          <w:bCs/>
          <w:lang w:val="el-GR" w:eastAsia="el-GR"/>
        </w:rPr>
        <w:t xml:space="preserve">Βήμα 6: Ιδιότητες του Πίνακα Συνδιασπορών </w:t>
      </w:r>
      <w:r w:rsidRPr="00E17B94">
        <w:rPr>
          <w:rFonts w:ascii="Courier New" w:hAnsi="Courier New" w:cs="Courier New"/>
          <w:b/>
          <w:bCs/>
          <w:lang w:eastAsia="el-GR"/>
        </w:rPr>
        <w:t>S</w:t>
      </w:r>
    </w:p>
    <w:p w14:paraId="17E34B26" w14:textId="77777777" w:rsidR="007D73EA" w:rsidRDefault="00E17B94" w:rsidP="00E17B94">
      <w:pPr>
        <w:rPr>
          <w:rFonts w:ascii="Courier New" w:hAnsi="Courier New" w:cs="Courier New"/>
          <w:lang w:val="el-GR" w:eastAsia="el-GR"/>
        </w:rPr>
      </w:pPr>
      <w:r w:rsidRPr="00E17B94">
        <w:rPr>
          <w:rFonts w:ascii="Courier New" w:hAnsi="Courier New" w:cs="Courier New"/>
          <w:b/>
          <w:bCs/>
          <w:lang w:val="el-GR" w:eastAsia="el-GR"/>
        </w:rPr>
        <w:t>Παρατήρηση:</w:t>
      </w:r>
      <w:r w:rsidRPr="00E17B94">
        <w:rPr>
          <w:rFonts w:ascii="Courier New" w:hAnsi="Courier New" w:cs="Courier New"/>
          <w:lang w:val="el-GR" w:eastAsia="el-GR"/>
        </w:rPr>
        <w:t xml:space="preserve"> Ο πίνακας συνδιασπορών </w:t>
      </w:r>
      <m:oMath>
        <m:r>
          <w:rPr>
            <w:rFonts w:ascii="Cambria Math" w:hAnsi="Cambria Math" w:cs="Courier New"/>
            <w:lang w:eastAsia="el-GR"/>
          </w:rPr>
          <m:t>S</m:t>
        </m:r>
        <m:r>
          <w:rPr>
            <w:rFonts w:ascii="Cambria Math" w:hAnsi="Cambria Math" w:cs="Courier New"/>
            <w:lang w:val="el-GR" w:eastAsia="el-GR"/>
          </w:rPr>
          <m:t>=</m:t>
        </m:r>
        <m:r>
          <w:rPr>
            <w:rFonts w:ascii="Cambria Math" w:hAnsi="Cambria Math" w:cs="Courier New"/>
            <w:lang w:eastAsia="el-GR"/>
          </w:rPr>
          <m:t>X</m:t>
        </m:r>
        <m:sSup>
          <m:sSupPr>
            <m:ctrlPr>
              <w:rPr>
                <w:rFonts w:ascii="Cambria Math" w:hAnsi="Cambria Math" w:cs="Courier New"/>
                <w:i/>
                <w:lang w:val="el-GR" w:eastAsia="el-GR"/>
              </w:rPr>
            </m:ctrlPr>
          </m:sSupPr>
          <m:e>
            <m:r>
              <w:rPr>
                <w:rFonts w:ascii="Cambria Math" w:hAnsi="Cambria Math" w:cs="Courier New"/>
                <w:lang w:eastAsia="el-GR"/>
              </w:rPr>
              <m:t>X</m:t>
            </m:r>
            <m:ctrlPr>
              <w:rPr>
                <w:rFonts w:ascii="Cambria Math" w:hAnsi="Cambria Math" w:cs="Courier New"/>
                <w:i/>
                <w:lang w:eastAsia="el-GR"/>
              </w:rPr>
            </m:ctrlPr>
          </m:e>
          <m:sup>
            <m:r>
              <w:rPr>
                <w:rFonts w:ascii="Cambria Math" w:hAnsi="Cambria Math" w:cs="Courier New"/>
                <w:lang w:eastAsia="el-GR"/>
              </w:rPr>
              <m:t>T</m:t>
            </m:r>
          </m:sup>
        </m:sSup>
      </m:oMath>
      <w:r w:rsidRPr="00E17B94">
        <w:rPr>
          <w:rFonts w:ascii="Courier New" w:hAnsi="Courier New" w:cs="Courier New"/>
          <w:lang w:val="el-GR" w:eastAsia="el-GR"/>
        </w:rPr>
        <w:t xml:space="preserve"> είναι εξ ορισμού ένα </w:t>
      </w:r>
      <w:r w:rsidRPr="00E17B94">
        <w:rPr>
          <w:rFonts w:ascii="Courier New" w:hAnsi="Courier New" w:cs="Courier New"/>
          <w:b/>
          <w:bCs/>
          <w:lang w:val="el-GR" w:eastAsia="el-GR"/>
        </w:rPr>
        <w:t>μη αρνητικά ορισμένο</w:t>
      </w:r>
      <w:r w:rsidRPr="00E17B94">
        <w:rPr>
          <w:rFonts w:ascii="Courier New" w:hAnsi="Courier New" w:cs="Courier New"/>
          <w:lang w:val="el-GR" w:eastAsia="el-GR"/>
        </w:rPr>
        <w:t xml:space="preserve"> (</w:t>
      </w:r>
      <w:r w:rsidRPr="00E17B94">
        <w:rPr>
          <w:rFonts w:ascii="Courier New" w:hAnsi="Courier New" w:cs="Courier New"/>
          <w:lang w:eastAsia="el-GR"/>
        </w:rPr>
        <w:t>positive</w:t>
      </w:r>
      <w:r w:rsidRPr="00E17B94">
        <w:rPr>
          <w:rFonts w:ascii="Courier New" w:hAnsi="Courier New" w:cs="Courier New"/>
          <w:lang w:val="el-GR" w:eastAsia="el-GR"/>
        </w:rPr>
        <w:t xml:space="preserve"> </w:t>
      </w:r>
      <w:r w:rsidRPr="00E17B94">
        <w:rPr>
          <w:rFonts w:ascii="Courier New" w:hAnsi="Courier New" w:cs="Courier New"/>
          <w:lang w:eastAsia="el-GR"/>
        </w:rPr>
        <w:t>semi</w:t>
      </w:r>
      <w:r w:rsidRPr="00E17B94">
        <w:rPr>
          <w:rFonts w:ascii="Courier New" w:hAnsi="Courier New" w:cs="Courier New"/>
          <w:lang w:val="el-GR" w:eastAsia="el-GR"/>
        </w:rPr>
        <w:t>-</w:t>
      </w:r>
      <w:r w:rsidRPr="00E17B94">
        <w:rPr>
          <w:rFonts w:ascii="Courier New" w:hAnsi="Courier New" w:cs="Courier New"/>
          <w:lang w:eastAsia="el-GR"/>
        </w:rPr>
        <w:t>definite</w:t>
      </w:r>
      <w:r w:rsidRPr="00E17B94">
        <w:rPr>
          <w:rFonts w:ascii="Courier New" w:hAnsi="Courier New" w:cs="Courier New"/>
          <w:lang w:val="el-GR" w:eastAsia="el-GR"/>
        </w:rPr>
        <w:t xml:space="preserve">) μητρώο. Αυτό σημαίνει ότι όλες οι ιδιοτιμές του </w:t>
      </w:r>
      <w:r w:rsidRPr="00E17B94">
        <w:rPr>
          <w:rFonts w:ascii="Courier New" w:hAnsi="Courier New" w:cs="Courier New"/>
          <w:lang w:eastAsia="el-GR"/>
        </w:rPr>
        <w:t>S</w:t>
      </w:r>
      <w:r w:rsidRPr="00E17B94">
        <w:rPr>
          <w:rFonts w:ascii="Courier New" w:hAnsi="Courier New" w:cs="Courier New"/>
          <w:lang w:val="el-GR" w:eastAsia="el-GR"/>
        </w:rPr>
        <w:t xml:space="preserve"> είναι </w:t>
      </w:r>
      <w:r w:rsidRPr="00E17B94">
        <w:rPr>
          <w:rFonts w:ascii="Courier New" w:hAnsi="Courier New" w:cs="Courier New"/>
          <w:b/>
          <w:bCs/>
          <w:lang w:val="el-GR" w:eastAsia="el-GR"/>
        </w:rPr>
        <w:t>μη αρνητικές</w:t>
      </w:r>
      <w:r w:rsidRPr="00E17B94">
        <w:rPr>
          <w:rFonts w:ascii="Courier New" w:hAnsi="Courier New" w:cs="Courier New"/>
          <w:lang w:val="el-GR" w:eastAsia="el-GR"/>
        </w:rPr>
        <w:t xml:space="preserve"> </w:t>
      </w:r>
    </w:p>
    <w:p w14:paraId="53EF1276" w14:textId="2950B2AC" w:rsidR="00E17B94" w:rsidRPr="00E17B94" w:rsidRDefault="00E17B94" w:rsidP="00E17B94">
      <w:pPr>
        <w:rPr>
          <w:rFonts w:ascii="Courier New" w:hAnsi="Courier New" w:cs="Courier New"/>
          <w:lang w:val="el-GR" w:eastAsia="el-GR"/>
        </w:rPr>
      </w:pPr>
      <w:r w:rsidRPr="00E17B94">
        <w:rPr>
          <w:rFonts w:ascii="Courier New" w:hAnsi="Courier New" w:cs="Courier New"/>
          <w:lang w:val="el-GR" w:eastAsia="el-GR"/>
        </w:rPr>
        <w:t>(</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eastAsia="el-GR"/>
              </w:rPr>
              <m:t>i</m:t>
            </m:r>
          </m:sub>
        </m:sSub>
        <m:r>
          <m:rPr>
            <m:sty m:val="p"/>
          </m:rPr>
          <w:rPr>
            <w:rFonts w:ascii="Cambria Math" w:hAnsi="Cambria Math" w:cs="Courier New"/>
            <w:lang w:val="el-GR" w:eastAsia="el-GR"/>
          </w:rPr>
          <m:t>≥</m:t>
        </m:r>
        <m:r>
          <w:rPr>
            <w:rFonts w:ascii="Cambria Math" w:hAnsi="Cambria Math" w:cs="Courier New"/>
            <w:lang w:val="el-GR" w:eastAsia="el-GR"/>
          </w:rPr>
          <m:t xml:space="preserve">0 για κάθε </m:t>
        </m:r>
        <m:r>
          <w:rPr>
            <w:rFonts w:ascii="Cambria Math" w:hAnsi="Cambria Math" w:cs="Courier New"/>
            <w:lang w:eastAsia="el-GR"/>
          </w:rPr>
          <m:t>i</m:t>
        </m:r>
      </m:oMath>
      <w:r w:rsidRPr="00E17B94">
        <w:rPr>
          <w:rFonts w:ascii="Courier New" w:hAnsi="Courier New" w:cs="Courier New"/>
          <w:lang w:val="el-GR" w:eastAsia="el-GR"/>
        </w:rPr>
        <w:t>).</w:t>
      </w:r>
    </w:p>
    <w:p w14:paraId="15A41628" w14:textId="51CCC651" w:rsidR="00E17B94" w:rsidRPr="00E17B94" w:rsidRDefault="00E17B94" w:rsidP="00E17B94">
      <w:pPr>
        <w:rPr>
          <w:rFonts w:ascii="Courier New" w:hAnsi="Courier New" w:cs="Courier New"/>
          <w:lang w:val="el-GR" w:eastAsia="el-GR"/>
        </w:rPr>
      </w:pPr>
      <w:r w:rsidRPr="00E17B94">
        <w:rPr>
          <w:rFonts w:ascii="Courier New" w:hAnsi="Courier New" w:cs="Courier New"/>
          <w:b/>
          <w:bCs/>
          <w:lang w:val="el-GR" w:eastAsia="el-GR"/>
        </w:rPr>
        <w:t>Απόδειξη της Μη Αρνητικ</w:t>
      </w:r>
      <w:r w:rsidR="00290126">
        <w:rPr>
          <w:rFonts w:ascii="Courier New" w:hAnsi="Courier New" w:cs="Courier New"/>
          <w:b/>
          <w:bCs/>
          <w:lang w:val="el-GR" w:eastAsia="el-GR"/>
        </w:rPr>
        <w:t>ότητας</w:t>
      </w:r>
      <w:r w:rsidRPr="00E17B94">
        <w:rPr>
          <w:rFonts w:ascii="Courier New" w:hAnsi="Courier New" w:cs="Courier New"/>
          <w:b/>
          <w:bCs/>
          <w:lang w:val="el-GR" w:eastAsia="el-GR"/>
        </w:rPr>
        <w:t>:</w:t>
      </w:r>
    </w:p>
    <w:p w14:paraId="52F2B57A" w14:textId="413B5841" w:rsidR="00E17B94" w:rsidRPr="00E17B94" w:rsidRDefault="00E17B94" w:rsidP="00E17B94">
      <w:pPr>
        <w:rPr>
          <w:rFonts w:ascii="Cambria Math" w:hAnsi="Cambria Math" w:cs="Courier New"/>
          <w:lang w:val="el-GR" w:eastAsia="el-GR"/>
          <w:oMath/>
        </w:rPr>
      </w:pPr>
      <w:r w:rsidRPr="00E17B94">
        <w:rPr>
          <w:rFonts w:ascii="Courier New" w:hAnsi="Courier New" w:cs="Courier New"/>
          <w:lang w:val="el-GR" w:eastAsia="el-GR"/>
        </w:rPr>
        <w:t xml:space="preserve">Για οποιοδήποτε μη μηδενικό διάνυσμα  </w:t>
      </w:r>
      <m:oMath>
        <m:r>
          <m:rPr>
            <m:sty m:val="p"/>
          </m:rPr>
          <w:rPr>
            <w:rFonts w:ascii="Cambria Math" w:hAnsi="Cambria Math" w:cs="Courier New"/>
            <w:lang w:val="el-GR" w:eastAsia="el-GR"/>
          </w:rPr>
          <m:t>∈</m:t>
        </m:r>
        <m:sSup>
          <m:sSupPr>
            <m:ctrlPr>
              <w:rPr>
                <w:rFonts w:ascii="Cambria Math" w:hAnsi="Cambria Math" w:cs="Courier New"/>
                <w:i/>
                <w:lang w:val="el-GR" w:eastAsia="el-GR"/>
              </w:rPr>
            </m:ctrlPr>
          </m:sSupPr>
          <m:e>
            <m:r>
              <w:rPr>
                <w:rFonts w:ascii="Cambria Math" w:hAnsi="Cambria Math" w:cs="Courier New"/>
                <w:lang w:eastAsia="el-GR"/>
              </w:rPr>
              <m:t>R</m:t>
            </m:r>
          </m:e>
          <m:sup>
            <m:r>
              <w:rPr>
                <w:rFonts w:ascii="Cambria Math" w:hAnsi="Cambria Math" w:cs="Courier New"/>
                <w:lang w:eastAsia="el-GR"/>
              </w:rPr>
              <m:t>N</m:t>
            </m:r>
          </m:sup>
        </m:sSup>
        <m:r>
          <w:rPr>
            <w:rFonts w:ascii="Cambria Math" w:hAnsi="Cambria Math" w:cs="Courier New"/>
            <w:lang w:val="el-GR" w:eastAsia="el-GR"/>
          </w:rPr>
          <m:t>:</m:t>
        </m:r>
      </m:oMath>
    </w:p>
    <w:p w14:paraId="4428E4F5" w14:textId="62ED0A9A" w:rsidR="00E17B94" w:rsidRPr="00E17B94" w:rsidRDefault="00EB6F96" w:rsidP="00E17B94">
      <w:pPr>
        <w:rPr>
          <w:rFonts w:ascii="Cambria Math" w:hAnsi="Cambria Math" w:cs="Courier New"/>
          <w:lang w:val="el-GR" w:eastAsia="el-GR"/>
          <w:oMath/>
        </w:rPr>
      </w:pPr>
      <m:oMathPara>
        <m:oMath>
          <m:sSup>
            <m:sSupPr>
              <m:ctrlPr>
                <w:rPr>
                  <w:rFonts w:ascii="Cambria Math" w:hAnsi="Cambria Math" w:cs="Courier New"/>
                  <w:i/>
                  <w:lang w:val="el-GR" w:eastAsia="el-GR"/>
                </w:rPr>
              </m:ctrlPr>
            </m:sSupPr>
            <m:e>
              <m:r>
                <w:rPr>
                  <w:rFonts w:ascii="Cambria Math" w:hAnsi="Cambria Math" w:cs="Courier New"/>
                  <w:lang w:eastAsia="el-GR"/>
                </w:rPr>
                <m:t>z</m:t>
              </m:r>
              <m:ctrlPr>
                <w:rPr>
                  <w:rFonts w:ascii="Cambria Math" w:hAnsi="Cambria Math" w:cs="Courier New"/>
                  <w:i/>
                  <w:lang w:eastAsia="el-GR"/>
                </w:rPr>
              </m:ctrlPr>
            </m:e>
            <m:sup>
              <m:r>
                <w:rPr>
                  <w:rFonts w:ascii="Cambria Math" w:hAnsi="Cambria Math" w:cs="Courier New"/>
                  <w:lang w:eastAsia="el-GR"/>
                </w:rPr>
                <m:t>T</m:t>
              </m:r>
            </m:sup>
          </m:sSup>
          <m:r>
            <w:rPr>
              <w:rFonts w:ascii="Cambria Math" w:hAnsi="Cambria Math" w:cs="Courier New"/>
              <w:lang w:eastAsia="el-GR"/>
            </w:rPr>
            <m:t>Sz</m:t>
          </m:r>
          <m:r>
            <w:rPr>
              <w:rFonts w:ascii="Cambria Math" w:hAnsi="Cambria Math" w:cs="Courier New"/>
              <w:lang w:val="el-GR" w:eastAsia="el-GR"/>
            </w:rPr>
            <m:t>=</m:t>
          </m:r>
          <m:sSup>
            <m:sSupPr>
              <m:ctrlPr>
                <w:rPr>
                  <w:rFonts w:ascii="Cambria Math" w:hAnsi="Cambria Math" w:cs="Courier New"/>
                  <w:i/>
                  <w:lang w:val="el-GR" w:eastAsia="el-GR"/>
                </w:rPr>
              </m:ctrlPr>
            </m:sSupPr>
            <m:e>
              <m:r>
                <w:rPr>
                  <w:rFonts w:ascii="Cambria Math" w:hAnsi="Cambria Math" w:cs="Courier New"/>
                  <w:lang w:eastAsia="el-GR"/>
                </w:rPr>
                <m:t>z</m:t>
              </m:r>
            </m:e>
            <m:sup>
              <m:r>
                <w:rPr>
                  <w:rFonts w:ascii="Cambria Math" w:hAnsi="Cambria Math" w:cs="Courier New"/>
                  <w:lang w:eastAsia="el-GR"/>
                </w:rPr>
                <m:t>T</m:t>
              </m:r>
            </m:sup>
          </m:sSup>
          <m:r>
            <w:rPr>
              <w:rFonts w:ascii="Cambria Math" w:hAnsi="Cambria Math" w:cs="Courier New"/>
              <w:lang w:eastAsia="el-GR"/>
            </w:rPr>
            <m:t>X</m:t>
          </m:r>
          <m:sSup>
            <m:sSupPr>
              <m:ctrlPr>
                <w:rPr>
                  <w:rFonts w:ascii="Cambria Math" w:hAnsi="Cambria Math" w:cs="Courier New"/>
                  <w:i/>
                  <w:lang w:val="el-GR" w:eastAsia="el-GR"/>
                </w:rPr>
              </m:ctrlPr>
            </m:sSupPr>
            <m:e>
              <m:r>
                <w:rPr>
                  <w:rFonts w:ascii="Cambria Math" w:hAnsi="Cambria Math" w:cs="Courier New"/>
                  <w:lang w:eastAsia="el-GR"/>
                </w:rPr>
                <m:t>X</m:t>
              </m:r>
              <m:ctrlPr>
                <w:rPr>
                  <w:rFonts w:ascii="Cambria Math" w:hAnsi="Cambria Math" w:cs="Courier New"/>
                  <w:i/>
                  <w:lang w:eastAsia="el-GR"/>
                </w:rPr>
              </m:ctrlPr>
            </m:e>
            <m:sup>
              <m:r>
                <w:rPr>
                  <w:rFonts w:ascii="Cambria Math" w:hAnsi="Cambria Math" w:cs="Courier New"/>
                  <w:lang w:eastAsia="el-GR"/>
                </w:rPr>
                <m:t>T</m:t>
              </m:r>
            </m:sup>
          </m:sSup>
          <m:r>
            <w:rPr>
              <w:rFonts w:ascii="Cambria Math" w:hAnsi="Cambria Math" w:cs="Courier New"/>
              <w:lang w:eastAsia="el-GR"/>
            </w:rPr>
            <m:t>z</m:t>
          </m:r>
          <m:r>
            <w:rPr>
              <w:rFonts w:ascii="Cambria Math" w:hAnsi="Cambria Math" w:cs="Courier New"/>
              <w:lang w:val="el-GR" w:eastAsia="el-GR"/>
            </w:rPr>
            <m:t>=</m:t>
          </m:r>
          <m:sSup>
            <m:sSupPr>
              <m:ctrlPr>
                <w:rPr>
                  <w:rFonts w:ascii="Cambria Math" w:hAnsi="Cambria Math" w:cs="Courier New"/>
                  <w:i/>
                  <w:lang w:val="el-GR" w:eastAsia="el-GR"/>
                </w:rPr>
              </m:ctrlPr>
            </m:sSupPr>
            <m:e>
              <m:d>
                <m:dPr>
                  <m:ctrlPr>
                    <w:rPr>
                      <w:rFonts w:ascii="Cambria Math" w:hAnsi="Cambria Math" w:cs="Courier New"/>
                      <w:i/>
                      <w:lang w:val="el-GR" w:eastAsia="el-GR"/>
                    </w:rPr>
                  </m:ctrlPr>
                </m:dPr>
                <m:e>
                  <m:sSup>
                    <m:sSupPr>
                      <m:ctrlPr>
                        <w:rPr>
                          <w:rFonts w:ascii="Cambria Math" w:hAnsi="Cambria Math" w:cs="Courier New"/>
                          <w:i/>
                          <w:lang w:val="el-GR" w:eastAsia="el-GR"/>
                        </w:rPr>
                      </m:ctrlPr>
                    </m:sSupPr>
                    <m:e>
                      <m:r>
                        <w:rPr>
                          <w:rFonts w:ascii="Cambria Math" w:hAnsi="Cambria Math" w:cs="Courier New"/>
                          <w:lang w:eastAsia="el-GR"/>
                        </w:rPr>
                        <m:t>X</m:t>
                      </m:r>
                    </m:e>
                    <m:sup>
                      <m:r>
                        <w:rPr>
                          <w:rFonts w:ascii="Cambria Math" w:hAnsi="Cambria Math" w:cs="Courier New"/>
                          <w:lang w:eastAsia="el-GR"/>
                        </w:rPr>
                        <m:t>T</m:t>
                      </m:r>
                    </m:sup>
                  </m:sSup>
                  <m:r>
                    <w:rPr>
                      <w:rFonts w:ascii="Cambria Math" w:hAnsi="Cambria Math" w:cs="Courier New"/>
                      <w:lang w:eastAsia="el-GR"/>
                    </w:rPr>
                    <m:t>z</m:t>
                  </m:r>
                </m:e>
              </m:d>
            </m:e>
            <m:sup>
              <m:r>
                <w:rPr>
                  <w:rFonts w:ascii="Cambria Math" w:hAnsi="Cambria Math" w:cs="Courier New"/>
                  <w:lang w:eastAsia="el-GR"/>
                </w:rPr>
                <m:t>T</m:t>
              </m:r>
            </m:sup>
          </m:sSup>
          <m:d>
            <m:dPr>
              <m:ctrlPr>
                <w:rPr>
                  <w:rFonts w:ascii="Cambria Math" w:hAnsi="Cambria Math" w:cs="Courier New"/>
                  <w:i/>
                  <w:lang w:val="el-GR" w:eastAsia="el-GR"/>
                </w:rPr>
              </m:ctrlPr>
            </m:dPr>
            <m:e>
              <m:sSup>
                <m:sSupPr>
                  <m:ctrlPr>
                    <w:rPr>
                      <w:rFonts w:ascii="Cambria Math" w:hAnsi="Cambria Math" w:cs="Courier New"/>
                      <w:i/>
                      <w:lang w:val="el-GR" w:eastAsia="el-GR"/>
                    </w:rPr>
                  </m:ctrlPr>
                </m:sSupPr>
                <m:e>
                  <m:r>
                    <w:rPr>
                      <w:rFonts w:ascii="Cambria Math" w:hAnsi="Cambria Math" w:cs="Courier New"/>
                      <w:lang w:eastAsia="el-GR"/>
                    </w:rPr>
                    <m:t>X</m:t>
                  </m:r>
                </m:e>
                <m:sup>
                  <m:r>
                    <w:rPr>
                      <w:rFonts w:ascii="Cambria Math" w:hAnsi="Cambria Math" w:cs="Courier New"/>
                      <w:lang w:eastAsia="el-GR"/>
                    </w:rPr>
                    <m:t>T</m:t>
                  </m:r>
                </m:sup>
              </m:sSup>
              <m:r>
                <w:rPr>
                  <w:rFonts w:ascii="Cambria Math" w:hAnsi="Cambria Math" w:cs="Courier New"/>
                  <w:lang w:eastAsia="el-GR"/>
                </w:rPr>
                <m:t>z</m:t>
              </m:r>
            </m:e>
          </m:d>
          <m:r>
            <w:rPr>
              <w:rFonts w:ascii="Cambria Math" w:hAnsi="Cambria Math" w:cs="Courier New"/>
              <w:lang w:val="el-GR" w:eastAsia="el-GR"/>
            </w:rPr>
            <m:t>=</m:t>
          </m:r>
          <m:sSup>
            <m:sSupPr>
              <m:ctrlPr>
                <w:rPr>
                  <w:rFonts w:ascii="Cambria Math" w:hAnsi="Cambria Math" w:cs="Courier New"/>
                  <w:i/>
                  <w:lang w:val="el-GR" w:eastAsia="el-GR"/>
                </w:rPr>
              </m:ctrlPr>
            </m:sSup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sSup>
                        <m:sSupPr>
                          <m:ctrlPr>
                            <w:rPr>
                              <w:rFonts w:ascii="Cambria Math" w:hAnsi="Cambria Math" w:cs="Courier New"/>
                              <w:i/>
                              <w:lang w:val="el-GR" w:eastAsia="el-GR"/>
                            </w:rPr>
                          </m:ctrlPr>
                        </m:sSupPr>
                        <m:e>
                          <m:r>
                            <w:rPr>
                              <w:rFonts w:ascii="Cambria Math" w:hAnsi="Cambria Math" w:cs="Courier New"/>
                              <w:lang w:eastAsia="el-GR"/>
                            </w:rPr>
                            <m:t>X</m:t>
                          </m:r>
                        </m:e>
                        <m:sup>
                          <m:r>
                            <w:rPr>
                              <w:rFonts w:ascii="Cambria Math" w:hAnsi="Cambria Math" w:cs="Courier New"/>
                              <w:lang w:eastAsia="el-GR"/>
                            </w:rPr>
                            <m:t>T</m:t>
                          </m:r>
                        </m:sup>
                      </m:sSup>
                      <m:r>
                        <w:rPr>
                          <w:rFonts w:ascii="Cambria Math" w:hAnsi="Cambria Math" w:cs="Courier New"/>
                          <w:lang w:eastAsia="el-GR"/>
                        </w:rPr>
                        <m:t>z</m:t>
                      </m:r>
                    </m:e>
                  </m:d>
                </m:e>
              </m:d>
            </m:e>
            <m:sup>
              <m:r>
                <w:rPr>
                  <w:rFonts w:ascii="Cambria Math" w:hAnsi="Cambria Math" w:cs="Courier New"/>
                  <w:lang w:val="el-GR" w:eastAsia="el-GR"/>
                </w:rPr>
                <m:t>2</m:t>
              </m:r>
            </m:sup>
          </m:sSup>
          <m:r>
            <m:rPr>
              <m:sty m:val="p"/>
            </m:rPr>
            <w:rPr>
              <w:rFonts w:ascii="Cambria Math" w:hAnsi="Cambria Math" w:cs="Courier New"/>
              <w:lang w:val="el-GR" w:eastAsia="el-GR"/>
            </w:rPr>
            <m:t>≥</m:t>
          </m:r>
          <m:r>
            <w:rPr>
              <w:rFonts w:ascii="Cambria Math" w:hAnsi="Cambria Math" w:cs="Courier New"/>
              <w:lang w:val="el-GR" w:eastAsia="el-GR"/>
            </w:rPr>
            <m:t>0</m:t>
          </m:r>
        </m:oMath>
      </m:oMathPara>
    </w:p>
    <w:p w14:paraId="6FE46A76" w14:textId="7459E4D6" w:rsidR="00E17B94" w:rsidRPr="00E17B94" w:rsidRDefault="00E17B94" w:rsidP="00E17B94">
      <w:pPr>
        <w:rPr>
          <w:rFonts w:ascii="Courier New" w:hAnsi="Courier New" w:cs="Courier New"/>
          <w:lang w:val="el-GR" w:eastAsia="el-GR"/>
        </w:rPr>
      </w:pPr>
      <w:r w:rsidRPr="00E17B94">
        <w:rPr>
          <w:rFonts w:ascii="Courier New" w:hAnsi="Courier New" w:cs="Courier New"/>
          <w:lang w:val="el-GR" w:eastAsia="el-GR"/>
        </w:rPr>
        <w:t xml:space="preserve">Επομένως, ο πίνακας </w:t>
      </w:r>
      <w:r w:rsidRPr="00E17B94">
        <w:rPr>
          <w:rFonts w:ascii="Courier New" w:hAnsi="Courier New" w:cs="Courier New"/>
          <w:lang w:eastAsia="el-GR"/>
        </w:rPr>
        <w:t>S</w:t>
      </w:r>
      <w:r w:rsidRPr="00E17B94">
        <w:rPr>
          <w:rFonts w:ascii="Courier New" w:hAnsi="Courier New" w:cs="Courier New"/>
          <w:lang w:val="el-GR" w:eastAsia="el-GR"/>
        </w:rPr>
        <w:t xml:space="preserve"> είναι </w:t>
      </w:r>
      <w:r w:rsidRPr="00E17B94">
        <w:rPr>
          <w:rFonts w:ascii="Courier New" w:hAnsi="Courier New" w:cs="Courier New"/>
          <w:b/>
          <w:bCs/>
          <w:lang w:val="el-GR" w:eastAsia="el-GR"/>
        </w:rPr>
        <w:t>μη αρνητικά ορισμένος</w:t>
      </w:r>
      <w:r w:rsidRPr="00E17B94">
        <w:rPr>
          <w:rFonts w:ascii="Courier New" w:hAnsi="Courier New" w:cs="Courier New"/>
          <w:lang w:val="el-GR" w:eastAsia="el-GR"/>
        </w:rPr>
        <w:t>.</w:t>
      </w:r>
    </w:p>
    <w:p w14:paraId="44FD844B" w14:textId="77777777" w:rsidR="00E17B94" w:rsidRPr="00E17B94" w:rsidRDefault="00E17B94" w:rsidP="00E17B94">
      <w:pPr>
        <w:rPr>
          <w:rFonts w:ascii="Courier New" w:hAnsi="Courier New" w:cs="Courier New"/>
          <w:b/>
          <w:bCs/>
          <w:lang w:eastAsia="el-GR"/>
        </w:rPr>
      </w:pPr>
      <w:proofErr w:type="spellStart"/>
      <w:r w:rsidRPr="00E17B94">
        <w:rPr>
          <w:rFonts w:ascii="Courier New" w:hAnsi="Courier New" w:cs="Courier New"/>
          <w:b/>
          <w:bCs/>
          <w:lang w:eastAsia="el-GR"/>
        </w:rPr>
        <w:t>Σημ</w:t>
      </w:r>
      <w:proofErr w:type="spellEnd"/>
      <w:r w:rsidRPr="00E17B94">
        <w:rPr>
          <w:rFonts w:ascii="Courier New" w:hAnsi="Courier New" w:cs="Courier New"/>
          <w:b/>
          <w:bCs/>
          <w:lang w:eastAsia="el-GR"/>
        </w:rPr>
        <w:t>αντικές Παρα</w:t>
      </w:r>
      <w:proofErr w:type="spellStart"/>
      <w:r w:rsidRPr="00E17B94">
        <w:rPr>
          <w:rFonts w:ascii="Courier New" w:hAnsi="Courier New" w:cs="Courier New"/>
          <w:b/>
          <w:bCs/>
          <w:lang w:eastAsia="el-GR"/>
        </w:rPr>
        <w:t>τηρήσεις</w:t>
      </w:r>
      <w:proofErr w:type="spellEnd"/>
      <w:r w:rsidRPr="00E17B94">
        <w:rPr>
          <w:rFonts w:ascii="Courier New" w:hAnsi="Courier New" w:cs="Courier New"/>
          <w:b/>
          <w:bCs/>
          <w:lang w:eastAsia="el-GR"/>
        </w:rPr>
        <w:t>:</w:t>
      </w:r>
    </w:p>
    <w:p w14:paraId="4CC90743" w14:textId="4B7A6913" w:rsidR="00E17B94" w:rsidRPr="00E17B94" w:rsidRDefault="00020411" w:rsidP="00E17B94">
      <w:pPr>
        <w:numPr>
          <w:ilvl w:val="0"/>
          <w:numId w:val="35"/>
        </w:numPr>
        <w:rPr>
          <w:rFonts w:ascii="Courier New" w:hAnsi="Courier New" w:cs="Courier New"/>
          <w:lang w:val="el-GR" w:eastAsia="el-GR"/>
        </w:rPr>
      </w:pPr>
      <w:r>
        <w:rPr>
          <w:rFonts w:ascii="Courier New" w:hAnsi="Courier New" w:cs="Courier New"/>
          <w:lang w:val="el-GR" w:eastAsia="el-GR"/>
        </w:rPr>
        <w:t>Οι</w:t>
      </w:r>
      <w:r w:rsidR="00E17B94" w:rsidRPr="00E17B94">
        <w:rPr>
          <w:rFonts w:ascii="Courier New" w:hAnsi="Courier New" w:cs="Courier New"/>
          <w:lang w:val="el-GR" w:eastAsia="el-GR"/>
        </w:rPr>
        <w:t xml:space="preserve"> </w:t>
      </w:r>
      <w:r>
        <w:rPr>
          <w:rFonts w:ascii="Courier New" w:hAnsi="Courier New" w:cs="Courier New"/>
          <w:lang w:val="el-GR" w:eastAsia="el-GR"/>
        </w:rPr>
        <w:t>κύριες συνιστώσες</w:t>
      </w:r>
      <w:r w:rsidR="001F47F2">
        <w:rPr>
          <w:rFonts w:ascii="Courier New" w:hAnsi="Courier New" w:cs="Courier New"/>
          <w:lang w:val="el-GR" w:eastAsia="el-GR"/>
        </w:rPr>
        <w:t xml:space="preserve"> </w:t>
      </w:r>
      <w:r w:rsidR="00E17B94" w:rsidRPr="00E17B94">
        <w:rPr>
          <w:rFonts w:ascii="Courier New" w:hAnsi="Courier New" w:cs="Courier New"/>
          <w:lang w:val="el-GR" w:eastAsia="el-GR"/>
        </w:rPr>
        <w:t>είναι αμοιβαία ορθογώνια (ορθοκανονικά) μεταξύ τους, πράγμα που εξασφαλίζει ότι δεν υπάρχει επικάλυψη στην πληροφορία που μεταφέρονται.</w:t>
      </w:r>
    </w:p>
    <w:p w14:paraId="57288342" w14:textId="570800AF" w:rsidR="00E17B94" w:rsidRPr="00E17B94" w:rsidRDefault="00E17B94" w:rsidP="00E17B94">
      <w:pPr>
        <w:numPr>
          <w:ilvl w:val="0"/>
          <w:numId w:val="35"/>
        </w:numPr>
        <w:rPr>
          <w:rFonts w:ascii="Courier New" w:hAnsi="Courier New" w:cs="Courier New"/>
          <w:lang w:val="el-GR" w:eastAsia="el-GR"/>
        </w:rPr>
      </w:pPr>
      <w:r w:rsidRPr="00E17B94">
        <w:rPr>
          <w:rFonts w:ascii="Courier New" w:hAnsi="Courier New" w:cs="Courier New"/>
          <w:lang w:val="el-GR" w:eastAsia="el-GR"/>
        </w:rPr>
        <w:t xml:space="preserve">Εφόσον ο πίνακας </w:t>
      </w:r>
      <w:r w:rsidRPr="00E17B94">
        <w:rPr>
          <w:rFonts w:ascii="Courier New" w:hAnsi="Courier New" w:cs="Courier New"/>
          <w:lang w:eastAsia="el-GR"/>
        </w:rPr>
        <w:t>S</w:t>
      </w:r>
      <w:r w:rsidRPr="00E17B94">
        <w:rPr>
          <w:rFonts w:ascii="Courier New" w:hAnsi="Courier New" w:cs="Courier New"/>
          <w:lang w:val="el-GR" w:eastAsia="el-GR"/>
        </w:rPr>
        <w:t xml:space="preserve"> είναι μη αρνητικά ορισμένος, οι ιδιοτιμές του είναι μη αρνητικές, και έτσι η μέγιστη διακύμανση είναι πάντα μη αρνητική.</w:t>
      </w:r>
    </w:p>
    <w:p w14:paraId="484066B9" w14:textId="552AABC6" w:rsidR="00E17B94" w:rsidRDefault="00E17B94" w:rsidP="00E17B94">
      <w:pPr>
        <w:numPr>
          <w:ilvl w:val="0"/>
          <w:numId w:val="35"/>
        </w:numPr>
        <w:rPr>
          <w:rFonts w:ascii="Courier New" w:hAnsi="Courier New" w:cs="Courier New"/>
          <w:lang w:val="el-GR" w:eastAsia="el-GR"/>
        </w:rPr>
      </w:pPr>
      <w:r w:rsidRPr="00E17B94">
        <w:rPr>
          <w:rFonts w:ascii="Courier New" w:hAnsi="Courier New" w:cs="Courier New"/>
          <w:lang w:val="el-GR" w:eastAsia="el-GR"/>
        </w:rPr>
        <w:t xml:space="preserve">Η ίδια προσέγγιση μπορεί να εφαρμοστεί για να βρεθούν περισσότερα </w:t>
      </w:r>
      <w:r w:rsidR="00020411">
        <w:rPr>
          <w:rFonts w:ascii="Courier New" w:hAnsi="Courier New" w:cs="Courier New"/>
          <w:lang w:val="el-GR" w:eastAsia="el-GR"/>
        </w:rPr>
        <w:t>κύριες συνιστώσες</w:t>
      </w:r>
      <w:r w:rsidRPr="00E17B94">
        <w:rPr>
          <w:rFonts w:ascii="Courier New" w:hAnsi="Courier New" w:cs="Courier New"/>
          <w:lang w:val="el-GR" w:eastAsia="el-GR"/>
        </w:rPr>
        <w:t>(</w:t>
      </w:r>
      <w:r w:rsidRPr="00E17B94">
        <w:rPr>
          <w:rFonts w:ascii="Courier New" w:hAnsi="Courier New" w:cs="Courier New"/>
          <w:lang w:eastAsia="el-GR"/>
        </w:rPr>
        <w:t>L</w:t>
      </w:r>
      <w:r w:rsidRPr="00E17B94">
        <w:rPr>
          <w:rFonts w:ascii="Courier New" w:hAnsi="Courier New" w:cs="Courier New"/>
          <w:lang w:val="el-GR" w:eastAsia="el-GR"/>
        </w:rPr>
        <w:t xml:space="preserve"> &gt; 2), πάντα εξασφαλίζοντας την ορθογωνιότητα με τ</w:t>
      </w:r>
      <w:r w:rsidR="00306B66">
        <w:rPr>
          <w:rFonts w:ascii="Courier New" w:hAnsi="Courier New" w:cs="Courier New"/>
          <w:lang w:val="el-GR" w:eastAsia="el-GR"/>
        </w:rPr>
        <w:t>ις</w:t>
      </w:r>
      <w:r w:rsidRPr="00E17B94">
        <w:rPr>
          <w:rFonts w:ascii="Courier New" w:hAnsi="Courier New" w:cs="Courier New"/>
          <w:lang w:val="el-GR" w:eastAsia="el-GR"/>
        </w:rPr>
        <w:t xml:space="preserve"> προηγούμεν</w:t>
      </w:r>
      <w:r w:rsidR="00306B66">
        <w:rPr>
          <w:rFonts w:ascii="Courier New" w:hAnsi="Courier New" w:cs="Courier New"/>
          <w:lang w:val="el-GR" w:eastAsia="el-GR"/>
        </w:rPr>
        <w:t>ες</w:t>
      </w:r>
      <w:r w:rsidRPr="00E17B94">
        <w:rPr>
          <w:rFonts w:ascii="Courier New" w:hAnsi="Courier New" w:cs="Courier New"/>
          <w:lang w:val="el-GR" w:eastAsia="el-GR"/>
        </w:rPr>
        <w:t xml:space="preserve"> κύρι</w:t>
      </w:r>
      <w:r w:rsidR="00306B66">
        <w:rPr>
          <w:rFonts w:ascii="Courier New" w:hAnsi="Courier New" w:cs="Courier New"/>
          <w:lang w:val="el-GR" w:eastAsia="el-GR"/>
        </w:rPr>
        <w:t>ες</w:t>
      </w:r>
      <w:r w:rsidRPr="00E17B94">
        <w:rPr>
          <w:rFonts w:ascii="Courier New" w:hAnsi="Courier New" w:cs="Courier New"/>
          <w:lang w:val="el-GR" w:eastAsia="el-GR"/>
        </w:rPr>
        <w:t xml:space="preserve"> </w:t>
      </w:r>
      <w:r w:rsidR="00306B66" w:rsidRPr="00E17B94">
        <w:rPr>
          <w:rFonts w:ascii="Courier New" w:hAnsi="Courier New" w:cs="Courier New"/>
          <w:lang w:val="el-GR" w:eastAsia="el-GR"/>
        </w:rPr>
        <w:t>συ</w:t>
      </w:r>
      <w:r w:rsidR="00306B66">
        <w:rPr>
          <w:rFonts w:ascii="Courier New" w:hAnsi="Courier New" w:cs="Courier New"/>
          <w:lang w:val="el-GR" w:eastAsia="el-GR"/>
        </w:rPr>
        <w:t>νιστώσες</w:t>
      </w:r>
      <w:r w:rsidRPr="00E17B94">
        <w:rPr>
          <w:rFonts w:ascii="Courier New" w:hAnsi="Courier New" w:cs="Courier New"/>
          <w:lang w:val="el-GR" w:eastAsia="el-GR"/>
        </w:rPr>
        <w:t>.</w:t>
      </w:r>
    </w:p>
    <w:p w14:paraId="212B2145" w14:textId="77777777" w:rsidR="002644F8" w:rsidRPr="00E17B94" w:rsidRDefault="002644F8" w:rsidP="002644F8">
      <w:pPr>
        <w:ind w:left="720"/>
        <w:rPr>
          <w:rFonts w:ascii="Courier New" w:hAnsi="Courier New" w:cs="Courier New"/>
          <w:lang w:val="el-GR" w:eastAsia="el-GR"/>
        </w:rPr>
      </w:pPr>
    </w:p>
    <w:p w14:paraId="22244F22" w14:textId="48F0D56C" w:rsidR="002644F8" w:rsidRPr="002644F8" w:rsidRDefault="002644F8" w:rsidP="002644F8">
      <w:pPr>
        <w:pBdr>
          <w:top w:val="single" w:sz="4" w:space="1" w:color="auto"/>
          <w:left w:val="single" w:sz="4" w:space="4" w:color="auto"/>
          <w:bottom w:val="single" w:sz="4" w:space="1" w:color="auto"/>
          <w:right w:val="single" w:sz="4" w:space="4" w:color="auto"/>
        </w:pBdr>
        <w:rPr>
          <w:rFonts w:ascii="Courier New" w:hAnsi="Courier New" w:cs="Courier New"/>
          <w:b/>
          <w:bCs/>
          <w:lang w:val="el-GR" w:eastAsia="el-GR"/>
        </w:rPr>
      </w:pPr>
      <w:r w:rsidRPr="002644F8">
        <w:rPr>
          <w:rFonts w:ascii="Courier New" w:hAnsi="Courier New" w:cs="Courier New"/>
          <w:b/>
          <w:bCs/>
          <w:lang w:val="el-GR" w:eastAsia="el-GR"/>
        </w:rPr>
        <w:t xml:space="preserve">Αποδείξτε επίσης ότι η λύση του παραπάνω </w:t>
      </w:r>
      <w:r w:rsidR="00290126" w:rsidRPr="002644F8">
        <w:rPr>
          <w:rFonts w:ascii="Courier New" w:hAnsi="Courier New" w:cs="Courier New"/>
          <w:b/>
          <w:bCs/>
          <w:lang w:val="el-GR" w:eastAsia="el-GR"/>
        </w:rPr>
        <w:t>προβλήματος</w:t>
      </w:r>
      <w:r w:rsidRPr="002644F8">
        <w:rPr>
          <w:rFonts w:ascii="Courier New" w:hAnsi="Courier New" w:cs="Courier New"/>
          <w:b/>
          <w:bCs/>
          <w:lang w:val="el-GR" w:eastAsia="el-GR"/>
        </w:rPr>
        <w:t xml:space="preserve"> είναι το</w:t>
      </w:r>
    </w:p>
    <w:p w14:paraId="79434267" w14:textId="71058E43" w:rsidR="002644F8" w:rsidRDefault="002644F8" w:rsidP="002644F8">
      <w:pPr>
        <w:pBdr>
          <w:top w:val="single" w:sz="4" w:space="1" w:color="auto"/>
          <w:left w:val="single" w:sz="4" w:space="4" w:color="auto"/>
          <w:bottom w:val="single" w:sz="4" w:space="1" w:color="auto"/>
          <w:right w:val="single" w:sz="4" w:space="4" w:color="auto"/>
        </w:pBdr>
        <w:rPr>
          <w:rFonts w:ascii="Courier New" w:hAnsi="Courier New" w:cs="Courier New"/>
          <w:b/>
          <w:bCs/>
          <w:lang w:val="el-GR" w:eastAsia="el-GR"/>
        </w:rPr>
      </w:pPr>
      <w:r w:rsidRPr="002644F8">
        <w:rPr>
          <w:rFonts w:ascii="Courier New" w:hAnsi="Courier New" w:cs="Courier New"/>
          <w:b/>
          <w:bCs/>
          <w:lang w:val="el-GR" w:eastAsia="el-GR"/>
        </w:rPr>
        <w:t xml:space="preserve">ιδιοδιάνυσµα </w:t>
      </w:r>
      <m:oMath>
        <m:sSubSup>
          <m:sSubSupPr>
            <m:ctrlPr>
              <w:rPr>
                <w:rFonts w:ascii="Cambria Math" w:hAnsi="Cambria Math" w:cs="Cambria Math"/>
                <w:b/>
                <w:bCs/>
                <w:i/>
                <w:lang w:val="el-GR" w:eastAsia="el-GR"/>
              </w:rPr>
            </m:ctrlPr>
          </m:sSubSupPr>
          <m:e>
            <m:r>
              <m:rPr>
                <m:sty m:val="bi"/>
              </m:rPr>
              <w:rPr>
                <w:rFonts w:ascii="Cambria Math" w:hAnsi="Cambria Math" w:cs="Courier New"/>
                <w:lang w:eastAsia="el-GR"/>
              </w:rPr>
              <m:t>v</m:t>
            </m:r>
            <m:ctrlPr>
              <w:rPr>
                <w:rFonts w:ascii="Cambria Math" w:hAnsi="Cambria Math" w:cs="Courier New"/>
                <w:b/>
                <w:bCs/>
                <w:i/>
                <w:lang w:eastAsia="el-GR"/>
              </w:rPr>
            </m:ctrlPr>
          </m:e>
          <m:sub>
            <m:r>
              <m:rPr>
                <m:sty m:val="bi"/>
              </m:rPr>
              <w:rPr>
                <w:rFonts w:ascii="Cambria Math" w:hAnsi="Cambria Math" w:cs="Courier New"/>
                <w:lang w:val="el-GR" w:eastAsia="el-GR"/>
              </w:rPr>
              <m:t>2</m:t>
            </m:r>
            <m:ctrlPr>
              <w:rPr>
                <w:rFonts w:ascii="Cambria Math" w:hAnsi="Cambria Math" w:cs="Courier New"/>
                <w:b/>
                <w:bCs/>
                <w:i/>
                <w:lang w:val="el-GR" w:eastAsia="el-GR"/>
              </w:rPr>
            </m:ctrlPr>
          </m:sub>
          <m:sup>
            <m:r>
              <m:rPr>
                <m:sty m:val="bi"/>
              </m:rPr>
              <w:rPr>
                <w:rFonts w:ascii="Cambria Math" w:hAnsi="Cambria Math" w:cs="Cambria Math"/>
                <w:lang w:val="el-GR" w:eastAsia="el-GR"/>
              </w:rPr>
              <m:t>⋆</m:t>
            </m:r>
          </m:sup>
        </m:sSubSup>
      </m:oMath>
      <w:r w:rsidRPr="002644F8">
        <w:rPr>
          <w:rFonts w:ascii="Courier New" w:hAnsi="Courier New" w:cs="Courier New"/>
          <w:b/>
          <w:bCs/>
          <w:lang w:val="el-GR" w:eastAsia="el-GR"/>
        </w:rPr>
        <w:t xml:space="preserve"> που αντιστοιχεί στην δεύτερη µεγαλύτερη ιδιοτιµή (έστω</w:t>
      </w:r>
      <w:r>
        <w:rPr>
          <w:rFonts w:ascii="Courier New" w:hAnsi="Courier New" w:cs="Courier New"/>
          <w:b/>
          <w:bCs/>
          <w:lang w:val="el-GR" w:eastAsia="el-GR"/>
        </w:rPr>
        <w:t xml:space="preserve"> </w:t>
      </w:r>
      <m:oMath>
        <m:sSub>
          <m:sSubPr>
            <m:ctrlPr>
              <w:rPr>
                <w:rFonts w:ascii="Cambria Math" w:hAnsi="Cambria Math" w:cs="Courier New"/>
                <w:b/>
                <w:bCs/>
                <w:i/>
                <w:lang w:val="el-GR" w:eastAsia="el-GR"/>
              </w:rPr>
            </m:ctrlPr>
          </m:sSubPr>
          <m:e>
            <m:r>
              <m:rPr>
                <m:sty m:val="bi"/>
              </m:rPr>
              <w:rPr>
                <w:rFonts w:ascii="Cambria Math" w:hAnsi="Cambria Math" w:cs="Courier New"/>
                <w:lang w:val="el-GR" w:eastAsia="el-GR"/>
              </w:rPr>
              <m:t>λ</m:t>
            </m:r>
          </m:e>
          <m:sub>
            <m:r>
              <m:rPr>
                <m:sty m:val="bi"/>
              </m:rPr>
              <w:rPr>
                <w:rFonts w:ascii="Cambria Math" w:hAnsi="Cambria Math" w:cs="Courier New"/>
                <w:lang w:val="el-GR" w:eastAsia="el-GR"/>
              </w:rPr>
              <m:t>2</m:t>
            </m:r>
          </m:sub>
        </m:sSub>
      </m:oMath>
      <w:r w:rsidRPr="002644F8">
        <w:rPr>
          <w:rFonts w:ascii="Courier New" w:hAnsi="Courier New" w:cs="Courier New"/>
          <w:b/>
          <w:bCs/>
          <w:lang w:val="el-GR" w:eastAsia="el-GR"/>
        </w:rPr>
        <w:t xml:space="preserve">) του µητρώου </w:t>
      </w:r>
      <w:r w:rsidRPr="002644F8">
        <w:rPr>
          <w:rFonts w:ascii="Courier New" w:hAnsi="Courier New" w:cs="Courier New"/>
          <w:b/>
          <w:bCs/>
          <w:lang w:eastAsia="el-GR"/>
        </w:rPr>
        <w:t>S</w:t>
      </w:r>
      <w:r w:rsidRPr="002644F8">
        <w:rPr>
          <w:rFonts w:ascii="Courier New" w:hAnsi="Courier New" w:cs="Courier New"/>
          <w:b/>
          <w:bCs/>
          <w:lang w:val="el-GR" w:eastAsia="el-GR"/>
        </w:rPr>
        <w:t>.</w:t>
      </w:r>
    </w:p>
    <w:p w14:paraId="3D2F8015" w14:textId="77777777" w:rsidR="00D21BD2" w:rsidRPr="002644F8" w:rsidRDefault="00D21BD2" w:rsidP="002644F8">
      <w:pPr>
        <w:pBdr>
          <w:top w:val="single" w:sz="4" w:space="1" w:color="auto"/>
          <w:left w:val="single" w:sz="4" w:space="4" w:color="auto"/>
          <w:bottom w:val="single" w:sz="4" w:space="1" w:color="auto"/>
          <w:right w:val="single" w:sz="4" w:space="4" w:color="auto"/>
        </w:pBdr>
        <w:rPr>
          <w:rFonts w:ascii="Courier New" w:hAnsi="Courier New" w:cs="Courier New"/>
          <w:b/>
          <w:bCs/>
          <w:lang w:val="el-GR" w:eastAsia="el-GR"/>
        </w:rPr>
      </w:pPr>
    </w:p>
    <w:p w14:paraId="24576EDE" w14:textId="6B7FC2E7" w:rsidR="002644F8" w:rsidRPr="002644F8" w:rsidRDefault="00290126" w:rsidP="002644F8">
      <w:pPr>
        <w:pBdr>
          <w:top w:val="single" w:sz="4" w:space="1" w:color="auto"/>
          <w:left w:val="single" w:sz="4" w:space="4" w:color="auto"/>
          <w:bottom w:val="single" w:sz="4" w:space="1" w:color="auto"/>
          <w:right w:val="single" w:sz="4" w:space="4" w:color="auto"/>
        </w:pBdr>
        <w:rPr>
          <w:rFonts w:ascii="Courier New" w:hAnsi="Courier New" w:cs="Courier New"/>
          <w:b/>
          <w:bCs/>
          <w:lang w:val="el-GR" w:eastAsia="el-GR"/>
        </w:rPr>
      </w:pPr>
      <w:r w:rsidRPr="002644F8">
        <w:rPr>
          <w:rFonts w:ascii="Courier New" w:hAnsi="Courier New" w:cs="Courier New"/>
          <w:b/>
          <w:bCs/>
          <w:lang w:val="el-GR" w:eastAsia="el-GR"/>
        </w:rPr>
        <w:t>Χρησιμοποιώντας</w:t>
      </w:r>
      <w:r w:rsidR="002644F8" w:rsidRPr="002644F8">
        <w:rPr>
          <w:rFonts w:ascii="Courier New" w:hAnsi="Courier New" w:cs="Courier New"/>
          <w:b/>
          <w:bCs/>
          <w:lang w:val="el-GR" w:eastAsia="el-GR"/>
        </w:rPr>
        <w:t xml:space="preserve"> την αρχή της επαγωγής, διατυπώστε το τελικό</w:t>
      </w:r>
    </w:p>
    <w:p w14:paraId="7755B1ED" w14:textId="28DFA427" w:rsidR="002644F8" w:rsidRPr="002644F8" w:rsidRDefault="002644F8" w:rsidP="002644F8">
      <w:pPr>
        <w:pBdr>
          <w:top w:val="single" w:sz="4" w:space="1" w:color="auto"/>
          <w:left w:val="single" w:sz="4" w:space="4" w:color="auto"/>
          <w:bottom w:val="single" w:sz="4" w:space="1" w:color="auto"/>
          <w:right w:val="single" w:sz="4" w:space="4" w:color="auto"/>
        </w:pBdr>
        <w:rPr>
          <w:rFonts w:ascii="Courier New" w:hAnsi="Courier New" w:cs="Courier New"/>
          <w:b/>
          <w:bCs/>
          <w:lang w:val="el-GR" w:eastAsia="el-GR"/>
        </w:rPr>
      </w:pPr>
      <w:r w:rsidRPr="002644F8">
        <w:rPr>
          <w:rFonts w:ascii="Courier New" w:hAnsi="Courier New" w:cs="Courier New"/>
          <w:b/>
          <w:bCs/>
          <w:lang w:val="el-GR" w:eastAsia="el-GR"/>
        </w:rPr>
        <w:t>(</w:t>
      </w:r>
      <w:r w:rsidRPr="002644F8">
        <w:rPr>
          <w:rFonts w:ascii="Courier New" w:hAnsi="Courier New" w:cs="Courier New"/>
          <w:b/>
          <w:bCs/>
          <w:lang w:eastAsia="el-GR"/>
        </w:rPr>
        <w:t>L</w:t>
      </w:r>
      <w:r w:rsidRPr="002644F8">
        <w:rPr>
          <w:rFonts w:ascii="Courier New" w:hAnsi="Courier New" w:cs="Courier New"/>
          <w:b/>
          <w:bCs/>
          <w:lang w:val="el-GR" w:eastAsia="el-GR"/>
        </w:rPr>
        <w:t xml:space="preserve">= </w:t>
      </w:r>
      <w:r w:rsidRPr="002644F8">
        <w:rPr>
          <w:rFonts w:ascii="Courier New" w:hAnsi="Courier New" w:cs="Courier New"/>
          <w:b/>
          <w:bCs/>
          <w:lang w:eastAsia="el-GR"/>
        </w:rPr>
        <w:t>L</w:t>
      </w:r>
      <w:r w:rsidRPr="002644F8">
        <w:rPr>
          <w:rFonts w:ascii="Courier New" w:hAnsi="Courier New" w:cs="Courier New"/>
          <w:b/>
          <w:bCs/>
          <w:lang w:val="el-GR" w:eastAsia="el-GR"/>
        </w:rPr>
        <w:t xml:space="preserve"> </w:t>
      </w:r>
      <w:r w:rsidR="00290126" w:rsidRPr="002644F8">
        <w:rPr>
          <w:rFonts w:ascii="Courier New" w:hAnsi="Courier New" w:cs="Courier New"/>
          <w:b/>
          <w:bCs/>
          <w:lang w:val="el-GR" w:eastAsia="el-GR"/>
        </w:rPr>
        <w:t>πρόβλημα</w:t>
      </w:r>
      <w:r w:rsidRPr="002644F8">
        <w:rPr>
          <w:rFonts w:ascii="Courier New" w:hAnsi="Courier New" w:cs="Courier New"/>
          <w:b/>
          <w:bCs/>
          <w:lang w:val="el-GR" w:eastAsia="el-GR"/>
        </w:rPr>
        <w:t xml:space="preserve"> </w:t>
      </w:r>
      <w:r w:rsidR="00290126" w:rsidRPr="002644F8">
        <w:rPr>
          <w:rFonts w:ascii="Courier New" w:hAnsi="Courier New" w:cs="Courier New"/>
          <w:b/>
          <w:bCs/>
          <w:lang w:val="el-GR" w:eastAsia="el-GR"/>
        </w:rPr>
        <w:t>βελτιστοποίησης</w:t>
      </w:r>
      <w:r w:rsidRPr="002644F8">
        <w:rPr>
          <w:rFonts w:ascii="Courier New" w:hAnsi="Courier New" w:cs="Courier New"/>
          <w:b/>
          <w:bCs/>
          <w:lang w:val="el-GR" w:eastAsia="el-GR"/>
        </w:rPr>
        <w:t xml:space="preserve"> και εξηγείστε αναλυτικά τις επιλογές σας.</w:t>
      </w:r>
    </w:p>
    <w:p w14:paraId="54828D3B" w14:textId="77777777" w:rsidR="00175889" w:rsidRPr="00175889" w:rsidRDefault="00175889" w:rsidP="00175889">
      <w:pPr>
        <w:rPr>
          <w:rFonts w:ascii="Courier New" w:hAnsi="Courier New" w:cs="Courier New"/>
          <w:b/>
          <w:bCs/>
          <w:lang w:val="el-GR" w:eastAsia="el-GR"/>
        </w:rPr>
      </w:pPr>
      <w:r w:rsidRPr="00175889">
        <w:rPr>
          <w:rFonts w:ascii="Courier New" w:hAnsi="Courier New" w:cs="Courier New"/>
          <w:b/>
          <w:bCs/>
          <w:lang w:val="el-GR" w:eastAsia="el-GR"/>
        </w:rPr>
        <w:t xml:space="preserve">Βήμα 1: Διατύπωση του Προβλήματος με τη Μέθοδο των Πολλαπλασιαστών </w:t>
      </w:r>
      <w:r w:rsidRPr="00175889">
        <w:rPr>
          <w:rFonts w:ascii="Courier New" w:hAnsi="Courier New" w:cs="Courier New"/>
          <w:b/>
          <w:bCs/>
          <w:lang w:eastAsia="el-GR"/>
        </w:rPr>
        <w:t>Lagrange</w:t>
      </w:r>
    </w:p>
    <w:p w14:paraId="2F70ECBF" w14:textId="7A5DDEA1"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 xml:space="preserve">Όπως και για </w:t>
      </w:r>
      <w:r w:rsidRPr="00175889">
        <w:rPr>
          <w:rFonts w:ascii="Courier New" w:hAnsi="Courier New" w:cs="Courier New"/>
          <w:lang w:eastAsia="el-GR"/>
        </w:rPr>
        <w:t>L</w:t>
      </w:r>
      <w:r w:rsidRPr="00175889">
        <w:rPr>
          <w:rFonts w:ascii="Courier New" w:hAnsi="Courier New" w:cs="Courier New"/>
          <w:lang w:val="el-GR" w:eastAsia="el-GR"/>
        </w:rPr>
        <w:t xml:space="preserve"> = 1, θέλουμε να μεγιστοποιήσουμε τη διακύμανση </w:t>
      </w:r>
      <m:oMath>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2</m:t>
            </m:r>
          </m:sub>
          <m:sup>
            <m:r>
              <w:rPr>
                <w:rFonts w:ascii="Cambria Math" w:hAnsi="Cambria Math" w:cs="Courier New"/>
                <w:lang w:eastAsia="el-GR"/>
              </w:rPr>
              <m:t>T</m:t>
            </m:r>
          </m:sup>
        </m:sSubSup>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oMath>
      <w:r w:rsidRPr="00175889">
        <w:rPr>
          <w:rFonts w:ascii="Courier New" w:hAnsi="Courier New" w:cs="Courier New"/>
          <w:lang w:val="el-GR" w:eastAsia="el-GR"/>
        </w:rPr>
        <w:t xml:space="preserve"> υπό τους περιορισμούς:</w:t>
      </w:r>
    </w:p>
    <w:p w14:paraId="1A372CD6" w14:textId="77777777" w:rsidR="00175889" w:rsidRPr="00175889" w:rsidRDefault="00175889" w:rsidP="00175889">
      <w:pPr>
        <w:numPr>
          <w:ilvl w:val="0"/>
          <w:numId w:val="36"/>
        </w:numPr>
        <w:rPr>
          <w:rFonts w:ascii="Courier New" w:hAnsi="Courier New" w:cs="Courier New"/>
          <w:lang w:eastAsia="el-GR"/>
        </w:rPr>
      </w:pPr>
      <w:proofErr w:type="spellStart"/>
      <w:r w:rsidRPr="00175889">
        <w:rPr>
          <w:rFonts w:ascii="Courier New" w:hAnsi="Courier New" w:cs="Courier New"/>
          <w:b/>
          <w:bCs/>
          <w:lang w:eastAsia="el-GR"/>
        </w:rPr>
        <w:t>Μονάδ</w:t>
      </w:r>
      <w:proofErr w:type="spellEnd"/>
      <w:r w:rsidRPr="00175889">
        <w:rPr>
          <w:rFonts w:ascii="Courier New" w:hAnsi="Courier New" w:cs="Courier New"/>
          <w:b/>
          <w:bCs/>
          <w:lang w:eastAsia="el-GR"/>
        </w:rPr>
        <w:t xml:space="preserve">α </w:t>
      </w:r>
      <w:proofErr w:type="spellStart"/>
      <w:r w:rsidRPr="00175889">
        <w:rPr>
          <w:rFonts w:ascii="Courier New" w:hAnsi="Courier New" w:cs="Courier New"/>
          <w:b/>
          <w:bCs/>
          <w:lang w:eastAsia="el-GR"/>
        </w:rPr>
        <w:t>Νόρμ</w:t>
      </w:r>
      <w:proofErr w:type="spellEnd"/>
      <w:r w:rsidRPr="00175889">
        <w:rPr>
          <w:rFonts w:ascii="Courier New" w:hAnsi="Courier New" w:cs="Courier New"/>
          <w:b/>
          <w:bCs/>
          <w:lang w:eastAsia="el-GR"/>
        </w:rPr>
        <w:t>ας:</w:t>
      </w:r>
    </w:p>
    <w:p w14:paraId="061785D7" w14:textId="77777777" w:rsidR="00D632A7" w:rsidRPr="00D632A7" w:rsidRDefault="00EB6F96" w:rsidP="00175889">
      <w:pPr>
        <w:rPr>
          <w:rFonts w:ascii="Courier New" w:hAnsi="Courier New" w:cs="Courier New"/>
          <w:lang w:eastAsia="el-GR"/>
        </w:rPr>
      </w:pPr>
      <m:oMathPara>
        <m:oMath>
          <m:sSup>
            <m:sSupPr>
              <m:ctrlPr>
                <w:rPr>
                  <w:rFonts w:ascii="Cambria Math" w:hAnsi="Cambria Math" w:cs="Courier New"/>
                  <w:i/>
                  <w:lang w:eastAsia="el-GR"/>
                </w:rPr>
              </m:ctrlPr>
            </m:sSupPr>
            <m:e>
              <m:d>
                <m:dPr>
                  <m:begChr m:val="|"/>
                  <m:endChr m:val="|"/>
                  <m:ctrlPr>
                    <w:rPr>
                      <w:rFonts w:ascii="Cambria Math" w:hAnsi="Cambria Math" w:cs="Courier New"/>
                      <w:i/>
                      <w:lang w:eastAsia="el-GR"/>
                    </w:rPr>
                  </m:ctrlPr>
                </m:dPr>
                <m:e>
                  <m:d>
                    <m:dPr>
                      <m:begChr m:val="|"/>
                      <m:endChr m:val="|"/>
                      <m:ctrlPr>
                        <w:rPr>
                          <w:rFonts w:ascii="Cambria Math" w:hAnsi="Cambria Math" w:cs="Courier New"/>
                          <w:i/>
                          <w:lang w:eastAsia="el-GR"/>
                        </w:rPr>
                      </m:ctrlPr>
                    </m:dPr>
                    <m:e>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2</m:t>
                          </m:r>
                        </m:sub>
                      </m:sSub>
                    </m:e>
                  </m:d>
                </m:e>
              </m:d>
            </m:e>
            <m:sup>
              <m:r>
                <w:rPr>
                  <w:rFonts w:ascii="Cambria Math" w:hAnsi="Cambria Math" w:cs="Courier New"/>
                  <w:lang w:eastAsia="el-GR"/>
                </w:rPr>
                <m:t>2</m:t>
              </m:r>
            </m:sup>
          </m:sSup>
          <m:r>
            <w:rPr>
              <w:rFonts w:ascii="Cambria Math" w:hAnsi="Cambria Math" w:cs="Courier New"/>
              <w:lang w:eastAsia="el-GR"/>
            </w:rPr>
            <m:t>=1</m:t>
          </m:r>
        </m:oMath>
      </m:oMathPara>
    </w:p>
    <w:p w14:paraId="51BFD23A" w14:textId="11E48037" w:rsidR="00175889" w:rsidRPr="00D632A7" w:rsidRDefault="00175889" w:rsidP="00175889">
      <w:pPr>
        <w:rPr>
          <w:rFonts w:ascii="Courier New" w:hAnsi="Courier New" w:cs="Courier New"/>
          <w:lang w:eastAsia="el-GR"/>
        </w:rPr>
      </w:pPr>
      <w:r w:rsidRPr="00175889">
        <w:rPr>
          <w:rFonts w:ascii="Courier New" w:hAnsi="Courier New" w:cs="Courier New"/>
          <w:lang w:eastAsia="el-GR"/>
        </w:rPr>
        <w:t xml:space="preserve"> </w:t>
      </w:r>
    </w:p>
    <w:p w14:paraId="46F0D5A9" w14:textId="15F00D81" w:rsidR="00175889" w:rsidRPr="00175889" w:rsidRDefault="00175889" w:rsidP="00175889">
      <w:pPr>
        <w:numPr>
          <w:ilvl w:val="0"/>
          <w:numId w:val="36"/>
        </w:numPr>
        <w:rPr>
          <w:rFonts w:ascii="Courier New" w:hAnsi="Courier New" w:cs="Courier New"/>
          <w:lang w:val="el-GR" w:eastAsia="el-GR"/>
        </w:rPr>
      </w:pPr>
      <w:r w:rsidRPr="00175889">
        <w:rPr>
          <w:rFonts w:ascii="Courier New" w:hAnsi="Courier New" w:cs="Courier New"/>
          <w:b/>
          <w:bCs/>
          <w:lang w:val="el-GR" w:eastAsia="el-GR"/>
        </w:rPr>
        <w:t xml:space="preserve">Ορθογωνιότητα </w:t>
      </w:r>
      <w:r w:rsidR="00F02761">
        <w:rPr>
          <w:rFonts w:ascii="Courier New" w:hAnsi="Courier New" w:cs="Courier New"/>
          <w:b/>
          <w:bCs/>
          <w:lang w:val="el-GR" w:eastAsia="el-GR"/>
        </w:rPr>
        <w:t>με</w:t>
      </w:r>
      <w:r w:rsidR="00F715AD">
        <w:rPr>
          <w:rFonts w:ascii="Courier New" w:hAnsi="Courier New" w:cs="Courier New"/>
          <w:b/>
          <w:bCs/>
          <w:lang w:val="el-GR" w:eastAsia="el-GR"/>
        </w:rPr>
        <w:t xml:space="preserve"> τη </w:t>
      </w:r>
      <w:r w:rsidR="00F02761">
        <w:rPr>
          <w:rFonts w:ascii="Courier New" w:hAnsi="Courier New" w:cs="Courier New"/>
          <w:b/>
          <w:bCs/>
          <w:lang w:val="el-GR" w:eastAsia="el-GR"/>
        </w:rPr>
        <w:t>Πρώτη κύρια συνιστώσα</w:t>
      </w:r>
      <w:r w:rsidRPr="00175889">
        <w:rPr>
          <w:rFonts w:ascii="Courier New" w:hAnsi="Courier New" w:cs="Courier New"/>
          <w:b/>
          <w:bCs/>
          <w:lang w:val="el-GR" w:eastAsia="el-GR"/>
        </w:rPr>
        <w:t>:</w:t>
      </w:r>
    </w:p>
    <w:p w14:paraId="20417F06" w14:textId="4ED72B6C" w:rsidR="00175889" w:rsidRPr="00175889" w:rsidRDefault="00EB6F96" w:rsidP="00175889">
      <w:pPr>
        <w:rPr>
          <w:rFonts w:ascii="Courier New" w:hAnsi="Courier New" w:cs="Courier New"/>
          <w:lang w:eastAsia="el-GR"/>
        </w:rPr>
      </w:pPr>
      <m:oMathPara>
        <m:oMath>
          <m:d>
            <m:dPr>
              <m:begChr m:val="⟨"/>
              <m:endChr m:val="⟩"/>
              <m:ctrlPr>
                <w:rPr>
                  <w:rFonts w:ascii="Cambria Math" w:hAnsi="Cambria Math" w:cs="Courier New"/>
                  <w:lang w:eastAsia="el-GR"/>
                </w:rPr>
              </m:ctrlPr>
            </m:dPr>
            <m:e>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1</m:t>
                  </m:r>
                </m:sub>
                <m:sup>
                  <m:r>
                    <m:rPr>
                      <m:sty m:val="p"/>
                    </m:rPr>
                    <w:rPr>
                      <w:rFonts w:ascii="Cambria Math" w:hAnsi="Cambria Math" w:cs="Courier New"/>
                      <w:lang w:eastAsia="el-GR"/>
                    </w:rPr>
                    <m:t>⋆</m:t>
                  </m:r>
                </m:sup>
              </m:sSubSup>
              <m:r>
                <w:rPr>
                  <w:rFonts w:ascii="Cambria Math" w:hAnsi="Cambria Math" w:cs="Courier New"/>
                  <w:lang w:eastAsia="el-GR"/>
                </w:rPr>
                <m:t>,</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2</m:t>
                  </m:r>
                </m:sub>
              </m:sSub>
            </m:e>
          </m:d>
          <m:r>
            <w:rPr>
              <w:rFonts w:ascii="Cambria Math" w:hAnsi="Cambria Math" w:cs="Courier New"/>
              <w:lang w:eastAsia="el-GR"/>
            </w:rPr>
            <m:t>=0</m:t>
          </m:r>
        </m:oMath>
      </m:oMathPara>
    </w:p>
    <w:p w14:paraId="0BB2DFBA" w14:textId="47EC2B76"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 xml:space="preserve">Χρησιμοποιούμε τη μέθοδο των πολλαπλασιαστών </w:t>
      </w:r>
      <w:r w:rsidRPr="00175889">
        <w:rPr>
          <w:rFonts w:ascii="Courier New" w:hAnsi="Courier New" w:cs="Courier New"/>
          <w:lang w:eastAsia="el-GR"/>
        </w:rPr>
        <w:t>Lagrange</w:t>
      </w:r>
      <w:r w:rsidRPr="00175889">
        <w:rPr>
          <w:rFonts w:ascii="Courier New" w:hAnsi="Courier New" w:cs="Courier New"/>
          <w:lang w:val="el-GR" w:eastAsia="el-GR"/>
        </w:rPr>
        <w:t xml:space="preserve"> για να συμπεριλάβουμε αυτούς τους περιορισμούς στη συνάρτηση βελτιστοποίησης. Ορίζουμε τ</w:t>
      </w:r>
      <w:r w:rsidR="008F6343">
        <w:rPr>
          <w:rFonts w:ascii="Courier New" w:hAnsi="Courier New" w:cs="Courier New"/>
          <w:lang w:val="el-GR" w:eastAsia="el-GR"/>
        </w:rPr>
        <w:t xml:space="preserve">ον </w:t>
      </w:r>
      <w:r w:rsidRPr="00175889">
        <w:rPr>
          <w:rFonts w:ascii="Courier New" w:hAnsi="Courier New" w:cs="Courier New"/>
          <w:lang w:eastAsia="el-GR"/>
        </w:rPr>
        <w:t>Lagrang</w:t>
      </w:r>
      <w:r w:rsidR="008F6343">
        <w:rPr>
          <w:rFonts w:ascii="Courier New" w:hAnsi="Courier New" w:cs="Courier New"/>
          <w:lang w:eastAsia="el-GR"/>
        </w:rPr>
        <w:t>e</w:t>
      </w:r>
      <w:r w:rsidRPr="00175889">
        <w:rPr>
          <w:rFonts w:ascii="Courier New" w:hAnsi="Courier New" w:cs="Courier New"/>
          <w:lang w:val="el-GR" w:eastAsia="el-GR"/>
        </w:rPr>
        <w:t xml:space="preserve"> ως:</w:t>
      </w:r>
    </w:p>
    <w:p w14:paraId="683D8E2D" w14:textId="5487736F" w:rsidR="00175889" w:rsidRPr="00D632A7" w:rsidRDefault="00275CF5" w:rsidP="00175889">
      <w:pPr>
        <w:rPr>
          <w:rFonts w:ascii="Courier New" w:hAnsi="Courier New" w:cs="Courier New"/>
          <w:i/>
          <w:lang w:eastAsia="el-GR"/>
        </w:rPr>
      </w:pPr>
      <w:r w:rsidRPr="00275CF5">
        <w:rPr>
          <w:rFonts w:ascii="Cambria Math" w:hAnsi="Cambria Math" w:cs="Courier New"/>
          <w:i/>
          <w:lang w:val="el-GR" w:eastAsia="el-GR"/>
        </w:rPr>
        <w:t xml:space="preserve"> </w:t>
      </w:r>
      <m:oMath>
        <m:r>
          <m:rPr>
            <m:scr m:val="script"/>
          </m:rPr>
          <w:rPr>
            <w:rFonts w:ascii="Cambria Math" w:hAnsi="Cambria Math" w:cs="Courier New"/>
            <w:lang w:val="el-GR" w:eastAsia="el-GR"/>
          </w:rPr>
          <m:t>L</m:t>
        </m:r>
        <m:d>
          <m:dPr>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r>
              <w:rPr>
                <w:rFonts w:ascii="Cambria Math" w:hAnsi="Cambria Math" w:cs="Courier New"/>
                <w:lang w:val="el-GR" w:eastAsia="el-GR"/>
              </w:rPr>
              <m:t>,</m:t>
            </m:r>
            <m:r>
              <m:rPr>
                <m:sty m:val="p"/>
              </m:rPr>
              <w:rPr>
                <w:rFonts w:ascii="Cambria Math" w:hAnsi="Cambria Math" w:cs="Courier New"/>
                <w:lang w:val="el-GR" w:eastAsia="el-GR"/>
              </w:rPr>
              <m:t>λ</m:t>
            </m:r>
            <m:r>
              <w:rPr>
                <w:rFonts w:ascii="Cambria Math" w:hAnsi="Cambria Math" w:cs="Courier New"/>
                <w:lang w:val="el-GR" w:eastAsia="el-GR"/>
              </w:rPr>
              <m:t>,</m:t>
            </m:r>
            <m:r>
              <m:rPr>
                <m:sty m:val="p"/>
              </m:rPr>
              <w:rPr>
                <w:rFonts w:ascii="Cambria Math" w:hAnsi="Cambria Math" w:cs="Courier New"/>
                <w:lang w:val="el-GR" w:eastAsia="el-GR"/>
              </w:rPr>
              <m:t>μ</m:t>
            </m:r>
          </m:e>
        </m:d>
        <m:r>
          <w:rPr>
            <w:rFonts w:ascii="Cambria Math" w:hAnsi="Cambria Math" w:cs="Courier New"/>
            <w:lang w:val="el-GR" w:eastAsia="el-GR"/>
          </w:rPr>
          <m:t>=</m:t>
        </m:r>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2</m:t>
            </m:r>
          </m:sub>
          <m:sup>
            <m:r>
              <w:rPr>
                <w:rFonts w:ascii="Cambria Math" w:hAnsi="Cambria Math" w:cs="Courier New"/>
                <w:lang w:eastAsia="el-GR"/>
              </w:rPr>
              <m:t>T</m:t>
            </m:r>
          </m:sup>
        </m:sSubSup>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r>
          <w:rPr>
            <w:rFonts w:ascii="Cambria Math" w:hAnsi="Cambria Math" w:cs="Courier New"/>
            <w:lang w:val="el-GR" w:eastAsia="el-GR"/>
          </w:rPr>
          <m:t>-</m:t>
        </m:r>
        <m:r>
          <m:rPr>
            <m:sty m:val="p"/>
          </m:rPr>
          <w:rPr>
            <w:rFonts w:ascii="Cambria Math" w:hAnsi="Cambria Math" w:cs="Courier New"/>
            <w:lang w:val="el-GR" w:eastAsia="el-GR"/>
          </w:rPr>
          <m:t>λ</m:t>
        </m:r>
        <m:d>
          <m:dPr>
            <m:ctrlPr>
              <w:rPr>
                <w:rFonts w:ascii="Cambria Math" w:hAnsi="Cambria Math" w:cs="Courier New"/>
                <w:i/>
                <w:lang w:val="el-GR" w:eastAsia="el-GR"/>
              </w:rPr>
            </m:ctrlPr>
          </m:dPr>
          <m:e>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2</m:t>
                </m:r>
              </m:sub>
              <m:sup>
                <m:r>
                  <w:rPr>
                    <w:rFonts w:ascii="Cambria Math" w:hAnsi="Cambria Math" w:cs="Courier New"/>
                    <w:lang w:eastAsia="el-GR"/>
                  </w:rPr>
                  <m:t>T</m:t>
                </m:r>
              </m:sup>
            </m:sSubSup>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r>
              <w:rPr>
                <w:rFonts w:ascii="Cambria Math" w:hAnsi="Cambria Math" w:cs="Courier New"/>
                <w:lang w:val="el-GR" w:eastAsia="el-GR"/>
              </w:rPr>
              <m:t>-1</m:t>
            </m:r>
          </m:e>
        </m:d>
        <m:r>
          <w:rPr>
            <w:rFonts w:ascii="Cambria Math" w:hAnsi="Cambria Math" w:cs="Courier New"/>
            <w:lang w:val="el-GR" w:eastAsia="el-GR"/>
          </w:rPr>
          <m:t>-</m:t>
        </m:r>
        <m:r>
          <m:rPr>
            <m:sty m:val="p"/>
          </m:rPr>
          <w:rPr>
            <w:rFonts w:ascii="Cambria Math" w:hAnsi="Cambria Math" w:cs="Courier New"/>
            <w:lang w:val="el-GR" w:eastAsia="el-GR"/>
          </w:rPr>
          <m:t>μ</m:t>
        </m:r>
        <m:d>
          <m:dPr>
            <m:ctrlPr>
              <w:rPr>
                <w:rFonts w:ascii="Cambria Math" w:hAnsi="Cambria Math" w:cs="Courier New"/>
                <w:i/>
                <w:lang w:val="el-GR" w:eastAsia="el-GR"/>
              </w:rPr>
            </m:ctrlPr>
          </m:dPr>
          <m:e>
            <m:d>
              <m:dPr>
                <m:begChr m:val="⟨"/>
                <m:endChr m:val="⟩"/>
                <m:ctrlPr>
                  <w:rPr>
                    <w:rFonts w:ascii="Cambria Math" w:hAnsi="Cambria Math" w:cs="Courier New"/>
                    <w:lang w:val="el-GR" w:eastAsia="el-GR"/>
                  </w:rPr>
                </m:ctrlPr>
              </m:dPr>
              <m:e>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1</m:t>
                    </m:r>
                  </m:sub>
                  <m:sup>
                    <m:r>
                      <m:rPr>
                        <m:sty m:val="p"/>
                      </m:rPr>
                      <w:rPr>
                        <w:rFonts w:ascii="Cambria Math" w:hAnsi="Cambria Math" w:cs="Courier New"/>
                        <w:lang w:val="el-GR" w:eastAsia="el-GR"/>
                      </w:rPr>
                      <m:t>⋆</m:t>
                    </m:r>
                  </m:sup>
                </m:sSubSup>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e>
            </m:d>
          </m:e>
        </m:d>
      </m:oMath>
    </w:p>
    <w:p w14:paraId="1C84499D" w14:textId="77777777" w:rsidR="00175889" w:rsidRPr="00175889" w:rsidRDefault="00175889" w:rsidP="00175889">
      <w:pPr>
        <w:rPr>
          <w:rFonts w:ascii="Courier New" w:hAnsi="Courier New" w:cs="Courier New"/>
          <w:lang w:eastAsia="el-GR"/>
        </w:rPr>
      </w:pPr>
      <w:r w:rsidRPr="00175889">
        <w:rPr>
          <w:rFonts w:ascii="Courier New" w:hAnsi="Courier New" w:cs="Courier New"/>
          <w:lang w:eastAsia="el-GR"/>
        </w:rPr>
        <w:t>όπ</w:t>
      </w:r>
      <w:proofErr w:type="spellStart"/>
      <w:r w:rsidRPr="00175889">
        <w:rPr>
          <w:rFonts w:ascii="Courier New" w:hAnsi="Courier New" w:cs="Courier New"/>
          <w:lang w:eastAsia="el-GR"/>
        </w:rPr>
        <w:t>ου</w:t>
      </w:r>
      <w:proofErr w:type="spellEnd"/>
      <w:r w:rsidRPr="00175889">
        <w:rPr>
          <w:rFonts w:ascii="Courier New" w:hAnsi="Courier New" w:cs="Courier New"/>
          <w:lang w:eastAsia="el-GR"/>
        </w:rPr>
        <w:t>:</w:t>
      </w:r>
    </w:p>
    <w:p w14:paraId="1A08C9C7" w14:textId="1E3115FE" w:rsidR="00175889" w:rsidRPr="00175889" w:rsidRDefault="007D2516" w:rsidP="00175889">
      <w:pPr>
        <w:numPr>
          <w:ilvl w:val="0"/>
          <w:numId w:val="37"/>
        </w:numPr>
        <w:rPr>
          <w:rFonts w:ascii="Courier New" w:hAnsi="Courier New" w:cs="Courier New"/>
          <w:lang w:val="el-GR" w:eastAsia="el-GR"/>
        </w:rPr>
      </w:pPr>
      <m:oMath>
        <m:r>
          <m:rPr>
            <m:sty m:val="p"/>
          </m:rPr>
          <w:rPr>
            <w:rFonts w:ascii="Cambria Math" w:hAnsi="Cambria Math" w:cs="Courier New"/>
            <w:lang w:val="el-GR" w:eastAsia="el-GR"/>
          </w:rPr>
          <m:t>λ</m:t>
        </m:r>
      </m:oMath>
      <w:r w:rsidR="00175889" w:rsidRPr="00175889">
        <w:rPr>
          <w:rFonts w:ascii="Courier New" w:hAnsi="Courier New" w:cs="Courier New"/>
          <w:lang w:val="el-GR" w:eastAsia="el-GR"/>
        </w:rPr>
        <w:t xml:space="preserve"> είναι ο πολλαπλασιαστής </w:t>
      </w:r>
      <w:r w:rsidR="00175889" w:rsidRPr="00175889">
        <w:rPr>
          <w:rFonts w:ascii="Courier New" w:hAnsi="Courier New" w:cs="Courier New"/>
          <w:lang w:eastAsia="el-GR"/>
        </w:rPr>
        <w:t>Lagrange</w:t>
      </w:r>
      <w:r w:rsidR="00175889" w:rsidRPr="00175889">
        <w:rPr>
          <w:rFonts w:ascii="Courier New" w:hAnsi="Courier New" w:cs="Courier New"/>
          <w:lang w:val="el-GR" w:eastAsia="el-GR"/>
        </w:rPr>
        <w:t xml:space="preserve"> για τον περιορισμό της μονάδας νόρμας.</w:t>
      </w:r>
    </w:p>
    <w:p w14:paraId="5E31A48B" w14:textId="5F028CA1" w:rsidR="00175889" w:rsidRPr="00175889" w:rsidRDefault="000D46A4" w:rsidP="00175889">
      <w:pPr>
        <w:numPr>
          <w:ilvl w:val="0"/>
          <w:numId w:val="37"/>
        </w:numPr>
        <w:rPr>
          <w:rFonts w:ascii="Courier New" w:hAnsi="Courier New" w:cs="Courier New"/>
          <w:lang w:val="el-GR" w:eastAsia="el-GR"/>
        </w:rPr>
      </w:pPr>
      <m:oMath>
        <m:r>
          <m:rPr>
            <m:sty m:val="p"/>
          </m:rPr>
          <w:rPr>
            <w:rFonts w:ascii="Cambria Math" w:hAnsi="Cambria Math" w:cs="Courier New"/>
            <w:lang w:val="el-GR" w:eastAsia="el-GR"/>
          </w:rPr>
          <m:t>μ</m:t>
        </m:r>
      </m:oMath>
      <w:r w:rsidR="00175889" w:rsidRPr="00175889">
        <w:rPr>
          <w:rFonts w:ascii="Courier New" w:hAnsi="Courier New" w:cs="Courier New"/>
          <w:lang w:val="el-GR" w:eastAsia="el-GR"/>
        </w:rPr>
        <w:t xml:space="preserve"> είναι ο πολλαπλασιαστής </w:t>
      </w:r>
      <w:r w:rsidR="00175889" w:rsidRPr="00175889">
        <w:rPr>
          <w:rFonts w:ascii="Courier New" w:hAnsi="Courier New" w:cs="Courier New"/>
          <w:lang w:eastAsia="el-GR"/>
        </w:rPr>
        <w:t>Lagrange</w:t>
      </w:r>
      <w:r w:rsidR="00175889" w:rsidRPr="00175889">
        <w:rPr>
          <w:rFonts w:ascii="Courier New" w:hAnsi="Courier New" w:cs="Courier New"/>
          <w:lang w:val="el-GR" w:eastAsia="el-GR"/>
        </w:rPr>
        <w:t xml:space="preserve"> για τον περιορισμό της ορθογωνιότητας </w:t>
      </w:r>
      <w:r w:rsidR="00F02761">
        <w:rPr>
          <w:rFonts w:ascii="Courier New" w:hAnsi="Courier New" w:cs="Courier New"/>
          <w:lang w:val="el-GR" w:eastAsia="el-GR"/>
        </w:rPr>
        <w:t>με</w:t>
      </w:r>
      <w:r w:rsidR="00F715AD">
        <w:rPr>
          <w:rFonts w:ascii="Courier New" w:hAnsi="Courier New" w:cs="Courier New"/>
          <w:lang w:val="el-GR" w:eastAsia="el-GR"/>
        </w:rPr>
        <w:t xml:space="preserve"> τη </w:t>
      </w:r>
      <w:r w:rsidR="00F02761">
        <w:rPr>
          <w:rFonts w:ascii="Courier New" w:hAnsi="Courier New" w:cs="Courier New"/>
          <w:lang w:val="el-GR" w:eastAsia="el-GR"/>
        </w:rPr>
        <w:t>Πρώτη κύρια συνιστώσα</w:t>
      </w:r>
      <w:r w:rsidR="00175889" w:rsidRPr="00175889">
        <w:rPr>
          <w:rFonts w:ascii="Courier New" w:hAnsi="Courier New" w:cs="Courier New"/>
          <w:lang w:val="el-GR" w:eastAsia="el-GR"/>
        </w:rPr>
        <w:t xml:space="preserve"> </w:t>
      </w:r>
      <m:oMath>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1</m:t>
            </m:r>
          </m:sub>
          <m:sup>
            <m:r>
              <m:rPr>
                <m:sty m:val="p"/>
              </m:rPr>
              <w:rPr>
                <w:rFonts w:ascii="Cambria Math" w:hAnsi="Cambria Math" w:cs="Courier New"/>
                <w:lang w:val="el-GR" w:eastAsia="el-GR"/>
              </w:rPr>
              <m:t>⋆</m:t>
            </m:r>
          </m:sup>
        </m:sSubSup>
      </m:oMath>
      <w:r w:rsidR="00175889" w:rsidRPr="00175889">
        <w:rPr>
          <w:rFonts w:ascii="Courier New" w:hAnsi="Courier New" w:cs="Courier New"/>
          <w:lang w:val="el-GR" w:eastAsia="el-GR"/>
        </w:rPr>
        <w:t>.</w:t>
      </w:r>
    </w:p>
    <w:p w14:paraId="2F88756F" w14:textId="77777777" w:rsidR="00010628" w:rsidRPr="00F715AD" w:rsidRDefault="00010628" w:rsidP="00175889">
      <w:pPr>
        <w:rPr>
          <w:rFonts w:ascii="Courier New" w:hAnsi="Courier New" w:cs="Courier New"/>
          <w:b/>
          <w:bCs/>
          <w:lang w:val="el-GR" w:eastAsia="el-GR"/>
        </w:rPr>
      </w:pPr>
    </w:p>
    <w:p w14:paraId="31824CC0" w14:textId="2B865051" w:rsidR="00175889" w:rsidRPr="00175889" w:rsidRDefault="00175889" w:rsidP="00175889">
      <w:pPr>
        <w:rPr>
          <w:rFonts w:ascii="Courier New" w:hAnsi="Courier New" w:cs="Courier New"/>
          <w:b/>
          <w:bCs/>
          <w:lang w:val="el-GR" w:eastAsia="el-GR"/>
        </w:rPr>
      </w:pPr>
      <w:r w:rsidRPr="00175889">
        <w:rPr>
          <w:rFonts w:ascii="Courier New" w:hAnsi="Courier New" w:cs="Courier New"/>
          <w:b/>
          <w:bCs/>
          <w:lang w:val="el-GR" w:eastAsia="el-GR"/>
        </w:rPr>
        <w:t xml:space="preserve">Βήμα 2: Εύρεση των </w:t>
      </w:r>
      <w:r w:rsidR="00B359A5">
        <w:rPr>
          <w:rFonts w:ascii="Courier New" w:hAnsi="Courier New" w:cs="Courier New"/>
          <w:b/>
          <w:bCs/>
          <w:lang w:val="el-GR" w:eastAsia="el-GR"/>
        </w:rPr>
        <w:t>Κρίσιμων</w:t>
      </w:r>
      <w:r w:rsidRPr="00175889">
        <w:rPr>
          <w:rFonts w:ascii="Courier New" w:hAnsi="Courier New" w:cs="Courier New"/>
          <w:b/>
          <w:bCs/>
          <w:lang w:val="el-GR" w:eastAsia="el-GR"/>
        </w:rPr>
        <w:t xml:space="preserve"> Σημείων μέσω Παραγώγων</w:t>
      </w:r>
    </w:p>
    <w:p w14:paraId="6EC73CEF" w14:textId="39783E57"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 xml:space="preserve">Για να βρούμε τα ακρότατα, υπολογίζουμε τις μερικές παραγώγους της </w:t>
      </w:r>
      <m:oMath>
        <m:r>
          <m:rPr>
            <m:scr m:val="script"/>
          </m:rPr>
          <w:rPr>
            <w:rFonts w:ascii="Cambria Math" w:hAnsi="Cambria Math" w:cs="Courier New"/>
            <w:lang w:val="el-GR" w:eastAsia="el-GR"/>
          </w:rPr>
          <m:t>L</m:t>
        </m:r>
      </m:oMath>
      <w:r w:rsidRPr="00175889">
        <w:rPr>
          <w:rFonts w:ascii="Courier New" w:hAnsi="Courier New" w:cs="Courier New"/>
          <w:lang w:val="el-GR" w:eastAsia="el-GR"/>
        </w:rPr>
        <w:t xml:space="preserve"> ως προς </w:t>
      </w:r>
      <m:oMath>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oMath>
      <w:r w:rsidRPr="00175889">
        <w:rPr>
          <w:rFonts w:ascii="Courier New" w:hAnsi="Courier New" w:cs="Courier New"/>
          <w:lang w:val="el-GR" w:eastAsia="el-GR"/>
        </w:rPr>
        <w:t xml:space="preserve">, </w:t>
      </w:r>
      <m:oMath>
        <m:r>
          <m:rPr>
            <m:sty m:val="p"/>
          </m:rPr>
          <w:rPr>
            <w:rFonts w:ascii="Cambria Math" w:hAnsi="Cambria Math" w:cs="Courier New"/>
            <w:lang w:val="el-GR" w:eastAsia="el-GR"/>
          </w:rPr>
          <m:t>λ</m:t>
        </m:r>
      </m:oMath>
      <w:r w:rsidRPr="00175889">
        <w:rPr>
          <w:rFonts w:ascii="Courier New" w:hAnsi="Courier New" w:cs="Courier New"/>
          <w:lang w:val="el-GR" w:eastAsia="el-GR"/>
        </w:rPr>
        <w:t xml:space="preserve"> και </w:t>
      </w:r>
      <m:oMath>
        <m:r>
          <m:rPr>
            <m:sty m:val="p"/>
          </m:rPr>
          <w:rPr>
            <w:rFonts w:ascii="Cambria Math" w:hAnsi="Cambria Math" w:cs="Courier New"/>
            <w:lang w:val="el-GR" w:eastAsia="el-GR"/>
          </w:rPr>
          <m:t>μ</m:t>
        </m:r>
      </m:oMath>
      <w:r w:rsidRPr="00175889">
        <w:rPr>
          <w:rFonts w:ascii="Courier New" w:hAnsi="Courier New" w:cs="Courier New"/>
          <w:lang w:val="el-GR" w:eastAsia="el-GR"/>
        </w:rPr>
        <w:t xml:space="preserve"> και τις θέτουμε ίσες με το μηδέν.</w:t>
      </w:r>
    </w:p>
    <w:p w14:paraId="6C799F32" w14:textId="206BB7A4" w:rsidR="00175889" w:rsidRPr="00175889" w:rsidRDefault="00175889" w:rsidP="00175889">
      <w:pPr>
        <w:numPr>
          <w:ilvl w:val="0"/>
          <w:numId w:val="38"/>
        </w:numPr>
        <w:rPr>
          <w:rFonts w:ascii="Courier New" w:hAnsi="Courier New" w:cs="Courier New"/>
          <w:lang w:val="el-GR" w:eastAsia="el-GR"/>
        </w:rPr>
      </w:pPr>
      <w:r w:rsidRPr="00175889">
        <w:rPr>
          <w:rFonts w:ascii="Courier New" w:hAnsi="Courier New" w:cs="Courier New"/>
          <w:b/>
          <w:bCs/>
          <w:lang w:val="el-GR" w:eastAsia="el-GR"/>
        </w:rPr>
        <w:t xml:space="preserve">Παράγωγος ως προς </w:t>
      </w:r>
      <m:oMath>
        <m:sSub>
          <m:sSubPr>
            <m:ctrlPr>
              <w:rPr>
                <w:rFonts w:ascii="Cambria Math" w:hAnsi="Cambria Math" w:cs="Courier New"/>
                <w:b/>
                <w:bCs/>
                <w:i/>
                <w:lang w:val="el-GR" w:eastAsia="el-GR"/>
              </w:rPr>
            </m:ctrlPr>
          </m:sSubPr>
          <m:e>
            <m:r>
              <m:rPr>
                <m:sty m:val="bi"/>
              </m:rPr>
              <w:rPr>
                <w:rFonts w:ascii="Cambria Math" w:hAnsi="Cambria Math" w:cs="Courier New"/>
                <w:lang w:eastAsia="el-GR"/>
              </w:rPr>
              <m:t>v</m:t>
            </m:r>
          </m:e>
          <m:sub>
            <m:r>
              <m:rPr>
                <m:sty m:val="bi"/>
              </m:rPr>
              <w:rPr>
                <w:rFonts w:ascii="Cambria Math" w:hAnsi="Cambria Math" w:cs="Courier New"/>
                <w:lang w:val="el-GR" w:eastAsia="el-GR"/>
              </w:rPr>
              <m:t>2</m:t>
            </m:r>
          </m:sub>
        </m:sSub>
      </m:oMath>
      <w:r w:rsidRPr="00175889">
        <w:rPr>
          <w:rFonts w:ascii="Courier New" w:hAnsi="Courier New" w:cs="Courier New"/>
          <w:b/>
          <w:bCs/>
          <w:lang w:val="el-GR" w:eastAsia="el-GR"/>
        </w:rPr>
        <w:t>:</w:t>
      </w:r>
    </w:p>
    <w:p w14:paraId="10DD4378" w14:textId="0069188C" w:rsidR="00175889" w:rsidRPr="00175889" w:rsidRDefault="00EB6F96" w:rsidP="00175889">
      <w:pPr>
        <w:rPr>
          <w:rFonts w:ascii="Courier New" w:hAnsi="Courier New" w:cs="Courier New"/>
          <w:lang w:val="el-GR" w:eastAsia="el-GR"/>
        </w:rPr>
      </w:pPr>
      <m:oMathPara>
        <m:oMath>
          <m:f>
            <m:fPr>
              <m:ctrlPr>
                <w:rPr>
                  <w:rFonts w:ascii="Cambria Math" w:hAnsi="Cambria Math" w:cs="Courier New"/>
                  <w:lang w:val="el-GR" w:eastAsia="el-GR"/>
                </w:rPr>
              </m:ctrlPr>
            </m:fPr>
            <m:num>
              <m:r>
                <m:rPr>
                  <m:sty m:val="p"/>
                </m:rPr>
                <w:rPr>
                  <w:rFonts w:ascii="Cambria Math" w:hAnsi="Cambria Math" w:cs="Courier New"/>
                  <w:lang w:val="el-GR" w:eastAsia="el-GR"/>
                </w:rPr>
                <m:t>∂</m:t>
              </m:r>
              <m:r>
                <m:rPr>
                  <m:scr m:val="script"/>
                </m:rPr>
                <w:rPr>
                  <w:rFonts w:ascii="Cambria Math" w:hAnsi="Cambria Math" w:cs="Courier New"/>
                  <w:lang w:eastAsia="el-GR"/>
                </w:rPr>
                <m:t>L</m:t>
              </m:r>
              <m:ctrlPr>
                <w:rPr>
                  <w:rFonts w:ascii="Cambria Math" w:hAnsi="Cambria Math" w:cs="Courier New"/>
                  <w:i/>
                  <w:lang w:val="el-GR" w:eastAsia="el-GR"/>
                </w:rPr>
              </m:ctrlPr>
            </m:num>
            <m:den>
              <m:r>
                <m:rPr>
                  <m:sty m:val="p"/>
                </m:rP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ctrlPr>
                <w:rPr>
                  <w:rFonts w:ascii="Cambria Math" w:hAnsi="Cambria Math" w:cs="Courier New"/>
                  <w:i/>
                  <w:lang w:val="el-GR" w:eastAsia="el-GR"/>
                </w:rPr>
              </m:ctrlPr>
            </m:den>
          </m:f>
          <m:r>
            <w:rPr>
              <w:rFonts w:ascii="Cambria Math" w:hAnsi="Cambria Math" w:cs="Courier New"/>
              <w:lang w:val="el-GR" w:eastAsia="el-GR"/>
            </w:rPr>
            <m:t>=2</m:t>
          </m:r>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r>
            <w:rPr>
              <w:rFonts w:ascii="Cambria Math" w:hAnsi="Cambria Math" w:cs="Courier New"/>
              <w:lang w:val="el-GR" w:eastAsia="el-GR"/>
            </w:rPr>
            <m:t>-2</m:t>
          </m:r>
          <m:r>
            <m:rPr>
              <m:sty m:val="p"/>
            </m:rPr>
            <w:rPr>
              <w:rFonts w:ascii="Cambria Math" w:hAnsi="Cambria Math" w:cs="Courier New"/>
              <w:lang w:val="el-GR" w:eastAsia="el-GR"/>
            </w:rPr>
            <m:t>λ</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r>
            <w:rPr>
              <w:rFonts w:ascii="Cambria Math" w:hAnsi="Cambria Math" w:cs="Courier New"/>
              <w:lang w:val="el-GR" w:eastAsia="el-GR"/>
            </w:rPr>
            <m:t>-</m:t>
          </m:r>
          <m:r>
            <m:rPr>
              <m:sty m:val="p"/>
            </m:rPr>
            <w:rPr>
              <w:rFonts w:ascii="Cambria Math" w:hAnsi="Cambria Math" w:cs="Courier New"/>
              <w:lang w:val="el-GR" w:eastAsia="el-GR"/>
            </w:rPr>
            <m:t>μ</m:t>
          </m:r>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1</m:t>
              </m:r>
            </m:sub>
            <m:sup>
              <m:r>
                <m:rPr>
                  <m:sty m:val="p"/>
                </m:rPr>
                <w:rPr>
                  <w:rFonts w:ascii="Cambria Math" w:hAnsi="Cambria Math" w:cs="Courier New"/>
                  <w:lang w:val="el-GR" w:eastAsia="el-GR"/>
                </w:rPr>
                <m:t>⋆</m:t>
              </m:r>
            </m:sup>
          </m:sSubSup>
          <m:r>
            <w:rPr>
              <w:rFonts w:ascii="Cambria Math" w:hAnsi="Cambria Math" w:cs="Courier New"/>
              <w:lang w:val="el-GR" w:eastAsia="el-GR"/>
            </w:rPr>
            <m:t>=0</m:t>
          </m:r>
        </m:oMath>
      </m:oMathPara>
    </w:p>
    <w:p w14:paraId="13720147" w14:textId="77777777"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Απλοποιώντας:</w:t>
      </w:r>
    </w:p>
    <w:p w14:paraId="17A7BA7E" w14:textId="2F8607EF" w:rsidR="00175889" w:rsidRPr="00175889" w:rsidRDefault="00EB6F96" w:rsidP="00175889">
      <w:pPr>
        <w:rPr>
          <w:rFonts w:ascii="Courier New" w:hAnsi="Courier New" w:cs="Courier New"/>
          <w:lang w:val="el-GR" w:eastAsia="el-GR"/>
        </w:rPr>
      </w:pPr>
      <m:oMathPara>
        <m:oMath>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r>
            <w:rPr>
              <w:rFonts w:ascii="Cambria Math" w:hAnsi="Cambria Math" w:cs="Courier New"/>
              <w:lang w:val="el-GR" w:eastAsia="el-GR"/>
            </w:rPr>
            <m:t>=</m:t>
          </m:r>
          <m:r>
            <m:rPr>
              <m:sty m:val="p"/>
            </m:rPr>
            <w:rPr>
              <w:rFonts w:ascii="Cambria Math" w:hAnsi="Cambria Math" w:cs="Courier New"/>
              <w:lang w:val="el-GR" w:eastAsia="el-GR"/>
            </w:rPr>
            <m:t>λ</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r>
            <w:rPr>
              <w:rFonts w:ascii="Cambria Math" w:hAnsi="Cambria Math" w:cs="Courier New"/>
              <w:lang w:val="el-GR" w:eastAsia="el-GR"/>
            </w:rPr>
            <m:t>+</m:t>
          </m:r>
          <m:f>
            <m:fPr>
              <m:ctrlPr>
                <w:rPr>
                  <w:rFonts w:ascii="Cambria Math" w:hAnsi="Cambria Math" w:cs="Courier New"/>
                  <w:lang w:val="el-GR" w:eastAsia="el-GR"/>
                </w:rPr>
              </m:ctrlPr>
            </m:fPr>
            <m:num>
              <m:r>
                <m:rPr>
                  <m:sty m:val="p"/>
                </m:rPr>
                <w:rPr>
                  <w:rFonts w:ascii="Cambria Math" w:hAnsi="Cambria Math" w:cs="Courier New"/>
                  <w:lang w:val="el-GR" w:eastAsia="el-GR"/>
                </w:rPr>
                <m:t>μ</m:t>
              </m:r>
              <m:ctrlPr>
                <w:rPr>
                  <w:rFonts w:ascii="Cambria Math" w:hAnsi="Cambria Math" w:cs="Courier New"/>
                  <w:i/>
                  <w:lang w:val="el-GR" w:eastAsia="el-GR"/>
                </w:rPr>
              </m:ctrlPr>
            </m:num>
            <m:den>
              <m:r>
                <w:rPr>
                  <w:rFonts w:ascii="Cambria Math" w:hAnsi="Cambria Math" w:cs="Courier New"/>
                  <w:lang w:val="el-GR" w:eastAsia="el-GR"/>
                </w:rPr>
                <m:t>2</m:t>
              </m:r>
              <m:ctrlPr>
                <w:rPr>
                  <w:rFonts w:ascii="Cambria Math" w:hAnsi="Cambria Math" w:cs="Courier New"/>
                  <w:i/>
                  <w:lang w:val="el-GR" w:eastAsia="el-GR"/>
                </w:rPr>
              </m:ctrlPr>
            </m:den>
          </m:f>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1</m:t>
              </m:r>
            </m:sub>
            <m:sup>
              <m:r>
                <m:rPr>
                  <m:sty m:val="p"/>
                </m:rPr>
                <w:rPr>
                  <w:rFonts w:ascii="Cambria Math" w:hAnsi="Cambria Math" w:cs="Courier New"/>
                  <w:lang w:val="el-GR" w:eastAsia="el-GR"/>
                </w:rPr>
                <m:t>⋆</m:t>
              </m:r>
            </m:sup>
          </m:sSubSup>
        </m:oMath>
      </m:oMathPara>
    </w:p>
    <w:p w14:paraId="18AA2202" w14:textId="52EFA8CD" w:rsidR="00175889" w:rsidRPr="00175889" w:rsidRDefault="00175889" w:rsidP="00175889">
      <w:pPr>
        <w:numPr>
          <w:ilvl w:val="0"/>
          <w:numId w:val="38"/>
        </w:numPr>
        <w:rPr>
          <w:rFonts w:ascii="Courier New" w:hAnsi="Courier New" w:cs="Courier New"/>
          <w:lang w:val="el-GR" w:eastAsia="el-GR"/>
        </w:rPr>
      </w:pPr>
      <w:r w:rsidRPr="00175889">
        <w:rPr>
          <w:rFonts w:ascii="Courier New" w:hAnsi="Courier New" w:cs="Courier New"/>
          <w:b/>
          <w:bCs/>
          <w:lang w:val="el-GR" w:eastAsia="el-GR"/>
        </w:rPr>
        <w:t xml:space="preserve">Παράγωγος ως προς </w:t>
      </w:r>
      <m:oMath>
        <m:r>
          <m:rPr>
            <m:sty m:val="b"/>
          </m:rPr>
          <w:rPr>
            <w:rFonts w:ascii="Cambria Math" w:hAnsi="Cambria Math" w:cs="Courier New"/>
            <w:lang w:val="el-GR" w:eastAsia="el-GR"/>
          </w:rPr>
          <m:t>λ</m:t>
        </m:r>
      </m:oMath>
      <w:r w:rsidRPr="00175889">
        <w:rPr>
          <w:rFonts w:ascii="Courier New" w:hAnsi="Courier New" w:cs="Courier New"/>
          <w:b/>
          <w:bCs/>
          <w:lang w:val="el-GR" w:eastAsia="el-GR"/>
        </w:rPr>
        <w:t>:</w:t>
      </w:r>
    </w:p>
    <w:p w14:paraId="51E75CF9" w14:textId="3A40A9AF" w:rsidR="00175889" w:rsidRPr="00175889" w:rsidRDefault="00EB6F96" w:rsidP="00175889">
      <w:pPr>
        <w:rPr>
          <w:rFonts w:ascii="Courier New" w:hAnsi="Courier New" w:cs="Courier New"/>
          <w:lang w:val="el-GR" w:eastAsia="el-GR"/>
        </w:rPr>
      </w:pPr>
      <m:oMathPara>
        <m:oMath>
          <m:f>
            <m:fPr>
              <m:ctrlPr>
                <w:rPr>
                  <w:rFonts w:ascii="Cambria Math" w:hAnsi="Cambria Math" w:cs="Courier New"/>
                  <w:lang w:val="el-GR" w:eastAsia="el-GR"/>
                </w:rPr>
              </m:ctrlPr>
            </m:fPr>
            <m:num>
              <m:r>
                <m:rPr>
                  <m:sty m:val="p"/>
                </m:rPr>
                <w:rPr>
                  <w:rFonts w:ascii="Cambria Math" w:hAnsi="Cambria Math" w:cs="Courier New"/>
                  <w:lang w:val="el-GR" w:eastAsia="el-GR"/>
                </w:rPr>
                <m:t>∂</m:t>
              </m:r>
              <m:r>
                <m:rPr>
                  <m:scr m:val="script"/>
                </m:rPr>
                <w:rPr>
                  <w:rFonts w:ascii="Cambria Math" w:hAnsi="Cambria Math" w:cs="Courier New"/>
                  <w:lang w:eastAsia="el-GR"/>
                </w:rPr>
                <m:t>L</m:t>
              </m:r>
              <m:ctrlPr>
                <w:rPr>
                  <w:rFonts w:ascii="Cambria Math" w:hAnsi="Cambria Math" w:cs="Courier New"/>
                  <w:i/>
                  <w:lang w:val="el-GR" w:eastAsia="el-GR"/>
                </w:rPr>
              </m:ctrlPr>
            </m:num>
            <m:den>
              <m:r>
                <m:rPr>
                  <m:sty m:val="p"/>
                </m:rPr>
                <w:rPr>
                  <w:rFonts w:ascii="Cambria Math" w:hAnsi="Cambria Math" w:cs="Courier New"/>
                  <w:lang w:val="el-GR" w:eastAsia="el-GR"/>
                </w:rPr>
                <m:t>∂λ</m:t>
              </m:r>
              <m:ctrlPr>
                <w:rPr>
                  <w:rFonts w:ascii="Cambria Math" w:hAnsi="Cambria Math" w:cs="Courier New"/>
                  <w:i/>
                  <w:lang w:val="el-GR" w:eastAsia="el-GR"/>
                </w:rPr>
              </m:ctrlPr>
            </m:den>
          </m:f>
          <m:r>
            <w:rPr>
              <w:rFonts w:ascii="Cambria Math" w:hAnsi="Cambria Math" w:cs="Courier New"/>
              <w:lang w:val="el-GR" w:eastAsia="el-GR"/>
            </w:rPr>
            <m:t>=-</m:t>
          </m:r>
          <m:d>
            <m:dPr>
              <m:ctrlPr>
                <w:rPr>
                  <w:rFonts w:ascii="Cambria Math" w:hAnsi="Cambria Math" w:cs="Courier New"/>
                  <w:i/>
                  <w:lang w:val="el-GR" w:eastAsia="el-GR"/>
                </w:rPr>
              </m:ctrlPr>
            </m:dPr>
            <m:e>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2</m:t>
                  </m:r>
                </m:sub>
                <m:sup>
                  <m:r>
                    <w:rPr>
                      <w:rFonts w:ascii="Cambria Math" w:hAnsi="Cambria Math" w:cs="Courier New"/>
                      <w:lang w:eastAsia="el-GR"/>
                    </w:rPr>
                    <m:t>T</m:t>
                  </m:r>
                </m:sup>
              </m:sSubSup>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r>
                <w:rPr>
                  <w:rFonts w:ascii="Cambria Math" w:hAnsi="Cambria Math" w:cs="Courier New"/>
                  <w:lang w:val="el-GR" w:eastAsia="el-GR"/>
                </w:rPr>
                <m:t>-1</m:t>
              </m:r>
            </m:e>
          </m:d>
          <m:r>
            <w:rPr>
              <w:rFonts w:ascii="Cambria Math" w:hAnsi="Cambria Math" w:cs="Courier New"/>
              <w:lang w:val="el-GR" w:eastAsia="el-GR"/>
            </w:rPr>
            <m:t>=0</m:t>
          </m:r>
          <m:r>
            <m:rPr>
              <m:sty m:val="p"/>
            </m:rPr>
            <w:rPr>
              <w:rFonts w:ascii="Cambria Math" w:hAnsi="Cambria Math" w:cs="Courier New"/>
              <w:lang w:val="el-GR" w:eastAsia="el-GR"/>
            </w:rPr>
            <m:t> ⇒ </m:t>
          </m:r>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2</m:t>
              </m:r>
            </m:sub>
            <m:sup>
              <m:r>
                <w:rPr>
                  <w:rFonts w:ascii="Cambria Math" w:hAnsi="Cambria Math" w:cs="Courier New"/>
                  <w:lang w:eastAsia="el-GR"/>
                </w:rPr>
                <m:t>T</m:t>
              </m:r>
            </m:sup>
          </m:sSubSup>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r>
            <w:rPr>
              <w:rFonts w:ascii="Cambria Math" w:hAnsi="Cambria Math" w:cs="Courier New"/>
              <w:lang w:val="el-GR" w:eastAsia="el-GR"/>
            </w:rPr>
            <m:t>=1</m:t>
          </m:r>
        </m:oMath>
      </m:oMathPara>
    </w:p>
    <w:p w14:paraId="33E6A9C7" w14:textId="0CC959E5" w:rsidR="00175889" w:rsidRPr="00175889" w:rsidRDefault="00175889" w:rsidP="00175889">
      <w:pPr>
        <w:numPr>
          <w:ilvl w:val="0"/>
          <w:numId w:val="38"/>
        </w:numPr>
        <w:rPr>
          <w:rFonts w:ascii="Courier New" w:hAnsi="Courier New" w:cs="Courier New"/>
          <w:lang w:val="el-GR" w:eastAsia="el-GR"/>
        </w:rPr>
      </w:pPr>
      <w:r w:rsidRPr="00175889">
        <w:rPr>
          <w:rFonts w:ascii="Courier New" w:hAnsi="Courier New" w:cs="Courier New"/>
          <w:b/>
          <w:bCs/>
          <w:lang w:val="el-GR" w:eastAsia="el-GR"/>
        </w:rPr>
        <w:t xml:space="preserve">Παράγωγος ως προς </w:t>
      </w:r>
      <m:oMath>
        <m:r>
          <m:rPr>
            <m:sty m:val="b"/>
          </m:rPr>
          <w:rPr>
            <w:rFonts w:ascii="Cambria Math" w:hAnsi="Cambria Math" w:cs="Courier New"/>
            <w:lang w:val="el-GR" w:eastAsia="el-GR"/>
          </w:rPr>
          <m:t>μ</m:t>
        </m:r>
      </m:oMath>
      <w:r w:rsidRPr="00175889">
        <w:rPr>
          <w:rFonts w:ascii="Courier New" w:hAnsi="Courier New" w:cs="Courier New"/>
          <w:b/>
          <w:bCs/>
          <w:lang w:val="el-GR" w:eastAsia="el-GR"/>
        </w:rPr>
        <w:t>:</w:t>
      </w:r>
    </w:p>
    <w:p w14:paraId="330C11A8" w14:textId="13ACE651" w:rsidR="00175889" w:rsidRPr="00010628" w:rsidRDefault="00EB6F96" w:rsidP="00175889">
      <w:pPr>
        <w:rPr>
          <w:rFonts w:ascii="Courier New" w:hAnsi="Courier New" w:cs="Courier New"/>
          <w:lang w:eastAsia="el-GR"/>
        </w:rPr>
      </w:pPr>
      <m:oMathPara>
        <m:oMath>
          <m:f>
            <m:fPr>
              <m:ctrlPr>
                <w:rPr>
                  <w:rFonts w:ascii="Cambria Math" w:hAnsi="Cambria Math" w:cs="Courier New"/>
                  <w:lang w:eastAsia="el-GR"/>
                </w:rPr>
              </m:ctrlPr>
            </m:fPr>
            <m:num>
              <m:r>
                <m:rPr>
                  <m:sty m:val="p"/>
                </m:rPr>
                <w:rPr>
                  <w:rFonts w:ascii="Cambria Math" w:hAnsi="Cambria Math" w:cs="Courier New"/>
                  <w:lang w:eastAsia="el-GR"/>
                </w:rPr>
                <m:t>∂</m:t>
              </m:r>
              <m:r>
                <m:rPr>
                  <m:scr m:val="script"/>
                </m:rPr>
                <w:rPr>
                  <w:rFonts w:ascii="Cambria Math" w:hAnsi="Cambria Math" w:cs="Courier New"/>
                  <w:lang w:eastAsia="el-GR"/>
                </w:rPr>
                <m:t>L</m:t>
              </m:r>
              <m:ctrlPr>
                <w:rPr>
                  <w:rFonts w:ascii="Cambria Math" w:hAnsi="Cambria Math" w:cs="Courier New"/>
                  <w:i/>
                  <w:lang w:eastAsia="el-GR"/>
                </w:rPr>
              </m:ctrlPr>
            </m:num>
            <m:den>
              <m:r>
                <m:rPr>
                  <m:sty m:val="p"/>
                </m:rPr>
                <w:rPr>
                  <w:rFonts w:ascii="Cambria Math" w:hAnsi="Cambria Math" w:cs="Courier New"/>
                  <w:lang w:eastAsia="el-GR"/>
                </w:rPr>
                <m:t>∂μ</m:t>
              </m:r>
              <m:ctrlPr>
                <w:rPr>
                  <w:rFonts w:ascii="Cambria Math" w:hAnsi="Cambria Math" w:cs="Courier New"/>
                  <w:i/>
                  <w:lang w:eastAsia="el-GR"/>
                </w:rPr>
              </m:ctrlPr>
            </m:den>
          </m:f>
          <m:r>
            <w:rPr>
              <w:rFonts w:ascii="Cambria Math" w:hAnsi="Cambria Math" w:cs="Courier New"/>
              <w:lang w:eastAsia="el-GR"/>
            </w:rPr>
            <m:t>=-</m:t>
          </m:r>
          <m:d>
            <m:dPr>
              <m:begChr m:val="⟨"/>
              <m:endChr m:val="⟩"/>
              <m:ctrlPr>
                <w:rPr>
                  <w:rFonts w:ascii="Cambria Math" w:hAnsi="Cambria Math" w:cs="Courier New"/>
                  <w:lang w:eastAsia="el-GR"/>
                </w:rPr>
              </m:ctrlPr>
            </m:dPr>
            <m:e>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1</m:t>
                  </m:r>
                </m:sub>
                <m:sup>
                  <m:r>
                    <m:rPr>
                      <m:sty m:val="p"/>
                    </m:rPr>
                    <w:rPr>
                      <w:rFonts w:ascii="Cambria Math" w:hAnsi="Cambria Math" w:cs="Courier New"/>
                      <w:lang w:eastAsia="el-GR"/>
                    </w:rPr>
                    <m:t>⋆</m:t>
                  </m:r>
                </m:sup>
              </m:sSubSup>
              <m:r>
                <w:rPr>
                  <w:rFonts w:ascii="Cambria Math" w:hAnsi="Cambria Math" w:cs="Courier New"/>
                  <w:lang w:eastAsia="el-GR"/>
                </w:rPr>
                <m:t>,</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2</m:t>
                  </m:r>
                </m:sub>
              </m:sSub>
            </m:e>
          </m:d>
          <m:r>
            <w:rPr>
              <w:rFonts w:ascii="Cambria Math" w:hAnsi="Cambria Math" w:cs="Courier New"/>
              <w:lang w:eastAsia="el-GR"/>
            </w:rPr>
            <m:t>=0</m:t>
          </m:r>
          <m:r>
            <m:rPr>
              <m:sty m:val="p"/>
            </m:rPr>
            <w:rPr>
              <w:rFonts w:ascii="Cambria Math" w:hAnsi="Cambria Math" w:cs="Courier New"/>
              <w:lang w:eastAsia="el-GR"/>
            </w:rPr>
            <m:t> ⇒ </m:t>
          </m:r>
          <m:d>
            <m:dPr>
              <m:begChr m:val="⟨"/>
              <m:endChr m:val="⟩"/>
              <m:ctrlPr>
                <w:rPr>
                  <w:rFonts w:ascii="Cambria Math" w:hAnsi="Cambria Math" w:cs="Courier New"/>
                  <w:lang w:eastAsia="el-GR"/>
                </w:rPr>
              </m:ctrlPr>
            </m:dPr>
            <m:e>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1</m:t>
                  </m:r>
                </m:sub>
                <m:sup>
                  <m:r>
                    <m:rPr>
                      <m:sty m:val="p"/>
                    </m:rPr>
                    <w:rPr>
                      <w:rFonts w:ascii="Cambria Math" w:hAnsi="Cambria Math" w:cs="Courier New"/>
                      <w:lang w:eastAsia="el-GR"/>
                    </w:rPr>
                    <m:t>⋆</m:t>
                  </m:r>
                </m:sup>
              </m:sSubSup>
              <m:r>
                <w:rPr>
                  <w:rFonts w:ascii="Cambria Math" w:hAnsi="Cambria Math" w:cs="Courier New"/>
                  <w:lang w:eastAsia="el-GR"/>
                </w:rPr>
                <m:t>,</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2</m:t>
                  </m:r>
                </m:sub>
              </m:sSub>
            </m:e>
          </m:d>
          <m:r>
            <w:rPr>
              <w:rFonts w:ascii="Cambria Math" w:hAnsi="Cambria Math" w:cs="Courier New"/>
              <w:lang w:eastAsia="el-GR"/>
            </w:rPr>
            <m:t>=0</m:t>
          </m:r>
        </m:oMath>
      </m:oMathPara>
    </w:p>
    <w:p w14:paraId="710E361E" w14:textId="73849187" w:rsidR="00175889" w:rsidRPr="00683B86" w:rsidRDefault="00175889" w:rsidP="00175889">
      <w:pPr>
        <w:rPr>
          <w:rFonts w:ascii="Courier New" w:hAnsi="Courier New" w:cs="Courier New"/>
          <w:b/>
          <w:bCs/>
          <w:lang w:val="el-GR" w:eastAsia="el-GR"/>
        </w:rPr>
      </w:pPr>
      <w:r w:rsidRPr="00175889">
        <w:rPr>
          <w:rFonts w:ascii="Courier New" w:hAnsi="Courier New" w:cs="Courier New"/>
          <w:b/>
          <w:bCs/>
          <w:lang w:val="el-GR" w:eastAsia="el-GR"/>
        </w:rPr>
        <w:t>Βήμα</w:t>
      </w:r>
      <w:r w:rsidRPr="00683B86">
        <w:rPr>
          <w:rFonts w:ascii="Courier New" w:hAnsi="Courier New" w:cs="Courier New"/>
          <w:b/>
          <w:bCs/>
          <w:lang w:val="el-GR" w:eastAsia="el-GR"/>
        </w:rPr>
        <w:t xml:space="preserve"> 3: </w:t>
      </w:r>
      <w:r w:rsidRPr="00175889">
        <w:rPr>
          <w:rFonts w:ascii="Courier New" w:hAnsi="Courier New" w:cs="Courier New"/>
          <w:b/>
          <w:bCs/>
          <w:lang w:val="el-GR" w:eastAsia="el-GR"/>
        </w:rPr>
        <w:t>Επίλυση</w:t>
      </w:r>
      <w:r w:rsidRPr="00683B86">
        <w:rPr>
          <w:rFonts w:ascii="Courier New" w:hAnsi="Courier New" w:cs="Courier New"/>
          <w:b/>
          <w:bCs/>
          <w:lang w:val="el-GR" w:eastAsia="el-GR"/>
        </w:rPr>
        <w:t xml:space="preserve"> </w:t>
      </w:r>
      <w:r w:rsidRPr="00175889">
        <w:rPr>
          <w:rFonts w:ascii="Courier New" w:hAnsi="Courier New" w:cs="Courier New"/>
          <w:b/>
          <w:bCs/>
          <w:lang w:val="el-GR" w:eastAsia="el-GR"/>
        </w:rPr>
        <w:t>της</w:t>
      </w:r>
      <w:r w:rsidRPr="00683B86">
        <w:rPr>
          <w:rFonts w:ascii="Courier New" w:hAnsi="Courier New" w:cs="Courier New"/>
          <w:b/>
          <w:bCs/>
          <w:lang w:val="el-GR" w:eastAsia="el-GR"/>
        </w:rPr>
        <w:t xml:space="preserve"> </w:t>
      </w:r>
      <w:r w:rsidRPr="00175889">
        <w:rPr>
          <w:rFonts w:ascii="Courier New" w:hAnsi="Courier New" w:cs="Courier New"/>
          <w:b/>
          <w:bCs/>
          <w:lang w:val="el-GR" w:eastAsia="el-GR"/>
        </w:rPr>
        <w:t>Εξίσωσης</w:t>
      </w:r>
      <w:r w:rsidRPr="00683B86">
        <w:rPr>
          <w:rFonts w:ascii="Courier New" w:hAnsi="Courier New" w:cs="Courier New"/>
          <w:b/>
          <w:bCs/>
          <w:lang w:val="el-GR" w:eastAsia="el-GR"/>
        </w:rPr>
        <w:t xml:space="preserve"> </w:t>
      </w:r>
      <m:oMath>
        <m:sSub>
          <m:sSubPr>
            <m:ctrlPr>
              <w:rPr>
                <w:rFonts w:ascii="Cambria Math" w:hAnsi="Cambria Math" w:cs="Courier New"/>
                <w:b/>
                <w:bCs/>
                <w:i/>
                <w:lang w:eastAsia="el-GR"/>
              </w:rPr>
            </m:ctrlPr>
          </m:sSubPr>
          <m:e>
            <m:r>
              <m:rPr>
                <m:sty m:val="bi"/>
              </m:rPr>
              <w:rPr>
                <w:rFonts w:ascii="Cambria Math" w:hAnsi="Cambria Math" w:cs="Courier New"/>
                <w:lang w:eastAsia="el-GR"/>
              </w:rPr>
              <m:t>v</m:t>
            </m:r>
          </m:e>
          <m:sub>
            <m:r>
              <m:rPr>
                <m:sty m:val="bi"/>
              </m:rPr>
              <w:rPr>
                <w:rFonts w:ascii="Cambria Math" w:hAnsi="Cambria Math" w:cs="Courier New"/>
                <w:lang w:eastAsia="el-GR"/>
              </w:rPr>
              <m:t>2</m:t>
            </m:r>
          </m:sub>
        </m:sSub>
        <m:r>
          <m:rPr>
            <m:sty m:val="bi"/>
          </m:rPr>
          <w:rPr>
            <w:rFonts w:ascii="Cambria Math" w:hAnsi="Cambria Math" w:cs="Courier New"/>
            <w:lang w:val="el-GR" w:eastAsia="el-GR"/>
          </w:rPr>
          <m:t>=</m:t>
        </m:r>
        <m:r>
          <m:rPr>
            <m:sty m:val="b"/>
          </m:rPr>
          <w:rPr>
            <w:rFonts w:ascii="Cambria Math" w:hAnsi="Cambria Math" w:cs="Courier New"/>
            <w:lang w:eastAsia="el-GR"/>
          </w:rPr>
          <m:t>λ</m:t>
        </m:r>
        <m:sSub>
          <m:sSubPr>
            <m:ctrlPr>
              <w:rPr>
                <w:rFonts w:ascii="Cambria Math" w:hAnsi="Cambria Math" w:cs="Courier New"/>
                <w:b/>
                <w:bCs/>
                <w:i/>
                <w:lang w:eastAsia="el-GR"/>
              </w:rPr>
            </m:ctrlPr>
          </m:sSubPr>
          <m:e>
            <m:r>
              <m:rPr>
                <m:sty m:val="bi"/>
              </m:rPr>
              <w:rPr>
                <w:rFonts w:ascii="Cambria Math" w:hAnsi="Cambria Math" w:cs="Courier New"/>
                <w:lang w:eastAsia="el-GR"/>
              </w:rPr>
              <m:t>v</m:t>
            </m:r>
          </m:e>
          <m:sub>
            <m:r>
              <m:rPr>
                <m:sty m:val="bi"/>
              </m:rPr>
              <w:rPr>
                <w:rFonts w:ascii="Cambria Math" w:hAnsi="Cambria Math" w:cs="Courier New"/>
                <w:lang w:eastAsia="el-GR"/>
              </w:rPr>
              <m:t>2</m:t>
            </m:r>
          </m:sub>
        </m:sSub>
        <m:r>
          <m:rPr>
            <m:sty m:val="bi"/>
          </m:rPr>
          <w:rPr>
            <w:rFonts w:ascii="Cambria Math" w:hAnsi="Cambria Math" w:cs="Courier New"/>
            <w:lang w:val="el-GR" w:eastAsia="el-GR"/>
          </w:rPr>
          <m:t>+</m:t>
        </m:r>
        <m:f>
          <m:fPr>
            <m:ctrlPr>
              <w:rPr>
                <w:rFonts w:ascii="Cambria Math" w:hAnsi="Cambria Math" w:cs="Courier New"/>
                <w:b/>
                <w:bCs/>
                <w:lang w:eastAsia="el-GR"/>
              </w:rPr>
            </m:ctrlPr>
          </m:fPr>
          <m:num>
            <m:r>
              <m:rPr>
                <m:sty m:val="b"/>
              </m:rPr>
              <w:rPr>
                <w:rFonts w:ascii="Cambria Math" w:hAnsi="Cambria Math" w:cs="Courier New"/>
                <w:lang w:eastAsia="el-GR"/>
              </w:rPr>
              <m:t>μ</m:t>
            </m:r>
            <m:ctrlPr>
              <w:rPr>
                <w:rFonts w:ascii="Cambria Math" w:hAnsi="Cambria Math" w:cs="Courier New"/>
                <w:b/>
                <w:bCs/>
                <w:i/>
                <w:lang w:eastAsia="el-GR"/>
              </w:rPr>
            </m:ctrlPr>
          </m:num>
          <m:den>
            <m:r>
              <m:rPr>
                <m:sty m:val="bi"/>
              </m:rPr>
              <w:rPr>
                <w:rFonts w:ascii="Cambria Math" w:hAnsi="Cambria Math" w:cs="Courier New"/>
                <w:lang w:eastAsia="el-GR"/>
              </w:rPr>
              <m:t>2</m:t>
            </m:r>
            <m:ctrlPr>
              <w:rPr>
                <w:rFonts w:ascii="Cambria Math" w:hAnsi="Cambria Math" w:cs="Courier New"/>
                <w:b/>
                <w:bCs/>
                <w:i/>
                <w:lang w:eastAsia="el-GR"/>
              </w:rPr>
            </m:ctrlPr>
          </m:den>
        </m:f>
        <m:sSubSup>
          <m:sSubSupPr>
            <m:ctrlPr>
              <w:rPr>
                <w:rFonts w:ascii="Cambria Math" w:hAnsi="Cambria Math" w:cs="Courier New"/>
                <w:b/>
                <w:bCs/>
                <w:i/>
                <w:lang w:eastAsia="el-GR"/>
              </w:rPr>
            </m:ctrlPr>
          </m:sSubSupPr>
          <m:e>
            <m:r>
              <m:rPr>
                <m:sty m:val="bi"/>
              </m:rPr>
              <w:rPr>
                <w:rFonts w:ascii="Cambria Math" w:hAnsi="Cambria Math" w:cs="Courier New"/>
                <w:lang w:eastAsia="el-GR"/>
              </w:rPr>
              <m:t>v</m:t>
            </m:r>
          </m:e>
          <m:sub>
            <m:r>
              <m:rPr>
                <m:sty m:val="bi"/>
              </m:rPr>
              <w:rPr>
                <w:rFonts w:ascii="Cambria Math" w:hAnsi="Cambria Math" w:cs="Courier New"/>
                <w:lang w:eastAsia="el-GR"/>
              </w:rPr>
              <m:t>1</m:t>
            </m:r>
          </m:sub>
          <m:sup>
            <m:r>
              <m:rPr>
                <m:sty m:val="b"/>
              </m:rPr>
              <w:rPr>
                <w:rFonts w:ascii="Cambria Math" w:hAnsi="Cambria Math" w:cs="Courier New"/>
                <w:lang w:val="el-GR" w:eastAsia="el-GR"/>
              </w:rPr>
              <m:t>⋆</m:t>
            </m:r>
          </m:sup>
        </m:sSubSup>
      </m:oMath>
    </w:p>
    <w:p w14:paraId="493EFFCE" w14:textId="77777777"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Από την εξίσωση:</w:t>
      </w:r>
    </w:p>
    <w:p w14:paraId="10E852B0" w14:textId="34709543" w:rsidR="00175889" w:rsidRPr="00175889" w:rsidRDefault="00EB6F96" w:rsidP="00175889">
      <w:pPr>
        <w:rPr>
          <w:rFonts w:ascii="Courier New" w:hAnsi="Courier New" w:cs="Courier New"/>
          <w:lang w:val="el-GR" w:eastAsia="el-GR"/>
        </w:rPr>
      </w:pPr>
      <m:oMath>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r>
          <w:rPr>
            <w:rFonts w:ascii="Cambria Math" w:hAnsi="Cambria Math" w:cs="Courier New"/>
            <w:lang w:val="el-GR" w:eastAsia="el-GR"/>
          </w:rPr>
          <m:t>=</m:t>
        </m:r>
        <m:r>
          <m:rPr>
            <m:sty m:val="p"/>
          </m:rPr>
          <w:rPr>
            <w:rFonts w:ascii="Cambria Math" w:hAnsi="Cambria Math" w:cs="Courier New"/>
            <w:lang w:val="el-GR" w:eastAsia="el-GR"/>
          </w:rPr>
          <m:t>λ</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r>
          <w:rPr>
            <w:rFonts w:ascii="Cambria Math" w:hAnsi="Cambria Math" w:cs="Courier New"/>
            <w:lang w:val="el-GR" w:eastAsia="el-GR"/>
          </w:rPr>
          <m:t>+</m:t>
        </m:r>
        <m:f>
          <m:fPr>
            <m:ctrlPr>
              <w:rPr>
                <w:rFonts w:ascii="Cambria Math" w:hAnsi="Cambria Math" w:cs="Courier New"/>
                <w:lang w:val="el-GR" w:eastAsia="el-GR"/>
              </w:rPr>
            </m:ctrlPr>
          </m:fPr>
          <m:num>
            <m:r>
              <m:rPr>
                <m:sty m:val="p"/>
              </m:rPr>
              <w:rPr>
                <w:rFonts w:ascii="Cambria Math" w:hAnsi="Cambria Math" w:cs="Courier New"/>
                <w:lang w:val="el-GR" w:eastAsia="el-GR"/>
              </w:rPr>
              <m:t>μ</m:t>
            </m:r>
            <m:ctrlPr>
              <w:rPr>
                <w:rFonts w:ascii="Cambria Math" w:hAnsi="Cambria Math" w:cs="Courier New"/>
                <w:i/>
                <w:lang w:val="el-GR" w:eastAsia="el-GR"/>
              </w:rPr>
            </m:ctrlPr>
          </m:num>
          <m:den>
            <m:r>
              <w:rPr>
                <w:rFonts w:ascii="Cambria Math" w:hAnsi="Cambria Math" w:cs="Courier New"/>
                <w:lang w:val="el-GR" w:eastAsia="el-GR"/>
              </w:rPr>
              <m:t>2</m:t>
            </m:r>
            <m:ctrlPr>
              <w:rPr>
                <w:rFonts w:ascii="Cambria Math" w:hAnsi="Cambria Math" w:cs="Courier New"/>
                <w:i/>
                <w:lang w:val="el-GR" w:eastAsia="el-GR"/>
              </w:rPr>
            </m:ctrlPr>
          </m:den>
        </m:f>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1</m:t>
            </m:r>
          </m:sub>
          <m:sup>
            <m:r>
              <m:rPr>
                <m:sty m:val="p"/>
              </m:rPr>
              <w:rPr>
                <w:rFonts w:ascii="Cambria Math" w:hAnsi="Cambria Math" w:cs="Courier New"/>
                <w:lang w:val="el-GR" w:eastAsia="el-GR"/>
              </w:rPr>
              <m:t>⋆</m:t>
            </m:r>
          </m:sup>
        </m:sSubSup>
      </m:oMath>
      <w:r w:rsidR="00175889" w:rsidRPr="00175889">
        <w:rPr>
          <w:rFonts w:ascii="Courier New" w:hAnsi="Courier New" w:cs="Courier New"/>
          <w:lang w:val="el-GR" w:eastAsia="el-GR"/>
        </w:rPr>
        <w:t xml:space="preserve"> </w:t>
      </w:r>
    </w:p>
    <w:p w14:paraId="3BB8DD0A" w14:textId="77777777"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μπορούμε να γράψουμε:</w:t>
      </w:r>
    </w:p>
    <w:p w14:paraId="3E049DD4" w14:textId="5A3905F1" w:rsidR="00175889" w:rsidRPr="00170911" w:rsidRDefault="00EB6F96" w:rsidP="00175889">
      <w:pPr>
        <w:rPr>
          <w:rFonts w:ascii="Courier New" w:hAnsi="Courier New" w:cs="Courier New"/>
          <w:lang w:eastAsia="el-GR"/>
        </w:rPr>
      </w:pPr>
      <m:oMathPara>
        <m:oMath>
          <m:d>
            <m:dPr>
              <m:ctrlPr>
                <w:rPr>
                  <w:rFonts w:ascii="Cambria Math" w:hAnsi="Cambria Math" w:cs="Courier New"/>
                  <w:i/>
                  <w:lang w:eastAsia="el-GR"/>
                </w:rPr>
              </m:ctrlPr>
            </m:dPr>
            <m:e>
              <m:r>
                <w:rPr>
                  <w:rFonts w:ascii="Cambria Math" w:hAnsi="Cambria Math" w:cs="Courier New"/>
                  <w:lang w:eastAsia="el-GR"/>
                </w:rPr>
                <m:t>S</m:t>
              </m:r>
              <m:r>
                <w:rPr>
                  <w:rFonts w:ascii="Cambria Math" w:hAnsi="Cambria Math" w:cs="Courier New"/>
                  <w:lang w:eastAsia="el-GR"/>
                </w:rPr>
                <m:t>-</m:t>
              </m:r>
              <m:r>
                <m:rPr>
                  <m:sty m:val="p"/>
                </m:rPr>
                <w:rPr>
                  <w:rFonts w:ascii="Cambria Math" w:hAnsi="Cambria Math" w:cs="Courier New"/>
                  <w:lang w:eastAsia="el-GR"/>
                </w:rPr>
                <m:t>λ</m:t>
              </m:r>
              <m:r>
                <w:rPr>
                  <w:rFonts w:ascii="Cambria Math" w:hAnsi="Cambria Math" w:cs="Courier New"/>
                  <w:lang w:eastAsia="el-GR"/>
                </w:rPr>
                <m:t>I</m:t>
              </m:r>
            </m:e>
          </m:d>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2</m:t>
              </m:r>
            </m:sub>
          </m:sSub>
          <m:r>
            <w:rPr>
              <w:rFonts w:ascii="Cambria Math" w:hAnsi="Cambria Math" w:cs="Courier New"/>
              <w:lang w:eastAsia="el-GR"/>
            </w:rPr>
            <m:t>=</m:t>
          </m:r>
          <m:f>
            <m:fPr>
              <m:ctrlPr>
                <w:rPr>
                  <w:rFonts w:ascii="Cambria Math" w:hAnsi="Cambria Math" w:cs="Courier New"/>
                  <w:lang w:eastAsia="el-GR"/>
                </w:rPr>
              </m:ctrlPr>
            </m:fPr>
            <m:num>
              <m:r>
                <m:rPr>
                  <m:sty m:val="p"/>
                </m:rPr>
                <w:rPr>
                  <w:rFonts w:ascii="Cambria Math" w:hAnsi="Cambria Math" w:cs="Courier New"/>
                  <w:lang w:eastAsia="el-GR"/>
                </w:rPr>
                <m:t>μ</m:t>
              </m:r>
              <m:ctrlPr>
                <w:rPr>
                  <w:rFonts w:ascii="Cambria Math" w:hAnsi="Cambria Math" w:cs="Courier New"/>
                  <w:i/>
                  <w:lang w:eastAsia="el-GR"/>
                </w:rPr>
              </m:ctrlPr>
            </m:num>
            <m:den>
              <m:r>
                <w:rPr>
                  <w:rFonts w:ascii="Cambria Math" w:hAnsi="Cambria Math" w:cs="Courier New"/>
                  <w:lang w:eastAsia="el-GR"/>
                </w:rPr>
                <m:t>2</m:t>
              </m:r>
              <m:ctrlPr>
                <w:rPr>
                  <w:rFonts w:ascii="Cambria Math" w:hAnsi="Cambria Math" w:cs="Courier New"/>
                  <w:i/>
                  <w:lang w:eastAsia="el-GR"/>
                </w:rPr>
              </m:ctrlPr>
            </m:den>
          </m:f>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1</m:t>
              </m:r>
            </m:sub>
            <m:sup>
              <m:r>
                <m:rPr>
                  <m:sty m:val="p"/>
                </m:rPr>
                <w:rPr>
                  <w:rFonts w:ascii="Cambria Math" w:hAnsi="Cambria Math" w:cs="Courier New"/>
                  <w:lang w:eastAsia="el-GR"/>
                </w:rPr>
                <m:t>⋆</m:t>
              </m:r>
            </m:sup>
          </m:sSubSup>
        </m:oMath>
      </m:oMathPara>
    </w:p>
    <w:p w14:paraId="522795A5" w14:textId="63D08CC6"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 xml:space="preserve">Όπου </w:t>
      </w:r>
      <w:r w:rsidRPr="00175889">
        <w:rPr>
          <w:rFonts w:ascii="Courier New" w:hAnsi="Courier New" w:cs="Courier New"/>
          <w:lang w:eastAsia="el-GR"/>
        </w:rPr>
        <w:t>I</w:t>
      </w:r>
      <w:r w:rsidRPr="00175889">
        <w:rPr>
          <w:rFonts w:ascii="Courier New" w:hAnsi="Courier New" w:cs="Courier New"/>
          <w:lang w:val="el-GR" w:eastAsia="el-GR"/>
        </w:rPr>
        <w:t xml:space="preserve"> είναι ο μοναδιαίος πίνακας. Παρατηρούμε ότι αυτή η εξίσωση συνδέει το </w:t>
      </w:r>
      <m:oMath>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oMath>
      <w:r w:rsidRPr="00175889">
        <w:rPr>
          <w:rFonts w:ascii="Courier New" w:hAnsi="Courier New" w:cs="Courier New"/>
          <w:lang w:val="el-GR" w:eastAsia="el-GR"/>
        </w:rPr>
        <w:t xml:space="preserve"> </w:t>
      </w:r>
      <w:r w:rsidR="00F02761">
        <w:rPr>
          <w:rFonts w:ascii="Courier New" w:hAnsi="Courier New" w:cs="Courier New"/>
          <w:lang w:val="el-GR" w:eastAsia="el-GR"/>
        </w:rPr>
        <w:t>με</w:t>
      </w:r>
      <w:r w:rsidR="00F715AD" w:rsidRPr="00F715AD">
        <w:rPr>
          <w:rFonts w:ascii="Courier New" w:hAnsi="Courier New" w:cs="Courier New"/>
          <w:lang w:val="el-GR" w:eastAsia="el-GR"/>
        </w:rPr>
        <w:t xml:space="preserve"> τη </w:t>
      </w:r>
      <w:r w:rsidR="00F02761">
        <w:rPr>
          <w:rFonts w:ascii="Courier New" w:hAnsi="Courier New" w:cs="Courier New"/>
          <w:lang w:val="el-GR" w:eastAsia="el-GR"/>
        </w:rPr>
        <w:t>Πρώτη κύρια συνιστώσα</w:t>
      </w:r>
      <w:r w:rsidRPr="00175889">
        <w:rPr>
          <w:rFonts w:ascii="Courier New" w:hAnsi="Courier New" w:cs="Courier New"/>
          <w:lang w:val="el-GR" w:eastAsia="el-GR"/>
        </w:rPr>
        <w:t xml:space="preserve"> </w:t>
      </w:r>
      <m:oMath>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1</m:t>
            </m:r>
          </m:sub>
          <m:sup>
            <m:r>
              <m:rPr>
                <m:sty m:val="p"/>
              </m:rPr>
              <w:rPr>
                <w:rFonts w:ascii="Cambria Math" w:hAnsi="Cambria Math" w:cs="Courier New"/>
                <w:lang w:val="el-GR" w:eastAsia="el-GR"/>
              </w:rPr>
              <m:t>⋆</m:t>
            </m:r>
          </m:sup>
        </m:sSubSup>
      </m:oMath>
      <w:r w:rsidRPr="00175889">
        <w:rPr>
          <w:rFonts w:ascii="Courier New" w:hAnsi="Courier New" w:cs="Courier New"/>
          <w:lang w:val="el-GR" w:eastAsia="el-GR"/>
        </w:rPr>
        <w:t>.</w:t>
      </w:r>
    </w:p>
    <w:p w14:paraId="5EBA80C1" w14:textId="77777777" w:rsidR="00170911" w:rsidRDefault="00170911" w:rsidP="00175889">
      <w:pPr>
        <w:rPr>
          <w:rFonts w:ascii="Courier New" w:hAnsi="Courier New" w:cs="Courier New"/>
          <w:b/>
          <w:bCs/>
          <w:lang w:val="el-GR" w:eastAsia="el-GR"/>
        </w:rPr>
      </w:pPr>
    </w:p>
    <w:p w14:paraId="53A4CDA8" w14:textId="4F9C9DAF" w:rsidR="00175889" w:rsidRPr="00175889" w:rsidRDefault="00175889" w:rsidP="00175889">
      <w:pPr>
        <w:rPr>
          <w:rFonts w:ascii="Courier New" w:hAnsi="Courier New" w:cs="Courier New"/>
          <w:b/>
          <w:bCs/>
          <w:lang w:val="el-GR" w:eastAsia="el-GR"/>
        </w:rPr>
      </w:pPr>
      <w:r w:rsidRPr="00175889">
        <w:rPr>
          <w:rFonts w:ascii="Courier New" w:hAnsi="Courier New" w:cs="Courier New"/>
          <w:b/>
          <w:bCs/>
          <w:lang w:val="el-GR" w:eastAsia="el-GR"/>
        </w:rPr>
        <w:t>Βήμα 4: Χρήση της Ορθογωνιότητας με</w:t>
      </w:r>
      <w:r w:rsidR="00F715AD">
        <w:rPr>
          <w:rFonts w:ascii="Courier New" w:hAnsi="Courier New" w:cs="Courier New"/>
          <w:b/>
          <w:bCs/>
          <w:lang w:val="el-GR" w:eastAsia="el-GR"/>
        </w:rPr>
        <w:t xml:space="preserve"> τη </w:t>
      </w:r>
      <w:r w:rsidR="00F02761">
        <w:rPr>
          <w:rFonts w:ascii="Courier New" w:hAnsi="Courier New" w:cs="Courier New"/>
          <w:b/>
          <w:bCs/>
          <w:lang w:val="el-GR" w:eastAsia="el-GR"/>
        </w:rPr>
        <w:t>Πρώτη κύρια συνιστώσα</w:t>
      </w:r>
    </w:p>
    <w:p w14:paraId="74728364" w14:textId="2FDC43B0"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 xml:space="preserve">Δεδομένου ότι </w:t>
      </w:r>
      <m:oMath>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oMath>
      <w:r w:rsidRPr="00175889">
        <w:rPr>
          <w:rFonts w:ascii="Courier New" w:hAnsi="Courier New" w:cs="Courier New"/>
          <w:lang w:val="el-GR" w:eastAsia="el-GR"/>
        </w:rPr>
        <w:t xml:space="preserve"> πρέπει να είναι ορθογώνιο με το </w:t>
      </w:r>
      <m:oMath>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1</m:t>
            </m:r>
          </m:sub>
          <m:sup>
            <m:r>
              <m:rPr>
                <m:sty m:val="p"/>
              </m:rPr>
              <w:rPr>
                <w:rFonts w:ascii="Cambria Math" w:hAnsi="Cambria Math" w:cs="Courier New"/>
                <w:lang w:val="el-GR" w:eastAsia="el-GR"/>
              </w:rPr>
              <m:t>⋆</m:t>
            </m:r>
          </m:sup>
        </m:sSubSup>
      </m:oMath>
      <w:r w:rsidRPr="00175889">
        <w:rPr>
          <w:rFonts w:ascii="Courier New" w:hAnsi="Courier New" w:cs="Courier New"/>
          <w:lang w:val="el-GR" w:eastAsia="el-GR"/>
        </w:rPr>
        <w:t>, δηλαδή:</w:t>
      </w:r>
    </w:p>
    <w:p w14:paraId="6827799A" w14:textId="2062F28F" w:rsidR="00175889" w:rsidRPr="00175889" w:rsidRDefault="00EB6F96" w:rsidP="00175889">
      <w:pPr>
        <w:rPr>
          <w:rFonts w:ascii="Courier New" w:hAnsi="Courier New" w:cs="Courier New"/>
          <w:lang w:eastAsia="el-GR"/>
        </w:rPr>
      </w:pPr>
      <m:oMathPara>
        <m:oMath>
          <m:d>
            <m:dPr>
              <m:begChr m:val="⟨"/>
              <m:endChr m:val="⟩"/>
              <m:ctrlPr>
                <w:rPr>
                  <w:rFonts w:ascii="Cambria Math" w:hAnsi="Cambria Math" w:cs="Courier New"/>
                  <w:lang w:eastAsia="el-GR"/>
                </w:rPr>
              </m:ctrlPr>
            </m:dPr>
            <m:e>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1</m:t>
                  </m:r>
                </m:sub>
                <m:sup>
                  <m:r>
                    <m:rPr>
                      <m:sty m:val="p"/>
                    </m:rPr>
                    <w:rPr>
                      <w:rFonts w:ascii="Cambria Math" w:hAnsi="Cambria Math" w:cs="Courier New"/>
                      <w:lang w:eastAsia="el-GR"/>
                    </w:rPr>
                    <m:t>⋆</m:t>
                  </m:r>
                </m:sup>
              </m:sSubSup>
              <m:r>
                <w:rPr>
                  <w:rFonts w:ascii="Cambria Math" w:hAnsi="Cambria Math" w:cs="Courier New"/>
                  <w:lang w:eastAsia="el-GR"/>
                </w:rPr>
                <m:t>,</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2</m:t>
                  </m:r>
                </m:sub>
              </m:sSub>
            </m:e>
          </m:d>
          <m:r>
            <w:rPr>
              <w:rFonts w:ascii="Cambria Math" w:hAnsi="Cambria Math" w:cs="Courier New"/>
              <w:lang w:eastAsia="el-GR"/>
            </w:rPr>
            <m:t>=0</m:t>
          </m:r>
        </m:oMath>
      </m:oMathPara>
    </w:p>
    <w:p w14:paraId="4D7106E6" w14:textId="1F279BAA"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 xml:space="preserve">και γνωρίζουμε ότι </w:t>
      </w:r>
      <m:oMath>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1</m:t>
            </m:r>
          </m:sub>
          <m:sup>
            <m:r>
              <m:rPr>
                <m:sty m:val="p"/>
              </m:rPr>
              <w:rPr>
                <w:rFonts w:ascii="Cambria Math" w:hAnsi="Cambria Math" w:cs="Courier New"/>
                <w:lang w:val="el-GR" w:eastAsia="el-GR"/>
              </w:rPr>
              <m:t>⋆</m:t>
            </m:r>
          </m:sup>
        </m:sSubSup>
      </m:oMath>
      <w:r w:rsidRPr="00175889">
        <w:rPr>
          <w:rFonts w:ascii="Courier New" w:hAnsi="Courier New" w:cs="Courier New"/>
          <w:lang w:val="el-GR" w:eastAsia="el-GR"/>
        </w:rPr>
        <w:t xml:space="preserve"> είναι το ιδιοδιάνυσμα που αντιστοιχεί στη μεγαλύτερη ιδιοτιμή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val="el-GR" w:eastAsia="el-GR"/>
              </w:rPr>
              <m:t>1</m:t>
            </m:r>
          </m:sub>
        </m:sSub>
      </m:oMath>
      <w:r w:rsidRPr="00175889">
        <w:rPr>
          <w:rFonts w:ascii="Courier New" w:hAnsi="Courier New" w:cs="Courier New"/>
          <w:lang w:val="el-GR" w:eastAsia="el-GR"/>
        </w:rPr>
        <w:t xml:space="preserve">, μπορούμε να συμπεράνουμε ότι </w:t>
      </w:r>
      <m:oMath>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oMath>
      <w:r w:rsidRPr="00175889">
        <w:rPr>
          <w:rFonts w:ascii="Courier New" w:hAnsi="Courier New" w:cs="Courier New"/>
          <w:lang w:val="el-GR" w:eastAsia="el-GR"/>
        </w:rPr>
        <w:t xml:space="preserve"> πρέπει να είναι το ιδιοδιάνυσμα που αντιστοιχεί στη δεύτερη μεγαλύτερη ιδιοτιμή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val="el-GR" w:eastAsia="el-GR"/>
              </w:rPr>
              <m:t>2</m:t>
            </m:r>
          </m:sub>
        </m:sSub>
      </m:oMath>
      <w:r w:rsidRPr="00175889">
        <w:rPr>
          <w:rFonts w:ascii="Courier New" w:hAnsi="Courier New" w:cs="Courier New"/>
          <w:lang w:val="el-GR" w:eastAsia="el-GR"/>
        </w:rPr>
        <w:t>.</w:t>
      </w:r>
    </w:p>
    <w:p w14:paraId="640BF8DE" w14:textId="77777777" w:rsidR="00356FBF" w:rsidRDefault="00356FBF" w:rsidP="00175889">
      <w:pPr>
        <w:rPr>
          <w:rFonts w:ascii="Courier New" w:hAnsi="Courier New" w:cs="Courier New"/>
          <w:b/>
          <w:bCs/>
          <w:lang w:val="el-GR" w:eastAsia="el-GR"/>
        </w:rPr>
      </w:pPr>
    </w:p>
    <w:p w14:paraId="04228C5C" w14:textId="7DF2BB64" w:rsidR="00175889" w:rsidRPr="00175889" w:rsidRDefault="00175889" w:rsidP="00175889">
      <w:pPr>
        <w:rPr>
          <w:rFonts w:ascii="Courier New" w:hAnsi="Courier New" w:cs="Courier New"/>
          <w:b/>
          <w:bCs/>
          <w:lang w:val="el-GR" w:eastAsia="el-GR"/>
        </w:rPr>
      </w:pPr>
      <w:r w:rsidRPr="00175889">
        <w:rPr>
          <w:rFonts w:ascii="Courier New" w:hAnsi="Courier New" w:cs="Courier New"/>
          <w:b/>
          <w:bCs/>
          <w:lang w:val="el-GR" w:eastAsia="el-GR"/>
        </w:rPr>
        <w:t>Βήμα 5: Επιλογή της Δεύτερης Μεγαλύτερης Ιδιοτιμής</w:t>
      </w:r>
    </w:p>
    <w:p w14:paraId="3C6F60FE" w14:textId="6EC4A9C5"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 xml:space="preserve">Το πρόβλημα βελτιστοποίησης στοχεύει στο να </w:t>
      </w:r>
      <w:r w:rsidRPr="00175889">
        <w:rPr>
          <w:rFonts w:ascii="Courier New" w:hAnsi="Courier New" w:cs="Courier New"/>
          <w:b/>
          <w:bCs/>
          <w:lang w:val="el-GR" w:eastAsia="el-GR"/>
        </w:rPr>
        <w:t>μεγιστοποιήσει</w:t>
      </w:r>
      <w:r w:rsidRPr="00175889">
        <w:rPr>
          <w:rFonts w:ascii="Courier New" w:hAnsi="Courier New" w:cs="Courier New"/>
          <w:lang w:val="el-GR" w:eastAsia="el-GR"/>
        </w:rPr>
        <w:t xml:space="preserve"> το </w:t>
      </w:r>
      <m:oMath>
        <m:r>
          <w:rPr>
            <w:rFonts w:ascii="Cambria Math" w:hAnsi="Cambria Math" w:cs="Courier New"/>
            <w:lang w:eastAsia="el-GR"/>
          </w:rPr>
          <m:t>v</m:t>
        </m:r>
        <m:r>
          <w:rPr>
            <w:rFonts w:ascii="Cambria Math" w:hAnsi="Cambria Math" w:cs="Courier New"/>
            <w:lang w:val="el-GR" w:eastAsia="el-GR"/>
          </w:rPr>
          <m:t>2</m:t>
        </m:r>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2</m:t>
            </m:r>
          </m:sub>
          <m:sup>
            <m:r>
              <w:rPr>
                <w:rFonts w:ascii="Cambria Math" w:hAnsi="Cambria Math" w:cs="Courier New"/>
                <w:lang w:eastAsia="el-GR"/>
              </w:rPr>
              <m:t>T</m:t>
            </m:r>
          </m:sup>
        </m:sSubSup>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oMath>
      <w:r w:rsidRPr="00175889">
        <w:rPr>
          <w:rFonts w:ascii="Courier New" w:hAnsi="Courier New" w:cs="Courier New"/>
          <w:lang w:val="el-GR" w:eastAsia="el-GR"/>
        </w:rPr>
        <w:t xml:space="preserve"> υπό τους περιορισμούς </w:t>
      </w:r>
      <m:oMath>
        <m:sSup>
          <m:sSupPr>
            <m:ctrlPr>
              <w:rPr>
                <w:rFonts w:ascii="Cambria Math" w:hAnsi="Cambria Math" w:cs="Courier New"/>
                <w:i/>
                <w:lang w:val="el-GR" w:eastAsia="el-GR"/>
              </w:rPr>
            </m:ctrlPr>
          </m:sSup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e>
                </m:d>
              </m:e>
            </m:d>
          </m:e>
          <m:sup>
            <m:r>
              <w:rPr>
                <w:rFonts w:ascii="Cambria Math" w:hAnsi="Cambria Math" w:cs="Courier New"/>
                <w:lang w:val="el-GR" w:eastAsia="el-GR"/>
              </w:rPr>
              <m:t>2</m:t>
            </m:r>
          </m:sup>
        </m:sSup>
        <m:r>
          <w:rPr>
            <w:rFonts w:ascii="Cambria Math" w:hAnsi="Cambria Math" w:cs="Courier New"/>
            <w:lang w:val="el-GR" w:eastAsia="el-GR"/>
          </w:rPr>
          <m:t>=1</m:t>
        </m:r>
      </m:oMath>
      <w:r w:rsidRPr="00175889">
        <w:rPr>
          <w:rFonts w:ascii="Courier New" w:hAnsi="Courier New" w:cs="Courier New"/>
          <w:lang w:val="el-GR" w:eastAsia="el-GR"/>
        </w:rPr>
        <w:t xml:space="preserve"> και </w:t>
      </w:r>
      <m:oMath>
        <m:d>
          <m:dPr>
            <m:begChr m:val="⟨"/>
            <m:endChr m:val="⟩"/>
            <m:ctrlPr>
              <w:rPr>
                <w:rFonts w:ascii="Cambria Math" w:hAnsi="Cambria Math" w:cs="Courier New"/>
                <w:lang w:val="el-GR" w:eastAsia="el-GR"/>
              </w:rPr>
            </m:ctrlPr>
          </m:dPr>
          <m:e>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1</m:t>
                </m:r>
              </m:sub>
              <m:sup>
                <m:r>
                  <m:rPr>
                    <m:sty m:val="p"/>
                  </m:rPr>
                  <w:rPr>
                    <w:rFonts w:ascii="Cambria Math" w:hAnsi="Cambria Math" w:cs="Courier New"/>
                    <w:lang w:val="el-GR" w:eastAsia="el-GR"/>
                  </w:rPr>
                  <m:t>⋆</m:t>
                </m:r>
              </m:sup>
            </m:sSubSup>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e>
        </m:d>
        <m:r>
          <w:rPr>
            <w:rFonts w:ascii="Cambria Math" w:hAnsi="Cambria Math" w:cs="Courier New"/>
            <w:lang w:val="el-GR" w:eastAsia="el-GR"/>
          </w:rPr>
          <m:t>=0</m:t>
        </m:r>
      </m:oMath>
      <w:r w:rsidRPr="00175889">
        <w:rPr>
          <w:rFonts w:ascii="Courier New" w:hAnsi="Courier New" w:cs="Courier New"/>
          <w:lang w:val="el-GR" w:eastAsia="el-GR"/>
        </w:rPr>
        <w:t xml:space="preserve">. Αυτό επιτυγχάνεται όταν </w:t>
      </w:r>
      <m:oMath>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oMath>
      <w:r w:rsidRPr="00175889">
        <w:rPr>
          <w:rFonts w:ascii="Courier New" w:hAnsi="Courier New" w:cs="Courier New"/>
          <w:lang w:val="el-GR" w:eastAsia="el-GR"/>
        </w:rPr>
        <w:t xml:space="preserve"> είναι το ιδιοδιάνυσμα που αντιστοιχεί στη </w:t>
      </w:r>
      <w:r w:rsidRPr="00175889">
        <w:rPr>
          <w:rFonts w:ascii="Courier New" w:hAnsi="Courier New" w:cs="Courier New"/>
          <w:b/>
          <w:bCs/>
          <w:lang w:val="el-GR" w:eastAsia="el-GR"/>
        </w:rPr>
        <w:t>δεύτερη μεγαλύτερη ιδιοτιμή</w:t>
      </w:r>
      <w:r w:rsidRPr="00175889">
        <w:rPr>
          <w:rFonts w:ascii="Courier New" w:hAnsi="Courier New" w:cs="Courier New"/>
          <w:lang w:val="el-GR" w:eastAsia="el-GR"/>
        </w:rPr>
        <w:t xml:space="preserve">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val="el-GR" w:eastAsia="el-GR"/>
              </w:rPr>
              <m:t>2</m:t>
            </m:r>
          </m:sub>
        </m:sSub>
      </m:oMath>
      <w:r w:rsidRPr="00175889">
        <w:rPr>
          <w:rFonts w:ascii="Courier New" w:hAnsi="Courier New" w:cs="Courier New"/>
          <w:lang w:val="el-GR" w:eastAsia="el-GR"/>
        </w:rPr>
        <w:t xml:space="preserve"> του πίνακα </w:t>
      </w:r>
      <w:r w:rsidRPr="00175889">
        <w:rPr>
          <w:rFonts w:ascii="Courier New" w:hAnsi="Courier New" w:cs="Courier New"/>
          <w:lang w:eastAsia="el-GR"/>
        </w:rPr>
        <w:t>S</w:t>
      </w:r>
      <w:r w:rsidRPr="00175889">
        <w:rPr>
          <w:rFonts w:ascii="Courier New" w:hAnsi="Courier New" w:cs="Courier New"/>
          <w:lang w:val="el-GR" w:eastAsia="el-GR"/>
        </w:rPr>
        <w:t>.</w:t>
      </w:r>
    </w:p>
    <w:p w14:paraId="1367F0B9" w14:textId="77777777" w:rsidR="00F02761" w:rsidRPr="00683B86" w:rsidRDefault="00F02761" w:rsidP="00175889">
      <w:pPr>
        <w:rPr>
          <w:rFonts w:ascii="Courier New" w:hAnsi="Courier New" w:cs="Courier New"/>
          <w:b/>
          <w:bCs/>
          <w:lang w:val="el-GR" w:eastAsia="el-GR"/>
        </w:rPr>
      </w:pPr>
    </w:p>
    <w:p w14:paraId="17E8B343" w14:textId="51F408AF" w:rsidR="00175889" w:rsidRPr="00175889" w:rsidRDefault="00F02761" w:rsidP="00175889">
      <w:pPr>
        <w:rPr>
          <w:rFonts w:ascii="Courier New" w:hAnsi="Courier New" w:cs="Courier New"/>
          <w:lang w:eastAsia="el-GR"/>
        </w:rPr>
      </w:pPr>
      <w:proofErr w:type="spellStart"/>
      <w:r>
        <w:rPr>
          <w:rFonts w:ascii="Courier New" w:hAnsi="Courier New" w:cs="Courier New"/>
          <w:b/>
          <w:bCs/>
          <w:lang w:eastAsia="el-GR"/>
        </w:rPr>
        <w:t>A</w:t>
      </w:r>
      <w:r w:rsidR="00175889" w:rsidRPr="00175889">
        <w:rPr>
          <w:rFonts w:ascii="Courier New" w:hAnsi="Courier New" w:cs="Courier New"/>
          <w:b/>
          <w:bCs/>
          <w:lang w:eastAsia="el-GR"/>
        </w:rPr>
        <w:t>ι</w:t>
      </w:r>
      <w:proofErr w:type="spellEnd"/>
      <w:r>
        <w:rPr>
          <w:rFonts w:ascii="Courier New" w:hAnsi="Courier New" w:cs="Courier New"/>
          <w:b/>
          <w:bCs/>
          <w:lang w:val="el-GR" w:eastAsia="el-GR"/>
        </w:rPr>
        <w:t>τι</w:t>
      </w:r>
      <w:proofErr w:type="spellStart"/>
      <w:r w:rsidR="00175889" w:rsidRPr="00175889">
        <w:rPr>
          <w:rFonts w:ascii="Courier New" w:hAnsi="Courier New" w:cs="Courier New"/>
          <w:b/>
          <w:bCs/>
          <w:lang w:eastAsia="el-GR"/>
        </w:rPr>
        <w:t>ολόγηση</w:t>
      </w:r>
      <w:proofErr w:type="spellEnd"/>
      <w:r w:rsidR="00175889" w:rsidRPr="00175889">
        <w:rPr>
          <w:rFonts w:ascii="Courier New" w:hAnsi="Courier New" w:cs="Courier New"/>
          <w:b/>
          <w:bCs/>
          <w:lang w:eastAsia="el-GR"/>
        </w:rPr>
        <w:t>:</w:t>
      </w:r>
    </w:p>
    <w:p w14:paraId="5531D3A7" w14:textId="3F429807" w:rsidR="00175889" w:rsidRPr="00175889" w:rsidRDefault="00F715AD" w:rsidP="00175889">
      <w:pPr>
        <w:numPr>
          <w:ilvl w:val="0"/>
          <w:numId w:val="39"/>
        </w:numPr>
        <w:rPr>
          <w:rFonts w:ascii="Courier New" w:hAnsi="Courier New" w:cs="Courier New"/>
          <w:lang w:val="el-GR" w:eastAsia="el-GR"/>
        </w:rPr>
      </w:pPr>
      <w:r>
        <w:rPr>
          <w:rFonts w:ascii="Courier New" w:hAnsi="Courier New" w:cs="Courier New"/>
          <w:lang w:val="el-GR" w:eastAsia="el-GR"/>
        </w:rPr>
        <w:t xml:space="preserve">Με τη </w:t>
      </w:r>
      <w:r w:rsidR="00F02761">
        <w:rPr>
          <w:rFonts w:ascii="Courier New" w:hAnsi="Courier New" w:cs="Courier New"/>
          <w:lang w:val="el-GR" w:eastAsia="el-GR"/>
        </w:rPr>
        <w:t>Πρώτη κύρια συνιστώσα</w:t>
      </w:r>
      <w:r w:rsidR="00175889" w:rsidRPr="00175889">
        <w:rPr>
          <w:rFonts w:ascii="Courier New" w:hAnsi="Courier New" w:cs="Courier New"/>
          <w:lang w:val="el-GR" w:eastAsia="el-GR"/>
        </w:rPr>
        <w:t xml:space="preserve"> </w:t>
      </w:r>
      <m:oMath>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1</m:t>
            </m:r>
          </m:sub>
          <m:sup>
            <m:r>
              <m:rPr>
                <m:sty m:val="p"/>
              </m:rPr>
              <w:rPr>
                <w:rFonts w:ascii="Cambria Math" w:hAnsi="Cambria Math" w:cs="Courier New"/>
                <w:lang w:val="el-GR" w:eastAsia="el-GR"/>
              </w:rPr>
              <m:t>⋆</m:t>
            </m:r>
          </m:sup>
        </m:sSubSup>
      </m:oMath>
      <w:r w:rsidR="00175889" w:rsidRPr="00175889">
        <w:rPr>
          <w:rFonts w:ascii="Courier New" w:hAnsi="Courier New" w:cs="Courier New"/>
          <w:lang w:val="el-GR" w:eastAsia="el-GR"/>
        </w:rPr>
        <w:t xml:space="preserve"> έχει ήδη επιλεγεί ως το ιδιοδιάνυσμα που αντιστοιχεί στη μέγιστη ιδιοτιμή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val="el-GR" w:eastAsia="el-GR"/>
              </w:rPr>
              <m:t>1</m:t>
            </m:r>
          </m:sub>
        </m:sSub>
      </m:oMath>
      <w:r w:rsidR="00175889" w:rsidRPr="00175889">
        <w:rPr>
          <w:rFonts w:ascii="Courier New" w:hAnsi="Courier New" w:cs="Courier New"/>
          <w:lang w:val="el-GR" w:eastAsia="el-GR"/>
        </w:rPr>
        <w:t>.</w:t>
      </w:r>
    </w:p>
    <w:p w14:paraId="73917DFD" w14:textId="30DE5C32" w:rsidR="00175889" w:rsidRPr="00175889" w:rsidRDefault="00175889" w:rsidP="00175889">
      <w:pPr>
        <w:numPr>
          <w:ilvl w:val="0"/>
          <w:numId w:val="39"/>
        </w:numPr>
        <w:rPr>
          <w:rFonts w:ascii="Courier New" w:hAnsi="Courier New" w:cs="Courier New"/>
          <w:lang w:val="el-GR" w:eastAsia="el-GR"/>
        </w:rPr>
      </w:pPr>
      <w:r w:rsidRPr="00175889">
        <w:rPr>
          <w:rFonts w:ascii="Courier New" w:hAnsi="Courier New" w:cs="Courier New"/>
          <w:lang w:val="el-GR" w:eastAsia="el-GR"/>
        </w:rPr>
        <w:t>Για να βρούμε τ</w:t>
      </w:r>
      <w:r w:rsidR="00F715AD">
        <w:rPr>
          <w:rFonts w:ascii="Courier New" w:hAnsi="Courier New" w:cs="Courier New"/>
          <w:lang w:val="el-GR" w:eastAsia="el-GR"/>
        </w:rPr>
        <w:t>η</w:t>
      </w:r>
      <w:r w:rsidRPr="00175889">
        <w:rPr>
          <w:rFonts w:ascii="Courier New" w:hAnsi="Courier New" w:cs="Courier New"/>
          <w:lang w:val="el-GR" w:eastAsia="el-GR"/>
        </w:rPr>
        <w:t xml:space="preserve"> δεύτερ</w:t>
      </w:r>
      <w:r w:rsidR="00F715AD">
        <w:rPr>
          <w:rFonts w:ascii="Courier New" w:hAnsi="Courier New" w:cs="Courier New"/>
          <w:lang w:val="el-GR" w:eastAsia="el-GR"/>
        </w:rPr>
        <w:t>η</w:t>
      </w:r>
      <w:r w:rsidRPr="00175889">
        <w:rPr>
          <w:rFonts w:ascii="Courier New" w:hAnsi="Courier New" w:cs="Courier New"/>
          <w:lang w:val="el-GR" w:eastAsia="el-GR"/>
        </w:rPr>
        <w:t xml:space="preserve"> </w:t>
      </w:r>
      <w:r w:rsidR="00F02761">
        <w:rPr>
          <w:rFonts w:ascii="Courier New" w:hAnsi="Courier New" w:cs="Courier New"/>
          <w:lang w:val="el-GR" w:eastAsia="el-GR"/>
        </w:rPr>
        <w:t>κύρια συνιστώσα</w:t>
      </w:r>
      <w:r w:rsidR="007A3D3F" w:rsidRPr="007A3D3F">
        <w:rPr>
          <w:rFonts w:ascii="Courier New" w:hAnsi="Courier New" w:cs="Courier New"/>
          <w:lang w:val="el-GR" w:eastAsia="el-GR"/>
        </w:rPr>
        <w:t xml:space="preserve"> </w:t>
      </w:r>
      <m:oMath>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2</m:t>
            </m:r>
          </m:sub>
          <m:sup>
            <m:r>
              <m:rPr>
                <m:sty m:val="p"/>
              </m:rPr>
              <w:rPr>
                <w:rFonts w:ascii="Cambria Math" w:hAnsi="Cambria Math" w:cs="Courier New"/>
                <w:lang w:val="el-GR" w:eastAsia="el-GR"/>
              </w:rPr>
              <m:t>⋆</m:t>
            </m:r>
          </m:sup>
        </m:sSubSup>
      </m:oMath>
      <w:r w:rsidRPr="00175889">
        <w:rPr>
          <w:rFonts w:ascii="Courier New" w:hAnsi="Courier New" w:cs="Courier New"/>
          <w:lang w:val="el-GR" w:eastAsia="el-GR"/>
        </w:rPr>
        <w:t xml:space="preserve">, πρέπει να μεγιστοποιήσουμε τη διακύμανση υπό τον περιορισμό ότι </w:t>
      </w:r>
      <m:oMath>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oMath>
      <w:r w:rsidRPr="00175889">
        <w:rPr>
          <w:rFonts w:ascii="Courier New" w:hAnsi="Courier New" w:cs="Courier New"/>
          <w:lang w:val="el-GR" w:eastAsia="el-GR"/>
        </w:rPr>
        <w:t xml:space="preserve"> είναι ορθογώνιο προς </w:t>
      </w:r>
      <m:oMath>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1</m:t>
            </m:r>
          </m:sub>
          <m:sup>
            <m:r>
              <m:rPr>
                <m:sty m:val="p"/>
              </m:rPr>
              <w:rPr>
                <w:rFonts w:ascii="Cambria Math" w:hAnsi="Cambria Math" w:cs="Courier New"/>
                <w:lang w:val="el-GR" w:eastAsia="el-GR"/>
              </w:rPr>
              <m:t>⋆</m:t>
            </m:r>
          </m:sup>
        </m:sSubSup>
      </m:oMath>
      <w:r w:rsidRPr="00175889">
        <w:rPr>
          <w:rFonts w:ascii="Courier New" w:hAnsi="Courier New" w:cs="Courier New"/>
          <w:lang w:val="el-GR" w:eastAsia="el-GR"/>
        </w:rPr>
        <w:t>.</w:t>
      </w:r>
    </w:p>
    <w:p w14:paraId="2F9B4853" w14:textId="0DF8E2C0" w:rsidR="00175889" w:rsidRPr="00175889" w:rsidRDefault="00175889" w:rsidP="00175889">
      <w:pPr>
        <w:numPr>
          <w:ilvl w:val="0"/>
          <w:numId w:val="39"/>
        </w:numPr>
        <w:rPr>
          <w:rFonts w:ascii="Courier New" w:hAnsi="Courier New" w:cs="Courier New"/>
          <w:lang w:val="el-GR" w:eastAsia="el-GR"/>
        </w:rPr>
      </w:pPr>
      <w:r w:rsidRPr="00175889">
        <w:rPr>
          <w:rFonts w:ascii="Courier New" w:hAnsi="Courier New" w:cs="Courier New"/>
          <w:lang w:val="el-GR" w:eastAsia="el-GR"/>
        </w:rPr>
        <w:t xml:space="preserve">Αυτό οδηγεί στο συμπέρασμα ότι το </w:t>
      </w:r>
      <m:oMath>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oMath>
      <w:r w:rsidRPr="00175889">
        <w:rPr>
          <w:rFonts w:ascii="Courier New" w:hAnsi="Courier New" w:cs="Courier New"/>
          <w:lang w:val="el-GR" w:eastAsia="el-GR"/>
        </w:rPr>
        <w:t xml:space="preserve"> πρέπει να είναι το ιδιοδιάνυσμα που αντιστοιχεί στη δεύτερη μεγαλύτερη ιδιοτιμή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val="el-GR" w:eastAsia="el-GR"/>
              </w:rPr>
              <m:t>2</m:t>
            </m:r>
          </m:sub>
        </m:sSub>
      </m:oMath>
      <w:r w:rsidRPr="00175889">
        <w:rPr>
          <w:rFonts w:ascii="Courier New" w:hAnsi="Courier New" w:cs="Courier New"/>
          <w:lang w:val="el-GR" w:eastAsia="el-GR"/>
        </w:rPr>
        <w:t xml:space="preserve"> του </w:t>
      </w:r>
      <w:r w:rsidRPr="00175889">
        <w:rPr>
          <w:rFonts w:ascii="Courier New" w:hAnsi="Courier New" w:cs="Courier New"/>
          <w:lang w:eastAsia="el-GR"/>
        </w:rPr>
        <w:t>S</w:t>
      </w:r>
      <w:r w:rsidRPr="00175889">
        <w:rPr>
          <w:rFonts w:ascii="Courier New" w:hAnsi="Courier New" w:cs="Courier New"/>
          <w:lang w:val="el-GR" w:eastAsia="el-GR"/>
        </w:rPr>
        <w:t>.</w:t>
      </w:r>
    </w:p>
    <w:p w14:paraId="25B734BA" w14:textId="77777777" w:rsidR="006427F6" w:rsidRPr="00723C11" w:rsidRDefault="006427F6" w:rsidP="00175889">
      <w:pPr>
        <w:rPr>
          <w:rFonts w:ascii="Courier New" w:hAnsi="Courier New" w:cs="Courier New"/>
          <w:b/>
          <w:bCs/>
          <w:lang w:val="el-GR" w:eastAsia="el-GR"/>
        </w:rPr>
      </w:pPr>
    </w:p>
    <w:p w14:paraId="733263E7" w14:textId="6E614C40" w:rsidR="00175889" w:rsidRPr="00175889" w:rsidRDefault="00175889" w:rsidP="00175889">
      <w:pPr>
        <w:rPr>
          <w:rFonts w:ascii="Courier New" w:hAnsi="Courier New" w:cs="Courier New"/>
          <w:b/>
          <w:bCs/>
          <w:lang w:val="el-GR" w:eastAsia="el-GR"/>
        </w:rPr>
      </w:pPr>
      <w:r w:rsidRPr="00175889">
        <w:rPr>
          <w:rFonts w:ascii="Courier New" w:hAnsi="Courier New" w:cs="Courier New"/>
          <w:b/>
          <w:bCs/>
          <w:lang w:val="el-GR" w:eastAsia="el-GR"/>
        </w:rPr>
        <w:t xml:space="preserve">Βήμα 6: Ιδιότητες του Πίνακα Συνδιασπορών </w:t>
      </w:r>
      <w:r w:rsidRPr="00175889">
        <w:rPr>
          <w:rFonts w:ascii="Courier New" w:hAnsi="Courier New" w:cs="Courier New"/>
          <w:b/>
          <w:bCs/>
          <w:lang w:eastAsia="el-GR"/>
        </w:rPr>
        <w:t>S</w:t>
      </w:r>
    </w:p>
    <w:p w14:paraId="6F2F8742" w14:textId="2594A3E5" w:rsidR="00175889" w:rsidRDefault="00175889" w:rsidP="00175889">
      <w:pPr>
        <w:rPr>
          <w:rFonts w:ascii="Courier New" w:hAnsi="Courier New" w:cs="Courier New"/>
          <w:lang w:val="el-GR" w:eastAsia="el-GR"/>
        </w:rPr>
      </w:pPr>
      <w:r w:rsidRPr="00175889">
        <w:rPr>
          <w:rFonts w:ascii="Courier New" w:hAnsi="Courier New" w:cs="Courier New"/>
          <w:b/>
          <w:bCs/>
          <w:lang w:val="el-GR" w:eastAsia="el-GR"/>
        </w:rPr>
        <w:t>Παρατήρηση:</w:t>
      </w:r>
      <w:r w:rsidRPr="00175889">
        <w:rPr>
          <w:rFonts w:ascii="Courier New" w:hAnsi="Courier New" w:cs="Courier New"/>
          <w:lang w:val="el-GR" w:eastAsia="el-GR"/>
        </w:rPr>
        <w:t xml:space="preserve"> Ο πίνακας συνδιασπορών </w:t>
      </w:r>
      <m:oMath>
        <m:r>
          <w:rPr>
            <w:rFonts w:ascii="Cambria Math" w:hAnsi="Cambria Math" w:cs="Courier New"/>
            <w:lang w:eastAsia="el-GR"/>
          </w:rPr>
          <m:t>S</m:t>
        </m:r>
        <m:r>
          <w:rPr>
            <w:rFonts w:ascii="Cambria Math" w:hAnsi="Cambria Math" w:cs="Courier New"/>
            <w:lang w:val="el-GR" w:eastAsia="el-GR"/>
          </w:rPr>
          <m:t>=</m:t>
        </m:r>
        <m:r>
          <w:rPr>
            <w:rFonts w:ascii="Cambria Math" w:hAnsi="Cambria Math" w:cs="Courier New"/>
            <w:lang w:eastAsia="el-GR"/>
          </w:rPr>
          <m:t>X</m:t>
        </m:r>
        <m:sSup>
          <m:sSupPr>
            <m:ctrlPr>
              <w:rPr>
                <w:rFonts w:ascii="Cambria Math" w:hAnsi="Cambria Math" w:cs="Courier New"/>
                <w:i/>
                <w:lang w:val="el-GR" w:eastAsia="el-GR"/>
              </w:rPr>
            </m:ctrlPr>
          </m:sSupPr>
          <m:e>
            <m:r>
              <w:rPr>
                <w:rFonts w:ascii="Cambria Math" w:hAnsi="Cambria Math" w:cs="Courier New"/>
                <w:lang w:eastAsia="el-GR"/>
              </w:rPr>
              <m:t>X</m:t>
            </m:r>
            <m:ctrlPr>
              <w:rPr>
                <w:rFonts w:ascii="Cambria Math" w:hAnsi="Cambria Math" w:cs="Courier New"/>
                <w:i/>
                <w:lang w:eastAsia="el-GR"/>
              </w:rPr>
            </m:ctrlPr>
          </m:e>
          <m:sup>
            <m:r>
              <w:rPr>
                <w:rFonts w:ascii="Cambria Math" w:hAnsi="Cambria Math" w:cs="Courier New"/>
                <w:lang w:eastAsia="el-GR"/>
              </w:rPr>
              <m:t>T</m:t>
            </m:r>
          </m:sup>
        </m:sSup>
      </m:oMath>
      <w:r w:rsidRPr="00175889">
        <w:rPr>
          <w:rFonts w:ascii="Courier New" w:hAnsi="Courier New" w:cs="Courier New"/>
          <w:lang w:val="el-GR" w:eastAsia="el-GR"/>
        </w:rPr>
        <w:t xml:space="preserve"> είναι εξ ορισμού ένα </w:t>
      </w:r>
      <w:r w:rsidRPr="00175889">
        <w:rPr>
          <w:rFonts w:ascii="Courier New" w:hAnsi="Courier New" w:cs="Courier New"/>
          <w:b/>
          <w:bCs/>
          <w:lang w:val="el-GR" w:eastAsia="el-GR"/>
        </w:rPr>
        <w:t>μη αρνητικά ορισμένο</w:t>
      </w:r>
      <w:r w:rsidRPr="00175889">
        <w:rPr>
          <w:rFonts w:ascii="Courier New" w:hAnsi="Courier New" w:cs="Courier New"/>
          <w:lang w:val="el-GR" w:eastAsia="el-GR"/>
        </w:rPr>
        <w:t xml:space="preserve"> (</w:t>
      </w:r>
      <w:r w:rsidRPr="00175889">
        <w:rPr>
          <w:rFonts w:ascii="Courier New" w:hAnsi="Courier New" w:cs="Courier New"/>
          <w:lang w:eastAsia="el-GR"/>
        </w:rPr>
        <w:t>positive</w:t>
      </w:r>
      <w:r w:rsidRPr="00175889">
        <w:rPr>
          <w:rFonts w:ascii="Courier New" w:hAnsi="Courier New" w:cs="Courier New"/>
          <w:lang w:val="el-GR" w:eastAsia="el-GR"/>
        </w:rPr>
        <w:t xml:space="preserve"> </w:t>
      </w:r>
      <w:r w:rsidRPr="00175889">
        <w:rPr>
          <w:rFonts w:ascii="Courier New" w:hAnsi="Courier New" w:cs="Courier New"/>
          <w:lang w:eastAsia="el-GR"/>
        </w:rPr>
        <w:t>semi</w:t>
      </w:r>
      <w:r w:rsidRPr="00175889">
        <w:rPr>
          <w:rFonts w:ascii="Courier New" w:hAnsi="Courier New" w:cs="Courier New"/>
          <w:lang w:val="el-GR" w:eastAsia="el-GR"/>
        </w:rPr>
        <w:t>-</w:t>
      </w:r>
      <w:r w:rsidRPr="00175889">
        <w:rPr>
          <w:rFonts w:ascii="Courier New" w:hAnsi="Courier New" w:cs="Courier New"/>
          <w:lang w:eastAsia="el-GR"/>
        </w:rPr>
        <w:t>definite</w:t>
      </w:r>
      <w:r w:rsidRPr="00175889">
        <w:rPr>
          <w:rFonts w:ascii="Courier New" w:hAnsi="Courier New" w:cs="Courier New"/>
          <w:lang w:val="el-GR" w:eastAsia="el-GR"/>
        </w:rPr>
        <w:t xml:space="preserve">) μητρώο. Αυτό σημαίνει ότι όλες οι ιδιοτιμές του </w:t>
      </w:r>
      <w:r w:rsidRPr="00175889">
        <w:rPr>
          <w:rFonts w:ascii="Courier New" w:hAnsi="Courier New" w:cs="Courier New"/>
          <w:lang w:eastAsia="el-GR"/>
        </w:rPr>
        <w:t>S</w:t>
      </w:r>
      <w:r w:rsidRPr="00175889">
        <w:rPr>
          <w:rFonts w:ascii="Courier New" w:hAnsi="Courier New" w:cs="Courier New"/>
          <w:lang w:val="el-GR" w:eastAsia="el-GR"/>
        </w:rPr>
        <w:t xml:space="preserve"> είναι </w:t>
      </w:r>
      <w:r w:rsidRPr="00175889">
        <w:rPr>
          <w:rFonts w:ascii="Courier New" w:hAnsi="Courier New" w:cs="Courier New"/>
          <w:b/>
          <w:bCs/>
          <w:lang w:val="el-GR" w:eastAsia="el-GR"/>
        </w:rPr>
        <w:t>μη αρνητικές</w:t>
      </w:r>
      <w:r w:rsidRPr="00175889">
        <w:rPr>
          <w:rFonts w:ascii="Courier New" w:hAnsi="Courier New" w:cs="Courier New"/>
          <w:lang w:val="el-GR" w:eastAsia="el-GR"/>
        </w:rPr>
        <w:t xml:space="preserve">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eastAsia="el-GR"/>
              </w:rPr>
              <m:t>i</m:t>
            </m:r>
          </m:sub>
        </m:sSub>
        <m:r>
          <m:rPr>
            <m:sty m:val="p"/>
          </m:rPr>
          <w:rPr>
            <w:rFonts w:ascii="Cambria Math" w:hAnsi="Cambria Math" w:cs="Courier New"/>
            <w:lang w:val="el-GR" w:eastAsia="el-GR"/>
          </w:rPr>
          <m:t>≥</m:t>
        </m:r>
        <m:r>
          <w:rPr>
            <w:rFonts w:ascii="Cambria Math" w:hAnsi="Cambria Math" w:cs="Courier New"/>
            <w:lang w:val="el-GR" w:eastAsia="el-GR"/>
          </w:rPr>
          <m:t>0</m:t>
        </m:r>
      </m:oMath>
      <w:r w:rsidRPr="00175889">
        <w:rPr>
          <w:rFonts w:ascii="Courier New" w:hAnsi="Courier New" w:cs="Courier New"/>
          <w:lang w:val="el-GR" w:eastAsia="el-GR"/>
        </w:rPr>
        <w:t xml:space="preserve"> για κάθε </w:t>
      </w:r>
      <w:r w:rsidRPr="00175889">
        <w:rPr>
          <w:rFonts w:ascii="Courier New" w:hAnsi="Courier New" w:cs="Courier New"/>
          <w:lang w:eastAsia="el-GR"/>
        </w:rPr>
        <w:t>i</w:t>
      </w:r>
      <w:r w:rsidRPr="00175889">
        <w:rPr>
          <w:rFonts w:ascii="Courier New" w:hAnsi="Courier New" w:cs="Courier New"/>
          <w:lang w:val="el-GR" w:eastAsia="el-GR"/>
        </w:rPr>
        <w:t>).</w:t>
      </w:r>
    </w:p>
    <w:p w14:paraId="71C41FD9" w14:textId="77777777" w:rsidR="006303E6" w:rsidRPr="00175889" w:rsidRDefault="006303E6" w:rsidP="00175889">
      <w:pPr>
        <w:rPr>
          <w:rFonts w:ascii="Courier New" w:hAnsi="Courier New" w:cs="Courier New"/>
          <w:lang w:val="el-GR" w:eastAsia="el-GR"/>
        </w:rPr>
      </w:pPr>
    </w:p>
    <w:p w14:paraId="0D64CFDD" w14:textId="2C0C3F4D" w:rsidR="00175889" w:rsidRPr="00175889" w:rsidRDefault="00175889" w:rsidP="00175889">
      <w:pPr>
        <w:rPr>
          <w:rFonts w:ascii="Courier New" w:hAnsi="Courier New" w:cs="Courier New"/>
          <w:lang w:val="el-GR" w:eastAsia="el-GR"/>
        </w:rPr>
      </w:pPr>
      <w:r w:rsidRPr="00175889">
        <w:rPr>
          <w:rFonts w:ascii="Courier New" w:hAnsi="Courier New" w:cs="Courier New"/>
          <w:b/>
          <w:bCs/>
          <w:lang w:val="el-GR" w:eastAsia="el-GR"/>
        </w:rPr>
        <w:t>Απόδειξη της Μη Αρνητικότητας:</w:t>
      </w:r>
    </w:p>
    <w:p w14:paraId="6F86FF83" w14:textId="70B1FC1B"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 xml:space="preserve">Για οποιοδήποτε μη μηδενικό διάνυσμα </w:t>
      </w:r>
      <m:oMath>
        <m:r>
          <w:rPr>
            <w:rFonts w:ascii="Cambria Math" w:hAnsi="Cambria Math" w:cs="Courier New"/>
            <w:lang w:eastAsia="el-GR"/>
          </w:rPr>
          <m:t>z</m:t>
        </m:r>
        <m:r>
          <m:rPr>
            <m:sty m:val="p"/>
          </m:rPr>
          <w:rPr>
            <w:rFonts w:ascii="Cambria Math" w:hAnsi="Cambria Math" w:cs="Courier New"/>
            <w:lang w:val="el-GR" w:eastAsia="el-GR"/>
          </w:rPr>
          <m:t>∈</m:t>
        </m:r>
        <m:sSup>
          <m:sSupPr>
            <m:ctrlPr>
              <w:rPr>
                <w:rFonts w:ascii="Cambria Math" w:hAnsi="Cambria Math" w:cs="Courier New"/>
                <w:i/>
                <w:lang w:val="el-GR" w:eastAsia="el-GR"/>
              </w:rPr>
            </m:ctrlPr>
          </m:sSupPr>
          <m:e>
            <m:r>
              <w:rPr>
                <w:rFonts w:ascii="Cambria Math" w:hAnsi="Cambria Math" w:cs="Courier New"/>
                <w:lang w:eastAsia="el-GR"/>
              </w:rPr>
              <m:t>R</m:t>
            </m:r>
          </m:e>
          <m:sup>
            <m:r>
              <w:rPr>
                <w:rFonts w:ascii="Cambria Math" w:hAnsi="Cambria Math" w:cs="Courier New"/>
                <w:lang w:eastAsia="el-GR"/>
              </w:rPr>
              <m:t>N</m:t>
            </m:r>
          </m:sup>
        </m:sSup>
      </m:oMath>
      <w:r w:rsidRPr="00175889">
        <w:rPr>
          <w:rFonts w:ascii="Courier New" w:hAnsi="Courier New" w:cs="Courier New"/>
          <w:lang w:val="el-GR" w:eastAsia="el-GR"/>
        </w:rPr>
        <w:t>:</w:t>
      </w:r>
    </w:p>
    <w:p w14:paraId="29054791" w14:textId="7CFA4DEB" w:rsidR="00175889" w:rsidRPr="00175889" w:rsidRDefault="00EB6F96" w:rsidP="00175889">
      <w:pPr>
        <w:rPr>
          <w:rFonts w:ascii="Courier New" w:hAnsi="Courier New" w:cs="Courier New"/>
          <w:lang w:val="el-GR" w:eastAsia="el-GR"/>
        </w:rPr>
      </w:pPr>
      <m:oMathPara>
        <m:oMath>
          <m:sSup>
            <m:sSupPr>
              <m:ctrlPr>
                <w:rPr>
                  <w:rFonts w:ascii="Cambria Math" w:hAnsi="Cambria Math" w:cs="Courier New"/>
                  <w:i/>
                  <w:lang w:val="el-GR" w:eastAsia="el-GR"/>
                </w:rPr>
              </m:ctrlPr>
            </m:sSupPr>
            <m:e>
              <m:r>
                <w:rPr>
                  <w:rFonts w:ascii="Cambria Math" w:hAnsi="Cambria Math" w:cs="Courier New"/>
                  <w:lang w:eastAsia="el-GR"/>
                </w:rPr>
                <m:t>z</m:t>
              </m:r>
            </m:e>
            <m:sup>
              <m:r>
                <w:rPr>
                  <w:rFonts w:ascii="Cambria Math" w:hAnsi="Cambria Math" w:cs="Courier New"/>
                  <w:lang w:eastAsia="el-GR"/>
                </w:rPr>
                <m:t>T</m:t>
              </m:r>
            </m:sup>
          </m:sSup>
          <m:r>
            <w:rPr>
              <w:rFonts w:ascii="Cambria Math" w:hAnsi="Cambria Math" w:cs="Courier New"/>
              <w:lang w:eastAsia="el-GR"/>
            </w:rPr>
            <m:t>Sz</m:t>
          </m:r>
          <m:r>
            <w:rPr>
              <w:rFonts w:ascii="Cambria Math" w:hAnsi="Cambria Math" w:cs="Courier New"/>
              <w:lang w:val="el-GR" w:eastAsia="el-GR"/>
            </w:rPr>
            <m:t>=</m:t>
          </m:r>
          <m:sSup>
            <m:sSupPr>
              <m:ctrlPr>
                <w:rPr>
                  <w:rFonts w:ascii="Cambria Math" w:hAnsi="Cambria Math" w:cs="Courier New"/>
                  <w:i/>
                  <w:lang w:val="el-GR" w:eastAsia="el-GR"/>
                </w:rPr>
              </m:ctrlPr>
            </m:sSupPr>
            <m:e>
              <m:r>
                <w:rPr>
                  <w:rFonts w:ascii="Cambria Math" w:hAnsi="Cambria Math" w:cs="Courier New"/>
                  <w:lang w:eastAsia="el-GR"/>
                </w:rPr>
                <m:t>z</m:t>
              </m:r>
            </m:e>
            <m:sup>
              <m:r>
                <w:rPr>
                  <w:rFonts w:ascii="Cambria Math" w:hAnsi="Cambria Math" w:cs="Courier New"/>
                  <w:lang w:eastAsia="el-GR"/>
                </w:rPr>
                <m:t>T</m:t>
              </m:r>
            </m:sup>
          </m:sSup>
          <m:r>
            <w:rPr>
              <w:rFonts w:ascii="Cambria Math" w:hAnsi="Cambria Math" w:cs="Courier New"/>
              <w:lang w:eastAsia="el-GR"/>
            </w:rPr>
            <m:t>X</m:t>
          </m:r>
          <m:sSup>
            <m:sSupPr>
              <m:ctrlPr>
                <w:rPr>
                  <w:rFonts w:ascii="Cambria Math" w:hAnsi="Cambria Math" w:cs="Courier New"/>
                  <w:i/>
                  <w:lang w:val="el-GR" w:eastAsia="el-GR"/>
                </w:rPr>
              </m:ctrlPr>
            </m:sSupPr>
            <m:e>
              <m:r>
                <w:rPr>
                  <w:rFonts w:ascii="Cambria Math" w:hAnsi="Cambria Math" w:cs="Courier New"/>
                  <w:lang w:eastAsia="el-GR"/>
                </w:rPr>
                <m:t>X</m:t>
              </m:r>
              <m:ctrlPr>
                <w:rPr>
                  <w:rFonts w:ascii="Cambria Math" w:hAnsi="Cambria Math" w:cs="Courier New"/>
                  <w:i/>
                  <w:lang w:eastAsia="el-GR"/>
                </w:rPr>
              </m:ctrlPr>
            </m:e>
            <m:sup>
              <m:r>
                <w:rPr>
                  <w:rFonts w:ascii="Cambria Math" w:hAnsi="Cambria Math" w:cs="Courier New"/>
                  <w:lang w:eastAsia="el-GR"/>
                </w:rPr>
                <m:t>T</m:t>
              </m:r>
            </m:sup>
          </m:sSup>
          <m:r>
            <w:rPr>
              <w:rFonts w:ascii="Cambria Math" w:hAnsi="Cambria Math" w:cs="Courier New"/>
              <w:lang w:eastAsia="el-GR"/>
            </w:rPr>
            <m:t>z</m:t>
          </m:r>
          <m:r>
            <w:rPr>
              <w:rFonts w:ascii="Cambria Math" w:hAnsi="Cambria Math" w:cs="Courier New"/>
              <w:lang w:val="el-GR" w:eastAsia="el-GR"/>
            </w:rPr>
            <m:t>=</m:t>
          </m:r>
          <m:sSup>
            <m:sSupPr>
              <m:ctrlPr>
                <w:rPr>
                  <w:rFonts w:ascii="Cambria Math" w:hAnsi="Cambria Math" w:cs="Courier New"/>
                  <w:i/>
                  <w:lang w:val="el-GR" w:eastAsia="el-GR"/>
                </w:rPr>
              </m:ctrlPr>
            </m:sSupPr>
            <m:e>
              <m:d>
                <m:dPr>
                  <m:ctrlPr>
                    <w:rPr>
                      <w:rFonts w:ascii="Cambria Math" w:hAnsi="Cambria Math" w:cs="Courier New"/>
                      <w:i/>
                      <w:lang w:val="el-GR" w:eastAsia="el-GR"/>
                    </w:rPr>
                  </m:ctrlPr>
                </m:dPr>
                <m:e>
                  <m:sSup>
                    <m:sSupPr>
                      <m:ctrlPr>
                        <w:rPr>
                          <w:rFonts w:ascii="Cambria Math" w:hAnsi="Cambria Math" w:cs="Courier New"/>
                          <w:i/>
                          <w:lang w:val="el-GR" w:eastAsia="el-GR"/>
                        </w:rPr>
                      </m:ctrlPr>
                    </m:sSupPr>
                    <m:e>
                      <m:r>
                        <w:rPr>
                          <w:rFonts w:ascii="Cambria Math" w:hAnsi="Cambria Math" w:cs="Courier New"/>
                          <w:lang w:eastAsia="el-GR"/>
                        </w:rPr>
                        <m:t>X</m:t>
                      </m:r>
                    </m:e>
                    <m:sup>
                      <m:r>
                        <w:rPr>
                          <w:rFonts w:ascii="Cambria Math" w:hAnsi="Cambria Math" w:cs="Courier New"/>
                          <w:lang w:eastAsia="el-GR"/>
                        </w:rPr>
                        <m:t>T</m:t>
                      </m:r>
                    </m:sup>
                  </m:sSup>
                  <m:r>
                    <w:rPr>
                      <w:rFonts w:ascii="Cambria Math" w:hAnsi="Cambria Math" w:cs="Courier New"/>
                      <w:lang w:eastAsia="el-GR"/>
                    </w:rPr>
                    <m:t>z</m:t>
                  </m:r>
                </m:e>
              </m:d>
            </m:e>
            <m:sup>
              <m:r>
                <w:rPr>
                  <w:rFonts w:ascii="Cambria Math" w:hAnsi="Cambria Math" w:cs="Courier New"/>
                  <w:lang w:eastAsia="el-GR"/>
                </w:rPr>
                <m:t>T</m:t>
              </m:r>
            </m:sup>
          </m:sSup>
          <m:d>
            <m:dPr>
              <m:ctrlPr>
                <w:rPr>
                  <w:rFonts w:ascii="Cambria Math" w:hAnsi="Cambria Math" w:cs="Courier New"/>
                  <w:i/>
                  <w:lang w:val="el-GR" w:eastAsia="el-GR"/>
                </w:rPr>
              </m:ctrlPr>
            </m:dPr>
            <m:e>
              <m:sSup>
                <m:sSupPr>
                  <m:ctrlPr>
                    <w:rPr>
                      <w:rFonts w:ascii="Cambria Math" w:hAnsi="Cambria Math" w:cs="Courier New"/>
                      <w:i/>
                      <w:lang w:val="el-GR" w:eastAsia="el-GR"/>
                    </w:rPr>
                  </m:ctrlPr>
                </m:sSupPr>
                <m:e>
                  <m:r>
                    <w:rPr>
                      <w:rFonts w:ascii="Cambria Math" w:hAnsi="Cambria Math" w:cs="Courier New"/>
                      <w:lang w:eastAsia="el-GR"/>
                    </w:rPr>
                    <m:t>X</m:t>
                  </m:r>
                </m:e>
                <m:sup>
                  <m:r>
                    <w:rPr>
                      <w:rFonts w:ascii="Cambria Math" w:hAnsi="Cambria Math" w:cs="Courier New"/>
                      <w:lang w:eastAsia="el-GR"/>
                    </w:rPr>
                    <m:t>T</m:t>
                  </m:r>
                </m:sup>
              </m:sSup>
              <m:r>
                <w:rPr>
                  <w:rFonts w:ascii="Cambria Math" w:hAnsi="Cambria Math" w:cs="Courier New"/>
                  <w:lang w:eastAsia="el-GR"/>
                </w:rPr>
                <m:t>z</m:t>
              </m:r>
            </m:e>
          </m:d>
          <m:r>
            <w:rPr>
              <w:rFonts w:ascii="Cambria Math" w:hAnsi="Cambria Math" w:cs="Courier New"/>
              <w:lang w:val="el-GR" w:eastAsia="el-GR"/>
            </w:rPr>
            <m:t>=</m:t>
          </m:r>
          <m:sSup>
            <m:sSupPr>
              <m:ctrlPr>
                <w:rPr>
                  <w:rFonts w:ascii="Cambria Math" w:hAnsi="Cambria Math" w:cs="Courier New"/>
                  <w:i/>
                  <w:lang w:val="el-GR" w:eastAsia="el-GR"/>
                </w:rPr>
              </m:ctrlPr>
            </m:sSup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sSup>
                        <m:sSupPr>
                          <m:ctrlPr>
                            <w:rPr>
                              <w:rFonts w:ascii="Cambria Math" w:hAnsi="Cambria Math" w:cs="Courier New"/>
                              <w:i/>
                              <w:lang w:val="el-GR" w:eastAsia="el-GR"/>
                            </w:rPr>
                          </m:ctrlPr>
                        </m:sSupPr>
                        <m:e>
                          <m:r>
                            <w:rPr>
                              <w:rFonts w:ascii="Cambria Math" w:hAnsi="Cambria Math" w:cs="Courier New"/>
                              <w:lang w:eastAsia="el-GR"/>
                            </w:rPr>
                            <m:t>X</m:t>
                          </m:r>
                        </m:e>
                        <m:sup>
                          <m:r>
                            <w:rPr>
                              <w:rFonts w:ascii="Cambria Math" w:hAnsi="Cambria Math" w:cs="Courier New"/>
                              <w:lang w:eastAsia="el-GR"/>
                            </w:rPr>
                            <m:t>T</m:t>
                          </m:r>
                        </m:sup>
                      </m:sSup>
                      <m:r>
                        <w:rPr>
                          <w:rFonts w:ascii="Cambria Math" w:hAnsi="Cambria Math" w:cs="Courier New"/>
                          <w:lang w:eastAsia="el-GR"/>
                        </w:rPr>
                        <m:t>z</m:t>
                      </m:r>
                    </m:e>
                  </m:d>
                </m:e>
              </m:d>
            </m:e>
            <m:sup>
              <m:r>
                <w:rPr>
                  <w:rFonts w:ascii="Cambria Math" w:hAnsi="Cambria Math" w:cs="Courier New"/>
                  <w:lang w:val="el-GR" w:eastAsia="el-GR"/>
                </w:rPr>
                <m:t>2</m:t>
              </m:r>
            </m:sup>
          </m:sSup>
          <m:r>
            <m:rPr>
              <m:sty m:val="p"/>
            </m:rPr>
            <w:rPr>
              <w:rFonts w:ascii="Cambria Math" w:hAnsi="Cambria Math" w:cs="Courier New"/>
              <w:lang w:val="el-GR" w:eastAsia="el-GR"/>
            </w:rPr>
            <m:t>≥</m:t>
          </m:r>
          <m:r>
            <w:rPr>
              <w:rFonts w:ascii="Cambria Math" w:hAnsi="Cambria Math" w:cs="Courier New"/>
              <w:lang w:val="el-GR" w:eastAsia="el-GR"/>
            </w:rPr>
            <m:t>0</m:t>
          </m:r>
        </m:oMath>
      </m:oMathPara>
    </w:p>
    <w:p w14:paraId="4A974CA2" w14:textId="01EB4C42"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 xml:space="preserve">Επομένως, ο πίνακας </w:t>
      </w:r>
      <w:r w:rsidRPr="00175889">
        <w:rPr>
          <w:rFonts w:ascii="Courier New" w:hAnsi="Courier New" w:cs="Courier New"/>
          <w:lang w:eastAsia="el-GR"/>
        </w:rPr>
        <w:t>S</w:t>
      </w:r>
      <w:r w:rsidRPr="00175889">
        <w:rPr>
          <w:rFonts w:ascii="Courier New" w:hAnsi="Courier New" w:cs="Courier New"/>
          <w:lang w:val="el-GR" w:eastAsia="el-GR"/>
        </w:rPr>
        <w:t xml:space="preserve"> είναι </w:t>
      </w:r>
      <w:r w:rsidRPr="00175889">
        <w:rPr>
          <w:rFonts w:ascii="Courier New" w:hAnsi="Courier New" w:cs="Courier New"/>
          <w:b/>
          <w:bCs/>
          <w:lang w:val="el-GR" w:eastAsia="el-GR"/>
        </w:rPr>
        <w:t>μη αρνητικά ορισμένος</w:t>
      </w:r>
      <w:r w:rsidRPr="00175889">
        <w:rPr>
          <w:rFonts w:ascii="Courier New" w:hAnsi="Courier New" w:cs="Courier New"/>
          <w:lang w:val="el-GR" w:eastAsia="el-GR"/>
        </w:rPr>
        <w:t>.</w:t>
      </w:r>
    </w:p>
    <w:p w14:paraId="2963BD37" w14:textId="77777777" w:rsidR="00175889" w:rsidRPr="00175889" w:rsidRDefault="00175889" w:rsidP="00175889">
      <w:pPr>
        <w:rPr>
          <w:rFonts w:ascii="Courier New" w:hAnsi="Courier New" w:cs="Courier New"/>
          <w:b/>
          <w:bCs/>
          <w:lang w:val="el-GR" w:eastAsia="el-GR"/>
        </w:rPr>
      </w:pPr>
      <w:r w:rsidRPr="00175889">
        <w:rPr>
          <w:rFonts w:ascii="Courier New" w:hAnsi="Courier New" w:cs="Courier New"/>
          <w:b/>
          <w:bCs/>
          <w:lang w:val="el-GR" w:eastAsia="el-GR"/>
        </w:rPr>
        <w:t>Συμπέρασμα</w:t>
      </w:r>
    </w:p>
    <w:p w14:paraId="725EC311" w14:textId="7B6B520E"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 xml:space="preserve">Αποδείξαμε ότι για </w:t>
      </w:r>
      <w:r w:rsidRPr="00175889">
        <w:rPr>
          <w:rFonts w:ascii="Courier New" w:hAnsi="Courier New" w:cs="Courier New"/>
          <w:lang w:eastAsia="el-GR"/>
        </w:rPr>
        <w:t>L</w:t>
      </w:r>
      <w:r w:rsidRPr="00175889">
        <w:rPr>
          <w:rFonts w:ascii="Courier New" w:hAnsi="Courier New" w:cs="Courier New"/>
          <w:lang w:val="el-GR" w:eastAsia="el-GR"/>
        </w:rPr>
        <w:t xml:space="preserve"> = 2, η λύση του προβλήματος βελτιστοποίησης:</w:t>
      </w:r>
    </w:p>
    <w:p w14:paraId="386E4615" w14:textId="31EF466E" w:rsidR="00175889" w:rsidRPr="00175889" w:rsidRDefault="00EB6F96" w:rsidP="00175889">
      <w:pPr>
        <w:rPr>
          <w:rFonts w:ascii="Courier New" w:hAnsi="Courier New" w:cs="Courier New"/>
          <w:lang w:val="el-GR" w:eastAsia="el-GR"/>
        </w:rPr>
      </w:pPr>
      <m:oMath>
        <m:func>
          <m:funcPr>
            <m:ctrlPr>
              <w:rPr>
                <w:rFonts w:ascii="Cambria Math" w:hAnsi="Cambria Math" w:cs="Courier New"/>
                <w:lang w:eastAsia="el-GR"/>
              </w:rPr>
            </m:ctrlPr>
          </m:funcPr>
          <m:fName>
            <m:limLow>
              <m:limLowPr>
                <m:ctrlPr>
                  <w:rPr>
                    <w:rFonts w:ascii="Cambria Math" w:hAnsi="Cambria Math" w:cs="Courier New"/>
                    <w:i/>
                    <w:lang w:val="el-GR" w:eastAsia="el-GR"/>
                  </w:rPr>
                </m:ctrlPr>
              </m:limLowPr>
              <m:e>
                <m:r>
                  <m:rPr>
                    <m:sty m:val="p"/>
                  </m:rPr>
                  <w:rPr>
                    <w:rFonts w:ascii="Cambria Math" w:hAnsi="Cambria Math" w:cs="Courier New"/>
                    <w:lang w:eastAsia="el-GR"/>
                  </w:rPr>
                  <m:t>max</m:t>
                </m:r>
              </m:e>
              <m:lim>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ctrlPr>
                  <w:rPr>
                    <w:rFonts w:ascii="Cambria Math" w:hAnsi="Cambria Math" w:cs="Courier New"/>
                    <w:lang w:eastAsia="el-GR"/>
                  </w:rPr>
                </m:ctrlPr>
              </m:lim>
            </m:limLow>
            <m:ctrlPr>
              <w:rPr>
                <w:rFonts w:ascii="Cambria Math" w:hAnsi="Cambria Math" w:cs="Courier New"/>
                <w:i/>
                <w:lang w:val="el-GR" w:eastAsia="el-GR"/>
              </w:rPr>
            </m:ctrlPr>
          </m:fName>
          <m:e>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2</m:t>
                </m:r>
              </m:sub>
              <m:sup>
                <m:r>
                  <w:rPr>
                    <w:rFonts w:ascii="Cambria Math" w:hAnsi="Cambria Math" w:cs="Courier New"/>
                    <w:lang w:eastAsia="el-GR"/>
                  </w:rPr>
                  <m:t>T</m:t>
                </m:r>
              </m:sup>
            </m:sSubSup>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ctrlPr>
              <w:rPr>
                <w:rFonts w:ascii="Cambria Math" w:hAnsi="Cambria Math" w:cs="Courier New"/>
                <w:i/>
                <w:lang w:val="el-GR" w:eastAsia="el-GR"/>
              </w:rPr>
            </m:ctrlPr>
          </m:e>
        </m:func>
        <m:r>
          <m:rPr>
            <m:nor/>
          </m:rPr>
          <w:rPr>
            <w:rFonts w:ascii="Cambria Math" w:hAnsi="Cambria Math" w:cs="Courier New"/>
            <w:lang w:val="el-GR" w:eastAsia="el-GR"/>
          </w:rPr>
          <m:t>υπό τους περιορισμούς</m:t>
        </m:r>
        <m:r>
          <m:rPr>
            <m:sty m:val="p"/>
          </m:rPr>
          <w:rPr>
            <w:rFonts w:ascii="Cambria Math" w:hAnsi="Cambria Math" w:cs="Courier New"/>
            <w:lang w:val="el-GR" w:eastAsia="el-GR"/>
          </w:rPr>
          <m:t> </m:t>
        </m:r>
        <m:sSup>
          <m:sSupPr>
            <m:ctrlPr>
              <w:rPr>
                <w:rFonts w:ascii="Cambria Math" w:hAnsi="Cambria Math" w:cs="Courier New"/>
                <w:i/>
                <w:lang w:val="el-GR" w:eastAsia="el-GR"/>
              </w:rPr>
            </m:ctrlPr>
          </m:sSup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e>
                </m:d>
              </m:e>
            </m:d>
            <m:ctrlPr>
              <w:rPr>
                <w:rFonts w:ascii="Cambria Math" w:hAnsi="Cambria Math" w:cs="Courier New"/>
                <w:lang w:val="el-GR" w:eastAsia="el-GR"/>
              </w:rPr>
            </m:ctrlPr>
          </m:e>
          <m:sup>
            <m:r>
              <w:rPr>
                <w:rFonts w:ascii="Cambria Math" w:hAnsi="Cambria Math" w:cs="Courier New"/>
                <w:lang w:val="el-GR" w:eastAsia="el-GR"/>
              </w:rPr>
              <m:t>2</m:t>
            </m:r>
          </m:sup>
        </m:sSup>
        <m:r>
          <w:rPr>
            <w:rFonts w:ascii="Cambria Math" w:hAnsi="Cambria Math" w:cs="Courier New"/>
            <w:lang w:val="el-GR" w:eastAsia="el-GR"/>
          </w:rPr>
          <m:t>=1</m:t>
        </m:r>
        <m:r>
          <m:rPr>
            <m:sty m:val="p"/>
          </m:rPr>
          <w:rPr>
            <w:rFonts w:ascii="Cambria Math" w:hAnsi="Cambria Math" w:cs="Courier New"/>
            <w:lang w:val="el-GR" w:eastAsia="el-GR"/>
          </w:rPr>
          <m:t> </m:t>
        </m:r>
        <m:r>
          <m:rPr>
            <m:nor/>
          </m:rPr>
          <w:rPr>
            <w:rFonts w:ascii="Cambria Math" w:hAnsi="Cambria Math" w:cs="Courier New"/>
            <w:lang w:val="el-GR" w:eastAsia="el-GR"/>
          </w:rPr>
          <m:t>και</m:t>
        </m:r>
        <m:r>
          <m:rPr>
            <m:sty m:val="p"/>
          </m:rPr>
          <w:rPr>
            <w:rFonts w:ascii="Cambria Math" w:hAnsi="Cambria Math" w:cs="Courier New"/>
            <w:lang w:val="el-GR" w:eastAsia="el-GR"/>
          </w:rPr>
          <m:t> </m:t>
        </m:r>
        <m:d>
          <m:dPr>
            <m:begChr m:val="⟨"/>
            <m:endChr m:val="⟩"/>
            <m:ctrlPr>
              <w:rPr>
                <w:rFonts w:ascii="Cambria Math" w:hAnsi="Cambria Math" w:cs="Courier New"/>
                <w:lang w:val="el-GR" w:eastAsia="el-GR"/>
              </w:rPr>
            </m:ctrlPr>
          </m:dPr>
          <m:e>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1</m:t>
                </m:r>
              </m:sub>
              <m:sup>
                <m:r>
                  <m:rPr>
                    <m:sty m:val="p"/>
                  </m:rPr>
                  <w:rPr>
                    <w:rFonts w:ascii="Cambria Math" w:hAnsi="Cambria Math" w:cs="Courier New"/>
                    <w:lang w:val="el-GR" w:eastAsia="el-GR"/>
                  </w:rPr>
                  <m:t>⋆</m:t>
                </m:r>
              </m:sup>
            </m:sSubSup>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val="el-GR" w:eastAsia="el-GR"/>
                  </w:rPr>
                  <m:t>2</m:t>
                </m:r>
              </m:sub>
            </m:sSub>
          </m:e>
        </m:d>
        <m:r>
          <w:rPr>
            <w:rFonts w:ascii="Cambria Math" w:hAnsi="Cambria Math" w:cs="Courier New"/>
            <w:lang w:val="el-GR" w:eastAsia="el-GR"/>
          </w:rPr>
          <m:t>=0</m:t>
        </m:r>
      </m:oMath>
      <w:r w:rsidR="00175889" w:rsidRPr="00175889">
        <w:rPr>
          <w:rFonts w:ascii="Courier New" w:hAnsi="Courier New" w:cs="Courier New"/>
          <w:lang w:val="el-GR" w:eastAsia="el-GR"/>
        </w:rPr>
        <w:t xml:space="preserve"> </w:t>
      </w:r>
    </w:p>
    <w:p w14:paraId="79836479" w14:textId="1D44B788"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 xml:space="preserve">είναι το </w:t>
      </w:r>
      <w:proofErr w:type="spellStart"/>
      <w:r w:rsidRPr="00175889">
        <w:rPr>
          <w:rFonts w:ascii="Courier New" w:hAnsi="Courier New" w:cs="Courier New"/>
          <w:b/>
          <w:bCs/>
          <w:lang w:val="el-GR" w:eastAsia="el-GR"/>
        </w:rPr>
        <w:t>ιδιοδιάνυσμα</w:t>
      </w:r>
      <w:proofErr w:type="spellEnd"/>
      <w:r w:rsidRPr="00175889">
        <w:rPr>
          <w:rFonts w:ascii="Courier New" w:hAnsi="Courier New" w:cs="Courier New"/>
          <w:lang w:val="el-GR" w:eastAsia="el-GR"/>
        </w:rPr>
        <w:t xml:space="preserve"> </w:t>
      </w:r>
      <m:oMath>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2</m:t>
            </m:r>
          </m:sub>
          <m:sup>
            <m:r>
              <m:rPr>
                <m:sty m:val="p"/>
              </m:rPr>
              <w:rPr>
                <w:rFonts w:ascii="Cambria Math" w:hAnsi="Cambria Math" w:cs="Courier New"/>
                <w:lang w:val="el-GR" w:eastAsia="el-GR"/>
              </w:rPr>
              <m:t>⋆</m:t>
            </m:r>
          </m:sup>
        </m:sSubSup>
      </m:oMath>
      <w:r w:rsidRPr="00175889">
        <w:rPr>
          <w:rFonts w:ascii="Courier New" w:hAnsi="Courier New" w:cs="Courier New"/>
          <w:lang w:val="el-GR" w:eastAsia="el-GR"/>
        </w:rPr>
        <w:t xml:space="preserve"> που αντιστοιχεί στη </w:t>
      </w:r>
      <w:r w:rsidRPr="00175889">
        <w:rPr>
          <w:rFonts w:ascii="Courier New" w:hAnsi="Courier New" w:cs="Courier New"/>
          <w:b/>
          <w:bCs/>
          <w:lang w:val="el-GR" w:eastAsia="el-GR"/>
        </w:rPr>
        <w:t>δεύτερη μεγαλύτερη ιδιοτιμή</w:t>
      </w:r>
      <w:r w:rsidRPr="00175889">
        <w:rPr>
          <w:rFonts w:ascii="Courier New" w:hAnsi="Courier New" w:cs="Courier New"/>
          <w:lang w:val="el-GR" w:eastAsia="el-GR"/>
        </w:rPr>
        <w:t xml:space="preserve">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val="el-GR" w:eastAsia="el-GR"/>
              </w:rPr>
              <m:t>2</m:t>
            </m:r>
          </m:sub>
        </m:sSub>
      </m:oMath>
      <w:r w:rsidRPr="00175889">
        <w:rPr>
          <w:rFonts w:ascii="Courier New" w:hAnsi="Courier New" w:cs="Courier New"/>
          <w:lang w:val="el-GR" w:eastAsia="el-GR"/>
        </w:rPr>
        <w:t xml:space="preserve"> του πίνακα συνδιασπορών </w:t>
      </w:r>
      <w:r w:rsidRPr="00175889">
        <w:rPr>
          <w:rFonts w:ascii="Courier New" w:hAnsi="Courier New" w:cs="Courier New"/>
          <w:lang w:eastAsia="el-GR"/>
        </w:rPr>
        <w:t>S</w:t>
      </w:r>
      <w:r w:rsidRPr="00175889">
        <w:rPr>
          <w:rFonts w:ascii="Courier New" w:hAnsi="Courier New" w:cs="Courier New"/>
          <w:lang w:val="el-GR" w:eastAsia="el-GR"/>
        </w:rPr>
        <w:t>.</w:t>
      </w:r>
    </w:p>
    <w:p w14:paraId="6E4E22BD" w14:textId="77777777" w:rsidR="00D21BD2" w:rsidRDefault="00D21BD2" w:rsidP="00175889">
      <w:pPr>
        <w:rPr>
          <w:rFonts w:ascii="Courier New" w:hAnsi="Courier New" w:cs="Courier New"/>
          <w:noProof/>
          <w:lang w:val="el-GR" w:eastAsia="el-GR"/>
        </w:rPr>
      </w:pPr>
    </w:p>
    <w:p w14:paraId="4356B177" w14:textId="77777777" w:rsidR="00D21BD2" w:rsidRDefault="00D21BD2" w:rsidP="00175889">
      <w:pPr>
        <w:rPr>
          <w:rFonts w:ascii="Courier New" w:hAnsi="Courier New" w:cs="Courier New"/>
          <w:noProof/>
          <w:lang w:val="el-GR" w:eastAsia="el-GR"/>
        </w:rPr>
      </w:pPr>
    </w:p>
    <w:p w14:paraId="361DEF1F" w14:textId="77BE54E7" w:rsidR="00D21BD2" w:rsidRPr="00D21BD2" w:rsidRDefault="00EB6F96" w:rsidP="00175889">
      <w:pPr>
        <w:rPr>
          <w:rFonts w:ascii="Courier New" w:hAnsi="Courier New" w:cs="Courier New"/>
          <w:lang w:val="el-GR" w:eastAsia="el-GR"/>
        </w:rPr>
      </w:pPr>
      <w:r>
        <w:rPr>
          <w:rFonts w:ascii="Courier New" w:hAnsi="Courier New" w:cs="Courier New"/>
          <w:noProof/>
          <w:lang w:eastAsia="el-GR"/>
        </w:rPr>
        <w:pict w14:anchorId="40A688D4">
          <v:rect id="_x0000_i1025" style="width:453.5pt;height:.05pt" o:hrpct="969" o:hralign="center" o:hrstd="t" o:hr="t" fillcolor="#a0a0a0" stroked="f"/>
        </w:pict>
      </w:r>
    </w:p>
    <w:p w14:paraId="195D7537" w14:textId="754368F1" w:rsidR="00175889" w:rsidRPr="00175889" w:rsidRDefault="00175889" w:rsidP="00175889">
      <w:pPr>
        <w:rPr>
          <w:rFonts w:ascii="Courier New" w:hAnsi="Courier New" w:cs="Courier New"/>
          <w:b/>
          <w:bCs/>
          <w:lang w:val="el-GR" w:eastAsia="el-GR"/>
        </w:rPr>
      </w:pPr>
      <w:r w:rsidRPr="00175889">
        <w:rPr>
          <w:rFonts w:ascii="Courier New" w:hAnsi="Courier New" w:cs="Courier New"/>
          <w:b/>
          <w:bCs/>
          <w:lang w:val="el-GR" w:eastAsia="el-GR"/>
        </w:rPr>
        <w:t xml:space="preserve">Γενίκευση με τη Μέθοδο της Επαγωγής για Αρχικό </w:t>
      </w:r>
      <w:r w:rsidRPr="00175889">
        <w:rPr>
          <w:rFonts w:ascii="Courier New" w:hAnsi="Courier New" w:cs="Courier New"/>
          <w:b/>
          <w:bCs/>
          <w:lang w:eastAsia="el-GR"/>
        </w:rPr>
        <w:t>L</w:t>
      </w:r>
    </w:p>
    <w:p w14:paraId="67B20520" w14:textId="77777777" w:rsidR="00D21BD2" w:rsidRDefault="00D21BD2" w:rsidP="00D21BD2">
      <w:pPr>
        <w:rPr>
          <w:rFonts w:ascii="Courier New" w:hAnsi="Courier New" w:cs="Courier New"/>
          <w:b/>
          <w:bCs/>
          <w:lang w:val="el-GR" w:eastAsia="el-GR"/>
        </w:rPr>
      </w:pPr>
    </w:p>
    <w:p w14:paraId="500D1053" w14:textId="4DAC8052"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 xml:space="preserve">Θέλουμε να δείξουμε ότι για κάθε </w:t>
      </w:r>
      <w:r w:rsidRPr="00175889">
        <w:rPr>
          <w:rFonts w:ascii="Courier New" w:hAnsi="Courier New" w:cs="Courier New"/>
          <w:lang w:eastAsia="el-GR"/>
        </w:rPr>
        <w:t>L</w:t>
      </w:r>
      <w:r w:rsidRPr="00175889">
        <w:rPr>
          <w:rFonts w:ascii="Courier New" w:hAnsi="Courier New" w:cs="Courier New"/>
          <w:lang w:val="el-GR" w:eastAsia="el-GR"/>
        </w:rPr>
        <w:t>, η λύση του προβλήματος βελτιστοποίησης:</w:t>
      </w:r>
    </w:p>
    <w:p w14:paraId="2038266F" w14:textId="03D41552" w:rsidR="00175889" w:rsidRPr="00175889" w:rsidRDefault="00EB6F96" w:rsidP="00175889">
      <w:pPr>
        <w:rPr>
          <w:rFonts w:ascii="Courier New" w:hAnsi="Courier New" w:cs="Courier New"/>
          <w:lang w:val="el-GR" w:eastAsia="el-GR"/>
        </w:rPr>
      </w:pPr>
      <m:oMathPara>
        <m:oMath>
          <m:func>
            <m:funcPr>
              <m:ctrlPr>
                <w:rPr>
                  <w:rFonts w:ascii="Cambria Math" w:hAnsi="Cambria Math" w:cs="Courier New"/>
                  <w:lang w:eastAsia="el-GR"/>
                </w:rPr>
              </m:ctrlPr>
            </m:funcPr>
            <m:fName>
              <m:limLow>
                <m:limLowPr>
                  <m:ctrlPr>
                    <w:rPr>
                      <w:rFonts w:ascii="Cambria Math" w:hAnsi="Cambria Math" w:cs="Courier New"/>
                      <w:i/>
                      <w:lang w:val="el-GR" w:eastAsia="el-GR"/>
                    </w:rPr>
                  </m:ctrlPr>
                </m:limLowPr>
                <m:e>
                  <m:r>
                    <m:rPr>
                      <m:sty m:val="p"/>
                    </m:rPr>
                    <w:rPr>
                      <w:rFonts w:ascii="Cambria Math" w:hAnsi="Cambria Math" w:cs="Courier New"/>
                      <w:lang w:eastAsia="el-GR"/>
                    </w:rPr>
                    <m:t>max</m:t>
                  </m:r>
                </m:e>
                <m:lim>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L</m:t>
                      </m:r>
                    </m:sub>
                  </m:sSub>
                  <m:ctrlPr>
                    <w:rPr>
                      <w:rFonts w:ascii="Cambria Math" w:hAnsi="Cambria Math" w:cs="Courier New"/>
                      <w:lang w:eastAsia="el-GR"/>
                    </w:rPr>
                  </m:ctrlPr>
                </m:lim>
              </m:limLow>
              <m:ctrlPr>
                <w:rPr>
                  <w:rFonts w:ascii="Cambria Math" w:hAnsi="Cambria Math" w:cs="Courier New"/>
                  <w:i/>
                  <w:lang w:val="el-GR" w:eastAsia="el-GR"/>
                </w:rPr>
              </m:ctrlPr>
            </m:fName>
            <m:e>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L</m:t>
                  </m:r>
                </m:sub>
                <m:sup>
                  <m:r>
                    <w:rPr>
                      <w:rFonts w:ascii="Cambria Math" w:hAnsi="Cambria Math" w:cs="Courier New"/>
                      <w:lang w:eastAsia="el-GR"/>
                    </w:rPr>
                    <m:t>T</m:t>
                  </m:r>
                </m:sup>
              </m:sSubSup>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L</m:t>
                  </m:r>
                </m:sub>
              </m:sSub>
              <m:ctrlPr>
                <w:rPr>
                  <w:rFonts w:ascii="Cambria Math" w:hAnsi="Cambria Math" w:cs="Courier New"/>
                  <w:i/>
                  <w:lang w:val="el-GR" w:eastAsia="el-GR"/>
                </w:rPr>
              </m:ctrlPr>
            </m:e>
          </m:func>
        </m:oMath>
      </m:oMathPara>
    </w:p>
    <w:p w14:paraId="2527217B" w14:textId="77777777"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υπό τους περιορισμούς:</w:t>
      </w:r>
    </w:p>
    <w:p w14:paraId="693C2527" w14:textId="148D6225" w:rsidR="00175889" w:rsidRPr="00175889" w:rsidRDefault="00EB6F96" w:rsidP="00175889">
      <w:pPr>
        <w:rPr>
          <w:rFonts w:ascii="Courier New" w:hAnsi="Courier New" w:cs="Courier New"/>
          <w:lang w:val="el-GR" w:eastAsia="el-GR"/>
        </w:rPr>
      </w:pPr>
      <m:oMathPara>
        <m:oMath>
          <m:sSup>
            <m:sSupPr>
              <m:ctrlPr>
                <w:rPr>
                  <w:rFonts w:ascii="Cambria Math" w:hAnsi="Cambria Math" w:cs="Courier New"/>
                  <w:i/>
                  <w:lang w:val="el-GR" w:eastAsia="el-GR"/>
                </w:rPr>
              </m:ctrlPr>
            </m:sSup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L</m:t>
                          </m:r>
                        </m:sub>
                      </m:sSub>
                    </m:e>
                  </m:d>
                </m:e>
              </m:d>
            </m:e>
            <m:sup>
              <m:r>
                <w:rPr>
                  <w:rFonts w:ascii="Cambria Math" w:hAnsi="Cambria Math" w:cs="Courier New"/>
                  <w:lang w:val="el-GR" w:eastAsia="el-GR"/>
                </w:rPr>
                <m:t>2</m:t>
              </m:r>
            </m:sup>
          </m:sSup>
          <m:r>
            <w:rPr>
              <w:rFonts w:ascii="Cambria Math" w:hAnsi="Cambria Math" w:cs="Courier New"/>
              <w:lang w:val="el-GR" w:eastAsia="el-GR"/>
            </w:rPr>
            <m:t>=1</m:t>
          </m:r>
          <m:r>
            <m:rPr>
              <m:sty m:val="p"/>
            </m:rPr>
            <w:rPr>
              <w:rFonts w:ascii="Cambria Math" w:hAnsi="Cambria Math" w:cs="Courier New"/>
              <w:lang w:val="el-GR" w:eastAsia="el-GR"/>
            </w:rPr>
            <m:t> </m:t>
          </m:r>
          <m:r>
            <m:rPr>
              <m:nor/>
            </m:rPr>
            <w:rPr>
              <w:rFonts w:ascii="Cambria Math" w:hAnsi="Cambria Math" w:cs="Courier New"/>
              <w:lang w:val="el-GR" w:eastAsia="el-GR"/>
            </w:rPr>
            <m:t>και</m:t>
          </m:r>
          <m:r>
            <m:rPr>
              <m:sty m:val="p"/>
            </m:rPr>
            <w:rPr>
              <w:rFonts w:ascii="Cambria Math" w:hAnsi="Cambria Math" w:cs="Courier New"/>
              <w:lang w:val="el-GR" w:eastAsia="el-GR"/>
            </w:rPr>
            <m:t> </m:t>
          </m:r>
          <m:d>
            <m:dPr>
              <m:begChr m:val="⟨"/>
              <m:endChr m:val="⟩"/>
              <m:ctrlPr>
                <w:rPr>
                  <w:rFonts w:ascii="Cambria Math" w:hAnsi="Cambria Math" w:cs="Courier New"/>
                  <w:lang w:val="el-GR" w:eastAsia="el-GR"/>
                </w:rPr>
              </m:ctrlPr>
            </m:dPr>
            <m:e>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i</m:t>
                  </m:r>
                </m:sub>
                <m:sup>
                  <m:r>
                    <m:rPr>
                      <m:sty m:val="p"/>
                    </m:rPr>
                    <w:rPr>
                      <w:rFonts w:ascii="Cambria Math" w:hAnsi="Cambria Math" w:cs="Courier New"/>
                      <w:lang w:val="el-GR" w:eastAsia="el-GR"/>
                    </w:rPr>
                    <m:t>⋆</m:t>
                  </m:r>
                </m:sup>
              </m:sSubSup>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L</m:t>
                  </m:r>
                </m:sub>
              </m:sSub>
            </m:e>
          </m:d>
          <m:r>
            <w:rPr>
              <w:rFonts w:ascii="Cambria Math" w:hAnsi="Cambria Math" w:cs="Courier New"/>
              <w:lang w:val="el-GR" w:eastAsia="el-GR"/>
            </w:rPr>
            <m:t>=0</m:t>
          </m:r>
          <m:r>
            <m:rPr>
              <m:sty m:val="p"/>
            </m:rPr>
            <w:rPr>
              <w:rFonts w:ascii="Cambria Math" w:hAnsi="Cambria Math" w:cs="Courier New"/>
              <w:lang w:val="el-GR" w:eastAsia="el-GR"/>
            </w:rPr>
            <m:t> </m:t>
          </m:r>
          <m:r>
            <m:rPr>
              <m:nor/>
            </m:rPr>
            <w:rPr>
              <w:rFonts w:ascii="Cambria Math" w:hAnsi="Cambria Math" w:cs="Courier New"/>
              <w:lang w:val="el-GR" w:eastAsia="el-GR"/>
            </w:rPr>
            <m:t xml:space="preserve">για όλα τα </m:t>
          </m:r>
          <m:r>
            <w:rPr>
              <w:rFonts w:ascii="Cambria Math" w:hAnsi="Cambria Math" w:cs="Courier New"/>
              <w:lang w:eastAsia="el-GR"/>
            </w:rPr>
            <m:t>i</m:t>
          </m:r>
          <m:r>
            <w:rPr>
              <w:rFonts w:ascii="Cambria Math" w:hAnsi="Cambria Math" w:cs="Courier New"/>
              <w:lang w:val="el-GR" w:eastAsia="el-GR"/>
            </w:rPr>
            <m:t>=1,2,</m:t>
          </m:r>
          <m:r>
            <m:rPr>
              <m:sty m:val="p"/>
            </m:rPr>
            <w:rPr>
              <w:rFonts w:ascii="Cambria Math" w:hAnsi="Cambria Math" w:cs="Courier New"/>
              <w:lang w:val="el-GR" w:eastAsia="el-GR"/>
            </w:rPr>
            <m:t>…</m:t>
          </m:r>
          <m:r>
            <w:rPr>
              <w:rFonts w:ascii="Cambria Math" w:hAnsi="Cambria Math" w:cs="Courier New"/>
              <w:lang w:val="el-GR" w:eastAsia="el-GR"/>
            </w:rPr>
            <m:t>,</m:t>
          </m:r>
          <m:r>
            <w:rPr>
              <w:rFonts w:ascii="Cambria Math" w:hAnsi="Cambria Math" w:cs="Courier New"/>
              <w:lang w:eastAsia="el-GR"/>
            </w:rPr>
            <m:t>L</m:t>
          </m:r>
          <m:r>
            <w:rPr>
              <w:rFonts w:ascii="Cambria Math" w:hAnsi="Cambria Math" w:cs="Courier New"/>
              <w:lang w:val="el-GR" w:eastAsia="el-GR"/>
            </w:rPr>
            <m:t>-1</m:t>
          </m:r>
        </m:oMath>
      </m:oMathPara>
    </w:p>
    <w:p w14:paraId="436A2F38" w14:textId="6B487BEF"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 xml:space="preserve">είναι το </w:t>
      </w:r>
      <w:proofErr w:type="spellStart"/>
      <w:r w:rsidRPr="00175889">
        <w:rPr>
          <w:rFonts w:ascii="Courier New" w:hAnsi="Courier New" w:cs="Courier New"/>
          <w:lang w:val="el-GR" w:eastAsia="el-GR"/>
        </w:rPr>
        <w:t>ιδιοδιάνυσμα</w:t>
      </w:r>
      <w:proofErr w:type="spellEnd"/>
      <w:r w:rsidRPr="00175889">
        <w:rPr>
          <w:rFonts w:ascii="Courier New" w:hAnsi="Courier New" w:cs="Courier New"/>
          <w:lang w:val="el-GR" w:eastAsia="el-GR"/>
        </w:rPr>
        <w:t xml:space="preserve"> </w:t>
      </w:r>
      <m:oMath>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L</m:t>
            </m:r>
          </m:sub>
          <m:sup>
            <m:r>
              <m:rPr>
                <m:sty m:val="p"/>
              </m:rPr>
              <w:rPr>
                <w:rFonts w:ascii="Cambria Math" w:hAnsi="Cambria Math" w:cs="Courier New"/>
                <w:lang w:val="el-GR" w:eastAsia="el-GR"/>
              </w:rPr>
              <m:t>⋆</m:t>
            </m:r>
          </m:sup>
        </m:sSubSup>
      </m:oMath>
      <w:r w:rsidRPr="00175889">
        <w:rPr>
          <w:rFonts w:ascii="Courier New" w:hAnsi="Courier New" w:cs="Courier New"/>
          <w:lang w:val="el-GR" w:eastAsia="el-GR"/>
        </w:rPr>
        <w:t xml:space="preserve"> που αντιστοιχεί στη </w:t>
      </w:r>
      <w:r w:rsidRPr="00175889">
        <w:rPr>
          <w:rFonts w:ascii="Courier New" w:hAnsi="Courier New" w:cs="Courier New"/>
          <w:lang w:eastAsia="el-GR"/>
        </w:rPr>
        <w:t>L</w:t>
      </w:r>
      <w:r w:rsidRPr="00175889">
        <w:rPr>
          <w:rFonts w:ascii="Courier New" w:hAnsi="Courier New" w:cs="Courier New"/>
          <w:lang w:val="el-GR" w:eastAsia="el-GR"/>
        </w:rPr>
        <w:t>-</w:t>
      </w:r>
      <w:proofErr w:type="spellStart"/>
      <w:r w:rsidRPr="00175889">
        <w:rPr>
          <w:rFonts w:ascii="Courier New" w:hAnsi="Courier New" w:cs="Courier New"/>
          <w:lang w:val="el-GR" w:eastAsia="el-GR"/>
        </w:rPr>
        <w:t>οστη</w:t>
      </w:r>
      <w:proofErr w:type="spellEnd"/>
      <w:r w:rsidRPr="00175889">
        <w:rPr>
          <w:rFonts w:ascii="Courier New" w:hAnsi="Courier New" w:cs="Courier New"/>
          <w:lang w:val="el-GR" w:eastAsia="el-GR"/>
        </w:rPr>
        <w:t xml:space="preserve"> μεγαλύτερη ιδιοτιμή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eastAsia="el-GR"/>
              </w:rPr>
              <m:t>L</m:t>
            </m:r>
          </m:sub>
        </m:sSub>
      </m:oMath>
      <w:r w:rsidRPr="00175889">
        <w:rPr>
          <w:rFonts w:ascii="Courier New" w:hAnsi="Courier New" w:cs="Courier New"/>
          <w:lang w:val="el-GR" w:eastAsia="el-GR"/>
        </w:rPr>
        <w:t xml:space="preserve">του πίνακα </w:t>
      </w:r>
      <w:r w:rsidRPr="00175889">
        <w:rPr>
          <w:rFonts w:ascii="Courier New" w:hAnsi="Courier New" w:cs="Courier New"/>
          <w:lang w:eastAsia="el-GR"/>
        </w:rPr>
        <w:t>S</w:t>
      </w:r>
      <w:r w:rsidRPr="00175889">
        <w:rPr>
          <w:rFonts w:ascii="Courier New" w:hAnsi="Courier New" w:cs="Courier New"/>
          <w:lang w:val="el-GR" w:eastAsia="el-GR"/>
        </w:rPr>
        <w:t>.</w:t>
      </w:r>
    </w:p>
    <w:p w14:paraId="3C0EFABE" w14:textId="77777777" w:rsidR="005A4287" w:rsidRPr="00683B86" w:rsidRDefault="005A4287" w:rsidP="005A4287">
      <w:pPr>
        <w:rPr>
          <w:rFonts w:ascii="Courier New" w:hAnsi="Courier New" w:cs="Courier New"/>
          <w:b/>
          <w:bCs/>
          <w:lang w:val="el-GR" w:eastAsia="el-GR"/>
        </w:rPr>
      </w:pPr>
    </w:p>
    <w:p w14:paraId="5BA26051" w14:textId="3B29E070" w:rsidR="00175889" w:rsidRPr="00175889" w:rsidRDefault="00175889" w:rsidP="005A4287">
      <w:pPr>
        <w:rPr>
          <w:rFonts w:ascii="Courier New" w:hAnsi="Courier New" w:cs="Courier New"/>
          <w:b/>
          <w:bCs/>
          <w:lang w:val="el-GR" w:eastAsia="el-GR"/>
        </w:rPr>
      </w:pPr>
      <w:r w:rsidRPr="00175889">
        <w:rPr>
          <w:rFonts w:ascii="Courier New" w:hAnsi="Courier New" w:cs="Courier New"/>
          <w:b/>
          <w:bCs/>
          <w:lang w:val="el-GR" w:eastAsia="el-GR"/>
        </w:rPr>
        <w:t>Βήμα 1: Βάση της Επαγωγής (</w:t>
      </w:r>
      <w:r w:rsidRPr="00175889">
        <w:rPr>
          <w:rFonts w:ascii="Courier New" w:hAnsi="Courier New" w:cs="Courier New"/>
          <w:b/>
          <w:bCs/>
          <w:lang w:eastAsia="el-GR"/>
        </w:rPr>
        <w:t>L</w:t>
      </w:r>
      <w:r w:rsidRPr="00175889">
        <w:rPr>
          <w:rFonts w:ascii="Courier New" w:hAnsi="Courier New" w:cs="Courier New"/>
          <w:b/>
          <w:bCs/>
          <w:lang w:val="el-GR" w:eastAsia="el-GR"/>
        </w:rPr>
        <w:t xml:space="preserve"> = 1)</w:t>
      </w:r>
    </w:p>
    <w:p w14:paraId="7F55EF9E" w14:textId="70D7B440"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Η βάση της επαγωγής ήδη αποδείχθηκε</w:t>
      </w:r>
      <w:r w:rsidR="00937861">
        <w:rPr>
          <w:rFonts w:ascii="Courier New" w:hAnsi="Courier New" w:cs="Courier New"/>
          <w:lang w:val="el-GR" w:eastAsia="el-GR"/>
        </w:rPr>
        <w:t xml:space="preserve"> από το προηγούμενο ερώτημα</w:t>
      </w:r>
      <w:r w:rsidRPr="00175889">
        <w:rPr>
          <w:rFonts w:ascii="Courier New" w:hAnsi="Courier New" w:cs="Courier New"/>
          <w:lang w:val="el-GR" w:eastAsia="el-GR"/>
        </w:rPr>
        <w:t>:</w:t>
      </w:r>
    </w:p>
    <w:p w14:paraId="1ED68BB1" w14:textId="72C24299" w:rsidR="00175889" w:rsidRPr="00175889" w:rsidRDefault="00175889" w:rsidP="00CD6B88">
      <w:pPr>
        <w:rPr>
          <w:rFonts w:ascii="Courier New" w:hAnsi="Courier New" w:cs="Courier New"/>
          <w:lang w:val="el-GR" w:eastAsia="el-GR"/>
        </w:rPr>
      </w:pPr>
      <w:r w:rsidRPr="00175889">
        <w:rPr>
          <w:rFonts w:ascii="Courier New" w:hAnsi="Courier New" w:cs="Courier New"/>
          <w:lang w:val="el-GR" w:eastAsia="el-GR"/>
        </w:rPr>
        <w:t xml:space="preserve">Για </w:t>
      </w:r>
      <w:r w:rsidRPr="00175889">
        <w:rPr>
          <w:rFonts w:ascii="Courier New" w:hAnsi="Courier New" w:cs="Courier New"/>
          <w:lang w:eastAsia="el-GR"/>
        </w:rPr>
        <w:t>L</w:t>
      </w:r>
      <w:r w:rsidRPr="00175889">
        <w:rPr>
          <w:rFonts w:ascii="Courier New" w:hAnsi="Courier New" w:cs="Courier New"/>
          <w:lang w:val="el-GR" w:eastAsia="el-GR"/>
        </w:rPr>
        <w:t xml:space="preserve"> = 1, η λύση είναι το </w:t>
      </w:r>
      <w:r w:rsidR="005A4287" w:rsidRPr="00175889">
        <w:rPr>
          <w:rFonts w:ascii="Courier New" w:hAnsi="Courier New" w:cs="Courier New"/>
          <w:lang w:val="el-GR" w:eastAsia="el-GR"/>
        </w:rPr>
        <w:t>ιδιοδιάνυσµα</w:t>
      </w:r>
      <w:r w:rsidRPr="00175889">
        <w:rPr>
          <w:rFonts w:ascii="Courier New" w:hAnsi="Courier New" w:cs="Courier New"/>
          <w:lang w:val="el-GR" w:eastAsia="el-GR"/>
        </w:rPr>
        <w:t xml:space="preserve"> που αντιστοιχεί στη μεγαλύτερη ιδιοτιμή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val="el-GR" w:eastAsia="el-GR"/>
              </w:rPr>
              <m:t>1</m:t>
            </m:r>
          </m:sub>
        </m:sSub>
      </m:oMath>
      <w:r w:rsidRPr="00175889">
        <w:rPr>
          <w:rFonts w:ascii="Courier New" w:hAnsi="Courier New" w:cs="Courier New"/>
          <w:lang w:val="el-GR" w:eastAsia="el-GR"/>
        </w:rPr>
        <w:t>.</w:t>
      </w:r>
    </w:p>
    <w:p w14:paraId="04A82D4B" w14:textId="77777777" w:rsidR="005A4287" w:rsidRDefault="005A4287" w:rsidP="005A4287">
      <w:pPr>
        <w:rPr>
          <w:rFonts w:ascii="Courier New" w:hAnsi="Courier New" w:cs="Courier New"/>
          <w:b/>
          <w:bCs/>
          <w:lang w:val="el-GR" w:eastAsia="el-GR"/>
        </w:rPr>
      </w:pPr>
    </w:p>
    <w:p w14:paraId="27B9D28E" w14:textId="77777777" w:rsidR="00175889" w:rsidRPr="00937861" w:rsidRDefault="00175889" w:rsidP="005A4287">
      <w:pPr>
        <w:rPr>
          <w:rFonts w:ascii="Courier New" w:hAnsi="Courier New" w:cs="Courier New"/>
          <w:b/>
          <w:bCs/>
          <w:lang w:val="el-GR" w:eastAsia="el-GR"/>
        </w:rPr>
      </w:pPr>
      <w:r w:rsidRPr="00937861">
        <w:rPr>
          <w:rFonts w:ascii="Courier New" w:hAnsi="Courier New" w:cs="Courier New"/>
          <w:b/>
          <w:bCs/>
          <w:lang w:val="el-GR" w:eastAsia="el-GR"/>
        </w:rPr>
        <w:t>Βήμα 2: Υπόθεση της Επαγωγής</w:t>
      </w:r>
    </w:p>
    <w:p w14:paraId="1ECF4F7B" w14:textId="71A4E60F"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 xml:space="preserve">Υποθέτουμε ότι για κάποιο </w:t>
      </w:r>
      <m:oMath>
        <m:r>
          <w:rPr>
            <w:rFonts w:ascii="Cambria Math" w:hAnsi="Cambria Math" w:cs="Courier New"/>
            <w:lang w:eastAsia="el-GR"/>
          </w:rPr>
          <m:t>k</m:t>
        </m:r>
        <m:r>
          <w:rPr>
            <w:rFonts w:ascii="Cambria Math" w:hAnsi="Cambria Math" w:cs="Courier New"/>
            <w:lang w:val="el-GR" w:eastAsia="el-GR"/>
          </w:rPr>
          <m:t xml:space="preserve"> </m:t>
        </m:r>
        <m:r>
          <m:rPr>
            <m:sty m:val="p"/>
          </m:rPr>
          <w:rPr>
            <w:rFonts w:ascii="Cambria Math" w:hAnsi="Cambria Math" w:cs="Courier New"/>
            <w:lang w:val="el-GR" w:eastAsia="el-GR"/>
          </w:rPr>
          <m:t>≥</m:t>
        </m:r>
        <m:r>
          <w:rPr>
            <w:rFonts w:ascii="Cambria Math" w:hAnsi="Cambria Math" w:cs="Courier New"/>
            <w:lang w:val="el-GR" w:eastAsia="el-GR"/>
          </w:rPr>
          <m:t>1</m:t>
        </m:r>
      </m:oMath>
      <w:r w:rsidRPr="00175889">
        <w:rPr>
          <w:rFonts w:ascii="Courier New" w:hAnsi="Courier New" w:cs="Courier New"/>
          <w:lang w:val="el-GR" w:eastAsia="el-GR"/>
        </w:rPr>
        <w:t xml:space="preserve">, η λύση του προβλήματος για </w:t>
      </w:r>
      <w:r w:rsidRPr="00175889">
        <w:rPr>
          <w:rFonts w:ascii="Courier New" w:hAnsi="Courier New" w:cs="Courier New"/>
          <w:lang w:eastAsia="el-GR"/>
        </w:rPr>
        <w:t>L</w:t>
      </w:r>
      <w:r w:rsidRPr="00175889">
        <w:rPr>
          <w:rFonts w:ascii="Courier New" w:hAnsi="Courier New" w:cs="Courier New"/>
          <w:lang w:val="el-GR" w:eastAsia="el-GR"/>
        </w:rPr>
        <w:t>=</w:t>
      </w:r>
      <w:r w:rsidRPr="00175889">
        <w:rPr>
          <w:rFonts w:ascii="Courier New" w:hAnsi="Courier New" w:cs="Courier New"/>
          <w:lang w:eastAsia="el-GR"/>
        </w:rPr>
        <w:t>k</w:t>
      </w:r>
      <w:r w:rsidRPr="00175889">
        <w:rPr>
          <w:rFonts w:ascii="Courier New" w:hAnsi="Courier New" w:cs="Courier New"/>
          <w:lang w:val="el-GR" w:eastAsia="el-GR"/>
        </w:rPr>
        <w:t xml:space="preserve"> είναι το </w:t>
      </w:r>
      <w:proofErr w:type="spellStart"/>
      <w:r w:rsidRPr="00175889">
        <w:rPr>
          <w:rFonts w:ascii="Courier New" w:hAnsi="Courier New" w:cs="Courier New"/>
          <w:lang w:val="el-GR" w:eastAsia="el-GR"/>
        </w:rPr>
        <w:t>ιδιοδιάνυσμα</w:t>
      </w:r>
      <w:proofErr w:type="spellEnd"/>
      <w:r w:rsidRPr="00175889">
        <w:rPr>
          <w:rFonts w:ascii="Courier New" w:hAnsi="Courier New" w:cs="Courier New"/>
          <w:lang w:val="el-GR" w:eastAsia="el-GR"/>
        </w:rPr>
        <w:t xml:space="preserve"> </w:t>
      </w:r>
      <m:oMath>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k</m:t>
            </m:r>
          </m:sub>
          <m:sup>
            <m:r>
              <m:rPr>
                <m:sty m:val="p"/>
              </m:rPr>
              <w:rPr>
                <w:rFonts w:ascii="Cambria Math" w:hAnsi="Cambria Math" w:cs="Courier New"/>
                <w:lang w:val="el-GR" w:eastAsia="el-GR"/>
              </w:rPr>
              <m:t>⋆</m:t>
            </m:r>
          </m:sup>
        </m:sSubSup>
      </m:oMath>
      <w:r w:rsidRPr="00175889">
        <w:rPr>
          <w:rFonts w:ascii="Courier New" w:hAnsi="Courier New" w:cs="Courier New"/>
          <w:lang w:val="el-GR" w:eastAsia="el-GR"/>
        </w:rPr>
        <w:t xml:space="preserve"> που αντιστοιχεί στη </w:t>
      </w:r>
      <w:r w:rsidRPr="00175889">
        <w:rPr>
          <w:rFonts w:ascii="Courier New" w:hAnsi="Courier New" w:cs="Courier New"/>
          <w:lang w:eastAsia="el-GR"/>
        </w:rPr>
        <w:t>k</w:t>
      </w:r>
      <w:r w:rsidRPr="00175889">
        <w:rPr>
          <w:rFonts w:ascii="Courier New" w:hAnsi="Courier New" w:cs="Courier New"/>
          <w:lang w:val="el-GR" w:eastAsia="el-GR"/>
        </w:rPr>
        <w:t>-</w:t>
      </w:r>
      <w:proofErr w:type="spellStart"/>
      <w:r w:rsidRPr="00175889">
        <w:rPr>
          <w:rFonts w:ascii="Courier New" w:hAnsi="Courier New" w:cs="Courier New"/>
          <w:lang w:val="el-GR" w:eastAsia="el-GR"/>
        </w:rPr>
        <w:t>οστη</w:t>
      </w:r>
      <w:proofErr w:type="spellEnd"/>
      <w:r w:rsidRPr="00175889">
        <w:rPr>
          <w:rFonts w:ascii="Courier New" w:hAnsi="Courier New" w:cs="Courier New"/>
          <w:lang w:val="el-GR" w:eastAsia="el-GR"/>
        </w:rPr>
        <w:t xml:space="preserve"> μεγαλύτερη ιδιοτιμή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eastAsia="el-GR"/>
              </w:rPr>
              <m:t>k</m:t>
            </m:r>
          </m:sub>
        </m:sSub>
      </m:oMath>
      <w:r w:rsidRPr="00175889">
        <w:rPr>
          <w:rFonts w:ascii="Courier New" w:hAnsi="Courier New" w:cs="Courier New"/>
          <w:lang w:val="el-GR" w:eastAsia="el-GR"/>
        </w:rPr>
        <w:t xml:space="preserve"> του </w:t>
      </w:r>
      <w:r w:rsidRPr="00175889">
        <w:rPr>
          <w:rFonts w:ascii="Courier New" w:hAnsi="Courier New" w:cs="Courier New"/>
          <w:lang w:eastAsia="el-GR"/>
        </w:rPr>
        <w:t>S</w:t>
      </w:r>
      <w:r w:rsidRPr="00175889">
        <w:rPr>
          <w:rFonts w:ascii="Courier New" w:hAnsi="Courier New" w:cs="Courier New"/>
          <w:lang w:val="el-GR" w:eastAsia="el-GR"/>
        </w:rPr>
        <w:t>, υπό τους περιορισμούς:</w:t>
      </w:r>
    </w:p>
    <w:p w14:paraId="1228D683" w14:textId="18FFF714" w:rsidR="00175889" w:rsidRPr="00937861" w:rsidRDefault="00EB6F96" w:rsidP="00175889">
      <w:pPr>
        <w:rPr>
          <w:rFonts w:ascii="Courier New" w:hAnsi="Courier New" w:cs="Courier New"/>
          <w:lang w:val="el-GR" w:eastAsia="el-GR"/>
        </w:rPr>
      </w:pPr>
      <m:oMathPara>
        <m:oMath>
          <m:sSup>
            <m:sSupPr>
              <m:ctrlPr>
                <w:rPr>
                  <w:rFonts w:ascii="Cambria Math" w:hAnsi="Cambria Math" w:cs="Courier New"/>
                  <w:i/>
                  <w:lang w:eastAsia="el-GR"/>
                </w:rPr>
              </m:ctrlPr>
            </m:sSupPr>
            <m:e>
              <m:d>
                <m:dPr>
                  <m:begChr m:val="|"/>
                  <m:endChr m:val="|"/>
                  <m:ctrlPr>
                    <w:rPr>
                      <w:rFonts w:ascii="Cambria Math" w:hAnsi="Cambria Math" w:cs="Courier New"/>
                      <w:i/>
                      <w:lang w:eastAsia="el-GR"/>
                    </w:rPr>
                  </m:ctrlPr>
                </m:dPr>
                <m:e>
                  <m:d>
                    <m:dPr>
                      <m:begChr m:val="|"/>
                      <m:endChr m:val="|"/>
                      <m:ctrlPr>
                        <w:rPr>
                          <w:rFonts w:ascii="Cambria Math" w:hAnsi="Cambria Math" w:cs="Courier New"/>
                          <w:i/>
                          <w:lang w:eastAsia="el-GR"/>
                        </w:rPr>
                      </m:ctrlPr>
                    </m:dPr>
                    <m:e>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k</m:t>
                          </m:r>
                        </m:sub>
                        <m:sup>
                          <m:r>
                            <m:rPr>
                              <m:sty m:val="p"/>
                            </m:rPr>
                            <w:rPr>
                              <w:rFonts w:ascii="Cambria Math" w:hAnsi="Cambria Math" w:cs="Courier New"/>
                              <w:lang w:val="el-GR" w:eastAsia="el-GR"/>
                            </w:rPr>
                            <m:t>⋆</m:t>
                          </m:r>
                        </m:sup>
                      </m:sSubSup>
                    </m:e>
                  </m:d>
                </m:e>
              </m:d>
            </m:e>
            <m:sup>
              <m:r>
                <w:rPr>
                  <w:rFonts w:ascii="Cambria Math" w:hAnsi="Cambria Math" w:cs="Courier New"/>
                  <w:lang w:val="el-GR" w:eastAsia="el-GR"/>
                </w:rPr>
                <m:t>2</m:t>
              </m:r>
            </m:sup>
          </m:sSup>
          <m:r>
            <w:rPr>
              <w:rFonts w:ascii="Cambria Math" w:hAnsi="Cambria Math" w:cs="Courier New"/>
              <w:lang w:val="el-GR" w:eastAsia="el-GR"/>
            </w:rPr>
            <m:t>=1</m:t>
          </m:r>
          <m:r>
            <m:rPr>
              <m:sty m:val="p"/>
            </m:rPr>
            <w:rPr>
              <w:rFonts w:ascii="Cambria Math" w:hAnsi="Cambria Math" w:cs="Courier New"/>
              <w:lang w:val="el-GR" w:eastAsia="el-GR"/>
            </w:rPr>
            <m:t> </m:t>
          </m:r>
          <m:r>
            <m:rPr>
              <m:nor/>
            </m:rPr>
            <w:rPr>
              <w:rFonts w:ascii="Cambria Math" w:hAnsi="Cambria Math" w:cs="Courier New"/>
              <w:lang w:val="el-GR" w:eastAsia="el-GR"/>
            </w:rPr>
            <m:t>και</m:t>
          </m:r>
          <m:r>
            <m:rPr>
              <m:sty m:val="p"/>
            </m:rPr>
            <w:rPr>
              <w:rFonts w:ascii="Cambria Math" w:hAnsi="Cambria Math" w:cs="Courier New"/>
              <w:lang w:val="el-GR" w:eastAsia="el-GR"/>
            </w:rPr>
            <m:t> </m:t>
          </m:r>
          <m:d>
            <m:dPr>
              <m:begChr m:val="⟨"/>
              <m:endChr m:val="⟩"/>
              <m:ctrlPr>
                <w:rPr>
                  <w:rFonts w:ascii="Cambria Math" w:hAnsi="Cambria Math" w:cs="Courier New"/>
                  <w:lang w:eastAsia="el-GR"/>
                </w:rPr>
              </m:ctrlPr>
            </m:dPr>
            <m:e>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i</m:t>
                  </m:r>
                </m:sub>
                <m:sup>
                  <m:r>
                    <m:rPr>
                      <m:sty m:val="p"/>
                    </m:rPr>
                    <w:rPr>
                      <w:rFonts w:ascii="Cambria Math" w:hAnsi="Cambria Math" w:cs="Courier New"/>
                      <w:lang w:val="el-GR" w:eastAsia="el-GR"/>
                    </w:rPr>
                    <m:t>⋆</m:t>
                  </m:r>
                </m:sup>
              </m:sSubSup>
              <m:r>
                <w:rPr>
                  <w:rFonts w:ascii="Cambria Math" w:hAnsi="Cambria Math" w:cs="Courier New"/>
                  <w:lang w:val="el-GR" w:eastAsia="el-GR"/>
                </w:rPr>
                <m:t>,</m:t>
              </m:r>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k</m:t>
                  </m:r>
                </m:sub>
                <m:sup>
                  <m:r>
                    <m:rPr>
                      <m:sty m:val="p"/>
                    </m:rPr>
                    <w:rPr>
                      <w:rFonts w:ascii="Cambria Math" w:hAnsi="Cambria Math" w:cs="Courier New"/>
                      <w:lang w:val="el-GR" w:eastAsia="el-GR"/>
                    </w:rPr>
                    <m:t>⋆</m:t>
                  </m:r>
                </m:sup>
              </m:sSubSup>
            </m:e>
          </m:d>
          <m:r>
            <w:rPr>
              <w:rFonts w:ascii="Cambria Math" w:hAnsi="Cambria Math" w:cs="Courier New"/>
              <w:lang w:val="el-GR" w:eastAsia="el-GR"/>
            </w:rPr>
            <m:t>=0</m:t>
          </m:r>
          <m:r>
            <m:rPr>
              <m:sty m:val="p"/>
            </m:rPr>
            <w:rPr>
              <w:rFonts w:ascii="Cambria Math" w:hAnsi="Cambria Math" w:cs="Courier New"/>
              <w:lang w:val="el-GR" w:eastAsia="el-GR"/>
            </w:rPr>
            <m:t> </m:t>
          </m:r>
          <m:r>
            <m:rPr>
              <m:nor/>
            </m:rPr>
            <w:rPr>
              <w:rFonts w:ascii="Cambria Math" w:hAnsi="Cambria Math" w:cs="Courier New"/>
              <w:lang w:val="el-GR" w:eastAsia="el-GR"/>
            </w:rPr>
            <m:t xml:space="preserve">για όλα τα </m:t>
          </m:r>
          <m:r>
            <w:rPr>
              <w:rFonts w:ascii="Cambria Math" w:hAnsi="Cambria Math" w:cs="Courier New"/>
              <w:lang w:eastAsia="el-GR"/>
            </w:rPr>
            <m:t>i</m:t>
          </m:r>
          <m:r>
            <w:rPr>
              <w:rFonts w:ascii="Cambria Math" w:hAnsi="Cambria Math" w:cs="Courier New"/>
              <w:lang w:val="el-GR" w:eastAsia="el-GR"/>
            </w:rPr>
            <m:t>=1,2,</m:t>
          </m:r>
          <m:r>
            <m:rPr>
              <m:sty m:val="p"/>
            </m:rPr>
            <w:rPr>
              <w:rFonts w:ascii="Cambria Math" w:hAnsi="Cambria Math" w:cs="Courier New"/>
              <w:lang w:val="el-GR" w:eastAsia="el-GR"/>
            </w:rPr>
            <m:t>…</m:t>
          </m:r>
          <m:r>
            <w:rPr>
              <w:rFonts w:ascii="Cambria Math" w:hAnsi="Cambria Math" w:cs="Courier New"/>
              <w:lang w:val="el-GR" w:eastAsia="el-GR"/>
            </w:rPr>
            <m:t>,</m:t>
          </m:r>
          <m:r>
            <w:rPr>
              <w:rFonts w:ascii="Cambria Math" w:hAnsi="Cambria Math" w:cs="Courier New"/>
              <w:lang w:eastAsia="el-GR"/>
            </w:rPr>
            <m:t>k</m:t>
          </m:r>
          <m:r>
            <w:rPr>
              <w:rFonts w:ascii="Cambria Math" w:hAnsi="Cambria Math" w:cs="Courier New"/>
              <w:lang w:val="el-GR" w:eastAsia="el-GR"/>
            </w:rPr>
            <m:t>-1</m:t>
          </m:r>
        </m:oMath>
      </m:oMathPara>
    </w:p>
    <w:p w14:paraId="0983A492" w14:textId="77777777" w:rsidR="00937861" w:rsidRPr="00937861" w:rsidRDefault="00937861" w:rsidP="00175889">
      <w:pPr>
        <w:rPr>
          <w:rFonts w:ascii="Courier New" w:hAnsi="Courier New" w:cs="Courier New"/>
          <w:lang w:val="el-GR" w:eastAsia="el-GR"/>
        </w:rPr>
      </w:pPr>
    </w:p>
    <w:p w14:paraId="43BA153D" w14:textId="7B82247B" w:rsidR="00175889" w:rsidRPr="00175889" w:rsidRDefault="00175889" w:rsidP="00937861">
      <w:pPr>
        <w:rPr>
          <w:rFonts w:ascii="Courier New" w:hAnsi="Courier New" w:cs="Courier New"/>
          <w:b/>
          <w:bCs/>
          <w:lang w:val="el-GR" w:eastAsia="el-GR"/>
        </w:rPr>
      </w:pPr>
      <w:r w:rsidRPr="00175889">
        <w:rPr>
          <w:rFonts w:ascii="Courier New" w:hAnsi="Courier New" w:cs="Courier New"/>
          <w:b/>
          <w:bCs/>
          <w:lang w:val="el-GR" w:eastAsia="el-GR"/>
        </w:rPr>
        <w:t xml:space="preserve">Βήμα 3: Απόδειξη για </w:t>
      </w:r>
      <w:r w:rsidRPr="00175889">
        <w:rPr>
          <w:rFonts w:ascii="Courier New" w:hAnsi="Courier New" w:cs="Courier New"/>
          <w:b/>
          <w:bCs/>
          <w:lang w:eastAsia="el-GR"/>
        </w:rPr>
        <w:t>L</w:t>
      </w:r>
      <w:r w:rsidRPr="00175889">
        <w:rPr>
          <w:rFonts w:ascii="Courier New" w:hAnsi="Courier New" w:cs="Courier New"/>
          <w:b/>
          <w:bCs/>
          <w:lang w:val="el-GR" w:eastAsia="el-GR"/>
        </w:rPr>
        <w:t xml:space="preserve"> = </w:t>
      </w:r>
      <w:r w:rsidRPr="00175889">
        <w:rPr>
          <w:rFonts w:ascii="Courier New" w:hAnsi="Courier New" w:cs="Courier New"/>
          <w:b/>
          <w:bCs/>
          <w:lang w:eastAsia="el-GR"/>
        </w:rPr>
        <w:t>k</w:t>
      </w:r>
      <w:r w:rsidRPr="00175889">
        <w:rPr>
          <w:rFonts w:ascii="Courier New" w:hAnsi="Courier New" w:cs="Courier New"/>
          <w:b/>
          <w:bCs/>
          <w:lang w:val="el-GR" w:eastAsia="el-GR"/>
        </w:rPr>
        <w:t xml:space="preserve"> + 1</w:t>
      </w:r>
    </w:p>
    <w:p w14:paraId="54CDA119" w14:textId="5306657F"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 xml:space="preserve">Θέλουμε να δείξουμε ότι η λύση του προβλήματος για </w:t>
      </w:r>
      <w:r w:rsidRPr="00175889">
        <w:rPr>
          <w:rFonts w:ascii="Courier New" w:hAnsi="Courier New" w:cs="Courier New"/>
          <w:lang w:eastAsia="el-GR"/>
        </w:rPr>
        <w:t>L</w:t>
      </w:r>
      <w:r w:rsidRPr="00175889">
        <w:rPr>
          <w:rFonts w:ascii="Courier New" w:hAnsi="Courier New" w:cs="Courier New"/>
          <w:lang w:val="el-GR" w:eastAsia="el-GR"/>
        </w:rPr>
        <w:t xml:space="preserve"> = </w:t>
      </w:r>
      <w:r w:rsidRPr="00175889">
        <w:rPr>
          <w:rFonts w:ascii="Courier New" w:hAnsi="Courier New" w:cs="Courier New"/>
          <w:lang w:eastAsia="el-GR"/>
        </w:rPr>
        <w:t>k</w:t>
      </w:r>
      <w:r w:rsidRPr="00175889">
        <w:rPr>
          <w:rFonts w:ascii="Courier New" w:hAnsi="Courier New" w:cs="Courier New"/>
          <w:lang w:val="el-GR" w:eastAsia="el-GR"/>
        </w:rPr>
        <w:t xml:space="preserve"> + 1 είναι το </w:t>
      </w:r>
      <w:proofErr w:type="spellStart"/>
      <w:r w:rsidRPr="00175889">
        <w:rPr>
          <w:rFonts w:ascii="Courier New" w:hAnsi="Courier New" w:cs="Courier New"/>
          <w:lang w:val="el-GR" w:eastAsia="el-GR"/>
        </w:rPr>
        <w:t>ιδιοδιάνυσμα</w:t>
      </w:r>
      <w:proofErr w:type="spellEnd"/>
      <w:r w:rsidRPr="00175889">
        <w:rPr>
          <w:rFonts w:ascii="Courier New" w:hAnsi="Courier New" w:cs="Courier New"/>
          <w:lang w:val="el-GR" w:eastAsia="el-GR"/>
        </w:rPr>
        <w:t xml:space="preserve"> </w:t>
      </w:r>
      <m:oMath>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k</m:t>
            </m:r>
            <m:r>
              <w:rPr>
                <w:rFonts w:ascii="Cambria Math" w:hAnsi="Cambria Math" w:cs="Courier New"/>
                <w:lang w:val="el-GR" w:eastAsia="el-GR"/>
              </w:rPr>
              <m:t>+1</m:t>
            </m:r>
          </m:sub>
          <m:sup>
            <m:r>
              <m:rPr>
                <m:sty m:val="p"/>
              </m:rPr>
              <w:rPr>
                <w:rFonts w:ascii="Cambria Math" w:hAnsi="Cambria Math" w:cs="Courier New"/>
                <w:lang w:val="el-GR" w:eastAsia="el-GR"/>
              </w:rPr>
              <m:t>⋆</m:t>
            </m:r>
          </m:sup>
        </m:sSubSup>
      </m:oMath>
      <w:r w:rsidRPr="00175889">
        <w:rPr>
          <w:rFonts w:ascii="Courier New" w:hAnsi="Courier New" w:cs="Courier New"/>
          <w:lang w:val="el-GR" w:eastAsia="el-GR"/>
        </w:rPr>
        <w:t xml:space="preserve"> που αντιστοιχεί στη (</w:t>
      </w:r>
      <w:r w:rsidRPr="00175889">
        <w:rPr>
          <w:rFonts w:ascii="Courier New" w:hAnsi="Courier New" w:cs="Courier New"/>
          <w:lang w:eastAsia="el-GR"/>
        </w:rPr>
        <w:t>k</w:t>
      </w:r>
      <w:r w:rsidRPr="00175889">
        <w:rPr>
          <w:rFonts w:ascii="Courier New" w:hAnsi="Courier New" w:cs="Courier New"/>
          <w:lang w:val="el-GR" w:eastAsia="el-GR"/>
        </w:rPr>
        <w:t>+1)-</w:t>
      </w:r>
      <w:proofErr w:type="spellStart"/>
      <w:r w:rsidRPr="00175889">
        <w:rPr>
          <w:rFonts w:ascii="Courier New" w:hAnsi="Courier New" w:cs="Courier New"/>
          <w:lang w:val="el-GR" w:eastAsia="el-GR"/>
        </w:rPr>
        <w:t>οστη</w:t>
      </w:r>
      <w:proofErr w:type="spellEnd"/>
      <w:r w:rsidRPr="00175889">
        <w:rPr>
          <w:rFonts w:ascii="Courier New" w:hAnsi="Courier New" w:cs="Courier New"/>
          <w:lang w:val="el-GR" w:eastAsia="el-GR"/>
        </w:rPr>
        <w:t xml:space="preserve"> μεγαλύτερη ιδιοτιμή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eastAsia="el-GR"/>
              </w:rPr>
              <m:t>k</m:t>
            </m:r>
            <m:r>
              <w:rPr>
                <w:rFonts w:ascii="Cambria Math" w:hAnsi="Cambria Math" w:cs="Courier New"/>
                <w:lang w:val="el-GR" w:eastAsia="el-GR"/>
              </w:rPr>
              <m:t>+1</m:t>
            </m:r>
          </m:sub>
        </m:sSub>
      </m:oMath>
      <w:r w:rsidRPr="00175889">
        <w:rPr>
          <w:rFonts w:ascii="Courier New" w:hAnsi="Courier New" w:cs="Courier New"/>
          <w:lang w:val="el-GR" w:eastAsia="el-GR"/>
        </w:rPr>
        <w:t xml:space="preserve"> του πίνακα </w:t>
      </w:r>
      <w:r w:rsidRPr="00175889">
        <w:rPr>
          <w:rFonts w:ascii="Courier New" w:hAnsi="Courier New" w:cs="Courier New"/>
          <w:lang w:eastAsia="el-GR"/>
        </w:rPr>
        <w:t>S</w:t>
      </w:r>
      <w:r w:rsidRPr="00175889">
        <w:rPr>
          <w:rFonts w:ascii="Courier New" w:hAnsi="Courier New" w:cs="Courier New"/>
          <w:lang w:val="el-GR" w:eastAsia="el-GR"/>
        </w:rPr>
        <w:t>, υπό τους περιορισμούς:</w:t>
      </w:r>
    </w:p>
    <w:p w14:paraId="278DB9F3" w14:textId="77777777" w:rsidR="00306B66" w:rsidRDefault="00EB6F96" w:rsidP="00175889">
      <w:pPr>
        <w:rPr>
          <w:rFonts w:ascii="Courier New" w:hAnsi="Courier New" w:cs="Courier New"/>
          <w:lang w:val="el-GR" w:eastAsia="el-GR"/>
        </w:rPr>
      </w:pPr>
      <m:oMathPara>
        <m:oMath>
          <m:sSup>
            <m:sSupPr>
              <m:ctrlPr>
                <w:rPr>
                  <w:rFonts w:ascii="Cambria Math" w:hAnsi="Cambria Math" w:cs="Courier New"/>
                  <w:i/>
                  <w:lang w:val="el-GR" w:eastAsia="el-GR"/>
                </w:rPr>
              </m:ctrlPr>
            </m:sSup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k</m:t>
                          </m:r>
                          <m:r>
                            <w:rPr>
                              <w:rFonts w:ascii="Cambria Math" w:hAnsi="Cambria Math" w:cs="Courier New"/>
                              <w:lang w:val="el-GR" w:eastAsia="el-GR"/>
                            </w:rPr>
                            <m:t>+1</m:t>
                          </m:r>
                        </m:sub>
                        <m:sup>
                          <m:r>
                            <m:rPr>
                              <m:sty m:val="p"/>
                            </m:rPr>
                            <w:rPr>
                              <w:rFonts w:ascii="Cambria Math" w:hAnsi="Cambria Math" w:cs="Courier New"/>
                              <w:lang w:val="el-GR" w:eastAsia="el-GR"/>
                            </w:rPr>
                            <m:t>⋆</m:t>
                          </m:r>
                        </m:sup>
                      </m:sSubSup>
                    </m:e>
                  </m:d>
                </m:e>
              </m:d>
            </m:e>
            <m:sup>
              <m:r>
                <w:rPr>
                  <w:rFonts w:ascii="Cambria Math" w:hAnsi="Cambria Math" w:cs="Courier New"/>
                  <w:lang w:val="el-GR" w:eastAsia="el-GR"/>
                </w:rPr>
                <m:t>2</m:t>
              </m:r>
            </m:sup>
          </m:sSup>
          <m:r>
            <w:rPr>
              <w:rFonts w:ascii="Cambria Math" w:hAnsi="Cambria Math" w:cs="Courier New"/>
              <w:lang w:val="el-GR" w:eastAsia="el-GR"/>
            </w:rPr>
            <m:t>=1</m:t>
          </m:r>
          <m:r>
            <m:rPr>
              <m:sty m:val="p"/>
            </m:rPr>
            <w:rPr>
              <w:rFonts w:ascii="Cambria Math" w:hAnsi="Cambria Math" w:cs="Courier New"/>
              <w:lang w:val="el-GR" w:eastAsia="el-GR"/>
            </w:rPr>
            <m:t> </m:t>
          </m:r>
          <m:r>
            <m:rPr>
              <m:nor/>
            </m:rPr>
            <w:rPr>
              <w:rFonts w:ascii="Cambria Math" w:hAnsi="Cambria Math" w:cs="Courier New"/>
              <w:lang w:val="el-GR" w:eastAsia="el-GR"/>
            </w:rPr>
            <m:t>και</m:t>
          </m:r>
          <m:r>
            <m:rPr>
              <m:sty m:val="p"/>
            </m:rPr>
            <w:rPr>
              <w:rFonts w:ascii="Cambria Math" w:hAnsi="Cambria Math" w:cs="Courier New"/>
              <w:lang w:val="el-GR" w:eastAsia="el-GR"/>
            </w:rPr>
            <m:t> </m:t>
          </m:r>
          <m:d>
            <m:dPr>
              <m:begChr m:val="⟨"/>
              <m:endChr m:val="⟩"/>
              <m:ctrlPr>
                <w:rPr>
                  <w:rFonts w:ascii="Cambria Math" w:hAnsi="Cambria Math" w:cs="Courier New"/>
                  <w:lang w:val="el-GR" w:eastAsia="el-GR"/>
                </w:rPr>
              </m:ctrlPr>
            </m:dPr>
            <m:e>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i</m:t>
                  </m:r>
                </m:sub>
                <m:sup>
                  <m:r>
                    <m:rPr>
                      <m:sty m:val="p"/>
                    </m:rPr>
                    <w:rPr>
                      <w:rFonts w:ascii="Cambria Math" w:hAnsi="Cambria Math" w:cs="Courier New"/>
                      <w:lang w:val="el-GR" w:eastAsia="el-GR"/>
                    </w:rPr>
                    <m:t>⋆</m:t>
                  </m:r>
                </m:sup>
              </m:sSubSup>
              <m:r>
                <w:rPr>
                  <w:rFonts w:ascii="Cambria Math" w:hAnsi="Cambria Math" w:cs="Courier New"/>
                  <w:lang w:val="el-GR" w:eastAsia="el-GR"/>
                </w:rPr>
                <m:t>,</m:t>
              </m:r>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k</m:t>
                  </m:r>
                  <m:r>
                    <w:rPr>
                      <w:rFonts w:ascii="Cambria Math" w:hAnsi="Cambria Math" w:cs="Courier New"/>
                      <w:lang w:val="el-GR" w:eastAsia="el-GR"/>
                    </w:rPr>
                    <m:t>+1</m:t>
                  </m:r>
                </m:sub>
                <m:sup>
                  <m:r>
                    <m:rPr>
                      <m:sty m:val="p"/>
                    </m:rPr>
                    <w:rPr>
                      <w:rFonts w:ascii="Cambria Math" w:hAnsi="Cambria Math" w:cs="Courier New"/>
                      <w:lang w:val="el-GR" w:eastAsia="el-GR"/>
                    </w:rPr>
                    <m:t>⋆</m:t>
                  </m:r>
                </m:sup>
              </m:sSubSup>
            </m:e>
          </m:d>
          <m:r>
            <w:rPr>
              <w:rFonts w:ascii="Cambria Math" w:hAnsi="Cambria Math" w:cs="Courier New"/>
              <w:lang w:val="el-GR" w:eastAsia="el-GR"/>
            </w:rPr>
            <m:t>=0</m:t>
          </m:r>
          <m:r>
            <m:rPr>
              <m:sty m:val="p"/>
            </m:rPr>
            <w:rPr>
              <w:rFonts w:ascii="Cambria Math" w:hAnsi="Cambria Math" w:cs="Courier New"/>
              <w:lang w:val="el-GR" w:eastAsia="el-GR"/>
            </w:rPr>
            <m:t> </m:t>
          </m:r>
          <m:r>
            <m:rPr>
              <m:nor/>
            </m:rPr>
            <w:rPr>
              <w:rFonts w:ascii="Cambria Math" w:hAnsi="Cambria Math" w:cs="Courier New"/>
              <w:lang w:val="el-GR" w:eastAsia="el-GR"/>
            </w:rPr>
            <m:t xml:space="preserve">για όλα τα </m:t>
          </m:r>
          <m:r>
            <w:rPr>
              <w:rFonts w:ascii="Cambria Math" w:hAnsi="Cambria Math" w:cs="Courier New"/>
              <w:lang w:eastAsia="el-GR"/>
            </w:rPr>
            <m:t>i</m:t>
          </m:r>
          <m:r>
            <w:rPr>
              <w:rFonts w:ascii="Cambria Math" w:hAnsi="Cambria Math" w:cs="Courier New"/>
              <w:lang w:val="el-GR" w:eastAsia="el-GR"/>
            </w:rPr>
            <m:t>=1,2,</m:t>
          </m:r>
          <m:r>
            <m:rPr>
              <m:sty m:val="p"/>
            </m:rPr>
            <w:rPr>
              <w:rFonts w:ascii="Cambria Math" w:hAnsi="Cambria Math" w:cs="Courier New"/>
              <w:lang w:val="el-GR" w:eastAsia="el-GR"/>
            </w:rPr>
            <m:t>…</m:t>
          </m:r>
          <m:r>
            <w:rPr>
              <w:rFonts w:ascii="Cambria Math" w:hAnsi="Cambria Math" w:cs="Courier New"/>
              <w:lang w:val="el-GR" w:eastAsia="el-GR"/>
            </w:rPr>
            <m:t>,</m:t>
          </m:r>
          <m:r>
            <w:rPr>
              <w:rFonts w:ascii="Cambria Math" w:hAnsi="Cambria Math" w:cs="Courier New"/>
              <w:lang w:eastAsia="el-GR"/>
            </w:rPr>
            <m:t>k</m:t>
          </m:r>
        </m:oMath>
      </m:oMathPara>
    </w:p>
    <w:p w14:paraId="6FAA110C" w14:textId="0ED1F416" w:rsidR="00175889" w:rsidRPr="00306B66" w:rsidRDefault="00175889" w:rsidP="00175889">
      <w:pPr>
        <w:rPr>
          <w:rFonts w:ascii="Courier New" w:hAnsi="Courier New" w:cs="Courier New"/>
          <w:lang w:val="el-GR" w:eastAsia="el-GR"/>
        </w:rPr>
      </w:pPr>
      <w:r w:rsidRPr="00175889">
        <w:rPr>
          <w:rFonts w:ascii="Courier New" w:hAnsi="Courier New" w:cs="Courier New"/>
          <w:lang w:val="el-GR" w:eastAsia="el-GR"/>
        </w:rPr>
        <w:t xml:space="preserve"> </w:t>
      </w:r>
    </w:p>
    <w:p w14:paraId="6A5CF8CF" w14:textId="77777777" w:rsidR="00175889" w:rsidRPr="00175889" w:rsidRDefault="00175889" w:rsidP="00175889">
      <w:pPr>
        <w:rPr>
          <w:rFonts w:ascii="Courier New" w:hAnsi="Courier New" w:cs="Courier New"/>
          <w:lang w:val="el-GR" w:eastAsia="el-GR"/>
        </w:rPr>
      </w:pPr>
      <w:r w:rsidRPr="00175889">
        <w:rPr>
          <w:rFonts w:ascii="Courier New" w:hAnsi="Courier New" w:cs="Courier New"/>
          <w:b/>
          <w:bCs/>
          <w:lang w:val="el-GR" w:eastAsia="el-GR"/>
        </w:rPr>
        <w:t>Διατύπωση του Προβλήματος:</w:t>
      </w:r>
    </w:p>
    <w:p w14:paraId="0BC21C5B" w14:textId="42873565" w:rsidR="00175889" w:rsidRPr="00175889" w:rsidRDefault="000D46A4" w:rsidP="00175889">
      <w:pPr>
        <w:rPr>
          <w:rFonts w:ascii="Courier New" w:hAnsi="Courier New" w:cs="Courier New"/>
          <w:lang w:val="el-GR" w:eastAsia="el-GR"/>
        </w:rPr>
      </w:pPr>
      <m:oMathPara>
        <m:oMath>
          <m:r>
            <m:rPr>
              <m:scr m:val="script"/>
            </m:rPr>
            <w:rPr>
              <w:rFonts w:ascii="Cambria Math" w:hAnsi="Cambria Math" w:cs="Courier New"/>
              <w:lang w:eastAsia="el-GR"/>
            </w:rPr>
            <m:t>L</m:t>
          </m:r>
          <m:d>
            <m:dPr>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k</m:t>
                  </m:r>
                  <m:r>
                    <w:rPr>
                      <w:rFonts w:ascii="Cambria Math" w:hAnsi="Cambria Math" w:cs="Courier New"/>
                      <w:lang w:val="el-GR" w:eastAsia="el-GR"/>
                    </w:rPr>
                    <m:t>+1</m:t>
                  </m:r>
                </m:sub>
              </m:sSub>
              <m:r>
                <w:rPr>
                  <w:rFonts w:ascii="Cambria Math" w:hAnsi="Cambria Math" w:cs="Courier New"/>
                  <w:lang w:val="el-GR" w:eastAsia="el-GR"/>
                </w:rPr>
                <m:t>,</m:t>
              </m:r>
              <m:r>
                <m:rPr>
                  <m:sty m:val="p"/>
                </m:rPr>
                <w:rPr>
                  <w:rFonts w:ascii="Cambria Math" w:hAnsi="Cambria Math" w:cs="Courier New"/>
                  <w:lang w:val="el-GR" w:eastAsia="el-GR"/>
                </w:rPr>
                <m:t>λ</m:t>
              </m:r>
              <m:r>
                <w:rPr>
                  <w:rFonts w:ascii="Cambria Math" w:hAnsi="Cambria Math" w:cs="Courier New"/>
                  <w:lang w:val="el-GR" w:eastAsia="el-GR"/>
                </w:rPr>
                <m:t>,</m:t>
              </m:r>
              <m:sSub>
                <m:sSubPr>
                  <m:ctrlPr>
                    <w:rPr>
                      <w:rFonts w:ascii="Cambria Math" w:hAnsi="Cambria Math" w:cs="Courier New"/>
                      <w:i/>
                      <w:lang w:val="el-GR" w:eastAsia="el-GR"/>
                    </w:rPr>
                  </m:ctrlPr>
                </m:sSubPr>
                <m:e>
                  <m:r>
                    <m:rPr>
                      <m:sty m:val="p"/>
                    </m:rPr>
                    <w:rPr>
                      <w:rFonts w:ascii="Cambria Math" w:hAnsi="Cambria Math" w:cs="Courier New"/>
                      <w:lang w:val="el-GR" w:eastAsia="el-GR"/>
                    </w:rPr>
                    <m:t>μ</m:t>
                  </m:r>
                </m:e>
                <m:sub>
                  <m:r>
                    <w:rPr>
                      <w:rFonts w:ascii="Cambria Math" w:hAnsi="Cambria Math" w:cs="Courier New"/>
                      <w:lang w:val="el-GR" w:eastAsia="el-GR"/>
                    </w:rPr>
                    <m:t>1</m:t>
                  </m:r>
                </m:sub>
              </m:sSub>
              <m:r>
                <w:rPr>
                  <w:rFonts w:ascii="Cambria Math" w:hAnsi="Cambria Math" w:cs="Courier New"/>
                  <w:lang w:val="el-GR" w:eastAsia="el-GR"/>
                </w:rPr>
                <m:t>,</m:t>
              </m:r>
              <m:sSub>
                <m:sSubPr>
                  <m:ctrlPr>
                    <w:rPr>
                      <w:rFonts w:ascii="Cambria Math" w:hAnsi="Cambria Math" w:cs="Courier New"/>
                      <w:i/>
                      <w:lang w:val="el-GR" w:eastAsia="el-GR"/>
                    </w:rPr>
                  </m:ctrlPr>
                </m:sSubPr>
                <m:e>
                  <m:r>
                    <m:rPr>
                      <m:sty m:val="p"/>
                    </m:rPr>
                    <w:rPr>
                      <w:rFonts w:ascii="Cambria Math" w:hAnsi="Cambria Math" w:cs="Courier New"/>
                      <w:lang w:val="el-GR" w:eastAsia="el-GR"/>
                    </w:rPr>
                    <m:t>μ</m:t>
                  </m:r>
                </m:e>
                <m:sub>
                  <m:r>
                    <w:rPr>
                      <w:rFonts w:ascii="Cambria Math" w:hAnsi="Cambria Math" w:cs="Courier New"/>
                      <w:lang w:val="el-GR" w:eastAsia="el-GR"/>
                    </w:rPr>
                    <m:t>2</m:t>
                  </m:r>
                </m:sub>
              </m:sSub>
              <m:r>
                <w:rPr>
                  <w:rFonts w:ascii="Cambria Math" w:hAnsi="Cambria Math" w:cs="Courier New"/>
                  <w:lang w:val="el-GR" w:eastAsia="el-GR"/>
                </w:rPr>
                <m:t>,</m:t>
              </m:r>
              <m:r>
                <m:rPr>
                  <m:sty m:val="p"/>
                </m:rPr>
                <w:rPr>
                  <w:rFonts w:ascii="Cambria Math" w:hAnsi="Cambria Math" w:cs="Courier New"/>
                  <w:lang w:val="el-GR" w:eastAsia="el-GR"/>
                </w:rPr>
                <m:t>…</m:t>
              </m:r>
              <m:r>
                <w:rPr>
                  <w:rFonts w:ascii="Cambria Math" w:hAnsi="Cambria Math" w:cs="Courier New"/>
                  <w:lang w:val="el-GR" w:eastAsia="el-GR"/>
                </w:rPr>
                <m:t>,</m:t>
              </m:r>
              <m:sSub>
                <m:sSubPr>
                  <m:ctrlPr>
                    <w:rPr>
                      <w:rFonts w:ascii="Cambria Math" w:hAnsi="Cambria Math" w:cs="Courier New"/>
                      <w:i/>
                      <w:lang w:val="el-GR" w:eastAsia="el-GR"/>
                    </w:rPr>
                  </m:ctrlPr>
                </m:sSubPr>
                <m:e>
                  <m:r>
                    <m:rPr>
                      <m:sty m:val="p"/>
                    </m:rPr>
                    <w:rPr>
                      <w:rFonts w:ascii="Cambria Math" w:hAnsi="Cambria Math" w:cs="Courier New"/>
                      <w:lang w:val="el-GR" w:eastAsia="el-GR"/>
                    </w:rPr>
                    <m:t>μ</m:t>
                  </m:r>
                </m:e>
                <m:sub>
                  <m:r>
                    <w:rPr>
                      <w:rFonts w:ascii="Cambria Math" w:hAnsi="Cambria Math" w:cs="Courier New"/>
                      <w:lang w:eastAsia="el-GR"/>
                    </w:rPr>
                    <m:t>k</m:t>
                  </m:r>
                </m:sub>
              </m:sSub>
            </m:e>
          </m:d>
          <m:r>
            <w:rPr>
              <w:rFonts w:ascii="Cambria Math" w:hAnsi="Cambria Math" w:cs="Courier New"/>
              <w:lang w:val="el-GR" w:eastAsia="el-GR"/>
            </w:rPr>
            <m:t>=</m:t>
          </m:r>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k</m:t>
              </m:r>
              <m:r>
                <w:rPr>
                  <w:rFonts w:ascii="Cambria Math" w:hAnsi="Cambria Math" w:cs="Courier New"/>
                  <w:lang w:val="el-GR" w:eastAsia="el-GR"/>
                </w:rPr>
                <m:t>+1</m:t>
              </m:r>
            </m:sub>
            <m:sup>
              <m:r>
                <w:rPr>
                  <w:rFonts w:ascii="Cambria Math" w:hAnsi="Cambria Math" w:cs="Courier New"/>
                  <w:lang w:eastAsia="el-GR"/>
                </w:rPr>
                <m:t>T</m:t>
              </m:r>
            </m:sup>
          </m:sSubSup>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k</m:t>
              </m:r>
              <m:r>
                <w:rPr>
                  <w:rFonts w:ascii="Cambria Math" w:hAnsi="Cambria Math" w:cs="Courier New"/>
                  <w:lang w:val="el-GR" w:eastAsia="el-GR"/>
                </w:rPr>
                <m:t>+1</m:t>
              </m:r>
            </m:sub>
          </m:sSub>
          <m:r>
            <w:rPr>
              <w:rFonts w:ascii="Cambria Math" w:hAnsi="Cambria Math" w:cs="Courier New"/>
              <w:lang w:val="el-GR" w:eastAsia="el-GR"/>
            </w:rPr>
            <m:t>-</m:t>
          </m:r>
          <m:r>
            <m:rPr>
              <m:sty m:val="p"/>
            </m:rPr>
            <w:rPr>
              <w:rFonts w:ascii="Cambria Math" w:hAnsi="Cambria Math" w:cs="Courier New"/>
              <w:lang w:val="el-GR" w:eastAsia="el-GR"/>
            </w:rPr>
            <m:t>λ</m:t>
          </m:r>
          <m:d>
            <m:dPr>
              <m:ctrlPr>
                <w:rPr>
                  <w:rFonts w:ascii="Cambria Math" w:hAnsi="Cambria Math" w:cs="Courier New"/>
                  <w:i/>
                  <w:lang w:val="el-GR" w:eastAsia="el-GR"/>
                </w:rPr>
              </m:ctrlPr>
            </m:dPr>
            <m:e>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k</m:t>
                  </m:r>
                  <m:r>
                    <w:rPr>
                      <w:rFonts w:ascii="Cambria Math" w:hAnsi="Cambria Math" w:cs="Courier New"/>
                      <w:lang w:val="el-GR" w:eastAsia="el-GR"/>
                    </w:rPr>
                    <m:t>+1</m:t>
                  </m:r>
                </m:sub>
                <m:sup>
                  <m:r>
                    <w:rPr>
                      <w:rFonts w:ascii="Cambria Math" w:hAnsi="Cambria Math" w:cs="Courier New"/>
                      <w:lang w:eastAsia="el-GR"/>
                    </w:rPr>
                    <m:t>T</m:t>
                  </m:r>
                </m:sup>
              </m:sSubSup>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k</m:t>
                  </m:r>
                  <m:r>
                    <w:rPr>
                      <w:rFonts w:ascii="Cambria Math" w:hAnsi="Cambria Math" w:cs="Courier New"/>
                      <w:lang w:val="el-GR" w:eastAsia="el-GR"/>
                    </w:rPr>
                    <m:t>+1</m:t>
                  </m:r>
                </m:sub>
              </m:sSub>
              <m:r>
                <w:rPr>
                  <w:rFonts w:ascii="Cambria Math" w:hAnsi="Cambria Math" w:cs="Courier New"/>
                  <w:lang w:val="el-GR" w:eastAsia="el-GR"/>
                </w:rPr>
                <m:t>-1</m:t>
              </m:r>
            </m:e>
          </m:d>
          <m:r>
            <w:rPr>
              <w:rFonts w:ascii="Cambria Math" w:hAnsi="Cambria Math" w:cs="Courier New"/>
              <w:lang w:val="el-GR" w:eastAsia="el-GR"/>
            </w:rPr>
            <m:t>-</m:t>
          </m:r>
          <m:nary>
            <m:naryPr>
              <m:chr m:val="∑"/>
              <m:ctrlPr>
                <w:rPr>
                  <w:rFonts w:ascii="Cambria Math" w:hAnsi="Cambria Math" w:cs="Courier New"/>
                  <w:lang w:val="el-GR" w:eastAsia="el-GR"/>
                </w:rPr>
              </m:ctrlPr>
            </m:naryPr>
            <m:sub>
              <m:r>
                <w:rPr>
                  <w:rFonts w:ascii="Cambria Math" w:hAnsi="Cambria Math" w:cs="Courier New"/>
                  <w:lang w:eastAsia="el-GR"/>
                </w:rPr>
                <m:t>i</m:t>
              </m:r>
              <m:r>
                <w:rPr>
                  <w:rFonts w:ascii="Cambria Math" w:hAnsi="Cambria Math" w:cs="Courier New"/>
                  <w:lang w:val="el-GR" w:eastAsia="el-GR"/>
                </w:rPr>
                <m:t>=1</m:t>
              </m:r>
              <m:ctrlPr>
                <w:rPr>
                  <w:rFonts w:ascii="Cambria Math" w:hAnsi="Cambria Math" w:cs="Courier New"/>
                  <w:i/>
                  <w:lang w:val="el-GR" w:eastAsia="el-GR"/>
                </w:rPr>
              </m:ctrlPr>
            </m:sub>
            <m:sup>
              <m:r>
                <w:rPr>
                  <w:rFonts w:ascii="Cambria Math" w:hAnsi="Cambria Math" w:cs="Courier New"/>
                  <w:lang w:eastAsia="el-GR"/>
                </w:rPr>
                <m:t>k</m:t>
              </m:r>
              <m:ctrlPr>
                <w:rPr>
                  <w:rFonts w:ascii="Cambria Math" w:hAnsi="Cambria Math" w:cs="Courier New"/>
                  <w:i/>
                  <w:lang w:val="el-GR" w:eastAsia="el-GR"/>
                </w:rPr>
              </m:ctrlPr>
            </m:sup>
            <m:e>
              <m:sSub>
                <m:sSubPr>
                  <m:ctrlPr>
                    <w:rPr>
                      <w:rFonts w:ascii="Cambria Math" w:hAnsi="Cambria Math" w:cs="Courier New"/>
                      <w:i/>
                      <w:lang w:val="el-GR" w:eastAsia="el-GR"/>
                    </w:rPr>
                  </m:ctrlPr>
                </m:sSubPr>
                <m:e>
                  <m:r>
                    <m:rPr>
                      <m:sty m:val="p"/>
                    </m:rPr>
                    <w:rPr>
                      <w:rFonts w:ascii="Cambria Math" w:hAnsi="Cambria Math" w:cs="Courier New"/>
                      <w:lang w:val="el-GR" w:eastAsia="el-GR"/>
                    </w:rPr>
                    <m:t>μ</m:t>
                  </m:r>
                </m:e>
                <m:sub>
                  <m:r>
                    <w:rPr>
                      <w:rFonts w:ascii="Cambria Math" w:hAnsi="Cambria Math" w:cs="Courier New"/>
                      <w:lang w:eastAsia="el-GR"/>
                    </w:rPr>
                    <m:t>i</m:t>
                  </m:r>
                </m:sub>
              </m:sSub>
              <m:d>
                <m:dPr>
                  <m:ctrlPr>
                    <w:rPr>
                      <w:rFonts w:ascii="Cambria Math" w:hAnsi="Cambria Math" w:cs="Courier New"/>
                      <w:i/>
                      <w:lang w:val="el-GR" w:eastAsia="el-GR"/>
                    </w:rPr>
                  </m:ctrlPr>
                </m:dPr>
                <m:e>
                  <m:d>
                    <m:dPr>
                      <m:begChr m:val="⟨"/>
                      <m:endChr m:val="⟩"/>
                      <m:ctrlPr>
                        <w:rPr>
                          <w:rFonts w:ascii="Cambria Math" w:hAnsi="Cambria Math" w:cs="Courier New"/>
                          <w:lang w:val="el-GR" w:eastAsia="el-GR"/>
                        </w:rPr>
                      </m:ctrlPr>
                    </m:dPr>
                    <m:e>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i</m:t>
                          </m:r>
                        </m:sub>
                        <m:sup>
                          <m:r>
                            <m:rPr>
                              <m:sty m:val="p"/>
                            </m:rPr>
                            <w:rPr>
                              <w:rFonts w:ascii="Cambria Math" w:hAnsi="Cambria Math" w:cs="Courier New"/>
                              <w:lang w:val="el-GR" w:eastAsia="el-GR"/>
                            </w:rPr>
                            <m:t>⋆</m:t>
                          </m:r>
                        </m:sup>
                      </m:sSubSup>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k</m:t>
                          </m:r>
                          <m:r>
                            <w:rPr>
                              <w:rFonts w:ascii="Cambria Math" w:hAnsi="Cambria Math" w:cs="Courier New"/>
                              <w:lang w:val="el-GR" w:eastAsia="el-GR"/>
                            </w:rPr>
                            <m:t>+1</m:t>
                          </m:r>
                        </m:sub>
                      </m:sSub>
                    </m:e>
                  </m:d>
                </m:e>
              </m:d>
              <m:ctrlPr>
                <w:rPr>
                  <w:rFonts w:ascii="Cambria Math" w:hAnsi="Cambria Math" w:cs="Courier New"/>
                  <w:i/>
                  <w:lang w:val="el-GR" w:eastAsia="el-GR"/>
                </w:rPr>
              </m:ctrlPr>
            </m:e>
          </m:nary>
        </m:oMath>
      </m:oMathPara>
    </w:p>
    <w:p w14:paraId="30C68BE7" w14:textId="4AE6B483" w:rsidR="00175889" w:rsidRDefault="00175889" w:rsidP="00175889">
      <w:pPr>
        <w:rPr>
          <w:rFonts w:ascii="Courier New" w:hAnsi="Courier New" w:cs="Courier New"/>
          <w:lang w:val="el-GR" w:eastAsia="el-GR"/>
        </w:rPr>
      </w:pPr>
      <w:r w:rsidRPr="00175889">
        <w:rPr>
          <w:rFonts w:ascii="Courier New" w:hAnsi="Courier New" w:cs="Courier New"/>
          <w:lang w:val="el-GR" w:eastAsia="el-GR"/>
        </w:rPr>
        <w:t xml:space="preserve">όπου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μ</m:t>
            </m:r>
            <m:ctrlPr>
              <w:rPr>
                <w:rFonts w:ascii="Cambria Math" w:hAnsi="Cambria Math" w:cs="Courier New"/>
                <w:lang w:val="el-GR" w:eastAsia="el-GR"/>
              </w:rPr>
            </m:ctrlPr>
          </m:e>
          <m:sub>
            <m:r>
              <w:rPr>
                <w:rFonts w:ascii="Cambria Math" w:hAnsi="Cambria Math" w:cs="Courier New"/>
                <w:lang w:val="el-GR" w:eastAsia="el-GR"/>
              </w:rPr>
              <m:t>1</m:t>
            </m:r>
          </m:sub>
        </m:sSub>
        <m:r>
          <w:rPr>
            <w:rFonts w:ascii="Cambria Math" w:hAnsi="Cambria Math" w:cs="Courier New"/>
            <w:lang w:val="el-GR" w:eastAsia="el-GR"/>
          </w:rPr>
          <m:t>,</m:t>
        </m:r>
        <m:sSub>
          <m:sSubPr>
            <m:ctrlPr>
              <w:rPr>
                <w:rFonts w:ascii="Cambria Math" w:hAnsi="Cambria Math" w:cs="Courier New"/>
                <w:i/>
                <w:lang w:val="el-GR" w:eastAsia="el-GR"/>
              </w:rPr>
            </m:ctrlPr>
          </m:sSubPr>
          <m:e>
            <m:r>
              <m:rPr>
                <m:sty m:val="p"/>
              </m:rPr>
              <w:rPr>
                <w:rFonts w:ascii="Cambria Math" w:hAnsi="Cambria Math" w:cs="Courier New"/>
                <w:lang w:val="el-GR" w:eastAsia="el-GR"/>
              </w:rPr>
              <m:t>μ</m:t>
            </m:r>
          </m:e>
          <m:sub>
            <m:r>
              <w:rPr>
                <w:rFonts w:ascii="Cambria Math" w:hAnsi="Cambria Math" w:cs="Courier New"/>
                <w:lang w:val="el-GR" w:eastAsia="el-GR"/>
              </w:rPr>
              <m:t>2</m:t>
            </m:r>
          </m:sub>
        </m:sSub>
        <m:r>
          <w:rPr>
            <w:rFonts w:ascii="Cambria Math" w:hAnsi="Cambria Math" w:cs="Courier New"/>
            <w:lang w:val="el-GR" w:eastAsia="el-GR"/>
          </w:rPr>
          <m:t>,</m:t>
        </m:r>
        <m:r>
          <m:rPr>
            <m:sty m:val="p"/>
          </m:rPr>
          <w:rPr>
            <w:rFonts w:ascii="Cambria Math" w:hAnsi="Cambria Math" w:cs="Courier New"/>
            <w:lang w:val="el-GR" w:eastAsia="el-GR"/>
          </w:rPr>
          <m:t>…</m:t>
        </m:r>
        <m:r>
          <w:rPr>
            <w:rFonts w:ascii="Cambria Math" w:hAnsi="Cambria Math" w:cs="Courier New"/>
            <w:lang w:val="el-GR" w:eastAsia="el-GR"/>
          </w:rPr>
          <m:t>,</m:t>
        </m:r>
        <m:sSub>
          <m:sSubPr>
            <m:ctrlPr>
              <w:rPr>
                <w:rFonts w:ascii="Cambria Math" w:hAnsi="Cambria Math" w:cs="Courier New"/>
                <w:i/>
                <w:lang w:val="el-GR" w:eastAsia="el-GR"/>
              </w:rPr>
            </m:ctrlPr>
          </m:sSubPr>
          <m:e>
            <m:r>
              <m:rPr>
                <m:sty m:val="p"/>
              </m:rPr>
              <w:rPr>
                <w:rFonts w:ascii="Cambria Math" w:hAnsi="Cambria Math" w:cs="Courier New"/>
                <w:lang w:val="el-GR" w:eastAsia="el-GR"/>
              </w:rPr>
              <m:t>μ</m:t>
            </m:r>
          </m:e>
          <m:sub>
            <m:r>
              <w:rPr>
                <w:rFonts w:ascii="Cambria Math" w:hAnsi="Cambria Math" w:cs="Courier New"/>
                <w:lang w:eastAsia="el-GR"/>
              </w:rPr>
              <m:t>k</m:t>
            </m:r>
          </m:sub>
        </m:sSub>
      </m:oMath>
      <w:r w:rsidRPr="00175889">
        <w:rPr>
          <w:rFonts w:ascii="Courier New" w:hAnsi="Courier New" w:cs="Courier New"/>
          <w:lang w:val="el-GR" w:eastAsia="el-GR"/>
        </w:rPr>
        <w:t xml:space="preserve"> είναι οι πολλαπλασιαστές </w:t>
      </w:r>
      <w:r w:rsidRPr="00175889">
        <w:rPr>
          <w:rFonts w:ascii="Courier New" w:hAnsi="Courier New" w:cs="Courier New"/>
          <w:lang w:eastAsia="el-GR"/>
        </w:rPr>
        <w:t>Lagrange</w:t>
      </w:r>
      <w:r w:rsidRPr="00175889">
        <w:rPr>
          <w:rFonts w:ascii="Courier New" w:hAnsi="Courier New" w:cs="Courier New"/>
          <w:lang w:val="el-GR" w:eastAsia="el-GR"/>
        </w:rPr>
        <w:t xml:space="preserve"> για τους περιορισμούς ορθογωνιότητας με </w:t>
      </w:r>
      <w:r w:rsidR="00306B66" w:rsidRPr="00306B66">
        <w:rPr>
          <w:rFonts w:ascii="Courier New" w:hAnsi="Courier New" w:cs="Courier New"/>
          <w:lang w:val="el-GR" w:eastAsia="el-GR"/>
        </w:rPr>
        <w:t>τις προηγούμενες κύριες συνιστώσες</w:t>
      </w:r>
      <w:r w:rsidRPr="00175889">
        <w:rPr>
          <w:rFonts w:ascii="Courier New" w:hAnsi="Courier New" w:cs="Courier New"/>
          <w:lang w:val="el-GR" w:eastAsia="el-GR"/>
        </w:rPr>
        <w:t>.</w:t>
      </w:r>
    </w:p>
    <w:p w14:paraId="6457C998" w14:textId="77777777" w:rsidR="00306B66" w:rsidRPr="00175889" w:rsidRDefault="00306B66" w:rsidP="00175889">
      <w:pPr>
        <w:rPr>
          <w:rFonts w:ascii="Courier New" w:hAnsi="Courier New" w:cs="Courier New"/>
          <w:lang w:val="el-GR" w:eastAsia="el-GR"/>
        </w:rPr>
      </w:pPr>
    </w:p>
    <w:p w14:paraId="4BF1E346" w14:textId="472BC2D7" w:rsidR="00175889" w:rsidRPr="00175889" w:rsidRDefault="00175889" w:rsidP="00175889">
      <w:pPr>
        <w:rPr>
          <w:rFonts w:ascii="Courier New" w:hAnsi="Courier New" w:cs="Courier New"/>
          <w:lang w:val="el-GR" w:eastAsia="el-GR"/>
        </w:rPr>
      </w:pPr>
      <w:r w:rsidRPr="00175889">
        <w:rPr>
          <w:rFonts w:ascii="Courier New" w:hAnsi="Courier New" w:cs="Courier New"/>
          <w:b/>
          <w:bCs/>
          <w:lang w:val="el-GR" w:eastAsia="el-GR"/>
        </w:rPr>
        <w:t xml:space="preserve">Εύρεση των </w:t>
      </w:r>
      <w:r w:rsidR="00B359A5">
        <w:rPr>
          <w:rFonts w:ascii="Courier New" w:hAnsi="Courier New" w:cs="Courier New"/>
          <w:b/>
          <w:bCs/>
          <w:lang w:val="el-GR" w:eastAsia="el-GR"/>
        </w:rPr>
        <w:t>Κρίσιμων</w:t>
      </w:r>
      <w:r w:rsidRPr="00175889">
        <w:rPr>
          <w:rFonts w:ascii="Courier New" w:hAnsi="Courier New" w:cs="Courier New"/>
          <w:b/>
          <w:bCs/>
          <w:lang w:val="el-GR" w:eastAsia="el-GR"/>
        </w:rPr>
        <w:t xml:space="preserve"> Σημείων:</w:t>
      </w:r>
    </w:p>
    <w:p w14:paraId="19A8E3C7" w14:textId="7EE8793E"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 xml:space="preserve">Παίρνοντας τις παραγώγους της </w:t>
      </w:r>
      <m:oMath>
        <m:r>
          <m:rPr>
            <m:scr m:val="script"/>
          </m:rPr>
          <w:rPr>
            <w:rFonts w:ascii="Cambria Math" w:hAnsi="Cambria Math" w:cs="Courier New"/>
            <w:lang w:val="el-GR" w:eastAsia="el-GR"/>
          </w:rPr>
          <m:t>L</m:t>
        </m:r>
      </m:oMath>
      <w:r w:rsidRPr="00175889">
        <w:rPr>
          <w:rFonts w:ascii="Courier New" w:hAnsi="Courier New" w:cs="Courier New"/>
          <w:lang w:val="el-GR" w:eastAsia="el-GR"/>
        </w:rPr>
        <w:t xml:space="preserve"> ως προς </w:t>
      </w:r>
      <m:oMath>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k</m:t>
            </m:r>
            <m:r>
              <w:rPr>
                <w:rFonts w:ascii="Cambria Math" w:hAnsi="Cambria Math" w:cs="Courier New"/>
                <w:lang w:val="el-GR" w:eastAsia="el-GR"/>
              </w:rPr>
              <m:t>+1</m:t>
            </m:r>
          </m:sub>
        </m:sSub>
      </m:oMath>
      <w:r w:rsidRPr="00175889">
        <w:rPr>
          <w:rFonts w:ascii="Courier New" w:hAnsi="Courier New" w:cs="Courier New"/>
          <w:lang w:val="el-GR" w:eastAsia="el-GR"/>
        </w:rPr>
        <w:t xml:space="preserve"> και τους πολλαπλασιαστές </w:t>
      </w:r>
      <w:r w:rsidRPr="00175889">
        <w:rPr>
          <w:rFonts w:ascii="Courier New" w:hAnsi="Courier New" w:cs="Courier New"/>
          <w:lang w:eastAsia="el-GR"/>
        </w:rPr>
        <w:t>Lagrange</w:t>
      </w:r>
      <w:r w:rsidRPr="00175889">
        <w:rPr>
          <w:rFonts w:ascii="Courier New" w:hAnsi="Courier New" w:cs="Courier New"/>
          <w:lang w:val="el-GR" w:eastAsia="el-GR"/>
        </w:rPr>
        <w:t xml:space="preserve"> και θέτοντάς τες ίσες με το μηδέν:</w:t>
      </w:r>
    </w:p>
    <w:p w14:paraId="7F36F99E" w14:textId="33C58703" w:rsidR="00175889" w:rsidRPr="00175889" w:rsidRDefault="00175889" w:rsidP="00175889">
      <w:pPr>
        <w:numPr>
          <w:ilvl w:val="0"/>
          <w:numId w:val="41"/>
        </w:numPr>
        <w:rPr>
          <w:rFonts w:ascii="Courier New" w:hAnsi="Courier New" w:cs="Courier New"/>
          <w:lang w:val="el-GR" w:eastAsia="el-GR"/>
        </w:rPr>
      </w:pPr>
      <w:r w:rsidRPr="00175889">
        <w:rPr>
          <w:rFonts w:ascii="Courier New" w:hAnsi="Courier New" w:cs="Courier New"/>
          <w:b/>
          <w:bCs/>
          <w:lang w:val="el-GR" w:eastAsia="el-GR"/>
        </w:rPr>
        <w:t xml:space="preserve">Παράγωγος ως προς </w:t>
      </w:r>
      <m:oMath>
        <m:sSub>
          <m:sSubPr>
            <m:ctrlPr>
              <w:rPr>
                <w:rFonts w:ascii="Cambria Math" w:hAnsi="Cambria Math" w:cs="Courier New"/>
                <w:b/>
                <w:bCs/>
                <w:i/>
                <w:lang w:val="el-GR" w:eastAsia="el-GR"/>
              </w:rPr>
            </m:ctrlPr>
          </m:sSubPr>
          <m:e>
            <m:r>
              <m:rPr>
                <m:sty m:val="bi"/>
              </m:rPr>
              <w:rPr>
                <w:rFonts w:ascii="Cambria Math" w:hAnsi="Cambria Math" w:cs="Courier New"/>
                <w:lang w:eastAsia="el-GR"/>
              </w:rPr>
              <m:t>v</m:t>
            </m:r>
          </m:e>
          <m:sub>
            <m:r>
              <m:rPr>
                <m:sty m:val="bi"/>
              </m:rPr>
              <w:rPr>
                <w:rFonts w:ascii="Cambria Math" w:hAnsi="Cambria Math" w:cs="Courier New"/>
                <w:lang w:eastAsia="el-GR"/>
              </w:rPr>
              <m:t>k</m:t>
            </m:r>
            <m:r>
              <m:rPr>
                <m:sty m:val="bi"/>
              </m:rPr>
              <w:rPr>
                <w:rFonts w:ascii="Cambria Math" w:hAnsi="Cambria Math" w:cs="Courier New"/>
                <w:lang w:val="el-GR" w:eastAsia="el-GR"/>
              </w:rPr>
              <m:t>+1</m:t>
            </m:r>
          </m:sub>
        </m:sSub>
      </m:oMath>
      <w:r w:rsidRPr="00175889">
        <w:rPr>
          <w:rFonts w:ascii="Courier New" w:hAnsi="Courier New" w:cs="Courier New"/>
          <w:b/>
          <w:bCs/>
          <w:lang w:val="el-GR" w:eastAsia="el-GR"/>
        </w:rPr>
        <w:t>:</w:t>
      </w:r>
    </w:p>
    <w:p w14:paraId="7B1328AB" w14:textId="05645965" w:rsidR="00175889" w:rsidRPr="00175889" w:rsidRDefault="00EB6F96" w:rsidP="00175889">
      <w:pPr>
        <w:rPr>
          <w:rFonts w:ascii="Courier New" w:hAnsi="Courier New" w:cs="Courier New"/>
          <w:lang w:val="el-GR" w:eastAsia="el-GR"/>
        </w:rPr>
      </w:pPr>
      <m:oMathPara>
        <m:oMath>
          <m:f>
            <m:fPr>
              <m:ctrlPr>
                <w:rPr>
                  <w:rFonts w:ascii="Cambria Math" w:hAnsi="Cambria Math" w:cs="Courier New"/>
                  <w:lang w:val="el-GR" w:eastAsia="el-GR"/>
                </w:rPr>
              </m:ctrlPr>
            </m:fPr>
            <m:num>
              <m:r>
                <m:rPr>
                  <m:sty m:val="p"/>
                </m:rPr>
                <w:rPr>
                  <w:rFonts w:ascii="Cambria Math" w:hAnsi="Cambria Math" w:cs="Courier New"/>
                  <w:lang w:val="el-GR" w:eastAsia="el-GR"/>
                </w:rPr>
                <m:t>∂</m:t>
              </m:r>
              <m:r>
                <m:rPr>
                  <m:scr m:val="script"/>
                </m:rPr>
                <w:rPr>
                  <w:rFonts w:ascii="Cambria Math" w:hAnsi="Cambria Math" w:cs="Courier New"/>
                  <w:lang w:eastAsia="el-GR"/>
                </w:rPr>
                <m:t>L</m:t>
              </m:r>
              <m:ctrlPr>
                <w:rPr>
                  <w:rFonts w:ascii="Cambria Math" w:hAnsi="Cambria Math" w:cs="Courier New"/>
                  <w:i/>
                  <w:lang w:val="el-GR" w:eastAsia="el-GR"/>
                </w:rPr>
              </m:ctrlPr>
            </m:num>
            <m:den>
              <m:r>
                <m:rPr>
                  <m:sty m:val="p"/>
                </m:rP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k</m:t>
                  </m:r>
                  <m:r>
                    <w:rPr>
                      <w:rFonts w:ascii="Cambria Math" w:hAnsi="Cambria Math" w:cs="Courier New"/>
                      <w:lang w:val="el-GR" w:eastAsia="el-GR"/>
                    </w:rPr>
                    <m:t>+1</m:t>
                  </m:r>
                </m:sub>
              </m:sSub>
              <m:ctrlPr>
                <w:rPr>
                  <w:rFonts w:ascii="Cambria Math" w:hAnsi="Cambria Math" w:cs="Courier New"/>
                  <w:i/>
                  <w:lang w:val="el-GR" w:eastAsia="el-GR"/>
                </w:rPr>
              </m:ctrlPr>
            </m:den>
          </m:f>
          <m:r>
            <w:rPr>
              <w:rFonts w:ascii="Cambria Math" w:hAnsi="Cambria Math" w:cs="Courier New"/>
              <w:lang w:val="el-GR" w:eastAsia="el-GR"/>
            </w:rPr>
            <m:t>=2</m:t>
          </m:r>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k</m:t>
              </m:r>
              <m:r>
                <w:rPr>
                  <w:rFonts w:ascii="Cambria Math" w:hAnsi="Cambria Math" w:cs="Courier New"/>
                  <w:lang w:val="el-GR" w:eastAsia="el-GR"/>
                </w:rPr>
                <m:t>+1</m:t>
              </m:r>
            </m:sub>
          </m:sSub>
          <m:r>
            <w:rPr>
              <w:rFonts w:ascii="Cambria Math" w:hAnsi="Cambria Math" w:cs="Courier New"/>
              <w:lang w:val="el-GR" w:eastAsia="el-GR"/>
            </w:rPr>
            <m:t>-2</m:t>
          </m:r>
          <m:r>
            <m:rPr>
              <m:sty m:val="p"/>
            </m:rPr>
            <w:rPr>
              <w:rFonts w:ascii="Cambria Math" w:hAnsi="Cambria Math" w:cs="Courier New"/>
              <w:lang w:val="el-GR" w:eastAsia="el-GR"/>
            </w:rPr>
            <m:t>λ</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k</m:t>
              </m:r>
              <m:r>
                <w:rPr>
                  <w:rFonts w:ascii="Cambria Math" w:hAnsi="Cambria Math" w:cs="Courier New"/>
                  <w:lang w:val="el-GR" w:eastAsia="el-GR"/>
                </w:rPr>
                <m:t>+1</m:t>
              </m:r>
            </m:sub>
          </m:sSub>
          <m:r>
            <w:rPr>
              <w:rFonts w:ascii="Cambria Math" w:hAnsi="Cambria Math" w:cs="Courier New"/>
              <w:lang w:val="el-GR" w:eastAsia="el-GR"/>
            </w:rPr>
            <m:t>-</m:t>
          </m:r>
          <m:nary>
            <m:naryPr>
              <m:chr m:val="∑"/>
              <m:ctrlPr>
                <w:rPr>
                  <w:rFonts w:ascii="Cambria Math" w:hAnsi="Cambria Math" w:cs="Courier New"/>
                  <w:lang w:val="el-GR" w:eastAsia="el-GR"/>
                </w:rPr>
              </m:ctrlPr>
            </m:naryPr>
            <m:sub>
              <m:r>
                <w:rPr>
                  <w:rFonts w:ascii="Cambria Math" w:hAnsi="Cambria Math" w:cs="Courier New"/>
                  <w:lang w:eastAsia="el-GR"/>
                </w:rPr>
                <m:t>i</m:t>
              </m:r>
              <m:r>
                <w:rPr>
                  <w:rFonts w:ascii="Cambria Math" w:hAnsi="Cambria Math" w:cs="Courier New"/>
                  <w:lang w:val="el-GR" w:eastAsia="el-GR"/>
                </w:rPr>
                <m:t>=1</m:t>
              </m:r>
              <m:ctrlPr>
                <w:rPr>
                  <w:rFonts w:ascii="Cambria Math" w:hAnsi="Cambria Math" w:cs="Courier New"/>
                  <w:i/>
                  <w:lang w:val="el-GR" w:eastAsia="el-GR"/>
                </w:rPr>
              </m:ctrlPr>
            </m:sub>
            <m:sup>
              <m:r>
                <w:rPr>
                  <w:rFonts w:ascii="Cambria Math" w:hAnsi="Cambria Math" w:cs="Courier New"/>
                  <w:lang w:eastAsia="el-GR"/>
                </w:rPr>
                <m:t>k</m:t>
              </m:r>
              <m:ctrlPr>
                <w:rPr>
                  <w:rFonts w:ascii="Cambria Math" w:hAnsi="Cambria Math" w:cs="Courier New"/>
                  <w:i/>
                  <w:lang w:val="el-GR" w:eastAsia="el-GR"/>
                </w:rPr>
              </m:ctrlPr>
            </m:sup>
            <m:e>
              <m:sSub>
                <m:sSubPr>
                  <m:ctrlPr>
                    <w:rPr>
                      <w:rFonts w:ascii="Cambria Math" w:hAnsi="Cambria Math" w:cs="Courier New"/>
                      <w:i/>
                      <w:lang w:val="el-GR" w:eastAsia="el-GR"/>
                    </w:rPr>
                  </m:ctrlPr>
                </m:sSubPr>
                <m:e>
                  <m:r>
                    <m:rPr>
                      <m:sty m:val="p"/>
                    </m:rPr>
                    <w:rPr>
                      <w:rFonts w:ascii="Cambria Math" w:hAnsi="Cambria Math" w:cs="Courier New"/>
                      <w:lang w:val="el-GR" w:eastAsia="el-GR"/>
                    </w:rPr>
                    <m:t>μ</m:t>
                  </m:r>
                </m:e>
                <m:sub>
                  <m:r>
                    <w:rPr>
                      <w:rFonts w:ascii="Cambria Math" w:hAnsi="Cambria Math" w:cs="Courier New"/>
                      <w:lang w:eastAsia="el-GR"/>
                    </w:rPr>
                    <m:t>i</m:t>
                  </m:r>
                </m:sub>
              </m:sSub>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i</m:t>
                  </m:r>
                </m:sub>
                <m:sup>
                  <m:r>
                    <m:rPr>
                      <m:sty m:val="p"/>
                    </m:rPr>
                    <w:rPr>
                      <w:rFonts w:ascii="Cambria Math" w:hAnsi="Cambria Math" w:cs="Courier New"/>
                      <w:lang w:val="el-GR" w:eastAsia="el-GR"/>
                    </w:rPr>
                    <m:t>⋆</m:t>
                  </m:r>
                </m:sup>
              </m:sSubSup>
              <m:ctrlPr>
                <w:rPr>
                  <w:rFonts w:ascii="Cambria Math" w:hAnsi="Cambria Math" w:cs="Courier New"/>
                  <w:i/>
                  <w:lang w:val="el-GR" w:eastAsia="el-GR"/>
                </w:rPr>
              </m:ctrlPr>
            </m:e>
          </m:nary>
          <m:r>
            <w:rPr>
              <w:rFonts w:ascii="Cambria Math" w:hAnsi="Cambria Math" w:cs="Courier New"/>
              <w:lang w:val="el-GR" w:eastAsia="el-GR"/>
            </w:rPr>
            <m:t>=0</m:t>
          </m:r>
        </m:oMath>
      </m:oMathPara>
    </w:p>
    <w:p w14:paraId="290C1525" w14:textId="77777777"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Απλοποιώντας:</w:t>
      </w:r>
    </w:p>
    <w:p w14:paraId="4F93EB02" w14:textId="1D41036A" w:rsidR="00175889" w:rsidRPr="00175889" w:rsidRDefault="000D46A4" w:rsidP="00175889">
      <w:pPr>
        <w:rPr>
          <w:rFonts w:ascii="Courier New" w:hAnsi="Courier New" w:cs="Courier New"/>
          <w:lang w:val="el-GR" w:eastAsia="el-GR"/>
        </w:rPr>
      </w:pPr>
      <m:oMathPara>
        <m:oMath>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k</m:t>
              </m:r>
              <m:r>
                <w:rPr>
                  <w:rFonts w:ascii="Cambria Math" w:hAnsi="Cambria Math" w:cs="Courier New"/>
                  <w:lang w:val="el-GR" w:eastAsia="el-GR"/>
                </w:rPr>
                <m:t>+1</m:t>
              </m:r>
            </m:sub>
          </m:sSub>
          <m:r>
            <w:rPr>
              <w:rFonts w:ascii="Cambria Math" w:hAnsi="Cambria Math" w:cs="Courier New"/>
              <w:lang w:val="el-GR" w:eastAsia="el-GR"/>
            </w:rPr>
            <m:t>=</m:t>
          </m:r>
          <m:r>
            <m:rPr>
              <m:sty m:val="p"/>
            </m:rPr>
            <w:rPr>
              <w:rFonts w:ascii="Cambria Math" w:hAnsi="Cambria Math" w:cs="Courier New"/>
              <w:lang w:val="el-GR" w:eastAsia="el-GR"/>
            </w:rPr>
            <m:t>λ</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k</m:t>
              </m:r>
              <m:r>
                <w:rPr>
                  <w:rFonts w:ascii="Cambria Math" w:hAnsi="Cambria Math" w:cs="Courier New"/>
                  <w:lang w:val="el-GR" w:eastAsia="el-GR"/>
                </w:rPr>
                <m:t>+1</m:t>
              </m:r>
            </m:sub>
          </m:sSub>
          <m:r>
            <w:rPr>
              <w:rFonts w:ascii="Cambria Math" w:hAnsi="Cambria Math" w:cs="Courier New"/>
              <w:lang w:val="el-GR" w:eastAsia="el-GR"/>
            </w:rPr>
            <m:t>+</m:t>
          </m:r>
          <m:f>
            <m:fPr>
              <m:ctrlPr>
                <w:rPr>
                  <w:rFonts w:ascii="Cambria Math" w:hAnsi="Cambria Math" w:cs="Courier New"/>
                  <w:lang w:val="el-GR" w:eastAsia="el-GR"/>
                </w:rPr>
              </m:ctrlPr>
            </m:fPr>
            <m:num>
              <m:r>
                <w:rPr>
                  <w:rFonts w:ascii="Cambria Math" w:hAnsi="Cambria Math" w:cs="Courier New"/>
                  <w:lang w:val="el-GR" w:eastAsia="el-GR"/>
                </w:rPr>
                <m:t>1</m:t>
              </m:r>
              <m:ctrlPr>
                <w:rPr>
                  <w:rFonts w:ascii="Cambria Math" w:hAnsi="Cambria Math" w:cs="Courier New"/>
                  <w:i/>
                  <w:lang w:val="el-GR" w:eastAsia="el-GR"/>
                </w:rPr>
              </m:ctrlPr>
            </m:num>
            <m:den>
              <m:r>
                <w:rPr>
                  <w:rFonts w:ascii="Cambria Math" w:hAnsi="Cambria Math" w:cs="Courier New"/>
                  <w:lang w:val="el-GR" w:eastAsia="el-GR"/>
                </w:rPr>
                <m:t>2</m:t>
              </m:r>
              <m:ctrlPr>
                <w:rPr>
                  <w:rFonts w:ascii="Cambria Math" w:hAnsi="Cambria Math" w:cs="Courier New"/>
                  <w:i/>
                  <w:lang w:val="el-GR" w:eastAsia="el-GR"/>
                </w:rPr>
              </m:ctrlPr>
            </m:den>
          </m:f>
          <m:nary>
            <m:naryPr>
              <m:chr m:val="∑"/>
              <m:ctrlPr>
                <w:rPr>
                  <w:rFonts w:ascii="Cambria Math" w:hAnsi="Cambria Math" w:cs="Courier New"/>
                  <w:lang w:val="el-GR" w:eastAsia="el-GR"/>
                </w:rPr>
              </m:ctrlPr>
            </m:naryPr>
            <m:sub>
              <m:r>
                <w:rPr>
                  <w:rFonts w:ascii="Cambria Math" w:hAnsi="Cambria Math" w:cs="Courier New"/>
                  <w:lang w:eastAsia="el-GR"/>
                </w:rPr>
                <m:t>i</m:t>
              </m:r>
              <m:r>
                <w:rPr>
                  <w:rFonts w:ascii="Cambria Math" w:hAnsi="Cambria Math" w:cs="Courier New"/>
                  <w:lang w:val="el-GR" w:eastAsia="el-GR"/>
                </w:rPr>
                <m:t>=1</m:t>
              </m:r>
              <m:ctrlPr>
                <w:rPr>
                  <w:rFonts w:ascii="Cambria Math" w:hAnsi="Cambria Math" w:cs="Courier New"/>
                  <w:i/>
                  <w:lang w:val="el-GR" w:eastAsia="el-GR"/>
                </w:rPr>
              </m:ctrlPr>
            </m:sub>
            <m:sup>
              <m:r>
                <w:rPr>
                  <w:rFonts w:ascii="Cambria Math" w:hAnsi="Cambria Math" w:cs="Courier New"/>
                  <w:lang w:eastAsia="el-GR"/>
                </w:rPr>
                <m:t>k</m:t>
              </m:r>
              <m:ctrlPr>
                <w:rPr>
                  <w:rFonts w:ascii="Cambria Math" w:hAnsi="Cambria Math" w:cs="Courier New"/>
                  <w:i/>
                  <w:lang w:val="el-GR" w:eastAsia="el-GR"/>
                </w:rPr>
              </m:ctrlPr>
            </m:sup>
            <m:e>
              <m:sSub>
                <m:sSubPr>
                  <m:ctrlPr>
                    <w:rPr>
                      <w:rFonts w:ascii="Cambria Math" w:hAnsi="Cambria Math" w:cs="Courier New"/>
                      <w:i/>
                      <w:lang w:val="el-GR" w:eastAsia="el-GR"/>
                    </w:rPr>
                  </m:ctrlPr>
                </m:sSubPr>
                <m:e>
                  <m:r>
                    <m:rPr>
                      <m:sty m:val="p"/>
                    </m:rPr>
                    <w:rPr>
                      <w:rFonts w:ascii="Cambria Math" w:hAnsi="Cambria Math" w:cs="Courier New"/>
                      <w:lang w:val="el-GR" w:eastAsia="el-GR"/>
                    </w:rPr>
                    <m:t>μ</m:t>
                  </m:r>
                </m:e>
                <m:sub>
                  <m:r>
                    <w:rPr>
                      <w:rFonts w:ascii="Cambria Math" w:hAnsi="Cambria Math" w:cs="Courier New"/>
                      <w:lang w:eastAsia="el-GR"/>
                    </w:rPr>
                    <m:t>i</m:t>
                  </m:r>
                </m:sub>
              </m:sSub>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i</m:t>
                  </m:r>
                </m:sub>
                <m:sup>
                  <m:r>
                    <m:rPr>
                      <m:sty m:val="p"/>
                    </m:rPr>
                    <w:rPr>
                      <w:rFonts w:ascii="Cambria Math" w:hAnsi="Cambria Math" w:cs="Courier New"/>
                      <w:lang w:val="el-GR" w:eastAsia="el-GR"/>
                    </w:rPr>
                    <m:t>⋆</m:t>
                  </m:r>
                </m:sup>
              </m:sSubSup>
              <m:ctrlPr>
                <w:rPr>
                  <w:rFonts w:ascii="Cambria Math" w:hAnsi="Cambria Math" w:cs="Courier New"/>
                  <w:i/>
                  <w:lang w:val="el-GR" w:eastAsia="el-GR"/>
                </w:rPr>
              </m:ctrlPr>
            </m:e>
          </m:nary>
        </m:oMath>
      </m:oMathPara>
    </w:p>
    <w:p w14:paraId="78AB78E6" w14:textId="77777777" w:rsidR="00175889" w:rsidRPr="00175889" w:rsidRDefault="00175889" w:rsidP="00175889">
      <w:pPr>
        <w:numPr>
          <w:ilvl w:val="0"/>
          <w:numId w:val="41"/>
        </w:numPr>
        <w:rPr>
          <w:rFonts w:ascii="Courier New" w:hAnsi="Courier New" w:cs="Courier New"/>
          <w:lang w:val="el-GR" w:eastAsia="el-GR"/>
        </w:rPr>
      </w:pPr>
      <w:r w:rsidRPr="00175889">
        <w:rPr>
          <w:rFonts w:ascii="Courier New" w:hAnsi="Courier New" w:cs="Courier New"/>
          <w:b/>
          <w:bCs/>
          <w:lang w:val="el-GR" w:eastAsia="el-GR"/>
        </w:rPr>
        <w:t xml:space="preserve">Παράγωγοι ως προς τους πολλαπλασιαστές </w:t>
      </w:r>
      <w:r w:rsidRPr="00175889">
        <w:rPr>
          <w:rFonts w:ascii="Courier New" w:hAnsi="Courier New" w:cs="Courier New"/>
          <w:b/>
          <w:bCs/>
          <w:lang w:eastAsia="el-GR"/>
        </w:rPr>
        <w:t>Lagrange</w:t>
      </w:r>
      <w:r w:rsidRPr="00175889">
        <w:rPr>
          <w:rFonts w:ascii="Courier New" w:hAnsi="Courier New" w:cs="Courier New"/>
          <w:b/>
          <w:bCs/>
          <w:lang w:val="el-GR" w:eastAsia="el-GR"/>
        </w:rPr>
        <w:t>:</w:t>
      </w:r>
    </w:p>
    <w:p w14:paraId="654A1334" w14:textId="78193B67" w:rsidR="00175889" w:rsidRPr="00175889" w:rsidRDefault="00EB6F96" w:rsidP="00175889">
      <w:pPr>
        <w:rPr>
          <w:rFonts w:ascii="Courier New" w:hAnsi="Courier New" w:cs="Courier New"/>
          <w:lang w:eastAsia="el-GR"/>
        </w:rPr>
      </w:pPr>
      <m:oMathPara>
        <m:oMath>
          <m:f>
            <m:fPr>
              <m:ctrlPr>
                <w:rPr>
                  <w:rFonts w:ascii="Cambria Math" w:hAnsi="Cambria Math" w:cs="Courier New"/>
                  <w:lang w:eastAsia="el-GR"/>
                </w:rPr>
              </m:ctrlPr>
            </m:fPr>
            <m:num>
              <m:r>
                <m:rPr>
                  <m:sty m:val="p"/>
                </m:rPr>
                <w:rPr>
                  <w:rFonts w:ascii="Cambria Math" w:hAnsi="Cambria Math" w:cs="Courier New"/>
                  <w:lang w:eastAsia="el-GR"/>
                </w:rPr>
                <m:t>∂</m:t>
              </m:r>
              <m:r>
                <m:rPr>
                  <m:scr m:val="script"/>
                </m:rPr>
                <w:rPr>
                  <w:rFonts w:ascii="Cambria Math" w:hAnsi="Cambria Math" w:cs="Courier New"/>
                  <w:lang w:eastAsia="el-GR"/>
                </w:rPr>
                <m:t>L</m:t>
              </m:r>
              <m:ctrlPr>
                <w:rPr>
                  <w:rFonts w:ascii="Cambria Math" w:hAnsi="Cambria Math" w:cs="Courier New"/>
                  <w:i/>
                  <w:lang w:eastAsia="el-GR"/>
                </w:rPr>
              </m:ctrlPr>
            </m:num>
            <m:den>
              <m:r>
                <m:rPr>
                  <m:sty m:val="p"/>
                </m:rPr>
                <w:rPr>
                  <w:rFonts w:ascii="Cambria Math" w:hAnsi="Cambria Math" w:cs="Courier New"/>
                  <w:lang w:eastAsia="el-GR"/>
                </w:rPr>
                <m:t>∂</m:t>
              </m:r>
              <m:sSub>
                <m:sSubPr>
                  <m:ctrlPr>
                    <w:rPr>
                      <w:rFonts w:ascii="Cambria Math" w:hAnsi="Cambria Math" w:cs="Courier New"/>
                      <w:i/>
                      <w:lang w:eastAsia="el-GR"/>
                    </w:rPr>
                  </m:ctrlPr>
                </m:sSubPr>
                <m:e>
                  <m:r>
                    <m:rPr>
                      <m:sty m:val="p"/>
                    </m:rPr>
                    <w:rPr>
                      <w:rFonts w:ascii="Cambria Math" w:hAnsi="Cambria Math" w:cs="Courier New"/>
                      <w:lang w:eastAsia="el-GR"/>
                    </w:rPr>
                    <m:t>μ</m:t>
                  </m:r>
                  <m:ctrlPr>
                    <w:rPr>
                      <w:rFonts w:ascii="Cambria Math" w:hAnsi="Cambria Math" w:cs="Courier New"/>
                      <w:lang w:eastAsia="el-GR"/>
                    </w:rPr>
                  </m:ctrlPr>
                </m:e>
                <m:sub>
                  <m:r>
                    <w:rPr>
                      <w:rFonts w:ascii="Cambria Math" w:hAnsi="Cambria Math" w:cs="Courier New"/>
                      <w:lang w:eastAsia="el-GR"/>
                    </w:rPr>
                    <m:t>i</m:t>
                  </m:r>
                </m:sub>
              </m:sSub>
              <m:ctrlPr>
                <w:rPr>
                  <w:rFonts w:ascii="Cambria Math" w:hAnsi="Cambria Math" w:cs="Courier New"/>
                  <w:i/>
                  <w:lang w:eastAsia="el-GR"/>
                </w:rPr>
              </m:ctrlPr>
            </m:den>
          </m:f>
          <m:r>
            <w:rPr>
              <w:rFonts w:ascii="Cambria Math" w:hAnsi="Cambria Math" w:cs="Courier New"/>
              <w:lang w:eastAsia="el-GR"/>
            </w:rPr>
            <m:t>=-</m:t>
          </m:r>
          <m:d>
            <m:dPr>
              <m:begChr m:val="⟨"/>
              <m:endChr m:val="⟩"/>
              <m:ctrlPr>
                <w:rPr>
                  <w:rFonts w:ascii="Cambria Math" w:hAnsi="Cambria Math" w:cs="Courier New"/>
                  <w:lang w:eastAsia="el-GR"/>
                </w:rPr>
              </m:ctrlPr>
            </m:dPr>
            <m:e>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i</m:t>
                  </m:r>
                </m:sub>
                <m:sup>
                  <m:r>
                    <m:rPr>
                      <m:sty m:val="p"/>
                    </m:rPr>
                    <w:rPr>
                      <w:rFonts w:ascii="Cambria Math" w:hAnsi="Cambria Math" w:cs="Courier New"/>
                      <w:lang w:eastAsia="el-GR"/>
                    </w:rPr>
                    <m:t>⋆</m:t>
                  </m:r>
                </m:sup>
              </m:sSubSup>
              <m:r>
                <w:rPr>
                  <w:rFonts w:ascii="Cambria Math" w:hAnsi="Cambria Math" w:cs="Courier New"/>
                  <w:lang w:eastAsia="el-GR"/>
                </w:rPr>
                <m:t>,</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k</m:t>
                  </m:r>
                  <m:r>
                    <w:rPr>
                      <w:rFonts w:ascii="Cambria Math" w:hAnsi="Cambria Math" w:cs="Courier New"/>
                      <w:lang w:eastAsia="el-GR"/>
                    </w:rPr>
                    <m:t>+1</m:t>
                  </m:r>
                </m:sub>
              </m:sSub>
            </m:e>
          </m:d>
          <m:r>
            <w:rPr>
              <w:rFonts w:ascii="Cambria Math" w:hAnsi="Cambria Math" w:cs="Courier New"/>
              <w:lang w:eastAsia="el-GR"/>
            </w:rPr>
            <m:t>=0</m:t>
          </m:r>
          <m:r>
            <m:rPr>
              <m:sty m:val="p"/>
            </m:rPr>
            <w:rPr>
              <w:rFonts w:ascii="Cambria Math" w:hAnsi="Cambria Math" w:cs="Courier New"/>
              <w:lang w:eastAsia="el-GR"/>
            </w:rPr>
            <m:t> ∀</m:t>
          </m:r>
          <m:r>
            <w:rPr>
              <w:rFonts w:ascii="Cambria Math" w:hAnsi="Cambria Math" w:cs="Courier New"/>
              <w:lang w:eastAsia="el-GR"/>
            </w:rPr>
            <m:t>i</m:t>
          </m:r>
          <m:r>
            <w:rPr>
              <w:rFonts w:ascii="Cambria Math" w:hAnsi="Cambria Math" w:cs="Courier New"/>
              <w:lang w:eastAsia="el-GR"/>
            </w:rPr>
            <m:t>=1,2,</m:t>
          </m:r>
          <m:r>
            <m:rPr>
              <m:sty m:val="p"/>
            </m:rPr>
            <w:rPr>
              <w:rFonts w:ascii="Cambria Math" w:hAnsi="Cambria Math" w:cs="Courier New"/>
              <w:lang w:eastAsia="el-GR"/>
            </w:rPr>
            <m:t>…</m:t>
          </m:r>
          <m:r>
            <w:rPr>
              <w:rFonts w:ascii="Cambria Math" w:hAnsi="Cambria Math" w:cs="Courier New"/>
              <w:lang w:eastAsia="el-GR"/>
            </w:rPr>
            <m:t>,</m:t>
          </m:r>
          <m:r>
            <w:rPr>
              <w:rFonts w:ascii="Cambria Math" w:hAnsi="Cambria Math" w:cs="Courier New"/>
              <w:lang w:eastAsia="el-GR"/>
            </w:rPr>
            <m:t>k</m:t>
          </m:r>
        </m:oMath>
      </m:oMathPara>
    </w:p>
    <w:p w14:paraId="65CF9146" w14:textId="77777777" w:rsidR="00175889" w:rsidRPr="00175889" w:rsidRDefault="00175889" w:rsidP="00175889">
      <w:pPr>
        <w:rPr>
          <w:rFonts w:ascii="Courier New" w:hAnsi="Courier New" w:cs="Courier New"/>
          <w:lang w:eastAsia="el-GR"/>
        </w:rPr>
      </w:pPr>
      <w:proofErr w:type="spellStart"/>
      <w:r w:rsidRPr="00175889">
        <w:rPr>
          <w:rFonts w:ascii="Courier New" w:hAnsi="Courier New" w:cs="Courier New"/>
          <w:lang w:eastAsia="el-GR"/>
        </w:rPr>
        <w:t>Δηλ</w:t>
      </w:r>
      <w:proofErr w:type="spellEnd"/>
      <w:r w:rsidRPr="00175889">
        <w:rPr>
          <w:rFonts w:ascii="Courier New" w:hAnsi="Courier New" w:cs="Courier New"/>
          <w:lang w:eastAsia="el-GR"/>
        </w:rPr>
        <w:t>αδή:</w:t>
      </w:r>
    </w:p>
    <w:p w14:paraId="67050D09" w14:textId="69FD6C27" w:rsidR="00175889" w:rsidRPr="00175889" w:rsidRDefault="00EB6F96" w:rsidP="00175889">
      <w:pPr>
        <w:rPr>
          <w:rFonts w:ascii="Courier New" w:hAnsi="Courier New" w:cs="Courier New"/>
          <w:lang w:eastAsia="el-GR"/>
        </w:rPr>
      </w:pPr>
      <m:oMathPara>
        <m:oMath>
          <m:d>
            <m:dPr>
              <m:begChr m:val="⟨"/>
              <m:endChr m:val="⟩"/>
              <m:ctrlPr>
                <w:rPr>
                  <w:rFonts w:ascii="Cambria Math" w:hAnsi="Cambria Math" w:cs="Courier New"/>
                  <w:lang w:eastAsia="el-GR"/>
                </w:rPr>
              </m:ctrlPr>
            </m:dPr>
            <m:e>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i</m:t>
                  </m:r>
                </m:sub>
                <m:sup>
                  <m:r>
                    <m:rPr>
                      <m:sty m:val="p"/>
                    </m:rPr>
                    <w:rPr>
                      <w:rFonts w:ascii="Cambria Math" w:hAnsi="Cambria Math" w:cs="Courier New"/>
                      <w:lang w:eastAsia="el-GR"/>
                    </w:rPr>
                    <m:t>⋆</m:t>
                  </m:r>
                </m:sup>
              </m:sSubSup>
              <m:r>
                <w:rPr>
                  <w:rFonts w:ascii="Cambria Math" w:hAnsi="Cambria Math" w:cs="Courier New"/>
                  <w:lang w:eastAsia="el-GR"/>
                </w:rPr>
                <m:t>,</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k</m:t>
                  </m:r>
                  <m:r>
                    <w:rPr>
                      <w:rFonts w:ascii="Cambria Math" w:hAnsi="Cambria Math" w:cs="Courier New"/>
                      <w:lang w:eastAsia="el-GR"/>
                    </w:rPr>
                    <m:t>+1</m:t>
                  </m:r>
                </m:sub>
              </m:sSub>
            </m:e>
          </m:d>
          <m:r>
            <w:rPr>
              <w:rFonts w:ascii="Cambria Math" w:hAnsi="Cambria Math" w:cs="Courier New"/>
              <w:lang w:eastAsia="el-GR"/>
            </w:rPr>
            <m:t>=0</m:t>
          </m:r>
          <m:r>
            <m:rPr>
              <m:sty m:val="p"/>
            </m:rPr>
            <w:rPr>
              <w:rFonts w:ascii="Cambria Math" w:hAnsi="Cambria Math" w:cs="Courier New"/>
              <w:lang w:eastAsia="el-GR"/>
            </w:rPr>
            <m:t> ∀</m:t>
          </m:r>
          <m:r>
            <w:rPr>
              <w:rFonts w:ascii="Cambria Math" w:hAnsi="Cambria Math" w:cs="Courier New"/>
              <w:lang w:eastAsia="el-GR"/>
            </w:rPr>
            <m:t>i</m:t>
          </m:r>
          <m:r>
            <w:rPr>
              <w:rFonts w:ascii="Cambria Math" w:hAnsi="Cambria Math" w:cs="Courier New"/>
              <w:lang w:eastAsia="el-GR"/>
            </w:rPr>
            <m:t>=1,2,</m:t>
          </m:r>
          <m:r>
            <m:rPr>
              <m:sty m:val="p"/>
            </m:rPr>
            <w:rPr>
              <w:rFonts w:ascii="Cambria Math" w:hAnsi="Cambria Math" w:cs="Courier New"/>
              <w:lang w:eastAsia="el-GR"/>
            </w:rPr>
            <m:t>…</m:t>
          </m:r>
          <m:r>
            <w:rPr>
              <w:rFonts w:ascii="Cambria Math" w:hAnsi="Cambria Math" w:cs="Courier New"/>
              <w:lang w:eastAsia="el-GR"/>
            </w:rPr>
            <m:t>,</m:t>
          </m:r>
          <m:r>
            <w:rPr>
              <w:rFonts w:ascii="Cambria Math" w:hAnsi="Cambria Math" w:cs="Courier New"/>
              <w:lang w:eastAsia="el-GR"/>
            </w:rPr>
            <m:t>k</m:t>
          </m:r>
        </m:oMath>
      </m:oMathPara>
    </w:p>
    <w:p w14:paraId="47D1ED9B" w14:textId="77777777" w:rsidR="00175889" w:rsidRPr="00175889" w:rsidRDefault="00175889" w:rsidP="00175889">
      <w:pPr>
        <w:rPr>
          <w:rFonts w:ascii="Courier New" w:hAnsi="Courier New" w:cs="Courier New"/>
          <w:lang w:val="el-GR" w:eastAsia="el-GR"/>
        </w:rPr>
      </w:pPr>
      <w:r w:rsidRPr="00175889">
        <w:rPr>
          <w:rFonts w:ascii="Courier New" w:hAnsi="Courier New" w:cs="Courier New"/>
          <w:b/>
          <w:bCs/>
          <w:lang w:val="el-GR" w:eastAsia="el-GR"/>
        </w:rPr>
        <w:t>Επίλυση της Εξίσωσης:</w:t>
      </w:r>
    </w:p>
    <w:p w14:paraId="5B953D41" w14:textId="77777777"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Από την εξίσωση:</w:t>
      </w:r>
    </w:p>
    <w:p w14:paraId="075BE0AD" w14:textId="49D24928" w:rsidR="00175889" w:rsidRPr="00175889" w:rsidRDefault="000D46A4" w:rsidP="00175889">
      <w:pPr>
        <w:rPr>
          <w:rFonts w:ascii="Courier New" w:hAnsi="Courier New" w:cs="Courier New"/>
          <w:lang w:val="el-GR" w:eastAsia="el-GR"/>
        </w:rPr>
      </w:pPr>
      <m:oMathPara>
        <m:oMath>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k</m:t>
              </m:r>
              <m:r>
                <w:rPr>
                  <w:rFonts w:ascii="Cambria Math" w:hAnsi="Cambria Math" w:cs="Courier New"/>
                  <w:lang w:val="el-GR" w:eastAsia="el-GR"/>
                </w:rPr>
                <m:t>+1</m:t>
              </m:r>
            </m:sub>
          </m:sSub>
          <m:r>
            <w:rPr>
              <w:rFonts w:ascii="Cambria Math" w:hAnsi="Cambria Math" w:cs="Courier New"/>
              <w:lang w:val="el-GR" w:eastAsia="el-GR"/>
            </w:rPr>
            <m:t>=</m:t>
          </m:r>
          <m:r>
            <m:rPr>
              <m:sty m:val="p"/>
            </m:rPr>
            <w:rPr>
              <w:rFonts w:ascii="Cambria Math" w:hAnsi="Cambria Math" w:cs="Courier New"/>
              <w:lang w:val="el-GR" w:eastAsia="el-GR"/>
            </w:rPr>
            <m:t>λ</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k</m:t>
              </m:r>
              <m:r>
                <w:rPr>
                  <w:rFonts w:ascii="Cambria Math" w:hAnsi="Cambria Math" w:cs="Courier New"/>
                  <w:lang w:val="el-GR" w:eastAsia="el-GR"/>
                </w:rPr>
                <m:t>+1</m:t>
              </m:r>
            </m:sub>
          </m:sSub>
          <m:r>
            <w:rPr>
              <w:rFonts w:ascii="Cambria Math" w:hAnsi="Cambria Math" w:cs="Courier New"/>
              <w:lang w:val="el-GR" w:eastAsia="el-GR"/>
            </w:rPr>
            <m:t>+</m:t>
          </m:r>
          <m:f>
            <m:fPr>
              <m:ctrlPr>
                <w:rPr>
                  <w:rFonts w:ascii="Cambria Math" w:hAnsi="Cambria Math" w:cs="Courier New"/>
                  <w:lang w:val="el-GR" w:eastAsia="el-GR"/>
                </w:rPr>
              </m:ctrlPr>
            </m:fPr>
            <m:num>
              <m:r>
                <w:rPr>
                  <w:rFonts w:ascii="Cambria Math" w:hAnsi="Cambria Math" w:cs="Courier New"/>
                  <w:lang w:val="el-GR" w:eastAsia="el-GR"/>
                </w:rPr>
                <m:t>1</m:t>
              </m:r>
              <m:ctrlPr>
                <w:rPr>
                  <w:rFonts w:ascii="Cambria Math" w:hAnsi="Cambria Math" w:cs="Courier New"/>
                  <w:i/>
                  <w:lang w:val="el-GR" w:eastAsia="el-GR"/>
                </w:rPr>
              </m:ctrlPr>
            </m:num>
            <m:den>
              <m:r>
                <w:rPr>
                  <w:rFonts w:ascii="Cambria Math" w:hAnsi="Cambria Math" w:cs="Courier New"/>
                  <w:lang w:val="el-GR" w:eastAsia="el-GR"/>
                </w:rPr>
                <m:t>2</m:t>
              </m:r>
              <m:ctrlPr>
                <w:rPr>
                  <w:rFonts w:ascii="Cambria Math" w:hAnsi="Cambria Math" w:cs="Courier New"/>
                  <w:i/>
                  <w:lang w:val="el-GR" w:eastAsia="el-GR"/>
                </w:rPr>
              </m:ctrlPr>
            </m:den>
          </m:f>
          <m:nary>
            <m:naryPr>
              <m:chr m:val="∑"/>
              <m:ctrlPr>
                <w:rPr>
                  <w:rFonts w:ascii="Cambria Math" w:hAnsi="Cambria Math" w:cs="Courier New"/>
                  <w:lang w:val="el-GR" w:eastAsia="el-GR"/>
                </w:rPr>
              </m:ctrlPr>
            </m:naryPr>
            <m:sub>
              <m:r>
                <w:rPr>
                  <w:rFonts w:ascii="Cambria Math" w:hAnsi="Cambria Math" w:cs="Courier New"/>
                  <w:lang w:eastAsia="el-GR"/>
                </w:rPr>
                <m:t>i</m:t>
              </m:r>
              <m:r>
                <w:rPr>
                  <w:rFonts w:ascii="Cambria Math" w:hAnsi="Cambria Math" w:cs="Courier New"/>
                  <w:lang w:val="el-GR" w:eastAsia="el-GR"/>
                </w:rPr>
                <m:t>=1</m:t>
              </m:r>
              <m:ctrlPr>
                <w:rPr>
                  <w:rFonts w:ascii="Cambria Math" w:hAnsi="Cambria Math" w:cs="Courier New"/>
                  <w:i/>
                  <w:lang w:val="el-GR" w:eastAsia="el-GR"/>
                </w:rPr>
              </m:ctrlPr>
            </m:sub>
            <m:sup>
              <m:r>
                <w:rPr>
                  <w:rFonts w:ascii="Cambria Math" w:hAnsi="Cambria Math" w:cs="Courier New"/>
                  <w:lang w:eastAsia="el-GR"/>
                </w:rPr>
                <m:t>k</m:t>
              </m:r>
              <m:ctrlPr>
                <w:rPr>
                  <w:rFonts w:ascii="Cambria Math" w:hAnsi="Cambria Math" w:cs="Courier New"/>
                  <w:i/>
                  <w:lang w:val="el-GR" w:eastAsia="el-GR"/>
                </w:rPr>
              </m:ctrlPr>
            </m:sup>
            <m:e>
              <m:sSub>
                <m:sSubPr>
                  <m:ctrlPr>
                    <w:rPr>
                      <w:rFonts w:ascii="Cambria Math" w:hAnsi="Cambria Math" w:cs="Courier New"/>
                      <w:i/>
                      <w:lang w:val="el-GR" w:eastAsia="el-GR"/>
                    </w:rPr>
                  </m:ctrlPr>
                </m:sSubPr>
                <m:e>
                  <m:r>
                    <m:rPr>
                      <m:sty m:val="p"/>
                    </m:rPr>
                    <w:rPr>
                      <w:rFonts w:ascii="Cambria Math" w:hAnsi="Cambria Math" w:cs="Courier New"/>
                      <w:lang w:val="el-GR" w:eastAsia="el-GR"/>
                    </w:rPr>
                    <m:t>μ</m:t>
                  </m:r>
                </m:e>
                <m:sub>
                  <m:r>
                    <w:rPr>
                      <w:rFonts w:ascii="Cambria Math" w:hAnsi="Cambria Math" w:cs="Courier New"/>
                      <w:lang w:eastAsia="el-GR"/>
                    </w:rPr>
                    <m:t>i</m:t>
                  </m:r>
                </m:sub>
              </m:sSub>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i</m:t>
                  </m:r>
                </m:sub>
                <m:sup>
                  <m:r>
                    <m:rPr>
                      <m:sty m:val="p"/>
                    </m:rPr>
                    <w:rPr>
                      <w:rFonts w:ascii="Cambria Math" w:hAnsi="Cambria Math" w:cs="Courier New"/>
                      <w:lang w:val="el-GR" w:eastAsia="el-GR"/>
                    </w:rPr>
                    <m:t>⋆</m:t>
                  </m:r>
                </m:sup>
              </m:sSubSup>
              <m:ctrlPr>
                <w:rPr>
                  <w:rFonts w:ascii="Cambria Math" w:hAnsi="Cambria Math" w:cs="Courier New"/>
                  <w:i/>
                  <w:lang w:val="el-GR" w:eastAsia="el-GR"/>
                </w:rPr>
              </m:ctrlPr>
            </m:e>
          </m:nary>
        </m:oMath>
      </m:oMathPara>
    </w:p>
    <w:p w14:paraId="43A13050" w14:textId="77777777" w:rsidR="006427F6" w:rsidRPr="00723C11" w:rsidRDefault="00175889" w:rsidP="00175889">
      <w:pPr>
        <w:rPr>
          <w:rFonts w:ascii="Courier New" w:hAnsi="Courier New" w:cs="Courier New"/>
          <w:lang w:val="el-GR" w:eastAsia="el-GR"/>
        </w:rPr>
      </w:pPr>
      <w:r w:rsidRPr="00175889">
        <w:rPr>
          <w:rFonts w:ascii="Courier New" w:hAnsi="Courier New" w:cs="Courier New"/>
          <w:lang w:val="el-GR" w:eastAsia="el-GR"/>
        </w:rPr>
        <w:t xml:space="preserve">και γνωρίζοντας ότι τα </w:t>
      </w:r>
      <m:oMath>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i</m:t>
            </m:r>
          </m:sub>
          <m:sup>
            <m:r>
              <m:rPr>
                <m:sty m:val="p"/>
              </m:rPr>
              <w:rPr>
                <w:rFonts w:ascii="Cambria Math" w:hAnsi="Cambria Math" w:cs="Courier New"/>
                <w:lang w:val="el-GR" w:eastAsia="el-GR"/>
              </w:rPr>
              <m:t>⋆</m:t>
            </m:r>
          </m:sup>
        </m:sSubSup>
      </m:oMath>
      <w:r w:rsidRPr="00175889">
        <w:rPr>
          <w:rFonts w:ascii="Courier New" w:hAnsi="Courier New" w:cs="Courier New"/>
          <w:lang w:val="el-GR" w:eastAsia="el-GR"/>
        </w:rPr>
        <w:t xml:space="preserve"> είναι ιδιοδιανύσματα του </w:t>
      </w:r>
      <w:r w:rsidRPr="00175889">
        <w:rPr>
          <w:rFonts w:ascii="Courier New" w:hAnsi="Courier New" w:cs="Courier New"/>
          <w:lang w:eastAsia="el-GR"/>
        </w:rPr>
        <w:t>S</w:t>
      </w:r>
      <w:r w:rsidRPr="00175889">
        <w:rPr>
          <w:rFonts w:ascii="Courier New" w:hAnsi="Courier New" w:cs="Courier New"/>
          <w:lang w:val="el-GR" w:eastAsia="el-GR"/>
        </w:rPr>
        <w:t xml:space="preserve"> που αντιστοιχούν στις ιδιοτιμές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eastAsia="el-GR"/>
              </w:rPr>
              <m:t>i</m:t>
            </m:r>
          </m:sub>
        </m:sSub>
      </m:oMath>
      <w:r w:rsidRPr="00175889">
        <w:rPr>
          <w:rFonts w:ascii="Courier New" w:hAnsi="Courier New" w:cs="Courier New"/>
          <w:lang w:val="el-GR" w:eastAsia="el-GR"/>
        </w:rPr>
        <w:t xml:space="preserve">, μπορούμε να συμπεράνουμε ότι </w:t>
      </w:r>
      <m:oMath>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k</m:t>
            </m:r>
            <m:r>
              <w:rPr>
                <w:rFonts w:ascii="Cambria Math" w:hAnsi="Cambria Math" w:cs="Courier New"/>
                <w:lang w:val="el-GR" w:eastAsia="el-GR"/>
              </w:rPr>
              <m:t>+1</m:t>
            </m:r>
          </m:sub>
        </m:sSub>
      </m:oMath>
      <w:r w:rsidRPr="00175889">
        <w:rPr>
          <w:rFonts w:ascii="Courier New" w:hAnsi="Courier New" w:cs="Courier New"/>
          <w:lang w:val="el-GR" w:eastAsia="el-GR"/>
        </w:rPr>
        <w:t xml:space="preserve"> πρέπει να είναι το ιδιοδιάνυσμα που αντιστοιχεί στη </w:t>
      </w:r>
    </w:p>
    <w:p w14:paraId="6AC6FC33" w14:textId="2DE19F18"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w:t>
      </w:r>
      <w:r w:rsidRPr="00175889">
        <w:rPr>
          <w:rFonts w:ascii="Courier New" w:hAnsi="Courier New" w:cs="Courier New"/>
          <w:lang w:eastAsia="el-GR"/>
        </w:rPr>
        <w:t>k</w:t>
      </w:r>
      <w:r w:rsidRPr="00175889">
        <w:rPr>
          <w:rFonts w:ascii="Courier New" w:hAnsi="Courier New" w:cs="Courier New"/>
          <w:lang w:val="el-GR" w:eastAsia="el-GR"/>
        </w:rPr>
        <w:t>+1)-</w:t>
      </w:r>
      <w:proofErr w:type="spellStart"/>
      <w:r w:rsidRPr="00175889">
        <w:rPr>
          <w:rFonts w:ascii="Courier New" w:hAnsi="Courier New" w:cs="Courier New"/>
          <w:lang w:val="el-GR" w:eastAsia="el-GR"/>
        </w:rPr>
        <w:t>οστη</w:t>
      </w:r>
      <w:proofErr w:type="spellEnd"/>
      <w:r w:rsidRPr="00175889">
        <w:rPr>
          <w:rFonts w:ascii="Courier New" w:hAnsi="Courier New" w:cs="Courier New"/>
          <w:lang w:val="el-GR" w:eastAsia="el-GR"/>
        </w:rPr>
        <w:t xml:space="preserve"> μεγαλύτερη ιδιοτιμή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eastAsia="el-GR"/>
              </w:rPr>
              <m:t>k</m:t>
            </m:r>
            <m:r>
              <w:rPr>
                <w:rFonts w:ascii="Cambria Math" w:hAnsi="Cambria Math" w:cs="Courier New"/>
                <w:lang w:val="el-GR" w:eastAsia="el-GR"/>
              </w:rPr>
              <m:t>+1</m:t>
            </m:r>
          </m:sub>
        </m:sSub>
      </m:oMath>
      <w:r w:rsidRPr="00175889">
        <w:rPr>
          <w:rFonts w:ascii="Courier New" w:hAnsi="Courier New" w:cs="Courier New"/>
          <w:lang w:val="el-GR" w:eastAsia="el-GR"/>
        </w:rPr>
        <w:t>.</w:t>
      </w:r>
    </w:p>
    <w:p w14:paraId="6EC628EF" w14:textId="006E989E" w:rsidR="00175889" w:rsidRPr="00175889" w:rsidRDefault="00F434B5" w:rsidP="00175889">
      <w:pPr>
        <w:rPr>
          <w:rFonts w:ascii="Courier New" w:hAnsi="Courier New" w:cs="Courier New"/>
          <w:lang w:eastAsia="el-GR"/>
        </w:rPr>
      </w:pPr>
      <w:proofErr w:type="spellStart"/>
      <w:r>
        <w:rPr>
          <w:rFonts w:ascii="Courier New" w:hAnsi="Courier New" w:cs="Courier New"/>
          <w:b/>
          <w:bCs/>
          <w:lang w:eastAsia="el-GR"/>
        </w:rPr>
        <w:t>A</w:t>
      </w:r>
      <w:r w:rsidR="00175889" w:rsidRPr="00175889">
        <w:rPr>
          <w:rFonts w:ascii="Courier New" w:hAnsi="Courier New" w:cs="Courier New"/>
          <w:b/>
          <w:bCs/>
          <w:lang w:eastAsia="el-GR"/>
        </w:rPr>
        <w:t>ι</w:t>
      </w:r>
      <w:proofErr w:type="spellEnd"/>
      <w:r>
        <w:rPr>
          <w:rFonts w:ascii="Courier New" w:hAnsi="Courier New" w:cs="Courier New"/>
          <w:b/>
          <w:bCs/>
          <w:lang w:val="el-GR" w:eastAsia="el-GR"/>
        </w:rPr>
        <w:t>τι</w:t>
      </w:r>
      <w:proofErr w:type="spellStart"/>
      <w:r w:rsidR="00175889" w:rsidRPr="00175889">
        <w:rPr>
          <w:rFonts w:ascii="Courier New" w:hAnsi="Courier New" w:cs="Courier New"/>
          <w:b/>
          <w:bCs/>
          <w:lang w:eastAsia="el-GR"/>
        </w:rPr>
        <w:t>ολόγηση</w:t>
      </w:r>
      <w:proofErr w:type="spellEnd"/>
      <w:r w:rsidR="00175889" w:rsidRPr="00175889">
        <w:rPr>
          <w:rFonts w:ascii="Courier New" w:hAnsi="Courier New" w:cs="Courier New"/>
          <w:b/>
          <w:bCs/>
          <w:lang w:eastAsia="el-GR"/>
        </w:rPr>
        <w:t>:</w:t>
      </w:r>
    </w:p>
    <w:p w14:paraId="431D5521" w14:textId="40AA764B" w:rsidR="00175889" w:rsidRPr="001F47F2" w:rsidRDefault="00F434B5" w:rsidP="00175889">
      <w:pPr>
        <w:numPr>
          <w:ilvl w:val="0"/>
          <w:numId w:val="42"/>
        </w:numPr>
        <w:rPr>
          <w:rFonts w:ascii="Courier New" w:hAnsi="Courier New" w:cs="Courier New"/>
          <w:lang w:val="el-GR" w:eastAsia="el-GR"/>
        </w:rPr>
      </w:pPr>
      <w:r>
        <w:rPr>
          <w:rFonts w:ascii="Courier New" w:hAnsi="Courier New" w:cs="Courier New"/>
          <w:lang w:val="el-GR" w:eastAsia="el-GR"/>
        </w:rPr>
        <w:t>Οι</w:t>
      </w:r>
      <w:r w:rsidR="00175889" w:rsidRPr="001F47F2">
        <w:rPr>
          <w:rFonts w:ascii="Courier New" w:hAnsi="Courier New" w:cs="Courier New"/>
          <w:lang w:val="el-GR" w:eastAsia="el-GR"/>
        </w:rPr>
        <w:t xml:space="preserve"> προηγούμενα </w:t>
      </w:r>
      <w:r w:rsidR="00020411" w:rsidRPr="001F47F2">
        <w:rPr>
          <w:rFonts w:ascii="Courier New" w:hAnsi="Courier New" w:cs="Courier New"/>
          <w:lang w:val="el-GR" w:eastAsia="el-GR"/>
        </w:rPr>
        <w:t>κύριες συνιστώσες</w:t>
      </w:r>
      <w:r w:rsidR="001F47F2" w:rsidRPr="001F47F2">
        <w:rPr>
          <w:rFonts w:ascii="Courier New" w:hAnsi="Courier New" w:cs="Courier New"/>
          <w:lang w:val="el-GR" w:eastAsia="el-GR"/>
        </w:rPr>
        <w:t xml:space="preserve"> </w:t>
      </w:r>
      <m:oMath>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val="el-GR" w:eastAsia="el-GR"/>
              </w:rPr>
              <m:t>1</m:t>
            </m:r>
          </m:sub>
          <m:sup>
            <m:r>
              <m:rPr>
                <m:sty m:val="p"/>
              </m:rPr>
              <w:rPr>
                <w:rFonts w:ascii="Cambria Math" w:hAnsi="Cambria Math" w:cs="Courier New"/>
                <w:lang w:val="el-GR" w:eastAsia="el-GR"/>
              </w:rPr>
              <m:t>⋆</m:t>
            </m:r>
          </m:sup>
        </m:sSubSup>
        <m:r>
          <w:rPr>
            <w:rFonts w:ascii="Cambria Math" w:hAnsi="Cambria Math" w:cs="Courier New"/>
            <w:lang w:val="el-GR" w:eastAsia="el-GR"/>
          </w:rPr>
          <m:t>,</m:t>
        </m:r>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val="el-GR" w:eastAsia="el-GR"/>
              </w:rPr>
              <m:t>2</m:t>
            </m:r>
          </m:sub>
          <m:sup>
            <m:r>
              <m:rPr>
                <m:sty m:val="p"/>
              </m:rPr>
              <w:rPr>
                <w:rFonts w:ascii="Cambria Math" w:hAnsi="Cambria Math" w:cs="Courier New"/>
                <w:lang w:val="el-GR" w:eastAsia="el-GR"/>
              </w:rPr>
              <m:t>⋆</m:t>
            </m:r>
          </m:sup>
        </m:sSubSup>
        <m:r>
          <w:rPr>
            <w:rFonts w:ascii="Cambria Math" w:hAnsi="Cambria Math" w:cs="Courier New"/>
            <w:lang w:val="el-GR" w:eastAsia="el-GR"/>
          </w:rPr>
          <m:t>,</m:t>
        </m:r>
        <m:r>
          <m:rPr>
            <m:sty m:val="p"/>
          </m:rPr>
          <w:rPr>
            <w:rFonts w:ascii="Cambria Math" w:hAnsi="Cambria Math" w:cs="Courier New"/>
            <w:lang w:val="el-GR" w:eastAsia="el-GR"/>
          </w:rPr>
          <m:t>…</m:t>
        </m:r>
        <m:r>
          <w:rPr>
            <w:rFonts w:ascii="Cambria Math" w:hAnsi="Cambria Math" w:cs="Courier New"/>
            <w:lang w:val="el-GR" w:eastAsia="el-GR"/>
          </w:rPr>
          <m:t>,</m:t>
        </m:r>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k</m:t>
            </m:r>
          </m:sub>
          <m:sup>
            <m:r>
              <m:rPr>
                <m:sty m:val="p"/>
              </m:rPr>
              <w:rPr>
                <w:rFonts w:ascii="Cambria Math" w:hAnsi="Cambria Math" w:cs="Courier New"/>
                <w:lang w:val="el-GR" w:eastAsia="el-GR"/>
              </w:rPr>
              <m:t>⋆</m:t>
            </m:r>
          </m:sup>
        </m:sSubSup>
      </m:oMath>
      <w:r w:rsidR="00175889" w:rsidRPr="001F47F2">
        <w:rPr>
          <w:rFonts w:ascii="Courier New" w:hAnsi="Courier New" w:cs="Courier New"/>
          <w:lang w:val="el-GR" w:eastAsia="el-GR"/>
        </w:rPr>
        <w:t xml:space="preserve"> έχουν ήδη επιλεγεί ως τα ιδιοδιανύσματα που αντιστοιχούν στις μεγαλύτερες ιδιοτιμές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val="el-GR" w:eastAsia="el-GR"/>
              </w:rPr>
              <m:t>1</m:t>
            </m:r>
          </m:sub>
        </m:sSub>
        <m:r>
          <w:rPr>
            <w:rFonts w:ascii="Cambria Math" w:hAnsi="Cambria Math" w:cs="Courier New"/>
            <w:lang w:val="el-GR" w:eastAsia="el-GR"/>
          </w:rPr>
          <m:t>,</m:t>
        </m:r>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e>
          <m:sub>
            <m:r>
              <w:rPr>
                <w:rFonts w:ascii="Cambria Math" w:hAnsi="Cambria Math" w:cs="Courier New"/>
                <w:lang w:val="el-GR" w:eastAsia="el-GR"/>
              </w:rPr>
              <m:t>2</m:t>
            </m:r>
          </m:sub>
        </m:sSub>
        <m:r>
          <w:rPr>
            <w:rFonts w:ascii="Cambria Math" w:hAnsi="Cambria Math" w:cs="Courier New"/>
            <w:lang w:val="el-GR" w:eastAsia="el-GR"/>
          </w:rPr>
          <m:t>,</m:t>
        </m:r>
        <m:r>
          <m:rPr>
            <m:sty m:val="p"/>
          </m:rPr>
          <w:rPr>
            <w:rFonts w:ascii="Cambria Math" w:hAnsi="Cambria Math" w:cs="Courier New"/>
            <w:lang w:val="el-GR" w:eastAsia="el-GR"/>
          </w:rPr>
          <m:t>…</m:t>
        </m:r>
        <m:r>
          <w:rPr>
            <w:rFonts w:ascii="Cambria Math" w:hAnsi="Cambria Math" w:cs="Courier New"/>
            <w:lang w:val="el-GR" w:eastAsia="el-GR"/>
          </w:rPr>
          <m:t>,</m:t>
        </m:r>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e>
          <m:sub>
            <m:r>
              <w:rPr>
                <w:rFonts w:ascii="Cambria Math" w:hAnsi="Cambria Math" w:cs="Courier New"/>
                <w:lang w:eastAsia="el-GR"/>
              </w:rPr>
              <m:t>k</m:t>
            </m:r>
          </m:sub>
        </m:sSub>
        <m:r>
          <w:rPr>
            <w:rFonts w:ascii="Cambria Math" w:hAnsi="Cambria Math" w:cs="Courier New"/>
            <w:lang w:val="el-GR" w:eastAsia="el-GR"/>
          </w:rPr>
          <m:t>.</m:t>
        </m:r>
      </m:oMath>
    </w:p>
    <w:p w14:paraId="5757BA03" w14:textId="217973DB" w:rsidR="00175889" w:rsidRPr="00175889" w:rsidRDefault="00175889" w:rsidP="00175889">
      <w:pPr>
        <w:numPr>
          <w:ilvl w:val="0"/>
          <w:numId w:val="42"/>
        </w:numPr>
        <w:rPr>
          <w:rFonts w:ascii="Courier New" w:hAnsi="Courier New" w:cs="Courier New"/>
          <w:lang w:val="el-GR" w:eastAsia="el-GR"/>
        </w:rPr>
      </w:pPr>
      <w:r w:rsidRPr="00175889">
        <w:rPr>
          <w:rFonts w:ascii="Courier New" w:hAnsi="Courier New" w:cs="Courier New"/>
          <w:lang w:val="el-GR" w:eastAsia="el-GR"/>
        </w:rPr>
        <w:t xml:space="preserve">Η προσθήκη του περιορισμού ορθογωνιότητας με όλα τα προηγούμενα </w:t>
      </w:r>
      <w:r w:rsidR="00020411">
        <w:rPr>
          <w:rFonts w:ascii="Courier New" w:hAnsi="Courier New" w:cs="Courier New"/>
          <w:lang w:val="el-GR" w:eastAsia="el-GR"/>
        </w:rPr>
        <w:t>κύριες συνιστώσες</w:t>
      </w:r>
      <w:r w:rsidR="001F47F2">
        <w:rPr>
          <w:rFonts w:ascii="Courier New" w:hAnsi="Courier New" w:cs="Courier New"/>
          <w:lang w:val="el-GR" w:eastAsia="el-GR"/>
        </w:rPr>
        <w:t xml:space="preserve"> </w:t>
      </w:r>
      <w:r w:rsidRPr="00175889">
        <w:rPr>
          <w:rFonts w:ascii="Courier New" w:hAnsi="Courier New" w:cs="Courier New"/>
          <w:lang w:val="el-GR" w:eastAsia="el-GR"/>
        </w:rPr>
        <w:t>εξασφαλίζει ότι τ</w:t>
      </w:r>
      <w:r w:rsidR="007A3D3F">
        <w:rPr>
          <w:rFonts w:ascii="Courier New" w:hAnsi="Courier New" w:cs="Courier New"/>
          <w:lang w:val="el-GR" w:eastAsia="el-GR"/>
        </w:rPr>
        <w:t>η</w:t>
      </w:r>
      <w:r w:rsidRPr="00175889">
        <w:rPr>
          <w:rFonts w:ascii="Courier New" w:hAnsi="Courier New" w:cs="Courier New"/>
          <w:lang w:val="el-GR" w:eastAsia="el-GR"/>
        </w:rPr>
        <w:t xml:space="preserve"> νέ</w:t>
      </w:r>
      <w:r w:rsidR="007A3D3F">
        <w:rPr>
          <w:rFonts w:ascii="Courier New" w:hAnsi="Courier New" w:cs="Courier New"/>
          <w:lang w:val="el-GR" w:eastAsia="el-GR"/>
        </w:rPr>
        <w:t>α</w:t>
      </w:r>
      <w:r w:rsidRPr="00175889">
        <w:rPr>
          <w:rFonts w:ascii="Courier New" w:hAnsi="Courier New" w:cs="Courier New"/>
          <w:lang w:val="el-GR" w:eastAsia="el-GR"/>
        </w:rPr>
        <w:t xml:space="preserve"> </w:t>
      </w:r>
      <w:r w:rsidR="00F02761">
        <w:rPr>
          <w:rFonts w:ascii="Courier New" w:hAnsi="Courier New" w:cs="Courier New"/>
          <w:lang w:val="el-GR" w:eastAsia="el-GR"/>
        </w:rPr>
        <w:t>κύρια συνιστώσα</w:t>
      </w:r>
      <w:r w:rsidRPr="00175889">
        <w:rPr>
          <w:rFonts w:ascii="Courier New" w:hAnsi="Courier New" w:cs="Courier New"/>
          <w:lang w:val="el-GR" w:eastAsia="el-GR"/>
        </w:rPr>
        <w:t xml:space="preserve"> </w:t>
      </w:r>
      <m:oMath>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k</m:t>
            </m:r>
            <m:r>
              <w:rPr>
                <w:rFonts w:ascii="Cambria Math" w:hAnsi="Cambria Math" w:cs="Courier New"/>
                <w:lang w:val="el-GR" w:eastAsia="el-GR"/>
              </w:rPr>
              <m:t>+1</m:t>
            </m:r>
          </m:sub>
          <m:sup>
            <m:r>
              <m:rPr>
                <m:sty m:val="p"/>
              </m:rPr>
              <w:rPr>
                <w:rFonts w:ascii="Cambria Math" w:hAnsi="Cambria Math" w:cs="Courier New"/>
                <w:lang w:val="el-GR" w:eastAsia="el-GR"/>
              </w:rPr>
              <m:t>⋆</m:t>
            </m:r>
          </m:sup>
        </m:sSubSup>
      </m:oMath>
      <w:r w:rsidRPr="00175889">
        <w:rPr>
          <w:rFonts w:ascii="Courier New" w:hAnsi="Courier New" w:cs="Courier New"/>
          <w:lang w:val="el-GR" w:eastAsia="el-GR"/>
        </w:rPr>
        <w:t xml:space="preserve"> θα βρίσκεται στο</w:t>
      </w:r>
      <w:r w:rsidR="00EA17D5">
        <w:rPr>
          <w:rFonts w:ascii="Courier New" w:hAnsi="Courier New" w:cs="Courier New"/>
          <w:lang w:val="el-GR" w:eastAsia="el-GR"/>
        </w:rPr>
        <w:t>ν</w:t>
      </w:r>
      <w:r w:rsidRPr="00175889">
        <w:rPr>
          <w:rFonts w:ascii="Courier New" w:hAnsi="Courier New" w:cs="Courier New"/>
          <w:lang w:val="el-GR" w:eastAsia="el-GR"/>
        </w:rPr>
        <w:t xml:space="preserve"> </w:t>
      </w:r>
      <w:proofErr w:type="spellStart"/>
      <w:r w:rsidRPr="00175889">
        <w:rPr>
          <w:rFonts w:ascii="Courier New" w:hAnsi="Courier New" w:cs="Courier New"/>
          <w:lang w:val="el-GR" w:eastAsia="el-GR"/>
        </w:rPr>
        <w:t>υπόχωρο</w:t>
      </w:r>
      <w:proofErr w:type="spellEnd"/>
      <w:r w:rsidRPr="00175889">
        <w:rPr>
          <w:rFonts w:ascii="Courier New" w:hAnsi="Courier New" w:cs="Courier New"/>
          <w:lang w:val="el-GR" w:eastAsia="el-GR"/>
        </w:rPr>
        <w:t xml:space="preserve"> που είναι ορθογώνιο</w:t>
      </w:r>
      <w:r w:rsidR="00EA17D5">
        <w:rPr>
          <w:rFonts w:ascii="Courier New" w:hAnsi="Courier New" w:cs="Courier New"/>
          <w:lang w:val="el-GR" w:eastAsia="el-GR"/>
        </w:rPr>
        <w:t>ς</w:t>
      </w:r>
      <w:r w:rsidRPr="00175889">
        <w:rPr>
          <w:rFonts w:ascii="Courier New" w:hAnsi="Courier New" w:cs="Courier New"/>
          <w:lang w:val="el-GR" w:eastAsia="el-GR"/>
        </w:rPr>
        <w:t xml:space="preserve"> προς όλ</w:t>
      </w:r>
      <w:r w:rsidR="00EA17D5">
        <w:rPr>
          <w:rFonts w:ascii="Courier New" w:hAnsi="Courier New" w:cs="Courier New"/>
          <w:lang w:val="el-GR" w:eastAsia="el-GR"/>
        </w:rPr>
        <w:t>ες</w:t>
      </w:r>
      <w:r w:rsidRPr="00175889">
        <w:rPr>
          <w:rFonts w:ascii="Courier New" w:hAnsi="Courier New" w:cs="Courier New"/>
          <w:lang w:val="el-GR" w:eastAsia="el-GR"/>
        </w:rPr>
        <w:t xml:space="preserve"> τ</w:t>
      </w:r>
      <w:r w:rsidR="00EA17D5">
        <w:rPr>
          <w:rFonts w:ascii="Courier New" w:hAnsi="Courier New" w:cs="Courier New"/>
          <w:lang w:val="el-GR" w:eastAsia="el-GR"/>
        </w:rPr>
        <w:t>ις</w:t>
      </w:r>
      <w:r w:rsidRPr="00175889">
        <w:rPr>
          <w:rFonts w:ascii="Courier New" w:hAnsi="Courier New" w:cs="Courier New"/>
          <w:lang w:val="el-GR" w:eastAsia="el-GR"/>
        </w:rPr>
        <w:t xml:space="preserve"> προηγούμεν</w:t>
      </w:r>
      <w:r w:rsidR="00EA17D5">
        <w:rPr>
          <w:rFonts w:ascii="Courier New" w:hAnsi="Courier New" w:cs="Courier New"/>
          <w:lang w:val="el-GR" w:eastAsia="el-GR"/>
        </w:rPr>
        <w:t>ες</w:t>
      </w:r>
      <w:r w:rsidRPr="00175889">
        <w:rPr>
          <w:rFonts w:ascii="Courier New" w:hAnsi="Courier New" w:cs="Courier New"/>
          <w:lang w:val="el-GR" w:eastAsia="el-GR"/>
        </w:rPr>
        <w:t xml:space="preserve"> κύρι</w:t>
      </w:r>
      <w:r w:rsidR="00EA17D5">
        <w:rPr>
          <w:rFonts w:ascii="Courier New" w:hAnsi="Courier New" w:cs="Courier New"/>
          <w:lang w:val="el-GR" w:eastAsia="el-GR"/>
        </w:rPr>
        <w:t>ες</w:t>
      </w:r>
      <w:r w:rsidRPr="00175889">
        <w:rPr>
          <w:rFonts w:ascii="Courier New" w:hAnsi="Courier New" w:cs="Courier New"/>
          <w:lang w:val="el-GR" w:eastAsia="el-GR"/>
        </w:rPr>
        <w:t xml:space="preserve"> συ</w:t>
      </w:r>
      <w:r w:rsidR="00EA17D5">
        <w:rPr>
          <w:rFonts w:ascii="Courier New" w:hAnsi="Courier New" w:cs="Courier New"/>
          <w:lang w:val="el-GR" w:eastAsia="el-GR"/>
        </w:rPr>
        <w:t>νιστώσες</w:t>
      </w:r>
      <w:r w:rsidRPr="00175889">
        <w:rPr>
          <w:rFonts w:ascii="Courier New" w:hAnsi="Courier New" w:cs="Courier New"/>
          <w:lang w:val="el-GR" w:eastAsia="el-GR"/>
        </w:rPr>
        <w:t>.</w:t>
      </w:r>
    </w:p>
    <w:p w14:paraId="5B87FBED" w14:textId="2A7D5F65" w:rsidR="00175889" w:rsidRPr="00175889" w:rsidRDefault="00175889" w:rsidP="00175889">
      <w:pPr>
        <w:numPr>
          <w:ilvl w:val="0"/>
          <w:numId w:val="42"/>
        </w:numPr>
        <w:rPr>
          <w:rFonts w:ascii="Courier New" w:hAnsi="Courier New" w:cs="Courier New"/>
          <w:lang w:val="el-GR" w:eastAsia="el-GR"/>
        </w:rPr>
      </w:pPr>
      <w:r w:rsidRPr="00175889">
        <w:rPr>
          <w:rFonts w:ascii="Courier New" w:hAnsi="Courier New" w:cs="Courier New"/>
          <w:lang w:val="el-GR" w:eastAsia="el-GR"/>
        </w:rPr>
        <w:t xml:space="preserve">Αυτό οδηγεί στο συμπέρασμα ότι το </w:t>
      </w:r>
      <m:oMath>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k</m:t>
            </m:r>
            <m:r>
              <w:rPr>
                <w:rFonts w:ascii="Cambria Math" w:hAnsi="Cambria Math" w:cs="Courier New"/>
                <w:lang w:val="el-GR" w:eastAsia="el-GR"/>
              </w:rPr>
              <m:t>+1</m:t>
            </m:r>
          </m:sub>
          <m:sup>
            <m:r>
              <m:rPr>
                <m:sty m:val="p"/>
              </m:rPr>
              <w:rPr>
                <w:rFonts w:ascii="Cambria Math" w:hAnsi="Cambria Math" w:cs="Courier New"/>
                <w:lang w:val="el-GR" w:eastAsia="el-GR"/>
              </w:rPr>
              <m:t>⋆</m:t>
            </m:r>
          </m:sup>
        </m:sSubSup>
      </m:oMath>
      <w:r w:rsidRPr="00175889">
        <w:rPr>
          <w:rFonts w:ascii="Courier New" w:hAnsi="Courier New" w:cs="Courier New"/>
          <w:lang w:val="el-GR" w:eastAsia="el-GR"/>
        </w:rPr>
        <w:t xml:space="preserve"> πρέπει να είναι το </w:t>
      </w:r>
      <w:proofErr w:type="spellStart"/>
      <w:r w:rsidRPr="00175889">
        <w:rPr>
          <w:rFonts w:ascii="Courier New" w:hAnsi="Courier New" w:cs="Courier New"/>
          <w:lang w:val="el-GR" w:eastAsia="el-GR"/>
        </w:rPr>
        <w:t>ιδιοδιάνυσμα</w:t>
      </w:r>
      <w:proofErr w:type="spellEnd"/>
      <w:r w:rsidRPr="00175889">
        <w:rPr>
          <w:rFonts w:ascii="Courier New" w:hAnsi="Courier New" w:cs="Courier New"/>
          <w:lang w:val="el-GR" w:eastAsia="el-GR"/>
        </w:rPr>
        <w:t xml:space="preserve"> που αντιστοιχεί στη (</w:t>
      </w:r>
      <w:r w:rsidRPr="00175889">
        <w:rPr>
          <w:rFonts w:ascii="Courier New" w:hAnsi="Courier New" w:cs="Courier New"/>
          <w:lang w:eastAsia="el-GR"/>
        </w:rPr>
        <w:t>k</w:t>
      </w:r>
      <w:r w:rsidRPr="00175889">
        <w:rPr>
          <w:rFonts w:ascii="Courier New" w:hAnsi="Courier New" w:cs="Courier New"/>
          <w:lang w:val="el-GR" w:eastAsia="el-GR"/>
        </w:rPr>
        <w:t>+1)-</w:t>
      </w:r>
      <w:proofErr w:type="spellStart"/>
      <w:r w:rsidRPr="00175889">
        <w:rPr>
          <w:rFonts w:ascii="Courier New" w:hAnsi="Courier New" w:cs="Courier New"/>
          <w:lang w:val="el-GR" w:eastAsia="el-GR"/>
        </w:rPr>
        <w:t>οστη</w:t>
      </w:r>
      <w:proofErr w:type="spellEnd"/>
      <w:r w:rsidRPr="00175889">
        <w:rPr>
          <w:rFonts w:ascii="Courier New" w:hAnsi="Courier New" w:cs="Courier New"/>
          <w:lang w:val="el-GR" w:eastAsia="el-GR"/>
        </w:rPr>
        <w:t xml:space="preserve"> μεγαλύτερη ιδιοτιμή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eastAsia="el-GR"/>
              </w:rPr>
              <m:t>k</m:t>
            </m:r>
            <m:r>
              <w:rPr>
                <w:rFonts w:ascii="Cambria Math" w:hAnsi="Cambria Math" w:cs="Courier New"/>
                <w:lang w:val="el-GR" w:eastAsia="el-GR"/>
              </w:rPr>
              <m:t>+1</m:t>
            </m:r>
          </m:sub>
        </m:sSub>
      </m:oMath>
      <w:r w:rsidRPr="00175889">
        <w:rPr>
          <w:rFonts w:ascii="Courier New" w:hAnsi="Courier New" w:cs="Courier New"/>
          <w:lang w:val="el-GR" w:eastAsia="el-GR"/>
        </w:rPr>
        <w:t>.</w:t>
      </w:r>
    </w:p>
    <w:p w14:paraId="0AD89016" w14:textId="657A9647" w:rsidR="00175889" w:rsidRPr="00175889" w:rsidRDefault="00175889" w:rsidP="00175889">
      <w:pPr>
        <w:rPr>
          <w:rFonts w:ascii="Courier New" w:hAnsi="Courier New" w:cs="Courier New"/>
          <w:b/>
          <w:bCs/>
          <w:lang w:val="el-GR" w:eastAsia="el-GR"/>
        </w:rPr>
      </w:pPr>
      <w:r w:rsidRPr="00175889">
        <w:rPr>
          <w:rFonts w:ascii="Courier New" w:hAnsi="Courier New" w:cs="Courier New"/>
          <w:b/>
          <w:bCs/>
          <w:lang w:val="el-GR" w:eastAsia="el-GR"/>
        </w:rPr>
        <w:t xml:space="preserve">Τελική Διατύπωση του Προβλήματος για Γενικό </w:t>
      </w:r>
      <w:r w:rsidRPr="00175889">
        <w:rPr>
          <w:rFonts w:ascii="Courier New" w:hAnsi="Courier New" w:cs="Courier New"/>
          <w:b/>
          <w:bCs/>
          <w:lang w:eastAsia="el-GR"/>
        </w:rPr>
        <w:t>L</w:t>
      </w:r>
    </w:p>
    <w:p w14:paraId="311C5F6E" w14:textId="2AE417E2"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 xml:space="preserve">Για ένα γενικό </w:t>
      </w:r>
      <w:r w:rsidRPr="00175889">
        <w:rPr>
          <w:rFonts w:ascii="Courier New" w:hAnsi="Courier New" w:cs="Courier New"/>
          <w:lang w:eastAsia="el-GR"/>
        </w:rPr>
        <w:t>L</w:t>
      </w:r>
      <w:r w:rsidRPr="00175889">
        <w:rPr>
          <w:rFonts w:ascii="Courier New" w:hAnsi="Courier New" w:cs="Courier New"/>
          <w:lang w:val="el-GR" w:eastAsia="el-GR"/>
        </w:rPr>
        <w:t>, το πρόβλημα βελτιστοποίησης διατυπώνεται ως εξής:</w:t>
      </w:r>
    </w:p>
    <w:p w14:paraId="2885C4B9" w14:textId="0ED4833B" w:rsidR="00175889" w:rsidRPr="00175889" w:rsidRDefault="00EB6F96" w:rsidP="00175889">
      <w:pPr>
        <w:rPr>
          <w:rFonts w:ascii="Courier New" w:hAnsi="Courier New" w:cs="Courier New"/>
          <w:lang w:val="el-GR" w:eastAsia="el-GR"/>
        </w:rPr>
      </w:pPr>
      <m:oMathPara>
        <m:oMath>
          <m:func>
            <m:funcPr>
              <m:ctrlPr>
                <w:rPr>
                  <w:rFonts w:ascii="Cambria Math" w:hAnsi="Cambria Math" w:cs="Courier New"/>
                  <w:lang w:eastAsia="el-GR"/>
                </w:rPr>
              </m:ctrlPr>
            </m:funcPr>
            <m:fName>
              <m:limLow>
                <m:limLowPr>
                  <m:ctrlPr>
                    <w:rPr>
                      <w:rFonts w:ascii="Cambria Math" w:hAnsi="Cambria Math" w:cs="Courier New"/>
                      <w:i/>
                      <w:lang w:val="el-GR" w:eastAsia="el-GR"/>
                    </w:rPr>
                  </m:ctrlPr>
                </m:limLowPr>
                <m:e>
                  <m:r>
                    <m:rPr>
                      <m:sty m:val="p"/>
                    </m:rPr>
                    <w:rPr>
                      <w:rFonts w:ascii="Cambria Math" w:hAnsi="Cambria Math" w:cs="Courier New"/>
                      <w:lang w:eastAsia="el-GR"/>
                    </w:rPr>
                    <m:t>max</m:t>
                  </m:r>
                </m:e>
                <m:lim>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L</m:t>
                      </m:r>
                    </m:sub>
                  </m:sSub>
                  <m:ctrlPr>
                    <w:rPr>
                      <w:rFonts w:ascii="Cambria Math" w:hAnsi="Cambria Math" w:cs="Courier New"/>
                      <w:lang w:eastAsia="el-GR"/>
                    </w:rPr>
                  </m:ctrlPr>
                </m:lim>
              </m:limLow>
              <m:ctrlPr>
                <w:rPr>
                  <w:rFonts w:ascii="Cambria Math" w:hAnsi="Cambria Math" w:cs="Courier New"/>
                  <w:i/>
                  <w:lang w:val="el-GR" w:eastAsia="el-GR"/>
                </w:rPr>
              </m:ctrlPr>
            </m:fName>
            <m:e>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L</m:t>
                  </m:r>
                </m:sub>
                <m:sup>
                  <m:r>
                    <w:rPr>
                      <w:rFonts w:ascii="Cambria Math" w:hAnsi="Cambria Math" w:cs="Courier New"/>
                      <w:lang w:eastAsia="el-GR"/>
                    </w:rPr>
                    <m:t>T</m:t>
                  </m:r>
                </m:sup>
              </m:sSubSup>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L</m:t>
                  </m:r>
                </m:sub>
              </m:sSub>
              <m:ctrlPr>
                <w:rPr>
                  <w:rFonts w:ascii="Cambria Math" w:hAnsi="Cambria Math" w:cs="Courier New"/>
                  <w:i/>
                  <w:lang w:val="el-GR" w:eastAsia="el-GR"/>
                </w:rPr>
              </m:ctrlPr>
            </m:e>
          </m:func>
        </m:oMath>
      </m:oMathPara>
    </w:p>
    <w:p w14:paraId="2ED8A4CE" w14:textId="77777777"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υπό τους περιορισμούς:</w:t>
      </w:r>
    </w:p>
    <w:p w14:paraId="48374422" w14:textId="6DD1818F" w:rsidR="00175889" w:rsidRPr="00175889" w:rsidRDefault="00EB6F96" w:rsidP="00175889">
      <w:pPr>
        <w:rPr>
          <w:rFonts w:ascii="Courier New" w:hAnsi="Courier New" w:cs="Courier New"/>
          <w:lang w:val="el-GR" w:eastAsia="el-GR"/>
        </w:rPr>
      </w:pPr>
      <m:oMathPara>
        <m:oMath>
          <m:sSup>
            <m:sSupPr>
              <m:ctrlPr>
                <w:rPr>
                  <w:rFonts w:ascii="Cambria Math" w:hAnsi="Cambria Math" w:cs="Courier New"/>
                  <w:i/>
                  <w:lang w:val="el-GR" w:eastAsia="el-GR"/>
                </w:rPr>
              </m:ctrlPr>
            </m:sSup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L</m:t>
                          </m:r>
                        </m:sub>
                      </m:sSub>
                    </m:e>
                  </m:d>
                </m:e>
              </m:d>
            </m:e>
            <m:sup>
              <m:r>
                <w:rPr>
                  <w:rFonts w:ascii="Cambria Math" w:hAnsi="Cambria Math" w:cs="Courier New"/>
                  <w:lang w:val="el-GR" w:eastAsia="el-GR"/>
                </w:rPr>
                <m:t>2</m:t>
              </m:r>
            </m:sup>
          </m:sSup>
          <m:r>
            <w:rPr>
              <w:rFonts w:ascii="Cambria Math" w:hAnsi="Cambria Math" w:cs="Courier New"/>
              <w:lang w:val="el-GR" w:eastAsia="el-GR"/>
            </w:rPr>
            <m:t>=1</m:t>
          </m:r>
          <m:r>
            <m:rPr>
              <m:sty m:val="p"/>
            </m:rPr>
            <w:rPr>
              <w:rFonts w:ascii="Cambria Math" w:hAnsi="Cambria Math" w:cs="Courier New"/>
              <w:lang w:val="el-GR" w:eastAsia="el-GR"/>
            </w:rPr>
            <m:t> </m:t>
          </m:r>
          <m:r>
            <m:rPr>
              <m:nor/>
            </m:rPr>
            <w:rPr>
              <w:rFonts w:ascii="Cambria Math" w:hAnsi="Cambria Math" w:cs="Courier New"/>
              <w:lang w:val="el-GR" w:eastAsia="el-GR"/>
            </w:rPr>
            <m:t>και</m:t>
          </m:r>
          <m:r>
            <m:rPr>
              <m:sty m:val="p"/>
            </m:rPr>
            <w:rPr>
              <w:rFonts w:ascii="Cambria Math" w:hAnsi="Cambria Math" w:cs="Courier New"/>
              <w:lang w:val="el-GR" w:eastAsia="el-GR"/>
            </w:rPr>
            <m:t> </m:t>
          </m:r>
          <m:d>
            <m:dPr>
              <m:begChr m:val="⟨"/>
              <m:endChr m:val="⟩"/>
              <m:ctrlPr>
                <w:rPr>
                  <w:rFonts w:ascii="Cambria Math" w:hAnsi="Cambria Math" w:cs="Courier New"/>
                  <w:lang w:val="el-GR" w:eastAsia="el-GR"/>
                </w:rPr>
              </m:ctrlPr>
            </m:dPr>
            <m:e>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i</m:t>
                  </m:r>
                </m:sub>
                <m:sup>
                  <m:r>
                    <m:rPr>
                      <m:sty m:val="p"/>
                    </m:rPr>
                    <w:rPr>
                      <w:rFonts w:ascii="Cambria Math" w:hAnsi="Cambria Math" w:cs="Courier New"/>
                      <w:lang w:val="el-GR" w:eastAsia="el-GR"/>
                    </w:rPr>
                    <m:t>⋆</m:t>
                  </m:r>
                </m:sup>
              </m:sSubSup>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L</m:t>
                  </m:r>
                </m:sub>
              </m:sSub>
            </m:e>
          </m:d>
          <m:r>
            <w:rPr>
              <w:rFonts w:ascii="Cambria Math" w:hAnsi="Cambria Math" w:cs="Courier New"/>
              <w:lang w:val="el-GR" w:eastAsia="el-GR"/>
            </w:rPr>
            <m:t>=0</m:t>
          </m:r>
          <m:r>
            <m:rPr>
              <m:sty m:val="p"/>
            </m:rPr>
            <w:rPr>
              <w:rFonts w:ascii="Cambria Math" w:hAnsi="Cambria Math" w:cs="Courier New"/>
              <w:lang w:val="el-GR" w:eastAsia="el-GR"/>
            </w:rPr>
            <m:t> ∀</m:t>
          </m:r>
          <m:r>
            <w:rPr>
              <w:rFonts w:ascii="Cambria Math" w:hAnsi="Cambria Math" w:cs="Courier New"/>
              <w:lang w:eastAsia="el-GR"/>
            </w:rPr>
            <m:t>i</m:t>
          </m:r>
          <m:r>
            <w:rPr>
              <w:rFonts w:ascii="Cambria Math" w:hAnsi="Cambria Math" w:cs="Courier New"/>
              <w:lang w:val="el-GR" w:eastAsia="el-GR"/>
            </w:rPr>
            <m:t>=1,2,</m:t>
          </m:r>
          <m:r>
            <m:rPr>
              <m:sty m:val="p"/>
            </m:rPr>
            <w:rPr>
              <w:rFonts w:ascii="Cambria Math" w:hAnsi="Cambria Math" w:cs="Courier New"/>
              <w:lang w:val="el-GR" w:eastAsia="el-GR"/>
            </w:rPr>
            <m:t>…</m:t>
          </m:r>
          <m:r>
            <w:rPr>
              <w:rFonts w:ascii="Cambria Math" w:hAnsi="Cambria Math" w:cs="Courier New"/>
              <w:lang w:val="el-GR" w:eastAsia="el-GR"/>
            </w:rPr>
            <m:t>,</m:t>
          </m:r>
          <m:r>
            <w:rPr>
              <w:rFonts w:ascii="Cambria Math" w:hAnsi="Cambria Math" w:cs="Courier New"/>
              <w:lang w:eastAsia="el-GR"/>
            </w:rPr>
            <m:t>L</m:t>
          </m:r>
          <m:r>
            <w:rPr>
              <w:rFonts w:ascii="Cambria Math" w:hAnsi="Cambria Math" w:cs="Courier New"/>
              <w:lang w:val="el-GR" w:eastAsia="el-GR"/>
            </w:rPr>
            <m:t>-1</m:t>
          </m:r>
        </m:oMath>
      </m:oMathPara>
    </w:p>
    <w:p w14:paraId="0B3DA944" w14:textId="23EFD84D" w:rsidR="00175889" w:rsidRPr="00175889" w:rsidRDefault="00175889" w:rsidP="00175889">
      <w:pPr>
        <w:rPr>
          <w:rFonts w:ascii="Courier New" w:hAnsi="Courier New" w:cs="Courier New"/>
          <w:lang w:val="el-GR" w:eastAsia="el-GR"/>
        </w:rPr>
      </w:pPr>
      <w:r w:rsidRPr="00175889">
        <w:rPr>
          <w:rFonts w:ascii="Courier New" w:hAnsi="Courier New" w:cs="Courier New"/>
          <w:b/>
          <w:bCs/>
          <w:lang w:val="el-GR" w:eastAsia="el-GR"/>
        </w:rPr>
        <w:t xml:space="preserve">Διατύπωση του </w:t>
      </w:r>
      <w:r w:rsidRPr="00175889">
        <w:rPr>
          <w:rFonts w:ascii="Courier New" w:hAnsi="Courier New" w:cs="Courier New"/>
          <w:b/>
          <w:bCs/>
          <w:lang w:eastAsia="el-GR"/>
        </w:rPr>
        <w:t>Lagrang</w:t>
      </w:r>
      <w:r w:rsidR="0098350B">
        <w:rPr>
          <w:rFonts w:ascii="Courier New" w:hAnsi="Courier New" w:cs="Courier New"/>
          <w:b/>
          <w:bCs/>
          <w:lang w:eastAsia="el-GR"/>
        </w:rPr>
        <w:t>e</w:t>
      </w:r>
      <w:r w:rsidRPr="00175889">
        <w:rPr>
          <w:rFonts w:ascii="Courier New" w:hAnsi="Courier New" w:cs="Courier New"/>
          <w:b/>
          <w:bCs/>
          <w:lang w:val="el-GR" w:eastAsia="el-GR"/>
        </w:rPr>
        <w:t>:</w:t>
      </w:r>
    </w:p>
    <w:p w14:paraId="5793522B" w14:textId="0B24B638" w:rsidR="00175889" w:rsidRPr="00175889" w:rsidRDefault="000D46A4" w:rsidP="00175889">
      <w:pPr>
        <w:rPr>
          <w:rFonts w:ascii="Courier New" w:hAnsi="Courier New" w:cs="Courier New"/>
          <w:lang w:val="el-GR" w:eastAsia="el-GR"/>
        </w:rPr>
      </w:pPr>
      <m:oMathPara>
        <m:oMath>
          <m:r>
            <m:rPr>
              <m:scr m:val="script"/>
            </m:rPr>
            <w:rPr>
              <w:rFonts w:ascii="Cambria Math" w:hAnsi="Cambria Math" w:cs="Courier New"/>
              <w:lang w:eastAsia="el-GR"/>
            </w:rPr>
            <m:t>L</m:t>
          </m:r>
          <m:d>
            <m:dPr>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L</m:t>
                  </m:r>
                </m:sub>
              </m:sSub>
              <m:r>
                <w:rPr>
                  <w:rFonts w:ascii="Cambria Math" w:hAnsi="Cambria Math" w:cs="Courier New"/>
                  <w:lang w:val="el-GR" w:eastAsia="el-GR"/>
                </w:rPr>
                <m:t>,</m:t>
              </m:r>
              <m:r>
                <m:rPr>
                  <m:sty m:val="p"/>
                </m:rPr>
                <w:rPr>
                  <w:rFonts w:ascii="Cambria Math" w:hAnsi="Cambria Math" w:cs="Courier New"/>
                  <w:lang w:val="el-GR" w:eastAsia="el-GR"/>
                </w:rPr>
                <m:t>λ</m:t>
              </m:r>
              <m:r>
                <w:rPr>
                  <w:rFonts w:ascii="Cambria Math" w:hAnsi="Cambria Math" w:cs="Courier New"/>
                  <w:lang w:val="el-GR" w:eastAsia="el-GR"/>
                </w:rPr>
                <m:t>,</m:t>
              </m:r>
              <m:sSub>
                <m:sSubPr>
                  <m:ctrlPr>
                    <w:rPr>
                      <w:rFonts w:ascii="Cambria Math" w:hAnsi="Cambria Math" w:cs="Courier New"/>
                      <w:i/>
                      <w:lang w:val="el-GR" w:eastAsia="el-GR"/>
                    </w:rPr>
                  </m:ctrlPr>
                </m:sSubPr>
                <m:e>
                  <m:r>
                    <m:rPr>
                      <m:sty m:val="p"/>
                    </m:rPr>
                    <w:rPr>
                      <w:rFonts w:ascii="Cambria Math" w:hAnsi="Cambria Math" w:cs="Courier New"/>
                      <w:lang w:val="el-GR" w:eastAsia="el-GR"/>
                    </w:rPr>
                    <m:t>μ</m:t>
                  </m:r>
                </m:e>
                <m:sub>
                  <m:r>
                    <w:rPr>
                      <w:rFonts w:ascii="Cambria Math" w:hAnsi="Cambria Math" w:cs="Courier New"/>
                      <w:lang w:val="el-GR" w:eastAsia="el-GR"/>
                    </w:rPr>
                    <m:t>1</m:t>
                  </m:r>
                </m:sub>
              </m:sSub>
              <m:r>
                <w:rPr>
                  <w:rFonts w:ascii="Cambria Math" w:hAnsi="Cambria Math" w:cs="Courier New"/>
                  <w:lang w:val="el-GR" w:eastAsia="el-GR"/>
                </w:rPr>
                <m:t>,</m:t>
              </m:r>
              <m:sSub>
                <m:sSubPr>
                  <m:ctrlPr>
                    <w:rPr>
                      <w:rFonts w:ascii="Cambria Math" w:hAnsi="Cambria Math" w:cs="Courier New"/>
                      <w:i/>
                      <w:lang w:val="el-GR" w:eastAsia="el-GR"/>
                    </w:rPr>
                  </m:ctrlPr>
                </m:sSubPr>
                <m:e>
                  <m:r>
                    <m:rPr>
                      <m:sty m:val="p"/>
                    </m:rPr>
                    <w:rPr>
                      <w:rFonts w:ascii="Cambria Math" w:hAnsi="Cambria Math" w:cs="Courier New"/>
                      <w:lang w:val="el-GR" w:eastAsia="el-GR"/>
                    </w:rPr>
                    <m:t>μ</m:t>
                  </m:r>
                </m:e>
                <m:sub>
                  <m:r>
                    <w:rPr>
                      <w:rFonts w:ascii="Cambria Math" w:hAnsi="Cambria Math" w:cs="Courier New"/>
                      <w:lang w:val="el-GR" w:eastAsia="el-GR"/>
                    </w:rPr>
                    <m:t>2</m:t>
                  </m:r>
                </m:sub>
              </m:sSub>
              <m:r>
                <w:rPr>
                  <w:rFonts w:ascii="Cambria Math" w:hAnsi="Cambria Math" w:cs="Courier New"/>
                  <w:lang w:val="el-GR" w:eastAsia="el-GR"/>
                </w:rPr>
                <m:t>,</m:t>
              </m:r>
              <m:r>
                <m:rPr>
                  <m:sty m:val="p"/>
                </m:rPr>
                <w:rPr>
                  <w:rFonts w:ascii="Cambria Math" w:hAnsi="Cambria Math" w:cs="Courier New"/>
                  <w:lang w:val="el-GR" w:eastAsia="el-GR"/>
                </w:rPr>
                <m:t>…</m:t>
              </m:r>
              <m:r>
                <w:rPr>
                  <w:rFonts w:ascii="Cambria Math" w:hAnsi="Cambria Math" w:cs="Courier New"/>
                  <w:lang w:val="el-GR" w:eastAsia="el-GR"/>
                </w:rPr>
                <m:t>,</m:t>
              </m:r>
              <m:sSub>
                <m:sSubPr>
                  <m:ctrlPr>
                    <w:rPr>
                      <w:rFonts w:ascii="Cambria Math" w:hAnsi="Cambria Math" w:cs="Courier New"/>
                      <w:i/>
                      <w:lang w:val="el-GR" w:eastAsia="el-GR"/>
                    </w:rPr>
                  </m:ctrlPr>
                </m:sSubPr>
                <m:e>
                  <m:r>
                    <m:rPr>
                      <m:sty m:val="p"/>
                    </m:rPr>
                    <w:rPr>
                      <w:rFonts w:ascii="Cambria Math" w:hAnsi="Cambria Math" w:cs="Courier New"/>
                      <w:lang w:val="el-GR" w:eastAsia="el-GR"/>
                    </w:rPr>
                    <m:t>μ</m:t>
                  </m:r>
                </m:e>
                <m:sub>
                  <m:r>
                    <w:rPr>
                      <w:rFonts w:ascii="Cambria Math" w:hAnsi="Cambria Math" w:cs="Courier New"/>
                      <w:lang w:eastAsia="el-GR"/>
                    </w:rPr>
                    <m:t>L</m:t>
                  </m:r>
                  <m:r>
                    <w:rPr>
                      <w:rFonts w:ascii="Cambria Math" w:hAnsi="Cambria Math" w:cs="Courier New"/>
                      <w:lang w:val="el-GR" w:eastAsia="el-GR"/>
                    </w:rPr>
                    <m:t>-1</m:t>
                  </m:r>
                </m:sub>
              </m:sSub>
            </m:e>
          </m:d>
          <m:r>
            <w:rPr>
              <w:rFonts w:ascii="Cambria Math" w:hAnsi="Cambria Math" w:cs="Courier New"/>
              <w:lang w:val="el-GR" w:eastAsia="el-GR"/>
            </w:rPr>
            <m:t>=</m:t>
          </m:r>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L</m:t>
              </m:r>
            </m:sub>
            <m:sup>
              <m:r>
                <w:rPr>
                  <w:rFonts w:ascii="Cambria Math" w:hAnsi="Cambria Math" w:cs="Courier New"/>
                  <w:lang w:eastAsia="el-GR"/>
                </w:rPr>
                <m:t>T</m:t>
              </m:r>
            </m:sup>
          </m:sSubSup>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L</m:t>
              </m:r>
            </m:sub>
          </m:sSub>
          <m:r>
            <w:rPr>
              <w:rFonts w:ascii="Cambria Math" w:hAnsi="Cambria Math" w:cs="Courier New"/>
              <w:lang w:val="el-GR" w:eastAsia="el-GR"/>
            </w:rPr>
            <m:t>-</m:t>
          </m:r>
          <m:r>
            <m:rPr>
              <m:sty m:val="p"/>
            </m:rPr>
            <w:rPr>
              <w:rFonts w:ascii="Cambria Math" w:hAnsi="Cambria Math" w:cs="Courier New"/>
              <w:lang w:val="el-GR" w:eastAsia="el-GR"/>
            </w:rPr>
            <m:t>λ</m:t>
          </m:r>
          <m:d>
            <m:dPr>
              <m:ctrlPr>
                <w:rPr>
                  <w:rFonts w:ascii="Cambria Math" w:hAnsi="Cambria Math" w:cs="Courier New"/>
                  <w:i/>
                  <w:lang w:val="el-GR" w:eastAsia="el-GR"/>
                </w:rPr>
              </m:ctrlPr>
            </m:dPr>
            <m:e>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L</m:t>
                  </m:r>
                </m:sub>
                <m:sup>
                  <m:r>
                    <w:rPr>
                      <w:rFonts w:ascii="Cambria Math" w:hAnsi="Cambria Math" w:cs="Courier New"/>
                      <w:lang w:eastAsia="el-GR"/>
                    </w:rPr>
                    <m:t>T</m:t>
                  </m:r>
                </m:sup>
              </m:sSubSup>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L</m:t>
                  </m:r>
                </m:sub>
              </m:sSub>
              <m:r>
                <w:rPr>
                  <w:rFonts w:ascii="Cambria Math" w:hAnsi="Cambria Math" w:cs="Courier New"/>
                  <w:lang w:val="el-GR" w:eastAsia="el-GR"/>
                </w:rPr>
                <m:t>-1</m:t>
              </m:r>
            </m:e>
          </m:d>
          <m:r>
            <w:rPr>
              <w:rFonts w:ascii="Cambria Math" w:hAnsi="Cambria Math" w:cs="Courier New"/>
              <w:lang w:val="el-GR" w:eastAsia="el-GR"/>
            </w:rPr>
            <m:t>-</m:t>
          </m:r>
          <m:nary>
            <m:naryPr>
              <m:chr m:val="∑"/>
              <m:ctrlPr>
                <w:rPr>
                  <w:rFonts w:ascii="Cambria Math" w:hAnsi="Cambria Math" w:cs="Courier New"/>
                  <w:lang w:val="el-GR" w:eastAsia="el-GR"/>
                </w:rPr>
              </m:ctrlPr>
            </m:naryPr>
            <m:sub>
              <m:r>
                <w:rPr>
                  <w:rFonts w:ascii="Cambria Math" w:hAnsi="Cambria Math" w:cs="Courier New"/>
                  <w:lang w:eastAsia="el-GR"/>
                </w:rPr>
                <m:t>i</m:t>
              </m:r>
              <m:r>
                <w:rPr>
                  <w:rFonts w:ascii="Cambria Math" w:hAnsi="Cambria Math" w:cs="Courier New"/>
                  <w:lang w:val="el-GR" w:eastAsia="el-GR"/>
                </w:rPr>
                <m:t>=1</m:t>
              </m:r>
              <m:ctrlPr>
                <w:rPr>
                  <w:rFonts w:ascii="Cambria Math" w:hAnsi="Cambria Math" w:cs="Courier New"/>
                  <w:i/>
                  <w:lang w:val="el-GR" w:eastAsia="el-GR"/>
                </w:rPr>
              </m:ctrlPr>
            </m:sub>
            <m:sup>
              <m:r>
                <w:rPr>
                  <w:rFonts w:ascii="Cambria Math" w:hAnsi="Cambria Math" w:cs="Courier New"/>
                  <w:lang w:eastAsia="el-GR"/>
                </w:rPr>
                <m:t>L</m:t>
              </m:r>
              <m:r>
                <w:rPr>
                  <w:rFonts w:ascii="Cambria Math" w:hAnsi="Cambria Math" w:cs="Courier New"/>
                  <w:lang w:val="el-GR" w:eastAsia="el-GR"/>
                </w:rPr>
                <m:t>-1</m:t>
              </m:r>
              <m:ctrlPr>
                <w:rPr>
                  <w:rFonts w:ascii="Cambria Math" w:hAnsi="Cambria Math" w:cs="Courier New"/>
                  <w:i/>
                  <w:lang w:val="el-GR" w:eastAsia="el-GR"/>
                </w:rPr>
              </m:ctrlPr>
            </m:sup>
            <m:e>
              <m:sSub>
                <m:sSubPr>
                  <m:ctrlPr>
                    <w:rPr>
                      <w:rFonts w:ascii="Cambria Math" w:hAnsi="Cambria Math" w:cs="Courier New"/>
                      <w:i/>
                      <w:lang w:val="el-GR" w:eastAsia="el-GR"/>
                    </w:rPr>
                  </m:ctrlPr>
                </m:sSubPr>
                <m:e>
                  <m:r>
                    <m:rPr>
                      <m:sty m:val="p"/>
                    </m:rPr>
                    <w:rPr>
                      <w:rFonts w:ascii="Cambria Math" w:hAnsi="Cambria Math" w:cs="Courier New"/>
                      <w:lang w:val="el-GR" w:eastAsia="el-GR"/>
                    </w:rPr>
                    <m:t>μ</m:t>
                  </m:r>
                </m:e>
                <m:sub>
                  <m:r>
                    <w:rPr>
                      <w:rFonts w:ascii="Cambria Math" w:hAnsi="Cambria Math" w:cs="Courier New"/>
                      <w:lang w:eastAsia="el-GR"/>
                    </w:rPr>
                    <m:t>i</m:t>
                  </m:r>
                </m:sub>
              </m:sSub>
              <m:d>
                <m:dPr>
                  <m:ctrlPr>
                    <w:rPr>
                      <w:rFonts w:ascii="Cambria Math" w:hAnsi="Cambria Math" w:cs="Courier New"/>
                      <w:i/>
                      <w:lang w:val="el-GR" w:eastAsia="el-GR"/>
                    </w:rPr>
                  </m:ctrlPr>
                </m:dPr>
                <m:e>
                  <m:d>
                    <m:dPr>
                      <m:begChr m:val="⟨"/>
                      <m:endChr m:val="⟩"/>
                      <m:ctrlPr>
                        <w:rPr>
                          <w:rFonts w:ascii="Cambria Math" w:hAnsi="Cambria Math" w:cs="Courier New"/>
                          <w:lang w:val="el-GR" w:eastAsia="el-GR"/>
                        </w:rPr>
                      </m:ctrlPr>
                    </m:dPr>
                    <m:e>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i</m:t>
                          </m:r>
                        </m:sub>
                        <m:sup>
                          <m:r>
                            <m:rPr>
                              <m:sty m:val="p"/>
                            </m:rPr>
                            <w:rPr>
                              <w:rFonts w:ascii="Cambria Math" w:hAnsi="Cambria Math" w:cs="Courier New"/>
                              <w:lang w:val="el-GR" w:eastAsia="el-GR"/>
                            </w:rPr>
                            <m:t>⋆</m:t>
                          </m:r>
                        </m:sup>
                      </m:sSubSup>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L</m:t>
                          </m:r>
                        </m:sub>
                      </m:sSub>
                    </m:e>
                  </m:d>
                </m:e>
              </m:d>
              <m:ctrlPr>
                <w:rPr>
                  <w:rFonts w:ascii="Cambria Math" w:hAnsi="Cambria Math" w:cs="Courier New"/>
                  <w:i/>
                  <w:lang w:val="el-GR" w:eastAsia="el-GR"/>
                </w:rPr>
              </m:ctrlPr>
            </m:e>
          </m:nary>
        </m:oMath>
      </m:oMathPara>
    </w:p>
    <w:p w14:paraId="49C42BDD" w14:textId="77777777" w:rsidR="00175889" w:rsidRPr="00175889" w:rsidRDefault="00175889" w:rsidP="00175889">
      <w:pPr>
        <w:rPr>
          <w:rFonts w:ascii="Courier New" w:hAnsi="Courier New" w:cs="Courier New"/>
          <w:lang w:val="el-GR" w:eastAsia="el-GR"/>
        </w:rPr>
      </w:pPr>
      <w:r w:rsidRPr="00175889">
        <w:rPr>
          <w:rFonts w:ascii="Courier New" w:hAnsi="Courier New" w:cs="Courier New"/>
          <w:b/>
          <w:bCs/>
          <w:lang w:val="el-GR" w:eastAsia="el-GR"/>
        </w:rPr>
        <w:t>Επίλυση των Παραγώγων:</w:t>
      </w:r>
    </w:p>
    <w:p w14:paraId="05D39AE0" w14:textId="08ABEA21"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 xml:space="preserve">Παίρνοντας τις παραγώγους της </w:t>
      </w:r>
      <m:oMath>
        <m:r>
          <m:rPr>
            <m:scr m:val="script"/>
          </m:rPr>
          <w:rPr>
            <w:rFonts w:ascii="Cambria Math" w:hAnsi="Cambria Math" w:cs="Courier New"/>
            <w:lang w:val="el-GR" w:eastAsia="el-GR"/>
          </w:rPr>
          <m:t>L</m:t>
        </m:r>
      </m:oMath>
      <w:r w:rsidRPr="00175889">
        <w:rPr>
          <w:rFonts w:ascii="Courier New" w:hAnsi="Courier New" w:cs="Courier New"/>
          <w:lang w:val="el-GR" w:eastAsia="el-GR"/>
        </w:rPr>
        <w:t xml:space="preserve"> ως προς </w:t>
      </w:r>
      <m:oMath>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L</m:t>
            </m:r>
          </m:sub>
        </m:sSub>
      </m:oMath>
      <w:r w:rsidRPr="00175889">
        <w:rPr>
          <w:rFonts w:ascii="Courier New" w:hAnsi="Courier New" w:cs="Courier New"/>
          <w:lang w:val="el-GR" w:eastAsia="el-GR"/>
        </w:rPr>
        <w:t xml:space="preserve"> και τους πολλαπλασιαστές </w:t>
      </w:r>
      <w:r w:rsidRPr="00175889">
        <w:rPr>
          <w:rFonts w:ascii="Courier New" w:hAnsi="Courier New" w:cs="Courier New"/>
          <w:lang w:eastAsia="el-GR"/>
        </w:rPr>
        <w:t>Lagrange</w:t>
      </w:r>
      <w:r w:rsidRPr="00175889">
        <w:rPr>
          <w:rFonts w:ascii="Courier New" w:hAnsi="Courier New" w:cs="Courier New"/>
          <w:lang w:val="el-GR" w:eastAsia="el-GR"/>
        </w:rPr>
        <w:t xml:space="preserve"> </w:t>
      </w:r>
      <m:oMath>
        <m:r>
          <m:rPr>
            <m:sty m:val="p"/>
          </m:rPr>
          <w:rPr>
            <w:rFonts w:ascii="Cambria Math" w:hAnsi="Cambria Math" w:cs="Courier New"/>
            <w:lang w:val="el-GR" w:eastAsia="el-GR"/>
          </w:rPr>
          <m:t>λ</m:t>
        </m:r>
      </m:oMath>
      <w:r w:rsidRPr="00175889">
        <w:rPr>
          <w:rFonts w:ascii="Courier New" w:hAnsi="Courier New" w:cs="Courier New"/>
          <w:lang w:val="el-GR" w:eastAsia="el-GR"/>
        </w:rPr>
        <w:t xml:space="preserve"> και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μ</m:t>
            </m:r>
            <m:ctrlPr>
              <w:rPr>
                <w:rFonts w:ascii="Cambria Math" w:hAnsi="Cambria Math" w:cs="Courier New"/>
                <w:lang w:val="el-GR" w:eastAsia="el-GR"/>
              </w:rPr>
            </m:ctrlPr>
          </m:e>
          <m:sub>
            <m:r>
              <w:rPr>
                <w:rFonts w:ascii="Cambria Math" w:hAnsi="Cambria Math" w:cs="Courier New"/>
                <w:lang w:eastAsia="el-GR"/>
              </w:rPr>
              <m:t>i</m:t>
            </m:r>
          </m:sub>
        </m:sSub>
      </m:oMath>
      <w:r w:rsidRPr="00175889">
        <w:rPr>
          <w:rFonts w:ascii="Courier New" w:hAnsi="Courier New" w:cs="Courier New"/>
          <w:lang w:val="el-GR" w:eastAsia="el-GR"/>
        </w:rPr>
        <w:t>, και θέτοντάς τες ίσες με το μηδέν, καταλήγουμε σε:</w:t>
      </w:r>
    </w:p>
    <w:p w14:paraId="3096F25B" w14:textId="77777777" w:rsidR="00E77741" w:rsidRPr="00E77741" w:rsidRDefault="000D46A4" w:rsidP="00175889">
      <w:pPr>
        <w:rPr>
          <w:rFonts w:ascii="Courier New" w:hAnsi="Courier New" w:cs="Courier New"/>
          <w:lang w:eastAsia="el-GR"/>
        </w:rPr>
      </w:pPr>
      <m:oMathPara>
        <m:oMath>
          <m:r>
            <w:rPr>
              <w:rFonts w:ascii="Cambria Math" w:hAnsi="Cambria Math" w:cs="Courier New"/>
              <w:lang w:eastAsia="el-GR"/>
            </w:rPr>
            <m:t>S</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L</m:t>
              </m:r>
            </m:sub>
          </m:sSub>
          <m:r>
            <w:rPr>
              <w:rFonts w:ascii="Cambria Math" w:hAnsi="Cambria Math" w:cs="Courier New"/>
              <w:lang w:val="el-GR" w:eastAsia="el-GR"/>
            </w:rPr>
            <m:t>=</m:t>
          </m:r>
          <m:r>
            <m:rPr>
              <m:sty m:val="p"/>
            </m:rPr>
            <w:rPr>
              <w:rFonts w:ascii="Cambria Math" w:hAnsi="Cambria Math" w:cs="Courier New"/>
              <w:lang w:val="el-GR" w:eastAsia="el-GR"/>
            </w:rPr>
            <m:t>λ</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L</m:t>
              </m:r>
            </m:sub>
          </m:sSub>
          <m:r>
            <w:rPr>
              <w:rFonts w:ascii="Cambria Math" w:hAnsi="Cambria Math" w:cs="Courier New"/>
              <w:lang w:val="el-GR" w:eastAsia="el-GR"/>
            </w:rPr>
            <m:t>+</m:t>
          </m:r>
          <m:f>
            <m:fPr>
              <m:ctrlPr>
                <w:rPr>
                  <w:rFonts w:ascii="Cambria Math" w:hAnsi="Cambria Math" w:cs="Courier New"/>
                  <w:lang w:val="el-GR" w:eastAsia="el-GR"/>
                </w:rPr>
              </m:ctrlPr>
            </m:fPr>
            <m:num>
              <m:r>
                <w:rPr>
                  <w:rFonts w:ascii="Cambria Math" w:hAnsi="Cambria Math" w:cs="Courier New"/>
                  <w:lang w:val="el-GR" w:eastAsia="el-GR"/>
                </w:rPr>
                <m:t>1</m:t>
              </m:r>
              <m:ctrlPr>
                <w:rPr>
                  <w:rFonts w:ascii="Cambria Math" w:hAnsi="Cambria Math" w:cs="Courier New"/>
                  <w:i/>
                  <w:lang w:val="el-GR" w:eastAsia="el-GR"/>
                </w:rPr>
              </m:ctrlPr>
            </m:num>
            <m:den>
              <m:r>
                <w:rPr>
                  <w:rFonts w:ascii="Cambria Math" w:hAnsi="Cambria Math" w:cs="Courier New"/>
                  <w:lang w:val="el-GR" w:eastAsia="el-GR"/>
                </w:rPr>
                <m:t>2</m:t>
              </m:r>
              <m:ctrlPr>
                <w:rPr>
                  <w:rFonts w:ascii="Cambria Math" w:hAnsi="Cambria Math" w:cs="Courier New"/>
                  <w:i/>
                  <w:lang w:val="el-GR" w:eastAsia="el-GR"/>
                </w:rPr>
              </m:ctrlPr>
            </m:den>
          </m:f>
          <m:nary>
            <m:naryPr>
              <m:chr m:val="∑"/>
              <m:ctrlPr>
                <w:rPr>
                  <w:rFonts w:ascii="Cambria Math" w:hAnsi="Cambria Math" w:cs="Courier New"/>
                  <w:lang w:val="el-GR" w:eastAsia="el-GR"/>
                </w:rPr>
              </m:ctrlPr>
            </m:naryPr>
            <m:sub>
              <m:r>
                <w:rPr>
                  <w:rFonts w:ascii="Cambria Math" w:hAnsi="Cambria Math" w:cs="Courier New"/>
                  <w:lang w:eastAsia="el-GR"/>
                </w:rPr>
                <m:t>i</m:t>
              </m:r>
              <m:r>
                <w:rPr>
                  <w:rFonts w:ascii="Cambria Math" w:hAnsi="Cambria Math" w:cs="Courier New"/>
                  <w:lang w:val="el-GR" w:eastAsia="el-GR"/>
                </w:rPr>
                <m:t>=1</m:t>
              </m:r>
              <m:ctrlPr>
                <w:rPr>
                  <w:rFonts w:ascii="Cambria Math" w:hAnsi="Cambria Math" w:cs="Courier New"/>
                  <w:i/>
                  <w:lang w:val="el-GR" w:eastAsia="el-GR"/>
                </w:rPr>
              </m:ctrlPr>
            </m:sub>
            <m:sup>
              <m:r>
                <w:rPr>
                  <w:rFonts w:ascii="Cambria Math" w:hAnsi="Cambria Math" w:cs="Courier New"/>
                  <w:lang w:eastAsia="el-GR"/>
                </w:rPr>
                <m:t>L</m:t>
              </m:r>
              <m:r>
                <w:rPr>
                  <w:rFonts w:ascii="Cambria Math" w:hAnsi="Cambria Math" w:cs="Courier New"/>
                  <w:lang w:val="el-GR" w:eastAsia="el-GR"/>
                </w:rPr>
                <m:t>-1</m:t>
              </m:r>
              <m:ctrlPr>
                <w:rPr>
                  <w:rFonts w:ascii="Cambria Math" w:hAnsi="Cambria Math" w:cs="Courier New"/>
                  <w:i/>
                  <w:lang w:val="el-GR" w:eastAsia="el-GR"/>
                </w:rPr>
              </m:ctrlPr>
            </m:sup>
            <m:e>
              <m:sSub>
                <m:sSubPr>
                  <m:ctrlPr>
                    <w:rPr>
                      <w:rFonts w:ascii="Cambria Math" w:hAnsi="Cambria Math" w:cs="Courier New"/>
                      <w:i/>
                      <w:lang w:val="el-GR" w:eastAsia="el-GR"/>
                    </w:rPr>
                  </m:ctrlPr>
                </m:sSubPr>
                <m:e>
                  <m:r>
                    <m:rPr>
                      <m:sty m:val="p"/>
                    </m:rPr>
                    <w:rPr>
                      <w:rFonts w:ascii="Cambria Math" w:hAnsi="Cambria Math" w:cs="Courier New"/>
                      <w:lang w:val="el-GR" w:eastAsia="el-GR"/>
                    </w:rPr>
                    <m:t>μ</m:t>
                  </m:r>
                </m:e>
                <m:sub>
                  <m:r>
                    <w:rPr>
                      <w:rFonts w:ascii="Cambria Math" w:hAnsi="Cambria Math" w:cs="Courier New"/>
                      <w:lang w:eastAsia="el-GR"/>
                    </w:rPr>
                    <m:t>i</m:t>
                  </m:r>
                </m:sub>
              </m:sSub>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i</m:t>
                  </m:r>
                </m:sub>
                <m:sup>
                  <m:r>
                    <m:rPr>
                      <m:sty m:val="p"/>
                    </m:rPr>
                    <w:rPr>
                      <w:rFonts w:ascii="Cambria Math" w:hAnsi="Cambria Math" w:cs="Courier New"/>
                      <w:lang w:val="el-GR" w:eastAsia="el-GR"/>
                    </w:rPr>
                    <m:t>⋆</m:t>
                  </m:r>
                </m:sup>
              </m:sSubSup>
              <m:ctrlPr>
                <w:rPr>
                  <w:rFonts w:ascii="Cambria Math" w:hAnsi="Cambria Math" w:cs="Courier New"/>
                  <w:i/>
                  <w:lang w:val="el-GR" w:eastAsia="el-GR"/>
                </w:rPr>
              </m:ctrlPr>
            </m:e>
          </m:nary>
        </m:oMath>
      </m:oMathPara>
    </w:p>
    <w:p w14:paraId="21E931D5" w14:textId="051C7A92" w:rsidR="00175889" w:rsidRPr="00E77741" w:rsidRDefault="00175889" w:rsidP="00175889">
      <w:pPr>
        <w:rPr>
          <w:rFonts w:ascii="Courier New" w:hAnsi="Courier New" w:cs="Courier New"/>
          <w:lang w:val="el-GR" w:eastAsia="el-GR"/>
        </w:rPr>
      </w:pPr>
      <w:r w:rsidRPr="00175889">
        <w:rPr>
          <w:rFonts w:ascii="Courier New" w:hAnsi="Courier New" w:cs="Courier New"/>
          <w:lang w:val="el-GR" w:eastAsia="el-GR"/>
        </w:rPr>
        <w:t xml:space="preserve"> </w:t>
      </w:r>
    </w:p>
    <w:p w14:paraId="0A298389" w14:textId="77777777" w:rsidR="00175889" w:rsidRPr="00175889" w:rsidRDefault="00175889" w:rsidP="00175889">
      <w:pPr>
        <w:rPr>
          <w:rFonts w:ascii="Courier New" w:hAnsi="Courier New" w:cs="Courier New"/>
          <w:lang w:eastAsia="el-GR"/>
        </w:rPr>
      </w:pPr>
      <w:r w:rsidRPr="00175889">
        <w:rPr>
          <w:rFonts w:ascii="Courier New" w:hAnsi="Courier New" w:cs="Courier New"/>
          <w:lang w:eastAsia="el-GR"/>
        </w:rPr>
        <w:t>και</w:t>
      </w:r>
    </w:p>
    <w:p w14:paraId="7C99AB92" w14:textId="77777777" w:rsidR="00E77741" w:rsidRPr="00E77741" w:rsidRDefault="00EB6F96" w:rsidP="00175889">
      <w:pPr>
        <w:rPr>
          <w:rFonts w:ascii="Courier New" w:hAnsi="Courier New" w:cs="Courier New"/>
          <w:lang w:eastAsia="el-GR"/>
        </w:rPr>
      </w:pPr>
      <m:oMathPara>
        <m:oMath>
          <m:d>
            <m:dPr>
              <m:begChr m:val="⟨"/>
              <m:endChr m:val="⟩"/>
              <m:ctrlPr>
                <w:rPr>
                  <w:rFonts w:ascii="Cambria Math" w:hAnsi="Cambria Math" w:cs="Courier New"/>
                  <w:lang w:eastAsia="el-GR"/>
                </w:rPr>
              </m:ctrlPr>
            </m:dPr>
            <m:e>
              <m:sSubSup>
                <m:sSubSupPr>
                  <m:ctrlPr>
                    <w:rPr>
                      <w:rFonts w:ascii="Cambria Math" w:hAnsi="Cambria Math" w:cs="Courier New"/>
                      <w:i/>
                      <w:lang w:eastAsia="el-GR"/>
                    </w:rPr>
                  </m:ctrlPr>
                </m:sSubSupPr>
                <m:e>
                  <m:r>
                    <w:rPr>
                      <w:rFonts w:ascii="Cambria Math" w:hAnsi="Cambria Math" w:cs="Courier New"/>
                      <w:lang w:eastAsia="el-GR"/>
                    </w:rPr>
                    <m:t>v</m:t>
                  </m:r>
                </m:e>
                <m:sub>
                  <m:r>
                    <w:rPr>
                      <w:rFonts w:ascii="Cambria Math" w:hAnsi="Cambria Math" w:cs="Courier New"/>
                      <w:lang w:eastAsia="el-GR"/>
                    </w:rPr>
                    <m:t>i</m:t>
                  </m:r>
                </m:sub>
                <m:sup>
                  <m:r>
                    <m:rPr>
                      <m:sty m:val="p"/>
                    </m:rPr>
                    <w:rPr>
                      <w:rFonts w:ascii="Cambria Math" w:hAnsi="Cambria Math" w:cs="Courier New"/>
                      <w:lang w:eastAsia="el-GR"/>
                    </w:rPr>
                    <m:t>⋆</m:t>
                  </m:r>
                </m:sup>
              </m:sSubSup>
              <m:r>
                <w:rPr>
                  <w:rFonts w:ascii="Cambria Math" w:hAnsi="Cambria Math" w:cs="Courier New"/>
                  <w:lang w:eastAsia="el-GR"/>
                </w:rPr>
                <m:t>,</m:t>
              </m:r>
              <m:sSub>
                <m:sSubPr>
                  <m:ctrlPr>
                    <w:rPr>
                      <w:rFonts w:ascii="Cambria Math" w:hAnsi="Cambria Math" w:cs="Courier New"/>
                      <w:i/>
                      <w:lang w:eastAsia="el-GR"/>
                    </w:rPr>
                  </m:ctrlPr>
                </m:sSubPr>
                <m:e>
                  <m:r>
                    <w:rPr>
                      <w:rFonts w:ascii="Cambria Math" w:hAnsi="Cambria Math" w:cs="Courier New"/>
                      <w:lang w:eastAsia="el-GR"/>
                    </w:rPr>
                    <m:t>v</m:t>
                  </m:r>
                </m:e>
                <m:sub>
                  <m:r>
                    <w:rPr>
                      <w:rFonts w:ascii="Cambria Math" w:hAnsi="Cambria Math" w:cs="Courier New"/>
                      <w:lang w:eastAsia="el-GR"/>
                    </w:rPr>
                    <m:t>L</m:t>
                  </m:r>
                </m:sub>
              </m:sSub>
            </m:e>
          </m:d>
          <m:r>
            <w:rPr>
              <w:rFonts w:ascii="Cambria Math" w:hAnsi="Cambria Math" w:cs="Courier New"/>
              <w:lang w:eastAsia="el-GR"/>
            </w:rPr>
            <m:t>=0</m:t>
          </m:r>
          <m:r>
            <m:rPr>
              <m:sty m:val="p"/>
            </m:rPr>
            <w:rPr>
              <w:rFonts w:ascii="Cambria Math" w:hAnsi="Cambria Math" w:cs="Courier New"/>
              <w:lang w:eastAsia="el-GR"/>
            </w:rPr>
            <m:t> ∀</m:t>
          </m:r>
          <m:r>
            <w:rPr>
              <w:rFonts w:ascii="Cambria Math" w:hAnsi="Cambria Math" w:cs="Courier New"/>
              <w:lang w:eastAsia="el-GR"/>
            </w:rPr>
            <m:t>i</m:t>
          </m:r>
          <m:r>
            <w:rPr>
              <w:rFonts w:ascii="Cambria Math" w:hAnsi="Cambria Math" w:cs="Courier New"/>
              <w:lang w:eastAsia="el-GR"/>
            </w:rPr>
            <m:t>=1,2,</m:t>
          </m:r>
          <m:r>
            <m:rPr>
              <m:sty m:val="p"/>
            </m:rPr>
            <w:rPr>
              <w:rFonts w:ascii="Cambria Math" w:hAnsi="Cambria Math" w:cs="Courier New"/>
              <w:lang w:eastAsia="el-GR"/>
            </w:rPr>
            <m:t>…</m:t>
          </m:r>
          <m:r>
            <w:rPr>
              <w:rFonts w:ascii="Cambria Math" w:hAnsi="Cambria Math" w:cs="Courier New"/>
              <w:lang w:eastAsia="el-GR"/>
            </w:rPr>
            <m:t>,</m:t>
          </m:r>
          <m:r>
            <w:rPr>
              <w:rFonts w:ascii="Cambria Math" w:hAnsi="Cambria Math" w:cs="Courier New"/>
              <w:lang w:eastAsia="el-GR"/>
            </w:rPr>
            <m:t>L</m:t>
          </m:r>
          <m:r>
            <w:rPr>
              <w:rFonts w:ascii="Cambria Math" w:hAnsi="Cambria Math" w:cs="Courier New"/>
              <w:lang w:eastAsia="el-GR"/>
            </w:rPr>
            <m:t>-1</m:t>
          </m:r>
        </m:oMath>
      </m:oMathPara>
    </w:p>
    <w:p w14:paraId="469D7676" w14:textId="1E77ECA7" w:rsidR="00175889" w:rsidRPr="00175889" w:rsidRDefault="00175889" w:rsidP="00175889">
      <w:pPr>
        <w:rPr>
          <w:rFonts w:ascii="Courier New" w:hAnsi="Courier New" w:cs="Courier New"/>
          <w:lang w:val="el-GR" w:eastAsia="el-GR"/>
        </w:rPr>
      </w:pPr>
      <w:r w:rsidRPr="00175889">
        <w:rPr>
          <w:rFonts w:ascii="Courier New" w:hAnsi="Courier New" w:cs="Courier New"/>
          <w:lang w:val="el-GR" w:eastAsia="el-GR"/>
        </w:rPr>
        <w:t xml:space="preserve">Για ένα γενικό </w:t>
      </w:r>
      <w:r w:rsidRPr="00175889">
        <w:rPr>
          <w:rFonts w:ascii="Courier New" w:hAnsi="Courier New" w:cs="Courier New"/>
          <w:lang w:eastAsia="el-GR"/>
        </w:rPr>
        <w:t>L</w:t>
      </w:r>
      <w:r w:rsidRPr="00175889">
        <w:rPr>
          <w:rFonts w:ascii="Courier New" w:hAnsi="Courier New" w:cs="Courier New"/>
          <w:lang w:val="el-GR" w:eastAsia="el-GR"/>
        </w:rPr>
        <w:t xml:space="preserve">, η διαδικασία επιλογής των </w:t>
      </w:r>
      <w:r w:rsidRPr="00175889">
        <w:rPr>
          <w:rFonts w:ascii="Courier New" w:hAnsi="Courier New" w:cs="Courier New"/>
          <w:lang w:eastAsia="el-GR"/>
        </w:rPr>
        <w:t>LL</w:t>
      </w:r>
      <w:r w:rsidRPr="00175889">
        <w:rPr>
          <w:rFonts w:ascii="Courier New" w:hAnsi="Courier New" w:cs="Courier New"/>
          <w:lang w:val="el-GR" w:eastAsia="el-GR"/>
        </w:rPr>
        <w:t xml:space="preserve"> κύριων συνιστωσών μέσω </w:t>
      </w:r>
      <w:r w:rsidRPr="00175889">
        <w:rPr>
          <w:rFonts w:ascii="Courier New" w:hAnsi="Courier New" w:cs="Courier New"/>
          <w:lang w:eastAsia="el-GR"/>
        </w:rPr>
        <w:t>PCA</w:t>
      </w:r>
      <w:r w:rsidRPr="00175889">
        <w:rPr>
          <w:rFonts w:ascii="Courier New" w:hAnsi="Courier New" w:cs="Courier New"/>
          <w:lang w:val="el-GR" w:eastAsia="el-GR"/>
        </w:rPr>
        <w:t xml:space="preserve"> διατυπώνεται ως εξής:</w:t>
      </w:r>
    </w:p>
    <w:p w14:paraId="24A87D89" w14:textId="77777777" w:rsidR="00F434B5" w:rsidRDefault="00F434B5" w:rsidP="00F434B5">
      <w:pPr>
        <w:rPr>
          <w:rFonts w:ascii="Courier New" w:hAnsi="Courier New" w:cs="Courier New"/>
          <w:b/>
          <w:bCs/>
          <w:lang w:val="el-GR" w:eastAsia="el-GR"/>
        </w:rPr>
      </w:pPr>
    </w:p>
    <w:p w14:paraId="21D66E6D" w14:textId="415CEACC" w:rsidR="00175889" w:rsidRPr="00F434B5" w:rsidRDefault="00175889" w:rsidP="00F434B5">
      <w:pPr>
        <w:rPr>
          <w:rFonts w:ascii="Courier New" w:hAnsi="Courier New" w:cs="Courier New"/>
          <w:lang w:val="el-GR" w:eastAsia="el-GR"/>
        </w:rPr>
      </w:pPr>
      <w:r w:rsidRPr="00F434B5">
        <w:rPr>
          <w:rFonts w:ascii="Courier New" w:hAnsi="Courier New" w:cs="Courier New"/>
          <w:b/>
          <w:bCs/>
          <w:lang w:val="el-GR" w:eastAsia="el-GR"/>
        </w:rPr>
        <w:t xml:space="preserve">Εκτέλεση </w:t>
      </w:r>
      <w:r w:rsidRPr="00175889">
        <w:rPr>
          <w:rFonts w:ascii="Courier New" w:hAnsi="Courier New" w:cs="Courier New"/>
          <w:b/>
          <w:bCs/>
          <w:lang w:eastAsia="el-GR"/>
        </w:rPr>
        <w:t>PCA</w:t>
      </w:r>
      <w:r w:rsidRPr="00F434B5">
        <w:rPr>
          <w:rFonts w:ascii="Courier New" w:hAnsi="Courier New" w:cs="Courier New"/>
          <w:b/>
          <w:bCs/>
          <w:lang w:val="el-GR" w:eastAsia="el-GR"/>
        </w:rPr>
        <w:t>:</w:t>
      </w:r>
    </w:p>
    <w:p w14:paraId="3A57121B" w14:textId="66DD26DD" w:rsidR="00175889" w:rsidRPr="00F434B5" w:rsidRDefault="00175889" w:rsidP="00F434B5">
      <w:pPr>
        <w:ind w:left="720"/>
        <w:rPr>
          <w:rFonts w:ascii="Courier New" w:hAnsi="Courier New" w:cs="Courier New"/>
          <w:lang w:val="el-GR" w:eastAsia="el-GR"/>
        </w:rPr>
      </w:pPr>
      <w:r w:rsidRPr="00F434B5">
        <w:rPr>
          <w:rFonts w:ascii="Courier New" w:hAnsi="Courier New" w:cs="Courier New"/>
          <w:lang w:val="el-GR" w:eastAsia="el-GR"/>
        </w:rPr>
        <w:t xml:space="preserve">Υπολογίζουμε τις ιδιοτιμές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val="el-GR" w:eastAsia="el-GR"/>
              </w:rPr>
              <m:t>1</m:t>
            </m:r>
          </m:sub>
        </m:sSub>
        <m:r>
          <m:rPr>
            <m:sty m:val="p"/>
          </m:rPr>
          <w:rPr>
            <w:rFonts w:ascii="Cambria Math" w:hAnsi="Cambria Math" w:cs="Courier New"/>
            <w:lang w:val="el-GR" w:eastAsia="el-GR"/>
          </w:rPr>
          <m:t>≥</m:t>
        </m:r>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val="el-GR" w:eastAsia="el-GR"/>
              </w:rPr>
              <m:t>2</m:t>
            </m:r>
          </m:sub>
        </m:sSub>
        <m:r>
          <m:rPr>
            <m:sty m:val="p"/>
          </m:rPr>
          <w:rPr>
            <w:rFonts w:ascii="Cambria Math" w:hAnsi="Cambria Math" w:cs="Courier New"/>
            <w:lang w:val="el-GR" w:eastAsia="el-GR"/>
          </w:rPr>
          <m:t>≥…≥</m:t>
        </m:r>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eastAsia="el-GR"/>
              </w:rPr>
              <m:t>N</m:t>
            </m:r>
          </m:sub>
        </m:sSub>
        <m:r>
          <m:rPr>
            <m:sty m:val="p"/>
          </m:rPr>
          <w:rPr>
            <w:rFonts w:ascii="Cambria Math" w:hAnsi="Cambria Math" w:cs="Courier New"/>
            <w:lang w:val="el-GR" w:eastAsia="el-GR"/>
          </w:rPr>
          <m:t>≥</m:t>
        </m:r>
        <m:r>
          <w:rPr>
            <w:rFonts w:ascii="Cambria Math" w:hAnsi="Cambria Math" w:cs="Courier New"/>
            <w:lang w:val="el-GR" w:eastAsia="el-GR"/>
          </w:rPr>
          <m:t>0</m:t>
        </m:r>
      </m:oMath>
      <w:r w:rsidRPr="00F434B5">
        <w:rPr>
          <w:rFonts w:ascii="Courier New" w:hAnsi="Courier New" w:cs="Courier New"/>
          <w:lang w:val="el-GR" w:eastAsia="el-GR"/>
        </w:rPr>
        <w:t xml:space="preserve"> και τα αντίστοιχα ιδιοδιανύσματα </w:t>
      </w:r>
      <m:oMath>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1</m:t>
            </m:r>
          </m:sub>
          <m:sup>
            <m:r>
              <m:rPr>
                <m:sty m:val="p"/>
              </m:rPr>
              <w:rPr>
                <w:rFonts w:ascii="Cambria Math" w:hAnsi="Cambria Math" w:cs="Courier New"/>
                <w:lang w:val="el-GR" w:eastAsia="el-GR"/>
              </w:rPr>
              <m:t>⋆</m:t>
            </m:r>
          </m:sup>
        </m:sSubSup>
        <m:r>
          <w:rPr>
            <w:rFonts w:ascii="Cambria Math" w:hAnsi="Cambria Math" w:cs="Courier New"/>
            <w:lang w:val="el-GR" w:eastAsia="el-GR"/>
          </w:rPr>
          <m:t>,</m:t>
        </m:r>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2</m:t>
            </m:r>
          </m:sub>
          <m:sup>
            <m:r>
              <m:rPr>
                <m:sty m:val="p"/>
              </m:rPr>
              <w:rPr>
                <w:rFonts w:ascii="Cambria Math" w:hAnsi="Cambria Math" w:cs="Courier New"/>
                <w:lang w:val="el-GR" w:eastAsia="el-GR"/>
              </w:rPr>
              <m:t>⋆</m:t>
            </m:r>
          </m:sup>
        </m:sSubSup>
        <m:r>
          <w:rPr>
            <w:rFonts w:ascii="Cambria Math" w:hAnsi="Cambria Math" w:cs="Courier New"/>
            <w:lang w:val="el-GR" w:eastAsia="el-GR"/>
          </w:rPr>
          <m:t>,</m:t>
        </m:r>
        <m:r>
          <m:rPr>
            <m:sty m:val="p"/>
          </m:rPr>
          <w:rPr>
            <w:rFonts w:ascii="Cambria Math" w:hAnsi="Cambria Math" w:cs="Courier New"/>
            <w:lang w:val="el-GR" w:eastAsia="el-GR"/>
          </w:rPr>
          <m:t>…</m:t>
        </m:r>
        <m:r>
          <w:rPr>
            <w:rFonts w:ascii="Cambria Math" w:hAnsi="Cambria Math" w:cs="Courier New"/>
            <w:lang w:val="el-GR" w:eastAsia="el-GR"/>
          </w:rPr>
          <m:t>,</m:t>
        </m:r>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N</m:t>
            </m:r>
          </m:sub>
          <m:sup>
            <m:r>
              <m:rPr>
                <m:sty m:val="p"/>
              </m:rPr>
              <w:rPr>
                <w:rFonts w:ascii="Cambria Math" w:hAnsi="Cambria Math" w:cs="Courier New"/>
                <w:lang w:val="el-GR" w:eastAsia="el-GR"/>
              </w:rPr>
              <m:t>⋆</m:t>
            </m:r>
          </m:sup>
        </m:sSubSup>
      </m:oMath>
      <w:r w:rsidRPr="00F434B5">
        <w:rPr>
          <w:rFonts w:ascii="Courier New" w:hAnsi="Courier New" w:cs="Courier New"/>
          <w:lang w:val="el-GR" w:eastAsia="el-GR"/>
        </w:rPr>
        <w:t xml:space="preserve"> του πίνακα συνδιασπορών </w:t>
      </w:r>
      <w:r w:rsidRPr="00175889">
        <w:rPr>
          <w:rFonts w:ascii="Courier New" w:hAnsi="Courier New" w:cs="Courier New"/>
          <w:lang w:eastAsia="el-GR"/>
        </w:rPr>
        <w:t>S</w:t>
      </w:r>
      <w:r w:rsidRPr="00F434B5">
        <w:rPr>
          <w:rFonts w:ascii="Courier New" w:hAnsi="Courier New" w:cs="Courier New"/>
          <w:lang w:val="el-GR" w:eastAsia="el-GR"/>
        </w:rPr>
        <w:t>.</w:t>
      </w:r>
    </w:p>
    <w:p w14:paraId="395E6CBA" w14:textId="77777777" w:rsidR="00175889" w:rsidRPr="000E25B0" w:rsidRDefault="00175889" w:rsidP="00F434B5">
      <w:pPr>
        <w:rPr>
          <w:rFonts w:ascii="Courier New" w:hAnsi="Courier New" w:cs="Courier New"/>
          <w:lang w:val="el-GR" w:eastAsia="el-GR"/>
        </w:rPr>
      </w:pPr>
      <w:r w:rsidRPr="000E25B0">
        <w:rPr>
          <w:rFonts w:ascii="Courier New" w:hAnsi="Courier New" w:cs="Courier New"/>
          <w:b/>
          <w:bCs/>
          <w:lang w:val="el-GR" w:eastAsia="el-GR"/>
        </w:rPr>
        <w:t>Επιλογή των Κύριων Συνιστωσών:</w:t>
      </w:r>
    </w:p>
    <w:p w14:paraId="767DEA04" w14:textId="13AE859C" w:rsidR="00175889" w:rsidRPr="000E25B0" w:rsidRDefault="00175889" w:rsidP="00F434B5">
      <w:pPr>
        <w:ind w:left="720"/>
        <w:rPr>
          <w:rFonts w:ascii="Courier New" w:hAnsi="Courier New" w:cs="Courier New"/>
          <w:lang w:val="el-GR" w:eastAsia="el-GR"/>
        </w:rPr>
      </w:pPr>
      <w:r w:rsidRPr="000E25B0">
        <w:rPr>
          <w:rFonts w:ascii="Courier New" w:hAnsi="Courier New" w:cs="Courier New"/>
          <w:lang w:val="el-GR" w:eastAsia="el-GR"/>
        </w:rPr>
        <w:t xml:space="preserve">Επιλέγουμε τα πρώτα </w:t>
      </w:r>
      <w:r w:rsidRPr="00175889">
        <w:rPr>
          <w:rFonts w:ascii="Courier New" w:hAnsi="Courier New" w:cs="Courier New"/>
          <w:lang w:eastAsia="el-GR"/>
        </w:rPr>
        <w:t>L</w:t>
      </w:r>
      <w:r w:rsidRPr="000E25B0">
        <w:rPr>
          <w:rFonts w:ascii="Courier New" w:hAnsi="Courier New" w:cs="Courier New"/>
          <w:lang w:val="el-GR" w:eastAsia="el-GR"/>
        </w:rPr>
        <w:t xml:space="preserve"> ιδιοδιανύσματα </w:t>
      </w:r>
      <m:oMath>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1</m:t>
            </m:r>
          </m:sub>
          <m:sup>
            <m:r>
              <m:rPr>
                <m:sty m:val="p"/>
              </m:rPr>
              <w:rPr>
                <w:rFonts w:ascii="Cambria Math" w:hAnsi="Cambria Math" w:cs="Courier New"/>
                <w:lang w:val="el-GR" w:eastAsia="el-GR"/>
              </w:rPr>
              <m:t>⋆</m:t>
            </m:r>
          </m:sup>
        </m:sSubSup>
        <m:r>
          <w:rPr>
            <w:rFonts w:ascii="Cambria Math" w:hAnsi="Cambria Math" w:cs="Courier New"/>
            <w:lang w:val="el-GR" w:eastAsia="el-GR"/>
          </w:rPr>
          <m:t>,</m:t>
        </m:r>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val="el-GR" w:eastAsia="el-GR"/>
              </w:rPr>
              <m:t>2</m:t>
            </m:r>
          </m:sub>
          <m:sup>
            <m:r>
              <m:rPr>
                <m:sty m:val="p"/>
              </m:rPr>
              <w:rPr>
                <w:rFonts w:ascii="Cambria Math" w:hAnsi="Cambria Math" w:cs="Courier New"/>
                <w:lang w:val="el-GR" w:eastAsia="el-GR"/>
              </w:rPr>
              <m:t>⋆</m:t>
            </m:r>
          </m:sup>
        </m:sSubSup>
        <m:r>
          <w:rPr>
            <w:rFonts w:ascii="Cambria Math" w:hAnsi="Cambria Math" w:cs="Courier New"/>
            <w:lang w:val="el-GR" w:eastAsia="el-GR"/>
          </w:rPr>
          <m:t>,</m:t>
        </m:r>
        <m:r>
          <m:rPr>
            <m:sty m:val="p"/>
          </m:rPr>
          <w:rPr>
            <w:rFonts w:ascii="Cambria Math" w:hAnsi="Cambria Math" w:cs="Courier New"/>
            <w:lang w:val="el-GR" w:eastAsia="el-GR"/>
          </w:rPr>
          <m:t>…</m:t>
        </m:r>
        <m:r>
          <w:rPr>
            <w:rFonts w:ascii="Cambria Math" w:hAnsi="Cambria Math" w:cs="Courier New"/>
            <w:lang w:val="el-GR" w:eastAsia="el-GR"/>
          </w:rPr>
          <m:t>,</m:t>
        </m:r>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L</m:t>
            </m:r>
          </m:sub>
          <m:sup>
            <m:r>
              <m:rPr>
                <m:sty m:val="p"/>
              </m:rPr>
              <w:rPr>
                <w:rFonts w:ascii="Cambria Math" w:hAnsi="Cambria Math" w:cs="Courier New"/>
                <w:lang w:val="el-GR" w:eastAsia="el-GR"/>
              </w:rPr>
              <m:t>⋆</m:t>
            </m:r>
          </m:sup>
        </m:sSubSup>
      </m:oMath>
      <w:r w:rsidRPr="000E25B0">
        <w:rPr>
          <w:rFonts w:ascii="Courier New" w:hAnsi="Courier New" w:cs="Courier New"/>
          <w:lang w:val="el-GR" w:eastAsia="el-GR"/>
        </w:rPr>
        <w:t xml:space="preserve"> που αντιστοιχούν στις </w:t>
      </w:r>
      <w:r w:rsidRPr="00175889">
        <w:rPr>
          <w:rFonts w:ascii="Courier New" w:hAnsi="Courier New" w:cs="Courier New"/>
          <w:lang w:eastAsia="el-GR"/>
        </w:rPr>
        <w:t>L</w:t>
      </w:r>
      <w:r w:rsidRPr="000E25B0">
        <w:rPr>
          <w:rFonts w:ascii="Courier New" w:hAnsi="Courier New" w:cs="Courier New"/>
          <w:lang w:val="el-GR" w:eastAsia="el-GR"/>
        </w:rPr>
        <w:t xml:space="preserve"> μεγαλύτερες ιδιοτιμές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ctrlPr>
              <w:rPr>
                <w:rFonts w:ascii="Cambria Math" w:hAnsi="Cambria Math" w:cs="Courier New"/>
                <w:lang w:val="el-GR" w:eastAsia="el-GR"/>
              </w:rPr>
            </m:ctrlPr>
          </m:e>
          <m:sub>
            <m:r>
              <w:rPr>
                <w:rFonts w:ascii="Cambria Math" w:hAnsi="Cambria Math" w:cs="Courier New"/>
                <w:lang w:val="el-GR" w:eastAsia="el-GR"/>
              </w:rPr>
              <m:t>1</m:t>
            </m:r>
          </m:sub>
        </m:sSub>
        <m:r>
          <w:rPr>
            <w:rFonts w:ascii="Cambria Math" w:hAnsi="Cambria Math" w:cs="Courier New"/>
            <w:lang w:val="el-GR" w:eastAsia="el-GR"/>
          </w:rPr>
          <m:t>,</m:t>
        </m:r>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e>
          <m:sub>
            <m:r>
              <w:rPr>
                <w:rFonts w:ascii="Cambria Math" w:hAnsi="Cambria Math" w:cs="Courier New"/>
                <w:lang w:val="el-GR" w:eastAsia="el-GR"/>
              </w:rPr>
              <m:t>2</m:t>
            </m:r>
          </m:sub>
        </m:sSub>
        <m:r>
          <w:rPr>
            <w:rFonts w:ascii="Cambria Math" w:hAnsi="Cambria Math" w:cs="Courier New"/>
            <w:lang w:val="el-GR" w:eastAsia="el-GR"/>
          </w:rPr>
          <m:t>,</m:t>
        </m:r>
        <m:r>
          <m:rPr>
            <m:sty m:val="p"/>
          </m:rPr>
          <w:rPr>
            <w:rFonts w:ascii="Cambria Math" w:hAnsi="Cambria Math" w:cs="Courier New"/>
            <w:lang w:val="el-GR" w:eastAsia="el-GR"/>
          </w:rPr>
          <m:t>…</m:t>
        </m:r>
        <m:r>
          <w:rPr>
            <w:rFonts w:ascii="Cambria Math" w:hAnsi="Cambria Math" w:cs="Courier New"/>
            <w:lang w:val="el-GR" w:eastAsia="el-GR"/>
          </w:rPr>
          <m:t>,</m:t>
        </m:r>
        <m:sSub>
          <m:sSubPr>
            <m:ctrlPr>
              <w:rPr>
                <w:rFonts w:ascii="Cambria Math" w:hAnsi="Cambria Math" w:cs="Courier New"/>
                <w:i/>
                <w:lang w:val="el-GR" w:eastAsia="el-GR"/>
              </w:rPr>
            </m:ctrlPr>
          </m:sSubPr>
          <m:e>
            <m:r>
              <m:rPr>
                <m:sty m:val="p"/>
              </m:rPr>
              <w:rPr>
                <w:rFonts w:ascii="Cambria Math" w:hAnsi="Cambria Math" w:cs="Courier New"/>
                <w:lang w:val="el-GR" w:eastAsia="el-GR"/>
              </w:rPr>
              <m:t>λ</m:t>
            </m:r>
          </m:e>
          <m:sub>
            <m:r>
              <w:rPr>
                <w:rFonts w:ascii="Cambria Math" w:hAnsi="Cambria Math" w:cs="Courier New"/>
                <w:lang w:eastAsia="el-GR"/>
              </w:rPr>
              <m:t>L</m:t>
            </m:r>
          </m:sub>
        </m:sSub>
      </m:oMath>
      <w:r w:rsidRPr="000E25B0">
        <w:rPr>
          <w:rFonts w:ascii="Courier New" w:hAnsi="Courier New" w:cs="Courier New"/>
          <w:lang w:val="el-GR" w:eastAsia="el-GR"/>
        </w:rPr>
        <w:t>.</w:t>
      </w:r>
    </w:p>
    <w:p w14:paraId="5787A279" w14:textId="77777777" w:rsidR="00175889" w:rsidRPr="000E25B0" w:rsidRDefault="00175889" w:rsidP="00F434B5">
      <w:pPr>
        <w:rPr>
          <w:rFonts w:ascii="Courier New" w:hAnsi="Courier New" w:cs="Courier New"/>
          <w:lang w:val="el-GR" w:eastAsia="el-GR"/>
        </w:rPr>
      </w:pPr>
      <w:r w:rsidRPr="000E25B0">
        <w:rPr>
          <w:rFonts w:ascii="Courier New" w:hAnsi="Courier New" w:cs="Courier New"/>
          <w:b/>
          <w:bCs/>
          <w:lang w:val="el-GR" w:eastAsia="el-GR"/>
        </w:rPr>
        <w:t>Ορθογωνιότητα και Μονάδα Νόρμας:</w:t>
      </w:r>
    </w:p>
    <w:p w14:paraId="0970E1F0" w14:textId="63E0DE1E" w:rsidR="00175889" w:rsidRPr="00175889" w:rsidRDefault="00175889" w:rsidP="00F434B5">
      <w:pPr>
        <w:ind w:left="720"/>
        <w:rPr>
          <w:rFonts w:ascii="Courier New" w:hAnsi="Courier New" w:cs="Courier New"/>
          <w:lang w:val="el-GR" w:eastAsia="el-GR"/>
        </w:rPr>
      </w:pPr>
      <w:r w:rsidRPr="00175889">
        <w:rPr>
          <w:rFonts w:ascii="Courier New" w:hAnsi="Courier New" w:cs="Courier New"/>
          <w:lang w:val="el-GR" w:eastAsia="el-GR"/>
        </w:rPr>
        <w:t xml:space="preserve">Διασφαλίζουμε ότι κάθε </w:t>
      </w:r>
      <m:oMath>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l</m:t>
            </m:r>
          </m:sub>
          <m:sup>
            <m:r>
              <m:rPr>
                <m:sty m:val="p"/>
              </m:rPr>
              <w:rPr>
                <w:rFonts w:ascii="Cambria Math" w:hAnsi="Cambria Math" w:cs="Courier New"/>
                <w:lang w:val="el-GR" w:eastAsia="el-GR"/>
              </w:rPr>
              <m:t>⋆</m:t>
            </m:r>
          </m:sup>
        </m:sSubSup>
      </m:oMath>
      <w:r w:rsidRPr="00175889">
        <w:rPr>
          <w:rFonts w:ascii="Courier New" w:hAnsi="Courier New" w:cs="Courier New"/>
          <w:lang w:val="el-GR" w:eastAsia="el-GR"/>
        </w:rPr>
        <w:t xml:space="preserve"> για </w:t>
      </w:r>
      <m:oMath>
        <m:r>
          <w:rPr>
            <w:rFonts w:ascii="Cambria Math" w:hAnsi="Cambria Math" w:cs="Courier New"/>
            <w:lang w:eastAsia="el-GR"/>
          </w:rPr>
          <m:t>l</m:t>
        </m:r>
        <m:r>
          <w:rPr>
            <w:rFonts w:ascii="Cambria Math" w:hAnsi="Cambria Math" w:cs="Courier New"/>
            <w:lang w:val="el-GR" w:eastAsia="el-GR"/>
          </w:rPr>
          <m:t xml:space="preserve"> = 1, 2, </m:t>
        </m:r>
        <m:r>
          <m:rPr>
            <m:sty m:val="p"/>
          </m:rPr>
          <w:rPr>
            <w:rFonts w:ascii="Cambria Math" w:hAnsi="Cambria Math" w:cs="Courier New"/>
            <w:lang w:val="el-GR" w:eastAsia="el-GR"/>
          </w:rPr>
          <m:t>…</m:t>
        </m:r>
        <m:r>
          <w:rPr>
            <w:rFonts w:ascii="Cambria Math" w:hAnsi="Cambria Math" w:cs="Courier New"/>
            <w:lang w:val="el-GR" w:eastAsia="el-GR"/>
          </w:rPr>
          <m:t xml:space="preserve">, </m:t>
        </m:r>
        <m:r>
          <w:rPr>
            <w:rFonts w:ascii="Cambria Math" w:hAnsi="Cambria Math" w:cs="Courier New"/>
            <w:lang w:eastAsia="el-GR"/>
          </w:rPr>
          <m:t>L</m:t>
        </m:r>
      </m:oMath>
      <w:r w:rsidRPr="00175889">
        <w:rPr>
          <w:rFonts w:ascii="Courier New" w:hAnsi="Courier New" w:cs="Courier New"/>
          <w:lang w:val="el-GR" w:eastAsia="el-GR"/>
        </w:rPr>
        <w:t xml:space="preserve"> έχει μονάδα νόρμα και είναι ορθογώνιο με όλα τα προηγούμενα </w:t>
      </w:r>
      <m:oMath>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i</m:t>
            </m:r>
          </m:sub>
          <m:sup>
            <m:r>
              <m:rPr>
                <m:sty m:val="p"/>
              </m:rPr>
              <w:rPr>
                <w:rFonts w:ascii="Cambria Math" w:hAnsi="Cambria Math" w:cs="Courier New"/>
                <w:lang w:val="el-GR" w:eastAsia="el-GR"/>
              </w:rPr>
              <m:t>⋆</m:t>
            </m:r>
          </m:sup>
        </m:sSubSup>
      </m:oMath>
      <w:r w:rsidRPr="00175889">
        <w:rPr>
          <w:rFonts w:ascii="Courier New" w:hAnsi="Courier New" w:cs="Courier New"/>
          <w:lang w:val="el-GR" w:eastAsia="el-GR"/>
        </w:rPr>
        <w:t xml:space="preserve"> για </w:t>
      </w:r>
      <w:r w:rsidRPr="00175889">
        <w:rPr>
          <w:rFonts w:ascii="Courier New" w:hAnsi="Courier New" w:cs="Courier New"/>
          <w:lang w:eastAsia="el-GR"/>
        </w:rPr>
        <w:t>i</w:t>
      </w:r>
      <w:r w:rsidRPr="00175889">
        <w:rPr>
          <w:rFonts w:ascii="Courier New" w:hAnsi="Courier New" w:cs="Courier New"/>
          <w:lang w:val="el-GR" w:eastAsia="el-GR"/>
        </w:rPr>
        <w:t xml:space="preserve"> &lt; </w:t>
      </w:r>
      <w:r w:rsidRPr="00175889">
        <w:rPr>
          <w:rFonts w:ascii="Courier New" w:hAnsi="Courier New" w:cs="Courier New"/>
          <w:lang w:eastAsia="el-GR"/>
        </w:rPr>
        <w:t>l</w:t>
      </w:r>
      <w:r w:rsidRPr="00175889">
        <w:rPr>
          <w:rFonts w:ascii="Courier New" w:hAnsi="Courier New" w:cs="Courier New"/>
          <w:lang w:val="el-GR" w:eastAsia="el-GR"/>
        </w:rPr>
        <w:t>.</w:t>
      </w:r>
    </w:p>
    <w:p w14:paraId="4A986FD5" w14:textId="77777777" w:rsidR="00175889" w:rsidRPr="000138FA" w:rsidRDefault="00175889" w:rsidP="00F434B5">
      <w:pPr>
        <w:rPr>
          <w:rFonts w:ascii="Courier New" w:hAnsi="Courier New" w:cs="Courier New"/>
          <w:lang w:val="el-GR" w:eastAsia="el-GR"/>
        </w:rPr>
      </w:pPr>
      <w:r w:rsidRPr="000138FA">
        <w:rPr>
          <w:rFonts w:ascii="Courier New" w:hAnsi="Courier New" w:cs="Courier New"/>
          <w:b/>
          <w:bCs/>
          <w:lang w:val="el-GR" w:eastAsia="el-GR"/>
        </w:rPr>
        <w:t>Δημιουργία Νέου Χώρου Συντεταγμένων:</w:t>
      </w:r>
    </w:p>
    <w:p w14:paraId="55070855" w14:textId="692A413E" w:rsidR="00175889" w:rsidRPr="00175889" w:rsidRDefault="001F47F2" w:rsidP="00F434B5">
      <w:pPr>
        <w:ind w:left="720"/>
        <w:rPr>
          <w:rFonts w:ascii="Courier New" w:hAnsi="Courier New" w:cs="Courier New"/>
          <w:lang w:val="el-GR" w:eastAsia="el-GR"/>
        </w:rPr>
      </w:pPr>
      <w:r>
        <w:rPr>
          <w:rFonts w:ascii="Courier New" w:hAnsi="Courier New" w:cs="Courier New"/>
          <w:lang w:val="el-GR" w:eastAsia="el-GR"/>
        </w:rPr>
        <w:t>Οι</w:t>
      </w:r>
      <w:r w:rsidR="00175889" w:rsidRPr="00175889">
        <w:rPr>
          <w:rFonts w:ascii="Courier New" w:hAnsi="Courier New" w:cs="Courier New"/>
          <w:lang w:val="el-GR" w:eastAsia="el-GR"/>
        </w:rPr>
        <w:t xml:space="preserve"> </w:t>
      </w:r>
      <w:r w:rsidR="00175889" w:rsidRPr="00175889">
        <w:rPr>
          <w:rFonts w:ascii="Courier New" w:hAnsi="Courier New" w:cs="Courier New"/>
          <w:lang w:eastAsia="el-GR"/>
        </w:rPr>
        <w:t>L</w:t>
      </w:r>
      <w:r w:rsidR="00175889" w:rsidRPr="00175889">
        <w:rPr>
          <w:rFonts w:ascii="Courier New" w:hAnsi="Courier New" w:cs="Courier New"/>
          <w:lang w:val="el-GR" w:eastAsia="el-GR"/>
        </w:rPr>
        <w:t xml:space="preserve"> </w:t>
      </w:r>
      <w:r w:rsidR="00020411">
        <w:rPr>
          <w:rFonts w:ascii="Courier New" w:hAnsi="Courier New" w:cs="Courier New"/>
          <w:lang w:val="el-GR" w:eastAsia="el-GR"/>
        </w:rPr>
        <w:t>κύριες συνιστώσες</w:t>
      </w:r>
      <w:r>
        <w:rPr>
          <w:rFonts w:ascii="Courier New" w:hAnsi="Courier New" w:cs="Courier New"/>
          <w:lang w:val="el-GR" w:eastAsia="el-GR"/>
        </w:rPr>
        <w:t xml:space="preserve"> </w:t>
      </w:r>
      <w:r w:rsidR="00175889" w:rsidRPr="00175889">
        <w:rPr>
          <w:rFonts w:ascii="Courier New" w:hAnsi="Courier New" w:cs="Courier New"/>
          <w:lang w:val="el-GR" w:eastAsia="el-GR"/>
        </w:rPr>
        <w:t xml:space="preserve">σχηματίζουν ένα νέο </w:t>
      </w:r>
      <w:proofErr w:type="spellStart"/>
      <w:r w:rsidR="00175889" w:rsidRPr="00175889">
        <w:rPr>
          <w:rFonts w:ascii="Courier New" w:hAnsi="Courier New" w:cs="Courier New"/>
          <w:lang w:val="el-GR" w:eastAsia="el-GR"/>
        </w:rPr>
        <w:t>υπόχωρο</w:t>
      </w:r>
      <w:proofErr w:type="spellEnd"/>
      <w:r w:rsidR="00175889" w:rsidRPr="00175889">
        <w:rPr>
          <w:rFonts w:ascii="Courier New" w:hAnsi="Courier New" w:cs="Courier New"/>
          <w:lang w:val="el-GR" w:eastAsia="el-GR"/>
        </w:rPr>
        <w:t xml:space="preserve"> διάστασης </w:t>
      </w:r>
      <w:r w:rsidR="00175889" w:rsidRPr="00175889">
        <w:rPr>
          <w:rFonts w:ascii="Courier New" w:hAnsi="Courier New" w:cs="Courier New"/>
          <w:lang w:eastAsia="el-GR"/>
        </w:rPr>
        <w:t>L</w:t>
      </w:r>
      <w:r w:rsidR="00175889" w:rsidRPr="00175889">
        <w:rPr>
          <w:rFonts w:ascii="Courier New" w:hAnsi="Courier New" w:cs="Courier New"/>
          <w:lang w:val="el-GR" w:eastAsia="el-GR"/>
        </w:rPr>
        <w:t xml:space="preserve"> στον οποίο τα δεδομένα προβάλλονται, διατηρώντας τη μέγιστη δυνατή διασπορά και εξασφαλίζοντας τη γραμμική ασυσχέτιση μεταξύ των νέων διαστάσεων.</w:t>
      </w:r>
    </w:p>
    <w:p w14:paraId="4AE94F49" w14:textId="77777777" w:rsidR="005D1830" w:rsidRPr="00EA7CB7" w:rsidRDefault="005D1830" w:rsidP="00175889">
      <w:pPr>
        <w:rPr>
          <w:rFonts w:ascii="Courier New" w:hAnsi="Courier New" w:cs="Courier New"/>
          <w:lang w:val="el-GR" w:eastAsia="el-GR"/>
        </w:rPr>
      </w:pPr>
    </w:p>
    <w:p w14:paraId="2D31096C" w14:textId="179BA9B2" w:rsidR="00162C4B" w:rsidRPr="00F434B5" w:rsidRDefault="00EB6F96" w:rsidP="005D1830">
      <w:pPr>
        <w:pBdr>
          <w:top w:val="single" w:sz="4" w:space="1" w:color="auto"/>
          <w:left w:val="single" w:sz="4" w:space="4" w:color="auto"/>
          <w:bottom w:val="single" w:sz="4" w:space="1" w:color="auto"/>
          <w:right w:val="single" w:sz="4" w:space="4" w:color="auto"/>
        </w:pBdr>
        <w:rPr>
          <w:rFonts w:ascii="Courier New" w:hAnsi="Courier New" w:cs="Courier New"/>
          <w:b/>
          <w:bCs/>
          <w:lang w:val="el-GR" w:eastAsia="el-GR"/>
        </w:rPr>
      </w:pPr>
      <m:oMath>
        <m:sSup>
          <m:sSupPr>
            <m:ctrlPr>
              <w:rPr>
                <w:rFonts w:ascii="Cambria Math" w:hAnsi="Cambria Math" w:cs="Courier New"/>
                <w:b/>
                <w:bCs/>
                <w:i/>
                <w:lang w:val="el-GR" w:eastAsia="el-GR"/>
              </w:rPr>
            </m:ctrlPr>
          </m:sSupPr>
          <m:e/>
          <m:sup>
            <m:r>
              <m:rPr>
                <m:sty m:val="bi"/>
              </m:rPr>
              <w:rPr>
                <w:rFonts w:ascii="Cambria Math" w:hAnsi="Cambria Math" w:cs="Courier New"/>
                <w:lang w:val="el-GR" w:eastAsia="el-GR"/>
              </w:rPr>
              <m:t>4</m:t>
            </m:r>
          </m:sup>
        </m:sSup>
      </m:oMath>
      <w:r w:rsidR="005D1830" w:rsidRPr="005D1830">
        <w:rPr>
          <w:rFonts w:ascii="Courier New" w:hAnsi="Courier New" w:cs="Courier New"/>
          <w:b/>
          <w:bCs/>
          <w:lang w:val="el-GR" w:eastAsia="el-GR"/>
        </w:rPr>
        <w:t xml:space="preserve">Αποδείξτε ότι η </w:t>
      </w:r>
      <w:r w:rsidR="005D1830" w:rsidRPr="005D1830">
        <w:rPr>
          <w:rFonts w:ascii="Courier New" w:hAnsi="Courier New" w:cs="Courier New"/>
          <w:b/>
          <w:bCs/>
          <w:lang w:eastAsia="el-GR"/>
        </w:rPr>
        <w:t>Frobenius</w:t>
      </w:r>
      <w:r w:rsidR="005D1830" w:rsidRPr="005D1830">
        <w:rPr>
          <w:rFonts w:ascii="Courier New" w:hAnsi="Courier New" w:cs="Courier New"/>
          <w:b/>
          <w:bCs/>
          <w:lang w:val="el-GR" w:eastAsia="el-GR"/>
        </w:rPr>
        <w:t xml:space="preserve"> </w:t>
      </w:r>
      <w:proofErr w:type="spellStart"/>
      <w:r w:rsidR="005D1830" w:rsidRPr="005D1830">
        <w:rPr>
          <w:rFonts w:ascii="Courier New" w:hAnsi="Courier New" w:cs="Courier New"/>
          <w:b/>
          <w:bCs/>
          <w:lang w:val="el-GR" w:eastAsia="el-GR"/>
        </w:rPr>
        <w:t>στάθµη</w:t>
      </w:r>
      <w:proofErr w:type="spellEnd"/>
      <w:r w:rsidR="005D1830" w:rsidRPr="005D1830">
        <w:rPr>
          <w:rFonts w:ascii="Courier New" w:hAnsi="Courier New" w:cs="Courier New"/>
          <w:b/>
          <w:bCs/>
          <w:lang w:val="el-GR" w:eastAsia="el-GR"/>
        </w:rPr>
        <w:t xml:space="preserve"> ενός µ</w:t>
      </w:r>
      <w:proofErr w:type="spellStart"/>
      <w:r w:rsidR="005D1830" w:rsidRPr="005D1830">
        <w:rPr>
          <w:rFonts w:ascii="Courier New" w:hAnsi="Courier New" w:cs="Courier New"/>
          <w:b/>
          <w:bCs/>
          <w:lang w:val="el-GR" w:eastAsia="el-GR"/>
        </w:rPr>
        <w:t>ητρώου</w:t>
      </w:r>
      <w:proofErr w:type="spellEnd"/>
      <w:r w:rsidR="005D1830" w:rsidRPr="005D1830">
        <w:rPr>
          <w:rFonts w:ascii="Courier New" w:hAnsi="Courier New" w:cs="Courier New"/>
          <w:b/>
          <w:bCs/>
          <w:lang w:val="el-GR" w:eastAsia="el-GR"/>
        </w:rPr>
        <w:t xml:space="preserve">, ισούται µε την </w:t>
      </w:r>
      <w:r w:rsidR="005D1830" w:rsidRPr="005D1830">
        <w:rPr>
          <w:rFonts w:ascii="Courier New" w:hAnsi="Courier New" w:cs="Courier New"/>
          <w:b/>
          <w:bCs/>
          <w:lang w:eastAsia="el-GR"/>
        </w:rPr>
        <w:t>l</w:t>
      </w:r>
      <w:r w:rsidR="005D1830" w:rsidRPr="005D1830">
        <w:rPr>
          <w:rFonts w:ascii="Courier New" w:hAnsi="Courier New" w:cs="Courier New"/>
          <w:b/>
          <w:bCs/>
          <w:lang w:val="el-GR" w:eastAsia="el-GR"/>
        </w:rPr>
        <w:t xml:space="preserve">2 </w:t>
      </w:r>
      <w:proofErr w:type="spellStart"/>
      <w:r w:rsidR="005D1830" w:rsidRPr="005D1830">
        <w:rPr>
          <w:rFonts w:ascii="Courier New" w:hAnsi="Courier New" w:cs="Courier New"/>
          <w:b/>
          <w:bCs/>
          <w:lang w:val="el-GR" w:eastAsia="el-GR"/>
        </w:rPr>
        <w:t>στάθµη</w:t>
      </w:r>
      <w:proofErr w:type="spellEnd"/>
      <w:r w:rsidR="005D1830" w:rsidRPr="005D1830">
        <w:rPr>
          <w:rFonts w:ascii="Courier New" w:hAnsi="Courier New" w:cs="Courier New"/>
          <w:b/>
          <w:bCs/>
          <w:lang w:val="el-GR" w:eastAsia="el-GR"/>
        </w:rPr>
        <w:t xml:space="preserve"> του </w:t>
      </w:r>
      <w:proofErr w:type="spellStart"/>
      <w:r w:rsidR="005D1830" w:rsidRPr="005D1830">
        <w:rPr>
          <w:rFonts w:ascii="Courier New" w:hAnsi="Courier New" w:cs="Courier New"/>
          <w:b/>
          <w:bCs/>
          <w:lang w:val="el-GR" w:eastAsia="el-GR"/>
        </w:rPr>
        <w:t>διανύσµατος</w:t>
      </w:r>
      <w:proofErr w:type="spellEnd"/>
      <w:r w:rsidR="005D1830" w:rsidRPr="005D1830">
        <w:rPr>
          <w:rFonts w:ascii="Courier New" w:hAnsi="Courier New" w:cs="Courier New"/>
          <w:b/>
          <w:bCs/>
          <w:lang w:val="el-GR" w:eastAsia="el-GR"/>
        </w:rPr>
        <w:t xml:space="preserve"> που προκύπτει από τις </w:t>
      </w:r>
      <w:proofErr w:type="spellStart"/>
      <w:r w:rsidR="005D1830" w:rsidRPr="005D1830">
        <w:rPr>
          <w:rFonts w:ascii="Courier New" w:hAnsi="Courier New" w:cs="Courier New"/>
          <w:b/>
          <w:bCs/>
          <w:lang w:val="el-GR" w:eastAsia="el-GR"/>
        </w:rPr>
        <w:t>γρα</w:t>
      </w:r>
      <w:proofErr w:type="spellEnd"/>
      <w:r w:rsidR="005D1830" w:rsidRPr="005D1830">
        <w:rPr>
          <w:rFonts w:ascii="Courier New" w:hAnsi="Courier New" w:cs="Courier New"/>
          <w:b/>
          <w:bCs/>
          <w:lang w:val="el-GR" w:eastAsia="el-GR"/>
        </w:rPr>
        <w:t>µµ</w:t>
      </w:r>
      <w:proofErr w:type="spellStart"/>
      <w:r w:rsidR="005D1830" w:rsidRPr="005D1830">
        <w:rPr>
          <w:rFonts w:ascii="Courier New" w:hAnsi="Courier New" w:cs="Courier New"/>
          <w:b/>
          <w:bCs/>
          <w:lang w:val="el-GR" w:eastAsia="el-GR"/>
        </w:rPr>
        <w:t>ές</w:t>
      </w:r>
      <w:proofErr w:type="spellEnd"/>
      <w:r w:rsidR="005D1830" w:rsidRPr="005D1830">
        <w:rPr>
          <w:rFonts w:ascii="Courier New" w:hAnsi="Courier New" w:cs="Courier New"/>
          <w:b/>
          <w:bCs/>
          <w:lang w:val="el-GR" w:eastAsia="el-GR"/>
        </w:rPr>
        <w:t xml:space="preserve"> ή τις στήλες.</w:t>
      </w:r>
    </w:p>
    <w:p w14:paraId="22A5DB16" w14:textId="77777777" w:rsidR="00D93209" w:rsidRPr="00D93209" w:rsidRDefault="00D93209" w:rsidP="00D93209">
      <w:pPr>
        <w:rPr>
          <w:rFonts w:ascii="Courier New" w:hAnsi="Courier New" w:cs="Courier New"/>
          <w:lang w:eastAsia="el-GR"/>
        </w:rPr>
      </w:pPr>
      <w:proofErr w:type="spellStart"/>
      <w:r w:rsidRPr="00D93209">
        <w:rPr>
          <w:rFonts w:ascii="Courier New" w:hAnsi="Courier New" w:cs="Courier New"/>
          <w:b/>
          <w:bCs/>
          <w:lang w:eastAsia="el-GR"/>
        </w:rPr>
        <w:t>Δοθέν</w:t>
      </w:r>
      <w:proofErr w:type="spellEnd"/>
      <w:r w:rsidRPr="00D93209">
        <w:rPr>
          <w:rFonts w:ascii="Courier New" w:hAnsi="Courier New" w:cs="Courier New"/>
          <w:b/>
          <w:bCs/>
          <w:lang w:eastAsia="el-GR"/>
        </w:rPr>
        <w:t>:</w:t>
      </w:r>
    </w:p>
    <w:p w14:paraId="4FD297D5" w14:textId="6BE4B629" w:rsidR="00D93209" w:rsidRPr="00D93209" w:rsidRDefault="00D93209" w:rsidP="002F33AF">
      <w:pPr>
        <w:numPr>
          <w:ilvl w:val="0"/>
          <w:numId w:val="49"/>
        </w:numPr>
        <w:rPr>
          <w:rFonts w:ascii="Courier New" w:hAnsi="Courier New" w:cs="Courier New"/>
          <w:lang w:val="el-GR" w:eastAsia="el-GR"/>
        </w:rPr>
      </w:pPr>
      <w:r w:rsidRPr="00D93209">
        <w:rPr>
          <w:rFonts w:ascii="Courier New" w:hAnsi="Courier New" w:cs="Courier New"/>
          <w:lang w:val="el-GR" w:eastAsia="el-GR"/>
        </w:rPr>
        <w:t xml:space="preserve">Έστω </w:t>
      </w:r>
      <m:oMath>
        <m:r>
          <w:rPr>
            <w:rFonts w:ascii="Cambria Math" w:hAnsi="Cambria Math" w:cs="Courier New"/>
            <w:lang w:eastAsia="el-GR"/>
          </w:rPr>
          <m:t>A</m:t>
        </m:r>
      </m:oMath>
      <w:r w:rsidRPr="00D93209">
        <w:rPr>
          <w:rFonts w:ascii="Courier New" w:hAnsi="Courier New" w:cs="Courier New"/>
          <w:lang w:val="el-GR" w:eastAsia="el-GR"/>
        </w:rPr>
        <w:t xml:space="preserve"> ένα </w:t>
      </w:r>
      <m:oMath>
        <m:r>
          <w:rPr>
            <w:rFonts w:ascii="Cambria Math" w:hAnsi="Cambria Math" w:cs="Courier New"/>
            <w:lang w:eastAsia="el-GR"/>
          </w:rPr>
          <m:t>N</m:t>
        </m:r>
        <m:r>
          <w:rPr>
            <w:rFonts w:ascii="Cambria Math" w:hAnsi="Cambria Math" w:cs="Courier New"/>
            <w:lang w:val="el-GR" w:eastAsia="el-GR"/>
          </w:rPr>
          <m:t xml:space="preserve"> </m:t>
        </m:r>
        <m:r>
          <m:rPr>
            <m:sty m:val="p"/>
          </m:rPr>
          <w:rPr>
            <w:rFonts w:ascii="Cambria Math" w:hAnsi="Cambria Math" w:cs="Courier New"/>
            <w:lang w:val="el-GR" w:eastAsia="el-GR"/>
          </w:rPr>
          <m:t>×</m:t>
        </m:r>
        <m:r>
          <w:rPr>
            <w:rFonts w:ascii="Cambria Math" w:hAnsi="Cambria Math" w:cs="Courier New"/>
            <w:lang w:eastAsia="el-GR"/>
          </w:rPr>
          <m:t>M</m:t>
        </m:r>
      </m:oMath>
      <w:r w:rsidRPr="00D93209">
        <w:rPr>
          <w:rFonts w:ascii="Courier New" w:hAnsi="Courier New" w:cs="Courier New"/>
          <w:lang w:val="el-GR" w:eastAsia="el-GR"/>
        </w:rPr>
        <w:t xml:space="preserve"> μητρώο.</w:t>
      </w:r>
    </w:p>
    <w:p w14:paraId="5D17B319" w14:textId="5AA8AD76" w:rsidR="00D93209" w:rsidRPr="00D93209" w:rsidRDefault="00D93209" w:rsidP="002F33AF">
      <w:pPr>
        <w:numPr>
          <w:ilvl w:val="0"/>
          <w:numId w:val="49"/>
        </w:numPr>
        <w:rPr>
          <w:rFonts w:ascii="Courier New" w:hAnsi="Courier New" w:cs="Courier New"/>
          <w:lang w:val="el-GR" w:eastAsia="el-GR"/>
        </w:rPr>
      </w:pPr>
      <w:r w:rsidRPr="00D93209">
        <w:rPr>
          <w:rFonts w:ascii="Courier New" w:hAnsi="Courier New" w:cs="Courier New"/>
          <w:lang w:val="el-GR" w:eastAsia="el-GR"/>
        </w:rPr>
        <w:t xml:space="preserve">Η </w:t>
      </w:r>
      <w:r w:rsidRPr="00D93209">
        <w:rPr>
          <w:rFonts w:ascii="Courier New" w:hAnsi="Courier New" w:cs="Courier New"/>
          <w:b/>
          <w:bCs/>
          <w:lang w:eastAsia="el-GR"/>
        </w:rPr>
        <w:t>Frobenius</w:t>
      </w:r>
      <w:r w:rsidRPr="00D93209">
        <w:rPr>
          <w:rFonts w:ascii="Courier New" w:hAnsi="Courier New" w:cs="Courier New"/>
          <w:b/>
          <w:bCs/>
          <w:lang w:val="el-GR" w:eastAsia="el-GR"/>
        </w:rPr>
        <w:t xml:space="preserve"> στάθμη</w:t>
      </w:r>
      <w:r w:rsidRPr="00D93209">
        <w:rPr>
          <w:rFonts w:ascii="Courier New" w:hAnsi="Courier New" w:cs="Courier New"/>
          <w:lang w:val="el-GR" w:eastAsia="el-GR"/>
        </w:rPr>
        <w:t xml:space="preserve"> του </w:t>
      </w:r>
      <w:r w:rsidR="000138FA">
        <w:rPr>
          <w:rFonts w:ascii="Courier New" w:hAnsi="Courier New" w:cs="Courier New"/>
          <w:lang w:val="el-GR" w:eastAsia="el-GR"/>
        </w:rPr>
        <w:t>α</w:t>
      </w:r>
      <w:r w:rsidRPr="00D93209">
        <w:rPr>
          <w:rFonts w:ascii="Courier New" w:hAnsi="Courier New" w:cs="Courier New"/>
          <w:lang w:val="el-GR" w:eastAsia="el-GR"/>
        </w:rPr>
        <w:t xml:space="preserve"> ορίζεται ως: </w:t>
      </w:r>
      <m:oMath>
        <m:sSub>
          <m:sSubPr>
            <m:ctrlPr>
              <w:rPr>
                <w:rFonts w:ascii="Cambria Math" w:hAnsi="Cambria Math" w:cs="Courier New"/>
                <w:i/>
                <w:lang w:val="el-GR" w:eastAsia="el-GR"/>
              </w:rPr>
            </m:ctrlPr>
          </m:sSub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r>
                      <w:rPr>
                        <w:rFonts w:ascii="Cambria Math" w:hAnsi="Cambria Math" w:cs="Courier New"/>
                        <w:lang w:eastAsia="el-GR"/>
                      </w:rPr>
                      <m:t>A</m:t>
                    </m:r>
                  </m:e>
                </m:d>
              </m:e>
            </m:d>
            <m:ctrlPr>
              <w:rPr>
                <w:rFonts w:ascii="Cambria Math" w:hAnsi="Cambria Math" w:cs="Courier New"/>
                <w:i/>
                <w:lang w:eastAsia="el-GR"/>
              </w:rPr>
            </m:ctrlPr>
          </m:e>
          <m:sub>
            <m:r>
              <w:rPr>
                <w:rFonts w:ascii="Cambria Math" w:hAnsi="Cambria Math" w:cs="Courier New"/>
                <w:lang w:eastAsia="el-GR"/>
              </w:rPr>
              <m:t>F</m:t>
            </m:r>
          </m:sub>
        </m:sSub>
        <m:r>
          <w:rPr>
            <w:rFonts w:ascii="Cambria Math" w:hAnsi="Cambria Math" w:cs="Courier New"/>
            <w:lang w:val="el-GR" w:eastAsia="el-GR"/>
          </w:rPr>
          <m:t>=</m:t>
        </m:r>
        <m:rad>
          <m:radPr>
            <m:degHide m:val="1"/>
            <m:ctrlPr>
              <w:rPr>
                <w:rFonts w:ascii="Cambria Math" w:hAnsi="Cambria Math" w:cs="Courier New"/>
                <w:lang w:val="el-GR" w:eastAsia="el-GR"/>
              </w:rPr>
            </m:ctrlPr>
          </m:radPr>
          <m:deg>
            <m:ctrlPr>
              <w:rPr>
                <w:rFonts w:ascii="Cambria Math" w:hAnsi="Cambria Math" w:cs="Courier New"/>
                <w:i/>
                <w:lang w:val="el-GR" w:eastAsia="el-GR"/>
              </w:rPr>
            </m:ctrlPr>
          </m:deg>
          <m:e>
            <m:nary>
              <m:naryPr>
                <m:chr m:val="∑"/>
                <m:ctrlPr>
                  <w:rPr>
                    <w:rFonts w:ascii="Cambria Math" w:hAnsi="Cambria Math" w:cs="Courier New"/>
                    <w:lang w:val="el-GR" w:eastAsia="el-GR"/>
                  </w:rPr>
                </m:ctrlPr>
              </m:naryPr>
              <m:sub>
                <m:r>
                  <w:rPr>
                    <w:rFonts w:ascii="Cambria Math" w:hAnsi="Cambria Math" w:cs="Courier New"/>
                    <w:lang w:eastAsia="el-GR"/>
                  </w:rPr>
                  <m:t>i</m:t>
                </m:r>
                <m:r>
                  <w:rPr>
                    <w:rFonts w:ascii="Cambria Math" w:hAnsi="Cambria Math" w:cs="Courier New"/>
                    <w:lang w:val="el-GR" w:eastAsia="el-GR"/>
                  </w:rPr>
                  <m:t>=1</m:t>
                </m:r>
                <m:ctrlPr>
                  <w:rPr>
                    <w:rFonts w:ascii="Cambria Math" w:hAnsi="Cambria Math" w:cs="Courier New"/>
                    <w:i/>
                    <w:lang w:val="el-GR" w:eastAsia="el-GR"/>
                  </w:rPr>
                </m:ctrlPr>
              </m:sub>
              <m:sup>
                <m:r>
                  <w:rPr>
                    <w:rFonts w:ascii="Cambria Math" w:hAnsi="Cambria Math" w:cs="Courier New"/>
                    <w:lang w:eastAsia="el-GR"/>
                  </w:rPr>
                  <m:t>N</m:t>
                </m:r>
                <m:ctrlPr>
                  <w:rPr>
                    <w:rFonts w:ascii="Cambria Math" w:hAnsi="Cambria Math" w:cs="Courier New"/>
                    <w:i/>
                    <w:lang w:val="el-GR" w:eastAsia="el-GR"/>
                  </w:rPr>
                </m:ctrlPr>
              </m:sup>
              <m:e>
                <m:nary>
                  <m:naryPr>
                    <m:chr m:val="∑"/>
                    <m:ctrlPr>
                      <w:rPr>
                        <w:rFonts w:ascii="Cambria Math" w:hAnsi="Cambria Math" w:cs="Courier New"/>
                        <w:lang w:val="el-GR" w:eastAsia="el-GR"/>
                      </w:rPr>
                    </m:ctrlPr>
                  </m:naryPr>
                  <m:sub>
                    <m:r>
                      <w:rPr>
                        <w:rFonts w:ascii="Cambria Math" w:hAnsi="Cambria Math" w:cs="Courier New"/>
                        <w:lang w:eastAsia="el-GR"/>
                      </w:rPr>
                      <m:t>j</m:t>
                    </m:r>
                    <m:r>
                      <w:rPr>
                        <w:rFonts w:ascii="Cambria Math" w:hAnsi="Cambria Math" w:cs="Courier New"/>
                        <w:lang w:val="el-GR" w:eastAsia="el-GR"/>
                      </w:rPr>
                      <m:t>=1</m:t>
                    </m:r>
                    <m:ctrlPr>
                      <w:rPr>
                        <w:rFonts w:ascii="Cambria Math" w:hAnsi="Cambria Math" w:cs="Courier New"/>
                        <w:i/>
                        <w:lang w:val="el-GR" w:eastAsia="el-GR"/>
                      </w:rPr>
                    </m:ctrlPr>
                  </m:sub>
                  <m:sup>
                    <m:r>
                      <w:rPr>
                        <w:rFonts w:ascii="Cambria Math" w:hAnsi="Cambria Math" w:cs="Courier New"/>
                        <w:lang w:eastAsia="el-GR"/>
                      </w:rPr>
                      <m:t>M</m:t>
                    </m:r>
                    <m:ctrlPr>
                      <w:rPr>
                        <w:rFonts w:ascii="Cambria Math" w:hAnsi="Cambria Math" w:cs="Courier New"/>
                        <w:i/>
                        <w:lang w:val="el-GR" w:eastAsia="el-GR"/>
                      </w:rPr>
                    </m:ctrlPr>
                  </m:sup>
                  <m:e>
                    <m:sSup>
                      <m:sSupPr>
                        <m:ctrlPr>
                          <w:rPr>
                            <w:rFonts w:ascii="Cambria Math" w:hAnsi="Cambria Math" w:cs="Courier New"/>
                            <w:i/>
                            <w:lang w:val="el-GR" w:eastAsia="el-GR"/>
                          </w:rPr>
                        </m:ctrlPr>
                      </m:sSupPr>
                      <m:e>
                        <m:d>
                          <m:dPr>
                            <m:begChr m:val="|"/>
                            <m:endChr m:val="|"/>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A</m:t>
                                </m:r>
                              </m:e>
                              <m:sub>
                                <m:r>
                                  <w:rPr>
                                    <w:rFonts w:ascii="Cambria Math" w:hAnsi="Cambria Math" w:cs="Courier New"/>
                                    <w:lang w:eastAsia="el-GR"/>
                                  </w:rPr>
                                  <m:t>i</m:t>
                                </m:r>
                                <m:r>
                                  <w:rPr>
                                    <w:rFonts w:ascii="Cambria Math" w:hAnsi="Cambria Math" w:cs="Courier New"/>
                                    <w:lang w:val="el-GR" w:eastAsia="el-GR"/>
                                  </w:rPr>
                                  <m:t>,</m:t>
                                </m:r>
                                <m:r>
                                  <w:rPr>
                                    <w:rFonts w:ascii="Cambria Math" w:hAnsi="Cambria Math" w:cs="Courier New"/>
                                    <w:lang w:eastAsia="el-GR"/>
                                  </w:rPr>
                                  <m:t>j</m:t>
                                </m:r>
                              </m:sub>
                            </m:sSub>
                          </m:e>
                        </m:d>
                      </m:e>
                      <m:sup>
                        <m:r>
                          <w:rPr>
                            <w:rFonts w:ascii="Cambria Math" w:hAnsi="Cambria Math" w:cs="Courier New"/>
                            <w:lang w:val="el-GR" w:eastAsia="el-GR"/>
                          </w:rPr>
                          <m:t>2</m:t>
                        </m:r>
                      </m:sup>
                    </m:sSup>
                    <m:ctrlPr>
                      <w:rPr>
                        <w:rFonts w:ascii="Cambria Math" w:hAnsi="Cambria Math" w:cs="Courier New"/>
                        <w:i/>
                        <w:lang w:val="el-GR" w:eastAsia="el-GR"/>
                      </w:rPr>
                    </m:ctrlPr>
                  </m:e>
                </m:nary>
                <m:ctrlPr>
                  <w:rPr>
                    <w:rFonts w:ascii="Cambria Math" w:hAnsi="Cambria Math" w:cs="Courier New"/>
                    <w:i/>
                    <w:lang w:val="el-GR" w:eastAsia="el-GR"/>
                  </w:rPr>
                </m:ctrlPr>
              </m:e>
            </m:nary>
          </m:e>
        </m:rad>
      </m:oMath>
      <w:r w:rsidRPr="00D93209">
        <w:rPr>
          <w:rFonts w:ascii="Courier New" w:hAnsi="Courier New" w:cs="Courier New"/>
          <w:lang w:val="el-GR" w:eastAsia="el-GR"/>
        </w:rPr>
        <w:t xml:space="preserve"> </w:t>
      </w:r>
    </w:p>
    <w:p w14:paraId="713EB56C" w14:textId="18B475AA" w:rsidR="00D93209" w:rsidRPr="00D93209" w:rsidRDefault="00D93209" w:rsidP="002F33AF">
      <w:pPr>
        <w:numPr>
          <w:ilvl w:val="0"/>
          <w:numId w:val="49"/>
        </w:numPr>
        <w:rPr>
          <w:rFonts w:ascii="Courier New" w:hAnsi="Courier New" w:cs="Courier New"/>
          <w:lang w:val="el-GR" w:eastAsia="el-GR"/>
        </w:rPr>
      </w:pPr>
      <w:r w:rsidRPr="00D93209">
        <w:rPr>
          <w:rFonts w:ascii="Courier New" w:hAnsi="Courier New" w:cs="Courier New"/>
          <w:lang w:val="el-GR" w:eastAsia="el-GR"/>
        </w:rPr>
        <w:t xml:space="preserve">Η </w:t>
      </w:r>
      <m:oMath>
        <m:sSub>
          <m:sSubPr>
            <m:ctrlPr>
              <w:rPr>
                <w:rFonts w:ascii="Cambria Math" w:hAnsi="Cambria Math" w:cs="Courier New"/>
                <w:b/>
                <w:bCs/>
                <w:i/>
                <w:lang w:val="el-GR" w:eastAsia="el-GR"/>
              </w:rPr>
            </m:ctrlPr>
          </m:sSubPr>
          <m:e>
            <m:r>
              <m:rPr>
                <m:sty m:val="bi"/>
              </m:rPr>
              <w:rPr>
                <w:rFonts w:ascii="Cambria Math" w:hAnsi="Cambria Math" w:cs="Courier New"/>
                <w:lang w:eastAsia="el-GR"/>
              </w:rPr>
              <m:t>l</m:t>
            </m:r>
            <m:ctrlPr>
              <w:rPr>
                <w:rFonts w:ascii="Cambria Math" w:hAnsi="Cambria Math" w:cs="Courier New"/>
                <w:b/>
                <w:bCs/>
                <w:i/>
                <w:lang w:eastAsia="el-GR"/>
              </w:rPr>
            </m:ctrlPr>
          </m:e>
          <m:sub>
            <m:r>
              <m:rPr>
                <m:sty m:val="bi"/>
              </m:rPr>
              <w:rPr>
                <w:rFonts w:ascii="Cambria Math" w:hAnsi="Cambria Math" w:cs="Courier New"/>
                <w:lang w:val="el-GR" w:eastAsia="el-GR"/>
              </w:rPr>
              <m:t>2</m:t>
            </m:r>
          </m:sub>
        </m:sSub>
      </m:oMath>
      <w:r w:rsidRPr="00D93209">
        <w:rPr>
          <w:rFonts w:ascii="Courier New" w:hAnsi="Courier New" w:cs="Courier New"/>
          <w:b/>
          <w:bCs/>
          <w:lang w:val="el-GR" w:eastAsia="el-GR"/>
        </w:rPr>
        <w:t xml:space="preserve"> στάθμη</w:t>
      </w:r>
      <w:r w:rsidRPr="00D93209">
        <w:rPr>
          <w:rFonts w:ascii="Courier New" w:hAnsi="Courier New" w:cs="Courier New"/>
          <w:lang w:val="el-GR" w:eastAsia="el-GR"/>
        </w:rPr>
        <w:t xml:space="preserve"> ενός διανύσματος </w:t>
      </w:r>
      <m:oMath>
        <m:r>
          <w:rPr>
            <w:rFonts w:ascii="Cambria Math" w:hAnsi="Cambria Math" w:cs="Courier New"/>
            <w:lang w:eastAsia="el-GR"/>
          </w:rPr>
          <m:t>v</m:t>
        </m:r>
      </m:oMath>
      <w:r w:rsidRPr="00D93209">
        <w:rPr>
          <w:rFonts w:ascii="Courier New" w:hAnsi="Courier New" w:cs="Courier New"/>
          <w:lang w:val="el-GR" w:eastAsia="el-GR"/>
        </w:rPr>
        <w:t xml:space="preserve"> με στοιχεία </w:t>
      </w:r>
      <m:oMath>
        <m:sSub>
          <m:sSubPr>
            <m:ctrlPr>
              <w:rPr>
                <w:rFonts w:ascii="Cambria Math" w:hAnsi="Cambria Math" w:cs="Courier New"/>
                <w:i/>
                <w:lang w:val="el-GR" w:eastAsia="el-GR"/>
              </w:rPr>
            </m:ctrlPr>
          </m:sSub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eastAsia="el-GR"/>
              </w:rPr>
              <m:t>k</m:t>
            </m:r>
          </m:sub>
        </m:sSub>
      </m:oMath>
      <w:r w:rsidRPr="00D93209">
        <w:rPr>
          <w:rFonts w:ascii="Courier New" w:hAnsi="Courier New" w:cs="Courier New"/>
          <w:lang w:val="el-GR" w:eastAsia="el-GR"/>
        </w:rPr>
        <w:t xml:space="preserve"> ορίζεται ως: </w:t>
      </w:r>
      <m:oMath>
        <m:sSub>
          <m:sSubPr>
            <m:ctrlPr>
              <w:rPr>
                <w:rFonts w:ascii="Cambria Math" w:hAnsi="Cambria Math" w:cs="Courier New"/>
                <w:i/>
                <w:lang w:val="el-GR" w:eastAsia="el-GR"/>
              </w:rPr>
            </m:ctrlPr>
          </m:sSub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r>
                      <w:rPr>
                        <w:rFonts w:ascii="Cambria Math" w:hAnsi="Cambria Math" w:cs="Courier New"/>
                        <w:lang w:eastAsia="el-GR"/>
                      </w:rPr>
                      <m:t>v</m:t>
                    </m:r>
                  </m:e>
                </m:d>
              </m:e>
            </m:d>
          </m:e>
          <m:sub>
            <m:r>
              <w:rPr>
                <w:rFonts w:ascii="Cambria Math" w:hAnsi="Cambria Math" w:cs="Courier New"/>
                <w:lang w:val="el-GR" w:eastAsia="el-GR"/>
              </w:rPr>
              <m:t>2</m:t>
            </m:r>
          </m:sub>
        </m:sSub>
        <m:r>
          <w:rPr>
            <w:rFonts w:ascii="Cambria Math" w:hAnsi="Cambria Math" w:cs="Courier New"/>
            <w:lang w:val="el-GR" w:eastAsia="el-GR"/>
          </w:rPr>
          <m:t>=</m:t>
        </m:r>
        <m:rad>
          <m:radPr>
            <m:degHide m:val="1"/>
            <m:ctrlPr>
              <w:rPr>
                <w:rFonts w:ascii="Cambria Math" w:hAnsi="Cambria Math" w:cs="Courier New"/>
                <w:lang w:val="el-GR" w:eastAsia="el-GR"/>
              </w:rPr>
            </m:ctrlPr>
          </m:radPr>
          <m:deg>
            <m:ctrlPr>
              <w:rPr>
                <w:rFonts w:ascii="Cambria Math" w:hAnsi="Cambria Math" w:cs="Courier New"/>
                <w:i/>
                <w:lang w:val="el-GR" w:eastAsia="el-GR"/>
              </w:rPr>
            </m:ctrlPr>
          </m:deg>
          <m:e>
            <m:nary>
              <m:naryPr>
                <m:chr m:val="∑"/>
                <m:ctrlPr>
                  <w:rPr>
                    <w:rFonts w:ascii="Cambria Math" w:hAnsi="Cambria Math" w:cs="Courier New"/>
                    <w:lang w:val="el-GR" w:eastAsia="el-GR"/>
                  </w:rPr>
                </m:ctrlPr>
              </m:naryPr>
              <m:sub>
                <m:r>
                  <w:rPr>
                    <w:rFonts w:ascii="Cambria Math" w:hAnsi="Cambria Math" w:cs="Courier New"/>
                    <w:lang w:eastAsia="el-GR"/>
                  </w:rPr>
                  <m:t>k</m:t>
                </m:r>
                <m:r>
                  <w:rPr>
                    <w:rFonts w:ascii="Cambria Math" w:hAnsi="Cambria Math" w:cs="Courier New"/>
                    <w:lang w:val="el-GR" w:eastAsia="el-GR"/>
                  </w:rPr>
                  <m:t>=1</m:t>
                </m:r>
                <m:ctrlPr>
                  <w:rPr>
                    <w:rFonts w:ascii="Cambria Math" w:hAnsi="Cambria Math" w:cs="Courier New"/>
                    <w:i/>
                    <w:lang w:val="el-GR" w:eastAsia="el-GR"/>
                  </w:rPr>
                </m:ctrlPr>
              </m:sub>
              <m:sup>
                <m:r>
                  <w:rPr>
                    <w:rFonts w:ascii="Cambria Math" w:hAnsi="Cambria Math" w:cs="Courier New"/>
                    <w:lang w:eastAsia="el-GR"/>
                  </w:rPr>
                  <m:t>K</m:t>
                </m:r>
                <m:ctrlPr>
                  <w:rPr>
                    <w:rFonts w:ascii="Cambria Math" w:hAnsi="Cambria Math" w:cs="Courier New"/>
                    <w:i/>
                    <w:lang w:val="el-GR" w:eastAsia="el-GR"/>
                  </w:rPr>
                </m:ctrlPr>
              </m:sup>
              <m:e>
                <m:sSup>
                  <m:sSupPr>
                    <m:ctrlPr>
                      <w:rPr>
                        <w:rFonts w:ascii="Cambria Math" w:hAnsi="Cambria Math" w:cs="Courier New"/>
                        <w:i/>
                        <w:lang w:val="el-GR" w:eastAsia="el-GR"/>
                      </w:rPr>
                    </m:ctrlPr>
                  </m:sSupPr>
                  <m:e>
                    <m:d>
                      <m:dPr>
                        <m:begChr m:val="|"/>
                        <m:endChr m:val="|"/>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k</m:t>
                            </m:r>
                          </m:sub>
                        </m:sSub>
                      </m:e>
                    </m:d>
                  </m:e>
                  <m:sup>
                    <m:r>
                      <w:rPr>
                        <w:rFonts w:ascii="Cambria Math" w:hAnsi="Cambria Math" w:cs="Courier New"/>
                        <w:lang w:val="el-GR" w:eastAsia="el-GR"/>
                      </w:rPr>
                      <m:t>2</m:t>
                    </m:r>
                  </m:sup>
                </m:sSup>
                <m:ctrlPr>
                  <w:rPr>
                    <w:rFonts w:ascii="Cambria Math" w:hAnsi="Cambria Math" w:cs="Courier New"/>
                    <w:i/>
                    <w:lang w:val="el-GR" w:eastAsia="el-GR"/>
                  </w:rPr>
                </m:ctrlPr>
              </m:e>
            </m:nary>
          </m:e>
        </m:rad>
      </m:oMath>
      <w:r w:rsidRPr="00D93209">
        <w:rPr>
          <w:rFonts w:ascii="Courier New" w:hAnsi="Courier New" w:cs="Courier New"/>
          <w:lang w:val="el-GR" w:eastAsia="el-GR"/>
        </w:rPr>
        <w:t xml:space="preserve"> όπου </w:t>
      </w:r>
      <w:r w:rsidRPr="00D93209">
        <w:rPr>
          <w:rFonts w:ascii="Courier New" w:hAnsi="Courier New" w:cs="Courier New"/>
          <w:lang w:eastAsia="el-GR"/>
        </w:rPr>
        <w:t>KK</w:t>
      </w:r>
      <w:r w:rsidRPr="00D93209">
        <w:rPr>
          <w:rFonts w:ascii="Courier New" w:hAnsi="Courier New" w:cs="Courier New"/>
          <w:lang w:val="el-GR" w:eastAsia="el-GR"/>
        </w:rPr>
        <w:t xml:space="preserve"> είναι το πλήθος των στοιχείων του διανύσματος.</w:t>
      </w:r>
    </w:p>
    <w:p w14:paraId="7D83076A" w14:textId="77777777" w:rsidR="000138FA" w:rsidRDefault="000138FA" w:rsidP="000138FA">
      <w:pPr>
        <w:ind w:left="360"/>
        <w:rPr>
          <w:rFonts w:ascii="Courier New" w:hAnsi="Courier New" w:cs="Courier New"/>
          <w:b/>
          <w:bCs/>
          <w:lang w:val="el-GR" w:eastAsia="el-GR"/>
        </w:rPr>
      </w:pPr>
    </w:p>
    <w:p w14:paraId="0B6B8547" w14:textId="49650129" w:rsidR="00D93209" w:rsidRPr="00D93209" w:rsidRDefault="00D93209" w:rsidP="00607272">
      <w:pPr>
        <w:rPr>
          <w:rFonts w:ascii="Courier New" w:hAnsi="Courier New" w:cs="Courier New"/>
          <w:b/>
          <w:bCs/>
          <w:lang w:val="el-GR" w:eastAsia="el-GR"/>
        </w:rPr>
      </w:pPr>
      <w:r w:rsidRPr="00D93209">
        <w:rPr>
          <w:rFonts w:ascii="Courier New" w:hAnsi="Courier New" w:cs="Courier New"/>
          <w:b/>
          <w:bCs/>
          <w:lang w:val="el-GR" w:eastAsia="el-GR"/>
        </w:rPr>
        <w:t xml:space="preserve">Βήμα 1: Διάνυσμα από τις Γραμμές του Μητρώου </w:t>
      </w:r>
      <m:oMath>
        <m:r>
          <m:rPr>
            <m:sty m:val="bi"/>
          </m:rPr>
          <w:rPr>
            <w:rFonts w:ascii="Cambria Math" w:hAnsi="Cambria Math" w:cs="Courier New"/>
            <w:lang w:eastAsia="el-GR"/>
          </w:rPr>
          <m:t>A</m:t>
        </m:r>
      </m:oMath>
    </w:p>
    <w:p w14:paraId="36E4AF2A" w14:textId="77777777" w:rsidR="00D93209" w:rsidRPr="00D93209" w:rsidRDefault="00D93209" w:rsidP="002F33AF">
      <w:pPr>
        <w:numPr>
          <w:ilvl w:val="0"/>
          <w:numId w:val="50"/>
        </w:numPr>
        <w:rPr>
          <w:rFonts w:ascii="Courier New" w:hAnsi="Courier New" w:cs="Courier New"/>
          <w:lang w:val="el-GR" w:eastAsia="el-GR"/>
        </w:rPr>
      </w:pPr>
      <w:r w:rsidRPr="00D93209">
        <w:rPr>
          <w:rFonts w:ascii="Courier New" w:hAnsi="Courier New" w:cs="Courier New"/>
          <w:b/>
          <w:bCs/>
          <w:lang w:val="el-GR" w:eastAsia="el-GR"/>
        </w:rPr>
        <w:t>Δημιουργία Διανύσματος από τις Γραμμές:</w:t>
      </w:r>
    </w:p>
    <w:p w14:paraId="7E20A4D6" w14:textId="6355A10E" w:rsidR="00D93209" w:rsidRPr="00D93209" w:rsidRDefault="00D93209" w:rsidP="002F33AF">
      <w:pPr>
        <w:numPr>
          <w:ilvl w:val="1"/>
          <w:numId w:val="50"/>
        </w:numPr>
        <w:rPr>
          <w:rFonts w:ascii="Courier New" w:hAnsi="Courier New" w:cs="Courier New"/>
          <w:lang w:val="el-GR" w:eastAsia="el-GR"/>
        </w:rPr>
      </w:pPr>
      <w:r w:rsidRPr="00D93209">
        <w:rPr>
          <w:rFonts w:ascii="Courier New" w:hAnsi="Courier New" w:cs="Courier New"/>
          <w:lang w:val="el-GR" w:eastAsia="el-GR"/>
        </w:rPr>
        <w:t xml:space="preserve">Έστω ότι προβάλλουμε το μητρώο </w:t>
      </w:r>
      <m:oMath>
        <m:r>
          <w:rPr>
            <w:rFonts w:ascii="Cambria Math" w:hAnsi="Cambria Math" w:cs="Courier New"/>
            <w:lang w:eastAsia="el-GR"/>
          </w:rPr>
          <m:t>A</m:t>
        </m:r>
      </m:oMath>
      <w:r w:rsidRPr="00D93209">
        <w:rPr>
          <w:rFonts w:ascii="Courier New" w:hAnsi="Courier New" w:cs="Courier New"/>
          <w:lang w:val="el-GR" w:eastAsia="el-GR"/>
        </w:rPr>
        <w:t xml:space="preserve"> σε ένα διανύσμα </w:t>
      </w:r>
      <m:oMath>
        <m:r>
          <w:rPr>
            <w:rFonts w:ascii="Cambria Math" w:hAnsi="Cambria Math" w:cs="Courier New"/>
            <w:lang w:eastAsia="el-GR"/>
          </w:rPr>
          <m:t>v</m:t>
        </m:r>
      </m:oMath>
      <w:r w:rsidRPr="00D93209">
        <w:rPr>
          <w:rFonts w:ascii="Courier New" w:hAnsi="Courier New" w:cs="Courier New"/>
          <w:lang w:val="el-GR" w:eastAsia="el-GR"/>
        </w:rPr>
        <w:t xml:space="preserve"> τοποθετώντας τις γραμμές του </w:t>
      </w:r>
      <m:oMath>
        <m:r>
          <w:rPr>
            <w:rFonts w:ascii="Cambria Math" w:hAnsi="Cambria Math" w:cs="Courier New"/>
            <w:lang w:eastAsia="el-GR"/>
          </w:rPr>
          <m:t>A</m:t>
        </m:r>
      </m:oMath>
      <w:r w:rsidRPr="00D93209">
        <w:rPr>
          <w:rFonts w:ascii="Courier New" w:hAnsi="Courier New" w:cs="Courier New"/>
          <w:lang w:val="el-GR" w:eastAsia="el-GR"/>
        </w:rPr>
        <w:t xml:space="preserve"> διαδοχικά.</w:t>
      </w:r>
    </w:p>
    <w:p w14:paraId="4560A9FE" w14:textId="6A38581F" w:rsidR="00D93209" w:rsidRPr="00624CC6" w:rsidRDefault="00D93209" w:rsidP="002F33AF">
      <w:pPr>
        <w:numPr>
          <w:ilvl w:val="1"/>
          <w:numId w:val="50"/>
        </w:numPr>
        <w:rPr>
          <w:rFonts w:ascii="Courier New" w:hAnsi="Courier New" w:cs="Courier New"/>
          <w:lang w:val="el-GR" w:eastAsia="el-GR"/>
        </w:rPr>
      </w:pPr>
      <w:r w:rsidRPr="00D93209">
        <w:rPr>
          <w:rFonts w:ascii="Courier New" w:hAnsi="Courier New" w:cs="Courier New"/>
          <w:lang w:val="el-GR" w:eastAsia="el-GR"/>
        </w:rPr>
        <w:t xml:space="preserve">Δηλαδή, αν </w:t>
      </w:r>
      <m:oMath>
        <m:r>
          <w:rPr>
            <w:rFonts w:ascii="Cambria Math" w:hAnsi="Cambria Math" w:cs="Courier New"/>
            <w:lang w:eastAsia="el-GR"/>
          </w:rPr>
          <m:t>A</m:t>
        </m:r>
      </m:oMath>
      <w:r w:rsidRPr="00D93209">
        <w:rPr>
          <w:rFonts w:ascii="Courier New" w:hAnsi="Courier New" w:cs="Courier New"/>
          <w:lang w:val="el-GR" w:eastAsia="el-GR"/>
        </w:rPr>
        <w:t xml:space="preserve"> έχει γραμμές </w:t>
      </w:r>
      <m:oMath>
        <m:sSub>
          <m:sSubPr>
            <m:ctrlPr>
              <w:rPr>
                <w:rFonts w:ascii="Cambria Math" w:hAnsi="Cambria Math" w:cs="Courier New"/>
                <w:i/>
                <w:lang w:val="el-GR" w:eastAsia="el-GR"/>
              </w:rPr>
            </m:ctrlPr>
          </m:sSubPr>
          <m:e>
            <m:r>
              <w:rPr>
                <w:rFonts w:ascii="Cambria Math" w:hAnsi="Cambria Math" w:cs="Courier New"/>
                <w:lang w:eastAsia="el-GR"/>
              </w:rPr>
              <m:t>a</m:t>
            </m:r>
          </m:e>
          <m:sub>
            <m:r>
              <w:rPr>
                <w:rFonts w:ascii="Cambria Math" w:hAnsi="Cambria Math" w:cs="Courier New"/>
                <w:lang w:val="el-GR" w:eastAsia="el-GR"/>
              </w:rPr>
              <m:t>1</m:t>
            </m:r>
          </m:sub>
        </m:sSub>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a</m:t>
            </m:r>
          </m:e>
          <m:sub>
            <m:r>
              <w:rPr>
                <w:rFonts w:ascii="Cambria Math" w:hAnsi="Cambria Math" w:cs="Courier New"/>
                <w:lang w:val="el-GR" w:eastAsia="el-GR"/>
              </w:rPr>
              <m:t>2</m:t>
            </m:r>
          </m:sub>
        </m:sSub>
        <m:r>
          <w:rPr>
            <w:rFonts w:ascii="Cambria Math" w:hAnsi="Cambria Math" w:cs="Courier New"/>
            <w:lang w:val="el-GR" w:eastAsia="el-GR"/>
          </w:rPr>
          <m:t>,</m:t>
        </m:r>
        <m:r>
          <m:rPr>
            <m:sty m:val="p"/>
          </m:rPr>
          <w:rPr>
            <w:rFonts w:ascii="Cambria Math" w:hAnsi="Cambria Math" w:cs="Courier New"/>
            <w:lang w:val="el-GR" w:eastAsia="el-GR"/>
          </w:rPr>
          <m:t>…</m:t>
        </m:r>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a</m:t>
            </m:r>
          </m:e>
          <m:sub>
            <m:r>
              <w:rPr>
                <w:rFonts w:ascii="Cambria Math" w:hAnsi="Cambria Math" w:cs="Courier New"/>
                <w:lang w:eastAsia="el-GR"/>
              </w:rPr>
              <m:t>N</m:t>
            </m:r>
          </m:sub>
        </m:sSub>
        <m:r>
          <w:rPr>
            <w:rFonts w:ascii="Cambria Math" w:hAnsi="Cambria Math" w:cs="Courier New"/>
            <w:lang w:val="el-GR" w:eastAsia="el-GR"/>
          </w:rPr>
          <m:t xml:space="preserve">, τότε: </m:t>
        </m:r>
      </m:oMath>
    </w:p>
    <w:p w14:paraId="3C4C37A6" w14:textId="197490D9" w:rsidR="004779A9" w:rsidRDefault="00297128" w:rsidP="00F70B46">
      <w:pPr>
        <w:ind w:left="1440"/>
        <w:rPr>
          <w:rFonts w:ascii="Courier New" w:hAnsi="Courier New" w:cs="Courier New"/>
          <w:lang w:eastAsia="el-GR"/>
        </w:rPr>
      </w:pPr>
      <m:oMathPara>
        <m:oMath>
          <m:r>
            <w:rPr>
              <w:rFonts w:ascii="Cambria Math" w:hAnsi="Cambria Math" w:cs="Cambria Math"/>
              <w:lang w:eastAsia="el-GR"/>
            </w:rPr>
            <m:t>v</m:t>
          </m:r>
          <m:r>
            <w:rPr>
              <w:rFonts w:ascii="Cambria Math" w:hAnsi="Cambria Math" w:cs="Courier New"/>
              <w:lang w:eastAsia="el-GR"/>
            </w:rPr>
            <m:t xml:space="preserve"> = [</m:t>
          </m:r>
          <m:sSub>
            <m:sSubPr>
              <m:ctrlPr>
                <w:rPr>
                  <w:rFonts w:ascii="Cambria Math" w:hAnsi="Cambria Math" w:cs="Courier New"/>
                  <w:i/>
                  <w:lang w:eastAsia="el-GR"/>
                </w:rPr>
              </m:ctrlPr>
            </m:sSubPr>
            <m:e>
              <m:r>
                <w:rPr>
                  <w:rFonts w:ascii="Cambria Math" w:hAnsi="Cambria Math" w:cs="Courier New"/>
                  <w:lang w:eastAsia="el-GR"/>
                </w:rPr>
                <m:t>a</m:t>
              </m:r>
            </m:e>
            <m:sub>
              <m:r>
                <w:rPr>
                  <w:rFonts w:ascii="Cambria Math" w:hAnsi="Cambria Math" w:cs="Courier New"/>
                  <w:lang w:eastAsia="el-GR"/>
                </w:rPr>
                <m:t>1,1</m:t>
              </m:r>
            </m:sub>
          </m:sSub>
          <m:r>
            <w:rPr>
              <w:rFonts w:ascii="Cambria Math" w:hAnsi="Cambria Math" w:cs="Courier New"/>
              <w:lang w:eastAsia="el-GR"/>
            </w:rPr>
            <m:t>,</m:t>
          </m:r>
          <m:sSub>
            <m:sSubPr>
              <m:ctrlPr>
                <w:rPr>
                  <w:rFonts w:ascii="Cambria Math" w:hAnsi="Cambria Math" w:cs="Courier New"/>
                  <w:i/>
                  <w:lang w:eastAsia="el-GR"/>
                </w:rPr>
              </m:ctrlPr>
            </m:sSubPr>
            <m:e>
              <m:r>
                <w:rPr>
                  <w:rFonts w:ascii="Cambria Math" w:hAnsi="Cambria Math" w:cs="Courier New"/>
                  <w:lang w:eastAsia="el-GR"/>
                </w:rPr>
                <m:t>a</m:t>
              </m:r>
            </m:e>
            <m:sub>
              <m:r>
                <w:rPr>
                  <w:rFonts w:ascii="Cambria Math" w:hAnsi="Cambria Math" w:cs="Courier New"/>
                  <w:lang w:eastAsia="el-GR"/>
                </w:rPr>
                <m:t>1,2</m:t>
              </m:r>
            </m:sub>
          </m:sSub>
          <m:r>
            <w:rPr>
              <w:rFonts w:ascii="Cambria Math" w:hAnsi="Cambria Math" w:cs="Courier New"/>
              <w:lang w:eastAsia="el-GR"/>
            </w:rPr>
            <m:t xml:space="preserve">, …, </m:t>
          </m:r>
          <m:sSub>
            <m:sSubPr>
              <m:ctrlPr>
                <w:rPr>
                  <w:rFonts w:ascii="Cambria Math" w:hAnsi="Cambria Math" w:cs="Courier New"/>
                  <w:i/>
                  <w:lang w:eastAsia="el-GR"/>
                </w:rPr>
              </m:ctrlPr>
            </m:sSubPr>
            <m:e>
              <m:r>
                <w:rPr>
                  <w:rFonts w:ascii="Cambria Math" w:hAnsi="Cambria Math" w:cs="Courier New"/>
                  <w:lang w:eastAsia="el-GR"/>
                </w:rPr>
                <m:t>a</m:t>
              </m:r>
            </m:e>
            <m:sub>
              <m:r>
                <w:rPr>
                  <w:rFonts w:ascii="Cambria Math" w:hAnsi="Cambria Math" w:cs="Courier New"/>
                  <w:lang w:eastAsia="el-GR"/>
                </w:rPr>
                <m:t>1,M</m:t>
              </m:r>
            </m:sub>
          </m:sSub>
          <m:r>
            <w:rPr>
              <w:rFonts w:ascii="Cambria Math" w:hAnsi="Cambria Math" w:cs="Courier New"/>
              <w:lang w:eastAsia="el-GR"/>
            </w:rPr>
            <m:t xml:space="preserve">, </m:t>
          </m:r>
          <m:sSub>
            <m:sSubPr>
              <m:ctrlPr>
                <w:rPr>
                  <w:rFonts w:ascii="Cambria Math" w:hAnsi="Cambria Math" w:cs="Courier New"/>
                  <w:i/>
                  <w:lang w:eastAsia="el-GR"/>
                </w:rPr>
              </m:ctrlPr>
            </m:sSubPr>
            <m:e>
              <m:r>
                <w:rPr>
                  <w:rFonts w:ascii="Cambria Math" w:hAnsi="Cambria Math" w:cs="Courier New"/>
                  <w:lang w:eastAsia="el-GR"/>
                </w:rPr>
                <m:t>a</m:t>
              </m:r>
            </m:e>
            <m:sub>
              <m:r>
                <w:rPr>
                  <w:rFonts w:ascii="Cambria Math" w:hAnsi="Cambria Math" w:cs="Courier New"/>
                  <w:lang w:eastAsia="el-GR"/>
                </w:rPr>
                <m:t>2,1</m:t>
              </m:r>
            </m:sub>
          </m:sSub>
          <m:r>
            <w:rPr>
              <w:rFonts w:ascii="Cambria Math" w:hAnsi="Cambria Math" w:cs="Courier New"/>
              <w:lang w:eastAsia="el-GR"/>
            </w:rPr>
            <m:t xml:space="preserve">, </m:t>
          </m:r>
          <m:sSub>
            <m:sSubPr>
              <m:ctrlPr>
                <w:rPr>
                  <w:rFonts w:ascii="Cambria Math" w:hAnsi="Cambria Math" w:cs="Courier New"/>
                  <w:i/>
                  <w:lang w:eastAsia="el-GR"/>
                </w:rPr>
              </m:ctrlPr>
            </m:sSubPr>
            <m:e>
              <m:r>
                <w:rPr>
                  <w:rFonts w:ascii="Cambria Math" w:hAnsi="Cambria Math" w:cs="Courier New"/>
                  <w:lang w:eastAsia="el-GR"/>
                </w:rPr>
                <m:t>a</m:t>
              </m:r>
            </m:e>
            <m:sub>
              <m:r>
                <w:rPr>
                  <w:rFonts w:ascii="Cambria Math" w:hAnsi="Cambria Math" w:cs="Courier New"/>
                  <w:lang w:eastAsia="el-GR"/>
                </w:rPr>
                <m:t>2,2</m:t>
              </m:r>
            </m:sub>
          </m:sSub>
          <m:r>
            <w:rPr>
              <w:rFonts w:ascii="Cambria Math" w:hAnsi="Cambria Math" w:cs="Courier New"/>
              <w:lang w:eastAsia="el-GR"/>
            </w:rPr>
            <m:t xml:space="preserve">, …, </m:t>
          </m:r>
          <m:sSub>
            <m:sSubPr>
              <m:ctrlPr>
                <w:rPr>
                  <w:rFonts w:ascii="Cambria Math" w:hAnsi="Cambria Math" w:cs="Courier New"/>
                  <w:i/>
                  <w:lang w:eastAsia="el-GR"/>
                </w:rPr>
              </m:ctrlPr>
            </m:sSubPr>
            <m:e>
              <m:r>
                <w:rPr>
                  <w:rFonts w:ascii="Cambria Math" w:hAnsi="Cambria Math" w:cs="Courier New"/>
                  <w:lang w:eastAsia="el-GR"/>
                </w:rPr>
                <m:t>a</m:t>
              </m:r>
            </m:e>
            <m:sub>
              <m:r>
                <w:rPr>
                  <w:rFonts w:ascii="Cambria Math" w:hAnsi="Cambria Math" w:cs="Courier New"/>
                  <w:lang w:eastAsia="el-GR"/>
                </w:rPr>
                <m:t>N,M</m:t>
              </m:r>
            </m:sub>
          </m:sSub>
          <m:r>
            <w:rPr>
              <w:rFonts w:ascii="Cambria Math" w:hAnsi="Cambria Math" w:cs="Courier New"/>
              <w:lang w:eastAsia="el-GR"/>
            </w:rPr>
            <m:t>]ᵀ</m:t>
          </m:r>
        </m:oMath>
      </m:oMathPara>
    </w:p>
    <w:p w14:paraId="28663FAE" w14:textId="6BDB9831" w:rsidR="00D93209" w:rsidRPr="004779A9" w:rsidRDefault="00D93209" w:rsidP="004779A9">
      <w:pPr>
        <w:pStyle w:val="ListParagraph"/>
        <w:numPr>
          <w:ilvl w:val="1"/>
          <w:numId w:val="66"/>
        </w:numPr>
        <w:rPr>
          <w:rFonts w:ascii="Courier New" w:hAnsi="Courier New" w:cs="Courier New"/>
          <w:lang w:val="el-GR" w:eastAsia="el-GR"/>
        </w:rPr>
      </w:pPr>
      <w:r w:rsidRPr="004779A9">
        <w:rPr>
          <w:rFonts w:ascii="Courier New" w:hAnsi="Courier New" w:cs="Courier New"/>
          <w:lang w:val="el-GR" w:eastAsia="el-GR"/>
        </w:rPr>
        <w:t xml:space="preserve">Το </w:t>
      </w:r>
      <w:proofErr w:type="spellStart"/>
      <w:r w:rsidRPr="004779A9">
        <w:rPr>
          <w:rFonts w:ascii="Courier New" w:hAnsi="Courier New" w:cs="Courier New"/>
          <w:lang w:val="el-GR" w:eastAsia="el-GR"/>
        </w:rPr>
        <w:t>διανύσμα</w:t>
      </w:r>
      <w:proofErr w:type="spellEnd"/>
      <w:r w:rsidRPr="004779A9">
        <w:rPr>
          <w:rFonts w:ascii="Courier New" w:hAnsi="Courier New" w:cs="Courier New"/>
          <w:lang w:val="el-GR" w:eastAsia="el-GR"/>
        </w:rPr>
        <w:t xml:space="preserve"> </w:t>
      </w:r>
      <m:oMath>
        <m:r>
          <w:rPr>
            <w:rFonts w:ascii="Cambria Math" w:hAnsi="Cambria Math" w:cs="Courier New"/>
            <w:lang w:eastAsia="el-GR"/>
          </w:rPr>
          <m:t>v</m:t>
        </m:r>
      </m:oMath>
      <w:r w:rsidRPr="004779A9">
        <w:rPr>
          <w:rFonts w:ascii="Courier New" w:hAnsi="Courier New" w:cs="Courier New"/>
          <w:lang w:val="el-GR" w:eastAsia="el-GR"/>
        </w:rPr>
        <w:t xml:space="preserve"> έχει μήκος </w:t>
      </w:r>
      <m:oMath>
        <m:r>
          <w:rPr>
            <w:rFonts w:ascii="Cambria Math" w:hAnsi="Cambria Math" w:cs="Courier New"/>
            <w:lang w:eastAsia="el-GR"/>
          </w:rPr>
          <m:t>K</m:t>
        </m:r>
        <m:r>
          <w:rPr>
            <w:rFonts w:ascii="Cambria Math" w:hAnsi="Cambria Math" w:cs="Courier New"/>
            <w:lang w:val="el-GR" w:eastAsia="el-GR"/>
          </w:rPr>
          <m:t xml:space="preserve"> = </m:t>
        </m:r>
        <m:r>
          <w:rPr>
            <w:rFonts w:ascii="Cambria Math" w:hAnsi="Cambria Math" w:cs="Courier New"/>
            <w:lang w:eastAsia="el-GR"/>
          </w:rPr>
          <m:t>N</m:t>
        </m:r>
        <m:r>
          <w:rPr>
            <w:rFonts w:ascii="Cambria Math" w:hAnsi="Cambria Math" w:cs="Courier New"/>
            <w:lang w:val="el-GR" w:eastAsia="el-GR"/>
          </w:rPr>
          <m:t xml:space="preserve"> </m:t>
        </m:r>
        <m:r>
          <m:rPr>
            <m:sty m:val="p"/>
          </m:rPr>
          <w:rPr>
            <w:rFonts w:ascii="Cambria Math" w:hAnsi="Cambria Math" w:cs="Courier New"/>
            <w:lang w:val="el-GR" w:eastAsia="el-GR"/>
          </w:rPr>
          <m:t>×</m:t>
        </m:r>
        <m:r>
          <w:rPr>
            <w:rFonts w:ascii="Cambria Math" w:hAnsi="Cambria Math" w:cs="Courier New"/>
            <w:lang w:eastAsia="el-GR"/>
          </w:rPr>
          <m:t>M</m:t>
        </m:r>
      </m:oMath>
      <w:r w:rsidRPr="004779A9">
        <w:rPr>
          <w:rFonts w:ascii="Courier New" w:hAnsi="Courier New" w:cs="Courier New"/>
          <w:lang w:val="el-GR" w:eastAsia="el-GR"/>
        </w:rPr>
        <w:t>.</w:t>
      </w:r>
    </w:p>
    <w:p w14:paraId="75A5B7D8" w14:textId="3288A745" w:rsidR="00D93209" w:rsidRPr="00D93209" w:rsidRDefault="00D93209" w:rsidP="002F33AF">
      <w:pPr>
        <w:numPr>
          <w:ilvl w:val="0"/>
          <w:numId w:val="50"/>
        </w:numPr>
        <w:rPr>
          <w:rFonts w:ascii="Courier New" w:hAnsi="Courier New" w:cs="Courier New"/>
          <w:lang w:val="el-GR" w:eastAsia="el-GR"/>
        </w:rPr>
      </w:pPr>
      <w:r w:rsidRPr="00D93209">
        <w:rPr>
          <w:rFonts w:ascii="Courier New" w:hAnsi="Courier New" w:cs="Courier New"/>
          <w:b/>
          <w:bCs/>
          <w:lang w:val="el-GR" w:eastAsia="el-GR"/>
        </w:rPr>
        <w:t xml:space="preserve">Υπολογισμός της </w:t>
      </w:r>
      <m:oMath>
        <m:sSub>
          <m:sSubPr>
            <m:ctrlPr>
              <w:rPr>
                <w:rFonts w:ascii="Cambria Math" w:hAnsi="Cambria Math" w:cs="Courier New"/>
                <w:b/>
                <w:bCs/>
                <w:i/>
                <w:lang w:val="el-GR" w:eastAsia="el-GR"/>
              </w:rPr>
            </m:ctrlPr>
          </m:sSubPr>
          <m:e>
            <m:r>
              <m:rPr>
                <m:sty m:val="bi"/>
              </m:rPr>
              <w:rPr>
                <w:rFonts w:ascii="Cambria Math" w:hAnsi="Cambria Math" w:cs="Courier New"/>
                <w:lang w:eastAsia="el-GR"/>
              </w:rPr>
              <m:t>l</m:t>
            </m:r>
            <m:ctrlPr>
              <w:rPr>
                <w:rFonts w:ascii="Cambria Math" w:hAnsi="Cambria Math" w:cs="Courier New"/>
                <w:b/>
                <w:bCs/>
                <w:i/>
                <w:lang w:eastAsia="el-GR"/>
              </w:rPr>
            </m:ctrlPr>
          </m:e>
          <m:sub>
            <m:r>
              <m:rPr>
                <m:sty m:val="bi"/>
              </m:rPr>
              <w:rPr>
                <w:rFonts w:ascii="Cambria Math" w:hAnsi="Cambria Math" w:cs="Courier New"/>
                <w:lang w:val="el-GR" w:eastAsia="el-GR"/>
              </w:rPr>
              <m:t>2</m:t>
            </m:r>
          </m:sub>
        </m:sSub>
      </m:oMath>
      <w:r w:rsidRPr="00D93209">
        <w:rPr>
          <w:rFonts w:ascii="Courier New" w:hAnsi="Courier New" w:cs="Courier New"/>
          <w:b/>
          <w:bCs/>
          <w:lang w:val="el-GR" w:eastAsia="el-GR"/>
        </w:rPr>
        <w:t xml:space="preserve"> Στάθμης του Διανύσματος </w:t>
      </w:r>
      <m:oMath>
        <m:r>
          <m:rPr>
            <m:sty m:val="bi"/>
          </m:rPr>
          <w:rPr>
            <w:rFonts w:ascii="Cambria Math" w:hAnsi="Cambria Math" w:cs="Courier New"/>
            <w:lang w:eastAsia="el-GR"/>
          </w:rPr>
          <m:t>v</m:t>
        </m:r>
      </m:oMath>
      <w:r w:rsidRPr="00D93209">
        <w:rPr>
          <w:rFonts w:ascii="Courier New" w:hAnsi="Courier New" w:cs="Courier New"/>
          <w:b/>
          <w:bCs/>
          <w:lang w:val="el-GR" w:eastAsia="el-GR"/>
        </w:rPr>
        <w:t>:</w:t>
      </w:r>
    </w:p>
    <w:p w14:paraId="718ADE2A" w14:textId="4C807114" w:rsidR="00D93209" w:rsidRPr="00D93209" w:rsidRDefault="00EB6F96" w:rsidP="00D93209">
      <w:pPr>
        <w:rPr>
          <w:rFonts w:ascii="Courier New" w:hAnsi="Courier New" w:cs="Courier New"/>
          <w:lang w:val="el-GR" w:eastAsia="el-GR"/>
        </w:rPr>
      </w:pPr>
      <m:oMathPara>
        <m:oMath>
          <m:sSub>
            <m:sSubPr>
              <m:ctrlPr>
                <w:rPr>
                  <w:rFonts w:ascii="Cambria Math" w:hAnsi="Cambria Math" w:cs="Courier New"/>
                  <w:i/>
                  <w:lang w:val="el-GR" w:eastAsia="el-GR"/>
                </w:rPr>
              </m:ctrlPr>
            </m:sSub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r>
                        <w:rPr>
                          <w:rFonts w:ascii="Cambria Math" w:hAnsi="Cambria Math" w:cs="Courier New"/>
                          <w:lang w:eastAsia="el-GR"/>
                        </w:rPr>
                        <m:t>v</m:t>
                      </m:r>
                    </m:e>
                  </m:d>
                </m:e>
              </m:d>
            </m:e>
            <m:sub>
              <m:r>
                <w:rPr>
                  <w:rFonts w:ascii="Cambria Math" w:hAnsi="Cambria Math" w:cs="Courier New"/>
                  <w:lang w:val="el-GR" w:eastAsia="el-GR"/>
                </w:rPr>
                <m:t>2</m:t>
              </m:r>
            </m:sub>
          </m:sSub>
          <m:r>
            <w:rPr>
              <w:rFonts w:ascii="Cambria Math" w:hAnsi="Cambria Math" w:cs="Courier New"/>
              <w:lang w:val="el-GR" w:eastAsia="el-GR"/>
            </w:rPr>
            <m:t>=</m:t>
          </m:r>
          <m:rad>
            <m:radPr>
              <m:degHide m:val="1"/>
              <m:ctrlPr>
                <w:rPr>
                  <w:rFonts w:ascii="Cambria Math" w:hAnsi="Cambria Math" w:cs="Courier New"/>
                  <w:lang w:val="el-GR" w:eastAsia="el-GR"/>
                </w:rPr>
              </m:ctrlPr>
            </m:radPr>
            <m:deg>
              <m:ctrlPr>
                <w:rPr>
                  <w:rFonts w:ascii="Cambria Math" w:hAnsi="Cambria Math" w:cs="Courier New"/>
                  <w:i/>
                  <w:lang w:val="el-GR" w:eastAsia="el-GR"/>
                </w:rPr>
              </m:ctrlPr>
            </m:deg>
            <m:e>
              <m:nary>
                <m:naryPr>
                  <m:chr m:val="∑"/>
                  <m:ctrlPr>
                    <w:rPr>
                      <w:rFonts w:ascii="Cambria Math" w:hAnsi="Cambria Math" w:cs="Courier New"/>
                      <w:lang w:val="el-GR" w:eastAsia="el-GR"/>
                    </w:rPr>
                  </m:ctrlPr>
                </m:naryPr>
                <m:sub>
                  <m:r>
                    <w:rPr>
                      <w:rFonts w:ascii="Cambria Math" w:hAnsi="Cambria Math" w:cs="Courier New"/>
                      <w:lang w:eastAsia="el-GR"/>
                    </w:rPr>
                    <m:t>k</m:t>
                  </m:r>
                  <m:r>
                    <w:rPr>
                      <w:rFonts w:ascii="Cambria Math" w:hAnsi="Cambria Math" w:cs="Courier New"/>
                      <w:lang w:val="el-GR" w:eastAsia="el-GR"/>
                    </w:rPr>
                    <m:t>=1</m:t>
                  </m:r>
                  <m:ctrlPr>
                    <w:rPr>
                      <w:rFonts w:ascii="Cambria Math" w:hAnsi="Cambria Math" w:cs="Courier New"/>
                      <w:i/>
                      <w:lang w:val="el-GR" w:eastAsia="el-GR"/>
                    </w:rPr>
                  </m:ctrlPr>
                </m:sub>
                <m:sup>
                  <m:r>
                    <w:rPr>
                      <w:rFonts w:ascii="Cambria Math" w:hAnsi="Cambria Math" w:cs="Courier New"/>
                      <w:lang w:eastAsia="el-GR"/>
                    </w:rPr>
                    <m:t>K</m:t>
                  </m:r>
                  <m:ctrlPr>
                    <w:rPr>
                      <w:rFonts w:ascii="Cambria Math" w:hAnsi="Cambria Math" w:cs="Courier New"/>
                      <w:i/>
                      <w:lang w:val="el-GR" w:eastAsia="el-GR"/>
                    </w:rPr>
                  </m:ctrlPr>
                </m:sup>
                <m:e>
                  <m:sSup>
                    <m:sSupPr>
                      <m:ctrlPr>
                        <w:rPr>
                          <w:rFonts w:ascii="Cambria Math" w:hAnsi="Cambria Math" w:cs="Courier New"/>
                          <w:i/>
                          <w:lang w:val="el-GR" w:eastAsia="el-GR"/>
                        </w:rPr>
                      </m:ctrlPr>
                    </m:sSupPr>
                    <m:e>
                      <m:d>
                        <m:dPr>
                          <m:begChr m:val="|"/>
                          <m:endChr m:val="|"/>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k</m:t>
                              </m:r>
                            </m:sub>
                          </m:sSub>
                        </m:e>
                      </m:d>
                    </m:e>
                    <m:sup>
                      <m:r>
                        <w:rPr>
                          <w:rFonts w:ascii="Cambria Math" w:hAnsi="Cambria Math" w:cs="Courier New"/>
                          <w:lang w:val="el-GR" w:eastAsia="el-GR"/>
                        </w:rPr>
                        <m:t>2</m:t>
                      </m:r>
                    </m:sup>
                  </m:sSup>
                  <m:ctrlPr>
                    <w:rPr>
                      <w:rFonts w:ascii="Cambria Math" w:hAnsi="Cambria Math" w:cs="Courier New"/>
                      <w:i/>
                      <w:lang w:val="el-GR" w:eastAsia="el-GR"/>
                    </w:rPr>
                  </m:ctrlPr>
                </m:e>
              </m:nary>
            </m:e>
          </m:rad>
          <m:r>
            <w:rPr>
              <w:rFonts w:ascii="Cambria Math" w:hAnsi="Cambria Math" w:cs="Courier New"/>
              <w:lang w:val="el-GR" w:eastAsia="el-GR"/>
            </w:rPr>
            <m:t>=</m:t>
          </m:r>
          <m:rad>
            <m:radPr>
              <m:degHide m:val="1"/>
              <m:ctrlPr>
                <w:rPr>
                  <w:rFonts w:ascii="Cambria Math" w:hAnsi="Cambria Math" w:cs="Courier New"/>
                  <w:lang w:val="el-GR" w:eastAsia="el-GR"/>
                </w:rPr>
              </m:ctrlPr>
            </m:radPr>
            <m:deg>
              <m:ctrlPr>
                <w:rPr>
                  <w:rFonts w:ascii="Cambria Math" w:hAnsi="Cambria Math" w:cs="Courier New"/>
                  <w:i/>
                  <w:lang w:val="el-GR" w:eastAsia="el-GR"/>
                </w:rPr>
              </m:ctrlPr>
            </m:deg>
            <m:e>
              <m:nary>
                <m:naryPr>
                  <m:chr m:val="∑"/>
                  <m:ctrlPr>
                    <w:rPr>
                      <w:rFonts w:ascii="Cambria Math" w:hAnsi="Cambria Math" w:cs="Courier New"/>
                      <w:lang w:val="el-GR" w:eastAsia="el-GR"/>
                    </w:rPr>
                  </m:ctrlPr>
                </m:naryPr>
                <m:sub>
                  <m:r>
                    <w:rPr>
                      <w:rFonts w:ascii="Cambria Math" w:hAnsi="Cambria Math" w:cs="Courier New"/>
                      <w:lang w:eastAsia="el-GR"/>
                    </w:rPr>
                    <m:t>i</m:t>
                  </m:r>
                  <m:r>
                    <w:rPr>
                      <w:rFonts w:ascii="Cambria Math" w:hAnsi="Cambria Math" w:cs="Courier New"/>
                      <w:lang w:val="el-GR" w:eastAsia="el-GR"/>
                    </w:rPr>
                    <m:t>=1</m:t>
                  </m:r>
                  <m:ctrlPr>
                    <w:rPr>
                      <w:rFonts w:ascii="Cambria Math" w:hAnsi="Cambria Math" w:cs="Courier New"/>
                      <w:i/>
                      <w:lang w:val="el-GR" w:eastAsia="el-GR"/>
                    </w:rPr>
                  </m:ctrlPr>
                </m:sub>
                <m:sup>
                  <m:r>
                    <w:rPr>
                      <w:rFonts w:ascii="Cambria Math" w:hAnsi="Cambria Math" w:cs="Courier New"/>
                      <w:lang w:eastAsia="el-GR"/>
                    </w:rPr>
                    <m:t>N</m:t>
                  </m:r>
                  <m:ctrlPr>
                    <w:rPr>
                      <w:rFonts w:ascii="Cambria Math" w:hAnsi="Cambria Math" w:cs="Courier New"/>
                      <w:i/>
                      <w:lang w:val="el-GR" w:eastAsia="el-GR"/>
                    </w:rPr>
                  </m:ctrlPr>
                </m:sup>
                <m:e>
                  <m:nary>
                    <m:naryPr>
                      <m:chr m:val="∑"/>
                      <m:ctrlPr>
                        <w:rPr>
                          <w:rFonts w:ascii="Cambria Math" w:hAnsi="Cambria Math" w:cs="Courier New"/>
                          <w:lang w:val="el-GR" w:eastAsia="el-GR"/>
                        </w:rPr>
                      </m:ctrlPr>
                    </m:naryPr>
                    <m:sub>
                      <m:r>
                        <w:rPr>
                          <w:rFonts w:ascii="Cambria Math" w:hAnsi="Cambria Math" w:cs="Courier New"/>
                          <w:lang w:eastAsia="el-GR"/>
                        </w:rPr>
                        <m:t>j</m:t>
                      </m:r>
                      <m:r>
                        <w:rPr>
                          <w:rFonts w:ascii="Cambria Math" w:hAnsi="Cambria Math" w:cs="Courier New"/>
                          <w:lang w:val="el-GR" w:eastAsia="el-GR"/>
                        </w:rPr>
                        <m:t>=1</m:t>
                      </m:r>
                      <m:ctrlPr>
                        <w:rPr>
                          <w:rFonts w:ascii="Cambria Math" w:hAnsi="Cambria Math" w:cs="Courier New"/>
                          <w:i/>
                          <w:lang w:val="el-GR" w:eastAsia="el-GR"/>
                        </w:rPr>
                      </m:ctrlPr>
                    </m:sub>
                    <m:sup>
                      <m:r>
                        <w:rPr>
                          <w:rFonts w:ascii="Cambria Math" w:hAnsi="Cambria Math" w:cs="Courier New"/>
                          <w:lang w:eastAsia="el-GR"/>
                        </w:rPr>
                        <m:t>M</m:t>
                      </m:r>
                      <m:ctrlPr>
                        <w:rPr>
                          <w:rFonts w:ascii="Cambria Math" w:hAnsi="Cambria Math" w:cs="Courier New"/>
                          <w:i/>
                          <w:lang w:val="el-GR" w:eastAsia="el-GR"/>
                        </w:rPr>
                      </m:ctrlPr>
                    </m:sup>
                    <m:e>
                      <m:sSup>
                        <m:sSupPr>
                          <m:ctrlPr>
                            <w:rPr>
                              <w:rFonts w:ascii="Cambria Math" w:hAnsi="Cambria Math" w:cs="Courier New"/>
                              <w:i/>
                              <w:lang w:val="el-GR" w:eastAsia="el-GR"/>
                            </w:rPr>
                          </m:ctrlPr>
                        </m:sSupPr>
                        <m:e>
                          <m:d>
                            <m:dPr>
                              <m:begChr m:val="|"/>
                              <m:endChr m:val="|"/>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A</m:t>
                                  </m:r>
                                </m:e>
                                <m:sub>
                                  <m:r>
                                    <w:rPr>
                                      <w:rFonts w:ascii="Cambria Math" w:hAnsi="Cambria Math" w:cs="Courier New"/>
                                      <w:lang w:eastAsia="el-GR"/>
                                    </w:rPr>
                                    <m:t>i</m:t>
                                  </m:r>
                                  <m:r>
                                    <w:rPr>
                                      <w:rFonts w:ascii="Cambria Math" w:hAnsi="Cambria Math" w:cs="Courier New"/>
                                      <w:lang w:val="el-GR" w:eastAsia="el-GR"/>
                                    </w:rPr>
                                    <m:t>,</m:t>
                                  </m:r>
                                  <m:r>
                                    <w:rPr>
                                      <w:rFonts w:ascii="Cambria Math" w:hAnsi="Cambria Math" w:cs="Courier New"/>
                                      <w:lang w:eastAsia="el-GR"/>
                                    </w:rPr>
                                    <m:t>j</m:t>
                                  </m:r>
                                </m:sub>
                              </m:sSub>
                            </m:e>
                          </m:d>
                        </m:e>
                        <m:sup>
                          <m:r>
                            <w:rPr>
                              <w:rFonts w:ascii="Cambria Math" w:hAnsi="Cambria Math" w:cs="Courier New"/>
                              <w:lang w:val="el-GR" w:eastAsia="el-GR"/>
                            </w:rPr>
                            <m:t>2</m:t>
                          </m:r>
                        </m:sup>
                      </m:sSup>
                      <m:ctrlPr>
                        <w:rPr>
                          <w:rFonts w:ascii="Cambria Math" w:hAnsi="Cambria Math" w:cs="Courier New"/>
                          <w:i/>
                          <w:lang w:val="el-GR" w:eastAsia="el-GR"/>
                        </w:rPr>
                      </m:ctrlPr>
                    </m:e>
                  </m:nary>
                  <m:ctrlPr>
                    <w:rPr>
                      <w:rFonts w:ascii="Cambria Math" w:hAnsi="Cambria Math" w:cs="Courier New"/>
                      <w:i/>
                      <w:lang w:val="el-GR" w:eastAsia="el-GR"/>
                    </w:rPr>
                  </m:ctrlPr>
                </m:e>
              </m:nary>
            </m:e>
          </m:rad>
          <m:r>
            <w:rPr>
              <w:rFonts w:ascii="Cambria Math" w:hAnsi="Cambria Math" w:cs="Courier New"/>
              <w:lang w:val="el-GR" w:eastAsia="el-GR"/>
            </w:rPr>
            <m:t>=</m:t>
          </m:r>
          <m:sSub>
            <m:sSubPr>
              <m:ctrlPr>
                <w:rPr>
                  <w:rFonts w:ascii="Cambria Math" w:hAnsi="Cambria Math" w:cs="Courier New"/>
                  <w:i/>
                  <w:lang w:val="el-GR" w:eastAsia="el-GR"/>
                </w:rPr>
              </m:ctrlPr>
            </m:sSub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r>
                        <w:rPr>
                          <w:rFonts w:ascii="Cambria Math" w:hAnsi="Cambria Math" w:cs="Courier New"/>
                          <w:lang w:eastAsia="el-GR"/>
                        </w:rPr>
                        <m:t>A</m:t>
                      </m:r>
                    </m:e>
                  </m:d>
                </m:e>
              </m:d>
            </m:e>
            <m:sub>
              <m:r>
                <w:rPr>
                  <w:rFonts w:ascii="Cambria Math" w:hAnsi="Cambria Math" w:cs="Courier New"/>
                  <w:lang w:eastAsia="el-GR"/>
                </w:rPr>
                <m:t>F</m:t>
              </m:r>
            </m:sub>
          </m:sSub>
        </m:oMath>
      </m:oMathPara>
    </w:p>
    <w:p w14:paraId="7779E578" w14:textId="51FBF4DC" w:rsidR="00D93209" w:rsidRPr="00D93209" w:rsidRDefault="00D93209" w:rsidP="002F33AF">
      <w:pPr>
        <w:numPr>
          <w:ilvl w:val="1"/>
          <w:numId w:val="50"/>
        </w:numPr>
        <w:rPr>
          <w:rFonts w:ascii="Courier New" w:hAnsi="Courier New" w:cs="Courier New"/>
          <w:lang w:val="el-GR" w:eastAsia="el-GR"/>
        </w:rPr>
      </w:pPr>
      <w:r w:rsidRPr="00D93209">
        <w:rPr>
          <w:rFonts w:ascii="Courier New" w:hAnsi="Courier New" w:cs="Courier New"/>
          <w:lang w:val="el-GR" w:eastAsia="el-GR"/>
        </w:rPr>
        <w:t xml:space="preserve">Παρατηρούμε ότι το άθροισμα των τετραγώνων των στοιχείων του </w:t>
      </w:r>
      <m:oMath>
        <m:r>
          <w:rPr>
            <w:rFonts w:ascii="Cambria Math" w:hAnsi="Cambria Math" w:cs="Courier New"/>
            <w:lang w:eastAsia="el-GR"/>
          </w:rPr>
          <m:t>v</m:t>
        </m:r>
      </m:oMath>
      <w:r w:rsidRPr="00D93209">
        <w:rPr>
          <w:rFonts w:ascii="Courier New" w:hAnsi="Courier New" w:cs="Courier New"/>
          <w:lang w:val="el-GR" w:eastAsia="el-GR"/>
        </w:rPr>
        <w:t xml:space="preserve"> είναι το ίδιο με το άθροισμα των τετραγώνων των στοιχείων του </w:t>
      </w:r>
      <m:oMath>
        <m:r>
          <w:rPr>
            <w:rFonts w:ascii="Cambria Math" w:hAnsi="Cambria Math" w:cs="Courier New"/>
            <w:lang w:eastAsia="el-GR"/>
          </w:rPr>
          <m:t>A</m:t>
        </m:r>
      </m:oMath>
      <w:r w:rsidRPr="00D93209">
        <w:rPr>
          <w:rFonts w:ascii="Courier New" w:hAnsi="Courier New" w:cs="Courier New"/>
          <w:lang w:val="el-GR" w:eastAsia="el-GR"/>
        </w:rPr>
        <w:t xml:space="preserve">, άρα: </w:t>
      </w:r>
      <m:oMath>
        <m:sSub>
          <m:sSubPr>
            <m:ctrlPr>
              <w:rPr>
                <w:rFonts w:ascii="Cambria Math" w:hAnsi="Cambria Math" w:cs="Courier New"/>
                <w:i/>
                <w:lang w:val="el-GR" w:eastAsia="el-GR"/>
              </w:rPr>
            </m:ctrlPr>
          </m:sSub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r>
                      <w:rPr>
                        <w:rFonts w:ascii="Cambria Math" w:hAnsi="Cambria Math" w:cs="Courier New"/>
                        <w:lang w:eastAsia="el-GR"/>
                      </w:rPr>
                      <m:t>A</m:t>
                    </m:r>
                  </m:e>
                </m:d>
              </m:e>
            </m:d>
            <m:ctrlPr>
              <w:rPr>
                <w:rFonts w:ascii="Cambria Math" w:hAnsi="Cambria Math" w:cs="Courier New"/>
                <w:i/>
                <w:lang w:eastAsia="el-GR"/>
              </w:rPr>
            </m:ctrlPr>
          </m:e>
          <m:sub>
            <m:r>
              <w:rPr>
                <w:rFonts w:ascii="Cambria Math" w:hAnsi="Cambria Math" w:cs="Courier New"/>
                <w:lang w:eastAsia="el-GR"/>
              </w:rPr>
              <m:t>F</m:t>
            </m:r>
          </m:sub>
        </m:sSub>
        <m:r>
          <w:rPr>
            <w:rFonts w:ascii="Cambria Math" w:hAnsi="Cambria Math" w:cs="Courier New"/>
            <w:lang w:val="el-GR" w:eastAsia="el-GR"/>
          </w:rPr>
          <m:t>=</m:t>
        </m:r>
        <m:sSub>
          <m:sSubPr>
            <m:ctrlPr>
              <w:rPr>
                <w:rFonts w:ascii="Cambria Math" w:hAnsi="Cambria Math" w:cs="Courier New"/>
                <w:i/>
                <w:lang w:val="el-GR" w:eastAsia="el-GR"/>
              </w:rPr>
            </m:ctrlPr>
          </m:sSub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r>
                      <w:rPr>
                        <w:rFonts w:ascii="Cambria Math" w:hAnsi="Cambria Math" w:cs="Courier New"/>
                        <w:lang w:eastAsia="el-GR"/>
                      </w:rPr>
                      <m:t>v</m:t>
                    </m:r>
                  </m:e>
                </m:d>
              </m:e>
            </m:d>
          </m:e>
          <m:sub>
            <m:r>
              <w:rPr>
                <w:rFonts w:ascii="Cambria Math" w:hAnsi="Cambria Math" w:cs="Courier New"/>
                <w:lang w:val="el-GR" w:eastAsia="el-GR"/>
              </w:rPr>
              <m:t>2</m:t>
            </m:r>
          </m:sub>
        </m:sSub>
      </m:oMath>
      <w:r w:rsidRPr="00D93209">
        <w:rPr>
          <w:rFonts w:ascii="Courier New" w:hAnsi="Courier New" w:cs="Courier New"/>
          <w:lang w:val="el-GR" w:eastAsia="el-GR"/>
        </w:rPr>
        <w:t xml:space="preserve"> </w:t>
      </w:r>
    </w:p>
    <w:p w14:paraId="235C1834" w14:textId="77777777" w:rsidR="00173ACC" w:rsidRDefault="00173ACC" w:rsidP="00173ACC">
      <w:pPr>
        <w:rPr>
          <w:rFonts w:ascii="Courier New" w:hAnsi="Courier New" w:cs="Courier New"/>
          <w:b/>
          <w:bCs/>
          <w:lang w:val="el-GR" w:eastAsia="el-GR"/>
        </w:rPr>
      </w:pPr>
    </w:p>
    <w:p w14:paraId="1A65224F" w14:textId="49D400FE" w:rsidR="00D93209" w:rsidRPr="00D93209" w:rsidRDefault="00D93209" w:rsidP="00173ACC">
      <w:pPr>
        <w:rPr>
          <w:rFonts w:ascii="Courier New" w:hAnsi="Courier New" w:cs="Courier New"/>
          <w:b/>
          <w:bCs/>
          <w:lang w:val="el-GR" w:eastAsia="el-GR"/>
        </w:rPr>
      </w:pPr>
      <w:r w:rsidRPr="00D93209">
        <w:rPr>
          <w:rFonts w:ascii="Courier New" w:hAnsi="Courier New" w:cs="Courier New"/>
          <w:b/>
          <w:bCs/>
          <w:lang w:val="el-GR" w:eastAsia="el-GR"/>
        </w:rPr>
        <w:t xml:space="preserve">Βήμα 2: Διάνυσμα από τις Στήλες του Μητρώου </w:t>
      </w:r>
      <m:oMath>
        <m:r>
          <m:rPr>
            <m:sty m:val="bi"/>
          </m:rPr>
          <w:rPr>
            <w:rFonts w:ascii="Cambria Math" w:hAnsi="Cambria Math" w:cs="Courier New"/>
            <w:lang w:eastAsia="el-GR"/>
          </w:rPr>
          <m:t>A</m:t>
        </m:r>
      </m:oMath>
    </w:p>
    <w:p w14:paraId="34E1F1F6" w14:textId="77777777" w:rsidR="00D93209" w:rsidRPr="00D93209" w:rsidRDefault="00D93209" w:rsidP="002F33AF">
      <w:pPr>
        <w:numPr>
          <w:ilvl w:val="0"/>
          <w:numId w:val="51"/>
        </w:numPr>
        <w:rPr>
          <w:rFonts w:ascii="Courier New" w:hAnsi="Courier New" w:cs="Courier New"/>
          <w:lang w:val="el-GR" w:eastAsia="el-GR"/>
        </w:rPr>
      </w:pPr>
      <w:r w:rsidRPr="00D93209">
        <w:rPr>
          <w:rFonts w:ascii="Courier New" w:hAnsi="Courier New" w:cs="Courier New"/>
          <w:b/>
          <w:bCs/>
          <w:lang w:val="el-GR" w:eastAsia="el-GR"/>
        </w:rPr>
        <w:t>Δημιουργία Διανύσματος από τις Στήλες:</w:t>
      </w:r>
    </w:p>
    <w:p w14:paraId="5B0C4C39" w14:textId="5854CB13" w:rsidR="00D93209" w:rsidRPr="00D93209" w:rsidRDefault="00D93209" w:rsidP="002F33AF">
      <w:pPr>
        <w:numPr>
          <w:ilvl w:val="1"/>
          <w:numId w:val="51"/>
        </w:numPr>
        <w:rPr>
          <w:rFonts w:ascii="Courier New" w:hAnsi="Courier New" w:cs="Courier New"/>
          <w:lang w:val="el-GR" w:eastAsia="el-GR"/>
        </w:rPr>
      </w:pPr>
      <w:r w:rsidRPr="00D93209">
        <w:rPr>
          <w:rFonts w:ascii="Courier New" w:hAnsi="Courier New" w:cs="Courier New"/>
          <w:lang w:val="el-GR" w:eastAsia="el-GR"/>
        </w:rPr>
        <w:t xml:space="preserve">Έστω ότι προβάλλουμε το μητρώο </w:t>
      </w:r>
      <m:oMath>
        <m:r>
          <w:rPr>
            <w:rFonts w:ascii="Cambria Math" w:hAnsi="Cambria Math" w:cs="Courier New"/>
            <w:lang w:eastAsia="el-GR"/>
          </w:rPr>
          <m:t>A</m:t>
        </m:r>
      </m:oMath>
      <w:r w:rsidRPr="00D93209">
        <w:rPr>
          <w:rFonts w:ascii="Courier New" w:hAnsi="Courier New" w:cs="Courier New"/>
          <w:lang w:val="el-GR" w:eastAsia="el-GR"/>
        </w:rPr>
        <w:t xml:space="preserve"> σε ένα διανύσμα </w:t>
      </w:r>
      <m:oMath>
        <m:r>
          <w:rPr>
            <w:rFonts w:ascii="Cambria Math" w:hAnsi="Cambria Math" w:cs="Courier New"/>
            <w:lang w:eastAsia="el-GR"/>
          </w:rPr>
          <m:t>w</m:t>
        </m:r>
      </m:oMath>
      <w:r w:rsidRPr="00D93209">
        <w:rPr>
          <w:rFonts w:ascii="Courier New" w:hAnsi="Courier New" w:cs="Courier New"/>
          <w:lang w:val="el-GR" w:eastAsia="el-GR"/>
        </w:rPr>
        <w:t xml:space="preserve"> τοποθετώντας τις στήλες του </w:t>
      </w:r>
      <m:oMath>
        <m:r>
          <w:rPr>
            <w:rFonts w:ascii="Cambria Math" w:hAnsi="Cambria Math" w:cs="Courier New"/>
            <w:lang w:eastAsia="el-GR"/>
          </w:rPr>
          <m:t>A</m:t>
        </m:r>
      </m:oMath>
      <w:r w:rsidRPr="00D93209">
        <w:rPr>
          <w:rFonts w:ascii="Courier New" w:hAnsi="Courier New" w:cs="Courier New"/>
          <w:lang w:val="el-GR" w:eastAsia="el-GR"/>
        </w:rPr>
        <w:t xml:space="preserve"> διαδοχικά.</w:t>
      </w:r>
    </w:p>
    <w:p w14:paraId="1E94A529" w14:textId="77777777" w:rsidR="00D75D95" w:rsidRPr="00D75D95" w:rsidRDefault="00D93209" w:rsidP="00D75D95">
      <w:pPr>
        <w:numPr>
          <w:ilvl w:val="1"/>
          <w:numId w:val="51"/>
        </w:numPr>
        <w:rPr>
          <w:rFonts w:ascii="Courier New" w:hAnsi="Courier New" w:cs="Courier New"/>
          <w:lang w:val="el-GR" w:eastAsia="el-GR"/>
        </w:rPr>
      </w:pPr>
      <w:r w:rsidRPr="00D93209">
        <w:rPr>
          <w:rFonts w:ascii="Courier New" w:hAnsi="Courier New" w:cs="Courier New"/>
          <w:lang w:val="el-GR" w:eastAsia="el-GR"/>
        </w:rPr>
        <w:t xml:space="preserve">Δηλαδή, αν </w:t>
      </w:r>
      <m:oMath>
        <m:r>
          <w:rPr>
            <w:rFonts w:ascii="Cambria Math" w:hAnsi="Cambria Math" w:cs="Courier New"/>
            <w:lang w:eastAsia="el-GR"/>
          </w:rPr>
          <m:t>A</m:t>
        </m:r>
      </m:oMath>
      <w:r w:rsidRPr="00D93209">
        <w:rPr>
          <w:rFonts w:ascii="Courier New" w:hAnsi="Courier New" w:cs="Courier New"/>
          <w:lang w:val="el-GR" w:eastAsia="el-GR"/>
        </w:rPr>
        <w:t xml:space="preserve"> έχει στήλες</w:t>
      </w:r>
      <w:r w:rsidR="00683B86" w:rsidRPr="00683B86">
        <w:rPr>
          <w:rFonts w:ascii="Courier New" w:hAnsi="Courier New" w:cs="Courier New"/>
          <w:lang w:val="el-GR" w:eastAsia="el-GR"/>
        </w:rPr>
        <w:t xml:space="preserve"> </w:t>
      </w:r>
      <m:oMath>
        <m:sSub>
          <m:sSubPr>
            <m:ctrlPr>
              <w:rPr>
                <w:rFonts w:ascii="Cambria Math" w:hAnsi="Cambria Math" w:cs="Courier New"/>
                <w:i/>
                <w:lang w:val="el-GR" w:eastAsia="el-GR"/>
              </w:rPr>
            </m:ctrlPr>
          </m:sSubPr>
          <m:e>
            <m:r>
              <w:rPr>
                <w:rFonts w:ascii="Cambria Math" w:hAnsi="Cambria Math" w:cs="Courier New"/>
                <w:lang w:eastAsia="el-GR"/>
              </w:rPr>
              <m:t>c</m:t>
            </m:r>
          </m:e>
          <m:sub>
            <m:r>
              <w:rPr>
                <w:rFonts w:ascii="Cambria Math" w:hAnsi="Cambria Math" w:cs="Courier New"/>
                <w:lang w:val="el-GR" w:eastAsia="el-GR"/>
              </w:rPr>
              <m:t>1</m:t>
            </m:r>
          </m:sub>
        </m:sSub>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c</m:t>
            </m:r>
          </m:e>
          <m:sub>
            <m:r>
              <w:rPr>
                <w:rFonts w:ascii="Cambria Math" w:hAnsi="Cambria Math" w:cs="Courier New"/>
                <w:lang w:val="el-GR" w:eastAsia="el-GR"/>
              </w:rPr>
              <m:t>2</m:t>
            </m:r>
          </m:sub>
        </m:sSub>
        <m:r>
          <w:rPr>
            <w:rFonts w:ascii="Cambria Math" w:hAnsi="Cambria Math" w:cs="Courier New"/>
            <w:lang w:val="el-GR" w:eastAsia="el-GR"/>
          </w:rPr>
          <m:t>,</m:t>
        </m:r>
        <m:r>
          <m:rPr>
            <m:sty m:val="p"/>
          </m:rPr>
          <w:rPr>
            <w:rFonts w:ascii="Cambria Math" w:hAnsi="Cambria Math" w:cs="Courier New"/>
            <w:lang w:val="el-GR" w:eastAsia="el-GR"/>
          </w:rPr>
          <m:t>…</m:t>
        </m:r>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c</m:t>
            </m:r>
          </m:e>
          <m:sub>
            <m:r>
              <w:rPr>
                <w:rFonts w:ascii="Cambria Math" w:hAnsi="Cambria Math" w:cs="Courier New"/>
                <w:lang w:eastAsia="el-GR"/>
              </w:rPr>
              <m:t>M</m:t>
            </m:r>
          </m:sub>
        </m:sSub>
      </m:oMath>
      <w:r w:rsidRPr="00D93209">
        <w:rPr>
          <w:rFonts w:ascii="Courier New" w:hAnsi="Courier New" w:cs="Courier New"/>
          <w:lang w:val="el-GR" w:eastAsia="el-GR"/>
        </w:rPr>
        <w:t>, τότε</w:t>
      </w:r>
    </w:p>
    <w:p w14:paraId="606BAB57" w14:textId="30C20709" w:rsidR="0075401B" w:rsidRPr="00D75D95" w:rsidRDefault="00EB6F96" w:rsidP="00D75D95">
      <w:pPr>
        <w:ind w:left="1440"/>
        <w:rPr>
          <w:rFonts w:ascii="Courier New" w:hAnsi="Courier New" w:cs="Courier New"/>
          <w:lang w:val="el-GR" w:eastAsia="el-GR"/>
        </w:rPr>
      </w:pPr>
      <m:oMathPara>
        <m:oMathParaPr>
          <m:jc m:val="center"/>
        </m:oMathParaPr>
        <m:oMath>
          <m:sSup>
            <m:sSupPr>
              <m:ctrlPr>
                <w:rPr>
                  <w:rFonts w:ascii="Cambria Math" w:hAnsi="Cambria Math" w:cs="Courier New"/>
                  <w:i/>
                  <w:lang w:val="el-GR" w:eastAsia="el-GR"/>
                </w:rPr>
              </m:ctrlPr>
            </m:sSupPr>
            <m:e>
              <m:r>
                <w:rPr>
                  <w:rFonts w:ascii="Cambria Math" w:hAnsi="Cambria Math" w:cs="Courier New"/>
                  <w:lang w:val="el-GR" w:eastAsia="el-GR"/>
                </w:rPr>
                <m:t>w</m:t>
              </m:r>
            </m:e>
            <m:sup>
              <m:r>
                <w:rPr>
                  <w:rFonts w:ascii="Cambria Math" w:hAnsi="Cambria Math" w:cs="Courier New"/>
                  <w:lang w:val="el-GR" w:eastAsia="el-GR"/>
                </w:rPr>
                <m:t>T</m:t>
              </m:r>
            </m:sup>
          </m:sSup>
          <m:r>
            <w:rPr>
              <w:rFonts w:ascii="Cambria Math" w:hAnsi="Cambria Math" w:cs="Courier New"/>
              <w:lang w:val="el-GR" w:eastAsia="el-GR"/>
            </w:rPr>
            <m:t>=</m:t>
          </m:r>
          <m:d>
            <m:dPr>
              <m:begChr m:val="["/>
              <m:endChr m:val="]"/>
              <m:ctrlPr>
                <w:rPr>
                  <w:rFonts w:ascii="Cambria Math" w:hAnsi="Cambria Math" w:cs="Courier New"/>
                  <w:lang w:val="el-GR" w:eastAsia="el-GR"/>
                </w:rPr>
              </m:ctrlPr>
            </m:dPr>
            <m:e>
              <m:sSub>
                <m:sSubPr>
                  <m:ctrlPr>
                    <w:rPr>
                      <w:rFonts w:ascii="Cambria Math" w:hAnsi="Cambria Math" w:cs="Courier New"/>
                      <w:i/>
                      <w:lang w:val="el-GR" w:eastAsia="el-GR"/>
                    </w:rPr>
                  </m:ctrlPr>
                </m:sSubPr>
                <m:e>
                  <m:r>
                    <w:rPr>
                      <w:rFonts w:ascii="Cambria Math" w:hAnsi="Cambria Math" w:cs="Courier New"/>
                      <w:lang w:val="el-GR" w:eastAsia="el-GR"/>
                    </w:rPr>
                    <m:t>c</m:t>
                  </m:r>
                </m:e>
                <m:sub>
                  <m:r>
                    <w:rPr>
                      <w:rFonts w:ascii="Cambria Math" w:hAnsi="Cambria Math" w:cs="Courier New"/>
                      <w:lang w:val="el-GR" w:eastAsia="el-GR"/>
                    </w:rPr>
                    <m:t>1,1</m:t>
                  </m:r>
                </m:sub>
              </m:sSub>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val="el-GR" w:eastAsia="el-GR"/>
                    </w:rPr>
                    <m:t>c</m:t>
                  </m:r>
                </m:e>
                <m:sub>
                  <m:r>
                    <w:rPr>
                      <w:rFonts w:ascii="Cambria Math" w:hAnsi="Cambria Math" w:cs="Courier New"/>
                      <w:lang w:val="el-GR" w:eastAsia="el-GR"/>
                    </w:rPr>
                    <m:t>2,1</m:t>
                  </m:r>
                </m:sub>
              </m:sSub>
              <m:r>
                <w:rPr>
                  <w:rFonts w:ascii="Cambria Math" w:hAnsi="Cambria Math" w:cs="Courier New"/>
                  <w:lang w:val="el-GR" w:eastAsia="el-GR"/>
                </w:rPr>
                <m:t>,</m:t>
              </m:r>
              <m:r>
                <m:rPr>
                  <m:sty m:val="p"/>
                </m:rPr>
                <w:rPr>
                  <w:rFonts w:ascii="Cambria Math" w:hAnsi="Cambria Math" w:cs="Courier New"/>
                  <w:lang w:val="el-GR" w:eastAsia="el-GR"/>
                </w:rPr>
                <m:t>…</m:t>
              </m:r>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val="el-GR" w:eastAsia="el-GR"/>
                    </w:rPr>
                    <m:t>c</m:t>
                  </m:r>
                </m:e>
                <m:sub>
                  <m:r>
                    <w:rPr>
                      <w:rFonts w:ascii="Cambria Math" w:hAnsi="Cambria Math" w:cs="Courier New"/>
                      <w:lang w:val="el-GR" w:eastAsia="el-GR"/>
                    </w:rPr>
                    <m:t>N</m:t>
                  </m:r>
                  <m:r>
                    <w:rPr>
                      <w:rFonts w:ascii="Cambria Math" w:hAnsi="Cambria Math" w:cs="Courier New"/>
                      <w:lang w:val="el-GR" w:eastAsia="el-GR"/>
                    </w:rPr>
                    <m:t>,1</m:t>
                  </m:r>
                </m:sub>
              </m:sSub>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val="el-GR" w:eastAsia="el-GR"/>
                    </w:rPr>
                    <m:t>c</m:t>
                  </m:r>
                </m:e>
                <m:sub>
                  <m:r>
                    <w:rPr>
                      <w:rFonts w:ascii="Cambria Math" w:hAnsi="Cambria Math" w:cs="Courier New"/>
                      <w:lang w:val="el-GR" w:eastAsia="el-GR"/>
                    </w:rPr>
                    <m:t>1,2</m:t>
                  </m:r>
                </m:sub>
              </m:sSub>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val="el-GR" w:eastAsia="el-GR"/>
                    </w:rPr>
                    <m:t>c</m:t>
                  </m:r>
                </m:e>
                <m:sub>
                  <m:r>
                    <w:rPr>
                      <w:rFonts w:ascii="Cambria Math" w:hAnsi="Cambria Math" w:cs="Courier New"/>
                      <w:lang w:val="el-GR" w:eastAsia="el-GR"/>
                    </w:rPr>
                    <m:t>2,2</m:t>
                  </m:r>
                </m:sub>
              </m:sSub>
              <m:r>
                <w:rPr>
                  <w:rFonts w:ascii="Cambria Math" w:hAnsi="Cambria Math" w:cs="Courier New"/>
                  <w:lang w:val="el-GR" w:eastAsia="el-GR"/>
                </w:rPr>
                <m:t>,</m:t>
              </m:r>
              <m:r>
                <m:rPr>
                  <m:sty m:val="p"/>
                </m:rPr>
                <w:rPr>
                  <w:rFonts w:ascii="Cambria Math" w:hAnsi="Cambria Math" w:cs="Courier New"/>
                  <w:lang w:val="el-GR" w:eastAsia="el-GR"/>
                </w:rPr>
                <m:t>…</m:t>
              </m:r>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val="el-GR" w:eastAsia="el-GR"/>
                    </w:rPr>
                    <m:t>c</m:t>
                  </m:r>
                </m:e>
                <m:sub>
                  <m:r>
                    <w:rPr>
                      <w:rFonts w:ascii="Cambria Math" w:hAnsi="Cambria Math" w:cs="Courier New"/>
                      <w:lang w:val="el-GR" w:eastAsia="el-GR"/>
                    </w:rPr>
                    <m:t>N</m:t>
                  </m:r>
                  <m:r>
                    <w:rPr>
                      <w:rFonts w:ascii="Cambria Math" w:hAnsi="Cambria Math" w:cs="Courier New"/>
                      <w:lang w:val="el-GR" w:eastAsia="el-GR"/>
                    </w:rPr>
                    <m:t>,</m:t>
                  </m:r>
                  <m:r>
                    <w:rPr>
                      <w:rFonts w:ascii="Cambria Math" w:hAnsi="Cambria Math" w:cs="Courier New"/>
                      <w:lang w:val="el-GR" w:eastAsia="el-GR"/>
                    </w:rPr>
                    <m:t>M</m:t>
                  </m:r>
                </m:sub>
              </m:sSub>
              <m:ctrlPr>
                <w:rPr>
                  <w:rFonts w:ascii="Cambria Math" w:hAnsi="Cambria Math" w:cs="Courier New"/>
                  <w:i/>
                  <w:lang w:val="el-GR" w:eastAsia="el-GR"/>
                </w:rPr>
              </m:ctrlPr>
            </m:e>
          </m:d>
        </m:oMath>
      </m:oMathPara>
    </w:p>
    <w:p w14:paraId="64CA7DC9" w14:textId="259CBB50" w:rsidR="00D93209" w:rsidRPr="00D93209" w:rsidRDefault="00D93209" w:rsidP="00B73577">
      <w:pPr>
        <w:numPr>
          <w:ilvl w:val="1"/>
          <w:numId w:val="51"/>
        </w:numPr>
        <w:rPr>
          <w:rFonts w:ascii="Courier New" w:hAnsi="Courier New" w:cs="Courier New"/>
          <w:lang w:val="el-GR" w:eastAsia="el-GR"/>
        </w:rPr>
      </w:pPr>
      <w:r w:rsidRPr="00D93209">
        <w:rPr>
          <w:rFonts w:ascii="Courier New" w:hAnsi="Courier New" w:cs="Courier New"/>
          <w:lang w:val="el-GR" w:eastAsia="el-GR"/>
        </w:rPr>
        <w:t xml:space="preserve">Το </w:t>
      </w:r>
      <w:r w:rsidR="00AD7715" w:rsidRPr="00D93209">
        <w:rPr>
          <w:rFonts w:ascii="Courier New" w:hAnsi="Courier New" w:cs="Courier New"/>
          <w:lang w:val="el-GR" w:eastAsia="el-GR"/>
        </w:rPr>
        <w:t>διάνυσμα</w:t>
      </w:r>
      <w:r w:rsidRPr="00D93209">
        <w:rPr>
          <w:rFonts w:ascii="Courier New" w:hAnsi="Courier New" w:cs="Courier New"/>
          <w:lang w:val="el-GR" w:eastAsia="el-GR"/>
        </w:rPr>
        <w:t xml:space="preserve"> </w:t>
      </w:r>
      <m:oMath>
        <m:r>
          <w:rPr>
            <w:rFonts w:ascii="Cambria Math" w:hAnsi="Cambria Math" w:cs="Courier New"/>
            <w:lang w:eastAsia="el-GR"/>
          </w:rPr>
          <m:t>w</m:t>
        </m:r>
      </m:oMath>
      <w:r w:rsidRPr="00D93209">
        <w:rPr>
          <w:rFonts w:ascii="Courier New" w:hAnsi="Courier New" w:cs="Courier New"/>
          <w:lang w:val="el-GR" w:eastAsia="el-GR"/>
        </w:rPr>
        <w:t xml:space="preserve"> έχει επίσης μήκος </w:t>
      </w:r>
      <m:oMath>
        <m:r>
          <w:rPr>
            <w:rFonts w:ascii="Cambria Math" w:hAnsi="Cambria Math" w:cs="Courier New"/>
            <w:lang w:eastAsia="el-GR"/>
          </w:rPr>
          <m:t>K</m:t>
        </m:r>
        <m:r>
          <w:rPr>
            <w:rFonts w:ascii="Cambria Math" w:hAnsi="Cambria Math" w:cs="Courier New"/>
            <w:lang w:val="el-GR" w:eastAsia="el-GR"/>
          </w:rPr>
          <m:t xml:space="preserve"> = </m:t>
        </m:r>
        <m:r>
          <w:rPr>
            <w:rFonts w:ascii="Cambria Math" w:hAnsi="Cambria Math" w:cs="Courier New"/>
            <w:lang w:eastAsia="el-GR"/>
          </w:rPr>
          <m:t>N</m:t>
        </m:r>
        <m:r>
          <w:rPr>
            <w:rFonts w:ascii="Cambria Math" w:hAnsi="Cambria Math" w:cs="Courier New"/>
            <w:lang w:val="el-GR" w:eastAsia="el-GR"/>
          </w:rPr>
          <m:t xml:space="preserve"> </m:t>
        </m:r>
        <m:r>
          <m:rPr>
            <m:sty m:val="p"/>
          </m:rPr>
          <w:rPr>
            <w:rFonts w:ascii="Cambria Math" w:hAnsi="Cambria Math" w:cs="Courier New"/>
            <w:lang w:val="el-GR" w:eastAsia="el-GR"/>
          </w:rPr>
          <m:t>×</m:t>
        </m:r>
        <m:r>
          <w:rPr>
            <w:rFonts w:ascii="Cambria Math" w:hAnsi="Cambria Math" w:cs="Courier New"/>
            <w:lang w:eastAsia="el-GR"/>
          </w:rPr>
          <m:t>M</m:t>
        </m:r>
      </m:oMath>
      <w:r w:rsidRPr="00D93209">
        <w:rPr>
          <w:rFonts w:ascii="Courier New" w:hAnsi="Courier New" w:cs="Courier New"/>
          <w:lang w:val="el-GR" w:eastAsia="el-GR"/>
        </w:rPr>
        <w:t>.</w:t>
      </w:r>
    </w:p>
    <w:p w14:paraId="47487E55" w14:textId="4CFA0C0F" w:rsidR="00D93209" w:rsidRPr="00D93209" w:rsidRDefault="00D93209" w:rsidP="002F33AF">
      <w:pPr>
        <w:numPr>
          <w:ilvl w:val="0"/>
          <w:numId w:val="51"/>
        </w:numPr>
        <w:rPr>
          <w:rFonts w:ascii="Courier New" w:hAnsi="Courier New" w:cs="Courier New"/>
          <w:lang w:val="el-GR" w:eastAsia="el-GR"/>
        </w:rPr>
      </w:pPr>
      <w:r w:rsidRPr="00D93209">
        <w:rPr>
          <w:rFonts w:ascii="Courier New" w:hAnsi="Courier New" w:cs="Courier New"/>
          <w:b/>
          <w:bCs/>
          <w:lang w:val="el-GR" w:eastAsia="el-GR"/>
        </w:rPr>
        <w:t xml:space="preserve">Υπολογισμός της </w:t>
      </w:r>
      <m:oMath>
        <m:sSub>
          <m:sSubPr>
            <m:ctrlPr>
              <w:rPr>
                <w:rFonts w:ascii="Cambria Math" w:hAnsi="Cambria Math" w:cs="Courier New"/>
                <w:b/>
                <w:bCs/>
                <w:i/>
                <w:lang w:val="el-GR" w:eastAsia="el-GR"/>
              </w:rPr>
            </m:ctrlPr>
          </m:sSubPr>
          <m:e>
            <m:r>
              <m:rPr>
                <m:sty m:val="bi"/>
              </m:rPr>
              <w:rPr>
                <w:rFonts w:ascii="Cambria Math" w:hAnsi="Cambria Math" w:cs="Courier New"/>
                <w:lang w:eastAsia="el-GR"/>
              </w:rPr>
              <m:t>l</m:t>
            </m:r>
            <m:ctrlPr>
              <w:rPr>
                <w:rFonts w:ascii="Cambria Math" w:hAnsi="Cambria Math" w:cs="Courier New"/>
                <w:b/>
                <w:bCs/>
                <w:i/>
                <w:lang w:eastAsia="el-GR"/>
              </w:rPr>
            </m:ctrlPr>
          </m:e>
          <m:sub>
            <m:r>
              <m:rPr>
                <m:sty m:val="bi"/>
              </m:rPr>
              <w:rPr>
                <w:rFonts w:ascii="Cambria Math" w:hAnsi="Cambria Math" w:cs="Courier New"/>
                <w:lang w:val="el-GR" w:eastAsia="el-GR"/>
              </w:rPr>
              <m:t>2</m:t>
            </m:r>
          </m:sub>
        </m:sSub>
      </m:oMath>
      <w:r w:rsidRPr="00D93209">
        <w:rPr>
          <w:rFonts w:ascii="Courier New" w:hAnsi="Courier New" w:cs="Courier New"/>
          <w:b/>
          <w:bCs/>
          <w:lang w:val="el-GR" w:eastAsia="el-GR"/>
        </w:rPr>
        <w:t xml:space="preserve"> Στάθμης του Διανύσματος </w:t>
      </w:r>
      <m:oMath>
        <m:r>
          <m:rPr>
            <m:sty m:val="bi"/>
          </m:rPr>
          <w:rPr>
            <w:rFonts w:ascii="Cambria Math" w:hAnsi="Cambria Math" w:cs="Courier New"/>
            <w:lang w:eastAsia="el-GR"/>
          </w:rPr>
          <m:t>w</m:t>
        </m:r>
      </m:oMath>
      <w:r w:rsidRPr="00D93209">
        <w:rPr>
          <w:rFonts w:ascii="Courier New" w:hAnsi="Courier New" w:cs="Courier New"/>
          <w:b/>
          <w:bCs/>
          <w:lang w:val="el-GR" w:eastAsia="el-GR"/>
        </w:rPr>
        <w:t>:</w:t>
      </w:r>
    </w:p>
    <w:p w14:paraId="43236C74" w14:textId="715C5E70" w:rsidR="00D93209" w:rsidRPr="00D93209" w:rsidRDefault="00EB6F96" w:rsidP="00D75D95">
      <w:pPr>
        <w:jc w:val="center"/>
        <w:rPr>
          <w:rFonts w:ascii="Courier New" w:hAnsi="Courier New" w:cs="Courier New"/>
          <w:lang w:val="el-GR" w:eastAsia="el-GR"/>
        </w:rPr>
      </w:pPr>
      <m:oMath>
        <m:sSub>
          <m:sSubPr>
            <m:ctrlPr>
              <w:rPr>
                <w:rFonts w:ascii="Cambria Math" w:hAnsi="Cambria Math" w:cs="Courier New"/>
                <w:i/>
                <w:lang w:val="el-GR" w:eastAsia="el-GR"/>
              </w:rPr>
            </m:ctrlPr>
          </m:sSub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r>
                      <w:rPr>
                        <w:rFonts w:ascii="Cambria Math" w:hAnsi="Cambria Math" w:cs="Courier New"/>
                        <w:lang w:eastAsia="el-GR"/>
                      </w:rPr>
                      <m:t>w</m:t>
                    </m:r>
                  </m:e>
                </m:d>
              </m:e>
            </m:d>
          </m:e>
          <m:sub>
            <m:r>
              <w:rPr>
                <w:rFonts w:ascii="Cambria Math" w:hAnsi="Cambria Math" w:cs="Courier New"/>
                <w:lang w:val="el-GR" w:eastAsia="el-GR"/>
              </w:rPr>
              <m:t>2</m:t>
            </m:r>
          </m:sub>
        </m:sSub>
      </m:oMath>
      <w:r w:rsidR="00D93209" w:rsidRPr="00D93209">
        <w:rPr>
          <w:rFonts w:ascii="Courier New" w:hAnsi="Courier New" w:cs="Courier New"/>
          <w:lang w:val="el-GR" w:eastAsia="el-GR"/>
        </w:rPr>
        <w:t xml:space="preserve"> = </w:t>
      </w:r>
      <m:oMath>
        <m:rad>
          <m:radPr>
            <m:degHide m:val="1"/>
            <m:ctrlPr>
              <w:rPr>
                <w:rFonts w:ascii="Cambria Math" w:hAnsi="Cambria Math" w:cs="Courier New"/>
                <w:lang w:val="el-GR" w:eastAsia="el-GR"/>
              </w:rPr>
            </m:ctrlPr>
          </m:radPr>
          <m:deg>
            <m:ctrlPr>
              <w:rPr>
                <w:rFonts w:ascii="Cambria Math" w:hAnsi="Cambria Math" w:cs="Courier New"/>
                <w:i/>
                <w:lang w:val="el-GR" w:eastAsia="el-GR"/>
              </w:rPr>
            </m:ctrlPr>
          </m:deg>
          <m:e>
            <m:nary>
              <m:naryPr>
                <m:chr m:val="∑"/>
                <m:ctrlPr>
                  <w:rPr>
                    <w:rFonts w:ascii="Cambria Math" w:hAnsi="Cambria Math" w:cs="Courier New"/>
                    <w:lang w:val="el-GR" w:eastAsia="el-GR"/>
                  </w:rPr>
                </m:ctrlPr>
              </m:naryPr>
              <m:sub>
                <m:r>
                  <w:rPr>
                    <w:rFonts w:ascii="Cambria Math" w:hAnsi="Cambria Math" w:cs="Courier New"/>
                    <w:lang w:eastAsia="el-GR"/>
                  </w:rPr>
                  <m:t>k</m:t>
                </m:r>
                <m:r>
                  <w:rPr>
                    <w:rFonts w:ascii="Cambria Math" w:hAnsi="Cambria Math" w:cs="Courier New"/>
                    <w:lang w:val="el-GR" w:eastAsia="el-GR"/>
                  </w:rPr>
                  <m:t>=1</m:t>
                </m:r>
                <m:ctrlPr>
                  <w:rPr>
                    <w:rFonts w:ascii="Cambria Math" w:hAnsi="Cambria Math" w:cs="Courier New"/>
                    <w:i/>
                    <w:lang w:val="el-GR" w:eastAsia="el-GR"/>
                  </w:rPr>
                </m:ctrlPr>
              </m:sub>
              <m:sup>
                <m:r>
                  <w:rPr>
                    <w:rFonts w:ascii="Cambria Math" w:hAnsi="Cambria Math" w:cs="Courier New"/>
                    <w:lang w:eastAsia="el-GR"/>
                  </w:rPr>
                  <m:t>K</m:t>
                </m:r>
                <m:ctrlPr>
                  <w:rPr>
                    <w:rFonts w:ascii="Cambria Math" w:hAnsi="Cambria Math" w:cs="Courier New"/>
                    <w:i/>
                    <w:lang w:val="el-GR" w:eastAsia="el-GR"/>
                  </w:rPr>
                </m:ctrlPr>
              </m:sup>
              <m:e>
                <m:sSup>
                  <m:sSupPr>
                    <m:ctrlPr>
                      <w:rPr>
                        <w:rFonts w:ascii="Cambria Math" w:hAnsi="Cambria Math" w:cs="Courier New"/>
                        <w:i/>
                        <w:lang w:val="el-GR" w:eastAsia="el-GR"/>
                      </w:rPr>
                    </m:ctrlPr>
                  </m:sSupPr>
                  <m:e>
                    <m:d>
                      <m:dPr>
                        <m:begChr m:val="|"/>
                        <m:endChr m:val="|"/>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w</m:t>
                            </m:r>
                          </m:e>
                          <m:sub>
                            <m:r>
                              <w:rPr>
                                <w:rFonts w:ascii="Cambria Math" w:hAnsi="Cambria Math" w:cs="Courier New"/>
                                <w:lang w:eastAsia="el-GR"/>
                              </w:rPr>
                              <m:t>k</m:t>
                            </m:r>
                          </m:sub>
                        </m:sSub>
                      </m:e>
                    </m:d>
                  </m:e>
                  <m:sup>
                    <m:r>
                      <w:rPr>
                        <w:rFonts w:ascii="Cambria Math" w:hAnsi="Cambria Math" w:cs="Courier New"/>
                        <w:lang w:val="el-GR" w:eastAsia="el-GR"/>
                      </w:rPr>
                      <m:t>2</m:t>
                    </m:r>
                  </m:sup>
                </m:sSup>
                <m:ctrlPr>
                  <w:rPr>
                    <w:rFonts w:ascii="Cambria Math" w:hAnsi="Cambria Math" w:cs="Courier New"/>
                    <w:i/>
                    <w:lang w:val="el-GR" w:eastAsia="el-GR"/>
                  </w:rPr>
                </m:ctrlPr>
              </m:e>
            </m:nary>
          </m:e>
        </m:rad>
        <m:r>
          <w:rPr>
            <w:rFonts w:ascii="Cambria Math" w:hAnsi="Cambria Math" w:cs="Courier New"/>
            <w:lang w:val="el-GR" w:eastAsia="el-GR"/>
          </w:rPr>
          <m:t>=</m:t>
        </m:r>
        <m:rad>
          <m:radPr>
            <m:degHide m:val="1"/>
            <m:ctrlPr>
              <w:rPr>
                <w:rFonts w:ascii="Cambria Math" w:hAnsi="Cambria Math" w:cs="Courier New"/>
                <w:lang w:val="el-GR" w:eastAsia="el-GR"/>
              </w:rPr>
            </m:ctrlPr>
          </m:radPr>
          <m:deg>
            <m:ctrlPr>
              <w:rPr>
                <w:rFonts w:ascii="Cambria Math" w:hAnsi="Cambria Math" w:cs="Courier New"/>
                <w:i/>
                <w:lang w:val="el-GR" w:eastAsia="el-GR"/>
              </w:rPr>
            </m:ctrlPr>
          </m:deg>
          <m:e>
            <m:nary>
              <m:naryPr>
                <m:chr m:val="∑"/>
                <m:ctrlPr>
                  <w:rPr>
                    <w:rFonts w:ascii="Cambria Math" w:hAnsi="Cambria Math" w:cs="Courier New"/>
                    <w:lang w:val="el-GR" w:eastAsia="el-GR"/>
                  </w:rPr>
                </m:ctrlPr>
              </m:naryPr>
              <m:sub>
                <m:r>
                  <w:rPr>
                    <w:rFonts w:ascii="Cambria Math" w:hAnsi="Cambria Math" w:cs="Courier New"/>
                    <w:lang w:eastAsia="el-GR"/>
                  </w:rPr>
                  <m:t>j</m:t>
                </m:r>
                <m:r>
                  <w:rPr>
                    <w:rFonts w:ascii="Cambria Math" w:hAnsi="Cambria Math" w:cs="Courier New"/>
                    <w:lang w:val="el-GR" w:eastAsia="el-GR"/>
                  </w:rPr>
                  <m:t>=1</m:t>
                </m:r>
                <m:ctrlPr>
                  <w:rPr>
                    <w:rFonts w:ascii="Cambria Math" w:hAnsi="Cambria Math" w:cs="Courier New"/>
                    <w:i/>
                    <w:lang w:val="el-GR" w:eastAsia="el-GR"/>
                  </w:rPr>
                </m:ctrlPr>
              </m:sub>
              <m:sup>
                <m:r>
                  <w:rPr>
                    <w:rFonts w:ascii="Cambria Math" w:hAnsi="Cambria Math" w:cs="Courier New"/>
                    <w:lang w:eastAsia="el-GR"/>
                  </w:rPr>
                  <m:t>M</m:t>
                </m:r>
                <m:ctrlPr>
                  <w:rPr>
                    <w:rFonts w:ascii="Cambria Math" w:hAnsi="Cambria Math" w:cs="Courier New"/>
                    <w:i/>
                    <w:lang w:val="el-GR" w:eastAsia="el-GR"/>
                  </w:rPr>
                </m:ctrlPr>
              </m:sup>
              <m:e>
                <m:nary>
                  <m:naryPr>
                    <m:chr m:val="∑"/>
                    <m:ctrlPr>
                      <w:rPr>
                        <w:rFonts w:ascii="Cambria Math" w:hAnsi="Cambria Math" w:cs="Courier New"/>
                        <w:lang w:val="el-GR" w:eastAsia="el-GR"/>
                      </w:rPr>
                    </m:ctrlPr>
                  </m:naryPr>
                  <m:sub>
                    <m:r>
                      <w:rPr>
                        <w:rFonts w:ascii="Cambria Math" w:hAnsi="Cambria Math" w:cs="Courier New"/>
                        <w:lang w:eastAsia="el-GR"/>
                      </w:rPr>
                      <m:t>i</m:t>
                    </m:r>
                    <m:r>
                      <w:rPr>
                        <w:rFonts w:ascii="Cambria Math" w:hAnsi="Cambria Math" w:cs="Courier New"/>
                        <w:lang w:val="el-GR" w:eastAsia="el-GR"/>
                      </w:rPr>
                      <m:t>=1</m:t>
                    </m:r>
                    <m:ctrlPr>
                      <w:rPr>
                        <w:rFonts w:ascii="Cambria Math" w:hAnsi="Cambria Math" w:cs="Courier New"/>
                        <w:i/>
                        <w:lang w:val="el-GR" w:eastAsia="el-GR"/>
                      </w:rPr>
                    </m:ctrlPr>
                  </m:sub>
                  <m:sup>
                    <m:r>
                      <w:rPr>
                        <w:rFonts w:ascii="Cambria Math" w:hAnsi="Cambria Math" w:cs="Courier New"/>
                        <w:lang w:eastAsia="el-GR"/>
                      </w:rPr>
                      <m:t>N</m:t>
                    </m:r>
                    <m:ctrlPr>
                      <w:rPr>
                        <w:rFonts w:ascii="Cambria Math" w:hAnsi="Cambria Math" w:cs="Courier New"/>
                        <w:i/>
                        <w:lang w:val="el-GR" w:eastAsia="el-GR"/>
                      </w:rPr>
                    </m:ctrlPr>
                  </m:sup>
                  <m:e>
                    <m:sSup>
                      <m:sSupPr>
                        <m:ctrlPr>
                          <w:rPr>
                            <w:rFonts w:ascii="Cambria Math" w:hAnsi="Cambria Math" w:cs="Courier New"/>
                            <w:i/>
                            <w:lang w:val="el-GR" w:eastAsia="el-GR"/>
                          </w:rPr>
                        </m:ctrlPr>
                      </m:sSupPr>
                      <m:e>
                        <m:d>
                          <m:dPr>
                            <m:begChr m:val="|"/>
                            <m:endChr m:val="|"/>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A</m:t>
                                </m:r>
                              </m:e>
                              <m:sub>
                                <m:r>
                                  <w:rPr>
                                    <w:rFonts w:ascii="Cambria Math" w:hAnsi="Cambria Math" w:cs="Courier New"/>
                                    <w:lang w:eastAsia="el-GR"/>
                                  </w:rPr>
                                  <m:t>i</m:t>
                                </m:r>
                                <m:r>
                                  <w:rPr>
                                    <w:rFonts w:ascii="Cambria Math" w:hAnsi="Cambria Math" w:cs="Courier New"/>
                                    <w:lang w:val="el-GR" w:eastAsia="el-GR"/>
                                  </w:rPr>
                                  <m:t>,</m:t>
                                </m:r>
                                <m:r>
                                  <w:rPr>
                                    <w:rFonts w:ascii="Cambria Math" w:hAnsi="Cambria Math" w:cs="Courier New"/>
                                    <w:lang w:eastAsia="el-GR"/>
                                  </w:rPr>
                                  <m:t>j</m:t>
                                </m:r>
                              </m:sub>
                            </m:sSub>
                          </m:e>
                        </m:d>
                      </m:e>
                      <m:sup>
                        <m:r>
                          <w:rPr>
                            <w:rFonts w:ascii="Cambria Math" w:hAnsi="Cambria Math" w:cs="Courier New"/>
                            <w:lang w:val="el-GR" w:eastAsia="el-GR"/>
                          </w:rPr>
                          <m:t>2</m:t>
                        </m:r>
                      </m:sup>
                    </m:sSup>
                    <m:ctrlPr>
                      <w:rPr>
                        <w:rFonts w:ascii="Cambria Math" w:hAnsi="Cambria Math" w:cs="Courier New"/>
                        <w:i/>
                        <w:lang w:val="el-GR" w:eastAsia="el-GR"/>
                      </w:rPr>
                    </m:ctrlPr>
                  </m:e>
                </m:nary>
                <m:ctrlPr>
                  <w:rPr>
                    <w:rFonts w:ascii="Cambria Math" w:hAnsi="Cambria Math" w:cs="Courier New"/>
                    <w:i/>
                    <w:lang w:val="el-GR" w:eastAsia="el-GR"/>
                  </w:rPr>
                </m:ctrlPr>
              </m:e>
            </m:nary>
          </m:e>
        </m:rad>
      </m:oMath>
      <w:r w:rsidR="00D93209" w:rsidRPr="00D93209">
        <w:rPr>
          <w:rFonts w:ascii="Courier New" w:hAnsi="Courier New" w:cs="Courier New"/>
          <w:lang w:val="el-GR" w:eastAsia="el-GR"/>
        </w:rPr>
        <w:t xml:space="preserve"> = </w:t>
      </w:r>
      <m:oMath>
        <m:sSub>
          <m:sSubPr>
            <m:ctrlPr>
              <w:rPr>
                <w:rFonts w:ascii="Cambria Math" w:hAnsi="Cambria Math" w:cs="Courier New"/>
                <w:i/>
                <w:lang w:val="el-GR" w:eastAsia="el-GR"/>
              </w:rPr>
            </m:ctrlPr>
          </m:sSub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r>
                      <w:rPr>
                        <w:rFonts w:ascii="Cambria Math" w:hAnsi="Cambria Math" w:cs="Courier New"/>
                        <w:lang w:eastAsia="el-GR"/>
                      </w:rPr>
                      <m:t>A</m:t>
                    </m:r>
                  </m:e>
                </m:d>
              </m:e>
            </m:d>
            <m:ctrlPr>
              <w:rPr>
                <w:rFonts w:ascii="Cambria Math" w:hAnsi="Cambria Math" w:cs="Courier New"/>
                <w:i/>
                <w:lang w:eastAsia="el-GR"/>
              </w:rPr>
            </m:ctrlPr>
          </m:e>
          <m:sub>
            <m:r>
              <w:rPr>
                <w:rFonts w:ascii="Cambria Math" w:hAnsi="Cambria Math" w:cs="Courier New"/>
                <w:lang w:eastAsia="el-GR"/>
              </w:rPr>
              <m:t>F</m:t>
            </m:r>
          </m:sub>
        </m:sSub>
      </m:oMath>
    </w:p>
    <w:p w14:paraId="4104755B" w14:textId="79361CA8" w:rsidR="00D93209" w:rsidRPr="00D93209" w:rsidRDefault="00D93209" w:rsidP="00D75D95">
      <w:pPr>
        <w:ind w:left="1440"/>
        <w:rPr>
          <w:rFonts w:ascii="Courier New" w:hAnsi="Courier New" w:cs="Courier New"/>
          <w:lang w:val="el-GR" w:eastAsia="el-GR"/>
        </w:rPr>
      </w:pPr>
      <w:r w:rsidRPr="00D93209">
        <w:rPr>
          <w:rFonts w:ascii="Courier New" w:hAnsi="Courier New" w:cs="Courier New"/>
          <w:lang w:val="el-GR" w:eastAsia="el-GR"/>
        </w:rPr>
        <w:t xml:space="preserve">Όπως και στο προηγούμενο βήμα, το άθροισμα των τετραγώνων των στοιχείων του </w:t>
      </w:r>
      <m:oMath>
        <m:r>
          <w:rPr>
            <w:rFonts w:ascii="Cambria Math" w:hAnsi="Cambria Math" w:cs="Courier New"/>
            <w:lang w:eastAsia="el-GR"/>
          </w:rPr>
          <m:t>w</m:t>
        </m:r>
      </m:oMath>
      <w:r w:rsidRPr="00D93209">
        <w:rPr>
          <w:rFonts w:ascii="Courier New" w:hAnsi="Courier New" w:cs="Courier New"/>
          <w:lang w:val="el-GR" w:eastAsia="el-GR"/>
        </w:rPr>
        <w:t xml:space="preserve"> ισούται με το άθροισμα των τετραγώνων των στοιχείων του </w:t>
      </w:r>
      <m:oMath>
        <m:r>
          <w:rPr>
            <w:rFonts w:ascii="Cambria Math" w:hAnsi="Cambria Math" w:cs="Courier New"/>
            <w:lang w:eastAsia="el-GR"/>
          </w:rPr>
          <m:t>A</m:t>
        </m:r>
      </m:oMath>
      <w:r w:rsidRPr="00D93209">
        <w:rPr>
          <w:rFonts w:ascii="Courier New" w:hAnsi="Courier New" w:cs="Courier New"/>
          <w:lang w:val="el-GR" w:eastAsia="el-GR"/>
        </w:rPr>
        <w:t xml:space="preserve">, άρα: </w:t>
      </w:r>
      <m:oMath>
        <m:sSub>
          <m:sSubPr>
            <m:ctrlPr>
              <w:rPr>
                <w:rFonts w:ascii="Cambria Math" w:hAnsi="Cambria Math" w:cs="Courier New"/>
                <w:i/>
                <w:lang w:val="el-GR" w:eastAsia="el-GR"/>
              </w:rPr>
            </m:ctrlPr>
          </m:sSub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r>
                      <w:rPr>
                        <w:rFonts w:ascii="Cambria Math" w:hAnsi="Cambria Math" w:cs="Courier New"/>
                        <w:lang w:eastAsia="el-GR"/>
                      </w:rPr>
                      <m:t>A</m:t>
                    </m:r>
                  </m:e>
                </m:d>
              </m:e>
            </m:d>
            <m:ctrlPr>
              <w:rPr>
                <w:rFonts w:ascii="Cambria Math" w:hAnsi="Cambria Math" w:cs="Courier New"/>
                <w:i/>
                <w:lang w:eastAsia="el-GR"/>
              </w:rPr>
            </m:ctrlPr>
          </m:e>
          <m:sub>
            <m:r>
              <w:rPr>
                <w:rFonts w:ascii="Cambria Math" w:hAnsi="Cambria Math" w:cs="Courier New"/>
                <w:lang w:eastAsia="el-GR"/>
              </w:rPr>
              <m:t>F</m:t>
            </m:r>
          </m:sub>
        </m:sSub>
        <m:r>
          <w:rPr>
            <w:rFonts w:ascii="Cambria Math" w:hAnsi="Cambria Math" w:cs="Courier New"/>
            <w:lang w:val="el-GR" w:eastAsia="el-GR"/>
          </w:rPr>
          <m:t>=</m:t>
        </m:r>
        <m:sSub>
          <m:sSubPr>
            <m:ctrlPr>
              <w:rPr>
                <w:rFonts w:ascii="Cambria Math" w:hAnsi="Cambria Math" w:cs="Courier New"/>
                <w:i/>
                <w:lang w:val="el-GR" w:eastAsia="el-GR"/>
              </w:rPr>
            </m:ctrlPr>
          </m:sSub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r>
                      <w:rPr>
                        <w:rFonts w:ascii="Cambria Math" w:hAnsi="Cambria Math" w:cs="Courier New"/>
                        <w:lang w:eastAsia="el-GR"/>
                      </w:rPr>
                      <m:t>w</m:t>
                    </m:r>
                  </m:e>
                </m:d>
              </m:e>
            </m:d>
          </m:e>
          <m:sub>
            <m:r>
              <w:rPr>
                <w:rFonts w:ascii="Cambria Math" w:hAnsi="Cambria Math" w:cs="Courier New"/>
                <w:lang w:val="el-GR" w:eastAsia="el-GR"/>
              </w:rPr>
              <m:t>2</m:t>
            </m:r>
          </m:sub>
        </m:sSub>
      </m:oMath>
      <w:r w:rsidRPr="00D93209">
        <w:rPr>
          <w:rFonts w:ascii="Courier New" w:hAnsi="Courier New" w:cs="Courier New"/>
          <w:lang w:val="el-GR" w:eastAsia="el-GR"/>
        </w:rPr>
        <w:t xml:space="preserve"> </w:t>
      </w:r>
    </w:p>
    <w:p w14:paraId="7FFBD4D5" w14:textId="77777777" w:rsidR="00822F33" w:rsidRPr="00723C11" w:rsidRDefault="00822F33" w:rsidP="00D93209">
      <w:pPr>
        <w:rPr>
          <w:rFonts w:ascii="Courier New" w:hAnsi="Courier New" w:cs="Courier New"/>
          <w:b/>
          <w:bCs/>
          <w:lang w:val="el-GR" w:eastAsia="el-GR"/>
        </w:rPr>
      </w:pPr>
    </w:p>
    <w:p w14:paraId="7DAFD5AF" w14:textId="21958429" w:rsidR="00D93209" w:rsidRPr="00D93209" w:rsidRDefault="00D93209" w:rsidP="00D93209">
      <w:pPr>
        <w:rPr>
          <w:rFonts w:ascii="Courier New" w:hAnsi="Courier New" w:cs="Courier New"/>
          <w:b/>
          <w:bCs/>
          <w:lang w:eastAsia="el-GR"/>
        </w:rPr>
      </w:pPr>
      <w:r w:rsidRPr="00D93209">
        <w:rPr>
          <w:rFonts w:ascii="Courier New" w:hAnsi="Courier New" w:cs="Courier New"/>
          <w:b/>
          <w:bCs/>
          <w:lang w:eastAsia="el-GR"/>
        </w:rPr>
        <w:t>Επ</w:t>
      </w:r>
      <w:proofErr w:type="spellStart"/>
      <w:r w:rsidRPr="00D93209">
        <w:rPr>
          <w:rFonts w:ascii="Courier New" w:hAnsi="Courier New" w:cs="Courier New"/>
          <w:b/>
          <w:bCs/>
          <w:lang w:eastAsia="el-GR"/>
        </w:rPr>
        <w:t>εξήγηση</w:t>
      </w:r>
      <w:proofErr w:type="spellEnd"/>
      <w:r w:rsidRPr="00D93209">
        <w:rPr>
          <w:rFonts w:ascii="Courier New" w:hAnsi="Courier New" w:cs="Courier New"/>
          <w:b/>
          <w:bCs/>
          <w:lang w:eastAsia="el-GR"/>
        </w:rPr>
        <w:t>:</w:t>
      </w:r>
    </w:p>
    <w:p w14:paraId="5DA5965B" w14:textId="6AC8BBB6" w:rsidR="00D93209" w:rsidRPr="00D93209" w:rsidRDefault="00D93209" w:rsidP="002F33AF">
      <w:pPr>
        <w:numPr>
          <w:ilvl w:val="0"/>
          <w:numId w:val="53"/>
        </w:numPr>
        <w:rPr>
          <w:rFonts w:ascii="Courier New" w:hAnsi="Courier New" w:cs="Courier New"/>
          <w:lang w:val="el-GR" w:eastAsia="el-GR"/>
        </w:rPr>
      </w:pPr>
      <w:r w:rsidRPr="00D93209">
        <w:rPr>
          <w:rFonts w:ascii="Courier New" w:hAnsi="Courier New" w:cs="Courier New"/>
          <w:lang w:val="el-GR" w:eastAsia="el-GR"/>
        </w:rPr>
        <w:t xml:space="preserve">Οι γραμμές και οι στήλες ενός μητρώου περιέχουν τα ίδια στοιχεία, απλώς με διαφορετική διάταξη. Όταν τα στοιχίζουμε σε ένα </w:t>
      </w:r>
      <w:proofErr w:type="spellStart"/>
      <w:r w:rsidRPr="00D93209">
        <w:rPr>
          <w:rFonts w:ascii="Courier New" w:hAnsi="Courier New" w:cs="Courier New"/>
          <w:lang w:val="el-GR" w:eastAsia="el-GR"/>
        </w:rPr>
        <w:t>διανύσμα</w:t>
      </w:r>
      <w:proofErr w:type="spellEnd"/>
      <w:r w:rsidRPr="00D93209">
        <w:rPr>
          <w:rFonts w:ascii="Courier New" w:hAnsi="Courier New" w:cs="Courier New"/>
          <w:lang w:val="el-GR" w:eastAsia="el-GR"/>
        </w:rPr>
        <w:t>, το συνολικό άθροισμα των τετραγώνων των στοιχείων παραμένει το ίδιο.</w:t>
      </w:r>
    </w:p>
    <w:p w14:paraId="3485FD99" w14:textId="3540D6FD" w:rsidR="00D93209" w:rsidRPr="00D93209" w:rsidRDefault="00D93209" w:rsidP="002F33AF">
      <w:pPr>
        <w:numPr>
          <w:ilvl w:val="0"/>
          <w:numId w:val="53"/>
        </w:numPr>
        <w:rPr>
          <w:rFonts w:ascii="Courier New" w:hAnsi="Courier New" w:cs="Courier New"/>
          <w:lang w:val="el-GR" w:eastAsia="el-GR"/>
        </w:rPr>
      </w:pPr>
      <w:r w:rsidRPr="00D93209">
        <w:rPr>
          <w:rFonts w:ascii="Courier New" w:hAnsi="Courier New" w:cs="Courier New"/>
          <w:lang w:val="el-GR" w:eastAsia="el-GR"/>
        </w:rPr>
        <w:t xml:space="preserve">Η </w:t>
      </w:r>
      <w:r w:rsidRPr="00D93209">
        <w:rPr>
          <w:rFonts w:ascii="Courier New" w:hAnsi="Courier New" w:cs="Courier New"/>
          <w:lang w:eastAsia="el-GR"/>
        </w:rPr>
        <w:t>Frobenius</w:t>
      </w:r>
      <w:r w:rsidRPr="00D93209">
        <w:rPr>
          <w:rFonts w:ascii="Courier New" w:hAnsi="Courier New" w:cs="Courier New"/>
          <w:lang w:val="el-GR" w:eastAsia="el-GR"/>
        </w:rPr>
        <w:t xml:space="preserve"> στάθμη είναι μια μέτρηση της συνολικής "μεγέθυνσης" ή "ενέργειας" ενός μητρώου, ανεξάρτητα από τη διάταξή του σε γραμμές ή στήλες. Η ισότητα με την </w:t>
      </w:r>
      <m:oMath>
        <m:sSub>
          <m:sSubPr>
            <m:ctrlPr>
              <w:rPr>
                <w:rFonts w:ascii="Cambria Math" w:hAnsi="Cambria Math" w:cs="Courier New"/>
                <w:i/>
                <w:lang w:val="el-GR" w:eastAsia="el-GR"/>
              </w:rPr>
            </m:ctrlPr>
          </m:sSubPr>
          <m:e>
            <m:r>
              <w:rPr>
                <w:rFonts w:ascii="Cambria Math" w:hAnsi="Cambria Math" w:cs="Courier New"/>
                <w:lang w:eastAsia="el-GR"/>
              </w:rPr>
              <m:t>l</m:t>
            </m:r>
            <m:ctrlPr>
              <w:rPr>
                <w:rFonts w:ascii="Cambria Math" w:hAnsi="Cambria Math" w:cs="Courier New"/>
                <w:i/>
                <w:lang w:eastAsia="el-GR"/>
              </w:rPr>
            </m:ctrlPr>
          </m:e>
          <m:sub>
            <m:r>
              <w:rPr>
                <w:rFonts w:ascii="Cambria Math" w:hAnsi="Cambria Math" w:cs="Courier New"/>
                <w:lang w:val="el-GR" w:eastAsia="el-GR"/>
              </w:rPr>
              <m:t>2</m:t>
            </m:r>
          </m:sub>
        </m:sSub>
      </m:oMath>
      <w:r w:rsidRPr="00D93209">
        <w:rPr>
          <w:rFonts w:ascii="Courier New" w:hAnsi="Courier New" w:cs="Courier New"/>
          <w:lang w:val="el-GR" w:eastAsia="el-GR"/>
        </w:rPr>
        <w:t xml:space="preserve"> στάθμη διανύσματος που προκύπτει από τις γραμμές ή τις στήλες αντικατοπτρίζει αυτή την ιδιότητα.</w:t>
      </w:r>
    </w:p>
    <w:p w14:paraId="135E9693" w14:textId="5E0DAD70" w:rsidR="00D93209" w:rsidRPr="00822F33" w:rsidRDefault="00D93209" w:rsidP="002F33AF">
      <w:pPr>
        <w:numPr>
          <w:ilvl w:val="0"/>
          <w:numId w:val="53"/>
        </w:numPr>
        <w:rPr>
          <w:rFonts w:ascii="Courier New" w:hAnsi="Courier New" w:cs="Courier New"/>
          <w:lang w:val="el-GR" w:eastAsia="el-GR"/>
        </w:rPr>
      </w:pPr>
      <w:r w:rsidRPr="00D93209">
        <w:rPr>
          <w:rFonts w:ascii="Courier New" w:hAnsi="Courier New" w:cs="Courier New"/>
          <w:lang w:val="el-GR" w:eastAsia="el-GR"/>
        </w:rPr>
        <w:t xml:space="preserve">Η </w:t>
      </w:r>
      <w:r w:rsidRPr="00D93209">
        <w:rPr>
          <w:rFonts w:ascii="Courier New" w:hAnsi="Courier New" w:cs="Courier New"/>
          <w:lang w:eastAsia="el-GR"/>
        </w:rPr>
        <w:t>Frobenius</w:t>
      </w:r>
      <w:r w:rsidRPr="00D93209">
        <w:rPr>
          <w:rFonts w:ascii="Courier New" w:hAnsi="Courier New" w:cs="Courier New"/>
          <w:lang w:val="el-GR" w:eastAsia="el-GR"/>
        </w:rPr>
        <w:t xml:space="preserve"> στάθμη χρησιμοποιείται συχνά στην </w:t>
      </w:r>
      <w:r w:rsidRPr="00D93209">
        <w:rPr>
          <w:rFonts w:ascii="Courier New" w:hAnsi="Courier New" w:cs="Courier New"/>
          <w:lang w:eastAsia="el-GR"/>
        </w:rPr>
        <w:t>PCA</w:t>
      </w:r>
      <w:r w:rsidRPr="00D93209">
        <w:rPr>
          <w:rFonts w:ascii="Courier New" w:hAnsi="Courier New" w:cs="Courier New"/>
          <w:lang w:val="el-GR" w:eastAsia="el-GR"/>
        </w:rPr>
        <w:t xml:space="preserve"> για την εκτίμηση της απόστασης μεταξύ του αρχικού μητρώου συνδιασπορών και της προσέγγισης χαμηλότερης κατάταξης, όπως φαίνεται στο πρόβλημα βελτιστοποίησης που αναφέρθηκε προηγουμένως.</w:t>
      </w:r>
    </w:p>
    <w:p w14:paraId="38F81045" w14:textId="77777777" w:rsidR="00822F33" w:rsidRPr="00723C11" w:rsidRDefault="00822F33" w:rsidP="00162C4B">
      <w:pPr>
        <w:rPr>
          <w:rFonts w:ascii="Courier New" w:hAnsi="Courier New" w:cs="Courier New"/>
          <w:lang w:val="el-GR" w:eastAsia="el-GR"/>
        </w:rPr>
      </w:pPr>
    </w:p>
    <w:p w14:paraId="63696B4F" w14:textId="4E30476D" w:rsidR="00162C4B" w:rsidRPr="00162C4B" w:rsidRDefault="00162C4B" w:rsidP="00A20B35">
      <w:pPr>
        <w:pBdr>
          <w:top w:val="single" w:sz="4" w:space="1" w:color="auto"/>
          <w:left w:val="single" w:sz="4" w:space="4" w:color="auto"/>
          <w:bottom w:val="single" w:sz="4" w:space="1" w:color="auto"/>
          <w:right w:val="single" w:sz="4" w:space="4" w:color="auto"/>
        </w:pBdr>
        <w:rPr>
          <w:rFonts w:ascii="Courier New" w:hAnsi="Courier New" w:cs="Courier New"/>
          <w:b/>
          <w:bCs/>
          <w:lang w:val="el-GR" w:eastAsia="el-GR"/>
        </w:rPr>
      </w:pPr>
      <w:r w:rsidRPr="00162C4B">
        <w:rPr>
          <w:rFonts w:ascii="Courier New" w:hAnsi="Courier New" w:cs="Courier New"/>
          <w:b/>
          <w:bCs/>
          <w:lang w:val="el-GR" w:eastAsia="el-GR"/>
        </w:rPr>
        <w:t>Αποδείξτε ότι η λύση του παραπάνω προβλήματος ελαχιστοποίησης είναι η ακόλουθη:</w:t>
      </w:r>
    </w:p>
    <w:p w14:paraId="5E46A1BF" w14:textId="36B7E922" w:rsidR="00162C4B" w:rsidRPr="00162C4B" w:rsidRDefault="00EB6F96" w:rsidP="00A20B35">
      <w:pPr>
        <w:pBdr>
          <w:top w:val="single" w:sz="4" w:space="1" w:color="auto"/>
          <w:left w:val="single" w:sz="4" w:space="4" w:color="auto"/>
          <w:bottom w:val="single" w:sz="4" w:space="1" w:color="auto"/>
          <w:right w:val="single" w:sz="4" w:space="4" w:color="auto"/>
        </w:pBdr>
        <w:rPr>
          <w:rFonts w:ascii="Courier New" w:hAnsi="Courier New" w:cs="Courier New"/>
          <w:b/>
          <w:bCs/>
          <w:lang w:eastAsia="el-GR"/>
        </w:rPr>
      </w:pPr>
      <m:oMathPara>
        <m:oMath>
          <m:sSup>
            <m:sSupPr>
              <m:ctrlPr>
                <w:rPr>
                  <w:rFonts w:ascii="Cambria Math" w:hAnsi="Cambria Math" w:cs="Courier New"/>
                  <w:b/>
                  <w:bCs/>
                  <w:i/>
                  <w:lang w:eastAsia="el-GR"/>
                </w:rPr>
              </m:ctrlPr>
            </m:sSupPr>
            <m:e>
              <m:r>
                <m:rPr>
                  <m:sty m:val="bi"/>
                </m:rPr>
                <w:rPr>
                  <w:rFonts w:ascii="Cambria Math" w:hAnsi="Cambria Math" w:cs="Courier New"/>
                  <w:lang w:eastAsia="el-GR"/>
                </w:rPr>
                <m:t>A</m:t>
              </m:r>
            </m:e>
            <m:sup>
              <m:r>
                <m:rPr>
                  <m:sty m:val="b"/>
                </m:rPr>
                <w:rPr>
                  <w:rFonts w:ascii="Cambria Math" w:hAnsi="Cambria Math" w:cs="Courier New"/>
                  <w:lang w:eastAsia="el-GR"/>
                </w:rPr>
                <m:t>⋆</m:t>
              </m:r>
            </m:sup>
          </m:sSup>
          <m:r>
            <m:rPr>
              <m:sty m:val="bi"/>
            </m:rPr>
            <w:rPr>
              <w:rFonts w:ascii="Cambria Math" w:hAnsi="Cambria Math" w:cs="Courier New"/>
              <w:lang w:eastAsia="el-GR"/>
            </w:rPr>
            <m:t>=</m:t>
          </m:r>
          <m:sSub>
            <m:sSubPr>
              <m:ctrlPr>
                <w:rPr>
                  <w:rFonts w:ascii="Cambria Math" w:hAnsi="Cambria Math" w:cs="Courier New"/>
                  <w:b/>
                  <w:bCs/>
                  <w:i/>
                  <w:lang w:eastAsia="el-GR"/>
                </w:rPr>
              </m:ctrlPr>
            </m:sSubPr>
            <m:e>
              <m:r>
                <m:rPr>
                  <m:sty m:val="bi"/>
                </m:rPr>
                <w:rPr>
                  <w:rFonts w:ascii="Cambria Math" w:hAnsi="Cambria Math" w:cs="Courier New"/>
                  <w:lang w:eastAsia="el-GR"/>
                </w:rPr>
                <m:t>V</m:t>
              </m:r>
            </m:e>
            <m:sub>
              <m:r>
                <m:rPr>
                  <m:sty m:val="bi"/>
                </m:rPr>
                <w:rPr>
                  <w:rFonts w:ascii="Cambria Math" w:hAnsi="Cambria Math" w:cs="Courier New"/>
                  <w:lang w:eastAsia="el-GR"/>
                </w:rPr>
                <m:t>L</m:t>
              </m:r>
            </m:sub>
          </m:sSub>
          <m:sSub>
            <m:sSubPr>
              <m:ctrlPr>
                <w:rPr>
                  <w:rFonts w:ascii="Cambria Math" w:hAnsi="Cambria Math" w:cs="Courier New"/>
                  <w:b/>
                  <w:bCs/>
                  <w:i/>
                  <w:lang w:eastAsia="el-GR"/>
                </w:rPr>
              </m:ctrlPr>
            </m:sSubPr>
            <m:e>
              <m:r>
                <m:rPr>
                  <m:sty m:val="b"/>
                </m:rPr>
                <w:rPr>
                  <w:rFonts w:ascii="Cambria Math" w:hAnsi="Cambria Math" w:cs="Courier New"/>
                  <w:lang w:eastAsia="el-GR"/>
                </w:rPr>
                <m:t>Σ</m:t>
              </m:r>
              <m:ctrlPr>
                <w:rPr>
                  <w:rFonts w:ascii="Cambria Math" w:hAnsi="Cambria Math" w:cs="Courier New"/>
                  <w:b/>
                  <w:bCs/>
                  <w:lang w:eastAsia="el-GR"/>
                </w:rPr>
              </m:ctrlPr>
            </m:e>
            <m:sub>
              <m:r>
                <m:rPr>
                  <m:sty m:val="bi"/>
                </m:rPr>
                <w:rPr>
                  <w:rFonts w:ascii="Cambria Math" w:hAnsi="Cambria Math" w:cs="Courier New"/>
                  <w:lang w:eastAsia="el-GR"/>
                </w:rPr>
                <m:t>L</m:t>
              </m:r>
            </m:sub>
          </m:sSub>
          <m:sSubSup>
            <m:sSubSupPr>
              <m:ctrlPr>
                <w:rPr>
                  <w:rFonts w:ascii="Cambria Math" w:hAnsi="Cambria Math" w:cs="Courier New"/>
                  <w:b/>
                  <w:bCs/>
                  <w:i/>
                  <w:lang w:eastAsia="el-GR"/>
                </w:rPr>
              </m:ctrlPr>
            </m:sSubSupPr>
            <m:e>
              <m:r>
                <m:rPr>
                  <m:sty m:val="bi"/>
                </m:rPr>
                <w:rPr>
                  <w:rFonts w:ascii="Cambria Math" w:hAnsi="Cambria Math" w:cs="Courier New"/>
                  <w:lang w:eastAsia="el-GR"/>
                </w:rPr>
                <m:t>V</m:t>
              </m:r>
            </m:e>
            <m:sub>
              <m:r>
                <m:rPr>
                  <m:sty m:val="bi"/>
                </m:rPr>
                <w:rPr>
                  <w:rFonts w:ascii="Cambria Math" w:hAnsi="Cambria Math" w:cs="Courier New"/>
                  <w:lang w:eastAsia="el-GR"/>
                </w:rPr>
                <m:t>L</m:t>
              </m:r>
            </m:sub>
            <m:sup>
              <m:r>
                <m:rPr>
                  <m:sty m:val="bi"/>
                </m:rPr>
                <w:rPr>
                  <w:rFonts w:ascii="Cambria Math" w:hAnsi="Cambria Math" w:cs="Courier New"/>
                  <w:lang w:eastAsia="el-GR"/>
                </w:rPr>
                <m:t>T</m:t>
              </m:r>
            </m:sup>
          </m:sSubSup>
        </m:oMath>
      </m:oMathPara>
    </w:p>
    <w:p w14:paraId="56B7F361" w14:textId="77777777" w:rsidR="00162C4B" w:rsidRPr="00704C1B" w:rsidRDefault="00162C4B" w:rsidP="00A20B35">
      <w:pPr>
        <w:pBdr>
          <w:top w:val="single" w:sz="4" w:space="1" w:color="auto"/>
          <w:left w:val="single" w:sz="4" w:space="4" w:color="auto"/>
          <w:bottom w:val="single" w:sz="4" w:space="1" w:color="auto"/>
          <w:right w:val="single" w:sz="4" w:space="4" w:color="auto"/>
        </w:pBdr>
        <w:rPr>
          <w:rFonts w:ascii="Courier New" w:hAnsi="Courier New" w:cs="Courier New"/>
          <w:b/>
          <w:bCs/>
          <w:lang w:val="el-GR" w:eastAsia="el-GR"/>
        </w:rPr>
      </w:pPr>
      <w:r w:rsidRPr="00162C4B">
        <w:rPr>
          <w:rFonts w:ascii="Courier New" w:hAnsi="Courier New" w:cs="Courier New"/>
          <w:b/>
          <w:bCs/>
          <w:lang w:val="el-GR" w:eastAsia="el-GR"/>
        </w:rPr>
        <w:t>όπου:</w:t>
      </w:r>
    </w:p>
    <w:p w14:paraId="653A2838" w14:textId="3040E3D5" w:rsidR="00704C1B" w:rsidRPr="00704C1B" w:rsidRDefault="003B5EE7" w:rsidP="003B5EE7">
      <w:pPr>
        <w:pBdr>
          <w:top w:val="single" w:sz="4" w:space="1" w:color="auto"/>
          <w:left w:val="single" w:sz="4" w:space="4" w:color="auto"/>
          <w:bottom w:val="single" w:sz="4" w:space="1" w:color="auto"/>
          <w:right w:val="single" w:sz="4" w:space="4" w:color="auto"/>
        </w:pBdr>
        <w:ind w:firstLine="720"/>
        <w:rPr>
          <w:rFonts w:ascii="Courier New" w:hAnsi="Courier New" w:cs="Courier New"/>
          <w:b/>
          <w:bCs/>
          <w:lang w:val="el-GR" w:eastAsia="el-GR"/>
        </w:rPr>
      </w:pPr>
      <w:r w:rsidRPr="003B5EE7">
        <w:rPr>
          <w:rFonts w:ascii="Courier New" w:hAnsi="Courier New" w:cs="Courier New"/>
          <w:b/>
          <w:bCs/>
          <w:lang w:val="el-GR" w:eastAsia="el-GR"/>
        </w:rPr>
        <w:t xml:space="preserve">* </w:t>
      </w:r>
      <m:oMath>
        <m:sSub>
          <m:sSubPr>
            <m:ctrlPr>
              <w:rPr>
                <w:rFonts w:ascii="Cambria Math" w:hAnsi="Cambria Math" w:cs="Courier New"/>
                <w:b/>
                <w:bCs/>
                <w:i/>
                <w:lang w:val="el-GR" w:eastAsia="el-GR"/>
              </w:rPr>
            </m:ctrlPr>
          </m:sSubPr>
          <m:e>
            <m:r>
              <m:rPr>
                <m:sty m:val="bi"/>
              </m:rPr>
              <w:rPr>
                <w:rFonts w:ascii="Cambria Math" w:hAnsi="Cambria Math" w:cs="Courier New"/>
                <w:lang w:eastAsia="el-GR"/>
              </w:rPr>
              <m:t>V</m:t>
            </m:r>
            <m:ctrlPr>
              <w:rPr>
                <w:rFonts w:ascii="Cambria Math" w:hAnsi="Cambria Math" w:cs="Courier New"/>
                <w:b/>
                <w:bCs/>
                <w:i/>
                <w:lang w:eastAsia="el-GR"/>
              </w:rPr>
            </m:ctrlPr>
          </m:e>
          <m:sub>
            <m:r>
              <m:rPr>
                <m:sty m:val="bi"/>
              </m:rPr>
              <w:rPr>
                <w:rFonts w:ascii="Cambria Math" w:hAnsi="Cambria Math" w:cs="Courier New"/>
                <w:lang w:eastAsia="el-GR"/>
              </w:rPr>
              <m:t>L</m:t>
            </m:r>
          </m:sub>
        </m:sSub>
      </m:oMath>
      <w:r w:rsidR="00704C1B" w:rsidRPr="00704C1B">
        <w:rPr>
          <w:rFonts w:ascii="Courier New" w:hAnsi="Courier New" w:cs="Courier New"/>
          <w:b/>
          <w:bCs/>
          <w:lang w:val="el-GR" w:eastAsia="el-GR"/>
        </w:rPr>
        <w:t xml:space="preserve">: οι πρώτες </w:t>
      </w:r>
      <w:r w:rsidR="00704C1B" w:rsidRPr="00704C1B">
        <w:rPr>
          <w:rFonts w:ascii="Courier New" w:hAnsi="Courier New" w:cs="Courier New"/>
          <w:b/>
          <w:bCs/>
          <w:lang w:eastAsia="el-GR"/>
        </w:rPr>
        <w:t>L</w:t>
      </w:r>
      <w:r w:rsidR="00704C1B" w:rsidRPr="00704C1B">
        <w:rPr>
          <w:rFonts w:ascii="Courier New" w:hAnsi="Courier New" w:cs="Courier New"/>
          <w:b/>
          <w:bCs/>
          <w:lang w:val="el-GR" w:eastAsia="el-GR"/>
        </w:rPr>
        <w:t xml:space="preserve"> στήλες του μητρώου </w:t>
      </w:r>
      <w:r w:rsidR="00704C1B" w:rsidRPr="00704C1B">
        <w:rPr>
          <w:rFonts w:ascii="Courier New" w:hAnsi="Courier New" w:cs="Courier New"/>
          <w:b/>
          <w:bCs/>
          <w:lang w:eastAsia="el-GR"/>
        </w:rPr>
        <w:t>V</w:t>
      </w:r>
      <w:r w:rsidR="00704C1B" w:rsidRPr="00704C1B">
        <w:rPr>
          <w:rFonts w:ascii="Courier New" w:hAnsi="Courier New" w:cs="Courier New"/>
          <w:b/>
          <w:bCs/>
          <w:lang w:val="el-GR" w:eastAsia="el-GR"/>
        </w:rPr>
        <w:t>, και</w:t>
      </w:r>
    </w:p>
    <w:p w14:paraId="77E7D153" w14:textId="4BBE9BF5" w:rsidR="00704C1B" w:rsidRPr="003B5EE7" w:rsidRDefault="003B5EE7" w:rsidP="003B5EE7">
      <w:pPr>
        <w:pBdr>
          <w:top w:val="single" w:sz="4" w:space="1" w:color="auto"/>
          <w:left w:val="single" w:sz="4" w:space="4" w:color="auto"/>
          <w:bottom w:val="single" w:sz="4" w:space="1" w:color="auto"/>
          <w:right w:val="single" w:sz="4" w:space="4" w:color="auto"/>
        </w:pBdr>
        <w:ind w:firstLine="720"/>
        <w:rPr>
          <w:rFonts w:ascii="Courier New" w:hAnsi="Courier New" w:cs="Courier New"/>
          <w:b/>
          <w:bCs/>
          <w:lang w:val="el-GR" w:eastAsia="el-GR"/>
        </w:rPr>
      </w:pPr>
      <w:r w:rsidRPr="003B5EE7">
        <w:rPr>
          <w:rFonts w:ascii="Courier New" w:hAnsi="Courier New" w:cs="Courier New"/>
          <w:b/>
          <w:bCs/>
          <w:lang w:val="el-GR" w:eastAsia="el-GR"/>
        </w:rPr>
        <w:t xml:space="preserve">* </w:t>
      </w:r>
      <m:oMath>
        <m:sSub>
          <m:sSubPr>
            <m:ctrlPr>
              <w:rPr>
                <w:rFonts w:ascii="Cambria Math" w:hAnsi="Cambria Math" w:cs="Courier New"/>
                <w:b/>
                <w:bCs/>
                <w:i/>
                <w:lang w:val="el-GR" w:eastAsia="el-GR"/>
              </w:rPr>
            </m:ctrlPr>
          </m:sSubPr>
          <m:e>
            <m:r>
              <m:rPr>
                <m:sty m:val="b"/>
              </m:rPr>
              <w:rPr>
                <w:rFonts w:ascii="Cambria Math" w:hAnsi="Cambria Math" w:cs="Courier New"/>
                <w:lang w:val="el-GR" w:eastAsia="el-GR"/>
              </w:rPr>
              <m:t>Σ</m:t>
            </m:r>
            <m:ctrlPr>
              <w:rPr>
                <w:rFonts w:ascii="Cambria Math" w:hAnsi="Cambria Math" w:cs="Courier New"/>
                <w:b/>
                <w:bCs/>
                <w:lang w:val="el-GR" w:eastAsia="el-GR"/>
              </w:rPr>
            </m:ctrlPr>
          </m:e>
          <m:sub>
            <m:r>
              <m:rPr>
                <m:sty m:val="bi"/>
              </m:rPr>
              <w:rPr>
                <w:rFonts w:ascii="Cambria Math" w:hAnsi="Cambria Math" w:cs="Courier New"/>
                <w:lang w:eastAsia="el-GR"/>
              </w:rPr>
              <m:t>L</m:t>
            </m:r>
          </m:sub>
        </m:sSub>
      </m:oMath>
      <w:r w:rsidR="00704C1B" w:rsidRPr="00704C1B">
        <w:rPr>
          <w:rFonts w:ascii="Courier New" w:hAnsi="Courier New" w:cs="Courier New"/>
          <w:b/>
          <w:bCs/>
          <w:lang w:val="el-GR" w:eastAsia="el-GR"/>
        </w:rPr>
        <w:t xml:space="preserve">: ένα </w:t>
      </w:r>
      <m:oMath>
        <m:r>
          <m:rPr>
            <m:sty m:val="bi"/>
          </m:rPr>
          <w:rPr>
            <w:rFonts w:ascii="Cambria Math" w:hAnsi="Cambria Math" w:cs="Courier New"/>
            <w:lang w:eastAsia="el-GR"/>
          </w:rPr>
          <m:t>L</m:t>
        </m:r>
        <m:r>
          <m:rPr>
            <m:sty m:val="bi"/>
          </m:rPr>
          <w:rPr>
            <w:rFonts w:ascii="Cambria Math" w:hAnsi="Cambria Math" w:cs="Courier New"/>
            <w:lang w:val="el-GR" w:eastAsia="el-GR"/>
          </w:rPr>
          <m:t xml:space="preserve"> </m:t>
        </m:r>
        <m:r>
          <m:rPr>
            <m:sty m:val="b"/>
          </m:rPr>
          <w:rPr>
            <w:rFonts w:ascii="Cambria Math" w:hAnsi="Cambria Math" w:cs="Courier New"/>
            <w:lang w:val="el-GR" w:eastAsia="el-GR"/>
          </w:rPr>
          <m:t>×</m:t>
        </m:r>
        <m:r>
          <m:rPr>
            <m:sty m:val="bi"/>
          </m:rPr>
          <w:rPr>
            <w:rFonts w:ascii="Cambria Math" w:hAnsi="Cambria Math" w:cs="Courier New"/>
            <w:lang w:eastAsia="el-GR"/>
          </w:rPr>
          <m:t>L</m:t>
        </m:r>
      </m:oMath>
      <w:r w:rsidR="00704C1B" w:rsidRPr="00704C1B">
        <w:rPr>
          <w:rFonts w:ascii="Courier New" w:hAnsi="Courier New" w:cs="Courier New"/>
          <w:b/>
          <w:bCs/>
          <w:lang w:val="el-GR" w:eastAsia="el-GR"/>
        </w:rPr>
        <w:t xml:space="preserve"> διαγώνιο μητρώο που περιέχει τις πρώτες </w:t>
      </w:r>
      <w:r w:rsidR="00704C1B" w:rsidRPr="00704C1B">
        <w:rPr>
          <w:rFonts w:ascii="Courier New" w:hAnsi="Courier New" w:cs="Courier New"/>
          <w:b/>
          <w:bCs/>
          <w:lang w:eastAsia="el-GR"/>
        </w:rPr>
        <w:t>L</w:t>
      </w:r>
      <w:r w:rsidRPr="003B5EE7">
        <w:rPr>
          <w:rFonts w:ascii="Courier New" w:hAnsi="Courier New" w:cs="Courier New"/>
          <w:b/>
          <w:bCs/>
          <w:lang w:val="el-GR" w:eastAsia="el-GR"/>
        </w:rPr>
        <w:t xml:space="preserve"> </w:t>
      </w:r>
      <w:r w:rsidR="00704C1B" w:rsidRPr="00704C1B">
        <w:rPr>
          <w:rFonts w:ascii="Courier New" w:hAnsi="Courier New" w:cs="Courier New"/>
          <w:b/>
          <w:bCs/>
          <w:lang w:val="el-GR" w:eastAsia="el-GR"/>
        </w:rPr>
        <w:t xml:space="preserve">τιμές της </w:t>
      </w:r>
      <w:proofErr w:type="spellStart"/>
      <w:r w:rsidR="00704C1B" w:rsidRPr="00704C1B">
        <w:rPr>
          <w:rFonts w:ascii="Courier New" w:hAnsi="Courier New" w:cs="Courier New"/>
          <w:b/>
          <w:bCs/>
          <w:lang w:val="el-GR" w:eastAsia="el-GR"/>
        </w:rPr>
        <w:t>διαγωνίου</w:t>
      </w:r>
      <w:proofErr w:type="spellEnd"/>
      <w:r w:rsidR="00704C1B" w:rsidRPr="00704C1B">
        <w:rPr>
          <w:rFonts w:ascii="Courier New" w:hAnsi="Courier New" w:cs="Courier New"/>
          <w:b/>
          <w:bCs/>
          <w:lang w:val="el-GR" w:eastAsia="el-GR"/>
        </w:rPr>
        <w:t xml:space="preserve"> του μητρώου </w:t>
      </w:r>
      <m:oMath>
        <m:sSub>
          <m:sSubPr>
            <m:ctrlPr>
              <w:rPr>
                <w:rFonts w:ascii="Cambria Math" w:hAnsi="Cambria Math" w:cs="Courier New"/>
                <w:b/>
                <w:bCs/>
                <w:i/>
                <w:lang w:val="el-GR" w:eastAsia="el-GR"/>
              </w:rPr>
            </m:ctrlPr>
          </m:sSubPr>
          <m:e>
            <m:r>
              <m:rPr>
                <m:sty m:val="b"/>
              </m:rPr>
              <w:rPr>
                <w:rFonts w:ascii="Cambria Math" w:hAnsi="Cambria Math" w:cs="Courier New"/>
                <w:lang w:val="el-GR" w:eastAsia="el-GR"/>
              </w:rPr>
              <m:t>Σ</m:t>
            </m:r>
            <m:ctrlPr>
              <w:rPr>
                <w:rFonts w:ascii="Cambria Math" w:hAnsi="Cambria Math" w:cs="Courier New"/>
                <w:b/>
                <w:bCs/>
                <w:lang w:val="el-GR" w:eastAsia="el-GR"/>
              </w:rPr>
            </m:ctrlPr>
          </m:e>
          <m:sub>
            <m:r>
              <m:rPr>
                <m:sty m:val="bi"/>
              </m:rPr>
              <w:rPr>
                <w:rFonts w:ascii="Cambria Math" w:hAnsi="Cambria Math" w:cs="Courier New"/>
                <w:lang w:val="el-GR" w:eastAsia="el-GR"/>
              </w:rPr>
              <m:t>0</m:t>
            </m:r>
          </m:sub>
        </m:sSub>
      </m:oMath>
      <w:r w:rsidR="00704C1B" w:rsidRPr="00704C1B">
        <w:rPr>
          <w:rFonts w:ascii="Courier New" w:hAnsi="Courier New" w:cs="Courier New"/>
          <w:b/>
          <w:bCs/>
          <w:lang w:val="el-GR" w:eastAsia="el-GR"/>
        </w:rPr>
        <w:t>.</w:t>
      </w:r>
    </w:p>
    <w:p w14:paraId="5C181BF6" w14:textId="07546E16" w:rsidR="0064382A" w:rsidRPr="00DF5940" w:rsidRDefault="0064382A" w:rsidP="0064382A">
      <w:pPr>
        <w:rPr>
          <w:rFonts w:ascii="Courier New" w:hAnsi="Courier New" w:cs="Courier New"/>
          <w:lang w:val="el-GR" w:eastAsia="el-GR"/>
        </w:rPr>
      </w:pPr>
      <w:r w:rsidRPr="00DF5940">
        <w:rPr>
          <w:rFonts w:ascii="Courier New" w:hAnsi="Courier New" w:cs="Courier New"/>
          <w:lang w:val="el-GR" w:eastAsia="el-GR"/>
        </w:rPr>
        <w:t xml:space="preserve">Η απόδειξη βασίζεται στο </w:t>
      </w:r>
      <w:r w:rsidRPr="00DF5940">
        <w:rPr>
          <w:rFonts w:ascii="Courier New" w:hAnsi="Courier New" w:cs="Courier New"/>
          <w:b/>
          <w:bCs/>
          <w:lang w:val="el-GR" w:eastAsia="el-GR"/>
        </w:rPr>
        <w:t xml:space="preserve">Θεώρημα του </w:t>
      </w:r>
      <w:r w:rsidRPr="0064382A">
        <w:rPr>
          <w:rFonts w:ascii="Courier New" w:hAnsi="Courier New" w:cs="Courier New"/>
          <w:b/>
          <w:bCs/>
          <w:lang w:eastAsia="el-GR"/>
        </w:rPr>
        <w:t>Eckart</w:t>
      </w:r>
      <w:r w:rsidRPr="00DF5940">
        <w:rPr>
          <w:rFonts w:ascii="Courier New" w:hAnsi="Courier New" w:cs="Courier New"/>
          <w:b/>
          <w:bCs/>
          <w:lang w:val="el-GR" w:eastAsia="el-GR"/>
        </w:rPr>
        <w:t>-</w:t>
      </w:r>
      <w:r w:rsidRPr="0064382A">
        <w:rPr>
          <w:rFonts w:ascii="Courier New" w:hAnsi="Courier New" w:cs="Courier New"/>
          <w:b/>
          <w:bCs/>
          <w:lang w:eastAsia="el-GR"/>
        </w:rPr>
        <w:t>Young</w:t>
      </w:r>
      <w:r w:rsidRPr="00DF5940">
        <w:rPr>
          <w:rFonts w:ascii="Courier New" w:hAnsi="Courier New" w:cs="Courier New"/>
          <w:b/>
          <w:bCs/>
          <w:lang w:val="el-GR" w:eastAsia="el-GR"/>
        </w:rPr>
        <w:t>–</w:t>
      </w:r>
      <w:r w:rsidRPr="0064382A">
        <w:rPr>
          <w:rFonts w:ascii="Courier New" w:hAnsi="Courier New" w:cs="Courier New"/>
          <w:b/>
          <w:bCs/>
          <w:lang w:eastAsia="el-GR"/>
        </w:rPr>
        <w:t>Mirsky</w:t>
      </w:r>
      <w:r w:rsidRPr="00DF5940">
        <w:rPr>
          <w:rFonts w:ascii="Courier New" w:hAnsi="Courier New" w:cs="Courier New"/>
          <w:lang w:val="el-GR" w:eastAsia="el-GR"/>
        </w:rPr>
        <w:t>, το οποίο δηλώνει ότι η καλύτερη προσέγγιση χαμηλότερης κατάταξης (</w:t>
      </w:r>
      <w:r w:rsidRPr="0064382A">
        <w:rPr>
          <w:rFonts w:ascii="Courier New" w:hAnsi="Courier New" w:cs="Courier New"/>
          <w:lang w:eastAsia="el-GR"/>
        </w:rPr>
        <w:t>rank</w:t>
      </w:r>
      <w:r w:rsidRPr="00DF5940">
        <w:rPr>
          <w:rFonts w:ascii="Courier New" w:hAnsi="Courier New" w:cs="Courier New"/>
          <w:lang w:val="el-GR" w:eastAsia="el-GR"/>
        </w:rPr>
        <w:t xml:space="preserve">) ενός μητρώου </w:t>
      </w:r>
      <m:oMath>
        <m:r>
          <w:rPr>
            <w:rFonts w:ascii="Cambria Math" w:hAnsi="Cambria Math" w:cs="Courier New"/>
            <w:lang w:eastAsia="el-GR"/>
          </w:rPr>
          <m:t>S</m:t>
        </m:r>
      </m:oMath>
      <w:r w:rsidRPr="00DF5940">
        <w:rPr>
          <w:rFonts w:ascii="Courier New" w:hAnsi="Courier New" w:cs="Courier New"/>
          <w:lang w:val="el-GR" w:eastAsia="el-GR"/>
        </w:rPr>
        <w:t xml:space="preserve"> σε σχέση με το </w:t>
      </w:r>
      <w:r w:rsidRPr="0064382A">
        <w:rPr>
          <w:rFonts w:ascii="Courier New" w:hAnsi="Courier New" w:cs="Courier New"/>
          <w:lang w:eastAsia="el-GR"/>
        </w:rPr>
        <w:t>Frobenius</w:t>
      </w:r>
      <w:r w:rsidRPr="00DF5940">
        <w:rPr>
          <w:rFonts w:ascii="Courier New" w:hAnsi="Courier New" w:cs="Courier New"/>
          <w:lang w:val="el-GR" w:eastAsia="el-GR"/>
        </w:rPr>
        <w:t xml:space="preserve"> </w:t>
      </w:r>
      <w:r w:rsidRPr="0064382A">
        <w:rPr>
          <w:rFonts w:ascii="Courier New" w:hAnsi="Courier New" w:cs="Courier New"/>
          <w:lang w:eastAsia="el-GR"/>
        </w:rPr>
        <w:t>norm</w:t>
      </w:r>
      <w:r w:rsidRPr="00DF5940">
        <w:rPr>
          <w:rFonts w:ascii="Courier New" w:hAnsi="Courier New" w:cs="Courier New"/>
          <w:lang w:val="el-GR" w:eastAsia="el-GR"/>
        </w:rPr>
        <w:t xml:space="preserve">, επιτυγχάνεται μέσω της διατήρησης των μεγαλύτερων </w:t>
      </w:r>
      <w:r w:rsidRPr="0064382A">
        <w:rPr>
          <w:rFonts w:ascii="Courier New" w:hAnsi="Courier New" w:cs="Courier New"/>
          <w:lang w:eastAsia="el-GR"/>
        </w:rPr>
        <w:t>L</w:t>
      </w:r>
      <w:r w:rsidRPr="00DF5940">
        <w:rPr>
          <w:rFonts w:ascii="Courier New" w:hAnsi="Courier New" w:cs="Courier New"/>
          <w:lang w:val="el-GR" w:eastAsia="el-GR"/>
        </w:rPr>
        <w:t xml:space="preserve"> ιδιαζουσών τιμών και των αντίστοιχων ιδιοδιανυσμάτων.</w:t>
      </w:r>
    </w:p>
    <w:p w14:paraId="5D1CEE36" w14:textId="77777777" w:rsidR="00822F33" w:rsidRPr="00822F33" w:rsidRDefault="00822F33" w:rsidP="00822F33">
      <w:pPr>
        <w:rPr>
          <w:rFonts w:ascii="Courier New" w:hAnsi="Courier New" w:cs="Courier New"/>
          <w:b/>
          <w:bCs/>
          <w:lang w:val="el-GR" w:eastAsia="el-GR"/>
        </w:rPr>
      </w:pPr>
    </w:p>
    <w:p w14:paraId="23F58C34" w14:textId="2627BA25" w:rsidR="0064382A" w:rsidRPr="00DF5940" w:rsidRDefault="0064382A" w:rsidP="00822F33">
      <w:pPr>
        <w:rPr>
          <w:rFonts w:ascii="Courier New" w:hAnsi="Courier New" w:cs="Courier New"/>
          <w:b/>
          <w:bCs/>
          <w:lang w:val="el-GR" w:eastAsia="el-GR"/>
        </w:rPr>
      </w:pPr>
      <w:r w:rsidRPr="00DF5940">
        <w:rPr>
          <w:rFonts w:ascii="Courier New" w:hAnsi="Courier New" w:cs="Courier New"/>
          <w:b/>
          <w:bCs/>
          <w:lang w:val="el-GR" w:eastAsia="el-GR"/>
        </w:rPr>
        <w:t xml:space="preserve">Βήμα 1: Σύνδεση της Προσέγγισης Χαμηλότερης Κατάταξης με την </w:t>
      </w:r>
      <w:r w:rsidRPr="0064382A">
        <w:rPr>
          <w:rFonts w:ascii="Courier New" w:hAnsi="Courier New" w:cs="Courier New"/>
          <w:b/>
          <w:bCs/>
          <w:lang w:eastAsia="el-GR"/>
        </w:rPr>
        <w:t>SVD</w:t>
      </w:r>
    </w:p>
    <w:p w14:paraId="1E106695" w14:textId="77777777" w:rsidR="0064382A" w:rsidRPr="00DF5940" w:rsidRDefault="0064382A" w:rsidP="0064382A">
      <w:pPr>
        <w:rPr>
          <w:rFonts w:ascii="Courier New" w:hAnsi="Courier New" w:cs="Courier New"/>
          <w:lang w:val="el-GR" w:eastAsia="el-GR"/>
        </w:rPr>
      </w:pPr>
      <w:r w:rsidRPr="00DF5940">
        <w:rPr>
          <w:rFonts w:ascii="Courier New" w:hAnsi="Courier New" w:cs="Courier New"/>
          <w:lang w:val="el-GR" w:eastAsia="el-GR"/>
        </w:rPr>
        <w:t>Έχουμε:</w:t>
      </w:r>
    </w:p>
    <w:p w14:paraId="763C24BD" w14:textId="17F3F830" w:rsidR="0064382A" w:rsidRPr="00DF5940" w:rsidRDefault="00640A44" w:rsidP="0064382A">
      <w:pPr>
        <w:rPr>
          <w:rFonts w:ascii="Courier New" w:hAnsi="Courier New" w:cs="Courier New"/>
          <w:lang w:val="el-GR" w:eastAsia="el-GR"/>
        </w:rPr>
      </w:pPr>
      <m:oMathPara>
        <m:oMath>
          <m:r>
            <w:rPr>
              <w:rFonts w:ascii="Cambria Math" w:hAnsi="Cambria Math" w:cs="Courier New"/>
              <w:lang w:eastAsia="el-GR"/>
            </w:rPr>
            <m:t>S</m:t>
          </m:r>
          <m:r>
            <w:rPr>
              <w:rFonts w:ascii="Cambria Math" w:hAnsi="Cambria Math" w:cs="Courier New"/>
              <w:lang w:val="el-GR" w:eastAsia="el-GR"/>
            </w:rPr>
            <m:t>=</m:t>
          </m:r>
          <m:r>
            <w:rPr>
              <w:rFonts w:ascii="Cambria Math" w:hAnsi="Cambria Math" w:cs="Courier New"/>
              <w:lang w:eastAsia="el-GR"/>
            </w:rPr>
            <m:t>V</m:t>
          </m:r>
          <m:sSub>
            <m:sSubPr>
              <m:ctrlPr>
                <w:rPr>
                  <w:rFonts w:ascii="Cambria Math" w:hAnsi="Cambria Math" w:cs="Courier New"/>
                  <w:i/>
                  <w:lang w:val="el-GR" w:eastAsia="el-GR"/>
                </w:rPr>
              </m:ctrlPr>
            </m:sSubPr>
            <m:e>
              <m:r>
                <m:rPr>
                  <m:sty m:val="p"/>
                </m:rPr>
                <w:rPr>
                  <w:rFonts w:ascii="Cambria Math" w:hAnsi="Cambria Math" w:cs="Courier New"/>
                  <w:lang w:val="el-GR" w:eastAsia="el-GR"/>
                </w:rPr>
                <m:t>Σ</m:t>
              </m:r>
            </m:e>
            <m:sub>
              <m:r>
                <w:rPr>
                  <w:rFonts w:ascii="Cambria Math" w:hAnsi="Cambria Math" w:cs="Courier New"/>
                  <w:lang w:val="el-GR" w:eastAsia="el-GR"/>
                </w:rPr>
                <m:t>0</m:t>
              </m:r>
            </m:sub>
          </m:sSub>
          <m:sSup>
            <m:sSupPr>
              <m:ctrlPr>
                <w:rPr>
                  <w:rFonts w:ascii="Cambria Math" w:hAnsi="Cambria Math" w:cs="Courier New"/>
                  <w:i/>
                  <w:lang w:val="el-GR" w:eastAsia="el-GR"/>
                </w:rPr>
              </m:ctrlPr>
            </m:sSupPr>
            <m:e>
              <m:r>
                <w:rPr>
                  <w:rFonts w:ascii="Cambria Math" w:hAnsi="Cambria Math" w:cs="Courier New"/>
                  <w:lang w:eastAsia="el-GR"/>
                </w:rPr>
                <m:t>V</m:t>
              </m:r>
            </m:e>
            <m:sup>
              <m:r>
                <m:rPr>
                  <m:sty m:val="p"/>
                </m:rPr>
                <w:rPr>
                  <w:rFonts w:ascii="Cambria Math" w:hAnsi="Cambria Math" w:cs="Courier New"/>
                  <w:lang w:val="el-GR" w:eastAsia="el-GR"/>
                </w:rPr>
                <m:t>⊤</m:t>
              </m:r>
            </m:sup>
          </m:sSup>
        </m:oMath>
      </m:oMathPara>
    </w:p>
    <w:p w14:paraId="1CE73724" w14:textId="32366515" w:rsidR="00640A44" w:rsidRPr="00723C11" w:rsidRDefault="0064382A" w:rsidP="0064382A">
      <w:pPr>
        <w:rPr>
          <w:rFonts w:ascii="Courier New" w:hAnsi="Courier New" w:cs="Courier New"/>
          <w:lang w:val="el-GR" w:eastAsia="el-GR"/>
        </w:rPr>
      </w:pPr>
      <w:r w:rsidRPr="00DF5940">
        <w:rPr>
          <w:rFonts w:ascii="Courier New" w:hAnsi="Courier New" w:cs="Courier New"/>
          <w:lang w:val="el-GR" w:eastAsia="el-GR"/>
        </w:rPr>
        <w:t xml:space="preserve">όπου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Σ</m:t>
            </m:r>
          </m:e>
          <m:sub>
            <m:r>
              <w:rPr>
                <w:rFonts w:ascii="Cambria Math" w:hAnsi="Cambria Math" w:cs="Courier New"/>
                <w:lang w:val="el-GR" w:eastAsia="el-GR"/>
              </w:rPr>
              <m:t>0</m:t>
            </m:r>
          </m:sub>
        </m:sSub>
      </m:oMath>
      <w:r w:rsidRPr="00DF5940">
        <w:rPr>
          <w:rFonts w:ascii="Courier New" w:hAnsi="Courier New" w:cs="Courier New"/>
          <w:lang w:val="el-GR" w:eastAsia="el-GR"/>
        </w:rPr>
        <w:t xml:space="preserve"> είναι διαγώνιο με τις </w:t>
      </w:r>
      <w:r w:rsidR="00640A44" w:rsidRPr="00DF5940">
        <w:rPr>
          <w:rFonts w:ascii="Courier New" w:hAnsi="Courier New" w:cs="Courier New"/>
          <w:lang w:val="el-GR" w:eastAsia="el-GR"/>
        </w:rPr>
        <w:t>ιδιάζουσες</w:t>
      </w:r>
      <w:r w:rsidRPr="00DF5940">
        <w:rPr>
          <w:rFonts w:ascii="Courier New" w:hAnsi="Courier New" w:cs="Courier New"/>
          <w:lang w:val="el-GR" w:eastAsia="el-GR"/>
        </w:rPr>
        <w:t xml:space="preserve"> τιμές</w:t>
      </w:r>
    </w:p>
    <w:p w14:paraId="7C5A52DA" w14:textId="7151C8FC" w:rsidR="0064382A" w:rsidRPr="00640A44" w:rsidRDefault="00EB6F96" w:rsidP="00640A44">
      <w:pPr>
        <w:jc w:val="center"/>
        <w:rPr>
          <w:rFonts w:ascii="Courier New" w:hAnsi="Courier New" w:cs="Courier New"/>
          <w:i/>
          <w:lang w:eastAsia="el-GR"/>
        </w:rPr>
      </w:pPr>
      <m:oMathPara>
        <m:oMath>
          <m:sSubSup>
            <m:sSubSupPr>
              <m:ctrlPr>
                <w:rPr>
                  <w:rFonts w:ascii="Cambria Math" w:hAnsi="Cambria Math" w:cs="Courier New"/>
                  <w:i/>
                  <w:lang w:val="el-GR" w:eastAsia="el-GR"/>
                </w:rPr>
              </m:ctrlPr>
            </m:sSubSupPr>
            <m:e>
              <m:r>
                <m:rPr>
                  <m:sty m:val="p"/>
                </m:rPr>
                <w:rPr>
                  <w:rFonts w:ascii="Cambria Math" w:hAnsi="Cambria Math" w:cs="Courier New"/>
                  <w:lang w:val="el-GR" w:eastAsia="el-GR"/>
                </w:rPr>
                <m:t>σ</m:t>
              </m:r>
              <m:ctrlPr>
                <w:rPr>
                  <w:rFonts w:ascii="Cambria Math" w:hAnsi="Cambria Math" w:cs="Courier New"/>
                  <w:lang w:val="el-GR" w:eastAsia="el-GR"/>
                </w:rPr>
              </m:ctrlPr>
            </m:e>
            <m:sub>
              <m:r>
                <w:rPr>
                  <w:rFonts w:ascii="Cambria Math" w:hAnsi="Cambria Math" w:cs="Courier New"/>
                  <w:lang w:val="el-GR" w:eastAsia="el-GR"/>
                </w:rPr>
                <m:t>1</m:t>
              </m:r>
            </m:sub>
            <m:sup>
              <m:r>
                <w:rPr>
                  <w:rFonts w:ascii="Cambria Math" w:hAnsi="Cambria Math" w:cs="Courier New"/>
                  <w:lang w:val="el-GR" w:eastAsia="el-GR"/>
                </w:rPr>
                <m:t>2</m:t>
              </m:r>
            </m:sup>
          </m:sSubSup>
          <m:r>
            <m:rPr>
              <m:sty m:val="p"/>
            </m:rPr>
            <w:rPr>
              <w:rFonts w:ascii="Cambria Math" w:hAnsi="Cambria Math" w:cs="Courier New"/>
              <w:lang w:val="el-GR" w:eastAsia="el-GR"/>
            </w:rPr>
            <m:t>≥</m:t>
          </m:r>
          <m:sSubSup>
            <m:sSubSupPr>
              <m:ctrlPr>
                <w:rPr>
                  <w:rFonts w:ascii="Cambria Math" w:hAnsi="Cambria Math" w:cs="Courier New"/>
                  <w:i/>
                  <w:lang w:val="el-GR" w:eastAsia="el-GR"/>
                </w:rPr>
              </m:ctrlPr>
            </m:sSubSupPr>
            <m:e>
              <m:r>
                <m:rPr>
                  <m:sty m:val="p"/>
                </m:rPr>
                <w:rPr>
                  <w:rFonts w:ascii="Cambria Math" w:hAnsi="Cambria Math" w:cs="Courier New"/>
                  <w:lang w:val="el-GR" w:eastAsia="el-GR"/>
                </w:rPr>
                <m:t>σ</m:t>
              </m:r>
              <m:ctrlPr>
                <w:rPr>
                  <w:rFonts w:ascii="Cambria Math" w:hAnsi="Cambria Math" w:cs="Courier New"/>
                  <w:lang w:val="el-GR" w:eastAsia="el-GR"/>
                </w:rPr>
              </m:ctrlPr>
            </m:e>
            <m:sub>
              <m:r>
                <w:rPr>
                  <w:rFonts w:ascii="Cambria Math" w:hAnsi="Cambria Math" w:cs="Courier New"/>
                  <w:lang w:val="el-GR" w:eastAsia="el-GR"/>
                </w:rPr>
                <m:t>2</m:t>
              </m:r>
            </m:sub>
            <m:sup>
              <m:r>
                <w:rPr>
                  <w:rFonts w:ascii="Cambria Math" w:hAnsi="Cambria Math" w:cs="Courier New"/>
                  <w:lang w:val="el-GR" w:eastAsia="el-GR"/>
                </w:rPr>
                <m:t>2</m:t>
              </m:r>
            </m:sup>
          </m:sSubSup>
          <m:r>
            <m:rPr>
              <m:sty m:val="p"/>
            </m:rPr>
            <w:rPr>
              <w:rFonts w:ascii="Cambria Math" w:hAnsi="Cambria Math" w:cs="Courier New"/>
              <w:lang w:val="el-GR" w:eastAsia="el-GR"/>
            </w:rPr>
            <m:t>≥…≥</m:t>
          </m:r>
          <m:sSubSup>
            <m:sSubSupPr>
              <m:ctrlPr>
                <w:rPr>
                  <w:rFonts w:ascii="Cambria Math" w:hAnsi="Cambria Math" w:cs="Courier New"/>
                  <w:i/>
                  <w:lang w:val="el-GR" w:eastAsia="el-GR"/>
                </w:rPr>
              </m:ctrlPr>
            </m:sSubSupPr>
            <m:e>
              <m:r>
                <m:rPr>
                  <m:sty m:val="p"/>
                </m:rPr>
                <w:rPr>
                  <w:rFonts w:ascii="Cambria Math" w:hAnsi="Cambria Math" w:cs="Courier New"/>
                  <w:lang w:val="el-GR" w:eastAsia="el-GR"/>
                </w:rPr>
                <m:t>σ</m:t>
              </m:r>
              <m:ctrlPr>
                <w:rPr>
                  <w:rFonts w:ascii="Cambria Math" w:hAnsi="Cambria Math" w:cs="Courier New"/>
                  <w:lang w:val="el-GR" w:eastAsia="el-GR"/>
                </w:rPr>
              </m:ctrlPr>
            </m:e>
            <m:sub>
              <m:r>
                <w:rPr>
                  <w:rFonts w:ascii="Cambria Math" w:hAnsi="Cambria Math" w:cs="Courier New"/>
                  <w:lang w:eastAsia="el-GR"/>
                </w:rPr>
                <m:t>N</m:t>
              </m:r>
            </m:sub>
            <m:sup>
              <m:r>
                <w:rPr>
                  <w:rFonts w:ascii="Cambria Math" w:hAnsi="Cambria Math" w:cs="Courier New"/>
                  <w:lang w:val="el-GR" w:eastAsia="el-GR"/>
                </w:rPr>
                <m:t>2</m:t>
              </m:r>
            </m:sup>
          </m:sSubSup>
          <m:r>
            <m:rPr>
              <m:sty m:val="p"/>
            </m:rPr>
            <w:rPr>
              <w:rFonts w:ascii="Cambria Math" w:hAnsi="Cambria Math" w:cs="Courier New"/>
              <w:lang w:val="el-GR" w:eastAsia="el-GR"/>
            </w:rPr>
            <m:t>≥</m:t>
          </m:r>
          <m:r>
            <w:rPr>
              <w:rFonts w:ascii="Cambria Math" w:hAnsi="Cambria Math" w:cs="Courier New"/>
              <w:lang w:val="el-GR" w:eastAsia="el-GR"/>
            </w:rPr>
            <m:t>0.</m:t>
          </m:r>
        </m:oMath>
      </m:oMathPara>
    </w:p>
    <w:p w14:paraId="3029807D" w14:textId="699858CA" w:rsidR="0064382A" w:rsidRPr="00DF5940" w:rsidRDefault="0064382A" w:rsidP="0064382A">
      <w:pPr>
        <w:rPr>
          <w:rFonts w:ascii="Courier New" w:hAnsi="Courier New" w:cs="Courier New"/>
          <w:lang w:val="el-GR" w:eastAsia="el-GR"/>
        </w:rPr>
      </w:pPr>
      <w:r w:rsidRPr="00DF5940">
        <w:rPr>
          <w:rFonts w:ascii="Courier New" w:hAnsi="Courier New" w:cs="Courier New"/>
          <w:lang w:val="el-GR" w:eastAsia="el-GR"/>
        </w:rPr>
        <w:t xml:space="preserve">Η προσέγγιση χαμηλότερης κατάταξης </w:t>
      </w:r>
      <w:r w:rsidRPr="0064382A">
        <w:rPr>
          <w:rFonts w:ascii="Courier New" w:hAnsi="Courier New" w:cs="Courier New"/>
          <w:lang w:eastAsia="el-GR"/>
        </w:rPr>
        <w:t>L</w:t>
      </w:r>
      <w:r w:rsidRPr="00DF5940">
        <w:rPr>
          <w:rFonts w:ascii="Courier New" w:hAnsi="Courier New" w:cs="Courier New"/>
          <w:lang w:val="el-GR" w:eastAsia="el-GR"/>
        </w:rPr>
        <w:t xml:space="preserve"> του </w:t>
      </w:r>
      <m:oMath>
        <m:r>
          <w:rPr>
            <w:rFonts w:ascii="Cambria Math" w:hAnsi="Cambria Math" w:cs="Courier New"/>
            <w:lang w:eastAsia="el-GR"/>
          </w:rPr>
          <m:t>S</m:t>
        </m:r>
      </m:oMath>
      <w:r w:rsidRPr="00DF5940">
        <w:rPr>
          <w:rFonts w:ascii="Courier New" w:hAnsi="Courier New" w:cs="Courier New"/>
          <w:lang w:val="el-GR" w:eastAsia="el-GR"/>
        </w:rPr>
        <w:t xml:space="preserve"> δίνεται από την επιλογή των πρώτων </w:t>
      </w:r>
      <w:r w:rsidRPr="0064382A">
        <w:rPr>
          <w:rFonts w:ascii="Courier New" w:hAnsi="Courier New" w:cs="Courier New"/>
          <w:lang w:eastAsia="el-GR"/>
        </w:rPr>
        <w:t>L</w:t>
      </w:r>
      <w:r w:rsidRPr="00DF5940">
        <w:rPr>
          <w:rFonts w:ascii="Courier New" w:hAnsi="Courier New" w:cs="Courier New"/>
          <w:lang w:val="el-GR" w:eastAsia="el-GR"/>
        </w:rPr>
        <w:t xml:space="preserve"> ιδιοτιμών και των αντίστοιχων ιδιοδιανυσμάτων. Δηλαδή:</w:t>
      </w:r>
    </w:p>
    <w:p w14:paraId="433308A9" w14:textId="6CC7A76E" w:rsidR="0064382A" w:rsidRPr="00DF5940" w:rsidRDefault="00EB6F96" w:rsidP="0064382A">
      <w:pPr>
        <w:rPr>
          <w:rFonts w:ascii="Courier New" w:hAnsi="Courier New" w:cs="Courier New"/>
          <w:lang w:val="el-GR" w:eastAsia="el-GR"/>
        </w:rPr>
      </w:pPr>
      <m:oMathPara>
        <m:oMath>
          <m:sSup>
            <m:sSupPr>
              <m:ctrlPr>
                <w:rPr>
                  <w:rFonts w:ascii="Cambria Math" w:hAnsi="Cambria Math" w:cs="Courier New"/>
                  <w:i/>
                  <w:lang w:val="el-GR" w:eastAsia="el-GR"/>
                </w:rPr>
              </m:ctrlPr>
            </m:sSupPr>
            <m:e>
              <m:r>
                <w:rPr>
                  <w:rFonts w:ascii="Cambria Math" w:hAnsi="Cambria Math" w:cs="Courier New"/>
                  <w:lang w:eastAsia="el-GR"/>
                </w:rPr>
                <m:t>A</m:t>
              </m:r>
            </m:e>
            <m:sup>
              <m:r>
                <m:rPr>
                  <m:sty m:val="p"/>
                </m:rPr>
                <w:rPr>
                  <w:rFonts w:ascii="Cambria Math" w:hAnsi="Cambria Math" w:cs="Courier New"/>
                  <w:lang w:val="el-GR" w:eastAsia="el-GR"/>
                </w:rPr>
                <m:t>⋆</m:t>
              </m:r>
            </m:sup>
          </m:sSup>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L</m:t>
              </m:r>
            </m:sub>
          </m:sSub>
          <m:sSub>
            <m:sSubPr>
              <m:ctrlPr>
                <w:rPr>
                  <w:rFonts w:ascii="Cambria Math" w:hAnsi="Cambria Math" w:cs="Courier New"/>
                  <w:i/>
                  <w:lang w:val="el-GR" w:eastAsia="el-GR"/>
                </w:rPr>
              </m:ctrlPr>
            </m:sSubPr>
            <m:e>
              <m:r>
                <m:rPr>
                  <m:sty m:val="p"/>
                </m:rPr>
                <w:rPr>
                  <w:rFonts w:ascii="Cambria Math" w:hAnsi="Cambria Math" w:cs="Courier New"/>
                  <w:lang w:val="el-GR" w:eastAsia="el-GR"/>
                </w:rPr>
                <m:t>Σ</m:t>
              </m:r>
            </m:e>
            <m:sub>
              <m:r>
                <w:rPr>
                  <w:rFonts w:ascii="Cambria Math" w:hAnsi="Cambria Math" w:cs="Courier New"/>
                  <w:lang w:eastAsia="el-GR"/>
                </w:rPr>
                <m:t>L</m:t>
              </m:r>
            </m:sub>
          </m:sSub>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L</m:t>
              </m:r>
            </m:sub>
            <m:sup>
              <m:r>
                <m:rPr>
                  <m:sty m:val="p"/>
                </m:rPr>
                <w:rPr>
                  <w:rFonts w:ascii="Cambria Math" w:hAnsi="Cambria Math" w:cs="Courier New"/>
                  <w:lang w:val="el-GR" w:eastAsia="el-GR"/>
                </w:rPr>
                <m:t>⊤</m:t>
              </m:r>
            </m:sup>
          </m:sSubSup>
        </m:oMath>
      </m:oMathPara>
    </w:p>
    <w:p w14:paraId="17E01FA7" w14:textId="77777777" w:rsidR="0064382A" w:rsidRPr="0064382A" w:rsidRDefault="0064382A" w:rsidP="0064382A">
      <w:pPr>
        <w:rPr>
          <w:rFonts w:ascii="Courier New" w:hAnsi="Courier New" w:cs="Courier New"/>
          <w:lang w:eastAsia="el-GR"/>
        </w:rPr>
      </w:pPr>
      <w:r w:rsidRPr="0064382A">
        <w:rPr>
          <w:rFonts w:ascii="Courier New" w:hAnsi="Courier New" w:cs="Courier New"/>
          <w:lang w:eastAsia="el-GR"/>
        </w:rPr>
        <w:t>όπ</w:t>
      </w:r>
      <w:proofErr w:type="spellStart"/>
      <w:r w:rsidRPr="0064382A">
        <w:rPr>
          <w:rFonts w:ascii="Courier New" w:hAnsi="Courier New" w:cs="Courier New"/>
          <w:lang w:eastAsia="el-GR"/>
        </w:rPr>
        <w:t>ου</w:t>
      </w:r>
      <w:proofErr w:type="spellEnd"/>
      <w:r w:rsidRPr="0064382A">
        <w:rPr>
          <w:rFonts w:ascii="Courier New" w:hAnsi="Courier New" w:cs="Courier New"/>
          <w:lang w:eastAsia="el-GR"/>
        </w:rPr>
        <w:t>:</w:t>
      </w:r>
    </w:p>
    <w:p w14:paraId="0C2AFE7F" w14:textId="277D8C8D" w:rsidR="0064382A" w:rsidRPr="00DF5940" w:rsidRDefault="00EB6F96" w:rsidP="002F33AF">
      <w:pPr>
        <w:numPr>
          <w:ilvl w:val="0"/>
          <w:numId w:val="47"/>
        </w:numPr>
        <w:rPr>
          <w:rFonts w:ascii="Courier New" w:hAnsi="Courier New" w:cs="Courier New"/>
          <w:lang w:val="el-GR" w:eastAsia="el-GR"/>
        </w:rPr>
      </w:pPr>
      <m:oMath>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L</m:t>
            </m:r>
          </m:sub>
        </m:sSub>
      </m:oMath>
      <w:r w:rsidR="0064382A" w:rsidRPr="00DF5940">
        <w:rPr>
          <w:rFonts w:ascii="Courier New" w:hAnsi="Courier New" w:cs="Courier New"/>
          <w:lang w:val="el-GR" w:eastAsia="el-GR"/>
        </w:rPr>
        <w:t xml:space="preserve"> περιέχει τις πρώτες </w:t>
      </w:r>
      <w:r w:rsidR="0064382A" w:rsidRPr="0064382A">
        <w:rPr>
          <w:rFonts w:ascii="Courier New" w:hAnsi="Courier New" w:cs="Courier New"/>
          <w:lang w:eastAsia="el-GR"/>
        </w:rPr>
        <w:t>L</w:t>
      </w:r>
      <w:r w:rsidR="0064382A" w:rsidRPr="00DF5940">
        <w:rPr>
          <w:rFonts w:ascii="Courier New" w:hAnsi="Courier New" w:cs="Courier New"/>
          <w:lang w:val="el-GR" w:eastAsia="el-GR"/>
        </w:rPr>
        <w:t xml:space="preserve"> στήλες του </w:t>
      </w:r>
      <m:oMath>
        <m:r>
          <w:rPr>
            <w:rFonts w:ascii="Cambria Math" w:hAnsi="Cambria Math" w:cs="Courier New"/>
            <w:lang w:eastAsia="el-GR"/>
          </w:rPr>
          <m:t>V</m:t>
        </m:r>
      </m:oMath>
      <w:r w:rsidR="0064382A" w:rsidRPr="00DF5940">
        <w:rPr>
          <w:rFonts w:ascii="Courier New" w:hAnsi="Courier New" w:cs="Courier New"/>
          <w:lang w:val="el-GR" w:eastAsia="el-GR"/>
        </w:rPr>
        <w:t>,</w:t>
      </w:r>
    </w:p>
    <w:p w14:paraId="687203C9" w14:textId="40894845" w:rsidR="0064382A" w:rsidRPr="00DF5940" w:rsidRDefault="00EB6F96" w:rsidP="002F33AF">
      <w:pPr>
        <w:numPr>
          <w:ilvl w:val="0"/>
          <w:numId w:val="47"/>
        </w:numPr>
        <w:rPr>
          <w:rFonts w:ascii="Courier New" w:hAnsi="Courier New" w:cs="Courier New"/>
          <w:lang w:val="el-GR" w:eastAsia="el-GR"/>
        </w:rPr>
      </w:pPr>
      <m:oMath>
        <m:sSub>
          <m:sSubPr>
            <m:ctrlPr>
              <w:rPr>
                <w:rFonts w:ascii="Cambria Math" w:hAnsi="Cambria Math" w:cs="Courier New"/>
                <w:i/>
                <w:lang w:val="el-GR" w:eastAsia="el-GR"/>
              </w:rPr>
            </m:ctrlPr>
          </m:sSubPr>
          <m:e>
            <m:r>
              <m:rPr>
                <m:sty m:val="p"/>
              </m:rPr>
              <w:rPr>
                <w:rFonts w:ascii="Cambria Math" w:hAnsi="Cambria Math" w:cs="Courier New"/>
                <w:lang w:val="el-GR" w:eastAsia="el-GR"/>
              </w:rPr>
              <m:t>Σ</m:t>
            </m:r>
          </m:e>
          <m:sub>
            <m:r>
              <w:rPr>
                <w:rFonts w:ascii="Cambria Math" w:hAnsi="Cambria Math" w:cs="Courier New"/>
                <w:lang w:eastAsia="el-GR"/>
              </w:rPr>
              <m:t>L</m:t>
            </m:r>
          </m:sub>
        </m:sSub>
      </m:oMath>
      <w:r w:rsidR="0064382A" w:rsidRPr="00DF5940">
        <w:rPr>
          <w:rFonts w:ascii="Courier New" w:hAnsi="Courier New" w:cs="Courier New"/>
          <w:lang w:val="el-GR" w:eastAsia="el-GR"/>
        </w:rPr>
        <w:t xml:space="preserve"> είναι ένα </w:t>
      </w:r>
      <m:oMath>
        <m:r>
          <w:rPr>
            <w:rFonts w:ascii="Cambria Math" w:hAnsi="Cambria Math" w:cs="Courier New"/>
            <w:lang w:eastAsia="el-GR"/>
          </w:rPr>
          <m:t>L</m:t>
        </m:r>
        <m:r>
          <w:rPr>
            <w:rFonts w:ascii="Cambria Math" w:hAnsi="Cambria Math" w:cs="Courier New"/>
            <w:lang w:val="el-GR" w:eastAsia="el-GR"/>
          </w:rPr>
          <m:t xml:space="preserve"> </m:t>
        </m:r>
        <m:r>
          <m:rPr>
            <m:sty m:val="p"/>
          </m:rPr>
          <w:rPr>
            <w:rFonts w:ascii="Cambria Math" w:hAnsi="Cambria Math" w:cs="Courier New"/>
            <w:lang w:val="el-GR" w:eastAsia="el-GR"/>
          </w:rPr>
          <m:t>×</m:t>
        </m:r>
        <m:r>
          <w:rPr>
            <w:rFonts w:ascii="Cambria Math" w:hAnsi="Cambria Math" w:cs="Courier New"/>
            <w:lang w:eastAsia="el-GR"/>
          </w:rPr>
          <m:t>L</m:t>
        </m:r>
      </m:oMath>
      <w:r w:rsidR="0064382A" w:rsidRPr="00DF5940">
        <w:rPr>
          <w:rFonts w:ascii="Courier New" w:hAnsi="Courier New" w:cs="Courier New"/>
          <w:lang w:val="el-GR" w:eastAsia="el-GR"/>
        </w:rPr>
        <w:t xml:space="preserve"> διαγώνιο μητρώο με τις πρώτες </w:t>
      </w:r>
      <w:r w:rsidR="0064382A" w:rsidRPr="0064382A">
        <w:rPr>
          <w:rFonts w:ascii="Courier New" w:hAnsi="Courier New" w:cs="Courier New"/>
          <w:lang w:eastAsia="el-GR"/>
        </w:rPr>
        <w:t>L</w:t>
      </w:r>
      <w:r w:rsidR="0064382A" w:rsidRPr="00DF5940">
        <w:rPr>
          <w:rFonts w:ascii="Courier New" w:hAnsi="Courier New" w:cs="Courier New"/>
          <w:lang w:val="el-GR" w:eastAsia="el-GR"/>
        </w:rPr>
        <w:t xml:space="preserve"> </w:t>
      </w:r>
      <w:r w:rsidR="00905DE0" w:rsidRPr="00DF5940">
        <w:rPr>
          <w:rFonts w:ascii="Courier New" w:hAnsi="Courier New" w:cs="Courier New"/>
          <w:lang w:val="el-GR" w:eastAsia="el-GR"/>
        </w:rPr>
        <w:t>ιδιάζουσες</w:t>
      </w:r>
      <w:r w:rsidR="0064382A" w:rsidRPr="00DF5940">
        <w:rPr>
          <w:rFonts w:ascii="Courier New" w:hAnsi="Courier New" w:cs="Courier New"/>
          <w:lang w:val="el-GR" w:eastAsia="el-GR"/>
        </w:rPr>
        <w:t xml:space="preserve"> τιμές </w:t>
      </w:r>
      <m:oMath>
        <m:sSubSup>
          <m:sSubSupPr>
            <m:ctrlPr>
              <w:rPr>
                <w:rFonts w:ascii="Cambria Math" w:hAnsi="Cambria Math" w:cs="Courier New"/>
                <w:i/>
                <w:lang w:val="el-GR" w:eastAsia="el-GR"/>
              </w:rPr>
            </m:ctrlPr>
          </m:sSubSupPr>
          <m:e>
            <m:r>
              <m:rPr>
                <m:sty m:val="p"/>
              </m:rPr>
              <w:rPr>
                <w:rFonts w:ascii="Cambria Math" w:hAnsi="Cambria Math" w:cs="Courier New"/>
                <w:lang w:val="el-GR" w:eastAsia="el-GR"/>
              </w:rPr>
              <m:t>σ</m:t>
            </m:r>
            <m:ctrlPr>
              <w:rPr>
                <w:rFonts w:ascii="Cambria Math" w:hAnsi="Cambria Math" w:cs="Courier New"/>
                <w:lang w:val="el-GR" w:eastAsia="el-GR"/>
              </w:rPr>
            </m:ctrlPr>
          </m:e>
          <m:sub>
            <m:r>
              <w:rPr>
                <w:rFonts w:ascii="Cambria Math" w:hAnsi="Cambria Math" w:cs="Courier New"/>
                <w:lang w:val="el-GR" w:eastAsia="el-GR"/>
              </w:rPr>
              <m:t>1</m:t>
            </m:r>
          </m:sub>
          <m:sup>
            <m:r>
              <w:rPr>
                <w:rFonts w:ascii="Cambria Math" w:hAnsi="Cambria Math" w:cs="Courier New"/>
                <w:lang w:val="el-GR" w:eastAsia="el-GR"/>
              </w:rPr>
              <m:t>2</m:t>
            </m:r>
          </m:sup>
        </m:sSubSup>
        <m:r>
          <w:rPr>
            <w:rFonts w:ascii="Cambria Math" w:hAnsi="Cambria Math" w:cs="Courier New"/>
            <w:lang w:val="el-GR" w:eastAsia="el-GR"/>
          </w:rPr>
          <m:t>,</m:t>
        </m:r>
        <m:sSubSup>
          <m:sSubSupPr>
            <m:ctrlPr>
              <w:rPr>
                <w:rFonts w:ascii="Cambria Math" w:hAnsi="Cambria Math" w:cs="Courier New"/>
                <w:i/>
                <w:lang w:val="el-GR" w:eastAsia="el-GR"/>
              </w:rPr>
            </m:ctrlPr>
          </m:sSubSupPr>
          <m:e>
            <m:r>
              <m:rPr>
                <m:sty m:val="p"/>
              </m:rPr>
              <w:rPr>
                <w:rFonts w:ascii="Cambria Math" w:hAnsi="Cambria Math" w:cs="Courier New"/>
                <w:lang w:val="el-GR" w:eastAsia="el-GR"/>
              </w:rPr>
              <m:t>σ</m:t>
            </m:r>
          </m:e>
          <m:sub>
            <m:r>
              <w:rPr>
                <w:rFonts w:ascii="Cambria Math" w:hAnsi="Cambria Math" w:cs="Courier New"/>
                <w:lang w:val="el-GR" w:eastAsia="el-GR"/>
              </w:rPr>
              <m:t>2</m:t>
            </m:r>
          </m:sub>
          <m:sup>
            <m:r>
              <w:rPr>
                <w:rFonts w:ascii="Cambria Math" w:hAnsi="Cambria Math" w:cs="Courier New"/>
                <w:lang w:val="el-GR" w:eastAsia="el-GR"/>
              </w:rPr>
              <m:t>2</m:t>
            </m:r>
          </m:sup>
        </m:sSubSup>
        <m:r>
          <w:rPr>
            <w:rFonts w:ascii="Cambria Math" w:hAnsi="Cambria Math" w:cs="Courier New"/>
            <w:lang w:val="el-GR" w:eastAsia="el-GR"/>
          </w:rPr>
          <m:t>,</m:t>
        </m:r>
        <m:r>
          <m:rPr>
            <m:sty m:val="p"/>
          </m:rPr>
          <w:rPr>
            <w:rFonts w:ascii="Cambria Math" w:hAnsi="Cambria Math" w:cs="Courier New"/>
            <w:lang w:val="el-GR" w:eastAsia="el-GR"/>
          </w:rPr>
          <m:t>…</m:t>
        </m:r>
        <m:r>
          <w:rPr>
            <w:rFonts w:ascii="Cambria Math" w:hAnsi="Cambria Math" w:cs="Courier New"/>
            <w:lang w:val="el-GR" w:eastAsia="el-GR"/>
          </w:rPr>
          <m:t>,</m:t>
        </m:r>
        <m:sSubSup>
          <m:sSubSupPr>
            <m:ctrlPr>
              <w:rPr>
                <w:rFonts w:ascii="Cambria Math" w:hAnsi="Cambria Math" w:cs="Courier New"/>
                <w:i/>
                <w:lang w:val="el-GR" w:eastAsia="el-GR"/>
              </w:rPr>
            </m:ctrlPr>
          </m:sSubSupPr>
          <m:e>
            <m:r>
              <m:rPr>
                <m:sty m:val="p"/>
              </m:rPr>
              <w:rPr>
                <w:rFonts w:ascii="Cambria Math" w:hAnsi="Cambria Math" w:cs="Courier New"/>
                <w:lang w:val="el-GR" w:eastAsia="el-GR"/>
              </w:rPr>
              <m:t>σ</m:t>
            </m:r>
          </m:e>
          <m:sub>
            <m:r>
              <w:rPr>
                <w:rFonts w:ascii="Cambria Math" w:hAnsi="Cambria Math" w:cs="Courier New"/>
                <w:lang w:eastAsia="el-GR"/>
              </w:rPr>
              <m:t>L</m:t>
            </m:r>
          </m:sub>
          <m:sup>
            <m:r>
              <w:rPr>
                <w:rFonts w:ascii="Cambria Math" w:hAnsi="Cambria Math" w:cs="Courier New"/>
                <w:lang w:val="el-GR" w:eastAsia="el-GR"/>
              </w:rPr>
              <m:t>2</m:t>
            </m:r>
          </m:sup>
        </m:sSubSup>
      </m:oMath>
      <w:r w:rsidR="0064382A" w:rsidRPr="00DF5940">
        <w:rPr>
          <w:rFonts w:ascii="Courier New" w:hAnsi="Courier New" w:cs="Courier New"/>
          <w:lang w:val="el-GR" w:eastAsia="el-GR"/>
        </w:rPr>
        <w:t>.</w:t>
      </w:r>
    </w:p>
    <w:p w14:paraId="2C457534" w14:textId="77777777" w:rsidR="006861C9" w:rsidRDefault="006861C9" w:rsidP="006861C9">
      <w:pPr>
        <w:rPr>
          <w:rFonts w:ascii="Courier New" w:hAnsi="Courier New" w:cs="Courier New"/>
          <w:b/>
          <w:bCs/>
          <w:lang w:val="el-GR" w:eastAsia="el-GR"/>
        </w:rPr>
      </w:pPr>
    </w:p>
    <w:p w14:paraId="790811F4" w14:textId="455A1787" w:rsidR="0064382A" w:rsidRPr="00DF5940" w:rsidRDefault="0064382A" w:rsidP="006861C9">
      <w:pPr>
        <w:rPr>
          <w:rFonts w:ascii="Courier New" w:hAnsi="Courier New" w:cs="Courier New"/>
          <w:b/>
          <w:bCs/>
          <w:lang w:val="el-GR" w:eastAsia="el-GR"/>
        </w:rPr>
      </w:pPr>
      <w:r w:rsidRPr="00DF5940">
        <w:rPr>
          <w:rFonts w:ascii="Courier New" w:hAnsi="Courier New" w:cs="Courier New"/>
          <w:b/>
          <w:bCs/>
          <w:lang w:val="el-GR" w:eastAsia="el-GR"/>
        </w:rPr>
        <w:t xml:space="preserve">Βήμα 2: Εφαρμογή του Θεωρήματος του </w:t>
      </w:r>
      <w:r w:rsidRPr="0064382A">
        <w:rPr>
          <w:rFonts w:ascii="Courier New" w:hAnsi="Courier New" w:cs="Courier New"/>
          <w:b/>
          <w:bCs/>
          <w:lang w:eastAsia="el-GR"/>
        </w:rPr>
        <w:t>Eckart</w:t>
      </w:r>
      <w:r w:rsidRPr="00DF5940">
        <w:rPr>
          <w:rFonts w:ascii="Courier New" w:hAnsi="Courier New" w:cs="Courier New"/>
          <w:b/>
          <w:bCs/>
          <w:lang w:val="el-GR" w:eastAsia="el-GR"/>
        </w:rPr>
        <w:t>-</w:t>
      </w:r>
      <w:r w:rsidRPr="0064382A">
        <w:rPr>
          <w:rFonts w:ascii="Courier New" w:hAnsi="Courier New" w:cs="Courier New"/>
          <w:b/>
          <w:bCs/>
          <w:lang w:eastAsia="el-GR"/>
        </w:rPr>
        <w:t>Young</w:t>
      </w:r>
      <w:r w:rsidRPr="00DF5940">
        <w:rPr>
          <w:rFonts w:ascii="Courier New" w:hAnsi="Courier New" w:cs="Courier New"/>
          <w:b/>
          <w:bCs/>
          <w:lang w:val="el-GR" w:eastAsia="el-GR"/>
        </w:rPr>
        <w:t>–</w:t>
      </w:r>
      <w:r w:rsidRPr="0064382A">
        <w:rPr>
          <w:rFonts w:ascii="Courier New" w:hAnsi="Courier New" w:cs="Courier New"/>
          <w:b/>
          <w:bCs/>
          <w:lang w:eastAsia="el-GR"/>
        </w:rPr>
        <w:t>Mirsky</w:t>
      </w:r>
    </w:p>
    <w:p w14:paraId="45A5B8F9" w14:textId="030F88DF" w:rsidR="0064382A" w:rsidRPr="00DF5940" w:rsidRDefault="0064382A" w:rsidP="0064382A">
      <w:pPr>
        <w:rPr>
          <w:rFonts w:ascii="Courier New" w:hAnsi="Courier New" w:cs="Courier New"/>
          <w:lang w:val="el-GR" w:eastAsia="el-GR"/>
        </w:rPr>
      </w:pPr>
      <w:r w:rsidRPr="00DF5940">
        <w:rPr>
          <w:rFonts w:ascii="Courier New" w:hAnsi="Courier New" w:cs="Courier New"/>
          <w:lang w:val="el-GR" w:eastAsia="el-GR"/>
        </w:rPr>
        <w:t xml:space="preserve">Το θεώρημα αυτό λέει ότι για οποιοδήποτε μητρώο </w:t>
      </w:r>
      <m:oMath>
        <m:r>
          <w:rPr>
            <w:rFonts w:ascii="Cambria Math" w:hAnsi="Cambria Math" w:cs="Courier New"/>
            <w:lang w:eastAsia="el-GR"/>
          </w:rPr>
          <m:t>S</m:t>
        </m:r>
      </m:oMath>
      <w:r w:rsidRPr="00DF5940">
        <w:rPr>
          <w:rFonts w:ascii="Courier New" w:hAnsi="Courier New" w:cs="Courier New"/>
          <w:lang w:val="el-GR" w:eastAsia="el-GR"/>
        </w:rPr>
        <w:t xml:space="preserve"> και οποιαδήποτε κατάταξη </w:t>
      </w:r>
      <m:oMath>
        <m:r>
          <w:rPr>
            <w:rFonts w:ascii="Cambria Math" w:hAnsi="Cambria Math" w:cs="Courier New"/>
            <w:lang w:eastAsia="el-GR"/>
          </w:rPr>
          <m:t>L</m:t>
        </m:r>
        <m:r>
          <w:rPr>
            <w:rFonts w:ascii="Cambria Math" w:hAnsi="Cambria Math" w:cs="Courier New"/>
            <w:lang w:val="el-GR" w:eastAsia="el-GR"/>
          </w:rPr>
          <m:t>&lt;</m:t>
        </m:r>
        <m:r>
          <m:rPr>
            <m:nor/>
          </m:rPr>
          <w:rPr>
            <w:rFonts w:ascii="Cambria Math" w:hAnsi="Cambria Math" w:cs="Courier New"/>
            <w:lang w:eastAsia="el-GR"/>
          </w:rPr>
          <m:t>rank</m:t>
        </m:r>
        <m:d>
          <m:dPr>
            <m:ctrlPr>
              <w:rPr>
                <w:rFonts w:ascii="Cambria Math" w:hAnsi="Cambria Math" w:cs="Courier New"/>
                <w:i/>
                <w:lang w:val="el-GR" w:eastAsia="el-GR"/>
              </w:rPr>
            </m:ctrlPr>
          </m:dPr>
          <m:e>
            <m:r>
              <w:rPr>
                <w:rFonts w:ascii="Cambria Math" w:hAnsi="Cambria Math" w:cs="Courier New"/>
                <w:lang w:eastAsia="el-GR"/>
              </w:rPr>
              <m:t>S</m:t>
            </m:r>
          </m:e>
        </m:d>
      </m:oMath>
      <w:r w:rsidRPr="00DF5940">
        <w:rPr>
          <w:rFonts w:ascii="Courier New" w:hAnsi="Courier New" w:cs="Courier New"/>
          <w:lang w:val="el-GR" w:eastAsia="el-GR"/>
        </w:rPr>
        <w:t xml:space="preserve">, η προσέγγιση χαμηλότερης κατάταξης που ελαχιστοποιεί το </w:t>
      </w:r>
      <w:r w:rsidRPr="0064382A">
        <w:rPr>
          <w:rFonts w:ascii="Courier New" w:hAnsi="Courier New" w:cs="Courier New"/>
          <w:lang w:eastAsia="el-GR"/>
        </w:rPr>
        <w:t>Frobenius</w:t>
      </w:r>
      <w:r w:rsidRPr="00DF5940">
        <w:rPr>
          <w:rFonts w:ascii="Courier New" w:hAnsi="Courier New" w:cs="Courier New"/>
          <w:lang w:val="el-GR" w:eastAsia="el-GR"/>
        </w:rPr>
        <w:t xml:space="preserve"> </w:t>
      </w:r>
      <w:r w:rsidRPr="0064382A">
        <w:rPr>
          <w:rFonts w:ascii="Courier New" w:hAnsi="Courier New" w:cs="Courier New"/>
          <w:lang w:eastAsia="el-GR"/>
        </w:rPr>
        <w:t>norm</w:t>
      </w:r>
      <w:r w:rsidRPr="00DF5940">
        <w:rPr>
          <w:rFonts w:ascii="Courier New" w:hAnsi="Courier New" w:cs="Courier New"/>
          <w:lang w:val="el-GR" w:eastAsia="el-GR"/>
        </w:rPr>
        <w:t xml:space="preserve"> </w:t>
      </w:r>
      <m:oMath>
        <m:sSub>
          <m:sSubPr>
            <m:ctrlPr>
              <w:rPr>
                <w:rFonts w:ascii="Cambria Math" w:hAnsi="Cambria Math" w:cs="Courier New"/>
                <w:i/>
                <w:lang w:val="el-GR" w:eastAsia="el-GR"/>
              </w:rPr>
            </m:ctrlPr>
          </m:sSub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r>
                      <w:rPr>
                        <w:rFonts w:ascii="Cambria Math" w:hAnsi="Cambria Math" w:cs="Courier New"/>
                        <w:lang w:eastAsia="el-GR"/>
                      </w:rPr>
                      <m:t>S</m:t>
                    </m:r>
                    <m:r>
                      <w:rPr>
                        <w:rFonts w:ascii="Cambria Math" w:hAnsi="Cambria Math" w:cs="Courier New"/>
                        <w:lang w:val="el-GR" w:eastAsia="el-GR"/>
                      </w:rPr>
                      <m:t>-</m:t>
                    </m:r>
                    <m:r>
                      <w:rPr>
                        <w:rFonts w:ascii="Cambria Math" w:hAnsi="Cambria Math" w:cs="Courier New"/>
                        <w:lang w:eastAsia="el-GR"/>
                      </w:rPr>
                      <m:t>A</m:t>
                    </m:r>
                  </m:e>
                </m:d>
              </m:e>
            </m:d>
            <m:ctrlPr>
              <w:rPr>
                <w:rFonts w:ascii="Cambria Math" w:hAnsi="Cambria Math" w:cs="Courier New"/>
                <w:i/>
                <w:lang w:eastAsia="el-GR"/>
              </w:rPr>
            </m:ctrlPr>
          </m:e>
          <m:sub>
            <m:r>
              <w:rPr>
                <w:rFonts w:ascii="Cambria Math" w:hAnsi="Cambria Math" w:cs="Courier New"/>
                <w:lang w:eastAsia="el-GR"/>
              </w:rPr>
              <m:t>F</m:t>
            </m:r>
          </m:sub>
        </m:sSub>
      </m:oMath>
      <w:r w:rsidRPr="00DF5940">
        <w:rPr>
          <w:rFonts w:ascii="Courier New" w:hAnsi="Courier New" w:cs="Courier New"/>
          <w:lang w:val="el-GR" w:eastAsia="el-GR"/>
        </w:rPr>
        <w:t xml:space="preserve"> είναι η προσέγγιση που περιλαμβάνει τις πρώτες </w:t>
      </w:r>
      <w:r w:rsidRPr="0064382A">
        <w:rPr>
          <w:rFonts w:ascii="Courier New" w:hAnsi="Courier New" w:cs="Courier New"/>
          <w:lang w:eastAsia="el-GR"/>
        </w:rPr>
        <w:t>L</w:t>
      </w:r>
      <w:r w:rsidRPr="00DF5940">
        <w:rPr>
          <w:rFonts w:ascii="Courier New" w:hAnsi="Courier New" w:cs="Courier New"/>
          <w:lang w:val="el-GR" w:eastAsia="el-GR"/>
        </w:rPr>
        <w:t xml:space="preserve"> </w:t>
      </w:r>
      <w:r w:rsidR="00905DE0" w:rsidRPr="00DF5940">
        <w:rPr>
          <w:rFonts w:ascii="Courier New" w:hAnsi="Courier New" w:cs="Courier New"/>
          <w:lang w:val="el-GR" w:eastAsia="el-GR"/>
        </w:rPr>
        <w:t>ιδιάζουσες</w:t>
      </w:r>
      <w:r w:rsidRPr="00DF5940">
        <w:rPr>
          <w:rFonts w:ascii="Courier New" w:hAnsi="Courier New" w:cs="Courier New"/>
          <w:lang w:val="el-GR" w:eastAsia="el-GR"/>
        </w:rPr>
        <w:t xml:space="preserve"> τιμές και τα αντίστοιχα ιδιοδιανύσματα.</w:t>
      </w:r>
    </w:p>
    <w:p w14:paraId="01B6018D" w14:textId="07F9C0BA" w:rsidR="0064382A" w:rsidRPr="00DF5940" w:rsidRDefault="0064382A" w:rsidP="0064382A">
      <w:pPr>
        <w:rPr>
          <w:rFonts w:ascii="Courier New" w:hAnsi="Courier New" w:cs="Courier New"/>
          <w:lang w:val="el-GR" w:eastAsia="el-GR"/>
        </w:rPr>
      </w:pPr>
      <w:r w:rsidRPr="00DF5940">
        <w:rPr>
          <w:rFonts w:ascii="Courier New" w:hAnsi="Courier New" w:cs="Courier New"/>
          <w:lang w:val="el-GR" w:eastAsia="el-GR"/>
        </w:rPr>
        <w:t xml:space="preserve">Στην περίπτωσή μας, αφού </w:t>
      </w:r>
      <m:oMath>
        <m:r>
          <w:rPr>
            <w:rFonts w:ascii="Cambria Math" w:hAnsi="Cambria Math" w:cs="Courier New"/>
            <w:lang w:eastAsia="el-GR"/>
          </w:rPr>
          <m:t>S</m:t>
        </m:r>
      </m:oMath>
      <w:r w:rsidRPr="00DF5940">
        <w:rPr>
          <w:rFonts w:ascii="Courier New" w:hAnsi="Courier New" w:cs="Courier New"/>
          <w:lang w:val="el-GR" w:eastAsia="el-GR"/>
        </w:rPr>
        <w:t xml:space="preserve"> είναι συμμετρικό και μη αρνητικά ορισμένο, οι </w:t>
      </w:r>
      <w:r w:rsidR="00457511" w:rsidRPr="00DF5940">
        <w:rPr>
          <w:rFonts w:ascii="Courier New" w:hAnsi="Courier New" w:cs="Courier New"/>
          <w:lang w:val="el-GR" w:eastAsia="el-GR"/>
        </w:rPr>
        <w:t>ιδιάζουσες</w:t>
      </w:r>
      <w:r w:rsidRPr="00DF5940">
        <w:rPr>
          <w:rFonts w:ascii="Courier New" w:hAnsi="Courier New" w:cs="Courier New"/>
          <w:lang w:val="el-GR" w:eastAsia="el-GR"/>
        </w:rPr>
        <w:t xml:space="preserve"> τιμές </w:t>
      </w:r>
      <m:oMath>
        <m:sSubSup>
          <m:sSubSupPr>
            <m:ctrlPr>
              <w:rPr>
                <w:rFonts w:ascii="Cambria Math" w:hAnsi="Cambria Math" w:cs="Courier New"/>
                <w:i/>
                <w:lang w:val="el-GR" w:eastAsia="el-GR"/>
              </w:rPr>
            </m:ctrlPr>
          </m:sSubSupPr>
          <m:e>
            <m:r>
              <m:rPr>
                <m:sty m:val="p"/>
              </m:rPr>
              <w:rPr>
                <w:rFonts w:ascii="Cambria Math" w:hAnsi="Cambria Math" w:cs="Courier New"/>
                <w:lang w:val="el-GR" w:eastAsia="el-GR"/>
              </w:rPr>
              <m:t>σ</m:t>
            </m:r>
            <m:ctrlPr>
              <w:rPr>
                <w:rFonts w:ascii="Cambria Math" w:hAnsi="Cambria Math" w:cs="Courier New"/>
                <w:lang w:val="el-GR" w:eastAsia="el-GR"/>
              </w:rPr>
            </m:ctrlPr>
          </m:e>
          <m:sub>
            <m:r>
              <w:rPr>
                <w:rFonts w:ascii="Cambria Math" w:hAnsi="Cambria Math" w:cs="Courier New"/>
                <w:lang w:eastAsia="el-GR"/>
              </w:rPr>
              <m:t>k</m:t>
            </m:r>
          </m:sub>
          <m:sup>
            <m:r>
              <w:rPr>
                <w:rFonts w:ascii="Cambria Math" w:hAnsi="Cambria Math" w:cs="Courier New"/>
                <w:lang w:val="el-GR" w:eastAsia="el-GR"/>
              </w:rPr>
              <m:t>2</m:t>
            </m:r>
          </m:sup>
        </m:sSubSup>
      </m:oMath>
      <w:r w:rsidRPr="00DF5940">
        <w:rPr>
          <w:rFonts w:ascii="Courier New" w:hAnsi="Courier New" w:cs="Courier New"/>
          <w:lang w:val="el-GR" w:eastAsia="el-GR"/>
        </w:rPr>
        <w:t xml:space="preserve"> είναι μη αρνητικές και τα ιδιοδιανύσματα </w:t>
      </w:r>
      <m:oMath>
        <m:r>
          <w:rPr>
            <w:rFonts w:ascii="Cambria Math" w:hAnsi="Cambria Math" w:cs="Courier New"/>
            <w:lang w:eastAsia="el-GR"/>
          </w:rPr>
          <m:t>L</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L</m:t>
            </m:r>
          </m:sub>
        </m:sSub>
      </m:oMath>
      <w:r w:rsidRPr="00DF5940">
        <w:rPr>
          <w:rFonts w:ascii="Courier New" w:hAnsi="Courier New" w:cs="Courier New"/>
          <w:lang w:val="el-GR" w:eastAsia="el-GR"/>
        </w:rPr>
        <w:t xml:space="preserve"> είναι ορθογώνια.</w:t>
      </w:r>
    </w:p>
    <w:p w14:paraId="79329D6E" w14:textId="77777777" w:rsidR="00607272" w:rsidRPr="00723C11" w:rsidRDefault="00607272" w:rsidP="00607272">
      <w:pPr>
        <w:rPr>
          <w:rFonts w:ascii="Courier New" w:hAnsi="Courier New" w:cs="Courier New"/>
          <w:b/>
          <w:bCs/>
          <w:lang w:val="el-GR" w:eastAsia="el-GR"/>
        </w:rPr>
      </w:pPr>
    </w:p>
    <w:p w14:paraId="3E663093" w14:textId="6182FD0C" w:rsidR="0064382A" w:rsidRPr="00DF5940" w:rsidRDefault="0064382A" w:rsidP="00607272">
      <w:pPr>
        <w:rPr>
          <w:rFonts w:ascii="Courier New" w:hAnsi="Courier New" w:cs="Courier New"/>
          <w:b/>
          <w:bCs/>
          <w:lang w:val="el-GR" w:eastAsia="el-GR"/>
        </w:rPr>
      </w:pPr>
      <w:r w:rsidRPr="00DF5940">
        <w:rPr>
          <w:rFonts w:ascii="Courier New" w:hAnsi="Courier New" w:cs="Courier New"/>
          <w:b/>
          <w:bCs/>
          <w:lang w:val="el-GR" w:eastAsia="el-GR"/>
        </w:rPr>
        <w:t xml:space="preserve">Βήμα 3: Υπολογισμός του Ελαχίστου Πόρου </w:t>
      </w:r>
      <w:r w:rsidRPr="0064382A">
        <w:rPr>
          <w:rFonts w:ascii="Courier New" w:hAnsi="Courier New" w:cs="Courier New"/>
          <w:b/>
          <w:bCs/>
          <w:lang w:eastAsia="el-GR"/>
        </w:rPr>
        <w:t>Frobenius</w:t>
      </w:r>
    </w:p>
    <w:p w14:paraId="716253A4" w14:textId="77777777" w:rsidR="0064382A" w:rsidRPr="00DF5940" w:rsidRDefault="0064382A" w:rsidP="0064382A">
      <w:pPr>
        <w:rPr>
          <w:rFonts w:ascii="Courier New" w:hAnsi="Courier New" w:cs="Courier New"/>
          <w:lang w:val="el-GR" w:eastAsia="el-GR"/>
        </w:rPr>
      </w:pPr>
      <w:r w:rsidRPr="00DF5940">
        <w:rPr>
          <w:rFonts w:ascii="Courier New" w:hAnsi="Courier New" w:cs="Courier New"/>
          <w:lang w:val="el-GR" w:eastAsia="el-GR"/>
        </w:rPr>
        <w:t xml:space="preserve">Το </w:t>
      </w:r>
      <w:r w:rsidRPr="0064382A">
        <w:rPr>
          <w:rFonts w:ascii="Courier New" w:hAnsi="Courier New" w:cs="Courier New"/>
          <w:lang w:eastAsia="el-GR"/>
        </w:rPr>
        <w:t>Frobenius</w:t>
      </w:r>
      <w:r w:rsidRPr="00DF5940">
        <w:rPr>
          <w:rFonts w:ascii="Courier New" w:hAnsi="Courier New" w:cs="Courier New"/>
          <w:lang w:val="el-GR" w:eastAsia="el-GR"/>
        </w:rPr>
        <w:t xml:space="preserve"> </w:t>
      </w:r>
      <w:r w:rsidRPr="0064382A">
        <w:rPr>
          <w:rFonts w:ascii="Courier New" w:hAnsi="Courier New" w:cs="Courier New"/>
          <w:lang w:eastAsia="el-GR"/>
        </w:rPr>
        <w:t>norm</w:t>
      </w:r>
      <w:r w:rsidRPr="00DF5940">
        <w:rPr>
          <w:rFonts w:ascii="Courier New" w:hAnsi="Courier New" w:cs="Courier New"/>
          <w:lang w:val="el-GR" w:eastAsia="el-GR"/>
        </w:rPr>
        <w:t xml:space="preserve"> δίνεται από:</w:t>
      </w:r>
    </w:p>
    <w:p w14:paraId="642F9C0F" w14:textId="7F22DCA0" w:rsidR="0064382A" w:rsidRPr="00DF5940" w:rsidRDefault="00EB6F96" w:rsidP="0064382A">
      <w:pPr>
        <w:rPr>
          <w:rFonts w:ascii="Courier New" w:hAnsi="Courier New" w:cs="Courier New"/>
          <w:lang w:val="el-GR" w:eastAsia="el-GR"/>
        </w:rPr>
      </w:pPr>
      <m:oMathPara>
        <m:oMath>
          <m:sSubSup>
            <m:sSubSupPr>
              <m:ctrlPr>
                <w:rPr>
                  <w:rFonts w:ascii="Cambria Math" w:hAnsi="Cambria Math" w:cs="Courier New"/>
                  <w:i/>
                  <w:lang w:val="el-GR" w:eastAsia="el-GR"/>
                </w:rPr>
              </m:ctrlPr>
            </m:sSubSup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r>
                        <w:rPr>
                          <w:rFonts w:ascii="Cambria Math" w:hAnsi="Cambria Math" w:cs="Courier New"/>
                          <w:lang w:eastAsia="el-GR"/>
                        </w:rPr>
                        <m:t>S</m:t>
                      </m:r>
                      <m:r>
                        <w:rPr>
                          <w:rFonts w:ascii="Cambria Math" w:hAnsi="Cambria Math" w:cs="Courier New"/>
                          <w:lang w:val="el-GR" w:eastAsia="el-GR"/>
                        </w:rPr>
                        <m:t>-</m:t>
                      </m:r>
                      <m:r>
                        <w:rPr>
                          <w:rFonts w:ascii="Cambria Math" w:hAnsi="Cambria Math" w:cs="Courier New"/>
                          <w:lang w:eastAsia="el-GR"/>
                        </w:rPr>
                        <m:t>A</m:t>
                      </m:r>
                    </m:e>
                  </m:d>
                </m:e>
              </m:d>
              <m:ctrlPr>
                <w:rPr>
                  <w:rFonts w:ascii="Cambria Math" w:hAnsi="Cambria Math" w:cs="Courier New"/>
                  <w:i/>
                  <w:lang w:eastAsia="el-GR"/>
                </w:rPr>
              </m:ctrlPr>
            </m:e>
            <m:sub>
              <m:r>
                <w:rPr>
                  <w:rFonts w:ascii="Cambria Math" w:hAnsi="Cambria Math" w:cs="Courier New"/>
                  <w:lang w:eastAsia="el-GR"/>
                </w:rPr>
                <m:t>F</m:t>
              </m:r>
            </m:sub>
            <m:sup>
              <m:r>
                <w:rPr>
                  <w:rFonts w:ascii="Cambria Math" w:hAnsi="Cambria Math" w:cs="Courier New"/>
                  <w:lang w:val="el-GR" w:eastAsia="el-GR"/>
                </w:rPr>
                <m:t>2</m:t>
              </m:r>
            </m:sup>
          </m:sSubSup>
          <m:r>
            <w:rPr>
              <w:rFonts w:ascii="Cambria Math" w:hAnsi="Cambria Math" w:cs="Courier New"/>
              <w:lang w:val="el-GR" w:eastAsia="el-GR"/>
            </w:rPr>
            <m:t>=</m:t>
          </m:r>
          <m:nary>
            <m:naryPr>
              <m:chr m:val="∑"/>
              <m:ctrlPr>
                <w:rPr>
                  <w:rFonts w:ascii="Cambria Math" w:hAnsi="Cambria Math" w:cs="Courier New"/>
                  <w:lang w:val="el-GR" w:eastAsia="el-GR"/>
                </w:rPr>
              </m:ctrlPr>
            </m:naryPr>
            <m:sub>
              <m:r>
                <w:rPr>
                  <w:rFonts w:ascii="Cambria Math" w:hAnsi="Cambria Math" w:cs="Courier New"/>
                  <w:lang w:eastAsia="el-GR"/>
                </w:rPr>
                <m:t>i</m:t>
              </m:r>
              <m:r>
                <w:rPr>
                  <w:rFonts w:ascii="Cambria Math" w:hAnsi="Cambria Math" w:cs="Courier New"/>
                  <w:lang w:val="el-GR" w:eastAsia="el-GR"/>
                </w:rPr>
                <m:t>=1</m:t>
              </m:r>
              <m:ctrlPr>
                <w:rPr>
                  <w:rFonts w:ascii="Cambria Math" w:hAnsi="Cambria Math" w:cs="Courier New"/>
                  <w:i/>
                  <w:lang w:val="el-GR" w:eastAsia="el-GR"/>
                </w:rPr>
              </m:ctrlPr>
            </m:sub>
            <m:sup>
              <m:r>
                <w:rPr>
                  <w:rFonts w:ascii="Cambria Math" w:hAnsi="Cambria Math" w:cs="Courier New"/>
                  <w:lang w:eastAsia="el-GR"/>
                </w:rPr>
                <m:t>N</m:t>
              </m:r>
              <m:ctrlPr>
                <w:rPr>
                  <w:rFonts w:ascii="Cambria Math" w:hAnsi="Cambria Math" w:cs="Courier New"/>
                  <w:i/>
                  <w:lang w:val="el-GR" w:eastAsia="el-GR"/>
                </w:rPr>
              </m:ctrlPr>
            </m:sup>
            <m:e>
              <m:nary>
                <m:naryPr>
                  <m:chr m:val="∑"/>
                  <m:ctrlPr>
                    <w:rPr>
                      <w:rFonts w:ascii="Cambria Math" w:hAnsi="Cambria Math" w:cs="Courier New"/>
                      <w:lang w:val="el-GR" w:eastAsia="el-GR"/>
                    </w:rPr>
                  </m:ctrlPr>
                </m:naryPr>
                <m:sub>
                  <m:r>
                    <w:rPr>
                      <w:rFonts w:ascii="Cambria Math" w:hAnsi="Cambria Math" w:cs="Courier New"/>
                      <w:lang w:eastAsia="el-GR"/>
                    </w:rPr>
                    <m:t>j</m:t>
                  </m:r>
                  <m:r>
                    <w:rPr>
                      <w:rFonts w:ascii="Cambria Math" w:hAnsi="Cambria Math" w:cs="Courier New"/>
                      <w:lang w:val="el-GR" w:eastAsia="el-GR"/>
                    </w:rPr>
                    <m:t>=1</m:t>
                  </m:r>
                  <m:ctrlPr>
                    <w:rPr>
                      <w:rFonts w:ascii="Cambria Math" w:hAnsi="Cambria Math" w:cs="Courier New"/>
                      <w:i/>
                      <w:lang w:val="el-GR" w:eastAsia="el-GR"/>
                    </w:rPr>
                  </m:ctrlPr>
                </m:sub>
                <m:sup>
                  <m:r>
                    <w:rPr>
                      <w:rFonts w:ascii="Cambria Math" w:hAnsi="Cambria Math" w:cs="Courier New"/>
                      <w:lang w:eastAsia="el-GR"/>
                    </w:rPr>
                    <m:t>N</m:t>
                  </m:r>
                  <m:ctrlPr>
                    <w:rPr>
                      <w:rFonts w:ascii="Cambria Math" w:hAnsi="Cambria Math" w:cs="Courier New"/>
                      <w:i/>
                      <w:lang w:val="el-GR" w:eastAsia="el-GR"/>
                    </w:rPr>
                  </m:ctrlPr>
                </m:sup>
                <m:e>
                  <m:sSup>
                    <m:sSupPr>
                      <m:ctrlPr>
                        <w:rPr>
                          <w:rFonts w:ascii="Cambria Math" w:hAnsi="Cambria Math" w:cs="Courier New"/>
                          <w:i/>
                          <w:lang w:val="el-GR" w:eastAsia="el-GR"/>
                        </w:rPr>
                      </m:ctrlPr>
                    </m:sSupPr>
                    <m:e>
                      <m:d>
                        <m:dPr>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S</m:t>
                              </m:r>
                            </m:e>
                            <m:sub>
                              <m:r>
                                <w:rPr>
                                  <w:rFonts w:ascii="Cambria Math" w:hAnsi="Cambria Math" w:cs="Courier New"/>
                                  <w:lang w:eastAsia="el-GR"/>
                                </w:rPr>
                                <m:t>ij</m:t>
                              </m:r>
                            </m:sub>
                          </m:sSub>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A</m:t>
                              </m:r>
                            </m:e>
                            <m:sub>
                              <m:r>
                                <w:rPr>
                                  <w:rFonts w:ascii="Cambria Math" w:hAnsi="Cambria Math" w:cs="Courier New"/>
                                  <w:lang w:eastAsia="el-GR"/>
                                </w:rPr>
                                <m:t>ij</m:t>
                              </m:r>
                            </m:sub>
                          </m:sSub>
                        </m:e>
                      </m:d>
                    </m:e>
                    <m:sup>
                      <m:r>
                        <w:rPr>
                          <w:rFonts w:ascii="Cambria Math" w:hAnsi="Cambria Math" w:cs="Courier New"/>
                          <w:lang w:val="el-GR" w:eastAsia="el-GR"/>
                        </w:rPr>
                        <m:t>2</m:t>
                      </m:r>
                    </m:sup>
                  </m:sSup>
                  <m:ctrlPr>
                    <w:rPr>
                      <w:rFonts w:ascii="Cambria Math" w:hAnsi="Cambria Math" w:cs="Courier New"/>
                      <w:i/>
                      <w:lang w:val="el-GR" w:eastAsia="el-GR"/>
                    </w:rPr>
                  </m:ctrlPr>
                </m:e>
              </m:nary>
              <m:ctrlPr>
                <w:rPr>
                  <w:rFonts w:ascii="Cambria Math" w:hAnsi="Cambria Math" w:cs="Courier New"/>
                  <w:i/>
                  <w:lang w:val="el-GR" w:eastAsia="el-GR"/>
                </w:rPr>
              </m:ctrlPr>
            </m:e>
          </m:nary>
        </m:oMath>
      </m:oMathPara>
    </w:p>
    <w:p w14:paraId="1182D16E" w14:textId="310B3731" w:rsidR="0064382A" w:rsidRPr="00DF5940" w:rsidRDefault="0064382A" w:rsidP="0064382A">
      <w:pPr>
        <w:rPr>
          <w:rFonts w:ascii="Courier New" w:hAnsi="Courier New" w:cs="Courier New"/>
          <w:lang w:val="el-GR" w:eastAsia="el-GR"/>
        </w:rPr>
      </w:pPr>
      <w:r w:rsidRPr="00DF5940">
        <w:rPr>
          <w:rFonts w:ascii="Courier New" w:hAnsi="Courier New" w:cs="Courier New"/>
          <w:lang w:val="el-GR" w:eastAsia="el-GR"/>
        </w:rPr>
        <w:t xml:space="preserve">Επειδή </w:t>
      </w:r>
      <m:oMath>
        <m:sSup>
          <m:sSupPr>
            <m:ctrlPr>
              <w:rPr>
                <w:rFonts w:ascii="Cambria Math" w:hAnsi="Cambria Math" w:cs="Courier New"/>
                <w:i/>
                <w:lang w:val="el-GR" w:eastAsia="el-GR"/>
              </w:rPr>
            </m:ctrlPr>
          </m:sSupPr>
          <m:e>
            <m:r>
              <w:rPr>
                <w:rFonts w:ascii="Cambria Math" w:hAnsi="Cambria Math" w:cs="Courier New"/>
                <w:lang w:eastAsia="el-GR"/>
              </w:rPr>
              <m:t>A</m:t>
            </m:r>
          </m:e>
          <m:sup>
            <m:r>
              <m:rPr>
                <m:sty m:val="p"/>
              </m:rPr>
              <w:rPr>
                <w:rFonts w:ascii="Cambria Math" w:hAnsi="Cambria Math" w:cs="Courier New"/>
                <w:lang w:val="el-GR" w:eastAsia="el-GR"/>
              </w:rPr>
              <m:t>⋆</m:t>
            </m:r>
          </m:sup>
        </m:sSup>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L</m:t>
            </m:r>
          </m:sub>
        </m:sSub>
        <m:sSub>
          <m:sSubPr>
            <m:ctrlPr>
              <w:rPr>
                <w:rFonts w:ascii="Cambria Math" w:hAnsi="Cambria Math" w:cs="Courier New"/>
                <w:i/>
                <w:lang w:val="el-GR" w:eastAsia="el-GR"/>
              </w:rPr>
            </m:ctrlPr>
          </m:sSubPr>
          <m:e>
            <m:r>
              <m:rPr>
                <m:sty m:val="p"/>
              </m:rPr>
              <w:rPr>
                <w:rFonts w:ascii="Cambria Math" w:hAnsi="Cambria Math" w:cs="Courier New"/>
                <w:lang w:val="el-GR" w:eastAsia="el-GR"/>
              </w:rPr>
              <m:t>Σ</m:t>
            </m:r>
          </m:e>
          <m:sub>
            <m:r>
              <w:rPr>
                <w:rFonts w:ascii="Cambria Math" w:hAnsi="Cambria Math" w:cs="Courier New"/>
                <w:lang w:eastAsia="el-GR"/>
              </w:rPr>
              <m:t>L</m:t>
            </m:r>
          </m:sub>
        </m:sSub>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L</m:t>
            </m:r>
          </m:sub>
          <m:sup>
            <m:r>
              <m:rPr>
                <m:sty m:val="p"/>
              </m:rPr>
              <w:rPr>
                <w:rFonts w:ascii="Cambria Math" w:hAnsi="Cambria Math" w:cs="Courier New"/>
                <w:lang w:val="el-GR" w:eastAsia="el-GR"/>
              </w:rPr>
              <m:t>⊤</m:t>
            </m:r>
          </m:sup>
        </m:sSubSup>
      </m:oMath>
      <w:r w:rsidRPr="00DF5940">
        <w:rPr>
          <w:rFonts w:ascii="Courier New" w:hAnsi="Courier New" w:cs="Courier New"/>
          <w:lang w:val="el-GR" w:eastAsia="el-GR"/>
        </w:rPr>
        <w:t xml:space="preserve"> περιλαμβάνει τις πρώτες </w:t>
      </w:r>
      <w:r w:rsidRPr="0064382A">
        <w:rPr>
          <w:rFonts w:ascii="Courier New" w:hAnsi="Courier New" w:cs="Courier New"/>
          <w:lang w:eastAsia="el-GR"/>
        </w:rPr>
        <w:t>L</w:t>
      </w:r>
      <w:r w:rsidRPr="00DF5940">
        <w:rPr>
          <w:rFonts w:ascii="Courier New" w:hAnsi="Courier New" w:cs="Courier New"/>
          <w:lang w:val="el-GR" w:eastAsia="el-GR"/>
        </w:rPr>
        <w:t xml:space="preserve"> </w:t>
      </w:r>
      <w:r w:rsidR="00905DE0" w:rsidRPr="00DF5940">
        <w:rPr>
          <w:rFonts w:ascii="Courier New" w:hAnsi="Courier New" w:cs="Courier New"/>
          <w:lang w:val="el-GR" w:eastAsia="el-GR"/>
        </w:rPr>
        <w:t>ιδιάζουσες</w:t>
      </w:r>
      <w:r w:rsidRPr="00DF5940">
        <w:rPr>
          <w:rFonts w:ascii="Courier New" w:hAnsi="Courier New" w:cs="Courier New"/>
          <w:lang w:val="el-GR" w:eastAsia="el-GR"/>
        </w:rPr>
        <w:t xml:space="preserve"> τιμές και τα αντίστοιχα ιδιοδιανύσματα, το υπόλοιπο </w:t>
      </w:r>
      <m:oMath>
        <m:sSubSup>
          <m:sSubSupPr>
            <m:ctrlPr>
              <w:rPr>
                <w:rFonts w:ascii="Cambria Math" w:hAnsi="Cambria Math" w:cs="Courier New"/>
                <w:i/>
                <w:lang w:val="el-GR" w:eastAsia="el-GR"/>
              </w:rPr>
            </m:ctrlPr>
          </m:sSubSup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r>
                      <w:rPr>
                        <w:rFonts w:ascii="Cambria Math" w:hAnsi="Cambria Math" w:cs="Courier New"/>
                        <w:lang w:eastAsia="el-GR"/>
                      </w:rPr>
                      <m:t>S</m:t>
                    </m:r>
                    <m:r>
                      <w:rPr>
                        <w:rFonts w:ascii="Cambria Math" w:hAnsi="Cambria Math" w:cs="Courier New"/>
                        <w:lang w:val="el-GR" w:eastAsia="el-GR"/>
                      </w:rPr>
                      <m:t>-</m:t>
                    </m:r>
                    <m:sSup>
                      <m:sSupPr>
                        <m:ctrlPr>
                          <w:rPr>
                            <w:rFonts w:ascii="Cambria Math" w:hAnsi="Cambria Math" w:cs="Courier New"/>
                            <w:i/>
                            <w:lang w:val="el-GR" w:eastAsia="el-GR"/>
                          </w:rPr>
                        </m:ctrlPr>
                      </m:sSupPr>
                      <m:e>
                        <m:r>
                          <w:rPr>
                            <w:rFonts w:ascii="Cambria Math" w:hAnsi="Cambria Math" w:cs="Courier New"/>
                            <w:lang w:eastAsia="el-GR"/>
                          </w:rPr>
                          <m:t>A</m:t>
                        </m:r>
                      </m:e>
                      <m:sup>
                        <m:r>
                          <m:rPr>
                            <m:sty m:val="p"/>
                          </m:rPr>
                          <w:rPr>
                            <w:rFonts w:ascii="Cambria Math" w:hAnsi="Cambria Math" w:cs="Courier New"/>
                            <w:lang w:val="el-GR" w:eastAsia="el-GR"/>
                          </w:rPr>
                          <m:t>⋆</m:t>
                        </m:r>
                      </m:sup>
                    </m:sSup>
                  </m:e>
                </m:d>
              </m:e>
            </m:d>
            <m:ctrlPr>
              <w:rPr>
                <w:rFonts w:ascii="Cambria Math" w:hAnsi="Cambria Math" w:cs="Courier New"/>
                <w:i/>
                <w:lang w:eastAsia="el-GR"/>
              </w:rPr>
            </m:ctrlPr>
          </m:e>
          <m:sub>
            <m:r>
              <w:rPr>
                <w:rFonts w:ascii="Cambria Math" w:hAnsi="Cambria Math" w:cs="Courier New"/>
                <w:lang w:eastAsia="el-GR"/>
              </w:rPr>
              <m:t>F</m:t>
            </m:r>
          </m:sub>
          <m:sup>
            <m:r>
              <w:rPr>
                <w:rFonts w:ascii="Cambria Math" w:hAnsi="Cambria Math" w:cs="Courier New"/>
                <w:lang w:val="el-GR" w:eastAsia="el-GR"/>
              </w:rPr>
              <m:t>2</m:t>
            </m:r>
          </m:sup>
        </m:sSubSup>
      </m:oMath>
      <w:r w:rsidRPr="00DF5940">
        <w:rPr>
          <w:rFonts w:ascii="Courier New" w:hAnsi="Courier New" w:cs="Courier New"/>
          <w:lang w:val="el-GR" w:eastAsia="el-GR"/>
        </w:rPr>
        <w:t xml:space="preserve"> αποτελείται από τις υπόλοιπες ιδιαζουσές τιμές:</w:t>
      </w:r>
    </w:p>
    <w:p w14:paraId="62A9249A" w14:textId="4C8F04F0" w:rsidR="0064382A" w:rsidRPr="00DF5940" w:rsidRDefault="00EB6F96" w:rsidP="0064382A">
      <w:pPr>
        <w:rPr>
          <w:rFonts w:ascii="Courier New" w:hAnsi="Courier New" w:cs="Courier New"/>
          <w:lang w:val="el-GR" w:eastAsia="el-GR"/>
        </w:rPr>
      </w:pPr>
      <m:oMathPara>
        <m:oMath>
          <m:sSubSup>
            <m:sSubSupPr>
              <m:ctrlPr>
                <w:rPr>
                  <w:rFonts w:ascii="Cambria Math" w:hAnsi="Cambria Math" w:cs="Courier New"/>
                  <w:i/>
                  <w:lang w:val="el-GR" w:eastAsia="el-GR"/>
                </w:rPr>
              </m:ctrlPr>
            </m:sSubSup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r>
                        <w:rPr>
                          <w:rFonts w:ascii="Cambria Math" w:hAnsi="Cambria Math" w:cs="Courier New"/>
                          <w:lang w:eastAsia="el-GR"/>
                        </w:rPr>
                        <m:t>S</m:t>
                      </m:r>
                      <m:r>
                        <w:rPr>
                          <w:rFonts w:ascii="Cambria Math" w:hAnsi="Cambria Math" w:cs="Courier New"/>
                          <w:lang w:val="el-GR" w:eastAsia="el-GR"/>
                        </w:rPr>
                        <m:t>-</m:t>
                      </m:r>
                      <m:sSup>
                        <m:sSupPr>
                          <m:ctrlPr>
                            <w:rPr>
                              <w:rFonts w:ascii="Cambria Math" w:hAnsi="Cambria Math" w:cs="Courier New"/>
                              <w:i/>
                              <w:lang w:val="el-GR" w:eastAsia="el-GR"/>
                            </w:rPr>
                          </m:ctrlPr>
                        </m:sSupPr>
                        <m:e>
                          <m:r>
                            <w:rPr>
                              <w:rFonts w:ascii="Cambria Math" w:hAnsi="Cambria Math" w:cs="Courier New"/>
                              <w:lang w:eastAsia="el-GR"/>
                            </w:rPr>
                            <m:t>A</m:t>
                          </m:r>
                        </m:e>
                        <m:sup>
                          <m:r>
                            <m:rPr>
                              <m:sty m:val="p"/>
                            </m:rPr>
                            <w:rPr>
                              <w:rFonts w:ascii="Cambria Math" w:hAnsi="Cambria Math" w:cs="Courier New"/>
                              <w:lang w:val="el-GR" w:eastAsia="el-GR"/>
                            </w:rPr>
                            <m:t>⋆</m:t>
                          </m:r>
                        </m:sup>
                      </m:sSup>
                    </m:e>
                  </m:d>
                </m:e>
              </m:d>
              <m:ctrlPr>
                <w:rPr>
                  <w:rFonts w:ascii="Cambria Math" w:hAnsi="Cambria Math" w:cs="Courier New"/>
                  <w:i/>
                  <w:lang w:eastAsia="el-GR"/>
                </w:rPr>
              </m:ctrlPr>
            </m:e>
            <m:sub>
              <m:r>
                <w:rPr>
                  <w:rFonts w:ascii="Cambria Math" w:hAnsi="Cambria Math" w:cs="Courier New"/>
                  <w:lang w:eastAsia="el-GR"/>
                </w:rPr>
                <m:t>F</m:t>
              </m:r>
            </m:sub>
            <m:sup>
              <m:r>
                <w:rPr>
                  <w:rFonts w:ascii="Cambria Math" w:hAnsi="Cambria Math" w:cs="Courier New"/>
                  <w:lang w:val="el-GR" w:eastAsia="el-GR"/>
                </w:rPr>
                <m:t>2</m:t>
              </m:r>
            </m:sup>
          </m:sSubSup>
          <m:r>
            <w:rPr>
              <w:rFonts w:ascii="Cambria Math" w:hAnsi="Cambria Math" w:cs="Courier New"/>
              <w:lang w:val="el-GR" w:eastAsia="el-GR"/>
            </w:rPr>
            <m:t>=</m:t>
          </m:r>
          <m:nary>
            <m:naryPr>
              <m:chr m:val="∑"/>
              <m:ctrlPr>
                <w:rPr>
                  <w:rFonts w:ascii="Cambria Math" w:hAnsi="Cambria Math" w:cs="Courier New"/>
                  <w:lang w:val="el-GR" w:eastAsia="el-GR"/>
                </w:rPr>
              </m:ctrlPr>
            </m:naryPr>
            <m:sub>
              <m:r>
                <w:rPr>
                  <w:rFonts w:ascii="Cambria Math" w:hAnsi="Cambria Math" w:cs="Courier New"/>
                  <w:lang w:eastAsia="el-GR"/>
                </w:rPr>
                <m:t>k</m:t>
              </m:r>
              <m:r>
                <w:rPr>
                  <w:rFonts w:ascii="Cambria Math" w:hAnsi="Cambria Math" w:cs="Courier New"/>
                  <w:lang w:val="el-GR" w:eastAsia="el-GR"/>
                </w:rPr>
                <m:t>=</m:t>
              </m:r>
              <m:r>
                <w:rPr>
                  <w:rFonts w:ascii="Cambria Math" w:hAnsi="Cambria Math" w:cs="Courier New"/>
                  <w:lang w:eastAsia="el-GR"/>
                </w:rPr>
                <m:t>L</m:t>
              </m:r>
              <m:r>
                <w:rPr>
                  <w:rFonts w:ascii="Cambria Math" w:hAnsi="Cambria Math" w:cs="Courier New"/>
                  <w:lang w:val="el-GR" w:eastAsia="el-GR"/>
                </w:rPr>
                <m:t>+1</m:t>
              </m:r>
              <m:ctrlPr>
                <w:rPr>
                  <w:rFonts w:ascii="Cambria Math" w:hAnsi="Cambria Math" w:cs="Courier New"/>
                  <w:i/>
                  <w:lang w:val="el-GR" w:eastAsia="el-GR"/>
                </w:rPr>
              </m:ctrlPr>
            </m:sub>
            <m:sup>
              <m:r>
                <w:rPr>
                  <w:rFonts w:ascii="Cambria Math" w:hAnsi="Cambria Math" w:cs="Courier New"/>
                  <w:lang w:eastAsia="el-GR"/>
                </w:rPr>
                <m:t>N</m:t>
              </m:r>
              <m:ctrlPr>
                <w:rPr>
                  <w:rFonts w:ascii="Cambria Math" w:hAnsi="Cambria Math" w:cs="Courier New"/>
                  <w:i/>
                  <w:lang w:val="el-GR" w:eastAsia="el-GR"/>
                </w:rPr>
              </m:ctrlPr>
            </m:sup>
            <m:e>
              <m:sSubSup>
                <m:sSubSupPr>
                  <m:ctrlPr>
                    <w:rPr>
                      <w:rFonts w:ascii="Cambria Math" w:hAnsi="Cambria Math" w:cs="Courier New"/>
                      <w:i/>
                      <w:lang w:val="el-GR" w:eastAsia="el-GR"/>
                    </w:rPr>
                  </m:ctrlPr>
                </m:sSubSupPr>
                <m:e>
                  <m:r>
                    <m:rPr>
                      <m:sty m:val="p"/>
                    </m:rPr>
                    <w:rPr>
                      <w:rFonts w:ascii="Cambria Math" w:hAnsi="Cambria Math" w:cs="Courier New"/>
                      <w:lang w:val="el-GR" w:eastAsia="el-GR"/>
                    </w:rPr>
                    <m:t>σ</m:t>
                  </m:r>
                </m:e>
                <m:sub>
                  <m:r>
                    <w:rPr>
                      <w:rFonts w:ascii="Cambria Math" w:hAnsi="Cambria Math" w:cs="Courier New"/>
                      <w:lang w:eastAsia="el-GR"/>
                    </w:rPr>
                    <m:t>k</m:t>
                  </m:r>
                </m:sub>
                <m:sup>
                  <m:r>
                    <w:rPr>
                      <w:rFonts w:ascii="Cambria Math" w:hAnsi="Cambria Math" w:cs="Courier New"/>
                      <w:lang w:val="el-GR" w:eastAsia="el-GR"/>
                    </w:rPr>
                    <m:t>4</m:t>
                  </m:r>
                </m:sup>
              </m:sSubSup>
              <m:ctrlPr>
                <w:rPr>
                  <w:rFonts w:ascii="Cambria Math" w:hAnsi="Cambria Math" w:cs="Courier New"/>
                  <w:i/>
                  <w:lang w:val="el-GR" w:eastAsia="el-GR"/>
                </w:rPr>
              </m:ctrlPr>
            </m:e>
          </m:nary>
        </m:oMath>
      </m:oMathPara>
    </w:p>
    <w:p w14:paraId="0DEE1844" w14:textId="3E951689" w:rsidR="0064382A" w:rsidRPr="00DF5940" w:rsidRDefault="0064382A" w:rsidP="0064382A">
      <w:pPr>
        <w:rPr>
          <w:rFonts w:ascii="Courier New" w:hAnsi="Courier New" w:cs="Courier New"/>
          <w:lang w:val="el-GR" w:eastAsia="el-GR"/>
        </w:rPr>
      </w:pPr>
      <w:r w:rsidRPr="00DF5940">
        <w:rPr>
          <w:rFonts w:ascii="Courier New" w:hAnsi="Courier New" w:cs="Courier New"/>
          <w:lang w:val="el-GR" w:eastAsia="el-GR"/>
        </w:rPr>
        <w:t xml:space="preserve">Εφόσον οι </w:t>
      </w:r>
      <w:r w:rsidR="00457511" w:rsidRPr="00DF5940">
        <w:rPr>
          <w:rFonts w:ascii="Courier New" w:hAnsi="Courier New" w:cs="Courier New"/>
          <w:lang w:val="el-GR" w:eastAsia="el-GR"/>
        </w:rPr>
        <w:t>ιδιάζουσες</w:t>
      </w:r>
      <w:r w:rsidRPr="00DF5940">
        <w:rPr>
          <w:rFonts w:ascii="Courier New" w:hAnsi="Courier New" w:cs="Courier New"/>
          <w:lang w:val="el-GR" w:eastAsia="el-GR"/>
        </w:rPr>
        <w:t xml:space="preserve"> τιμές μειώνονται φθίνουσα σειρά, αυτή η επιλογή ελαχιστοποιεί το άθροισμα των τετραγωνικών διαφορών.</w:t>
      </w:r>
    </w:p>
    <w:p w14:paraId="6705278B" w14:textId="77777777" w:rsidR="00457511" w:rsidRPr="00723C11" w:rsidRDefault="00457511" w:rsidP="00457511">
      <w:pPr>
        <w:rPr>
          <w:rFonts w:ascii="Courier New" w:hAnsi="Courier New" w:cs="Courier New"/>
          <w:b/>
          <w:bCs/>
          <w:lang w:val="el-GR" w:eastAsia="el-GR"/>
        </w:rPr>
      </w:pPr>
    </w:p>
    <w:p w14:paraId="0225A6E6" w14:textId="13636422" w:rsidR="0064382A" w:rsidRPr="00723C11" w:rsidRDefault="0064382A" w:rsidP="00457511">
      <w:pPr>
        <w:rPr>
          <w:rFonts w:ascii="Courier New" w:hAnsi="Courier New" w:cs="Courier New"/>
          <w:b/>
          <w:bCs/>
          <w:lang w:val="el-GR" w:eastAsia="el-GR"/>
        </w:rPr>
      </w:pPr>
      <w:r w:rsidRPr="00723C11">
        <w:rPr>
          <w:rFonts w:ascii="Courier New" w:hAnsi="Courier New" w:cs="Courier New"/>
          <w:b/>
          <w:bCs/>
          <w:lang w:val="el-GR" w:eastAsia="el-GR"/>
        </w:rPr>
        <w:t>Βήμα 4: Συμπέρασμα</w:t>
      </w:r>
    </w:p>
    <w:p w14:paraId="79806FE3" w14:textId="77777777" w:rsidR="0064382A" w:rsidRPr="00DF5940" w:rsidRDefault="0064382A" w:rsidP="0064382A">
      <w:pPr>
        <w:rPr>
          <w:rFonts w:ascii="Courier New" w:hAnsi="Courier New" w:cs="Courier New"/>
          <w:lang w:val="el-GR" w:eastAsia="el-GR"/>
        </w:rPr>
      </w:pPr>
      <w:r w:rsidRPr="00DF5940">
        <w:rPr>
          <w:rFonts w:ascii="Courier New" w:hAnsi="Courier New" w:cs="Courier New"/>
          <w:lang w:val="el-GR" w:eastAsia="el-GR"/>
        </w:rPr>
        <w:t>Έτσι, αποδεικνύουμε ότι η λύση του προβλήματος:</w:t>
      </w:r>
    </w:p>
    <w:p w14:paraId="4F51495C" w14:textId="100DC09A" w:rsidR="0064382A" w:rsidRPr="00DF5940" w:rsidRDefault="00EB6F96" w:rsidP="0064382A">
      <w:pPr>
        <w:rPr>
          <w:rFonts w:ascii="Courier New" w:hAnsi="Courier New" w:cs="Courier New"/>
          <w:lang w:val="el-GR" w:eastAsia="el-GR"/>
        </w:rPr>
      </w:pPr>
      <m:oMathPara>
        <m:oMath>
          <m:func>
            <m:funcPr>
              <m:ctrlPr>
                <w:rPr>
                  <w:rFonts w:ascii="Cambria Math" w:hAnsi="Cambria Math" w:cs="Courier New"/>
                  <w:lang w:eastAsia="el-GR"/>
                </w:rPr>
              </m:ctrlPr>
            </m:funcPr>
            <m:fName>
              <m:limLow>
                <m:limLowPr>
                  <m:ctrlPr>
                    <w:rPr>
                      <w:rFonts w:ascii="Cambria Math" w:hAnsi="Cambria Math" w:cs="Courier New"/>
                      <w:i/>
                      <w:lang w:val="el-GR" w:eastAsia="el-GR"/>
                    </w:rPr>
                  </m:ctrlPr>
                </m:limLowPr>
                <m:e>
                  <m:r>
                    <w:rPr>
                      <w:rFonts w:ascii="Cambria Math" w:hAnsi="Cambria Math" w:cs="Courier New"/>
                      <w:lang w:eastAsia="el-GR"/>
                    </w:rPr>
                    <m:t>min</m:t>
                  </m:r>
                </m:e>
                <m:lim>
                  <m:r>
                    <w:rPr>
                      <w:rFonts w:ascii="Cambria Math" w:hAnsi="Cambria Math" w:cs="Courier New"/>
                      <w:lang w:eastAsia="el-GR"/>
                    </w:rPr>
                    <m:t>A</m:t>
                  </m:r>
                  <m:ctrlPr>
                    <w:rPr>
                      <w:rFonts w:ascii="Cambria Math" w:hAnsi="Cambria Math" w:cs="Courier New"/>
                      <w:lang w:eastAsia="el-GR"/>
                    </w:rPr>
                  </m:ctrlPr>
                </m:lim>
              </m:limLow>
              <m:ctrlPr>
                <w:rPr>
                  <w:rFonts w:ascii="Cambria Math" w:hAnsi="Cambria Math" w:cs="Courier New"/>
                  <w:i/>
                  <w:lang w:val="el-GR" w:eastAsia="el-GR"/>
                </w:rPr>
              </m:ctrlPr>
            </m:fName>
            <m:e>
              <m:sSubSup>
                <m:sSubSupPr>
                  <m:ctrlPr>
                    <w:rPr>
                      <w:rFonts w:ascii="Cambria Math" w:hAnsi="Cambria Math" w:cs="Courier New"/>
                      <w:i/>
                      <w:lang w:val="el-GR" w:eastAsia="el-GR"/>
                    </w:rPr>
                  </m:ctrlPr>
                </m:sSubSupPr>
                <m:e>
                  <m:d>
                    <m:dPr>
                      <m:begChr m:val="|"/>
                      <m:endChr m:val="|"/>
                      <m:ctrlPr>
                        <w:rPr>
                          <w:rFonts w:ascii="Cambria Math" w:hAnsi="Cambria Math" w:cs="Courier New"/>
                          <w:i/>
                          <w:lang w:val="el-GR" w:eastAsia="el-GR"/>
                        </w:rPr>
                      </m:ctrlPr>
                    </m:dPr>
                    <m:e>
                      <m:d>
                        <m:dPr>
                          <m:begChr m:val="|"/>
                          <m:endChr m:val="|"/>
                          <m:ctrlPr>
                            <w:rPr>
                              <w:rFonts w:ascii="Cambria Math" w:hAnsi="Cambria Math" w:cs="Courier New"/>
                              <w:i/>
                              <w:lang w:val="el-GR" w:eastAsia="el-GR"/>
                            </w:rPr>
                          </m:ctrlPr>
                        </m:dPr>
                        <m:e>
                          <m:r>
                            <w:rPr>
                              <w:rFonts w:ascii="Cambria Math" w:hAnsi="Cambria Math" w:cs="Courier New"/>
                              <w:lang w:eastAsia="el-GR"/>
                            </w:rPr>
                            <m:t>S</m:t>
                          </m:r>
                          <m:r>
                            <w:rPr>
                              <w:rFonts w:ascii="Cambria Math" w:hAnsi="Cambria Math" w:cs="Courier New"/>
                              <w:lang w:val="el-GR" w:eastAsia="el-GR"/>
                            </w:rPr>
                            <m:t>-</m:t>
                          </m:r>
                          <m:r>
                            <w:rPr>
                              <w:rFonts w:ascii="Cambria Math" w:hAnsi="Cambria Math" w:cs="Courier New"/>
                              <w:lang w:eastAsia="el-GR"/>
                            </w:rPr>
                            <m:t>A</m:t>
                          </m:r>
                        </m:e>
                      </m:d>
                    </m:e>
                  </m:d>
                </m:e>
                <m:sub>
                  <m:r>
                    <w:rPr>
                      <w:rFonts w:ascii="Cambria Math" w:hAnsi="Cambria Math" w:cs="Courier New"/>
                      <w:lang w:eastAsia="el-GR"/>
                    </w:rPr>
                    <m:t>F</m:t>
                  </m:r>
                </m:sub>
                <m:sup>
                  <m:r>
                    <w:rPr>
                      <w:rFonts w:ascii="Cambria Math" w:hAnsi="Cambria Math" w:cs="Courier New"/>
                      <w:lang w:val="el-GR" w:eastAsia="el-GR"/>
                    </w:rPr>
                    <m:t>2</m:t>
                  </m:r>
                </m:sup>
              </m:sSubSup>
              <m:ctrlPr>
                <w:rPr>
                  <w:rFonts w:ascii="Cambria Math" w:hAnsi="Cambria Math" w:cs="Courier New"/>
                  <w:i/>
                  <w:lang w:val="el-GR" w:eastAsia="el-GR"/>
                </w:rPr>
              </m:ctrlPr>
            </m:e>
          </m:func>
          <m:r>
            <w:rPr>
              <w:rFonts w:ascii="Cambria Math" w:hAnsi="Cambria Math" w:cs="Courier New"/>
              <w:lang w:val="el-GR" w:eastAsia="el-GR"/>
            </w:rPr>
            <m:t>  </m:t>
          </m:r>
          <m:r>
            <w:rPr>
              <w:rFonts w:ascii="Cambria Math" w:hAnsi="Cambria Math" w:cs="Courier New"/>
              <w:lang w:val="el-GR" w:eastAsia="el-GR"/>
            </w:rPr>
            <m:t>υπ</m:t>
          </m:r>
          <m:r>
            <w:rPr>
              <w:rFonts w:ascii="Cambria Math" w:hAnsi="Cambria Math" w:cs="Courier New"/>
              <w:lang w:val="el-GR" w:eastAsia="el-GR"/>
            </w:rPr>
            <m:t xml:space="preserve">ό </m:t>
          </m:r>
          <m:r>
            <w:rPr>
              <w:rFonts w:ascii="Cambria Math" w:hAnsi="Cambria Math" w:cs="Courier New"/>
              <w:lang w:val="el-GR" w:eastAsia="el-GR"/>
            </w:rPr>
            <m:t>τον</m:t>
          </m:r>
          <m:r>
            <w:rPr>
              <w:rFonts w:ascii="Cambria Math" w:hAnsi="Cambria Math" w:cs="Courier New"/>
              <w:lang w:val="el-GR" w:eastAsia="el-GR"/>
            </w:rPr>
            <m:t xml:space="preserve"> </m:t>
          </m:r>
          <m:r>
            <w:rPr>
              <w:rFonts w:ascii="Cambria Math" w:hAnsi="Cambria Math" w:cs="Courier New"/>
              <w:lang w:val="el-GR" w:eastAsia="el-GR"/>
            </w:rPr>
            <m:t>περιορισμ</m:t>
          </m:r>
          <m:r>
            <w:rPr>
              <w:rFonts w:ascii="Cambria Math" w:hAnsi="Cambria Math" w:cs="Courier New"/>
              <w:lang w:val="el-GR" w:eastAsia="el-GR"/>
            </w:rPr>
            <m:t>ό </m:t>
          </m:r>
          <m:r>
            <w:rPr>
              <w:rFonts w:ascii="Cambria Math" w:hAnsi="Cambria Math" w:cs="Courier New"/>
              <w:lang w:eastAsia="el-GR"/>
            </w:rPr>
            <m:t>rank</m:t>
          </m:r>
          <m:d>
            <m:dPr>
              <m:ctrlPr>
                <w:rPr>
                  <w:rFonts w:ascii="Cambria Math" w:hAnsi="Cambria Math" w:cs="Courier New"/>
                  <w:i/>
                  <w:lang w:val="el-GR" w:eastAsia="el-GR"/>
                </w:rPr>
              </m:ctrlPr>
            </m:dPr>
            <m:e>
              <m:r>
                <w:rPr>
                  <w:rFonts w:ascii="Cambria Math" w:hAnsi="Cambria Math" w:cs="Courier New"/>
                  <w:lang w:eastAsia="el-GR"/>
                </w:rPr>
                <m:t>A</m:t>
              </m:r>
            </m:e>
          </m:d>
          <m:r>
            <w:rPr>
              <w:rFonts w:ascii="Cambria Math" w:hAnsi="Cambria Math" w:cs="Courier New"/>
              <w:lang w:val="el-GR" w:eastAsia="el-GR"/>
            </w:rPr>
            <m:t>=</m:t>
          </m:r>
          <m:r>
            <w:rPr>
              <w:rFonts w:ascii="Cambria Math" w:hAnsi="Cambria Math" w:cs="Courier New"/>
              <w:lang w:eastAsia="el-GR"/>
            </w:rPr>
            <m:t>L</m:t>
          </m:r>
        </m:oMath>
      </m:oMathPara>
    </w:p>
    <w:p w14:paraId="7C781C6B" w14:textId="77777777" w:rsidR="0064382A" w:rsidRPr="00DF5940" w:rsidRDefault="0064382A" w:rsidP="0064382A">
      <w:pPr>
        <w:rPr>
          <w:rFonts w:ascii="Courier New" w:hAnsi="Courier New" w:cs="Courier New"/>
          <w:lang w:val="el-GR" w:eastAsia="el-GR"/>
        </w:rPr>
      </w:pPr>
      <w:r w:rsidRPr="00DF5940">
        <w:rPr>
          <w:rFonts w:ascii="Courier New" w:hAnsi="Courier New" w:cs="Courier New"/>
          <w:lang w:val="el-GR" w:eastAsia="el-GR"/>
        </w:rPr>
        <w:t>είναι:</w:t>
      </w:r>
    </w:p>
    <w:p w14:paraId="26E73872" w14:textId="6892A50A" w:rsidR="0064382A" w:rsidRPr="00DF5940" w:rsidRDefault="00EB6F96" w:rsidP="0064382A">
      <w:pPr>
        <w:rPr>
          <w:rFonts w:ascii="Courier New" w:hAnsi="Courier New" w:cs="Courier New"/>
          <w:lang w:val="el-GR" w:eastAsia="el-GR"/>
        </w:rPr>
      </w:pPr>
      <m:oMathPara>
        <m:oMath>
          <m:sSup>
            <m:sSupPr>
              <m:ctrlPr>
                <w:rPr>
                  <w:rFonts w:ascii="Cambria Math" w:hAnsi="Cambria Math" w:cs="Courier New"/>
                  <w:i/>
                  <w:lang w:val="el-GR" w:eastAsia="el-GR"/>
                </w:rPr>
              </m:ctrlPr>
            </m:sSupPr>
            <m:e>
              <m:r>
                <w:rPr>
                  <w:rFonts w:ascii="Cambria Math" w:hAnsi="Cambria Math" w:cs="Courier New"/>
                  <w:lang w:eastAsia="el-GR"/>
                </w:rPr>
                <m:t>A</m:t>
              </m:r>
            </m:e>
            <m:sup>
              <m:r>
                <m:rPr>
                  <m:sty m:val="p"/>
                </m:rPr>
                <w:rPr>
                  <w:rFonts w:ascii="Cambria Math" w:hAnsi="Cambria Math" w:cs="Courier New"/>
                  <w:lang w:val="el-GR" w:eastAsia="el-GR"/>
                </w:rPr>
                <m:t>⋆</m:t>
              </m:r>
            </m:sup>
          </m:sSup>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L</m:t>
              </m:r>
            </m:sub>
          </m:sSub>
          <m:sSub>
            <m:sSubPr>
              <m:ctrlPr>
                <w:rPr>
                  <w:rFonts w:ascii="Cambria Math" w:hAnsi="Cambria Math" w:cs="Courier New"/>
                  <w:i/>
                  <w:lang w:val="el-GR" w:eastAsia="el-GR"/>
                </w:rPr>
              </m:ctrlPr>
            </m:sSubPr>
            <m:e>
              <m:r>
                <m:rPr>
                  <m:sty m:val="p"/>
                </m:rPr>
                <w:rPr>
                  <w:rFonts w:ascii="Cambria Math" w:hAnsi="Cambria Math" w:cs="Courier New"/>
                  <w:lang w:val="el-GR" w:eastAsia="el-GR"/>
                </w:rPr>
                <m:t>Σ</m:t>
              </m:r>
            </m:e>
            <m:sub>
              <m:r>
                <w:rPr>
                  <w:rFonts w:ascii="Cambria Math" w:hAnsi="Cambria Math" w:cs="Courier New"/>
                  <w:lang w:eastAsia="el-GR"/>
                </w:rPr>
                <m:t>L</m:t>
              </m:r>
            </m:sub>
          </m:sSub>
          <m:sSubSup>
            <m:sSubSupPr>
              <m:ctrlPr>
                <w:rPr>
                  <w:rFonts w:ascii="Cambria Math" w:hAnsi="Cambria Math" w:cs="Courier New"/>
                  <w:i/>
                  <w:lang w:val="el-GR" w:eastAsia="el-GR"/>
                </w:rPr>
              </m:ctrlPr>
            </m:sSubSupPr>
            <m:e>
              <m:r>
                <w:rPr>
                  <w:rFonts w:ascii="Cambria Math" w:hAnsi="Cambria Math" w:cs="Courier New"/>
                  <w:lang w:eastAsia="el-GR"/>
                </w:rPr>
                <m:t>V</m:t>
              </m:r>
            </m:e>
            <m:sub>
              <m:r>
                <w:rPr>
                  <w:rFonts w:ascii="Cambria Math" w:hAnsi="Cambria Math" w:cs="Courier New"/>
                  <w:lang w:eastAsia="el-GR"/>
                </w:rPr>
                <m:t>L</m:t>
              </m:r>
            </m:sub>
            <m:sup>
              <m:r>
                <m:rPr>
                  <m:sty m:val="p"/>
                </m:rPr>
                <w:rPr>
                  <w:rFonts w:ascii="Cambria Math" w:hAnsi="Cambria Math" w:cs="Courier New"/>
                  <w:lang w:val="el-GR" w:eastAsia="el-GR"/>
                </w:rPr>
                <m:t>⊤</m:t>
              </m:r>
            </m:sup>
          </m:sSubSup>
        </m:oMath>
      </m:oMathPara>
    </w:p>
    <w:p w14:paraId="0F6D45C2" w14:textId="6BA48E96" w:rsidR="0064382A" w:rsidRPr="00DF5940" w:rsidRDefault="0064382A" w:rsidP="0064382A">
      <w:pPr>
        <w:rPr>
          <w:rFonts w:ascii="Courier New" w:hAnsi="Courier New" w:cs="Courier New"/>
          <w:lang w:val="el-GR" w:eastAsia="el-GR"/>
        </w:rPr>
      </w:pPr>
      <w:r w:rsidRPr="00DF5940">
        <w:rPr>
          <w:rFonts w:ascii="Courier New" w:hAnsi="Courier New" w:cs="Courier New"/>
          <w:lang w:val="el-GR" w:eastAsia="el-GR"/>
        </w:rPr>
        <w:t xml:space="preserve">όπου </w:t>
      </w:r>
      <m:oMath>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L</m:t>
            </m:r>
          </m:sub>
        </m:sSub>
      </m:oMath>
      <w:r w:rsidRPr="00DF5940">
        <w:rPr>
          <w:rFonts w:ascii="Courier New" w:hAnsi="Courier New" w:cs="Courier New"/>
          <w:lang w:val="el-GR" w:eastAsia="el-GR"/>
        </w:rPr>
        <w:t xml:space="preserve"> και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Σ</m:t>
            </m:r>
          </m:e>
          <m:sub>
            <m:r>
              <w:rPr>
                <w:rFonts w:ascii="Cambria Math" w:hAnsi="Cambria Math" w:cs="Courier New"/>
                <w:lang w:eastAsia="el-GR"/>
              </w:rPr>
              <m:t>L</m:t>
            </m:r>
          </m:sub>
        </m:sSub>
      </m:oMath>
      <w:r w:rsidRPr="00DF5940">
        <w:rPr>
          <w:rFonts w:ascii="Courier New" w:hAnsi="Courier New" w:cs="Courier New"/>
          <w:lang w:val="el-GR" w:eastAsia="el-GR"/>
        </w:rPr>
        <w:t xml:space="preserve"> περιέχουν τις πρώτες </w:t>
      </w:r>
      <w:r w:rsidRPr="0064382A">
        <w:rPr>
          <w:rFonts w:ascii="Courier New" w:hAnsi="Courier New" w:cs="Courier New"/>
          <w:lang w:eastAsia="el-GR"/>
        </w:rPr>
        <w:t>L</w:t>
      </w:r>
      <w:r w:rsidRPr="00DF5940">
        <w:rPr>
          <w:rFonts w:ascii="Courier New" w:hAnsi="Courier New" w:cs="Courier New"/>
          <w:lang w:val="el-GR" w:eastAsia="el-GR"/>
        </w:rPr>
        <w:t xml:space="preserve"> στήλες και τις αντίστοιχες </w:t>
      </w:r>
      <w:r w:rsidR="00457511" w:rsidRPr="00DF5940">
        <w:rPr>
          <w:rFonts w:ascii="Courier New" w:hAnsi="Courier New" w:cs="Courier New"/>
          <w:lang w:val="el-GR" w:eastAsia="el-GR"/>
        </w:rPr>
        <w:t>ιδιάζουσες</w:t>
      </w:r>
      <w:r w:rsidRPr="00DF5940">
        <w:rPr>
          <w:rFonts w:ascii="Courier New" w:hAnsi="Courier New" w:cs="Courier New"/>
          <w:lang w:val="el-GR" w:eastAsia="el-GR"/>
        </w:rPr>
        <w:t xml:space="preserve"> τιμές του πίνακα </w:t>
      </w:r>
      <m:oMath>
        <m:r>
          <w:rPr>
            <w:rFonts w:ascii="Cambria Math" w:hAnsi="Cambria Math" w:cs="Courier New"/>
            <w:lang w:eastAsia="el-GR"/>
          </w:rPr>
          <m:t>V</m:t>
        </m:r>
      </m:oMath>
      <w:r w:rsidRPr="00DF5940">
        <w:rPr>
          <w:rFonts w:ascii="Courier New" w:hAnsi="Courier New" w:cs="Courier New"/>
          <w:lang w:val="el-GR" w:eastAsia="el-GR"/>
        </w:rPr>
        <w:t xml:space="preserve"> και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Σ</m:t>
            </m:r>
          </m:e>
          <m:sub>
            <m:r>
              <w:rPr>
                <w:rFonts w:ascii="Cambria Math" w:hAnsi="Cambria Math" w:cs="Courier New"/>
                <w:lang w:val="el-GR" w:eastAsia="el-GR"/>
              </w:rPr>
              <m:t>0</m:t>
            </m:r>
          </m:sub>
        </m:sSub>
      </m:oMath>
      <w:r w:rsidRPr="00DF5940">
        <w:rPr>
          <w:rFonts w:ascii="Courier New" w:hAnsi="Courier New" w:cs="Courier New"/>
          <w:lang w:val="el-GR" w:eastAsia="el-GR"/>
        </w:rPr>
        <w:t xml:space="preserve"> αντίστοιχα.</w:t>
      </w:r>
    </w:p>
    <w:p w14:paraId="6F907744" w14:textId="77777777" w:rsidR="00457511" w:rsidRDefault="00457511" w:rsidP="00457511">
      <w:pPr>
        <w:rPr>
          <w:rFonts w:ascii="Courier New" w:hAnsi="Courier New" w:cs="Courier New"/>
          <w:b/>
          <w:bCs/>
          <w:lang w:val="el-GR" w:eastAsia="el-GR"/>
        </w:rPr>
      </w:pPr>
    </w:p>
    <w:p w14:paraId="6E19DCDF" w14:textId="292E4818" w:rsidR="0064382A" w:rsidRPr="0064382A" w:rsidRDefault="0064382A" w:rsidP="00457511">
      <w:pPr>
        <w:rPr>
          <w:rFonts w:ascii="Courier New" w:hAnsi="Courier New" w:cs="Courier New"/>
          <w:b/>
          <w:bCs/>
          <w:lang w:eastAsia="el-GR"/>
        </w:rPr>
      </w:pPr>
      <w:r w:rsidRPr="0064382A">
        <w:rPr>
          <w:rFonts w:ascii="Courier New" w:hAnsi="Courier New" w:cs="Courier New"/>
          <w:b/>
          <w:bCs/>
          <w:lang w:eastAsia="el-GR"/>
        </w:rPr>
        <w:t>Επ</w:t>
      </w:r>
      <w:proofErr w:type="spellStart"/>
      <w:r w:rsidRPr="0064382A">
        <w:rPr>
          <w:rFonts w:ascii="Courier New" w:hAnsi="Courier New" w:cs="Courier New"/>
          <w:b/>
          <w:bCs/>
          <w:lang w:eastAsia="el-GR"/>
        </w:rPr>
        <w:t>εξήγηση</w:t>
      </w:r>
      <w:proofErr w:type="spellEnd"/>
      <w:r w:rsidRPr="0064382A">
        <w:rPr>
          <w:rFonts w:ascii="Courier New" w:hAnsi="Courier New" w:cs="Courier New"/>
          <w:b/>
          <w:bCs/>
          <w:lang w:eastAsia="el-GR"/>
        </w:rPr>
        <w:t xml:space="preserve"> των Επ</w:t>
      </w:r>
      <w:proofErr w:type="spellStart"/>
      <w:r w:rsidRPr="0064382A">
        <w:rPr>
          <w:rFonts w:ascii="Courier New" w:hAnsi="Courier New" w:cs="Courier New"/>
          <w:b/>
          <w:bCs/>
          <w:lang w:eastAsia="el-GR"/>
        </w:rPr>
        <w:t>ιλογών</w:t>
      </w:r>
      <w:proofErr w:type="spellEnd"/>
      <w:r w:rsidRPr="0064382A">
        <w:rPr>
          <w:rFonts w:ascii="Courier New" w:hAnsi="Courier New" w:cs="Courier New"/>
          <w:b/>
          <w:bCs/>
          <w:lang w:eastAsia="el-GR"/>
        </w:rPr>
        <w:t>:</w:t>
      </w:r>
    </w:p>
    <w:p w14:paraId="713B3618" w14:textId="76BA3069" w:rsidR="0064382A" w:rsidRPr="00DF5940" w:rsidRDefault="0064382A" w:rsidP="002F33AF">
      <w:pPr>
        <w:numPr>
          <w:ilvl w:val="0"/>
          <w:numId w:val="48"/>
        </w:numPr>
        <w:rPr>
          <w:rFonts w:ascii="Courier New" w:hAnsi="Courier New" w:cs="Courier New"/>
          <w:lang w:val="el-GR" w:eastAsia="el-GR"/>
        </w:rPr>
      </w:pPr>
      <w:r w:rsidRPr="00DF5940">
        <w:rPr>
          <w:rFonts w:ascii="Courier New" w:hAnsi="Courier New" w:cs="Courier New"/>
          <w:lang w:val="el-GR" w:eastAsia="el-GR"/>
        </w:rPr>
        <w:t>Η Σ</w:t>
      </w:r>
      <w:r w:rsidRPr="0064382A">
        <w:rPr>
          <w:rFonts w:ascii="Courier New" w:hAnsi="Courier New" w:cs="Courier New"/>
          <w:lang w:eastAsia="el-GR"/>
        </w:rPr>
        <w:t>VD</w:t>
      </w:r>
      <w:r w:rsidRPr="00DF5940">
        <w:rPr>
          <w:rFonts w:ascii="Courier New" w:hAnsi="Courier New" w:cs="Courier New"/>
          <w:lang w:val="el-GR" w:eastAsia="el-GR"/>
        </w:rPr>
        <w:t xml:space="preserve"> διασπά το μητρώο </w:t>
      </w:r>
      <m:oMath>
        <m:r>
          <w:rPr>
            <w:rFonts w:ascii="Cambria Math" w:hAnsi="Cambria Math" w:cs="Courier New"/>
            <w:lang w:eastAsia="el-GR"/>
          </w:rPr>
          <m:t>X</m:t>
        </m:r>
      </m:oMath>
      <w:r w:rsidRPr="00DF5940">
        <w:rPr>
          <w:rFonts w:ascii="Courier New" w:hAnsi="Courier New" w:cs="Courier New"/>
          <w:lang w:val="el-GR" w:eastAsia="el-GR"/>
        </w:rPr>
        <w:t xml:space="preserve"> σε ιδιοδιανύσματα και ιδιαζουσές τιμές, που επιτρέπουν την εύκολη ανάλυση της διασποράς των δεδομένων.</w:t>
      </w:r>
    </w:p>
    <w:p w14:paraId="079723E5" w14:textId="093B9FAE" w:rsidR="0064382A" w:rsidRPr="00DF5940" w:rsidRDefault="0064382A" w:rsidP="002F33AF">
      <w:pPr>
        <w:numPr>
          <w:ilvl w:val="0"/>
          <w:numId w:val="48"/>
        </w:numPr>
        <w:rPr>
          <w:rFonts w:ascii="Courier New" w:hAnsi="Courier New" w:cs="Courier New"/>
          <w:lang w:val="el-GR" w:eastAsia="el-GR"/>
        </w:rPr>
      </w:pPr>
      <w:r w:rsidRPr="00DF5940">
        <w:rPr>
          <w:rFonts w:ascii="Courier New" w:hAnsi="Courier New" w:cs="Courier New"/>
          <w:lang w:val="el-GR" w:eastAsia="el-GR"/>
        </w:rPr>
        <w:t xml:space="preserve">Η σύνδεση της συνδιασποράς με την </w:t>
      </w:r>
      <w:r w:rsidRPr="0064382A">
        <w:rPr>
          <w:rFonts w:ascii="Courier New" w:hAnsi="Courier New" w:cs="Courier New"/>
          <w:lang w:eastAsia="el-GR"/>
        </w:rPr>
        <w:t>SVD</w:t>
      </w:r>
      <w:r w:rsidRPr="00DF5940">
        <w:rPr>
          <w:rFonts w:ascii="Courier New" w:hAnsi="Courier New" w:cs="Courier New"/>
          <w:lang w:val="el-GR" w:eastAsia="el-GR"/>
        </w:rPr>
        <w:t xml:space="preserve"> επιτρέπει την αναπαράσταση του </w:t>
      </w:r>
      <m:oMath>
        <m:r>
          <w:rPr>
            <w:rFonts w:ascii="Cambria Math" w:hAnsi="Cambria Math" w:cs="Courier New"/>
            <w:lang w:eastAsia="el-GR"/>
          </w:rPr>
          <m:t>S</m:t>
        </m:r>
      </m:oMath>
      <w:r w:rsidRPr="00DF5940">
        <w:rPr>
          <w:rFonts w:ascii="Courier New" w:hAnsi="Courier New" w:cs="Courier New"/>
          <w:lang w:val="el-GR" w:eastAsia="el-GR"/>
        </w:rPr>
        <w:t xml:space="preserve"> ως </w:t>
      </w:r>
      <m:oMath>
        <m:r>
          <w:rPr>
            <w:rFonts w:ascii="Cambria Math" w:hAnsi="Cambria Math" w:cs="Courier New"/>
            <w:lang w:eastAsia="el-GR"/>
          </w:rPr>
          <m:t>V</m:t>
        </m:r>
        <m:sSub>
          <m:sSubPr>
            <m:ctrlPr>
              <w:rPr>
                <w:rFonts w:ascii="Cambria Math" w:hAnsi="Cambria Math" w:cs="Courier New"/>
                <w:i/>
                <w:lang w:val="el-GR" w:eastAsia="el-GR"/>
              </w:rPr>
            </m:ctrlPr>
          </m:sSubPr>
          <m:e>
            <m:r>
              <m:rPr>
                <m:sty m:val="p"/>
              </m:rPr>
              <w:rPr>
                <w:rFonts w:ascii="Cambria Math" w:hAnsi="Cambria Math" w:cs="Courier New"/>
                <w:lang w:val="el-GR" w:eastAsia="el-GR"/>
              </w:rPr>
              <m:t>Σ</m:t>
            </m:r>
          </m:e>
          <m:sub>
            <m:r>
              <w:rPr>
                <w:rFonts w:ascii="Cambria Math" w:hAnsi="Cambria Math" w:cs="Courier New"/>
                <w:lang w:val="el-GR" w:eastAsia="el-GR"/>
              </w:rPr>
              <m:t>0</m:t>
            </m:r>
          </m:sub>
        </m:sSub>
        <m:sSup>
          <m:sSupPr>
            <m:ctrlPr>
              <w:rPr>
                <w:rFonts w:ascii="Cambria Math" w:hAnsi="Cambria Math" w:cs="Courier New"/>
                <w:i/>
                <w:lang w:val="el-GR" w:eastAsia="el-GR"/>
              </w:rPr>
            </m:ctrlPr>
          </m:sSupPr>
          <m:e>
            <m:r>
              <w:rPr>
                <w:rFonts w:ascii="Cambria Math" w:hAnsi="Cambria Math" w:cs="Courier New"/>
                <w:lang w:eastAsia="el-GR"/>
              </w:rPr>
              <m:t>V</m:t>
            </m:r>
          </m:e>
          <m:sup>
            <m:r>
              <m:rPr>
                <m:sty m:val="p"/>
              </m:rPr>
              <w:rPr>
                <w:rFonts w:ascii="Cambria Math" w:hAnsi="Cambria Math" w:cs="Courier New"/>
                <w:lang w:val="el-GR" w:eastAsia="el-GR"/>
              </w:rPr>
              <m:t>⊤</m:t>
            </m:r>
          </m:sup>
        </m:sSup>
      </m:oMath>
      <w:r w:rsidRPr="00DF5940">
        <w:rPr>
          <w:rFonts w:ascii="Courier New" w:hAnsi="Courier New" w:cs="Courier New"/>
          <w:lang w:val="el-GR" w:eastAsia="el-GR"/>
        </w:rPr>
        <w:t xml:space="preserve">, όπου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Σ</m:t>
            </m:r>
          </m:e>
          <m:sub>
            <m:r>
              <w:rPr>
                <w:rFonts w:ascii="Cambria Math" w:hAnsi="Cambria Math" w:cs="Courier New"/>
                <w:lang w:val="el-GR" w:eastAsia="el-GR"/>
              </w:rPr>
              <m:t>0</m:t>
            </m:r>
          </m:sub>
        </m:sSub>
      </m:oMath>
      <w:r w:rsidR="00457511" w:rsidRPr="00457511">
        <w:rPr>
          <w:rFonts w:ascii="Courier New" w:hAnsi="Courier New" w:cs="Courier New"/>
          <w:lang w:val="el-GR" w:eastAsia="el-GR"/>
        </w:rPr>
        <w:t xml:space="preserve"> </w:t>
      </w:r>
      <w:r w:rsidRPr="00DF5940">
        <w:rPr>
          <w:rFonts w:ascii="Courier New" w:hAnsi="Courier New" w:cs="Courier New"/>
          <w:lang w:val="el-GR" w:eastAsia="el-GR"/>
        </w:rPr>
        <w:t xml:space="preserve">περιέχει τις </w:t>
      </w:r>
      <w:r w:rsidR="00457511" w:rsidRPr="00DF5940">
        <w:rPr>
          <w:rFonts w:ascii="Courier New" w:hAnsi="Courier New" w:cs="Courier New"/>
          <w:lang w:val="el-GR" w:eastAsia="el-GR"/>
        </w:rPr>
        <w:t>ιδιάζουσες</w:t>
      </w:r>
      <w:r w:rsidRPr="00DF5940">
        <w:rPr>
          <w:rFonts w:ascii="Courier New" w:hAnsi="Courier New" w:cs="Courier New"/>
          <w:lang w:val="el-GR" w:eastAsia="el-GR"/>
        </w:rPr>
        <w:t xml:space="preserve"> τιμές.</w:t>
      </w:r>
    </w:p>
    <w:p w14:paraId="4C48AE54" w14:textId="6613C010" w:rsidR="0064382A" w:rsidRPr="00DF5940" w:rsidRDefault="0064382A" w:rsidP="002F33AF">
      <w:pPr>
        <w:numPr>
          <w:ilvl w:val="0"/>
          <w:numId w:val="48"/>
        </w:numPr>
        <w:rPr>
          <w:rFonts w:ascii="Courier New" w:hAnsi="Courier New" w:cs="Courier New"/>
          <w:lang w:val="el-GR" w:eastAsia="el-GR"/>
        </w:rPr>
      </w:pPr>
      <w:r w:rsidRPr="00DF5940">
        <w:rPr>
          <w:rFonts w:ascii="Courier New" w:hAnsi="Courier New" w:cs="Courier New"/>
          <w:b/>
          <w:bCs/>
          <w:lang w:val="el-GR" w:eastAsia="el-GR"/>
        </w:rPr>
        <w:t xml:space="preserve">Θεώρημα του </w:t>
      </w:r>
      <w:r w:rsidRPr="0064382A">
        <w:rPr>
          <w:rFonts w:ascii="Courier New" w:hAnsi="Courier New" w:cs="Courier New"/>
          <w:b/>
          <w:bCs/>
          <w:lang w:eastAsia="el-GR"/>
        </w:rPr>
        <w:t>Eckart</w:t>
      </w:r>
      <w:r w:rsidRPr="00DF5940">
        <w:rPr>
          <w:rFonts w:ascii="Courier New" w:hAnsi="Courier New" w:cs="Courier New"/>
          <w:b/>
          <w:bCs/>
          <w:lang w:val="el-GR" w:eastAsia="el-GR"/>
        </w:rPr>
        <w:t>-</w:t>
      </w:r>
      <w:r w:rsidRPr="0064382A">
        <w:rPr>
          <w:rFonts w:ascii="Courier New" w:hAnsi="Courier New" w:cs="Courier New"/>
          <w:b/>
          <w:bCs/>
          <w:lang w:eastAsia="el-GR"/>
        </w:rPr>
        <w:t>Young</w:t>
      </w:r>
      <w:r w:rsidRPr="00DF5940">
        <w:rPr>
          <w:rFonts w:ascii="Courier New" w:hAnsi="Courier New" w:cs="Courier New"/>
          <w:b/>
          <w:bCs/>
          <w:lang w:val="el-GR" w:eastAsia="el-GR"/>
        </w:rPr>
        <w:t>–</w:t>
      </w:r>
      <w:r w:rsidRPr="0064382A">
        <w:rPr>
          <w:rFonts w:ascii="Courier New" w:hAnsi="Courier New" w:cs="Courier New"/>
          <w:b/>
          <w:bCs/>
          <w:lang w:eastAsia="el-GR"/>
        </w:rPr>
        <w:t>Mirsky</w:t>
      </w:r>
      <w:r w:rsidRPr="00DF5940">
        <w:rPr>
          <w:rFonts w:ascii="Courier New" w:hAnsi="Courier New" w:cs="Courier New"/>
          <w:b/>
          <w:bCs/>
          <w:lang w:val="el-GR" w:eastAsia="el-GR"/>
        </w:rPr>
        <w:t>:</w:t>
      </w:r>
      <w:r w:rsidRPr="00DF5940">
        <w:rPr>
          <w:rFonts w:ascii="Courier New" w:hAnsi="Courier New" w:cs="Courier New"/>
          <w:lang w:val="el-GR" w:eastAsia="el-GR"/>
        </w:rPr>
        <w:t xml:space="preserve"> Χρησιμοποιείται για να επιβεβαιώσει ότι η επιλογή των πρώτων </w:t>
      </w:r>
      <w:r w:rsidRPr="0064382A">
        <w:rPr>
          <w:rFonts w:ascii="Courier New" w:hAnsi="Courier New" w:cs="Courier New"/>
          <w:lang w:eastAsia="el-GR"/>
        </w:rPr>
        <w:t>L</w:t>
      </w:r>
      <w:r w:rsidRPr="00DF5940">
        <w:rPr>
          <w:rFonts w:ascii="Courier New" w:hAnsi="Courier New" w:cs="Courier New"/>
          <w:lang w:val="el-GR" w:eastAsia="el-GR"/>
        </w:rPr>
        <w:t xml:space="preserve"> ιδιοτιμών και ιδιοδιανυσμάτων παρέχει την βέλτιστη χαμηλότερης κατάταξης προσέγγιση.</w:t>
      </w:r>
    </w:p>
    <w:p w14:paraId="1B54B7D1" w14:textId="3B3B1EA7" w:rsidR="0064382A" w:rsidRPr="00DF5940" w:rsidRDefault="0064382A" w:rsidP="002F33AF">
      <w:pPr>
        <w:numPr>
          <w:ilvl w:val="0"/>
          <w:numId w:val="48"/>
        </w:numPr>
        <w:rPr>
          <w:rFonts w:ascii="Courier New" w:hAnsi="Courier New" w:cs="Courier New"/>
          <w:lang w:val="el-GR" w:eastAsia="el-GR"/>
        </w:rPr>
      </w:pPr>
      <w:r w:rsidRPr="00DF5940">
        <w:rPr>
          <w:rFonts w:ascii="Courier New" w:hAnsi="Courier New" w:cs="Courier New"/>
          <w:lang w:val="el-GR" w:eastAsia="el-GR"/>
        </w:rPr>
        <w:t>Η μείωση της κατάταξης μέσω της επιλογής των σημαντικότερων ιδιοδιανυσμάτων διατηρεί τη μέγιστη δυνατή διακύμανση στα δεδομένα, ενώ μειώνει την πολυπλοκότητα.</w:t>
      </w:r>
    </w:p>
    <w:p w14:paraId="5E8CC3BA" w14:textId="77777777" w:rsidR="00FF603D" w:rsidRPr="00F02761" w:rsidRDefault="00FF603D" w:rsidP="00B42AD8">
      <w:pPr>
        <w:rPr>
          <w:rFonts w:ascii="Courier New" w:hAnsi="Courier New" w:cs="Courier New"/>
          <w:lang w:val="el-GR" w:eastAsia="el-GR"/>
        </w:rPr>
      </w:pPr>
    </w:p>
    <w:p w14:paraId="65D2F513" w14:textId="0A9925C2" w:rsidR="00704C1B" w:rsidRPr="00683B86" w:rsidRDefault="00704C1B" w:rsidP="00704C1B">
      <w:pPr>
        <w:pBdr>
          <w:top w:val="single" w:sz="4" w:space="1" w:color="auto"/>
          <w:left w:val="single" w:sz="4" w:space="4" w:color="auto"/>
          <w:bottom w:val="single" w:sz="4" w:space="1" w:color="auto"/>
          <w:right w:val="single" w:sz="4" w:space="4" w:color="auto"/>
        </w:pBdr>
        <w:rPr>
          <w:rFonts w:ascii="Courier New" w:hAnsi="Courier New" w:cs="Courier New"/>
          <w:b/>
          <w:bCs/>
          <w:lang w:val="el-GR" w:eastAsia="el-GR"/>
        </w:rPr>
      </w:pPr>
      <w:r>
        <w:rPr>
          <w:rFonts w:ascii="Courier New" w:hAnsi="Courier New" w:cs="Courier New"/>
          <w:b/>
          <w:bCs/>
          <w:lang w:eastAsia="el-GR"/>
        </w:rPr>
        <w:t>A</w:t>
      </w:r>
      <w:proofErr w:type="spellStart"/>
      <w:r w:rsidRPr="00704C1B">
        <w:rPr>
          <w:rFonts w:ascii="Courier New" w:hAnsi="Courier New" w:cs="Courier New"/>
          <w:b/>
          <w:bCs/>
          <w:lang w:val="el-GR" w:eastAsia="el-GR"/>
        </w:rPr>
        <w:t>ποδείξτε</w:t>
      </w:r>
      <w:proofErr w:type="spellEnd"/>
      <w:r w:rsidRPr="00704C1B">
        <w:rPr>
          <w:rFonts w:ascii="Courier New" w:hAnsi="Courier New" w:cs="Courier New"/>
          <w:b/>
          <w:bCs/>
          <w:lang w:val="el-GR" w:eastAsia="el-GR"/>
        </w:rPr>
        <w:t xml:space="preserve"> ότι ισχύουν οι ακόλουθες σχέσεις:</w:t>
      </w:r>
    </w:p>
    <w:p w14:paraId="4896F267" w14:textId="1A60E297" w:rsidR="00704C1B" w:rsidRPr="00704C1B" w:rsidRDefault="00704C1B" w:rsidP="00704C1B">
      <w:pPr>
        <w:pBdr>
          <w:top w:val="single" w:sz="4" w:space="1" w:color="auto"/>
          <w:left w:val="single" w:sz="4" w:space="4" w:color="auto"/>
          <w:bottom w:val="single" w:sz="4" w:space="1" w:color="auto"/>
          <w:right w:val="single" w:sz="4" w:space="4" w:color="auto"/>
        </w:pBdr>
        <w:rPr>
          <w:rFonts w:ascii="Cambria Math" w:hAnsi="Cambria Math" w:cs="Courier New"/>
          <w:lang w:eastAsia="el-GR"/>
          <w:oMath/>
        </w:rPr>
      </w:pPr>
      <m:oMathPara>
        <m:oMath>
          <m:r>
            <m:rPr>
              <m:sty m:val="bi"/>
            </m:rPr>
            <w:rPr>
              <w:rFonts w:ascii="Cambria Math" w:hAnsi="Cambria Math" w:cs="Courier New"/>
              <w:lang w:eastAsia="el-GR"/>
            </w:rPr>
            <m:t>E</m:t>
          </m:r>
          <m:r>
            <m:rPr>
              <m:lit/>
              <m:sty m:val="bi"/>
            </m:rPr>
            <w:rPr>
              <w:rFonts w:ascii="Cambria Math" w:hAnsi="Cambria Math" w:cs="Courier New"/>
              <w:lang w:val="el-GR" w:eastAsia="el-GR"/>
            </w:rPr>
            <m:t>{</m:t>
          </m:r>
          <m:r>
            <m:rPr>
              <m:sty m:val="bi"/>
            </m:rPr>
            <w:rPr>
              <w:rFonts w:ascii="Cambria Math" w:hAnsi="Cambria Math" w:cs="Courier New"/>
              <w:lang w:eastAsia="el-GR"/>
            </w:rPr>
            <m:t>X</m:t>
          </m:r>
          <m:r>
            <m:rPr>
              <m:lit/>
              <m:sty m:val="bi"/>
            </m:rPr>
            <w:rPr>
              <w:rFonts w:ascii="Cambria Math" w:hAnsi="Cambria Math" w:cs="Courier New"/>
              <w:lang w:val="el-GR" w:eastAsia="el-GR"/>
            </w:rPr>
            <m:t>}</m:t>
          </m:r>
          <m:r>
            <m:rPr>
              <m:sty m:val="bi"/>
            </m:rPr>
            <w:rPr>
              <w:rFonts w:ascii="Cambria Math" w:hAnsi="Cambria Math" w:cs="Courier New"/>
              <w:lang w:val="el-GR" w:eastAsia="el-GR"/>
            </w:rPr>
            <m:t>=</m:t>
          </m:r>
          <m:r>
            <m:rPr>
              <m:sty m:val="bi"/>
            </m:rPr>
            <w:rPr>
              <w:rFonts w:ascii="Cambria Math" w:hAnsi="Cambria Math" w:cs="Courier New"/>
              <w:lang w:eastAsia="el-GR"/>
            </w:rPr>
            <m:t>E</m:t>
          </m:r>
          <m:r>
            <m:rPr>
              <m:lit/>
              <m:sty m:val="bi"/>
            </m:rPr>
            <w:rPr>
              <w:rFonts w:ascii="Cambria Math" w:hAnsi="Cambria Math" w:cs="Courier New"/>
              <w:lang w:val="el-GR" w:eastAsia="el-GR"/>
            </w:rPr>
            <m:t>{</m:t>
          </m:r>
          <m:r>
            <m:rPr>
              <m:sty m:val="bi"/>
            </m:rPr>
            <w:rPr>
              <w:rFonts w:ascii="Cambria Math" w:hAnsi="Cambria Math" w:cs="Courier New"/>
              <w:lang w:eastAsia="el-GR"/>
            </w:rPr>
            <m:t>WZ</m:t>
          </m:r>
          <m:r>
            <m:rPr>
              <m:sty m:val="bi"/>
            </m:rPr>
            <w:rPr>
              <w:rFonts w:ascii="Cambria Math" w:hAnsi="Cambria Math" w:cs="Courier New"/>
              <w:lang w:val="el-GR" w:eastAsia="el-GR"/>
            </w:rPr>
            <m:t>+</m:t>
          </m:r>
          <m:r>
            <m:rPr>
              <m:sty m:val="b"/>
            </m:rPr>
            <w:rPr>
              <w:rFonts w:ascii="Cambria Math" w:hAnsi="Cambria Math" w:cs="Courier New"/>
              <w:lang w:val="el-GR" w:eastAsia="el-GR"/>
            </w:rPr>
            <m:t>μ</m:t>
          </m:r>
          <m:r>
            <m:rPr>
              <m:sty m:val="bi"/>
            </m:rPr>
            <w:rPr>
              <w:rFonts w:ascii="Cambria Math" w:hAnsi="Cambria Math" w:cs="Courier New"/>
              <w:lang w:val="el-GR" w:eastAsia="el-GR"/>
            </w:rPr>
            <m:t>+</m:t>
          </m:r>
          <m:r>
            <m:rPr>
              <m:sty m:val="bi"/>
            </m:rPr>
            <w:rPr>
              <w:rFonts w:ascii="Cambria Math" w:hAnsi="Cambria Math" w:cs="Courier New"/>
              <w:lang w:eastAsia="el-GR"/>
            </w:rPr>
            <m:t>W</m:t>
          </m:r>
          <m:r>
            <m:rPr>
              <m:lit/>
              <m:sty m:val="bi"/>
            </m:rPr>
            <w:rPr>
              <w:rFonts w:ascii="Cambria Math" w:hAnsi="Cambria Math" w:cs="Courier New"/>
              <w:lang w:val="el-GR" w:eastAsia="el-GR"/>
            </w:rPr>
            <m:t>}</m:t>
          </m:r>
          <m:r>
            <m:rPr>
              <m:sty m:val="bi"/>
            </m:rPr>
            <w:rPr>
              <w:rFonts w:ascii="Cambria Math" w:hAnsi="Cambria Math" w:cs="Courier New"/>
              <w:lang w:val="el-GR" w:eastAsia="el-GR"/>
            </w:rPr>
            <m:t>=</m:t>
          </m:r>
          <m:r>
            <m:rPr>
              <m:sty m:val="b"/>
            </m:rPr>
            <w:rPr>
              <w:rFonts w:ascii="Cambria Math" w:hAnsi="Cambria Math" w:cs="Courier New"/>
              <w:lang w:val="el-GR" w:eastAsia="el-GR"/>
            </w:rPr>
            <m:t>μ</m:t>
          </m:r>
        </m:oMath>
      </m:oMathPara>
    </w:p>
    <w:p w14:paraId="1DACCA4E" w14:textId="7A287E92" w:rsidR="007D2516" w:rsidRPr="00704C1B" w:rsidRDefault="00EB6F96" w:rsidP="00704C1B">
      <w:pPr>
        <w:pBdr>
          <w:top w:val="single" w:sz="4" w:space="1" w:color="auto"/>
          <w:left w:val="single" w:sz="4" w:space="4" w:color="auto"/>
          <w:bottom w:val="single" w:sz="4" w:space="1" w:color="auto"/>
          <w:right w:val="single" w:sz="4" w:space="4" w:color="auto"/>
        </w:pBdr>
        <w:rPr>
          <w:rFonts w:ascii="Cambria Math" w:hAnsi="Cambria Math" w:cs="Courier New"/>
          <w:lang w:eastAsia="el-GR"/>
          <w:oMath/>
        </w:rPr>
      </w:pPr>
      <m:oMathPara>
        <m:oMath>
          <m:sSub>
            <m:sSubPr>
              <m:ctrlPr>
                <w:rPr>
                  <w:rFonts w:ascii="Cambria Math" w:hAnsi="Cambria Math" w:cs="Courier New"/>
                  <w:b/>
                  <w:bCs/>
                  <w:i/>
                  <w:lang w:val="el-GR" w:eastAsia="el-GR"/>
                </w:rPr>
              </m:ctrlPr>
            </m:sSubPr>
            <m:e>
              <m:r>
                <m:rPr>
                  <m:sty m:val="b"/>
                </m:rPr>
                <w:rPr>
                  <w:rFonts w:ascii="Cambria Math" w:hAnsi="Cambria Math" w:cs="Courier New"/>
                  <w:lang w:val="el-GR" w:eastAsia="el-GR"/>
                </w:rPr>
                <m:t>Σ</m:t>
              </m:r>
              <m:ctrlPr>
                <w:rPr>
                  <w:rFonts w:ascii="Cambria Math" w:hAnsi="Cambria Math" w:cs="Courier New"/>
                  <w:b/>
                  <w:bCs/>
                  <w:lang w:val="el-GR" w:eastAsia="el-GR"/>
                </w:rPr>
              </m:ctrlPr>
            </m:e>
            <m:sub>
              <m:r>
                <m:rPr>
                  <m:sty m:val="bi"/>
                </m:rPr>
                <w:rPr>
                  <w:rFonts w:ascii="Cambria Math" w:hAnsi="Cambria Math" w:cs="Courier New"/>
                  <w:lang w:eastAsia="el-GR"/>
                </w:rPr>
                <m:t>XX</m:t>
              </m:r>
            </m:sub>
          </m:sSub>
          <m:r>
            <m:rPr>
              <m:sty m:val="bi"/>
            </m:rPr>
            <w:rPr>
              <w:rFonts w:ascii="Cambria Math" w:hAnsi="Cambria Math" w:cs="Courier New"/>
              <w:lang w:val="el-GR" w:eastAsia="el-GR"/>
            </w:rPr>
            <m:t>=</m:t>
          </m:r>
          <m:r>
            <m:rPr>
              <m:sty m:val="bi"/>
            </m:rPr>
            <w:rPr>
              <w:rFonts w:ascii="Cambria Math" w:hAnsi="Cambria Math" w:cs="Courier New"/>
              <w:lang w:eastAsia="el-GR"/>
            </w:rPr>
            <m:t>E</m:t>
          </m:r>
          <m:r>
            <m:rPr>
              <m:lit/>
              <m:sty m:val="bi"/>
            </m:rPr>
            <w:rPr>
              <w:rFonts w:ascii="Cambria Math" w:hAnsi="Cambria Math" w:cs="Courier New"/>
              <w:lang w:val="el-GR" w:eastAsia="el-GR"/>
            </w:rPr>
            <m:t>{</m:t>
          </m:r>
          <m:d>
            <m:dPr>
              <m:ctrlPr>
                <w:rPr>
                  <w:rFonts w:ascii="Cambria Math" w:hAnsi="Cambria Math" w:cs="Courier New"/>
                  <w:b/>
                  <w:bCs/>
                  <w:i/>
                  <w:lang w:val="el-GR" w:eastAsia="el-GR"/>
                </w:rPr>
              </m:ctrlPr>
            </m:dPr>
            <m:e>
              <m:r>
                <m:rPr>
                  <m:sty m:val="bi"/>
                </m:rPr>
                <w:rPr>
                  <w:rFonts w:ascii="Cambria Math" w:hAnsi="Cambria Math" w:cs="Courier New"/>
                  <w:lang w:eastAsia="el-GR"/>
                </w:rPr>
                <m:t>WZ</m:t>
              </m:r>
              <m:r>
                <m:rPr>
                  <m:sty m:val="bi"/>
                </m:rPr>
                <w:rPr>
                  <w:rFonts w:ascii="Cambria Math" w:hAnsi="Cambria Math" w:cs="Courier New"/>
                  <w:lang w:val="el-GR" w:eastAsia="el-GR"/>
                </w:rPr>
                <m:t>+</m:t>
              </m:r>
              <m:r>
                <m:rPr>
                  <m:sty m:val="bi"/>
                </m:rPr>
                <w:rPr>
                  <w:rFonts w:ascii="Cambria Math" w:hAnsi="Cambria Math" w:cs="Courier New"/>
                  <w:lang w:eastAsia="el-GR"/>
                </w:rPr>
                <m:t>W</m:t>
              </m:r>
            </m:e>
          </m:d>
          <m:sSup>
            <m:sSupPr>
              <m:ctrlPr>
                <w:rPr>
                  <w:rFonts w:ascii="Cambria Math" w:hAnsi="Cambria Math" w:cs="Courier New"/>
                  <w:b/>
                  <w:bCs/>
                  <w:i/>
                  <w:lang w:val="el-GR" w:eastAsia="el-GR"/>
                </w:rPr>
              </m:ctrlPr>
            </m:sSupPr>
            <m:e>
              <m:d>
                <m:dPr>
                  <m:ctrlPr>
                    <w:rPr>
                      <w:rFonts w:ascii="Cambria Math" w:hAnsi="Cambria Math" w:cs="Courier New"/>
                      <w:b/>
                      <w:bCs/>
                      <w:i/>
                      <w:lang w:val="el-GR" w:eastAsia="el-GR"/>
                    </w:rPr>
                  </m:ctrlPr>
                </m:dPr>
                <m:e>
                  <m:r>
                    <m:rPr>
                      <m:sty m:val="bi"/>
                    </m:rPr>
                    <w:rPr>
                      <w:rFonts w:ascii="Cambria Math" w:hAnsi="Cambria Math" w:cs="Courier New"/>
                      <w:lang w:eastAsia="el-GR"/>
                    </w:rPr>
                    <m:t>WZ</m:t>
                  </m:r>
                  <m:r>
                    <m:rPr>
                      <m:sty m:val="bi"/>
                    </m:rPr>
                    <w:rPr>
                      <w:rFonts w:ascii="Cambria Math" w:hAnsi="Cambria Math" w:cs="Courier New"/>
                      <w:lang w:val="el-GR" w:eastAsia="el-GR"/>
                    </w:rPr>
                    <m:t>+</m:t>
                  </m:r>
                  <m:r>
                    <m:rPr>
                      <m:sty m:val="bi"/>
                    </m:rPr>
                    <w:rPr>
                      <w:rFonts w:ascii="Cambria Math" w:hAnsi="Cambria Math" w:cs="Courier New"/>
                      <w:lang w:eastAsia="el-GR"/>
                    </w:rPr>
                    <m:t>W</m:t>
                  </m:r>
                </m:e>
              </m:d>
              <m:ctrlPr>
                <w:rPr>
                  <w:rFonts w:ascii="Cambria Math" w:hAnsi="Cambria Math" w:cs="Courier New"/>
                  <w:b/>
                  <w:bCs/>
                  <w:lang w:val="el-GR" w:eastAsia="el-GR"/>
                </w:rPr>
              </m:ctrlPr>
            </m:e>
            <m:sup>
              <m:r>
                <m:rPr>
                  <m:sty m:val="b"/>
                </m:rPr>
                <w:rPr>
                  <w:rFonts w:ascii="Cambria Math" w:hAnsi="Cambria Math" w:cs="Courier New"/>
                  <w:lang w:val="el-GR" w:eastAsia="el-GR"/>
                </w:rPr>
                <m:t>⊤</m:t>
              </m:r>
            </m:sup>
          </m:sSup>
          <m:r>
            <m:rPr>
              <m:lit/>
              <m:sty m:val="bi"/>
            </m:rPr>
            <w:rPr>
              <w:rFonts w:ascii="Cambria Math" w:hAnsi="Cambria Math" w:cs="Courier New"/>
              <w:lang w:val="el-GR" w:eastAsia="el-GR"/>
            </w:rPr>
            <m:t>}</m:t>
          </m:r>
        </m:oMath>
      </m:oMathPara>
    </w:p>
    <w:p w14:paraId="212B124A" w14:textId="520F9D94" w:rsidR="007D2516" w:rsidRPr="00704C1B" w:rsidRDefault="007D2516" w:rsidP="00704C1B">
      <w:pPr>
        <w:pBdr>
          <w:top w:val="single" w:sz="4" w:space="1" w:color="auto"/>
          <w:left w:val="single" w:sz="4" w:space="4" w:color="auto"/>
          <w:bottom w:val="single" w:sz="4" w:space="1" w:color="auto"/>
          <w:right w:val="single" w:sz="4" w:space="4" w:color="auto"/>
        </w:pBdr>
        <w:rPr>
          <w:rFonts w:ascii="Cambria Math" w:hAnsi="Cambria Math" w:cs="Courier New"/>
          <w:lang w:eastAsia="el-GR"/>
          <w:oMath/>
        </w:rPr>
      </w:pPr>
      <m:oMathPara>
        <m:oMath>
          <m:r>
            <m:rPr>
              <m:sty m:val="bi"/>
            </m:rPr>
            <w:rPr>
              <w:rFonts w:ascii="Cambria Math" w:hAnsi="Cambria Math" w:cs="Courier New"/>
              <w:lang w:val="el-GR" w:eastAsia="el-GR"/>
            </w:rPr>
            <m:t>=</m:t>
          </m:r>
          <m:r>
            <m:rPr>
              <m:sty m:val="bi"/>
            </m:rPr>
            <w:rPr>
              <w:rFonts w:ascii="Cambria Math" w:hAnsi="Cambria Math" w:cs="Courier New"/>
              <w:lang w:eastAsia="el-GR"/>
            </w:rPr>
            <m:t>WE</m:t>
          </m:r>
          <m:r>
            <m:rPr>
              <m:lit/>
              <m:sty m:val="bi"/>
            </m:rPr>
            <w:rPr>
              <w:rFonts w:ascii="Cambria Math" w:hAnsi="Cambria Math" w:cs="Courier New"/>
              <w:lang w:val="el-GR" w:eastAsia="el-GR"/>
            </w:rPr>
            <m:t>{</m:t>
          </m:r>
          <m:r>
            <m:rPr>
              <m:sty m:val="bi"/>
            </m:rPr>
            <w:rPr>
              <w:rFonts w:ascii="Cambria Math" w:hAnsi="Cambria Math" w:cs="Courier New"/>
              <w:lang w:eastAsia="el-GR"/>
            </w:rPr>
            <m:t>Z</m:t>
          </m:r>
          <m:sSup>
            <m:sSupPr>
              <m:ctrlPr>
                <w:rPr>
                  <w:rFonts w:ascii="Cambria Math" w:hAnsi="Cambria Math" w:cs="Courier New"/>
                  <w:b/>
                  <w:bCs/>
                  <w:i/>
                  <w:lang w:val="el-GR" w:eastAsia="el-GR"/>
                </w:rPr>
              </m:ctrlPr>
            </m:sSupPr>
            <m:e>
              <m:r>
                <m:rPr>
                  <m:sty m:val="bi"/>
                </m:rPr>
                <w:rPr>
                  <w:rFonts w:ascii="Cambria Math" w:hAnsi="Cambria Math" w:cs="Courier New"/>
                  <w:lang w:eastAsia="el-GR"/>
                </w:rPr>
                <m:t>Z</m:t>
              </m:r>
            </m:e>
            <m:sup>
              <m:r>
                <m:rPr>
                  <m:sty m:val="b"/>
                </m:rPr>
                <w:rPr>
                  <w:rFonts w:ascii="Cambria Math" w:hAnsi="Cambria Math" w:cs="Courier New"/>
                  <w:lang w:val="el-GR" w:eastAsia="el-GR"/>
                </w:rPr>
                <m:t>⊤</m:t>
              </m:r>
            </m:sup>
          </m:sSup>
          <m:r>
            <m:rPr>
              <m:lit/>
              <m:sty m:val="bi"/>
            </m:rPr>
            <w:rPr>
              <w:rFonts w:ascii="Cambria Math" w:hAnsi="Cambria Math" w:cs="Courier New"/>
              <w:lang w:val="el-GR" w:eastAsia="el-GR"/>
            </w:rPr>
            <m:t>}</m:t>
          </m:r>
          <m:sSup>
            <m:sSupPr>
              <m:ctrlPr>
                <w:rPr>
                  <w:rFonts w:ascii="Cambria Math" w:hAnsi="Cambria Math" w:cs="Courier New"/>
                  <w:b/>
                  <w:bCs/>
                  <w:i/>
                  <w:lang w:val="el-GR" w:eastAsia="el-GR"/>
                </w:rPr>
              </m:ctrlPr>
            </m:sSupPr>
            <m:e>
              <m:r>
                <m:rPr>
                  <m:sty m:val="bi"/>
                </m:rPr>
                <w:rPr>
                  <w:rFonts w:ascii="Cambria Math" w:hAnsi="Cambria Math" w:cs="Courier New"/>
                  <w:lang w:eastAsia="el-GR"/>
                </w:rPr>
                <m:t>W</m:t>
              </m:r>
            </m:e>
            <m:sup>
              <m:r>
                <m:rPr>
                  <m:sty m:val="b"/>
                </m:rPr>
                <w:rPr>
                  <w:rFonts w:ascii="Cambria Math" w:hAnsi="Cambria Math" w:cs="Courier New"/>
                  <w:lang w:val="el-GR" w:eastAsia="el-GR"/>
                </w:rPr>
                <m:t>⊤</m:t>
              </m:r>
            </m:sup>
          </m:sSup>
          <m:r>
            <m:rPr>
              <m:sty m:val="bi"/>
            </m:rPr>
            <w:rPr>
              <w:rFonts w:ascii="Cambria Math" w:hAnsi="Cambria Math" w:cs="Courier New"/>
              <w:lang w:val="el-GR" w:eastAsia="el-GR"/>
            </w:rPr>
            <m:t>+</m:t>
          </m:r>
          <m:r>
            <m:rPr>
              <m:sty m:val="bi"/>
            </m:rPr>
            <w:rPr>
              <w:rFonts w:ascii="Cambria Math" w:hAnsi="Cambria Math" w:cs="Courier New"/>
              <w:lang w:eastAsia="el-GR"/>
            </w:rPr>
            <m:t>E</m:t>
          </m:r>
          <m:r>
            <m:rPr>
              <m:lit/>
              <m:sty m:val="bi"/>
            </m:rPr>
            <w:rPr>
              <w:rFonts w:ascii="Cambria Math" w:hAnsi="Cambria Math" w:cs="Courier New"/>
              <w:lang w:val="el-GR" w:eastAsia="el-GR"/>
            </w:rPr>
            <m:t>{</m:t>
          </m:r>
          <m:r>
            <m:rPr>
              <m:sty m:val="bi"/>
            </m:rPr>
            <w:rPr>
              <w:rFonts w:ascii="Cambria Math" w:hAnsi="Cambria Math" w:cs="Courier New"/>
              <w:lang w:eastAsia="el-GR"/>
            </w:rPr>
            <m:t>W</m:t>
          </m:r>
          <m:sSup>
            <m:sSupPr>
              <m:ctrlPr>
                <w:rPr>
                  <w:rFonts w:ascii="Cambria Math" w:hAnsi="Cambria Math" w:cs="Courier New"/>
                  <w:b/>
                  <w:bCs/>
                  <w:i/>
                  <w:lang w:val="el-GR" w:eastAsia="el-GR"/>
                </w:rPr>
              </m:ctrlPr>
            </m:sSupPr>
            <m:e>
              <m:r>
                <m:rPr>
                  <m:sty m:val="bi"/>
                </m:rPr>
                <w:rPr>
                  <w:rFonts w:ascii="Cambria Math" w:hAnsi="Cambria Math" w:cs="Courier New"/>
                  <w:lang w:eastAsia="el-GR"/>
                </w:rPr>
                <m:t>W</m:t>
              </m:r>
              <m:ctrlPr>
                <w:rPr>
                  <w:rFonts w:ascii="Cambria Math" w:hAnsi="Cambria Math" w:cs="Courier New"/>
                  <w:b/>
                  <w:bCs/>
                  <w:i/>
                  <w:lang w:eastAsia="el-GR"/>
                </w:rPr>
              </m:ctrlPr>
            </m:e>
            <m:sup>
              <m:r>
                <m:rPr>
                  <m:sty m:val="b"/>
                </m:rPr>
                <w:rPr>
                  <w:rFonts w:ascii="Cambria Math" w:hAnsi="Cambria Math" w:cs="Courier New"/>
                  <w:lang w:val="el-GR" w:eastAsia="el-GR"/>
                </w:rPr>
                <m:t>⊤</m:t>
              </m:r>
            </m:sup>
          </m:sSup>
          <m:r>
            <m:rPr>
              <m:lit/>
              <m:sty m:val="bi"/>
            </m:rPr>
            <w:rPr>
              <w:rFonts w:ascii="Cambria Math" w:hAnsi="Cambria Math" w:cs="Courier New"/>
              <w:lang w:val="el-GR" w:eastAsia="el-GR"/>
            </w:rPr>
            <m:t>}</m:t>
          </m:r>
        </m:oMath>
      </m:oMathPara>
    </w:p>
    <w:p w14:paraId="18E9277C" w14:textId="60524F74" w:rsidR="007D2516" w:rsidRPr="00704C1B" w:rsidRDefault="007D2516" w:rsidP="00704C1B">
      <w:pPr>
        <w:pBdr>
          <w:top w:val="single" w:sz="4" w:space="1" w:color="auto"/>
          <w:left w:val="single" w:sz="4" w:space="4" w:color="auto"/>
          <w:bottom w:val="single" w:sz="4" w:space="1" w:color="auto"/>
          <w:right w:val="single" w:sz="4" w:space="4" w:color="auto"/>
        </w:pBdr>
        <w:rPr>
          <w:rFonts w:ascii="Cambria Math" w:hAnsi="Cambria Math" w:cs="Courier New"/>
          <w:lang w:eastAsia="el-GR"/>
          <w:oMath/>
        </w:rPr>
      </w:pPr>
      <m:oMathPara>
        <m:oMath>
          <m:r>
            <m:rPr>
              <m:sty m:val="bi"/>
            </m:rPr>
            <w:rPr>
              <w:rFonts w:ascii="Cambria Math" w:hAnsi="Cambria Math" w:cs="Courier New"/>
              <w:lang w:eastAsia="el-GR"/>
            </w:rPr>
            <m:t>=W</m:t>
          </m:r>
          <m:sSup>
            <m:sSupPr>
              <m:ctrlPr>
                <w:rPr>
                  <w:rFonts w:ascii="Cambria Math" w:hAnsi="Cambria Math" w:cs="Courier New"/>
                  <w:b/>
                  <w:bCs/>
                  <w:i/>
                  <w:lang w:eastAsia="el-GR"/>
                </w:rPr>
              </m:ctrlPr>
            </m:sSupPr>
            <m:e>
              <m:r>
                <m:rPr>
                  <m:sty m:val="bi"/>
                </m:rPr>
                <w:rPr>
                  <w:rFonts w:ascii="Cambria Math" w:hAnsi="Cambria Math" w:cs="Courier New"/>
                  <w:lang w:eastAsia="el-GR"/>
                </w:rPr>
                <m:t>W</m:t>
              </m:r>
            </m:e>
            <m:sup>
              <m:r>
                <m:rPr>
                  <m:sty m:val="b"/>
                </m:rPr>
                <w:rPr>
                  <w:rFonts w:ascii="Cambria Math" w:hAnsi="Cambria Math" w:cs="Courier New"/>
                  <w:lang w:eastAsia="el-GR"/>
                </w:rPr>
                <m:t>⊤</m:t>
              </m:r>
            </m:sup>
          </m:sSup>
          <m:r>
            <m:rPr>
              <m:sty m:val="bi"/>
            </m:rPr>
            <w:rPr>
              <w:rFonts w:ascii="Cambria Math" w:hAnsi="Cambria Math" w:cs="Courier New"/>
              <w:lang w:eastAsia="el-GR"/>
            </w:rPr>
            <m:t>+</m:t>
          </m:r>
          <m:sSup>
            <m:sSupPr>
              <m:ctrlPr>
                <w:rPr>
                  <w:rFonts w:ascii="Cambria Math" w:hAnsi="Cambria Math" w:cs="Courier New"/>
                  <w:b/>
                  <w:bCs/>
                  <w:i/>
                  <w:lang w:eastAsia="el-GR"/>
                </w:rPr>
              </m:ctrlPr>
            </m:sSupPr>
            <m:e>
              <m:r>
                <m:rPr>
                  <m:sty m:val="b"/>
                </m:rPr>
                <w:rPr>
                  <w:rFonts w:ascii="Cambria Math" w:hAnsi="Cambria Math" w:cs="Courier New"/>
                  <w:lang w:eastAsia="el-GR"/>
                </w:rPr>
                <m:t>σ</m:t>
              </m:r>
            </m:e>
            <m:sup>
              <m:r>
                <m:rPr>
                  <m:sty m:val="bi"/>
                </m:rPr>
                <w:rPr>
                  <w:rFonts w:ascii="Cambria Math" w:hAnsi="Cambria Math" w:cs="Courier New"/>
                  <w:lang w:eastAsia="el-GR"/>
                </w:rPr>
                <m:t>2</m:t>
              </m:r>
            </m:sup>
          </m:sSup>
          <m:r>
            <m:rPr>
              <m:sty m:val="bi"/>
            </m:rPr>
            <w:rPr>
              <w:rFonts w:ascii="Cambria Math" w:hAnsi="Cambria Math" w:cs="Courier New"/>
              <w:lang w:eastAsia="el-GR"/>
            </w:rPr>
            <m:t>I.</m:t>
          </m:r>
        </m:oMath>
      </m:oMathPara>
    </w:p>
    <w:p w14:paraId="635680DF" w14:textId="6A26CD9C" w:rsidR="00704C1B" w:rsidRPr="00704C1B" w:rsidRDefault="00704C1B" w:rsidP="00704C1B">
      <w:pPr>
        <w:pBdr>
          <w:top w:val="single" w:sz="4" w:space="1" w:color="auto"/>
          <w:left w:val="single" w:sz="4" w:space="4" w:color="auto"/>
          <w:bottom w:val="single" w:sz="4" w:space="1" w:color="auto"/>
          <w:right w:val="single" w:sz="4" w:space="4" w:color="auto"/>
        </w:pBdr>
        <w:rPr>
          <w:rFonts w:ascii="Courier New" w:hAnsi="Courier New" w:cs="Courier New"/>
          <w:b/>
          <w:bCs/>
          <w:lang w:eastAsia="el-GR"/>
        </w:rPr>
      </w:pPr>
      <w:r w:rsidRPr="00704C1B">
        <w:rPr>
          <w:rFonts w:ascii="Courier New" w:hAnsi="Courier New" w:cs="Courier New"/>
          <w:b/>
          <w:bCs/>
          <w:lang w:val="el-GR" w:eastAsia="el-GR"/>
        </w:rPr>
        <w:t xml:space="preserve">και επομένως η σ.π. της τ.μ. </w:t>
      </w:r>
      <m:oMath>
        <m:r>
          <m:rPr>
            <m:sty m:val="bi"/>
          </m:rPr>
          <w:rPr>
            <w:rFonts w:ascii="Cambria Math" w:hAnsi="Cambria Math" w:cs="Courier New"/>
            <w:lang w:eastAsia="el-GR"/>
          </w:rPr>
          <m:t>X</m:t>
        </m:r>
      </m:oMath>
      <w:r w:rsidRPr="00704C1B">
        <w:rPr>
          <w:rFonts w:ascii="Courier New" w:hAnsi="Courier New" w:cs="Courier New"/>
          <w:b/>
          <w:bCs/>
          <w:lang w:val="el-GR" w:eastAsia="el-GR"/>
        </w:rPr>
        <w:t xml:space="preserve"> θα είναι:</w:t>
      </w:r>
    </w:p>
    <w:p w14:paraId="24A8C714" w14:textId="111E2237" w:rsidR="00C23B61" w:rsidRDefault="00EB6F96" w:rsidP="00704C1B">
      <w:pPr>
        <w:pBdr>
          <w:top w:val="single" w:sz="4" w:space="1" w:color="auto"/>
          <w:left w:val="single" w:sz="4" w:space="4" w:color="auto"/>
          <w:bottom w:val="single" w:sz="4" w:space="1" w:color="auto"/>
          <w:right w:val="single" w:sz="4" w:space="4" w:color="auto"/>
        </w:pBdr>
        <w:rPr>
          <w:b/>
          <w:bCs/>
          <w:lang w:val="el-GR" w:eastAsia="el-GR"/>
        </w:rPr>
      </w:pPr>
      <m:oMathPara>
        <m:oMath>
          <m:sSub>
            <m:sSubPr>
              <m:ctrlPr>
                <w:rPr>
                  <w:rFonts w:ascii="Cambria Math" w:hAnsi="Cambria Math" w:cs="Courier New"/>
                  <w:b/>
                  <w:bCs/>
                  <w:i/>
                  <w:lang w:val="el-GR" w:eastAsia="el-GR"/>
                </w:rPr>
              </m:ctrlPr>
            </m:sSubPr>
            <m:e>
              <m:r>
                <m:rPr>
                  <m:sty m:val="bi"/>
                </m:rPr>
                <w:rPr>
                  <w:rFonts w:ascii="Cambria Math" w:hAnsi="Cambria Math" w:cs="Courier New"/>
                  <w:lang w:eastAsia="el-GR"/>
                </w:rPr>
                <m:t>f</m:t>
              </m:r>
              <m:ctrlPr>
                <w:rPr>
                  <w:rFonts w:ascii="Cambria Math" w:hAnsi="Cambria Math" w:cs="Courier New"/>
                  <w:b/>
                  <w:bCs/>
                  <w:i/>
                  <w:lang w:eastAsia="el-GR"/>
                </w:rPr>
              </m:ctrlPr>
            </m:e>
            <m:sub>
              <m:r>
                <m:rPr>
                  <m:sty m:val="bi"/>
                </m:rPr>
                <w:rPr>
                  <w:rFonts w:ascii="Cambria Math" w:hAnsi="Cambria Math" w:cs="Courier New"/>
                  <w:lang w:eastAsia="el-GR"/>
                </w:rPr>
                <m:t>X</m:t>
              </m:r>
            </m:sub>
          </m:sSub>
          <m:d>
            <m:dPr>
              <m:ctrlPr>
                <w:rPr>
                  <w:rFonts w:ascii="Cambria Math" w:hAnsi="Cambria Math" w:cs="Courier New"/>
                  <w:b/>
                  <w:bCs/>
                  <w:i/>
                  <w:lang w:val="el-GR" w:eastAsia="el-GR"/>
                </w:rPr>
              </m:ctrlPr>
            </m:dPr>
            <m:e>
              <m:r>
                <m:rPr>
                  <m:sty m:val="bi"/>
                </m:rPr>
                <w:rPr>
                  <w:rFonts w:ascii="Cambria Math" w:hAnsi="Cambria Math" w:cs="Courier New"/>
                  <w:lang w:eastAsia="el-GR"/>
                </w:rPr>
                <m:t>x</m:t>
              </m:r>
            </m:e>
          </m:d>
          <m:r>
            <m:rPr>
              <m:sty m:val="bi"/>
            </m:rPr>
            <w:rPr>
              <w:rFonts w:ascii="Cambria Math" w:hAnsi="Cambria Math" w:cs="Courier New"/>
              <w:lang w:val="el-GR" w:eastAsia="el-GR"/>
            </w:rPr>
            <m:t>=</m:t>
          </m:r>
          <m:r>
            <m:rPr>
              <m:scr m:val="script"/>
              <m:sty m:val="bi"/>
            </m:rPr>
            <w:rPr>
              <w:rFonts w:ascii="Cambria Math" w:hAnsi="Cambria Math" w:cs="Courier New"/>
              <w:lang w:eastAsia="el-GR"/>
            </w:rPr>
            <m:t>N</m:t>
          </m:r>
          <m:d>
            <m:dPr>
              <m:ctrlPr>
                <w:rPr>
                  <w:rFonts w:ascii="Cambria Math" w:hAnsi="Cambria Math" w:cs="Courier New"/>
                  <w:b/>
                  <w:bCs/>
                  <w:i/>
                  <w:lang w:val="el-GR" w:eastAsia="el-GR"/>
                </w:rPr>
              </m:ctrlPr>
            </m:dPr>
            <m:e>
              <m:r>
                <m:rPr>
                  <m:sty m:val="bi"/>
                </m:rPr>
                <w:rPr>
                  <w:rFonts w:ascii="Cambria Math" w:hAnsi="Cambria Math" w:cs="Courier New"/>
                  <w:lang w:eastAsia="el-GR"/>
                </w:rPr>
                <m:t>x</m:t>
              </m:r>
              <m:r>
                <m:rPr>
                  <m:sty m:val="bi"/>
                </m:rPr>
                <w:rPr>
                  <w:rFonts w:ascii="Cambria Math" w:hAnsi="Cambria Math" w:cs="Courier New"/>
                  <w:lang w:val="el-GR" w:eastAsia="el-GR"/>
                </w:rPr>
                <m:t>;</m:t>
              </m:r>
              <m:r>
                <m:rPr>
                  <m:sty m:val="b"/>
                </m:rPr>
                <w:rPr>
                  <w:rFonts w:ascii="Cambria Math" w:hAnsi="Cambria Math" w:cs="Courier New"/>
                  <w:lang w:val="el-GR" w:eastAsia="el-GR"/>
                </w:rPr>
                <m:t>μ</m:t>
              </m:r>
              <m:r>
                <m:rPr>
                  <m:sty m:val="bi"/>
                </m:rPr>
                <w:rPr>
                  <w:rFonts w:ascii="Cambria Math" w:hAnsi="Cambria Math" w:cs="Courier New"/>
                  <w:lang w:val="el-GR" w:eastAsia="el-GR"/>
                </w:rPr>
                <m:t>,</m:t>
              </m:r>
              <m:sSub>
                <m:sSubPr>
                  <m:ctrlPr>
                    <w:rPr>
                      <w:rFonts w:ascii="Cambria Math" w:hAnsi="Cambria Math" w:cs="Courier New"/>
                      <w:b/>
                      <w:bCs/>
                      <w:i/>
                      <w:lang w:val="el-GR" w:eastAsia="el-GR"/>
                    </w:rPr>
                  </m:ctrlPr>
                </m:sSubPr>
                <m:e>
                  <m:r>
                    <m:rPr>
                      <m:sty m:val="b"/>
                    </m:rPr>
                    <w:rPr>
                      <w:rFonts w:ascii="Cambria Math" w:hAnsi="Cambria Math" w:cs="Courier New"/>
                      <w:lang w:val="el-GR" w:eastAsia="el-GR"/>
                    </w:rPr>
                    <m:t>Σ</m:t>
                  </m:r>
                </m:e>
                <m:sub>
                  <m:r>
                    <m:rPr>
                      <m:sty m:val="bi"/>
                    </m:rPr>
                    <w:rPr>
                      <w:rFonts w:ascii="Cambria Math" w:hAnsi="Cambria Math" w:cs="Courier New"/>
                      <w:lang w:eastAsia="el-GR"/>
                    </w:rPr>
                    <m:t>XX</m:t>
                  </m:r>
                </m:sub>
              </m:sSub>
            </m:e>
          </m:d>
          <m:r>
            <m:rPr>
              <m:sty m:val="bi"/>
            </m:rPr>
            <w:rPr>
              <w:rFonts w:ascii="Cambria Math" w:hAnsi="Cambria Math" w:cs="Courier New"/>
              <w:lang w:val="el-GR" w:eastAsia="el-GR"/>
            </w:rPr>
            <m:t>.</m:t>
          </m:r>
        </m:oMath>
      </m:oMathPara>
    </w:p>
    <w:p w14:paraId="56CC85DD" w14:textId="77777777" w:rsidR="00C23B61" w:rsidRPr="00C23B61" w:rsidRDefault="00C23B61" w:rsidP="00C23B61">
      <w:pPr>
        <w:rPr>
          <w:rFonts w:ascii="Courier New" w:hAnsi="Courier New" w:cs="Courier New"/>
          <w:b/>
          <w:bCs/>
          <w:lang w:val="el-GR" w:eastAsia="el-GR"/>
        </w:rPr>
      </w:pPr>
      <w:r w:rsidRPr="00C23B61">
        <w:rPr>
          <w:rFonts w:ascii="Courier New" w:hAnsi="Courier New" w:cs="Courier New"/>
          <w:b/>
          <w:bCs/>
          <w:lang w:val="el-GR" w:eastAsia="el-GR"/>
        </w:rPr>
        <w:t>Δοθέντα:</w:t>
      </w:r>
    </w:p>
    <w:p w14:paraId="7F3846A6" w14:textId="2545FB86" w:rsidR="00C23B61" w:rsidRPr="00C23B61" w:rsidRDefault="00C23B61" w:rsidP="00C23B61">
      <w:pPr>
        <w:rPr>
          <w:rFonts w:ascii="Courier New" w:hAnsi="Courier New" w:cs="Courier New"/>
          <w:lang w:val="el-GR" w:eastAsia="el-GR"/>
        </w:rPr>
      </w:pPr>
      <w:r w:rsidRPr="00C23B61">
        <w:rPr>
          <w:rFonts w:ascii="Courier New" w:hAnsi="Courier New" w:cs="Courier New"/>
          <w:lang w:val="el-GR" w:eastAsia="el-GR"/>
        </w:rPr>
        <w:t xml:space="preserve">Η τυχαία μεταβλητή </w:t>
      </w:r>
      <w:r w:rsidRPr="00C23B61">
        <w:rPr>
          <w:rFonts w:ascii="Courier New" w:hAnsi="Courier New" w:cs="Courier New"/>
          <w:lang w:eastAsia="el-GR"/>
        </w:rPr>
        <w:t>Z</w:t>
      </w:r>
      <w:r w:rsidRPr="00C23B61">
        <w:rPr>
          <w:rFonts w:ascii="Courier New" w:hAnsi="Courier New" w:cs="Courier New"/>
          <w:lang w:val="el-GR" w:eastAsia="el-GR"/>
        </w:rPr>
        <w:t xml:space="preserve"> ακολουθεί την κανονική κατανομή </w:t>
      </w:r>
      <m:oMath>
        <m:r>
          <m:rPr>
            <m:scr m:val="script"/>
          </m:rPr>
          <w:rPr>
            <w:rFonts w:ascii="Cambria Math" w:hAnsi="Cambria Math" w:cs="Courier New"/>
            <w:lang w:eastAsia="el-GR"/>
          </w:rPr>
          <m:t>N</m:t>
        </m:r>
      </m:oMath>
      <w:r w:rsidRPr="00C23B61">
        <w:rPr>
          <w:rFonts w:ascii="Courier New" w:hAnsi="Courier New" w:cs="Courier New"/>
          <w:lang w:val="el-GR" w:eastAsia="el-GR"/>
        </w:rPr>
        <w:t xml:space="preserve">(0, </w:t>
      </w:r>
      <w:r w:rsidRPr="00C23B61">
        <w:rPr>
          <w:rFonts w:ascii="Courier New" w:hAnsi="Courier New" w:cs="Courier New"/>
          <w:lang w:eastAsia="el-GR"/>
        </w:rPr>
        <w:t>I</w:t>
      </w:r>
      <w:r w:rsidRPr="00C23B61">
        <w:rPr>
          <w:rFonts w:ascii="Courier New" w:hAnsi="Courier New" w:cs="Courier New"/>
          <w:lang w:val="el-GR" w:eastAsia="el-GR"/>
        </w:rPr>
        <w:t xml:space="preserve">), δηλαδή: </w:t>
      </w:r>
      <m:oMath>
        <m:r>
          <w:rPr>
            <w:rFonts w:ascii="Cambria Math" w:hAnsi="Cambria Math" w:cs="Courier New"/>
            <w:lang w:eastAsia="el-GR"/>
          </w:rPr>
          <m:t>Z</m:t>
        </m:r>
        <m:r>
          <m:rPr>
            <m:sty m:val="p"/>
          </m:rPr>
          <w:rPr>
            <w:rFonts w:ascii="Cambria Math" w:hAnsi="Cambria Math" w:cs="Courier New"/>
            <w:lang w:val="el-GR" w:eastAsia="el-GR"/>
          </w:rPr>
          <m:t>∼</m:t>
        </m:r>
        <m:r>
          <m:rPr>
            <m:scr m:val="script"/>
          </m:rPr>
          <w:rPr>
            <w:rFonts w:ascii="Cambria Math" w:hAnsi="Cambria Math" w:cs="Courier New"/>
            <w:lang w:eastAsia="el-GR"/>
          </w:rPr>
          <m:t>N</m:t>
        </m:r>
        <m:d>
          <m:dPr>
            <m:ctrlPr>
              <w:rPr>
                <w:rFonts w:ascii="Cambria Math" w:hAnsi="Cambria Math" w:cs="Courier New"/>
                <w:i/>
                <w:lang w:val="el-GR" w:eastAsia="el-GR"/>
              </w:rPr>
            </m:ctrlPr>
          </m:dPr>
          <m:e>
            <m:r>
              <w:rPr>
                <w:rFonts w:ascii="Cambria Math" w:hAnsi="Cambria Math" w:cs="Courier New"/>
                <w:lang w:val="el-GR" w:eastAsia="el-GR"/>
              </w:rPr>
              <m:t>0,</m:t>
            </m:r>
            <m:r>
              <w:rPr>
                <w:rFonts w:ascii="Cambria Math" w:hAnsi="Cambria Math" w:cs="Courier New"/>
                <w:lang w:eastAsia="el-GR"/>
              </w:rPr>
              <m:t>I</m:t>
            </m:r>
          </m:e>
        </m:d>
      </m:oMath>
      <w:r w:rsidRPr="00C23B61">
        <w:rPr>
          <w:rFonts w:ascii="Courier New" w:hAnsi="Courier New" w:cs="Courier New"/>
          <w:lang w:val="el-GR" w:eastAsia="el-GR"/>
        </w:rPr>
        <w:t xml:space="preserve"> </w:t>
      </w:r>
    </w:p>
    <w:p w14:paraId="2CFB4691" w14:textId="16B10399" w:rsidR="00C23B61" w:rsidRPr="00C23B61" w:rsidRDefault="00C23B61" w:rsidP="00C23B61">
      <w:pPr>
        <w:rPr>
          <w:rFonts w:ascii="Courier New" w:hAnsi="Courier New" w:cs="Courier New"/>
          <w:lang w:val="el-GR" w:eastAsia="el-GR"/>
        </w:rPr>
      </w:pPr>
      <w:r w:rsidRPr="00C23B61">
        <w:rPr>
          <w:rFonts w:ascii="Courier New" w:hAnsi="Courier New" w:cs="Courier New"/>
          <w:lang w:val="el-GR" w:eastAsia="el-GR"/>
        </w:rPr>
        <w:t xml:space="preserve">Η τυχαία μεταβλητή </w:t>
      </w:r>
      <w:r w:rsidRPr="00C23B61">
        <w:rPr>
          <w:rFonts w:ascii="Courier New" w:hAnsi="Courier New" w:cs="Courier New"/>
          <w:lang w:eastAsia="el-GR"/>
        </w:rPr>
        <w:t>W</w:t>
      </w:r>
      <w:r w:rsidRPr="00C23B61">
        <w:rPr>
          <w:rFonts w:ascii="Courier New" w:hAnsi="Courier New" w:cs="Courier New"/>
          <w:lang w:val="el-GR" w:eastAsia="el-GR"/>
        </w:rPr>
        <w:t xml:space="preserve"> (που αντιπροσωπεύει τον θόρυβο) ακολουθεί την κανονική κατανομή </w:t>
      </w:r>
      <m:oMath>
        <m:r>
          <m:rPr>
            <m:scr m:val="script"/>
          </m:rPr>
          <w:rPr>
            <w:rFonts w:ascii="Cambria Math" w:hAnsi="Cambria Math" w:cs="Courier New"/>
            <w:lang w:eastAsia="el-GR"/>
          </w:rPr>
          <m:t>N</m:t>
        </m:r>
        <m:d>
          <m:dPr>
            <m:ctrlPr>
              <w:rPr>
                <w:rFonts w:ascii="Cambria Math" w:hAnsi="Cambria Math" w:cs="Courier New"/>
                <w:i/>
                <w:lang w:val="el-GR" w:eastAsia="el-GR"/>
              </w:rPr>
            </m:ctrlPr>
          </m:dPr>
          <m:e>
            <m:r>
              <w:rPr>
                <w:rFonts w:ascii="Cambria Math" w:hAnsi="Cambria Math" w:cs="Courier New"/>
                <w:lang w:val="el-GR" w:eastAsia="el-GR"/>
              </w:rPr>
              <m:t>0,</m:t>
            </m:r>
            <m:sSup>
              <m:sSupPr>
                <m:ctrlPr>
                  <w:rPr>
                    <w:rFonts w:ascii="Cambria Math" w:hAnsi="Cambria Math" w:cs="Courier New"/>
                    <w:i/>
                    <w:lang w:val="el-GR" w:eastAsia="el-GR"/>
                  </w:rPr>
                </m:ctrlPr>
              </m:sSupPr>
              <m:e>
                <m:r>
                  <m:rPr>
                    <m:sty m:val="p"/>
                  </m:rPr>
                  <w:rPr>
                    <w:rFonts w:ascii="Cambria Math" w:hAnsi="Cambria Math" w:cs="Courier New"/>
                    <w:lang w:val="el-GR" w:eastAsia="el-GR"/>
                  </w:rPr>
                  <m:t>σ</m:t>
                </m:r>
              </m:e>
              <m:sup>
                <m:r>
                  <w:rPr>
                    <w:rFonts w:ascii="Cambria Math" w:hAnsi="Cambria Math" w:cs="Courier New"/>
                    <w:lang w:val="el-GR" w:eastAsia="el-GR"/>
                  </w:rPr>
                  <m:t>2</m:t>
                </m:r>
              </m:sup>
            </m:sSup>
            <m:r>
              <w:rPr>
                <w:rFonts w:ascii="Cambria Math" w:hAnsi="Cambria Math" w:cs="Courier New"/>
                <w:lang w:eastAsia="el-GR"/>
              </w:rPr>
              <m:t>I</m:t>
            </m:r>
          </m:e>
        </m:d>
      </m:oMath>
      <w:r w:rsidRPr="00C23B61">
        <w:rPr>
          <w:rFonts w:ascii="Courier New" w:hAnsi="Courier New" w:cs="Courier New"/>
          <w:lang w:val="el-GR" w:eastAsia="el-GR"/>
        </w:rPr>
        <w:t xml:space="preserve">, δηλαδή: </w:t>
      </w:r>
      <m:oMath>
        <m:r>
          <w:rPr>
            <w:rFonts w:ascii="Cambria Math" w:hAnsi="Cambria Math" w:cs="Courier New"/>
            <w:lang w:eastAsia="el-GR"/>
          </w:rPr>
          <m:t>W</m:t>
        </m:r>
        <m:r>
          <m:rPr>
            <m:sty m:val="p"/>
          </m:rPr>
          <w:rPr>
            <w:rFonts w:ascii="Cambria Math" w:hAnsi="Cambria Math" w:cs="Courier New"/>
            <w:lang w:val="el-GR" w:eastAsia="el-GR"/>
          </w:rPr>
          <m:t>∼</m:t>
        </m:r>
        <m:r>
          <m:rPr>
            <m:scr m:val="script"/>
          </m:rPr>
          <w:rPr>
            <w:rFonts w:ascii="Cambria Math" w:hAnsi="Cambria Math" w:cs="Courier New"/>
            <w:lang w:eastAsia="el-GR"/>
          </w:rPr>
          <m:t>N</m:t>
        </m:r>
        <m:d>
          <m:dPr>
            <m:ctrlPr>
              <w:rPr>
                <w:rFonts w:ascii="Cambria Math" w:hAnsi="Cambria Math" w:cs="Courier New"/>
                <w:i/>
                <w:lang w:val="el-GR" w:eastAsia="el-GR"/>
              </w:rPr>
            </m:ctrlPr>
          </m:dPr>
          <m:e>
            <m:r>
              <w:rPr>
                <w:rFonts w:ascii="Cambria Math" w:hAnsi="Cambria Math" w:cs="Courier New"/>
                <w:lang w:val="el-GR" w:eastAsia="el-GR"/>
              </w:rPr>
              <m:t>0,</m:t>
            </m:r>
            <m:sSup>
              <m:sSupPr>
                <m:ctrlPr>
                  <w:rPr>
                    <w:rFonts w:ascii="Cambria Math" w:hAnsi="Cambria Math" w:cs="Courier New"/>
                    <w:i/>
                    <w:lang w:val="el-GR" w:eastAsia="el-GR"/>
                  </w:rPr>
                </m:ctrlPr>
              </m:sSupPr>
              <m:e>
                <m:r>
                  <m:rPr>
                    <m:sty m:val="p"/>
                  </m:rPr>
                  <w:rPr>
                    <w:rFonts w:ascii="Cambria Math" w:hAnsi="Cambria Math" w:cs="Courier New"/>
                    <w:lang w:val="el-GR" w:eastAsia="el-GR"/>
                  </w:rPr>
                  <m:t>σ</m:t>
                </m:r>
              </m:e>
              <m:sup>
                <m:r>
                  <w:rPr>
                    <w:rFonts w:ascii="Cambria Math" w:hAnsi="Cambria Math" w:cs="Courier New"/>
                    <w:lang w:val="el-GR" w:eastAsia="el-GR"/>
                  </w:rPr>
                  <m:t>2</m:t>
                </m:r>
              </m:sup>
            </m:sSup>
            <m:r>
              <w:rPr>
                <w:rFonts w:ascii="Cambria Math" w:hAnsi="Cambria Math" w:cs="Courier New"/>
                <w:lang w:eastAsia="el-GR"/>
              </w:rPr>
              <m:t>I</m:t>
            </m:r>
          </m:e>
        </m:d>
      </m:oMath>
      <w:r w:rsidRPr="00C23B61">
        <w:rPr>
          <w:rFonts w:ascii="Courier New" w:hAnsi="Courier New" w:cs="Courier New"/>
          <w:lang w:val="el-GR" w:eastAsia="el-GR"/>
        </w:rPr>
        <w:t xml:space="preserve"> </w:t>
      </w:r>
    </w:p>
    <w:p w14:paraId="3ECEF0AF" w14:textId="009E4D7A" w:rsidR="00C23B61" w:rsidRPr="00C23B61" w:rsidRDefault="00C23B61" w:rsidP="00C23B61">
      <w:pPr>
        <w:rPr>
          <w:rFonts w:ascii="Courier New" w:hAnsi="Courier New" w:cs="Courier New"/>
          <w:lang w:val="el-GR" w:eastAsia="el-GR"/>
        </w:rPr>
      </w:pPr>
      <w:r w:rsidRPr="00C23B61">
        <w:rPr>
          <w:rFonts w:ascii="Courier New" w:hAnsi="Courier New" w:cs="Courier New"/>
          <w:lang w:val="el-GR" w:eastAsia="el-GR"/>
        </w:rPr>
        <w:t xml:space="preserve">Οι μεταβλητές </w:t>
      </w:r>
      <w:r w:rsidRPr="00C23B61">
        <w:rPr>
          <w:rFonts w:ascii="Courier New" w:hAnsi="Courier New" w:cs="Courier New"/>
          <w:lang w:eastAsia="el-GR"/>
        </w:rPr>
        <w:t>Z</w:t>
      </w:r>
      <w:r w:rsidRPr="00C23B61">
        <w:rPr>
          <w:rFonts w:ascii="Courier New" w:hAnsi="Courier New" w:cs="Courier New"/>
          <w:lang w:val="el-GR" w:eastAsia="el-GR"/>
        </w:rPr>
        <w:t xml:space="preserve"> και </w:t>
      </w:r>
      <w:r w:rsidRPr="00C23B61">
        <w:rPr>
          <w:rFonts w:ascii="Courier New" w:hAnsi="Courier New" w:cs="Courier New"/>
          <w:lang w:eastAsia="el-GR"/>
        </w:rPr>
        <w:t>W</w:t>
      </w:r>
      <w:r w:rsidRPr="00C23B61">
        <w:rPr>
          <w:rFonts w:ascii="Courier New" w:hAnsi="Courier New" w:cs="Courier New"/>
          <w:lang w:val="el-GR" w:eastAsia="el-GR"/>
        </w:rPr>
        <w:t xml:space="preserve"> είναι ανεξάρτητες.</w:t>
      </w:r>
    </w:p>
    <w:p w14:paraId="47C68381" w14:textId="77777777" w:rsidR="0008571E" w:rsidRPr="00723C11" w:rsidRDefault="00C23B61" w:rsidP="00C23B61">
      <w:pPr>
        <w:rPr>
          <w:rFonts w:ascii="Courier New" w:hAnsi="Courier New" w:cs="Courier New"/>
          <w:lang w:val="el-GR" w:eastAsia="el-GR"/>
        </w:rPr>
      </w:pPr>
      <w:r w:rsidRPr="00C23B61">
        <w:rPr>
          <w:rFonts w:ascii="Courier New" w:hAnsi="Courier New" w:cs="Courier New"/>
          <w:lang w:val="el-GR" w:eastAsia="el-GR"/>
        </w:rPr>
        <w:t xml:space="preserve">Το μοντέλο γέννησης των δεδομένων δίνεται από τη σχέση: </w:t>
      </w:r>
    </w:p>
    <w:p w14:paraId="23F43268" w14:textId="25AFCD7F" w:rsidR="00C23B61" w:rsidRPr="00C23B61" w:rsidRDefault="0008571E" w:rsidP="0008571E">
      <w:pPr>
        <w:jc w:val="center"/>
        <w:rPr>
          <w:rFonts w:ascii="Courier New" w:hAnsi="Courier New" w:cs="Courier New"/>
          <w:lang w:val="el-GR" w:eastAsia="el-GR"/>
        </w:rPr>
      </w:pPr>
      <m:oMath>
        <m:r>
          <w:rPr>
            <w:rFonts w:ascii="Cambria Math" w:hAnsi="Cambria Math" w:cs="Courier New"/>
            <w:lang w:eastAsia="el-GR"/>
          </w:rPr>
          <m:t>X</m:t>
        </m:r>
        <m:r>
          <w:rPr>
            <w:rFonts w:ascii="Cambria Math" w:hAnsi="Cambria Math" w:cs="Courier New"/>
            <w:lang w:val="el-GR" w:eastAsia="el-GR"/>
          </w:rPr>
          <m:t xml:space="preserve"> = </m:t>
        </m:r>
        <m:r>
          <w:rPr>
            <w:rFonts w:ascii="Cambria Math" w:hAnsi="Cambria Math" w:cs="Courier New"/>
            <w:lang w:eastAsia="el-GR"/>
          </w:rPr>
          <m:t>WZ</m:t>
        </m:r>
        <m:r>
          <w:rPr>
            <w:rFonts w:ascii="Cambria Math" w:hAnsi="Cambria Math" w:cs="Courier New"/>
            <w:lang w:val="el-GR" w:eastAsia="el-GR"/>
          </w:rPr>
          <m:t xml:space="preserve"> + </m:t>
        </m:r>
        <m:r>
          <m:rPr>
            <m:sty m:val="p"/>
          </m:rPr>
          <w:rPr>
            <w:rFonts w:ascii="Cambria Math" w:hAnsi="Cambria Math" w:cs="Courier New"/>
            <w:lang w:val="el-GR" w:eastAsia="el-GR"/>
          </w:rPr>
          <m:t>μ</m:t>
        </m:r>
        <m:r>
          <w:rPr>
            <w:rFonts w:ascii="Cambria Math" w:hAnsi="Cambria Math" w:cs="Courier New"/>
            <w:lang w:val="el-GR" w:eastAsia="el-GR"/>
          </w:rPr>
          <m:t xml:space="preserve">+ </m:t>
        </m:r>
        <m:r>
          <w:rPr>
            <w:rFonts w:ascii="Cambria Math" w:hAnsi="Cambria Math" w:cs="Courier New"/>
            <w:lang w:eastAsia="el-GR"/>
          </w:rPr>
          <m:t>W</m:t>
        </m:r>
      </m:oMath>
      <w:r w:rsidR="00C23B61" w:rsidRPr="00C23B61">
        <w:rPr>
          <w:rFonts w:ascii="Courier New" w:hAnsi="Courier New" w:cs="Courier New"/>
          <w:lang w:val="el-GR" w:eastAsia="el-GR"/>
        </w:rPr>
        <w:t xml:space="preserve"> όπου:</w:t>
      </w:r>
    </w:p>
    <w:p w14:paraId="6A3E8889" w14:textId="4DFA1189" w:rsidR="00C23B61" w:rsidRPr="00C23B61" w:rsidRDefault="00C23B61" w:rsidP="002F33AF">
      <w:pPr>
        <w:numPr>
          <w:ilvl w:val="0"/>
          <w:numId w:val="54"/>
        </w:numPr>
        <w:rPr>
          <w:rFonts w:ascii="Courier New" w:hAnsi="Courier New" w:cs="Courier New"/>
          <w:lang w:val="el-GR" w:eastAsia="el-GR"/>
        </w:rPr>
      </w:pPr>
      <w:r w:rsidRPr="00C23B61">
        <w:rPr>
          <w:rFonts w:ascii="Courier New" w:hAnsi="Courier New" w:cs="Courier New"/>
          <w:lang w:eastAsia="el-GR"/>
        </w:rPr>
        <w:t>W</w:t>
      </w:r>
      <w:r w:rsidRPr="00C23B61">
        <w:rPr>
          <w:rFonts w:ascii="Courier New" w:hAnsi="Courier New" w:cs="Courier New"/>
          <w:lang w:val="el-GR" w:eastAsia="el-GR"/>
        </w:rPr>
        <w:t xml:space="preserve"> είναι το </w:t>
      </w:r>
      <m:oMath>
        <m:r>
          <w:rPr>
            <w:rFonts w:ascii="Cambria Math" w:hAnsi="Cambria Math" w:cs="Courier New"/>
            <w:lang w:eastAsia="el-GR"/>
          </w:rPr>
          <m:t>N</m:t>
        </m:r>
        <m:r>
          <w:rPr>
            <w:rFonts w:ascii="Cambria Math" w:hAnsi="Cambria Math" w:cs="Courier New"/>
            <w:lang w:val="el-GR" w:eastAsia="el-GR"/>
          </w:rPr>
          <m:t xml:space="preserve"> </m:t>
        </m:r>
        <m:r>
          <m:rPr>
            <m:sty m:val="p"/>
          </m:rPr>
          <w:rPr>
            <w:rFonts w:ascii="Cambria Math" w:hAnsi="Cambria Math" w:cs="Courier New"/>
            <w:lang w:val="el-GR" w:eastAsia="el-GR"/>
          </w:rPr>
          <m:t>×</m:t>
        </m:r>
        <m:r>
          <w:rPr>
            <w:rFonts w:ascii="Cambria Math" w:hAnsi="Cambria Math" w:cs="Courier New"/>
            <w:lang w:eastAsia="el-GR"/>
          </w:rPr>
          <m:t>L</m:t>
        </m:r>
      </m:oMath>
      <w:r w:rsidRPr="00C23B61">
        <w:rPr>
          <w:rFonts w:ascii="Courier New" w:hAnsi="Courier New" w:cs="Courier New"/>
          <w:lang w:val="el-GR" w:eastAsia="el-GR"/>
        </w:rPr>
        <w:t xml:space="preserve"> μητρώο βαρών,</w:t>
      </w:r>
    </w:p>
    <w:p w14:paraId="7C08D7EB" w14:textId="3ACBDF9A" w:rsidR="00C23B61" w:rsidRPr="00C23B61" w:rsidRDefault="0008571E" w:rsidP="002F33AF">
      <w:pPr>
        <w:numPr>
          <w:ilvl w:val="0"/>
          <w:numId w:val="54"/>
        </w:numPr>
        <w:rPr>
          <w:rFonts w:ascii="Courier New" w:hAnsi="Courier New" w:cs="Courier New"/>
          <w:lang w:val="el-GR" w:eastAsia="el-GR"/>
        </w:rPr>
      </w:pPr>
      <m:oMath>
        <m:r>
          <m:rPr>
            <m:sty m:val="p"/>
          </m:rPr>
          <w:rPr>
            <w:rFonts w:ascii="Cambria Math" w:hAnsi="Cambria Math" w:cs="Courier New"/>
            <w:lang w:val="el-GR" w:eastAsia="el-GR"/>
          </w:rPr>
          <m:t>μ</m:t>
        </m:r>
      </m:oMath>
      <w:r w:rsidR="00C23B61" w:rsidRPr="00C23B61">
        <w:rPr>
          <w:rFonts w:ascii="Courier New" w:hAnsi="Courier New" w:cs="Courier New"/>
          <w:lang w:val="el-GR" w:eastAsia="el-GR"/>
        </w:rPr>
        <w:t xml:space="preserve"> είναι το </w:t>
      </w:r>
      <w:r w:rsidR="00C23B61" w:rsidRPr="00C23B61">
        <w:rPr>
          <w:rFonts w:ascii="Courier New" w:hAnsi="Courier New" w:cs="Courier New"/>
          <w:lang w:eastAsia="el-GR"/>
        </w:rPr>
        <w:t>N</w:t>
      </w:r>
      <w:r w:rsidR="00C23B61" w:rsidRPr="00C23B61">
        <w:rPr>
          <w:rFonts w:ascii="Courier New" w:hAnsi="Courier New" w:cs="Courier New"/>
          <w:lang w:val="el-GR" w:eastAsia="el-GR"/>
        </w:rPr>
        <w:t>-διάστατο διάνυσμα μετατόπισης,</w:t>
      </w:r>
    </w:p>
    <w:p w14:paraId="7A503EA4" w14:textId="3A4DFAEB" w:rsidR="00C23B61" w:rsidRPr="00C23B61" w:rsidRDefault="00C23B61" w:rsidP="002F33AF">
      <w:pPr>
        <w:numPr>
          <w:ilvl w:val="0"/>
          <w:numId w:val="54"/>
        </w:numPr>
        <w:rPr>
          <w:rFonts w:ascii="Courier New" w:hAnsi="Courier New" w:cs="Courier New"/>
          <w:lang w:val="el-GR" w:eastAsia="el-GR"/>
        </w:rPr>
      </w:pPr>
      <w:r w:rsidRPr="00C23B61">
        <w:rPr>
          <w:rFonts w:ascii="Courier New" w:hAnsi="Courier New" w:cs="Courier New"/>
          <w:lang w:eastAsia="el-GR"/>
        </w:rPr>
        <w:t>W</w:t>
      </w:r>
      <w:r w:rsidRPr="00C23B61">
        <w:rPr>
          <w:rFonts w:ascii="Courier New" w:hAnsi="Courier New" w:cs="Courier New"/>
          <w:lang w:val="el-GR" w:eastAsia="el-GR"/>
        </w:rPr>
        <w:t xml:space="preserve"> (δεύτερος όρος) αντιπροσωπεύει τον θόρυβο.</w:t>
      </w:r>
    </w:p>
    <w:p w14:paraId="7380058C" w14:textId="00F6EC6F" w:rsidR="00C23B61" w:rsidRPr="00C23B61" w:rsidRDefault="00C23B61" w:rsidP="00C23B61">
      <w:pPr>
        <w:rPr>
          <w:rFonts w:ascii="Courier New" w:hAnsi="Courier New" w:cs="Courier New"/>
          <w:lang w:val="el-GR" w:eastAsia="el-GR"/>
        </w:rPr>
      </w:pPr>
      <w:r w:rsidRPr="00C23B61">
        <w:rPr>
          <w:rFonts w:ascii="Courier New" w:hAnsi="Courier New" w:cs="Courier New"/>
          <w:b/>
          <w:bCs/>
          <w:lang w:val="el-GR" w:eastAsia="el-GR"/>
        </w:rPr>
        <w:t>Σημείωση:</w:t>
      </w:r>
      <w:r w:rsidRPr="00C23B61">
        <w:rPr>
          <w:rFonts w:ascii="Courier New" w:hAnsi="Courier New" w:cs="Courier New"/>
          <w:lang w:val="el-GR" w:eastAsia="el-GR"/>
        </w:rPr>
        <w:t xml:space="preserve"> Υποθέτουμε ότι το δεύτερο </w:t>
      </w:r>
      <w:r w:rsidRPr="00C23B61">
        <w:rPr>
          <w:rFonts w:ascii="Courier New" w:hAnsi="Courier New" w:cs="Courier New"/>
          <w:lang w:eastAsia="el-GR"/>
        </w:rPr>
        <w:t>W</w:t>
      </w:r>
      <w:r w:rsidRPr="00C23B61">
        <w:rPr>
          <w:rFonts w:ascii="Courier New" w:hAnsi="Courier New" w:cs="Courier New"/>
          <w:lang w:val="el-GR" w:eastAsia="el-GR"/>
        </w:rPr>
        <w:t xml:space="preserve"> στη σχέση </w:t>
      </w:r>
      <m:oMath>
        <m:r>
          <w:rPr>
            <w:rFonts w:ascii="Cambria Math" w:hAnsi="Cambria Math" w:cs="Courier New"/>
            <w:lang w:eastAsia="el-GR"/>
          </w:rPr>
          <m:t>X</m:t>
        </m:r>
        <m:r>
          <w:rPr>
            <w:rFonts w:ascii="Cambria Math" w:hAnsi="Cambria Math" w:cs="Courier New"/>
            <w:lang w:val="el-GR" w:eastAsia="el-GR"/>
          </w:rPr>
          <m:t xml:space="preserve"> = </m:t>
        </m:r>
        <m:r>
          <w:rPr>
            <w:rFonts w:ascii="Cambria Math" w:hAnsi="Cambria Math" w:cs="Courier New"/>
            <w:lang w:eastAsia="el-GR"/>
          </w:rPr>
          <m:t>WZ</m:t>
        </m:r>
        <m:r>
          <w:rPr>
            <w:rFonts w:ascii="Cambria Math" w:hAnsi="Cambria Math" w:cs="Courier New"/>
            <w:lang w:val="el-GR" w:eastAsia="el-GR"/>
          </w:rPr>
          <m:t xml:space="preserve"> + </m:t>
        </m:r>
        <m:r>
          <m:rPr>
            <m:sty m:val="p"/>
          </m:rPr>
          <w:rPr>
            <w:rFonts w:ascii="Cambria Math" w:hAnsi="Cambria Math" w:cs="Courier New"/>
            <w:lang w:val="el-GR" w:eastAsia="el-GR"/>
          </w:rPr>
          <m:t>μ</m:t>
        </m:r>
        <m:r>
          <w:rPr>
            <w:rFonts w:ascii="Cambria Math" w:hAnsi="Cambria Math" w:cs="Courier New"/>
            <w:lang w:val="el-GR" w:eastAsia="el-GR"/>
          </w:rPr>
          <m:t xml:space="preserve">+ </m:t>
        </m:r>
        <m:r>
          <w:rPr>
            <w:rFonts w:ascii="Cambria Math" w:hAnsi="Cambria Math" w:cs="Courier New"/>
            <w:lang w:eastAsia="el-GR"/>
          </w:rPr>
          <m:t>W</m:t>
        </m:r>
      </m:oMath>
      <w:r w:rsidRPr="00C23B61">
        <w:rPr>
          <w:rFonts w:ascii="Courier New" w:hAnsi="Courier New" w:cs="Courier New"/>
          <w:lang w:val="el-GR" w:eastAsia="el-GR"/>
        </w:rPr>
        <w:t xml:space="preserve"> αντιπροσωπεύει τον θόρυβο και όχι το ίδιο το μητρώο βαρών. Για αποσαφήνιση, ας αναδιατυπώσουμε τη σχέση ως εξής:</w:t>
      </w:r>
    </w:p>
    <w:p w14:paraId="1161C253" w14:textId="08211371" w:rsidR="00C23B61" w:rsidRPr="00723C11" w:rsidRDefault="0008571E" w:rsidP="00C23B61">
      <w:pPr>
        <w:rPr>
          <w:rFonts w:ascii="Courier New" w:hAnsi="Courier New" w:cs="Courier New"/>
          <w:lang w:val="el-GR" w:eastAsia="el-GR"/>
        </w:rPr>
      </w:pPr>
      <m:oMath>
        <m:r>
          <w:rPr>
            <w:rFonts w:ascii="Cambria Math" w:hAnsi="Cambria Math" w:cs="Courier New"/>
            <w:lang w:eastAsia="el-GR"/>
          </w:rPr>
          <m:t>X</m:t>
        </m:r>
        <m:r>
          <w:rPr>
            <w:rFonts w:ascii="Cambria Math" w:hAnsi="Cambria Math" w:cs="Courier New"/>
            <w:lang w:val="el-GR" w:eastAsia="el-GR"/>
          </w:rPr>
          <m:t xml:space="preserve"> = </m:t>
        </m:r>
        <m:r>
          <w:rPr>
            <w:rFonts w:ascii="Cambria Math" w:hAnsi="Cambria Math" w:cs="Courier New"/>
            <w:lang w:eastAsia="el-GR"/>
          </w:rPr>
          <m:t>WZ</m:t>
        </m:r>
        <m:r>
          <w:rPr>
            <w:rFonts w:ascii="Cambria Math" w:hAnsi="Cambria Math" w:cs="Courier New"/>
            <w:lang w:val="el-GR" w:eastAsia="el-GR"/>
          </w:rPr>
          <m:t xml:space="preserve"> + </m:t>
        </m:r>
        <m:r>
          <m:rPr>
            <m:sty m:val="p"/>
          </m:rPr>
          <w:rPr>
            <w:rFonts w:ascii="Cambria Math" w:hAnsi="Cambria Math" w:cs="Courier New"/>
            <w:lang w:val="el-GR" w:eastAsia="el-GR"/>
          </w:rPr>
          <m:t>μ</m:t>
        </m:r>
        <m:r>
          <w:rPr>
            <w:rFonts w:ascii="Cambria Math" w:hAnsi="Cambria Math" w:cs="Courier New"/>
            <w:lang w:val="el-GR" w:eastAsia="el-GR"/>
          </w:rPr>
          <m:t xml:space="preserve">+ </m:t>
        </m:r>
        <m:r>
          <m:rPr>
            <m:sty m:val="p"/>
          </m:rPr>
          <w:rPr>
            <w:rFonts w:ascii="Cambria Math" w:hAnsi="Cambria Math" w:cs="Courier New"/>
            <w:lang w:val="el-GR" w:eastAsia="el-GR"/>
          </w:rPr>
          <m:t>ϵ</m:t>
        </m:r>
      </m:oMath>
      <w:r w:rsidR="00C23B61" w:rsidRPr="00723C11">
        <w:rPr>
          <w:rFonts w:ascii="Courier New" w:hAnsi="Courier New" w:cs="Courier New"/>
          <w:lang w:val="el-GR" w:eastAsia="el-GR"/>
        </w:rPr>
        <w:t xml:space="preserve"> </w:t>
      </w:r>
    </w:p>
    <w:p w14:paraId="6E68A45E" w14:textId="149BE588" w:rsidR="00C23B61" w:rsidRPr="00723C11" w:rsidRDefault="00C23B61" w:rsidP="00C23B61">
      <w:pPr>
        <w:rPr>
          <w:rFonts w:ascii="Courier New" w:hAnsi="Courier New" w:cs="Courier New"/>
          <w:lang w:val="el-GR" w:eastAsia="el-GR"/>
        </w:rPr>
      </w:pPr>
      <w:r w:rsidRPr="00723C11">
        <w:rPr>
          <w:rFonts w:ascii="Courier New" w:hAnsi="Courier New" w:cs="Courier New"/>
          <w:lang w:val="el-GR" w:eastAsia="el-GR"/>
        </w:rPr>
        <w:t xml:space="preserve">όπου </w:t>
      </w:r>
      <m:oMath>
        <m:r>
          <m:rPr>
            <m:sty m:val="p"/>
          </m:rPr>
          <w:rPr>
            <w:rFonts w:ascii="Cambria Math" w:hAnsi="Cambria Math" w:cs="Courier New"/>
            <w:lang w:val="el-GR" w:eastAsia="el-GR"/>
          </w:rPr>
          <m:t>ϵ∼</m:t>
        </m:r>
        <m:r>
          <m:rPr>
            <m:scr m:val="script"/>
          </m:rPr>
          <w:rPr>
            <w:rFonts w:ascii="Cambria Math" w:hAnsi="Cambria Math" w:cs="Courier New"/>
            <w:lang w:eastAsia="el-GR"/>
          </w:rPr>
          <m:t>N</m:t>
        </m:r>
        <m:d>
          <m:dPr>
            <m:ctrlPr>
              <w:rPr>
                <w:rFonts w:ascii="Cambria Math" w:hAnsi="Cambria Math" w:cs="Courier New"/>
                <w:i/>
                <w:lang w:eastAsia="el-GR"/>
              </w:rPr>
            </m:ctrlPr>
          </m:dPr>
          <m:e>
            <m:r>
              <w:rPr>
                <w:rFonts w:ascii="Cambria Math" w:hAnsi="Cambria Math" w:cs="Courier New"/>
                <w:lang w:val="el-GR" w:eastAsia="el-GR"/>
              </w:rPr>
              <m:t>0,</m:t>
            </m:r>
            <m:sSup>
              <m:sSupPr>
                <m:ctrlPr>
                  <w:rPr>
                    <w:rFonts w:ascii="Cambria Math" w:hAnsi="Cambria Math" w:cs="Courier New"/>
                    <w:i/>
                    <w:lang w:eastAsia="el-GR"/>
                  </w:rPr>
                </m:ctrlPr>
              </m:sSupPr>
              <m:e>
                <m:r>
                  <m:rPr>
                    <m:sty m:val="p"/>
                  </m:rPr>
                  <w:rPr>
                    <w:rFonts w:ascii="Cambria Math" w:hAnsi="Cambria Math" w:cs="Courier New"/>
                    <w:lang w:val="el-GR" w:eastAsia="el-GR"/>
                  </w:rPr>
                  <m:t>σ</m:t>
                </m:r>
              </m:e>
              <m:sup>
                <m:r>
                  <w:rPr>
                    <w:rFonts w:ascii="Cambria Math" w:hAnsi="Cambria Math" w:cs="Courier New"/>
                    <w:lang w:val="el-GR" w:eastAsia="el-GR"/>
                  </w:rPr>
                  <m:t>2</m:t>
                </m:r>
              </m:sup>
            </m:sSup>
            <m:r>
              <w:rPr>
                <w:rFonts w:ascii="Cambria Math" w:hAnsi="Cambria Math" w:cs="Courier New"/>
                <w:lang w:eastAsia="el-GR"/>
              </w:rPr>
              <m:t>I</m:t>
            </m:r>
          </m:e>
        </m:d>
      </m:oMath>
      <w:r w:rsidRPr="00723C11">
        <w:rPr>
          <w:rFonts w:ascii="Courier New" w:hAnsi="Courier New" w:cs="Courier New"/>
          <w:lang w:val="el-GR" w:eastAsia="el-GR"/>
        </w:rPr>
        <w:t>.</w:t>
      </w:r>
    </w:p>
    <w:p w14:paraId="1B556BAE" w14:textId="77777777" w:rsidR="004070B1" w:rsidRDefault="004070B1" w:rsidP="004070B1">
      <w:pPr>
        <w:rPr>
          <w:rFonts w:ascii="Courier New" w:hAnsi="Courier New" w:cs="Courier New"/>
          <w:b/>
          <w:bCs/>
          <w:lang w:val="el-GR" w:eastAsia="el-GR"/>
        </w:rPr>
      </w:pPr>
    </w:p>
    <w:p w14:paraId="47386772" w14:textId="751D1230" w:rsidR="00C23B61" w:rsidRPr="00C23B61" w:rsidRDefault="004070B1" w:rsidP="004070B1">
      <w:pPr>
        <w:rPr>
          <w:rFonts w:ascii="Courier New" w:hAnsi="Courier New" w:cs="Courier New"/>
          <w:b/>
          <w:bCs/>
          <w:lang w:val="el-GR" w:eastAsia="el-GR"/>
        </w:rPr>
      </w:pPr>
      <w:r>
        <w:rPr>
          <w:rFonts w:ascii="Courier New" w:hAnsi="Courier New" w:cs="Courier New"/>
          <w:b/>
          <w:bCs/>
          <w:lang w:val="el-GR" w:eastAsia="el-GR"/>
        </w:rPr>
        <w:t xml:space="preserve">ΒΗΜΑ </w:t>
      </w:r>
      <w:r w:rsidR="00C23B61" w:rsidRPr="00C23B61">
        <w:rPr>
          <w:rFonts w:ascii="Courier New" w:hAnsi="Courier New" w:cs="Courier New"/>
          <w:b/>
          <w:bCs/>
          <w:lang w:val="el-GR" w:eastAsia="el-GR"/>
        </w:rPr>
        <w:t xml:space="preserve">1. Υπολογισμός του </w:t>
      </w:r>
      <w:r w:rsidR="00AC237F">
        <w:rPr>
          <w:rFonts w:ascii="Courier New" w:hAnsi="Courier New" w:cs="Courier New"/>
          <w:b/>
          <w:bCs/>
          <w:lang w:eastAsia="el-GR"/>
        </w:rPr>
        <w:t>Expectation</w:t>
      </w:r>
      <w:r w:rsidR="00C23B61" w:rsidRPr="00C23B61">
        <w:rPr>
          <w:rFonts w:ascii="Courier New" w:hAnsi="Courier New" w:cs="Courier New"/>
          <w:b/>
          <w:bCs/>
          <w:lang w:val="el-GR" w:eastAsia="el-GR"/>
        </w:rPr>
        <w:t xml:space="preserve"> </w:t>
      </w:r>
      <m:oMath>
        <m:r>
          <m:rPr>
            <m:sty m:val="bi"/>
          </m:rPr>
          <w:rPr>
            <w:rFonts w:ascii="Cambria Math" w:hAnsi="Cambria Math" w:cs="Courier New"/>
            <w:lang w:eastAsia="el-GR"/>
          </w:rPr>
          <m:t>E</m:t>
        </m:r>
        <m:r>
          <m:rPr>
            <m:lit/>
            <m:sty m:val="bi"/>
          </m:rPr>
          <w:rPr>
            <w:rFonts w:ascii="Cambria Math" w:hAnsi="Cambria Math" w:cs="Courier New"/>
            <w:lang w:val="el-GR" w:eastAsia="el-GR"/>
          </w:rPr>
          <m:t>{</m:t>
        </m:r>
        <m:r>
          <m:rPr>
            <m:sty m:val="bi"/>
          </m:rPr>
          <w:rPr>
            <w:rFonts w:ascii="Cambria Math" w:hAnsi="Cambria Math" w:cs="Courier New"/>
            <w:lang w:eastAsia="el-GR"/>
          </w:rPr>
          <m:t>X</m:t>
        </m:r>
        <m:r>
          <m:rPr>
            <m:lit/>
            <m:sty m:val="bi"/>
          </m:rPr>
          <w:rPr>
            <w:rFonts w:ascii="Cambria Math" w:hAnsi="Cambria Math" w:cs="Courier New"/>
            <w:lang w:val="el-GR" w:eastAsia="el-GR"/>
          </w:rPr>
          <m:t>}</m:t>
        </m:r>
      </m:oMath>
      <w:r w:rsidR="00C23B61" w:rsidRPr="00C23B61">
        <w:rPr>
          <w:rFonts w:ascii="Courier New" w:hAnsi="Courier New" w:cs="Courier New"/>
          <w:b/>
          <w:bCs/>
          <w:lang w:val="el-GR" w:eastAsia="el-GR"/>
        </w:rPr>
        <w:t>:</w:t>
      </w:r>
    </w:p>
    <w:p w14:paraId="59E549FE" w14:textId="7258C724" w:rsidR="00C23B61" w:rsidRPr="00C23B61" w:rsidRDefault="00C23B61" w:rsidP="00C23B61">
      <w:pPr>
        <w:rPr>
          <w:rFonts w:ascii="Courier New" w:hAnsi="Courier New" w:cs="Courier New"/>
          <w:lang w:val="el-GR" w:eastAsia="el-GR"/>
        </w:rPr>
      </w:pPr>
      <w:r w:rsidRPr="00C23B61">
        <w:rPr>
          <w:rFonts w:ascii="Courier New" w:hAnsi="Courier New" w:cs="Courier New"/>
          <w:lang w:val="el-GR" w:eastAsia="el-GR"/>
        </w:rPr>
        <w:t>Ξεκινά</w:t>
      </w:r>
      <w:r w:rsidR="00F02761">
        <w:rPr>
          <w:rFonts w:ascii="Courier New" w:hAnsi="Courier New" w:cs="Courier New"/>
          <w:lang w:val="el-GR" w:eastAsia="el-GR"/>
        </w:rPr>
        <w:t>με</w:t>
      </w:r>
      <w:r w:rsidRPr="00C23B61">
        <w:rPr>
          <w:rFonts w:ascii="Courier New" w:hAnsi="Courier New" w:cs="Courier New"/>
          <w:lang w:val="el-GR" w:eastAsia="el-GR"/>
        </w:rPr>
        <w:t xml:space="preserve"> τη σχέση γέννησης των δεδομένων:</w:t>
      </w:r>
    </w:p>
    <w:p w14:paraId="46DE3785" w14:textId="6BD0AAB2" w:rsidR="00D176E4" w:rsidRDefault="00D176E4" w:rsidP="00C23B61">
      <w:pPr>
        <w:rPr>
          <w:rFonts w:ascii="Courier New" w:hAnsi="Courier New" w:cs="Courier New"/>
          <w:lang w:val="el-GR" w:eastAsia="el-GR"/>
        </w:rPr>
      </w:pPr>
      <m:oMathPara>
        <m:oMath>
          <m:r>
            <w:rPr>
              <w:rFonts w:ascii="Cambria Math" w:hAnsi="Cambria Math" w:cs="Courier New"/>
              <w:lang w:eastAsia="el-GR"/>
            </w:rPr>
            <m:t>X</m:t>
          </m:r>
          <m:r>
            <w:rPr>
              <w:rFonts w:ascii="Cambria Math" w:hAnsi="Cambria Math" w:cs="Courier New"/>
              <w:lang w:val="el-GR" w:eastAsia="el-GR"/>
            </w:rPr>
            <m:t xml:space="preserve"> = </m:t>
          </m:r>
          <m:r>
            <w:rPr>
              <w:rFonts w:ascii="Cambria Math" w:hAnsi="Cambria Math" w:cs="Courier New"/>
              <w:lang w:eastAsia="el-GR"/>
            </w:rPr>
            <m:t>WZ</m:t>
          </m:r>
          <m:r>
            <w:rPr>
              <w:rFonts w:ascii="Cambria Math" w:hAnsi="Cambria Math" w:cs="Courier New"/>
              <w:lang w:val="el-GR" w:eastAsia="el-GR"/>
            </w:rPr>
            <m:t xml:space="preserve"> + </m:t>
          </m:r>
          <m:r>
            <m:rPr>
              <m:sty m:val="p"/>
            </m:rPr>
            <w:rPr>
              <w:rFonts w:ascii="Cambria Math" w:hAnsi="Cambria Math" w:cs="Courier New"/>
              <w:lang w:val="el-GR" w:eastAsia="el-GR"/>
            </w:rPr>
            <m:t>μ</m:t>
          </m:r>
          <m:r>
            <w:rPr>
              <w:rFonts w:ascii="Cambria Math" w:hAnsi="Cambria Math" w:cs="Courier New"/>
              <w:lang w:val="el-GR" w:eastAsia="el-GR"/>
            </w:rPr>
            <m:t xml:space="preserve">+ </m:t>
          </m:r>
          <m:r>
            <m:rPr>
              <m:sty m:val="p"/>
            </m:rPr>
            <w:rPr>
              <w:rFonts w:ascii="Cambria Math" w:hAnsi="Cambria Math" w:cs="Courier New"/>
              <w:lang w:val="el-GR" w:eastAsia="el-GR"/>
            </w:rPr>
            <m:t>ϵ</m:t>
          </m:r>
        </m:oMath>
      </m:oMathPara>
    </w:p>
    <w:p w14:paraId="6059A4A2" w14:textId="1AEBE21E" w:rsidR="00C23B61" w:rsidRPr="00C23B61" w:rsidRDefault="00C23B61" w:rsidP="00C23B61">
      <w:pPr>
        <w:rPr>
          <w:rFonts w:ascii="Courier New" w:hAnsi="Courier New" w:cs="Courier New"/>
          <w:lang w:val="el-GR" w:eastAsia="el-GR"/>
        </w:rPr>
      </w:pPr>
      <w:r w:rsidRPr="00C23B61">
        <w:rPr>
          <w:rFonts w:ascii="Courier New" w:hAnsi="Courier New" w:cs="Courier New"/>
          <w:lang w:val="el-GR" w:eastAsia="el-GR"/>
        </w:rPr>
        <w:t xml:space="preserve">Υπολογίζουμε το </w:t>
      </w:r>
      <w:r w:rsidR="000E1D9D">
        <w:rPr>
          <w:rFonts w:ascii="Courier New" w:hAnsi="Courier New" w:cs="Courier New"/>
          <w:lang w:eastAsia="el-GR"/>
        </w:rPr>
        <w:t>expectation</w:t>
      </w:r>
      <w:r w:rsidRPr="00C23B61">
        <w:rPr>
          <w:rFonts w:ascii="Courier New" w:hAnsi="Courier New" w:cs="Courier New"/>
          <w:lang w:val="el-GR" w:eastAsia="el-GR"/>
        </w:rPr>
        <w:t>:</w:t>
      </w:r>
    </w:p>
    <w:p w14:paraId="6A0DCADE" w14:textId="0FBBE6A5" w:rsidR="00C23B61" w:rsidRPr="00C23B61" w:rsidRDefault="000E1D9D" w:rsidP="00C23B61">
      <w:pPr>
        <w:rPr>
          <w:rFonts w:ascii="Courier New" w:hAnsi="Courier New" w:cs="Courier New"/>
          <w:lang w:val="el-GR" w:eastAsia="el-GR"/>
        </w:rPr>
      </w:pPr>
      <m:oMathPara>
        <m:oMath>
          <m:r>
            <w:rPr>
              <w:rFonts w:ascii="Cambria Math" w:hAnsi="Cambria Math" w:cs="Courier New"/>
              <w:lang w:eastAsia="el-GR"/>
            </w:rPr>
            <m:t>E</m:t>
          </m:r>
          <m:r>
            <m:rPr>
              <m:lit/>
            </m:rPr>
            <w:rPr>
              <w:rFonts w:ascii="Cambria Math" w:hAnsi="Cambria Math" w:cs="Courier New"/>
              <w:lang w:val="el-GR" w:eastAsia="el-GR"/>
            </w:rPr>
            <m:t>{</m:t>
          </m:r>
          <m:r>
            <w:rPr>
              <w:rFonts w:ascii="Cambria Math" w:hAnsi="Cambria Math" w:cs="Courier New"/>
              <w:lang w:eastAsia="el-GR"/>
            </w:rPr>
            <m:t>X</m:t>
          </m:r>
          <m:r>
            <m:rPr>
              <m:lit/>
            </m:rPr>
            <w:rPr>
              <w:rFonts w:ascii="Cambria Math" w:hAnsi="Cambria Math" w:cs="Courier New"/>
              <w:lang w:val="el-GR" w:eastAsia="el-GR"/>
            </w:rPr>
            <m:t>}</m:t>
          </m:r>
          <m:r>
            <w:rPr>
              <w:rFonts w:ascii="Cambria Math" w:hAnsi="Cambria Math" w:cs="Courier New"/>
              <w:lang w:val="el-GR" w:eastAsia="el-GR"/>
            </w:rPr>
            <m:t>=</m:t>
          </m:r>
          <m:r>
            <w:rPr>
              <w:rFonts w:ascii="Cambria Math" w:hAnsi="Cambria Math" w:cs="Courier New"/>
              <w:lang w:eastAsia="el-GR"/>
            </w:rPr>
            <m:t>E</m:t>
          </m:r>
          <m:r>
            <m:rPr>
              <m:lit/>
            </m:rPr>
            <w:rPr>
              <w:rFonts w:ascii="Cambria Math" w:hAnsi="Cambria Math" w:cs="Courier New"/>
              <w:lang w:val="el-GR" w:eastAsia="el-GR"/>
            </w:rPr>
            <m:t>{</m:t>
          </m:r>
          <m:r>
            <w:rPr>
              <w:rFonts w:ascii="Cambria Math" w:hAnsi="Cambria Math" w:cs="Courier New"/>
              <w:lang w:eastAsia="el-GR"/>
            </w:rPr>
            <m:t>WZ</m:t>
          </m:r>
          <m:r>
            <w:rPr>
              <w:rFonts w:ascii="Cambria Math" w:hAnsi="Cambria Math" w:cs="Courier New"/>
              <w:lang w:val="el-GR" w:eastAsia="el-GR"/>
            </w:rPr>
            <m:t>+</m:t>
          </m:r>
          <m:r>
            <m:rPr>
              <m:sty m:val="p"/>
            </m:rPr>
            <w:rPr>
              <w:rFonts w:ascii="Cambria Math" w:hAnsi="Cambria Math" w:cs="Courier New"/>
              <w:lang w:val="el-GR" w:eastAsia="el-GR"/>
            </w:rPr>
            <m:t>μ</m:t>
          </m:r>
          <m:r>
            <w:rPr>
              <w:rFonts w:ascii="Cambria Math" w:hAnsi="Cambria Math" w:cs="Courier New"/>
              <w:lang w:val="el-GR" w:eastAsia="el-GR"/>
            </w:rPr>
            <m:t>+</m:t>
          </m:r>
          <m:r>
            <m:rPr>
              <m:sty m:val="p"/>
            </m:rPr>
            <w:rPr>
              <w:rFonts w:ascii="Cambria Math" w:hAnsi="Cambria Math" w:cs="Courier New"/>
              <w:lang w:val="el-GR" w:eastAsia="el-GR"/>
            </w:rPr>
            <m:t>ϵ</m:t>
          </m:r>
          <m:r>
            <m:rPr>
              <m:lit/>
            </m:rPr>
            <w:rPr>
              <w:rFonts w:ascii="Cambria Math" w:hAnsi="Cambria Math" w:cs="Courier New"/>
              <w:lang w:val="el-GR" w:eastAsia="el-GR"/>
            </w:rPr>
            <m:t>}</m:t>
          </m:r>
        </m:oMath>
      </m:oMathPara>
    </w:p>
    <w:p w14:paraId="2E2C95B2" w14:textId="77777777" w:rsidR="00C23B61" w:rsidRPr="00C23B61" w:rsidRDefault="00C23B61" w:rsidP="00C23B61">
      <w:pPr>
        <w:rPr>
          <w:rFonts w:ascii="Courier New" w:hAnsi="Courier New" w:cs="Courier New"/>
          <w:lang w:val="el-GR" w:eastAsia="el-GR"/>
        </w:rPr>
      </w:pPr>
      <w:r w:rsidRPr="00C23B61">
        <w:rPr>
          <w:rFonts w:ascii="Courier New" w:hAnsi="Courier New" w:cs="Courier New"/>
          <w:lang w:val="el-GR" w:eastAsia="el-GR"/>
        </w:rPr>
        <w:t>Εφαρμόζουμε την γραμμική ιδιότητα της αναμενόμενης τιμής:</w:t>
      </w:r>
    </w:p>
    <w:p w14:paraId="7F77887B" w14:textId="00AE1EE2" w:rsidR="00C23B61" w:rsidRPr="00723C11" w:rsidRDefault="000E1D9D" w:rsidP="00C23B61">
      <w:pPr>
        <w:rPr>
          <w:rFonts w:ascii="Courier New" w:hAnsi="Courier New" w:cs="Courier New"/>
          <w:lang w:val="el-GR" w:eastAsia="el-GR"/>
        </w:rPr>
      </w:pPr>
      <m:oMath>
        <m:r>
          <w:rPr>
            <w:rFonts w:ascii="Cambria Math" w:hAnsi="Cambria Math" w:cs="Courier New"/>
            <w:lang w:eastAsia="el-GR"/>
          </w:rPr>
          <m:t>E</m:t>
        </m:r>
        <m:r>
          <m:rPr>
            <m:lit/>
          </m:rPr>
          <w:rPr>
            <w:rFonts w:ascii="Cambria Math" w:hAnsi="Cambria Math" w:cs="Courier New"/>
            <w:lang w:val="el-GR" w:eastAsia="el-GR"/>
          </w:rPr>
          <m:t>{</m:t>
        </m:r>
        <m:r>
          <w:rPr>
            <w:rFonts w:ascii="Cambria Math" w:hAnsi="Cambria Math" w:cs="Courier New"/>
            <w:lang w:eastAsia="el-GR"/>
          </w:rPr>
          <m:t>X</m:t>
        </m:r>
        <m:r>
          <m:rPr>
            <m:lit/>
          </m:rPr>
          <w:rPr>
            <w:rFonts w:ascii="Cambria Math" w:hAnsi="Cambria Math" w:cs="Courier New"/>
            <w:lang w:val="el-GR" w:eastAsia="el-GR"/>
          </w:rPr>
          <m:t>}</m:t>
        </m:r>
      </m:oMath>
      <w:r w:rsidR="00C23B61" w:rsidRPr="00723C11">
        <w:rPr>
          <w:rFonts w:ascii="Courier New" w:hAnsi="Courier New" w:cs="Courier New"/>
          <w:lang w:val="el-GR" w:eastAsia="el-GR"/>
        </w:rPr>
        <w:t xml:space="preserve"> = </w:t>
      </w:r>
      <m:oMath>
        <m:r>
          <w:rPr>
            <w:rFonts w:ascii="Cambria Math" w:hAnsi="Cambria Math" w:cs="Courier New"/>
            <w:lang w:eastAsia="el-GR"/>
          </w:rPr>
          <m:t>E</m:t>
        </m:r>
        <m:r>
          <m:rPr>
            <m:lit/>
          </m:rPr>
          <w:rPr>
            <w:rFonts w:ascii="Cambria Math" w:hAnsi="Cambria Math" w:cs="Courier New"/>
            <w:lang w:val="el-GR" w:eastAsia="el-GR"/>
          </w:rPr>
          <m:t>{</m:t>
        </m:r>
        <m:r>
          <w:rPr>
            <w:rFonts w:ascii="Cambria Math" w:hAnsi="Cambria Math" w:cs="Courier New"/>
            <w:lang w:eastAsia="el-GR"/>
          </w:rPr>
          <m:t>WZ</m:t>
        </m:r>
        <m:r>
          <m:rPr>
            <m:lit/>
          </m:rPr>
          <w:rPr>
            <w:rFonts w:ascii="Cambria Math" w:hAnsi="Cambria Math" w:cs="Courier New"/>
            <w:lang w:val="el-GR" w:eastAsia="el-GR"/>
          </w:rPr>
          <m:t>}</m:t>
        </m:r>
      </m:oMath>
      <w:r w:rsidR="00C23B61" w:rsidRPr="00723C11">
        <w:rPr>
          <w:rFonts w:ascii="Courier New" w:hAnsi="Courier New" w:cs="Courier New"/>
          <w:lang w:val="el-GR" w:eastAsia="el-GR"/>
        </w:rPr>
        <w:t xml:space="preserve"> + </w:t>
      </w:r>
      <m:oMath>
        <m:r>
          <w:rPr>
            <w:rFonts w:ascii="Cambria Math" w:hAnsi="Cambria Math" w:cs="Courier New"/>
            <w:lang w:eastAsia="el-GR"/>
          </w:rPr>
          <m:t>E</m:t>
        </m:r>
        <m:r>
          <m:rPr>
            <m:lit/>
          </m:rPr>
          <w:rPr>
            <w:rFonts w:ascii="Cambria Math" w:hAnsi="Cambria Math" w:cs="Courier New"/>
            <w:lang w:val="el-GR" w:eastAsia="el-GR"/>
          </w:rPr>
          <m:t>{</m:t>
        </m:r>
        <m:r>
          <m:rPr>
            <m:sty m:val="p"/>
          </m:rPr>
          <w:rPr>
            <w:rFonts w:ascii="Cambria Math" w:hAnsi="Cambria Math" w:cs="Courier New"/>
            <w:lang w:val="el-GR" w:eastAsia="el-GR"/>
          </w:rPr>
          <m:t>μ</m:t>
        </m:r>
        <m:r>
          <m:rPr>
            <m:lit/>
          </m:rPr>
          <w:rPr>
            <w:rFonts w:ascii="Cambria Math" w:hAnsi="Cambria Math" w:cs="Courier New"/>
            <w:lang w:val="el-GR" w:eastAsia="el-GR"/>
          </w:rPr>
          <m:t>}</m:t>
        </m:r>
      </m:oMath>
      <w:r w:rsidR="00C23B61" w:rsidRPr="00723C11">
        <w:rPr>
          <w:rFonts w:ascii="Courier New" w:hAnsi="Courier New" w:cs="Courier New"/>
          <w:lang w:val="el-GR" w:eastAsia="el-GR"/>
        </w:rPr>
        <w:t xml:space="preserve"> + </w:t>
      </w:r>
      <m:oMath>
        <m:r>
          <w:rPr>
            <w:rFonts w:ascii="Cambria Math" w:hAnsi="Cambria Math" w:cs="Courier New"/>
            <w:lang w:eastAsia="el-GR"/>
          </w:rPr>
          <m:t>E</m:t>
        </m:r>
        <m:r>
          <m:rPr>
            <m:lit/>
          </m:rPr>
          <w:rPr>
            <w:rFonts w:ascii="Cambria Math" w:hAnsi="Cambria Math" w:cs="Courier New"/>
            <w:lang w:val="el-GR" w:eastAsia="el-GR"/>
          </w:rPr>
          <m:t>{</m:t>
        </m:r>
        <m:r>
          <m:rPr>
            <m:sty m:val="p"/>
          </m:rPr>
          <w:rPr>
            <w:rFonts w:ascii="Cambria Math" w:hAnsi="Cambria Math" w:cs="Courier New"/>
            <w:lang w:val="el-GR" w:eastAsia="el-GR"/>
          </w:rPr>
          <m:t>ϵ</m:t>
        </m:r>
        <m:r>
          <m:rPr>
            <m:lit/>
          </m:rPr>
          <w:rPr>
            <w:rFonts w:ascii="Cambria Math" w:hAnsi="Cambria Math" w:cs="Courier New"/>
            <w:lang w:val="el-GR" w:eastAsia="el-GR"/>
          </w:rPr>
          <m:t>}</m:t>
        </m:r>
      </m:oMath>
      <w:r w:rsidR="00C23B61" w:rsidRPr="00723C11">
        <w:rPr>
          <w:rFonts w:ascii="Courier New" w:hAnsi="Courier New" w:cs="Courier New"/>
          <w:lang w:val="el-GR" w:eastAsia="el-GR"/>
        </w:rPr>
        <w:t xml:space="preserve"> </w:t>
      </w:r>
    </w:p>
    <w:p w14:paraId="27BBC714" w14:textId="77777777" w:rsidR="00C23B61" w:rsidRPr="00723C11" w:rsidRDefault="00C23B61" w:rsidP="00C23B61">
      <w:pPr>
        <w:rPr>
          <w:rFonts w:ascii="Courier New" w:hAnsi="Courier New" w:cs="Courier New"/>
          <w:lang w:val="el-GR" w:eastAsia="el-GR"/>
        </w:rPr>
      </w:pPr>
      <w:r w:rsidRPr="00723C11">
        <w:rPr>
          <w:rFonts w:ascii="Courier New" w:hAnsi="Courier New" w:cs="Courier New"/>
          <w:lang w:val="el-GR" w:eastAsia="el-GR"/>
        </w:rPr>
        <w:t>Γνωρίζουμε ότι:</w:t>
      </w:r>
    </w:p>
    <w:p w14:paraId="69D10F6C" w14:textId="39FBF921" w:rsidR="00C23B61" w:rsidRPr="00C23B61" w:rsidRDefault="007C13B1" w:rsidP="002F33AF">
      <w:pPr>
        <w:numPr>
          <w:ilvl w:val="0"/>
          <w:numId w:val="55"/>
        </w:numPr>
        <w:rPr>
          <w:rFonts w:ascii="Courier New" w:hAnsi="Courier New" w:cs="Courier New"/>
          <w:lang w:eastAsia="el-GR"/>
        </w:rPr>
      </w:pPr>
      <m:oMath>
        <m:r>
          <w:rPr>
            <w:rFonts w:ascii="Cambria Math" w:hAnsi="Cambria Math" w:cs="Courier New"/>
            <w:lang w:eastAsia="el-GR"/>
          </w:rPr>
          <m:t>E</m:t>
        </m:r>
        <m:r>
          <m:rPr>
            <m:lit/>
          </m:rPr>
          <w:rPr>
            <w:rFonts w:ascii="Cambria Math" w:hAnsi="Cambria Math" w:cs="Courier New"/>
            <w:lang w:eastAsia="el-GR"/>
          </w:rPr>
          <m:t>{</m:t>
        </m:r>
        <m:r>
          <w:rPr>
            <w:rFonts w:ascii="Cambria Math" w:hAnsi="Cambria Math" w:cs="Courier New"/>
            <w:lang w:eastAsia="el-GR"/>
          </w:rPr>
          <m:t>Z</m:t>
        </m:r>
        <m:r>
          <m:rPr>
            <m:lit/>
          </m:rPr>
          <w:rPr>
            <w:rFonts w:ascii="Cambria Math" w:hAnsi="Cambria Math" w:cs="Courier New"/>
            <w:lang w:eastAsia="el-GR"/>
          </w:rPr>
          <m:t>}</m:t>
        </m:r>
        <m:r>
          <w:rPr>
            <w:rFonts w:ascii="Cambria Math" w:hAnsi="Cambria Math" w:cs="Courier New"/>
            <w:lang w:eastAsia="el-GR"/>
          </w:rPr>
          <m:t>=0</m:t>
        </m:r>
      </m:oMath>
    </w:p>
    <w:p w14:paraId="1449952D" w14:textId="58AF0245" w:rsidR="00C23B61" w:rsidRPr="00C23B61" w:rsidRDefault="007C13B1" w:rsidP="002F33AF">
      <w:pPr>
        <w:numPr>
          <w:ilvl w:val="0"/>
          <w:numId w:val="55"/>
        </w:numPr>
        <w:rPr>
          <w:rFonts w:ascii="Courier New" w:hAnsi="Courier New" w:cs="Courier New"/>
          <w:lang w:eastAsia="el-GR"/>
        </w:rPr>
      </w:pPr>
      <m:oMath>
        <m:r>
          <w:rPr>
            <w:rFonts w:ascii="Cambria Math" w:hAnsi="Cambria Math" w:cs="Courier New"/>
            <w:lang w:eastAsia="el-GR"/>
          </w:rPr>
          <m:t>E</m:t>
        </m:r>
        <m:r>
          <m:rPr>
            <m:lit/>
          </m:rPr>
          <w:rPr>
            <w:rFonts w:ascii="Cambria Math" w:hAnsi="Cambria Math" w:cs="Courier New"/>
            <w:lang w:eastAsia="el-GR"/>
          </w:rPr>
          <m:t>{</m:t>
        </m:r>
        <m:r>
          <m:rPr>
            <m:sty m:val="p"/>
          </m:rPr>
          <w:rPr>
            <w:rFonts w:ascii="Cambria Math" w:hAnsi="Cambria Math" w:cs="Courier New"/>
            <w:lang w:eastAsia="el-GR"/>
          </w:rPr>
          <m:t>ϵ</m:t>
        </m:r>
        <m:r>
          <m:rPr>
            <m:lit/>
          </m:rPr>
          <w:rPr>
            <w:rFonts w:ascii="Cambria Math" w:hAnsi="Cambria Math" w:cs="Courier New"/>
            <w:lang w:eastAsia="el-GR"/>
          </w:rPr>
          <m:t>}</m:t>
        </m:r>
        <m:r>
          <w:rPr>
            <w:rFonts w:ascii="Cambria Math" w:hAnsi="Cambria Math" w:cs="Courier New"/>
            <w:lang w:eastAsia="el-GR"/>
          </w:rPr>
          <m:t>=0</m:t>
        </m:r>
      </m:oMath>
    </w:p>
    <w:p w14:paraId="65ECAB3F" w14:textId="0DAC0D4D" w:rsidR="00C23B61" w:rsidRPr="00C23B61" w:rsidRDefault="007C13B1" w:rsidP="002F33AF">
      <w:pPr>
        <w:numPr>
          <w:ilvl w:val="0"/>
          <w:numId w:val="55"/>
        </w:numPr>
        <w:rPr>
          <w:rFonts w:ascii="Courier New" w:hAnsi="Courier New" w:cs="Courier New"/>
          <w:lang w:val="el-GR" w:eastAsia="el-GR"/>
        </w:rPr>
      </w:pPr>
      <m:oMath>
        <m:r>
          <m:rPr>
            <m:sty m:val="p"/>
          </m:rPr>
          <w:rPr>
            <w:rFonts w:ascii="Cambria Math" w:hAnsi="Cambria Math" w:cs="Courier New"/>
            <w:lang w:val="el-GR" w:eastAsia="el-GR"/>
          </w:rPr>
          <m:t>μ</m:t>
        </m:r>
      </m:oMath>
      <w:r w:rsidR="00C23B61" w:rsidRPr="00C23B61">
        <w:rPr>
          <w:rFonts w:ascii="Courier New" w:hAnsi="Courier New" w:cs="Courier New"/>
          <w:lang w:val="el-GR" w:eastAsia="el-GR"/>
        </w:rPr>
        <w:t xml:space="preserve"> είναι σταθερό διάνυσμα, άρα </w:t>
      </w:r>
      <m:oMath>
        <m:r>
          <w:rPr>
            <w:rFonts w:ascii="Cambria Math" w:hAnsi="Cambria Math" w:cs="Courier New"/>
            <w:lang w:eastAsia="el-GR"/>
          </w:rPr>
          <m:t>E</m:t>
        </m:r>
        <m:r>
          <m:rPr>
            <m:lit/>
          </m:rPr>
          <w:rPr>
            <w:rFonts w:ascii="Cambria Math" w:hAnsi="Cambria Math" w:cs="Courier New"/>
            <w:lang w:val="el-GR" w:eastAsia="el-GR"/>
          </w:rPr>
          <m:t>{</m:t>
        </m:r>
        <m:r>
          <m:rPr>
            <m:sty m:val="p"/>
          </m:rPr>
          <w:rPr>
            <w:rFonts w:ascii="Cambria Math" w:hAnsi="Cambria Math" w:cs="Courier New"/>
            <w:lang w:val="el-GR" w:eastAsia="el-GR"/>
          </w:rPr>
          <m:t>μ</m:t>
        </m:r>
        <m:r>
          <m:rPr>
            <m:lit/>
          </m:rPr>
          <w:rPr>
            <w:rFonts w:ascii="Cambria Math" w:hAnsi="Cambria Math" w:cs="Courier New"/>
            <w:lang w:val="el-GR" w:eastAsia="el-GR"/>
          </w:rPr>
          <m:t>}</m:t>
        </m:r>
        <m:r>
          <w:rPr>
            <w:rFonts w:ascii="Cambria Math" w:hAnsi="Cambria Math" w:cs="Courier New"/>
            <w:lang w:val="el-GR" w:eastAsia="el-GR"/>
          </w:rPr>
          <m:t>=</m:t>
        </m:r>
        <m:r>
          <m:rPr>
            <m:sty m:val="p"/>
          </m:rPr>
          <w:rPr>
            <w:rFonts w:ascii="Cambria Math" w:hAnsi="Cambria Math" w:cs="Courier New"/>
            <w:lang w:val="el-GR" w:eastAsia="el-GR"/>
          </w:rPr>
          <m:t>μ</m:t>
        </m:r>
      </m:oMath>
    </w:p>
    <w:p w14:paraId="4372902A" w14:textId="77777777" w:rsidR="00C23B61" w:rsidRPr="00C23B61" w:rsidRDefault="00C23B61" w:rsidP="00C23B61">
      <w:pPr>
        <w:rPr>
          <w:rFonts w:ascii="Courier New" w:hAnsi="Courier New" w:cs="Courier New"/>
          <w:lang w:eastAsia="el-GR"/>
        </w:rPr>
      </w:pPr>
      <w:r w:rsidRPr="00C23B61">
        <w:rPr>
          <w:rFonts w:ascii="Courier New" w:hAnsi="Courier New" w:cs="Courier New"/>
          <w:lang w:eastAsia="el-GR"/>
        </w:rPr>
        <w:t>Επ</w:t>
      </w:r>
      <w:proofErr w:type="spellStart"/>
      <w:r w:rsidRPr="00C23B61">
        <w:rPr>
          <w:rFonts w:ascii="Courier New" w:hAnsi="Courier New" w:cs="Courier New"/>
          <w:lang w:eastAsia="el-GR"/>
        </w:rPr>
        <w:t>ομένως</w:t>
      </w:r>
      <w:proofErr w:type="spellEnd"/>
      <w:r w:rsidRPr="00C23B61">
        <w:rPr>
          <w:rFonts w:ascii="Courier New" w:hAnsi="Courier New" w:cs="Courier New"/>
          <w:lang w:eastAsia="el-GR"/>
        </w:rPr>
        <w:t>:</w:t>
      </w:r>
    </w:p>
    <w:p w14:paraId="1D1173E7" w14:textId="3DE4DF8F" w:rsidR="00C23B61" w:rsidRPr="00C23B61" w:rsidRDefault="00221B2A" w:rsidP="00C23B61">
      <w:pPr>
        <w:rPr>
          <w:rFonts w:ascii="Cambria Math" w:hAnsi="Cambria Math" w:cs="Courier New"/>
          <w:lang w:eastAsia="el-GR"/>
          <w:oMath/>
        </w:rPr>
      </w:pPr>
      <m:oMathPara>
        <m:oMath>
          <m:r>
            <w:rPr>
              <w:rFonts w:ascii="Cambria Math" w:hAnsi="Cambria Math" w:cs="Courier New"/>
              <w:lang w:eastAsia="el-GR"/>
            </w:rPr>
            <m:t>E</m:t>
          </m:r>
          <m:r>
            <m:rPr>
              <m:lit/>
            </m:rPr>
            <w:rPr>
              <w:rFonts w:ascii="Cambria Math" w:hAnsi="Cambria Math" w:cs="Courier New"/>
              <w:lang w:eastAsia="el-GR"/>
            </w:rPr>
            <m:t>{</m:t>
          </m:r>
          <m:r>
            <w:rPr>
              <w:rFonts w:ascii="Cambria Math" w:hAnsi="Cambria Math" w:cs="Courier New"/>
              <w:lang w:eastAsia="el-GR"/>
            </w:rPr>
            <m:t>X</m:t>
          </m:r>
          <m:r>
            <m:rPr>
              <m:lit/>
            </m:rPr>
            <w:rPr>
              <w:rFonts w:ascii="Cambria Math" w:hAnsi="Cambria Math" w:cs="Courier New"/>
              <w:lang w:eastAsia="el-GR"/>
            </w:rPr>
            <m:t>}</m:t>
          </m:r>
          <m:r>
            <w:rPr>
              <w:rFonts w:ascii="Cambria Math" w:hAnsi="Cambria Math" w:cs="Courier New"/>
              <w:lang w:eastAsia="el-GR"/>
            </w:rPr>
            <m:t>=WE</m:t>
          </m:r>
          <m:r>
            <m:rPr>
              <m:lit/>
            </m:rPr>
            <w:rPr>
              <w:rFonts w:ascii="Cambria Math" w:hAnsi="Cambria Math" w:cs="Courier New"/>
              <w:lang w:eastAsia="el-GR"/>
            </w:rPr>
            <m:t>{</m:t>
          </m:r>
          <m:r>
            <w:rPr>
              <w:rFonts w:ascii="Cambria Math" w:hAnsi="Cambria Math" w:cs="Courier New"/>
              <w:lang w:eastAsia="el-GR"/>
            </w:rPr>
            <m:t>Z</m:t>
          </m:r>
          <m:r>
            <m:rPr>
              <m:lit/>
            </m:rPr>
            <w:rPr>
              <w:rFonts w:ascii="Cambria Math" w:hAnsi="Cambria Math" w:cs="Courier New"/>
              <w:lang w:eastAsia="el-GR"/>
            </w:rPr>
            <m:t>}</m:t>
          </m:r>
          <m:r>
            <w:rPr>
              <w:rFonts w:ascii="Cambria Math" w:hAnsi="Cambria Math" w:cs="Courier New"/>
              <w:lang w:eastAsia="el-GR"/>
            </w:rPr>
            <m:t>+</m:t>
          </m:r>
          <m:r>
            <m:rPr>
              <m:sty m:val="p"/>
            </m:rPr>
            <w:rPr>
              <w:rFonts w:ascii="Cambria Math" w:hAnsi="Cambria Math" w:cs="Courier New"/>
              <w:lang w:eastAsia="el-GR"/>
            </w:rPr>
            <m:t>μ</m:t>
          </m:r>
          <m:r>
            <w:rPr>
              <w:rFonts w:ascii="Cambria Math" w:hAnsi="Cambria Math" w:cs="Courier New"/>
              <w:lang w:eastAsia="el-GR"/>
            </w:rPr>
            <m:t>+E</m:t>
          </m:r>
          <m:r>
            <m:rPr>
              <m:lit/>
            </m:rPr>
            <w:rPr>
              <w:rFonts w:ascii="Cambria Math" w:hAnsi="Cambria Math" w:cs="Courier New"/>
              <w:lang w:eastAsia="el-GR"/>
            </w:rPr>
            <m:t>{</m:t>
          </m:r>
          <m:r>
            <m:rPr>
              <m:sty m:val="p"/>
            </m:rPr>
            <w:rPr>
              <w:rFonts w:ascii="Cambria Math" w:hAnsi="Cambria Math" w:cs="Courier New"/>
              <w:lang w:eastAsia="el-GR"/>
            </w:rPr>
            <m:t>ϵ</m:t>
          </m:r>
          <m:r>
            <m:rPr>
              <m:lit/>
            </m:rPr>
            <w:rPr>
              <w:rFonts w:ascii="Cambria Math" w:hAnsi="Cambria Math" w:cs="Courier New"/>
              <w:lang w:eastAsia="el-GR"/>
            </w:rPr>
            <m:t>}</m:t>
          </m:r>
          <m:r>
            <w:rPr>
              <w:rFonts w:ascii="Cambria Math" w:hAnsi="Cambria Math" w:cs="Courier New"/>
              <w:lang w:eastAsia="el-GR"/>
            </w:rPr>
            <m:t>=W</m:t>
          </m:r>
          <m:r>
            <m:rPr>
              <m:sty m:val="p"/>
            </m:rPr>
            <w:rPr>
              <w:rFonts w:ascii="Cambria Math" w:hAnsi="Cambria Math" w:cs="Courier New"/>
              <w:lang w:eastAsia="el-GR"/>
            </w:rPr>
            <m:t>⋅</m:t>
          </m:r>
          <m:r>
            <w:rPr>
              <w:rFonts w:ascii="Cambria Math" w:hAnsi="Cambria Math" w:cs="Courier New"/>
              <w:lang w:eastAsia="el-GR"/>
            </w:rPr>
            <m:t>0+</m:t>
          </m:r>
          <m:r>
            <m:rPr>
              <m:sty m:val="p"/>
            </m:rPr>
            <w:rPr>
              <w:rFonts w:ascii="Cambria Math" w:hAnsi="Cambria Math" w:cs="Courier New"/>
              <w:lang w:eastAsia="el-GR"/>
            </w:rPr>
            <m:t>μ</m:t>
          </m:r>
          <m:r>
            <w:rPr>
              <w:rFonts w:ascii="Cambria Math" w:hAnsi="Cambria Math" w:cs="Courier New"/>
              <w:lang w:eastAsia="el-GR"/>
            </w:rPr>
            <m:t xml:space="preserve">+0= </m:t>
          </m:r>
          <m:r>
            <w:rPr>
              <w:rFonts w:ascii="Cambria Math" w:hAnsi="Cambria Math" w:cs="Courier New"/>
              <w:lang w:val="el-GR" w:eastAsia="el-GR"/>
            </w:rPr>
            <m:t>μ</m:t>
          </m:r>
        </m:oMath>
      </m:oMathPara>
    </w:p>
    <w:p w14:paraId="419813D3" w14:textId="77777777" w:rsidR="00C23B61" w:rsidRPr="00723C11" w:rsidRDefault="00C23B61" w:rsidP="00C23B61">
      <w:pPr>
        <w:rPr>
          <w:rFonts w:ascii="Courier New" w:hAnsi="Courier New" w:cs="Courier New"/>
          <w:lang w:val="el-GR" w:eastAsia="el-GR"/>
        </w:rPr>
      </w:pPr>
      <w:r w:rsidRPr="00723C11">
        <w:rPr>
          <w:rFonts w:ascii="Courier New" w:hAnsi="Courier New" w:cs="Courier New"/>
          <w:lang w:val="el-GR" w:eastAsia="el-GR"/>
        </w:rPr>
        <w:t>Άρα:</w:t>
      </w:r>
    </w:p>
    <w:p w14:paraId="023D5442" w14:textId="6DD7258F" w:rsidR="00C23B61" w:rsidRPr="00221B2A" w:rsidRDefault="00221B2A" w:rsidP="00C23B61">
      <w:pPr>
        <w:rPr>
          <w:rFonts w:ascii="Courier New" w:hAnsi="Courier New" w:cs="Courier New"/>
          <w:lang w:val="el-GR" w:eastAsia="el-GR"/>
        </w:rPr>
      </w:pPr>
      <m:oMathPara>
        <m:oMath>
          <m:r>
            <w:rPr>
              <w:rFonts w:ascii="Cambria Math" w:hAnsi="Cambria Math" w:cs="Courier New"/>
              <w:lang w:eastAsia="el-GR"/>
            </w:rPr>
            <m:t>E</m:t>
          </m:r>
          <m:r>
            <m:rPr>
              <m:lit/>
            </m:rPr>
            <w:rPr>
              <w:rFonts w:ascii="Cambria Math" w:hAnsi="Cambria Math" w:cs="Courier New"/>
              <w:lang w:val="el-GR" w:eastAsia="el-GR"/>
            </w:rPr>
            <m:t>{</m:t>
          </m:r>
          <m:r>
            <w:rPr>
              <w:rFonts w:ascii="Cambria Math" w:hAnsi="Cambria Math" w:cs="Courier New"/>
              <w:lang w:eastAsia="el-GR"/>
            </w:rPr>
            <m:t>X</m:t>
          </m:r>
          <m:r>
            <m:rPr>
              <m:lit/>
            </m:rPr>
            <w:rPr>
              <w:rFonts w:ascii="Cambria Math" w:hAnsi="Cambria Math" w:cs="Courier New"/>
              <w:lang w:val="el-GR" w:eastAsia="el-GR"/>
            </w:rPr>
            <m:t>}</m:t>
          </m:r>
          <m:r>
            <w:rPr>
              <w:rFonts w:ascii="Cambria Math" w:hAnsi="Cambria Math" w:cs="Courier New"/>
              <w:lang w:val="el-GR" w:eastAsia="el-GR"/>
            </w:rPr>
            <m:t>=</m:t>
          </m:r>
          <m:r>
            <m:rPr>
              <m:sty m:val="p"/>
            </m:rPr>
            <w:rPr>
              <w:rFonts w:ascii="Cambria Math" w:hAnsi="Cambria Math" w:cs="Courier New"/>
              <w:lang w:val="el-GR" w:eastAsia="el-GR"/>
            </w:rPr>
            <m:t>μ </m:t>
          </m:r>
          <m:r>
            <m:rPr>
              <m:nor/>
            </m:rPr>
            <w:rPr>
              <w:rFonts w:ascii="Cambria Math" w:hAnsi="Cambria Math" w:cs="Courier New"/>
              <w:lang w:val="el-GR" w:eastAsia="el-GR"/>
            </w:rPr>
            <m:t>(Σχέση 3)</m:t>
          </m:r>
        </m:oMath>
      </m:oMathPara>
    </w:p>
    <w:p w14:paraId="17EE3D31" w14:textId="77777777" w:rsidR="00221B2A" w:rsidRPr="00C23B61" w:rsidRDefault="00221B2A" w:rsidP="00C23B61">
      <w:pPr>
        <w:rPr>
          <w:rFonts w:ascii="Courier New" w:hAnsi="Courier New" w:cs="Courier New"/>
          <w:lang w:val="el-GR" w:eastAsia="el-GR"/>
        </w:rPr>
      </w:pPr>
    </w:p>
    <w:p w14:paraId="05D609D9" w14:textId="64414DBF" w:rsidR="00C23B61" w:rsidRPr="00C23B61" w:rsidRDefault="00221B2A" w:rsidP="00221B2A">
      <w:pPr>
        <w:rPr>
          <w:rFonts w:ascii="Courier New" w:hAnsi="Courier New" w:cs="Courier New"/>
          <w:b/>
          <w:bCs/>
          <w:lang w:val="el-GR" w:eastAsia="el-GR"/>
        </w:rPr>
      </w:pPr>
      <w:r>
        <w:rPr>
          <w:rFonts w:ascii="Courier New" w:hAnsi="Courier New" w:cs="Courier New"/>
          <w:b/>
          <w:bCs/>
          <w:lang w:val="el-GR" w:eastAsia="el-GR"/>
        </w:rPr>
        <w:t>ΒΗΜΑ</w:t>
      </w:r>
      <w:r w:rsidRPr="00723C11">
        <w:rPr>
          <w:rFonts w:ascii="Courier New" w:hAnsi="Courier New" w:cs="Courier New"/>
          <w:b/>
          <w:bCs/>
          <w:lang w:val="el-GR" w:eastAsia="el-GR"/>
        </w:rPr>
        <w:t xml:space="preserve"> 2. </w:t>
      </w:r>
      <w:r w:rsidR="00C23B61" w:rsidRPr="00C23B61">
        <w:rPr>
          <w:rFonts w:ascii="Courier New" w:hAnsi="Courier New" w:cs="Courier New"/>
          <w:b/>
          <w:bCs/>
          <w:lang w:val="el-GR" w:eastAsia="el-GR"/>
        </w:rPr>
        <w:t>Υπολογισμός της Συνδιασποράς</w:t>
      </w:r>
      <w:r w:rsidRPr="00221B2A">
        <w:rPr>
          <w:rFonts w:ascii="Courier New" w:hAnsi="Courier New" w:cs="Courier New"/>
          <w:b/>
          <w:bCs/>
          <w:lang w:val="el-GR" w:eastAsia="el-GR"/>
        </w:rPr>
        <w:t xml:space="preserve"> </w:t>
      </w:r>
      <m:oMath>
        <m:sSub>
          <m:sSubPr>
            <m:ctrlPr>
              <w:rPr>
                <w:rFonts w:ascii="Cambria Math" w:hAnsi="Cambria Math" w:cs="Courier New"/>
                <w:b/>
                <w:bCs/>
                <w:i/>
                <w:lang w:eastAsia="el-GR"/>
              </w:rPr>
            </m:ctrlPr>
          </m:sSubPr>
          <m:e>
            <m:r>
              <m:rPr>
                <m:sty m:val="b"/>
              </m:rPr>
              <w:rPr>
                <w:rFonts w:ascii="Cambria Math" w:hAnsi="Cambria Math" w:cs="Courier New"/>
                <w:lang w:val="el-GR" w:eastAsia="el-GR"/>
              </w:rPr>
              <m:t>Σ</m:t>
            </m:r>
            <m:ctrlPr>
              <w:rPr>
                <w:rFonts w:ascii="Cambria Math" w:hAnsi="Cambria Math" w:cs="Courier New"/>
                <w:b/>
                <w:bCs/>
                <w:lang w:eastAsia="el-GR"/>
              </w:rPr>
            </m:ctrlPr>
          </m:e>
          <m:sub>
            <m:r>
              <m:rPr>
                <m:sty m:val="bi"/>
              </m:rPr>
              <w:rPr>
                <w:rFonts w:ascii="Cambria Math" w:hAnsi="Cambria Math" w:cs="Courier New"/>
                <w:lang w:eastAsia="el-GR"/>
              </w:rPr>
              <m:t>XX</m:t>
            </m:r>
          </m:sub>
        </m:sSub>
        <m:r>
          <m:rPr>
            <m:sty m:val="bi"/>
          </m:rPr>
          <w:rPr>
            <w:rFonts w:ascii="Cambria Math" w:hAnsi="Cambria Math" w:cs="Courier New"/>
            <w:lang w:val="el-GR" w:eastAsia="el-GR"/>
          </w:rPr>
          <m:t>=</m:t>
        </m:r>
        <m:r>
          <m:rPr>
            <m:sty m:val="bi"/>
          </m:rPr>
          <w:rPr>
            <w:rFonts w:ascii="Cambria Math" w:hAnsi="Cambria Math" w:cs="Courier New"/>
            <w:lang w:eastAsia="el-GR"/>
          </w:rPr>
          <m:t>E</m:t>
        </m:r>
        <m:r>
          <m:rPr>
            <m:lit/>
            <m:sty m:val="bi"/>
          </m:rPr>
          <w:rPr>
            <w:rFonts w:ascii="Cambria Math" w:hAnsi="Cambria Math" w:cs="Courier New"/>
            <w:lang w:val="el-GR" w:eastAsia="el-GR"/>
          </w:rPr>
          <m:t>{</m:t>
        </m:r>
        <m:d>
          <m:dPr>
            <m:ctrlPr>
              <w:rPr>
                <w:rFonts w:ascii="Cambria Math" w:hAnsi="Cambria Math" w:cs="Courier New"/>
                <w:b/>
                <w:bCs/>
                <w:i/>
                <w:lang w:eastAsia="el-GR"/>
              </w:rPr>
            </m:ctrlPr>
          </m:dPr>
          <m:e>
            <m:r>
              <m:rPr>
                <m:sty m:val="bi"/>
              </m:rPr>
              <w:rPr>
                <w:rFonts w:ascii="Cambria Math" w:hAnsi="Cambria Math" w:cs="Courier New"/>
                <w:lang w:eastAsia="el-GR"/>
              </w:rPr>
              <m:t>X</m:t>
            </m:r>
            <m:r>
              <m:rPr>
                <m:sty m:val="bi"/>
              </m:rPr>
              <w:rPr>
                <w:rFonts w:ascii="Cambria Math" w:hAnsi="Cambria Math" w:cs="Courier New"/>
                <w:lang w:val="el-GR" w:eastAsia="el-GR"/>
              </w:rPr>
              <m:t>-</m:t>
            </m:r>
            <m:r>
              <m:rPr>
                <m:sty m:val="bi"/>
              </m:rPr>
              <w:rPr>
                <w:rFonts w:ascii="Cambria Math" w:hAnsi="Cambria Math" w:cs="Courier New"/>
                <w:lang w:eastAsia="el-GR"/>
              </w:rPr>
              <m:t>E</m:t>
            </m:r>
            <m:r>
              <m:rPr>
                <m:lit/>
                <m:sty m:val="bi"/>
              </m:rPr>
              <w:rPr>
                <w:rFonts w:ascii="Cambria Math" w:hAnsi="Cambria Math" w:cs="Courier New"/>
                <w:lang w:val="el-GR" w:eastAsia="el-GR"/>
              </w:rPr>
              <m:t>{</m:t>
            </m:r>
            <m:r>
              <m:rPr>
                <m:sty m:val="bi"/>
              </m:rPr>
              <w:rPr>
                <w:rFonts w:ascii="Cambria Math" w:hAnsi="Cambria Math" w:cs="Courier New"/>
                <w:lang w:eastAsia="el-GR"/>
              </w:rPr>
              <m:t>X</m:t>
            </m:r>
            <m:r>
              <m:rPr>
                <m:lit/>
                <m:sty m:val="bi"/>
              </m:rPr>
              <w:rPr>
                <w:rFonts w:ascii="Cambria Math" w:hAnsi="Cambria Math" w:cs="Courier New"/>
                <w:lang w:val="el-GR" w:eastAsia="el-GR"/>
              </w:rPr>
              <m:t>}</m:t>
            </m:r>
          </m:e>
        </m:d>
        <m:sSup>
          <m:sSupPr>
            <m:ctrlPr>
              <w:rPr>
                <w:rFonts w:ascii="Cambria Math" w:hAnsi="Cambria Math" w:cs="Courier New"/>
                <w:b/>
                <w:bCs/>
                <w:i/>
                <w:lang w:eastAsia="el-GR"/>
              </w:rPr>
            </m:ctrlPr>
          </m:sSupPr>
          <m:e>
            <m:d>
              <m:dPr>
                <m:ctrlPr>
                  <w:rPr>
                    <w:rFonts w:ascii="Cambria Math" w:hAnsi="Cambria Math" w:cs="Courier New"/>
                    <w:b/>
                    <w:bCs/>
                    <w:i/>
                    <w:lang w:eastAsia="el-GR"/>
                  </w:rPr>
                </m:ctrlPr>
              </m:dPr>
              <m:e>
                <m:r>
                  <m:rPr>
                    <m:sty m:val="bi"/>
                  </m:rPr>
                  <w:rPr>
                    <w:rFonts w:ascii="Cambria Math" w:hAnsi="Cambria Math" w:cs="Courier New"/>
                    <w:lang w:eastAsia="el-GR"/>
                  </w:rPr>
                  <m:t>X</m:t>
                </m:r>
                <m:r>
                  <m:rPr>
                    <m:sty m:val="bi"/>
                  </m:rPr>
                  <w:rPr>
                    <w:rFonts w:ascii="Cambria Math" w:hAnsi="Cambria Math" w:cs="Courier New"/>
                    <w:lang w:val="el-GR" w:eastAsia="el-GR"/>
                  </w:rPr>
                  <m:t>-</m:t>
                </m:r>
                <m:r>
                  <m:rPr>
                    <m:sty m:val="bi"/>
                  </m:rPr>
                  <w:rPr>
                    <w:rFonts w:ascii="Cambria Math" w:hAnsi="Cambria Math" w:cs="Courier New"/>
                    <w:lang w:eastAsia="el-GR"/>
                  </w:rPr>
                  <m:t>E</m:t>
                </m:r>
                <m:r>
                  <m:rPr>
                    <m:lit/>
                    <m:sty m:val="bi"/>
                  </m:rPr>
                  <w:rPr>
                    <w:rFonts w:ascii="Cambria Math" w:hAnsi="Cambria Math" w:cs="Courier New"/>
                    <w:lang w:val="el-GR" w:eastAsia="el-GR"/>
                  </w:rPr>
                  <m:t>{</m:t>
                </m:r>
                <m:r>
                  <m:rPr>
                    <m:sty m:val="bi"/>
                  </m:rPr>
                  <w:rPr>
                    <w:rFonts w:ascii="Cambria Math" w:hAnsi="Cambria Math" w:cs="Courier New"/>
                    <w:lang w:eastAsia="el-GR"/>
                  </w:rPr>
                  <m:t>X</m:t>
                </m:r>
                <m:r>
                  <m:rPr>
                    <m:lit/>
                    <m:sty m:val="bi"/>
                  </m:rPr>
                  <w:rPr>
                    <w:rFonts w:ascii="Cambria Math" w:hAnsi="Cambria Math" w:cs="Courier New"/>
                    <w:lang w:val="el-GR" w:eastAsia="el-GR"/>
                  </w:rPr>
                  <m:t>}</m:t>
                </m:r>
              </m:e>
            </m:d>
            <m:ctrlPr>
              <w:rPr>
                <w:rFonts w:ascii="Cambria Math" w:hAnsi="Cambria Math" w:cs="Courier New"/>
                <w:b/>
                <w:bCs/>
                <w:lang w:eastAsia="el-GR"/>
              </w:rPr>
            </m:ctrlPr>
          </m:e>
          <m:sup>
            <m:r>
              <m:rPr>
                <m:sty m:val="b"/>
              </m:rPr>
              <w:rPr>
                <w:rFonts w:ascii="Cambria Math" w:hAnsi="Cambria Math" w:cs="Courier New"/>
                <w:lang w:val="el-GR" w:eastAsia="el-GR"/>
              </w:rPr>
              <m:t>⊤</m:t>
            </m:r>
          </m:sup>
        </m:sSup>
        <m:r>
          <m:rPr>
            <m:lit/>
            <m:sty m:val="bi"/>
          </m:rPr>
          <w:rPr>
            <w:rFonts w:ascii="Cambria Math" w:hAnsi="Cambria Math" w:cs="Courier New"/>
            <w:lang w:val="el-GR" w:eastAsia="el-GR"/>
          </w:rPr>
          <m:t>}</m:t>
        </m:r>
      </m:oMath>
      <w:r w:rsidR="00C23B61" w:rsidRPr="00C23B61">
        <w:rPr>
          <w:rFonts w:ascii="Courier New" w:hAnsi="Courier New" w:cs="Courier New"/>
          <w:b/>
          <w:bCs/>
          <w:lang w:val="el-GR" w:eastAsia="el-GR"/>
        </w:rPr>
        <w:t>:</w:t>
      </w:r>
    </w:p>
    <w:p w14:paraId="7F448134" w14:textId="7967B1B4" w:rsidR="00C23B61" w:rsidRPr="00C23B61" w:rsidRDefault="00C23B61" w:rsidP="00C23B61">
      <w:pPr>
        <w:rPr>
          <w:rFonts w:ascii="Courier New" w:hAnsi="Courier New" w:cs="Courier New"/>
          <w:lang w:val="el-GR" w:eastAsia="el-GR"/>
        </w:rPr>
      </w:pPr>
      <w:r w:rsidRPr="00C23B61">
        <w:rPr>
          <w:rFonts w:ascii="Courier New" w:hAnsi="Courier New" w:cs="Courier New"/>
          <w:lang w:val="el-GR" w:eastAsia="el-GR"/>
        </w:rPr>
        <w:t xml:space="preserve">Από το προηγούμενο βήμα, γνωρίζουμε ότι </w:t>
      </w:r>
      <m:oMath>
        <m:r>
          <w:rPr>
            <w:rFonts w:ascii="Cambria Math" w:hAnsi="Cambria Math" w:cs="Courier New"/>
            <w:lang w:eastAsia="el-GR"/>
          </w:rPr>
          <m:t>E</m:t>
        </m:r>
        <m:r>
          <m:rPr>
            <m:lit/>
          </m:rPr>
          <w:rPr>
            <w:rFonts w:ascii="Cambria Math" w:hAnsi="Cambria Math" w:cs="Courier New"/>
            <w:lang w:val="el-GR" w:eastAsia="el-GR"/>
          </w:rPr>
          <m:t>{</m:t>
        </m:r>
        <m:r>
          <w:rPr>
            <w:rFonts w:ascii="Cambria Math" w:hAnsi="Cambria Math" w:cs="Courier New"/>
            <w:lang w:eastAsia="el-GR"/>
          </w:rPr>
          <m:t>X</m:t>
        </m:r>
        <m:r>
          <m:rPr>
            <m:lit/>
          </m:rPr>
          <w:rPr>
            <w:rFonts w:ascii="Cambria Math" w:hAnsi="Cambria Math" w:cs="Courier New"/>
            <w:lang w:val="el-GR" w:eastAsia="el-GR"/>
          </w:rPr>
          <m:t>}</m:t>
        </m:r>
        <m:r>
          <w:rPr>
            <w:rFonts w:ascii="Cambria Math" w:hAnsi="Cambria Math" w:cs="Courier New"/>
            <w:lang w:val="el-GR" w:eastAsia="el-GR"/>
          </w:rPr>
          <m:t xml:space="preserve">= </m:t>
        </m:r>
        <m:r>
          <m:rPr>
            <m:sty m:val="p"/>
          </m:rPr>
          <w:rPr>
            <w:rFonts w:ascii="Cambria Math" w:hAnsi="Cambria Math" w:cs="Courier New"/>
            <w:lang w:val="el-GR" w:eastAsia="el-GR"/>
          </w:rPr>
          <m:t>μ</m:t>
        </m:r>
      </m:oMath>
      <w:r w:rsidRPr="00C23B61">
        <w:rPr>
          <w:rFonts w:ascii="Courier New" w:hAnsi="Courier New" w:cs="Courier New"/>
          <w:lang w:val="el-GR" w:eastAsia="el-GR"/>
        </w:rPr>
        <w:t>, άρα:</w:t>
      </w:r>
    </w:p>
    <w:p w14:paraId="021DA1A5" w14:textId="54AA6FD3" w:rsidR="00C23B61" w:rsidRPr="00C23B61" w:rsidRDefault="00EB6F96" w:rsidP="00C23B61">
      <w:pPr>
        <w:rPr>
          <w:rFonts w:ascii="Courier New" w:hAnsi="Courier New" w:cs="Courier New"/>
          <w:lang w:val="el-GR" w:eastAsia="el-GR"/>
        </w:rPr>
      </w:pPr>
      <m:oMathPara>
        <m:oMath>
          <m:sSub>
            <m:sSubPr>
              <m:ctrlPr>
                <w:rPr>
                  <w:rFonts w:ascii="Cambria Math" w:hAnsi="Cambria Math" w:cs="Courier New"/>
                  <w:i/>
                  <w:lang w:val="el-GR" w:eastAsia="el-GR"/>
                </w:rPr>
              </m:ctrlPr>
            </m:sSubPr>
            <m:e>
              <m:r>
                <m:rPr>
                  <m:sty m:val="p"/>
                </m:rPr>
                <w:rPr>
                  <w:rFonts w:ascii="Cambria Math" w:hAnsi="Cambria Math" w:cs="Courier New"/>
                  <w:lang w:val="el-GR" w:eastAsia="el-GR"/>
                </w:rPr>
                <m:t>Σ</m:t>
              </m:r>
              <m:ctrlPr>
                <w:rPr>
                  <w:rFonts w:ascii="Cambria Math" w:hAnsi="Cambria Math" w:cs="Courier New"/>
                  <w:lang w:val="el-GR" w:eastAsia="el-GR"/>
                </w:rPr>
              </m:ctrlPr>
            </m:e>
            <m:sub>
              <m:r>
                <w:rPr>
                  <w:rFonts w:ascii="Cambria Math" w:hAnsi="Cambria Math" w:cs="Courier New"/>
                  <w:lang w:eastAsia="el-GR"/>
                </w:rPr>
                <m:t>XX</m:t>
              </m:r>
            </m:sub>
          </m:sSub>
          <m:r>
            <w:rPr>
              <w:rFonts w:ascii="Cambria Math" w:hAnsi="Cambria Math" w:cs="Courier New"/>
              <w:lang w:val="el-GR" w:eastAsia="el-GR"/>
            </w:rPr>
            <m:t>=</m:t>
          </m:r>
          <m:r>
            <w:rPr>
              <w:rFonts w:ascii="Cambria Math" w:hAnsi="Cambria Math" w:cs="Courier New"/>
              <w:lang w:eastAsia="el-GR"/>
            </w:rPr>
            <m:t>E</m:t>
          </m:r>
          <m:r>
            <m:rPr>
              <m:lit/>
            </m:rPr>
            <w:rPr>
              <w:rFonts w:ascii="Cambria Math" w:hAnsi="Cambria Math" w:cs="Courier New"/>
              <w:lang w:val="el-GR" w:eastAsia="el-GR"/>
            </w:rPr>
            <m:t>{</m:t>
          </m:r>
          <m:d>
            <m:dPr>
              <m:ctrlPr>
                <w:rPr>
                  <w:rFonts w:ascii="Cambria Math" w:hAnsi="Cambria Math" w:cs="Courier New"/>
                  <w:i/>
                  <w:lang w:val="el-GR" w:eastAsia="el-GR"/>
                </w:rPr>
              </m:ctrlPr>
            </m:dPr>
            <m:e>
              <m:r>
                <w:rPr>
                  <w:rFonts w:ascii="Cambria Math" w:hAnsi="Cambria Math" w:cs="Courier New"/>
                  <w:lang w:eastAsia="el-GR"/>
                </w:rPr>
                <m:t>X</m:t>
              </m:r>
              <m:r>
                <w:rPr>
                  <w:rFonts w:ascii="Cambria Math" w:hAnsi="Cambria Math" w:cs="Courier New"/>
                  <w:lang w:val="el-GR" w:eastAsia="el-GR"/>
                </w:rPr>
                <m:t>-</m:t>
              </m:r>
              <m:r>
                <m:rPr>
                  <m:sty m:val="p"/>
                </m:rPr>
                <w:rPr>
                  <w:rFonts w:ascii="Cambria Math" w:hAnsi="Cambria Math" w:cs="Courier New"/>
                  <w:lang w:val="el-GR" w:eastAsia="el-GR"/>
                </w:rPr>
                <m:t>μ</m:t>
              </m:r>
            </m:e>
          </m:d>
          <m:sSup>
            <m:sSupPr>
              <m:ctrlPr>
                <w:rPr>
                  <w:rFonts w:ascii="Cambria Math" w:hAnsi="Cambria Math" w:cs="Courier New"/>
                  <w:i/>
                  <w:lang w:val="el-GR" w:eastAsia="el-GR"/>
                </w:rPr>
              </m:ctrlPr>
            </m:sSupPr>
            <m:e>
              <m:d>
                <m:dPr>
                  <m:ctrlPr>
                    <w:rPr>
                      <w:rFonts w:ascii="Cambria Math" w:hAnsi="Cambria Math" w:cs="Courier New"/>
                      <w:i/>
                      <w:lang w:val="el-GR" w:eastAsia="el-GR"/>
                    </w:rPr>
                  </m:ctrlPr>
                </m:dPr>
                <m:e>
                  <m:r>
                    <w:rPr>
                      <w:rFonts w:ascii="Cambria Math" w:hAnsi="Cambria Math" w:cs="Courier New"/>
                      <w:lang w:eastAsia="el-GR"/>
                    </w:rPr>
                    <m:t>X</m:t>
                  </m:r>
                  <m:r>
                    <w:rPr>
                      <w:rFonts w:ascii="Cambria Math" w:hAnsi="Cambria Math" w:cs="Courier New"/>
                      <w:lang w:val="el-GR" w:eastAsia="el-GR"/>
                    </w:rPr>
                    <m:t>-</m:t>
                  </m:r>
                  <m:r>
                    <m:rPr>
                      <m:sty m:val="p"/>
                    </m:rPr>
                    <w:rPr>
                      <w:rFonts w:ascii="Cambria Math" w:hAnsi="Cambria Math" w:cs="Courier New"/>
                      <w:lang w:val="el-GR" w:eastAsia="el-GR"/>
                    </w:rPr>
                    <m:t>μ</m:t>
                  </m:r>
                </m:e>
              </m:d>
              <m:ctrlPr>
                <w:rPr>
                  <w:rFonts w:ascii="Cambria Math" w:hAnsi="Cambria Math" w:cs="Courier New"/>
                  <w:lang w:val="el-GR" w:eastAsia="el-GR"/>
                </w:rPr>
              </m:ctrlPr>
            </m:e>
            <m:sup>
              <m:r>
                <m:rPr>
                  <m:sty m:val="p"/>
                </m:rPr>
                <w:rPr>
                  <w:rFonts w:ascii="Cambria Math" w:hAnsi="Cambria Math" w:cs="Courier New"/>
                  <w:lang w:val="el-GR" w:eastAsia="el-GR"/>
                </w:rPr>
                <m:t>⊤</m:t>
              </m:r>
            </m:sup>
          </m:sSup>
          <m:r>
            <m:rPr>
              <m:lit/>
            </m:rPr>
            <w:rPr>
              <w:rFonts w:ascii="Cambria Math" w:hAnsi="Cambria Math" w:cs="Courier New"/>
              <w:lang w:val="el-GR" w:eastAsia="el-GR"/>
            </w:rPr>
            <m:t>}</m:t>
          </m:r>
        </m:oMath>
      </m:oMathPara>
    </w:p>
    <w:p w14:paraId="45CEE193" w14:textId="77777777" w:rsidR="00C23B61" w:rsidRPr="00C23B61" w:rsidRDefault="00C23B61" w:rsidP="00C23B61">
      <w:pPr>
        <w:rPr>
          <w:rFonts w:ascii="Courier New" w:hAnsi="Courier New" w:cs="Courier New"/>
          <w:lang w:val="el-GR" w:eastAsia="el-GR"/>
        </w:rPr>
      </w:pPr>
      <w:r w:rsidRPr="00C23B61">
        <w:rPr>
          <w:rFonts w:ascii="Courier New" w:hAnsi="Courier New" w:cs="Courier New"/>
          <w:lang w:val="el-GR" w:eastAsia="el-GR"/>
        </w:rPr>
        <w:t>Αντικαθιστούμε τη σχέση γέννησης των δεδομένων:</w:t>
      </w:r>
    </w:p>
    <w:p w14:paraId="2CB0ABCF" w14:textId="3940FFDC" w:rsidR="00C23B61" w:rsidRPr="00C23B61" w:rsidRDefault="00221B2A" w:rsidP="00C23B61">
      <w:pPr>
        <w:rPr>
          <w:rFonts w:ascii="Courier New" w:hAnsi="Courier New" w:cs="Courier New"/>
          <w:lang w:val="el-GR" w:eastAsia="el-GR"/>
        </w:rPr>
      </w:pPr>
      <m:oMathPara>
        <m:oMath>
          <m:r>
            <w:rPr>
              <w:rFonts w:ascii="Cambria Math" w:hAnsi="Cambria Math" w:cs="Courier New"/>
              <w:lang w:eastAsia="el-GR"/>
            </w:rPr>
            <m:t>X</m:t>
          </m:r>
          <m:r>
            <w:rPr>
              <w:rFonts w:ascii="Cambria Math" w:hAnsi="Cambria Math" w:cs="Courier New"/>
              <w:lang w:val="el-GR" w:eastAsia="el-GR"/>
            </w:rPr>
            <m:t xml:space="preserve"> - </m:t>
          </m:r>
          <m:r>
            <m:rPr>
              <m:sty m:val="p"/>
            </m:rPr>
            <w:rPr>
              <w:rFonts w:ascii="Cambria Math" w:hAnsi="Cambria Math" w:cs="Courier New"/>
              <w:lang w:val="el-GR" w:eastAsia="el-GR"/>
            </w:rPr>
            <m:t>μ</m:t>
          </m:r>
          <m:r>
            <w:rPr>
              <w:rFonts w:ascii="Cambria Math" w:hAnsi="Cambria Math" w:cs="Courier New"/>
              <w:lang w:val="el-GR" w:eastAsia="el-GR"/>
            </w:rPr>
            <m:t xml:space="preserve">= </m:t>
          </m:r>
          <m:r>
            <w:rPr>
              <w:rFonts w:ascii="Cambria Math" w:hAnsi="Cambria Math" w:cs="Courier New"/>
              <w:lang w:eastAsia="el-GR"/>
            </w:rPr>
            <m:t>WZ</m:t>
          </m:r>
          <m:r>
            <w:rPr>
              <w:rFonts w:ascii="Cambria Math" w:hAnsi="Cambria Math" w:cs="Courier New"/>
              <w:lang w:val="el-GR" w:eastAsia="el-GR"/>
            </w:rPr>
            <m:t xml:space="preserve"> + </m:t>
          </m:r>
          <m:r>
            <m:rPr>
              <m:sty m:val="p"/>
            </m:rPr>
            <w:rPr>
              <w:rFonts w:ascii="Cambria Math" w:hAnsi="Cambria Math" w:cs="Courier New"/>
              <w:lang w:val="el-GR" w:eastAsia="el-GR"/>
            </w:rPr>
            <m:t>ϵ</m:t>
          </m:r>
        </m:oMath>
      </m:oMathPara>
    </w:p>
    <w:p w14:paraId="10BBE1CB" w14:textId="77777777" w:rsidR="00C23B61" w:rsidRPr="00C23B61" w:rsidRDefault="00C23B61" w:rsidP="00C23B61">
      <w:pPr>
        <w:rPr>
          <w:rFonts w:ascii="Courier New" w:hAnsi="Courier New" w:cs="Courier New"/>
          <w:lang w:val="el-GR" w:eastAsia="el-GR"/>
        </w:rPr>
      </w:pPr>
      <w:r w:rsidRPr="00C23B61">
        <w:rPr>
          <w:rFonts w:ascii="Courier New" w:hAnsi="Courier New" w:cs="Courier New"/>
          <w:lang w:val="el-GR" w:eastAsia="el-GR"/>
        </w:rPr>
        <w:t>Άρα:</w:t>
      </w:r>
    </w:p>
    <w:p w14:paraId="12D1E810" w14:textId="23031936" w:rsidR="00C23B61" w:rsidRPr="00C23B61" w:rsidRDefault="00EB6F96" w:rsidP="00C23B61">
      <w:pPr>
        <w:rPr>
          <w:rFonts w:ascii="Courier New" w:hAnsi="Courier New" w:cs="Courier New"/>
          <w:lang w:val="el-GR" w:eastAsia="el-GR"/>
        </w:rPr>
      </w:pPr>
      <m:oMathPara>
        <m:oMath>
          <m:sSub>
            <m:sSubPr>
              <m:ctrlPr>
                <w:rPr>
                  <w:rFonts w:ascii="Cambria Math" w:hAnsi="Cambria Math" w:cs="Courier New"/>
                  <w:i/>
                  <w:lang w:val="el-GR" w:eastAsia="el-GR"/>
                </w:rPr>
              </m:ctrlPr>
            </m:sSubPr>
            <m:e>
              <m:r>
                <m:rPr>
                  <m:sty m:val="p"/>
                </m:rPr>
                <w:rPr>
                  <w:rFonts w:ascii="Cambria Math" w:hAnsi="Cambria Math" w:cs="Courier New"/>
                  <w:lang w:val="el-GR" w:eastAsia="el-GR"/>
                </w:rPr>
                <m:t>Σ</m:t>
              </m:r>
              <m:ctrlPr>
                <w:rPr>
                  <w:rFonts w:ascii="Cambria Math" w:hAnsi="Cambria Math" w:cs="Courier New"/>
                  <w:lang w:val="el-GR" w:eastAsia="el-GR"/>
                </w:rPr>
              </m:ctrlPr>
            </m:e>
            <m:sub>
              <m:r>
                <w:rPr>
                  <w:rFonts w:ascii="Cambria Math" w:hAnsi="Cambria Math" w:cs="Courier New"/>
                  <w:lang w:eastAsia="el-GR"/>
                </w:rPr>
                <m:t>XX</m:t>
              </m:r>
            </m:sub>
          </m:sSub>
          <m:r>
            <w:rPr>
              <w:rFonts w:ascii="Cambria Math" w:hAnsi="Cambria Math" w:cs="Courier New"/>
              <w:lang w:val="el-GR" w:eastAsia="el-GR"/>
            </w:rPr>
            <m:t>=</m:t>
          </m:r>
          <m:r>
            <w:rPr>
              <w:rFonts w:ascii="Cambria Math" w:hAnsi="Cambria Math" w:cs="Courier New"/>
              <w:lang w:eastAsia="el-GR"/>
            </w:rPr>
            <m:t>E</m:t>
          </m:r>
          <m:r>
            <m:rPr>
              <m:lit/>
            </m:rPr>
            <w:rPr>
              <w:rFonts w:ascii="Cambria Math" w:hAnsi="Cambria Math" w:cs="Courier New"/>
              <w:lang w:val="el-GR" w:eastAsia="el-GR"/>
            </w:rPr>
            <m:t>{</m:t>
          </m:r>
          <m:d>
            <m:dPr>
              <m:ctrlPr>
                <w:rPr>
                  <w:rFonts w:ascii="Cambria Math" w:hAnsi="Cambria Math" w:cs="Courier New"/>
                  <w:i/>
                  <w:lang w:val="el-GR" w:eastAsia="el-GR"/>
                </w:rPr>
              </m:ctrlPr>
            </m:dPr>
            <m:e>
              <m:r>
                <w:rPr>
                  <w:rFonts w:ascii="Cambria Math" w:hAnsi="Cambria Math" w:cs="Courier New"/>
                  <w:lang w:eastAsia="el-GR"/>
                </w:rPr>
                <m:t>WZ</m:t>
              </m:r>
              <m:r>
                <w:rPr>
                  <w:rFonts w:ascii="Cambria Math" w:hAnsi="Cambria Math" w:cs="Courier New"/>
                  <w:lang w:val="el-GR" w:eastAsia="el-GR"/>
                </w:rPr>
                <m:t>+</m:t>
              </m:r>
              <m:r>
                <m:rPr>
                  <m:sty m:val="p"/>
                </m:rPr>
                <w:rPr>
                  <w:rFonts w:ascii="Cambria Math" w:hAnsi="Cambria Math" w:cs="Courier New"/>
                  <w:lang w:val="el-GR" w:eastAsia="el-GR"/>
                </w:rPr>
                <m:t>ϵ</m:t>
              </m:r>
            </m:e>
          </m:d>
          <m:sSup>
            <m:sSupPr>
              <m:ctrlPr>
                <w:rPr>
                  <w:rFonts w:ascii="Cambria Math" w:hAnsi="Cambria Math" w:cs="Courier New"/>
                  <w:i/>
                  <w:lang w:val="el-GR" w:eastAsia="el-GR"/>
                </w:rPr>
              </m:ctrlPr>
            </m:sSupPr>
            <m:e>
              <m:d>
                <m:dPr>
                  <m:ctrlPr>
                    <w:rPr>
                      <w:rFonts w:ascii="Cambria Math" w:hAnsi="Cambria Math" w:cs="Courier New"/>
                      <w:i/>
                      <w:lang w:val="el-GR" w:eastAsia="el-GR"/>
                    </w:rPr>
                  </m:ctrlPr>
                </m:dPr>
                <m:e>
                  <m:r>
                    <w:rPr>
                      <w:rFonts w:ascii="Cambria Math" w:hAnsi="Cambria Math" w:cs="Courier New"/>
                      <w:lang w:eastAsia="el-GR"/>
                    </w:rPr>
                    <m:t>WZ</m:t>
                  </m:r>
                  <m:r>
                    <w:rPr>
                      <w:rFonts w:ascii="Cambria Math" w:hAnsi="Cambria Math" w:cs="Courier New"/>
                      <w:lang w:val="el-GR" w:eastAsia="el-GR"/>
                    </w:rPr>
                    <m:t>+</m:t>
                  </m:r>
                  <m:r>
                    <m:rPr>
                      <m:sty m:val="p"/>
                    </m:rPr>
                    <w:rPr>
                      <w:rFonts w:ascii="Cambria Math" w:hAnsi="Cambria Math" w:cs="Courier New"/>
                      <w:lang w:val="el-GR" w:eastAsia="el-GR"/>
                    </w:rPr>
                    <m:t>ϵ</m:t>
                  </m:r>
                </m:e>
              </m:d>
              <m:ctrlPr>
                <w:rPr>
                  <w:rFonts w:ascii="Cambria Math" w:hAnsi="Cambria Math" w:cs="Courier New"/>
                  <w:lang w:val="el-GR" w:eastAsia="el-GR"/>
                </w:rPr>
              </m:ctrlPr>
            </m:e>
            <m:sup>
              <m:r>
                <m:rPr>
                  <m:sty m:val="p"/>
                </m:rPr>
                <w:rPr>
                  <w:rFonts w:ascii="Cambria Math" w:hAnsi="Cambria Math" w:cs="Courier New"/>
                  <w:lang w:val="el-GR" w:eastAsia="el-GR"/>
                </w:rPr>
                <m:t>⊤</m:t>
              </m:r>
            </m:sup>
          </m:sSup>
          <m:r>
            <m:rPr>
              <m:lit/>
            </m:rPr>
            <w:rPr>
              <w:rFonts w:ascii="Cambria Math" w:hAnsi="Cambria Math" w:cs="Courier New"/>
              <w:lang w:val="el-GR" w:eastAsia="el-GR"/>
            </w:rPr>
            <m:t>}</m:t>
          </m:r>
        </m:oMath>
      </m:oMathPara>
    </w:p>
    <w:p w14:paraId="19C073F3" w14:textId="77777777" w:rsidR="00C23B61" w:rsidRPr="00C23B61" w:rsidRDefault="00C23B61" w:rsidP="00C23B61">
      <w:pPr>
        <w:rPr>
          <w:rFonts w:ascii="Courier New" w:hAnsi="Courier New" w:cs="Courier New"/>
          <w:lang w:val="el-GR" w:eastAsia="el-GR"/>
        </w:rPr>
      </w:pPr>
      <w:r w:rsidRPr="00C23B61">
        <w:rPr>
          <w:rFonts w:ascii="Courier New" w:hAnsi="Courier New" w:cs="Courier New"/>
          <w:lang w:val="el-GR" w:eastAsia="el-GR"/>
        </w:rPr>
        <w:t>Επεκτείνουμε το γινόμενο:</w:t>
      </w:r>
    </w:p>
    <w:p w14:paraId="072CE55B" w14:textId="66BBB124" w:rsidR="00C23B61" w:rsidRPr="00C23B61" w:rsidRDefault="00EB6F96" w:rsidP="00C23B61">
      <w:pPr>
        <w:rPr>
          <w:rFonts w:ascii="Courier New" w:hAnsi="Courier New" w:cs="Courier New"/>
          <w:lang w:eastAsia="el-GR"/>
        </w:rPr>
      </w:pPr>
      <m:oMathPara>
        <m:oMath>
          <m:sSub>
            <m:sSubPr>
              <m:ctrlPr>
                <w:rPr>
                  <w:rFonts w:ascii="Cambria Math" w:hAnsi="Cambria Math" w:cs="Courier New"/>
                  <w:i/>
                  <w:lang w:eastAsia="el-GR"/>
                </w:rPr>
              </m:ctrlPr>
            </m:sSubPr>
            <m:e>
              <m:r>
                <m:rPr>
                  <m:sty m:val="p"/>
                </m:rPr>
                <w:rPr>
                  <w:rFonts w:ascii="Cambria Math" w:hAnsi="Cambria Math" w:cs="Courier New"/>
                  <w:lang w:eastAsia="el-GR"/>
                </w:rPr>
                <m:t>Σ</m:t>
              </m:r>
              <m:ctrlPr>
                <w:rPr>
                  <w:rFonts w:ascii="Cambria Math" w:hAnsi="Cambria Math" w:cs="Courier New"/>
                  <w:lang w:eastAsia="el-GR"/>
                </w:rPr>
              </m:ctrlPr>
            </m:e>
            <m:sub>
              <m:r>
                <w:rPr>
                  <w:rFonts w:ascii="Cambria Math" w:hAnsi="Cambria Math" w:cs="Courier New"/>
                  <w:lang w:eastAsia="el-GR"/>
                </w:rPr>
                <m:t>XX</m:t>
              </m:r>
            </m:sub>
          </m:sSub>
          <m:r>
            <w:rPr>
              <w:rFonts w:ascii="Cambria Math" w:hAnsi="Cambria Math" w:cs="Courier New"/>
              <w:lang w:eastAsia="el-GR"/>
            </w:rPr>
            <m:t>=</m:t>
          </m:r>
          <m:r>
            <w:rPr>
              <w:rFonts w:ascii="Cambria Math" w:hAnsi="Cambria Math" w:cs="Courier New"/>
              <w:lang w:eastAsia="el-GR"/>
            </w:rPr>
            <m:t>E</m:t>
          </m:r>
          <m:r>
            <m:rPr>
              <m:lit/>
            </m:rPr>
            <w:rPr>
              <w:rFonts w:ascii="Cambria Math" w:hAnsi="Cambria Math" w:cs="Courier New"/>
              <w:lang w:eastAsia="el-GR"/>
            </w:rPr>
            <m:t>{</m:t>
          </m:r>
          <m:r>
            <w:rPr>
              <w:rFonts w:ascii="Cambria Math" w:hAnsi="Cambria Math" w:cs="Courier New"/>
              <w:lang w:eastAsia="el-GR"/>
            </w:rPr>
            <m:t>WZ</m:t>
          </m:r>
          <m:sSup>
            <m:sSupPr>
              <m:ctrlPr>
                <w:rPr>
                  <w:rFonts w:ascii="Cambria Math" w:hAnsi="Cambria Math" w:cs="Courier New"/>
                  <w:i/>
                  <w:lang w:eastAsia="el-GR"/>
                </w:rPr>
              </m:ctrlPr>
            </m:sSupPr>
            <m:e>
              <m:r>
                <w:rPr>
                  <w:rFonts w:ascii="Cambria Math" w:hAnsi="Cambria Math" w:cs="Courier New"/>
                  <w:lang w:eastAsia="el-GR"/>
                </w:rPr>
                <m:t>Z</m:t>
              </m:r>
            </m:e>
            <m:sup>
              <m:r>
                <m:rPr>
                  <m:sty m:val="p"/>
                </m:rPr>
                <w:rPr>
                  <w:rFonts w:ascii="Cambria Math" w:hAnsi="Cambria Math" w:cs="Courier New"/>
                  <w:lang w:eastAsia="el-GR"/>
                </w:rPr>
                <m:t>⊤</m:t>
              </m:r>
            </m:sup>
          </m:sSup>
          <m:sSup>
            <m:sSupPr>
              <m:ctrlPr>
                <w:rPr>
                  <w:rFonts w:ascii="Cambria Math" w:hAnsi="Cambria Math" w:cs="Courier New"/>
                  <w:i/>
                  <w:lang w:eastAsia="el-GR"/>
                </w:rPr>
              </m:ctrlPr>
            </m:sSupPr>
            <m:e>
              <m:r>
                <w:rPr>
                  <w:rFonts w:ascii="Cambria Math" w:hAnsi="Cambria Math" w:cs="Courier New"/>
                  <w:lang w:eastAsia="el-GR"/>
                </w:rPr>
                <m:t>W</m:t>
              </m:r>
            </m:e>
            <m:sup>
              <m:r>
                <m:rPr>
                  <m:sty m:val="p"/>
                </m:rPr>
                <w:rPr>
                  <w:rFonts w:ascii="Cambria Math" w:hAnsi="Cambria Math" w:cs="Courier New"/>
                  <w:lang w:eastAsia="el-GR"/>
                </w:rPr>
                <m:t>⊤</m:t>
              </m:r>
            </m:sup>
          </m:sSup>
          <m:r>
            <w:rPr>
              <w:rFonts w:ascii="Cambria Math" w:hAnsi="Cambria Math" w:cs="Courier New"/>
              <w:lang w:eastAsia="el-GR"/>
            </w:rPr>
            <m:t>+</m:t>
          </m:r>
          <m:r>
            <w:rPr>
              <w:rFonts w:ascii="Cambria Math" w:hAnsi="Cambria Math" w:cs="Courier New"/>
              <w:lang w:eastAsia="el-GR"/>
            </w:rPr>
            <m:t>WZ</m:t>
          </m:r>
          <m:sSup>
            <m:sSupPr>
              <m:ctrlPr>
                <w:rPr>
                  <w:rFonts w:ascii="Cambria Math" w:hAnsi="Cambria Math" w:cs="Courier New"/>
                  <w:i/>
                  <w:lang w:eastAsia="el-GR"/>
                </w:rPr>
              </m:ctrlPr>
            </m:sSupPr>
            <m:e>
              <m:r>
                <m:rPr>
                  <m:sty m:val="p"/>
                </m:rPr>
                <w:rPr>
                  <w:rFonts w:ascii="Cambria Math" w:hAnsi="Cambria Math" w:cs="Courier New"/>
                  <w:lang w:eastAsia="el-GR"/>
                </w:rPr>
                <m:t>ϵ</m:t>
              </m:r>
            </m:e>
            <m:sup>
              <m:r>
                <m:rPr>
                  <m:sty m:val="p"/>
                </m:rPr>
                <w:rPr>
                  <w:rFonts w:ascii="Cambria Math" w:hAnsi="Cambria Math" w:cs="Courier New"/>
                  <w:lang w:eastAsia="el-GR"/>
                </w:rPr>
                <m:t>⊤</m:t>
              </m:r>
            </m:sup>
          </m:sSup>
          <m:r>
            <w:rPr>
              <w:rFonts w:ascii="Cambria Math" w:hAnsi="Cambria Math" w:cs="Courier New"/>
              <w:lang w:eastAsia="el-GR"/>
            </w:rPr>
            <m:t>+</m:t>
          </m:r>
          <m:r>
            <m:rPr>
              <m:sty m:val="p"/>
            </m:rPr>
            <w:rPr>
              <w:rFonts w:ascii="Cambria Math" w:hAnsi="Cambria Math" w:cs="Courier New"/>
              <w:lang w:eastAsia="el-GR"/>
            </w:rPr>
            <m:t>ϵ</m:t>
          </m:r>
          <m:sSup>
            <m:sSupPr>
              <m:ctrlPr>
                <w:rPr>
                  <w:rFonts w:ascii="Cambria Math" w:hAnsi="Cambria Math" w:cs="Courier New"/>
                  <w:i/>
                  <w:lang w:eastAsia="el-GR"/>
                </w:rPr>
              </m:ctrlPr>
            </m:sSupPr>
            <m:e>
              <m:r>
                <w:rPr>
                  <w:rFonts w:ascii="Cambria Math" w:hAnsi="Cambria Math" w:cs="Courier New"/>
                  <w:lang w:eastAsia="el-GR"/>
                </w:rPr>
                <m:t>Z</m:t>
              </m:r>
            </m:e>
            <m:sup>
              <m:r>
                <m:rPr>
                  <m:sty m:val="p"/>
                </m:rPr>
                <w:rPr>
                  <w:rFonts w:ascii="Cambria Math" w:hAnsi="Cambria Math" w:cs="Courier New"/>
                  <w:lang w:eastAsia="el-GR"/>
                </w:rPr>
                <m:t>⊤</m:t>
              </m:r>
            </m:sup>
          </m:sSup>
          <m:sSup>
            <m:sSupPr>
              <m:ctrlPr>
                <w:rPr>
                  <w:rFonts w:ascii="Cambria Math" w:hAnsi="Cambria Math" w:cs="Courier New"/>
                  <w:i/>
                  <w:lang w:eastAsia="el-GR"/>
                </w:rPr>
              </m:ctrlPr>
            </m:sSupPr>
            <m:e>
              <m:r>
                <w:rPr>
                  <w:rFonts w:ascii="Cambria Math" w:hAnsi="Cambria Math" w:cs="Courier New"/>
                  <w:lang w:eastAsia="el-GR"/>
                </w:rPr>
                <m:t>W</m:t>
              </m:r>
            </m:e>
            <m:sup>
              <m:r>
                <m:rPr>
                  <m:sty m:val="p"/>
                </m:rPr>
                <w:rPr>
                  <w:rFonts w:ascii="Cambria Math" w:hAnsi="Cambria Math" w:cs="Courier New"/>
                  <w:lang w:eastAsia="el-GR"/>
                </w:rPr>
                <m:t>⊤</m:t>
              </m:r>
            </m:sup>
          </m:sSup>
          <m:r>
            <w:rPr>
              <w:rFonts w:ascii="Cambria Math" w:hAnsi="Cambria Math" w:cs="Courier New"/>
              <w:lang w:eastAsia="el-GR"/>
            </w:rPr>
            <m:t>+</m:t>
          </m:r>
          <m:r>
            <m:rPr>
              <m:sty m:val="p"/>
            </m:rPr>
            <w:rPr>
              <w:rFonts w:ascii="Cambria Math" w:hAnsi="Cambria Math" w:cs="Courier New"/>
              <w:lang w:eastAsia="el-GR"/>
            </w:rPr>
            <m:t>ϵ</m:t>
          </m:r>
          <m:sSup>
            <m:sSupPr>
              <m:ctrlPr>
                <w:rPr>
                  <w:rFonts w:ascii="Cambria Math" w:hAnsi="Cambria Math" w:cs="Courier New"/>
                  <w:i/>
                  <w:lang w:eastAsia="el-GR"/>
                </w:rPr>
              </m:ctrlPr>
            </m:sSupPr>
            <m:e>
              <m:r>
                <m:rPr>
                  <m:sty m:val="p"/>
                </m:rPr>
                <w:rPr>
                  <w:rFonts w:ascii="Cambria Math" w:hAnsi="Cambria Math" w:cs="Courier New"/>
                  <w:lang w:eastAsia="el-GR"/>
                </w:rPr>
                <m:t>ϵ</m:t>
              </m:r>
              <m:ctrlPr>
                <w:rPr>
                  <w:rFonts w:ascii="Cambria Math" w:hAnsi="Cambria Math" w:cs="Courier New"/>
                  <w:lang w:eastAsia="el-GR"/>
                </w:rPr>
              </m:ctrlPr>
            </m:e>
            <m:sup>
              <m:r>
                <m:rPr>
                  <m:sty m:val="p"/>
                </m:rPr>
                <w:rPr>
                  <w:rFonts w:ascii="Cambria Math" w:hAnsi="Cambria Math" w:cs="Courier New"/>
                  <w:lang w:eastAsia="el-GR"/>
                </w:rPr>
                <m:t>⊤</m:t>
              </m:r>
            </m:sup>
          </m:sSup>
          <m:r>
            <m:rPr>
              <m:lit/>
            </m:rPr>
            <w:rPr>
              <w:rFonts w:ascii="Cambria Math" w:hAnsi="Cambria Math" w:cs="Courier New"/>
              <w:lang w:eastAsia="el-GR"/>
            </w:rPr>
            <m:t>}</m:t>
          </m:r>
        </m:oMath>
      </m:oMathPara>
    </w:p>
    <w:p w14:paraId="606790C0" w14:textId="483E7099" w:rsidR="00C23B61" w:rsidRPr="00C23B61" w:rsidRDefault="00C23B61" w:rsidP="00C23B61">
      <w:pPr>
        <w:rPr>
          <w:rFonts w:ascii="Courier New" w:hAnsi="Courier New" w:cs="Courier New"/>
          <w:lang w:val="el-GR" w:eastAsia="el-GR"/>
        </w:rPr>
      </w:pPr>
      <w:r w:rsidRPr="00C23B61">
        <w:rPr>
          <w:rFonts w:ascii="Courier New" w:hAnsi="Courier New" w:cs="Courier New"/>
          <w:lang w:val="el-GR" w:eastAsia="el-GR"/>
        </w:rPr>
        <w:t xml:space="preserve">Χρησιμοποιούμε την ανεξαρτησία μεταξύ </w:t>
      </w:r>
      <w:r w:rsidRPr="00C23B61">
        <w:rPr>
          <w:rFonts w:ascii="Courier New" w:hAnsi="Courier New" w:cs="Courier New"/>
          <w:lang w:eastAsia="el-GR"/>
        </w:rPr>
        <w:t>Z</w:t>
      </w:r>
      <w:r w:rsidRPr="00C23B61">
        <w:rPr>
          <w:rFonts w:ascii="Courier New" w:hAnsi="Courier New" w:cs="Courier New"/>
          <w:lang w:val="el-GR" w:eastAsia="el-GR"/>
        </w:rPr>
        <w:t xml:space="preserve"> και </w:t>
      </w:r>
      <m:oMath>
        <m:r>
          <m:rPr>
            <m:sty m:val="p"/>
          </m:rPr>
          <w:rPr>
            <w:rFonts w:ascii="Cambria Math" w:hAnsi="Cambria Math" w:cs="Courier New"/>
            <w:lang w:val="el-GR" w:eastAsia="el-GR"/>
          </w:rPr>
          <m:t>ϵ</m:t>
        </m:r>
      </m:oMath>
      <w:r w:rsidRPr="00C23B61">
        <w:rPr>
          <w:rFonts w:ascii="Courier New" w:hAnsi="Courier New" w:cs="Courier New"/>
          <w:lang w:val="el-GR" w:eastAsia="el-GR"/>
        </w:rPr>
        <w:t xml:space="preserve">, καθώς και την ιδιότητα ότι </w:t>
      </w:r>
      <m:oMath>
        <m:r>
          <w:rPr>
            <w:rFonts w:ascii="Cambria Math" w:hAnsi="Cambria Math" w:cs="Courier New"/>
            <w:lang w:eastAsia="el-GR"/>
          </w:rPr>
          <m:t>E</m:t>
        </m:r>
        <m:r>
          <m:rPr>
            <m:lit/>
          </m:rPr>
          <w:rPr>
            <w:rFonts w:ascii="Cambria Math" w:hAnsi="Cambria Math" w:cs="Courier New"/>
            <w:lang w:val="el-GR" w:eastAsia="el-GR"/>
          </w:rPr>
          <m:t>{</m:t>
        </m:r>
        <m:r>
          <w:rPr>
            <w:rFonts w:ascii="Cambria Math" w:hAnsi="Cambria Math" w:cs="Courier New"/>
            <w:lang w:eastAsia="el-GR"/>
          </w:rPr>
          <m:t>Z</m:t>
        </m:r>
        <m:r>
          <m:rPr>
            <m:lit/>
          </m:rPr>
          <w:rPr>
            <w:rFonts w:ascii="Cambria Math" w:hAnsi="Cambria Math" w:cs="Courier New"/>
            <w:lang w:val="el-GR" w:eastAsia="el-GR"/>
          </w:rPr>
          <m:t>}</m:t>
        </m:r>
        <m:r>
          <w:rPr>
            <w:rFonts w:ascii="Cambria Math" w:hAnsi="Cambria Math" w:cs="Courier New"/>
            <w:lang w:val="el-GR" w:eastAsia="el-GR"/>
          </w:rPr>
          <m:t>=0</m:t>
        </m:r>
      </m:oMath>
      <w:r w:rsidRPr="00C23B61">
        <w:rPr>
          <w:rFonts w:ascii="Courier New" w:hAnsi="Courier New" w:cs="Courier New"/>
          <w:lang w:val="el-GR" w:eastAsia="el-GR"/>
        </w:rPr>
        <w:t xml:space="preserve"> και </w:t>
      </w:r>
      <m:oMath>
        <m:r>
          <w:rPr>
            <w:rFonts w:ascii="Cambria Math" w:hAnsi="Cambria Math" w:cs="Courier New"/>
            <w:lang w:eastAsia="el-GR"/>
          </w:rPr>
          <m:t>E</m:t>
        </m:r>
        <m:r>
          <m:rPr>
            <m:lit/>
          </m:rPr>
          <w:rPr>
            <w:rFonts w:ascii="Cambria Math" w:hAnsi="Cambria Math" w:cs="Courier New"/>
            <w:lang w:val="el-GR" w:eastAsia="el-GR"/>
          </w:rPr>
          <m:t>{</m:t>
        </m:r>
        <m:r>
          <m:rPr>
            <m:sty m:val="p"/>
          </m:rPr>
          <w:rPr>
            <w:rFonts w:ascii="Cambria Math" w:hAnsi="Cambria Math" w:cs="Courier New"/>
            <w:lang w:val="el-GR" w:eastAsia="el-GR"/>
          </w:rPr>
          <m:t>ϵ</m:t>
        </m:r>
        <m:r>
          <m:rPr>
            <m:lit/>
          </m:rPr>
          <w:rPr>
            <w:rFonts w:ascii="Cambria Math" w:hAnsi="Cambria Math" w:cs="Courier New"/>
            <w:lang w:val="el-GR" w:eastAsia="el-GR"/>
          </w:rPr>
          <m:t>}</m:t>
        </m:r>
        <m:r>
          <w:rPr>
            <w:rFonts w:ascii="Cambria Math" w:hAnsi="Cambria Math" w:cs="Courier New"/>
            <w:lang w:val="el-GR" w:eastAsia="el-GR"/>
          </w:rPr>
          <m:t>=0</m:t>
        </m:r>
      </m:oMath>
      <w:r w:rsidRPr="00C23B61">
        <w:rPr>
          <w:rFonts w:ascii="Courier New" w:hAnsi="Courier New" w:cs="Courier New"/>
          <w:lang w:val="el-GR" w:eastAsia="el-GR"/>
        </w:rPr>
        <w:t>:</w:t>
      </w:r>
    </w:p>
    <w:p w14:paraId="2FFB368F" w14:textId="0F62AA4C" w:rsidR="00221B2A" w:rsidRDefault="007F29A1" w:rsidP="00C23B61">
      <w:pPr>
        <w:rPr>
          <w:rFonts w:ascii="Courier New" w:hAnsi="Courier New" w:cs="Courier New"/>
          <w:lang w:eastAsia="el-GR"/>
        </w:rPr>
      </w:pPr>
      <m:oMathPara>
        <m:oMath>
          <m:r>
            <w:rPr>
              <w:rFonts w:ascii="Cambria Math" w:hAnsi="Cambria Math" w:cs="Courier New"/>
              <w:lang w:eastAsia="el-GR"/>
            </w:rPr>
            <m:t>E</m:t>
          </m:r>
          <m:r>
            <m:rPr>
              <m:lit/>
            </m:rPr>
            <w:rPr>
              <w:rFonts w:ascii="Cambria Math" w:hAnsi="Cambria Math" w:cs="Courier New"/>
              <w:lang w:val="el-GR" w:eastAsia="el-GR"/>
            </w:rPr>
            <m:t>{</m:t>
          </m:r>
          <m:r>
            <w:rPr>
              <w:rFonts w:ascii="Cambria Math" w:hAnsi="Cambria Math" w:cs="Courier New"/>
              <w:lang w:eastAsia="el-GR"/>
            </w:rPr>
            <m:t>WZ</m:t>
          </m:r>
          <m:sSup>
            <m:sSupPr>
              <m:ctrlPr>
                <w:rPr>
                  <w:rFonts w:ascii="Cambria Math" w:hAnsi="Cambria Math" w:cs="Courier New"/>
                  <w:i/>
                  <w:lang w:val="el-GR" w:eastAsia="el-GR"/>
                </w:rPr>
              </m:ctrlPr>
            </m:sSupPr>
            <m:e>
              <m:r>
                <m:rPr>
                  <m:sty m:val="p"/>
                </m:rPr>
                <w:rPr>
                  <w:rFonts w:ascii="Cambria Math" w:hAnsi="Cambria Math" w:cs="Courier New"/>
                  <w:lang w:val="el-GR" w:eastAsia="el-GR"/>
                </w:rPr>
                <m:t>ϵ</m:t>
              </m:r>
            </m:e>
            <m:sup>
              <m:r>
                <m:rPr>
                  <m:sty m:val="p"/>
                </m:rPr>
                <w:rPr>
                  <w:rFonts w:ascii="Cambria Math" w:hAnsi="Cambria Math" w:cs="Courier New"/>
                  <w:lang w:val="el-GR" w:eastAsia="el-GR"/>
                </w:rPr>
                <m:t>⊤</m:t>
              </m:r>
            </m:sup>
          </m:sSup>
          <m:r>
            <m:rPr>
              <m:lit/>
            </m:rPr>
            <w:rPr>
              <w:rFonts w:ascii="Cambria Math" w:hAnsi="Cambria Math" w:cs="Courier New"/>
              <w:lang w:val="el-GR" w:eastAsia="el-GR"/>
            </w:rPr>
            <m:t>}</m:t>
          </m:r>
          <m:r>
            <w:rPr>
              <w:rFonts w:ascii="Cambria Math" w:hAnsi="Cambria Math" w:cs="Courier New"/>
              <w:lang w:val="el-GR" w:eastAsia="el-GR"/>
            </w:rPr>
            <m:t>=</m:t>
          </m:r>
          <m:r>
            <w:rPr>
              <w:rFonts w:ascii="Cambria Math" w:hAnsi="Cambria Math" w:cs="Courier New"/>
              <w:lang w:eastAsia="el-GR"/>
            </w:rPr>
            <m:t>WE</m:t>
          </m:r>
          <m:r>
            <m:rPr>
              <m:lit/>
            </m:rPr>
            <w:rPr>
              <w:rFonts w:ascii="Cambria Math" w:hAnsi="Cambria Math" w:cs="Courier New"/>
              <w:lang w:val="el-GR" w:eastAsia="el-GR"/>
            </w:rPr>
            <m:t>{</m:t>
          </m:r>
          <m:r>
            <w:rPr>
              <w:rFonts w:ascii="Cambria Math" w:hAnsi="Cambria Math" w:cs="Courier New"/>
              <w:lang w:eastAsia="el-GR"/>
            </w:rPr>
            <m:t>Z</m:t>
          </m:r>
          <m:sSup>
            <m:sSupPr>
              <m:ctrlPr>
                <w:rPr>
                  <w:rFonts w:ascii="Cambria Math" w:hAnsi="Cambria Math" w:cs="Courier New"/>
                  <w:i/>
                  <w:lang w:val="el-GR" w:eastAsia="el-GR"/>
                </w:rPr>
              </m:ctrlPr>
            </m:sSupPr>
            <m:e>
              <m:r>
                <m:rPr>
                  <m:sty m:val="p"/>
                </m:rPr>
                <w:rPr>
                  <w:rFonts w:ascii="Cambria Math" w:hAnsi="Cambria Math" w:cs="Courier New"/>
                  <w:lang w:val="el-GR" w:eastAsia="el-GR"/>
                </w:rPr>
                <m:t>ϵ</m:t>
              </m:r>
            </m:e>
            <m:sup>
              <m:r>
                <m:rPr>
                  <m:sty m:val="p"/>
                </m:rPr>
                <w:rPr>
                  <w:rFonts w:ascii="Cambria Math" w:hAnsi="Cambria Math" w:cs="Courier New"/>
                  <w:lang w:val="el-GR" w:eastAsia="el-GR"/>
                </w:rPr>
                <m:t>⊤</m:t>
              </m:r>
            </m:sup>
          </m:sSup>
          <m:r>
            <m:rPr>
              <m:lit/>
            </m:rPr>
            <w:rPr>
              <w:rFonts w:ascii="Cambria Math" w:hAnsi="Cambria Math" w:cs="Courier New"/>
              <w:lang w:val="el-GR" w:eastAsia="el-GR"/>
            </w:rPr>
            <m:t>}</m:t>
          </m:r>
          <m:r>
            <w:rPr>
              <w:rFonts w:ascii="Cambria Math" w:hAnsi="Cambria Math" w:cs="Courier New"/>
              <w:lang w:val="el-GR" w:eastAsia="el-GR"/>
            </w:rPr>
            <m:t>=</m:t>
          </m:r>
          <m:r>
            <w:rPr>
              <w:rFonts w:ascii="Cambria Math" w:hAnsi="Cambria Math" w:cs="Courier New"/>
              <w:lang w:eastAsia="el-GR"/>
            </w:rPr>
            <m:t>W</m:t>
          </m:r>
          <m:r>
            <m:rPr>
              <m:sty m:val="p"/>
            </m:rPr>
            <w:rPr>
              <w:rFonts w:ascii="Cambria Math" w:hAnsi="Cambria Math" w:cs="Courier New"/>
              <w:lang w:val="el-GR" w:eastAsia="el-GR"/>
            </w:rPr>
            <m:t>⋅</m:t>
          </m:r>
          <m:r>
            <w:rPr>
              <w:rFonts w:ascii="Cambria Math" w:hAnsi="Cambria Math" w:cs="Courier New"/>
              <w:lang w:val="el-GR" w:eastAsia="el-GR"/>
            </w:rPr>
            <m:t>0=0</m:t>
          </m:r>
        </m:oMath>
      </m:oMathPara>
    </w:p>
    <w:p w14:paraId="0028F48A" w14:textId="6814D02E" w:rsidR="00C23B61" w:rsidRPr="00C23B61" w:rsidRDefault="007F29A1" w:rsidP="00C23B61">
      <w:pPr>
        <w:rPr>
          <w:rFonts w:ascii="Courier New" w:hAnsi="Courier New" w:cs="Courier New"/>
          <w:lang w:eastAsia="el-GR"/>
        </w:rPr>
      </w:pPr>
      <m:oMathPara>
        <m:oMath>
          <m:r>
            <w:rPr>
              <w:rFonts w:ascii="Cambria Math" w:hAnsi="Cambria Math" w:cs="Courier New"/>
              <w:lang w:eastAsia="el-GR"/>
            </w:rPr>
            <m:t>E</m:t>
          </m:r>
          <m:r>
            <m:rPr>
              <m:lit/>
            </m:rPr>
            <w:rPr>
              <w:rFonts w:ascii="Cambria Math" w:hAnsi="Cambria Math" w:cs="Courier New"/>
              <w:lang w:eastAsia="el-GR"/>
            </w:rPr>
            <m:t>{</m:t>
          </m:r>
          <m:r>
            <m:rPr>
              <m:sty m:val="p"/>
            </m:rPr>
            <w:rPr>
              <w:rFonts w:ascii="Cambria Math" w:hAnsi="Cambria Math" w:cs="Courier New"/>
              <w:lang w:eastAsia="el-GR"/>
            </w:rPr>
            <m:t>ϵ</m:t>
          </m:r>
          <m:sSup>
            <m:sSupPr>
              <m:ctrlPr>
                <w:rPr>
                  <w:rFonts w:ascii="Cambria Math" w:hAnsi="Cambria Math" w:cs="Courier New"/>
                  <w:i/>
                  <w:lang w:eastAsia="el-GR"/>
                </w:rPr>
              </m:ctrlPr>
            </m:sSupPr>
            <m:e>
              <m:r>
                <w:rPr>
                  <w:rFonts w:ascii="Cambria Math" w:hAnsi="Cambria Math" w:cs="Courier New"/>
                  <w:lang w:eastAsia="el-GR"/>
                </w:rPr>
                <m:t>Z</m:t>
              </m:r>
            </m:e>
            <m:sup>
              <m:r>
                <m:rPr>
                  <m:sty m:val="p"/>
                </m:rPr>
                <w:rPr>
                  <w:rFonts w:ascii="Cambria Math" w:hAnsi="Cambria Math" w:cs="Courier New"/>
                  <w:lang w:eastAsia="el-GR"/>
                </w:rPr>
                <m:t>⊤</m:t>
              </m:r>
            </m:sup>
          </m:sSup>
          <m:sSup>
            <m:sSupPr>
              <m:ctrlPr>
                <w:rPr>
                  <w:rFonts w:ascii="Cambria Math" w:hAnsi="Cambria Math" w:cs="Courier New"/>
                  <w:i/>
                  <w:lang w:eastAsia="el-GR"/>
                </w:rPr>
              </m:ctrlPr>
            </m:sSupPr>
            <m:e>
              <m:r>
                <w:rPr>
                  <w:rFonts w:ascii="Cambria Math" w:hAnsi="Cambria Math" w:cs="Courier New"/>
                  <w:lang w:eastAsia="el-GR"/>
                </w:rPr>
                <m:t>W</m:t>
              </m:r>
            </m:e>
            <m:sup>
              <m:r>
                <m:rPr>
                  <m:sty m:val="p"/>
                </m:rPr>
                <w:rPr>
                  <w:rFonts w:ascii="Cambria Math" w:hAnsi="Cambria Math" w:cs="Courier New"/>
                  <w:lang w:eastAsia="el-GR"/>
                </w:rPr>
                <m:t>⊤</m:t>
              </m:r>
            </m:sup>
          </m:sSup>
          <m:r>
            <m:rPr>
              <m:lit/>
            </m:rPr>
            <w:rPr>
              <w:rFonts w:ascii="Cambria Math" w:hAnsi="Cambria Math" w:cs="Courier New"/>
              <w:lang w:eastAsia="el-GR"/>
            </w:rPr>
            <m:t>}</m:t>
          </m:r>
          <m:r>
            <w:rPr>
              <w:rFonts w:ascii="Cambria Math" w:hAnsi="Cambria Math" w:cs="Courier New"/>
              <w:lang w:eastAsia="el-GR"/>
            </w:rPr>
            <m:t>=E</m:t>
          </m:r>
          <m:r>
            <m:rPr>
              <m:lit/>
            </m:rPr>
            <w:rPr>
              <w:rFonts w:ascii="Cambria Math" w:hAnsi="Cambria Math" w:cs="Courier New"/>
              <w:lang w:eastAsia="el-GR"/>
            </w:rPr>
            <m:t>{</m:t>
          </m:r>
          <m:r>
            <m:rPr>
              <m:sty m:val="p"/>
            </m:rPr>
            <w:rPr>
              <w:rFonts w:ascii="Cambria Math" w:hAnsi="Cambria Math" w:cs="Courier New"/>
              <w:lang w:eastAsia="el-GR"/>
            </w:rPr>
            <m:t>ϵ</m:t>
          </m:r>
          <m:r>
            <m:rPr>
              <m:lit/>
            </m:rPr>
            <w:rPr>
              <w:rFonts w:ascii="Cambria Math" w:hAnsi="Cambria Math" w:cs="Courier New"/>
              <w:lang w:eastAsia="el-GR"/>
            </w:rPr>
            <m:t>}</m:t>
          </m:r>
          <m:r>
            <w:rPr>
              <w:rFonts w:ascii="Cambria Math" w:hAnsi="Cambria Math" w:cs="Courier New"/>
              <w:lang w:eastAsia="el-GR"/>
            </w:rPr>
            <m:t>E</m:t>
          </m:r>
          <m:r>
            <m:rPr>
              <m:lit/>
            </m:rPr>
            <w:rPr>
              <w:rFonts w:ascii="Cambria Math" w:hAnsi="Cambria Math" w:cs="Courier New"/>
              <w:lang w:eastAsia="el-GR"/>
            </w:rPr>
            <m:t>{</m:t>
          </m:r>
          <m:sSup>
            <m:sSupPr>
              <m:ctrlPr>
                <w:rPr>
                  <w:rFonts w:ascii="Cambria Math" w:hAnsi="Cambria Math" w:cs="Courier New"/>
                  <w:i/>
                  <w:lang w:eastAsia="el-GR"/>
                </w:rPr>
              </m:ctrlPr>
            </m:sSupPr>
            <m:e>
              <m:r>
                <w:rPr>
                  <w:rFonts w:ascii="Cambria Math" w:hAnsi="Cambria Math" w:cs="Courier New"/>
                  <w:lang w:eastAsia="el-GR"/>
                </w:rPr>
                <m:t>Z</m:t>
              </m:r>
            </m:e>
            <m:sup>
              <m:r>
                <m:rPr>
                  <m:sty m:val="p"/>
                </m:rPr>
                <w:rPr>
                  <w:rFonts w:ascii="Cambria Math" w:hAnsi="Cambria Math" w:cs="Courier New"/>
                  <w:lang w:eastAsia="el-GR"/>
                </w:rPr>
                <m:t>⊤</m:t>
              </m:r>
            </m:sup>
          </m:sSup>
          <m:sSup>
            <m:sSupPr>
              <m:ctrlPr>
                <w:rPr>
                  <w:rFonts w:ascii="Cambria Math" w:hAnsi="Cambria Math" w:cs="Courier New"/>
                  <w:i/>
                  <w:lang w:eastAsia="el-GR"/>
                </w:rPr>
              </m:ctrlPr>
            </m:sSupPr>
            <m:e>
              <m:r>
                <w:rPr>
                  <w:rFonts w:ascii="Cambria Math" w:hAnsi="Cambria Math" w:cs="Courier New"/>
                  <w:lang w:eastAsia="el-GR"/>
                </w:rPr>
                <m:t>W</m:t>
              </m:r>
            </m:e>
            <m:sup>
              <m:r>
                <m:rPr>
                  <m:sty m:val="p"/>
                </m:rPr>
                <w:rPr>
                  <w:rFonts w:ascii="Cambria Math" w:hAnsi="Cambria Math" w:cs="Courier New"/>
                  <w:lang w:eastAsia="el-GR"/>
                </w:rPr>
                <m:t>⊤</m:t>
              </m:r>
            </m:sup>
          </m:sSup>
          <m:r>
            <m:rPr>
              <m:lit/>
            </m:rPr>
            <w:rPr>
              <w:rFonts w:ascii="Cambria Math" w:hAnsi="Cambria Math" w:cs="Courier New"/>
              <w:lang w:eastAsia="el-GR"/>
            </w:rPr>
            <m:t>}</m:t>
          </m:r>
          <m:r>
            <w:rPr>
              <w:rFonts w:ascii="Cambria Math" w:hAnsi="Cambria Math" w:cs="Courier New"/>
              <w:lang w:eastAsia="el-GR"/>
            </w:rPr>
            <m:t>=0</m:t>
          </m:r>
          <m:r>
            <m:rPr>
              <m:sty m:val="p"/>
            </m:rPr>
            <w:rPr>
              <w:rFonts w:ascii="Cambria Math" w:hAnsi="Cambria Math" w:cs="Courier New"/>
              <w:lang w:eastAsia="el-GR"/>
            </w:rPr>
            <m:t>⋅</m:t>
          </m:r>
          <m:sSup>
            <m:sSupPr>
              <m:ctrlPr>
                <w:rPr>
                  <w:rFonts w:ascii="Cambria Math" w:hAnsi="Cambria Math" w:cs="Courier New"/>
                  <w:i/>
                  <w:lang w:eastAsia="el-GR"/>
                </w:rPr>
              </m:ctrlPr>
            </m:sSupPr>
            <m:e>
              <m:r>
                <w:rPr>
                  <w:rFonts w:ascii="Cambria Math" w:hAnsi="Cambria Math" w:cs="Courier New"/>
                  <w:lang w:eastAsia="el-GR"/>
                </w:rPr>
                <m:t>W</m:t>
              </m:r>
              <m:ctrlPr>
                <w:rPr>
                  <w:rFonts w:ascii="Cambria Math" w:hAnsi="Cambria Math" w:cs="Courier New"/>
                  <w:lang w:eastAsia="el-GR"/>
                </w:rPr>
              </m:ctrlPr>
            </m:e>
            <m:sup>
              <m:r>
                <m:rPr>
                  <m:sty m:val="p"/>
                </m:rPr>
                <w:rPr>
                  <w:rFonts w:ascii="Cambria Math" w:hAnsi="Cambria Math" w:cs="Courier New"/>
                  <w:lang w:eastAsia="el-GR"/>
                </w:rPr>
                <m:t>⊤</m:t>
              </m:r>
            </m:sup>
          </m:sSup>
          <m:r>
            <w:rPr>
              <w:rFonts w:ascii="Cambria Math" w:hAnsi="Cambria Math" w:cs="Courier New"/>
              <w:lang w:eastAsia="el-GR"/>
            </w:rPr>
            <m:t>=0</m:t>
          </m:r>
        </m:oMath>
      </m:oMathPara>
    </w:p>
    <w:p w14:paraId="3E39FCFE" w14:textId="77777777" w:rsidR="00C23B61" w:rsidRPr="00C23B61" w:rsidRDefault="00C23B61" w:rsidP="00C23B61">
      <w:pPr>
        <w:rPr>
          <w:rFonts w:ascii="Courier New" w:hAnsi="Courier New" w:cs="Courier New"/>
          <w:lang w:val="el-GR" w:eastAsia="el-GR"/>
        </w:rPr>
      </w:pPr>
      <w:r w:rsidRPr="00C23B61">
        <w:rPr>
          <w:rFonts w:ascii="Courier New" w:hAnsi="Courier New" w:cs="Courier New"/>
          <w:lang w:val="el-GR" w:eastAsia="el-GR"/>
        </w:rPr>
        <w:t>Επομένως:</w:t>
      </w:r>
    </w:p>
    <w:p w14:paraId="51AB7238" w14:textId="155DF1FF" w:rsidR="00C23B61" w:rsidRPr="00C23B61" w:rsidRDefault="00EB6F96" w:rsidP="00C23B61">
      <w:pPr>
        <w:rPr>
          <w:rFonts w:ascii="Courier New" w:hAnsi="Courier New" w:cs="Courier New"/>
          <w:lang w:val="el-GR" w:eastAsia="el-GR"/>
        </w:rPr>
      </w:pPr>
      <m:oMathPara>
        <m:oMath>
          <m:sSub>
            <m:sSubPr>
              <m:ctrlPr>
                <w:rPr>
                  <w:rFonts w:ascii="Cambria Math" w:hAnsi="Cambria Math" w:cs="Courier New"/>
                  <w:i/>
                  <w:lang w:val="el-GR" w:eastAsia="el-GR"/>
                </w:rPr>
              </m:ctrlPr>
            </m:sSubPr>
            <m:e>
              <m:r>
                <m:rPr>
                  <m:sty m:val="p"/>
                </m:rPr>
                <w:rPr>
                  <w:rFonts w:ascii="Cambria Math" w:hAnsi="Cambria Math" w:cs="Courier New"/>
                  <w:lang w:val="el-GR" w:eastAsia="el-GR"/>
                </w:rPr>
                <m:t>Σ</m:t>
              </m:r>
              <m:ctrlPr>
                <w:rPr>
                  <w:rFonts w:ascii="Cambria Math" w:hAnsi="Cambria Math" w:cs="Courier New"/>
                  <w:lang w:val="el-GR" w:eastAsia="el-GR"/>
                </w:rPr>
              </m:ctrlPr>
            </m:e>
            <m:sub>
              <m:r>
                <w:rPr>
                  <w:rFonts w:ascii="Cambria Math" w:hAnsi="Cambria Math" w:cs="Courier New"/>
                  <w:lang w:eastAsia="el-GR"/>
                </w:rPr>
                <m:t>XX</m:t>
              </m:r>
            </m:sub>
          </m:sSub>
          <m:r>
            <w:rPr>
              <w:rFonts w:ascii="Cambria Math" w:hAnsi="Cambria Math" w:cs="Courier New"/>
              <w:lang w:val="el-GR" w:eastAsia="el-GR"/>
            </w:rPr>
            <m:t>=</m:t>
          </m:r>
          <m:r>
            <w:rPr>
              <w:rFonts w:ascii="Cambria Math" w:hAnsi="Cambria Math" w:cs="Courier New"/>
              <w:lang w:eastAsia="el-GR"/>
            </w:rPr>
            <m:t>E</m:t>
          </m:r>
          <m:r>
            <m:rPr>
              <m:lit/>
            </m:rPr>
            <w:rPr>
              <w:rFonts w:ascii="Cambria Math" w:hAnsi="Cambria Math" w:cs="Courier New"/>
              <w:lang w:val="el-GR" w:eastAsia="el-GR"/>
            </w:rPr>
            <m:t>{</m:t>
          </m:r>
          <m:r>
            <w:rPr>
              <w:rFonts w:ascii="Cambria Math" w:hAnsi="Cambria Math" w:cs="Courier New"/>
              <w:lang w:eastAsia="el-GR"/>
            </w:rPr>
            <m:t>WZ</m:t>
          </m:r>
          <m:sSup>
            <m:sSupPr>
              <m:ctrlPr>
                <w:rPr>
                  <w:rFonts w:ascii="Cambria Math" w:hAnsi="Cambria Math" w:cs="Courier New"/>
                  <w:i/>
                  <w:lang w:val="el-GR" w:eastAsia="el-GR"/>
                </w:rPr>
              </m:ctrlPr>
            </m:sSupPr>
            <m:e>
              <m:r>
                <w:rPr>
                  <w:rFonts w:ascii="Cambria Math" w:hAnsi="Cambria Math" w:cs="Courier New"/>
                  <w:lang w:eastAsia="el-GR"/>
                </w:rPr>
                <m:t>Z</m:t>
              </m:r>
            </m:e>
            <m:sup>
              <m:r>
                <m:rPr>
                  <m:sty m:val="p"/>
                </m:rPr>
                <w:rPr>
                  <w:rFonts w:ascii="Cambria Math" w:hAnsi="Cambria Math" w:cs="Courier New"/>
                  <w:lang w:val="el-GR" w:eastAsia="el-GR"/>
                </w:rPr>
                <m:t>⊤</m:t>
              </m:r>
            </m:sup>
          </m:sSup>
          <m:sSup>
            <m:sSupPr>
              <m:ctrlPr>
                <w:rPr>
                  <w:rFonts w:ascii="Cambria Math" w:hAnsi="Cambria Math" w:cs="Courier New"/>
                  <w:i/>
                  <w:lang w:val="el-GR" w:eastAsia="el-GR"/>
                </w:rPr>
              </m:ctrlPr>
            </m:sSupPr>
            <m:e>
              <m:r>
                <w:rPr>
                  <w:rFonts w:ascii="Cambria Math" w:hAnsi="Cambria Math" w:cs="Courier New"/>
                  <w:lang w:eastAsia="el-GR"/>
                </w:rPr>
                <m:t>W</m:t>
              </m:r>
              <m:ctrlPr>
                <w:rPr>
                  <w:rFonts w:ascii="Cambria Math" w:hAnsi="Cambria Math" w:cs="Courier New"/>
                  <w:i/>
                  <w:lang w:eastAsia="el-GR"/>
                </w:rPr>
              </m:ctrlPr>
            </m:e>
            <m:sup>
              <m:r>
                <m:rPr>
                  <m:sty m:val="p"/>
                </m:rPr>
                <w:rPr>
                  <w:rFonts w:ascii="Cambria Math" w:hAnsi="Cambria Math" w:cs="Courier New"/>
                  <w:lang w:val="el-GR" w:eastAsia="el-GR"/>
                </w:rPr>
                <m:t>⊤</m:t>
              </m:r>
            </m:sup>
          </m:sSup>
          <m:r>
            <m:rPr>
              <m:lit/>
            </m:rPr>
            <w:rPr>
              <w:rFonts w:ascii="Cambria Math" w:hAnsi="Cambria Math" w:cs="Courier New"/>
              <w:lang w:val="el-GR" w:eastAsia="el-GR"/>
            </w:rPr>
            <m:t>}</m:t>
          </m:r>
          <m:r>
            <w:rPr>
              <w:rFonts w:ascii="Cambria Math" w:hAnsi="Cambria Math" w:cs="Courier New"/>
              <w:lang w:val="el-GR" w:eastAsia="el-GR"/>
            </w:rPr>
            <m:t>+</m:t>
          </m:r>
          <m:r>
            <w:rPr>
              <w:rFonts w:ascii="Cambria Math" w:hAnsi="Cambria Math" w:cs="Courier New"/>
              <w:lang w:eastAsia="el-GR"/>
            </w:rPr>
            <m:t>E</m:t>
          </m:r>
          <m:r>
            <m:rPr>
              <m:lit/>
            </m:rPr>
            <w:rPr>
              <w:rFonts w:ascii="Cambria Math" w:hAnsi="Cambria Math" w:cs="Courier New"/>
              <w:lang w:val="el-GR" w:eastAsia="el-GR"/>
            </w:rPr>
            <m:t>{</m:t>
          </m:r>
          <m:r>
            <m:rPr>
              <m:sty m:val="p"/>
            </m:rPr>
            <w:rPr>
              <w:rFonts w:ascii="Cambria Math" w:hAnsi="Cambria Math" w:cs="Courier New"/>
              <w:lang w:val="el-GR" w:eastAsia="el-GR"/>
            </w:rPr>
            <m:t>ϵ</m:t>
          </m:r>
          <m:sSup>
            <m:sSupPr>
              <m:ctrlPr>
                <w:rPr>
                  <w:rFonts w:ascii="Cambria Math" w:hAnsi="Cambria Math" w:cs="Courier New"/>
                  <w:i/>
                  <w:lang w:val="el-GR" w:eastAsia="el-GR"/>
                </w:rPr>
              </m:ctrlPr>
            </m:sSupPr>
            <m:e>
              <m:r>
                <m:rPr>
                  <m:sty m:val="p"/>
                </m:rPr>
                <w:rPr>
                  <w:rFonts w:ascii="Cambria Math" w:hAnsi="Cambria Math" w:cs="Courier New"/>
                  <w:lang w:val="el-GR" w:eastAsia="el-GR"/>
                </w:rPr>
                <m:t>ϵ</m:t>
              </m:r>
              <m:ctrlPr>
                <w:rPr>
                  <w:rFonts w:ascii="Cambria Math" w:hAnsi="Cambria Math" w:cs="Courier New"/>
                  <w:lang w:val="el-GR" w:eastAsia="el-GR"/>
                </w:rPr>
              </m:ctrlPr>
            </m:e>
            <m:sup>
              <m:r>
                <m:rPr>
                  <m:sty m:val="p"/>
                </m:rPr>
                <w:rPr>
                  <w:rFonts w:ascii="Cambria Math" w:hAnsi="Cambria Math" w:cs="Courier New"/>
                  <w:lang w:val="el-GR" w:eastAsia="el-GR"/>
                </w:rPr>
                <m:t>⊤</m:t>
              </m:r>
            </m:sup>
          </m:sSup>
          <m:r>
            <m:rPr>
              <m:lit/>
            </m:rPr>
            <w:rPr>
              <w:rFonts w:ascii="Cambria Math" w:hAnsi="Cambria Math" w:cs="Courier New"/>
              <w:lang w:val="el-GR" w:eastAsia="el-GR"/>
            </w:rPr>
            <m:t>}</m:t>
          </m:r>
        </m:oMath>
      </m:oMathPara>
    </w:p>
    <w:p w14:paraId="39499D52" w14:textId="77777777" w:rsidR="00C23B61" w:rsidRPr="00C23B61" w:rsidRDefault="00C23B61" w:rsidP="00C23B61">
      <w:pPr>
        <w:rPr>
          <w:rFonts w:ascii="Courier New" w:hAnsi="Courier New" w:cs="Courier New"/>
          <w:lang w:eastAsia="el-GR"/>
        </w:rPr>
      </w:pPr>
      <w:r w:rsidRPr="00C23B61">
        <w:rPr>
          <w:rFonts w:ascii="Courier New" w:hAnsi="Courier New" w:cs="Courier New"/>
          <w:lang w:eastAsia="el-GR"/>
        </w:rPr>
        <w:t>Υπ</w:t>
      </w:r>
      <w:proofErr w:type="spellStart"/>
      <w:r w:rsidRPr="00C23B61">
        <w:rPr>
          <w:rFonts w:ascii="Courier New" w:hAnsi="Courier New" w:cs="Courier New"/>
          <w:lang w:eastAsia="el-GR"/>
        </w:rPr>
        <w:t>ολογίζουμε</w:t>
      </w:r>
      <w:proofErr w:type="spellEnd"/>
      <w:r w:rsidRPr="00C23B61">
        <w:rPr>
          <w:rFonts w:ascii="Courier New" w:hAnsi="Courier New" w:cs="Courier New"/>
          <w:lang w:eastAsia="el-GR"/>
        </w:rPr>
        <w:t xml:space="preserve"> </w:t>
      </w:r>
      <w:proofErr w:type="spellStart"/>
      <w:r w:rsidRPr="00C23B61">
        <w:rPr>
          <w:rFonts w:ascii="Courier New" w:hAnsi="Courier New" w:cs="Courier New"/>
          <w:lang w:eastAsia="el-GR"/>
        </w:rPr>
        <w:t>κάθε</w:t>
      </w:r>
      <w:proofErr w:type="spellEnd"/>
      <w:r w:rsidRPr="00C23B61">
        <w:rPr>
          <w:rFonts w:ascii="Courier New" w:hAnsi="Courier New" w:cs="Courier New"/>
          <w:lang w:eastAsia="el-GR"/>
        </w:rPr>
        <w:t xml:space="preserve"> </w:t>
      </w:r>
      <w:proofErr w:type="spellStart"/>
      <w:r w:rsidRPr="00C23B61">
        <w:rPr>
          <w:rFonts w:ascii="Courier New" w:hAnsi="Courier New" w:cs="Courier New"/>
          <w:lang w:eastAsia="el-GR"/>
        </w:rPr>
        <w:t>όρο</w:t>
      </w:r>
      <w:proofErr w:type="spellEnd"/>
      <w:r w:rsidRPr="00C23B61">
        <w:rPr>
          <w:rFonts w:ascii="Courier New" w:hAnsi="Courier New" w:cs="Courier New"/>
          <w:lang w:eastAsia="el-GR"/>
        </w:rPr>
        <w:t xml:space="preserve"> </w:t>
      </w:r>
      <w:proofErr w:type="spellStart"/>
      <w:r w:rsidRPr="00C23B61">
        <w:rPr>
          <w:rFonts w:ascii="Courier New" w:hAnsi="Courier New" w:cs="Courier New"/>
          <w:lang w:eastAsia="el-GR"/>
        </w:rPr>
        <w:t>ξεχωριστά</w:t>
      </w:r>
      <w:proofErr w:type="spellEnd"/>
      <w:r w:rsidRPr="00C23B61">
        <w:rPr>
          <w:rFonts w:ascii="Courier New" w:hAnsi="Courier New" w:cs="Courier New"/>
          <w:lang w:eastAsia="el-GR"/>
        </w:rPr>
        <w:t>:</w:t>
      </w:r>
    </w:p>
    <w:p w14:paraId="5825177F" w14:textId="1295FA77" w:rsidR="00C23B61" w:rsidRPr="00C23B61" w:rsidRDefault="00C23B61" w:rsidP="002F33AF">
      <w:pPr>
        <w:numPr>
          <w:ilvl w:val="0"/>
          <w:numId w:val="56"/>
        </w:numPr>
        <w:rPr>
          <w:rFonts w:ascii="Courier New" w:hAnsi="Courier New" w:cs="Courier New"/>
          <w:lang w:val="el-GR" w:eastAsia="el-GR"/>
        </w:rPr>
      </w:pPr>
      <w:r w:rsidRPr="00C23B61">
        <w:rPr>
          <w:rFonts w:ascii="Courier New" w:hAnsi="Courier New" w:cs="Courier New"/>
          <w:b/>
          <w:bCs/>
          <w:lang w:val="el-GR" w:eastAsia="el-GR"/>
        </w:rPr>
        <w:t xml:space="preserve">Υπολογισμός του </w:t>
      </w:r>
      <m:oMath>
        <m:r>
          <m:rPr>
            <m:sty m:val="bi"/>
          </m:rPr>
          <w:rPr>
            <w:rFonts w:ascii="Cambria Math" w:hAnsi="Cambria Math" w:cs="Courier New"/>
            <w:lang w:eastAsia="el-GR"/>
          </w:rPr>
          <m:t>E</m:t>
        </m:r>
        <m:r>
          <m:rPr>
            <m:lit/>
            <m:sty m:val="bi"/>
          </m:rPr>
          <w:rPr>
            <w:rFonts w:ascii="Cambria Math" w:hAnsi="Cambria Math" w:cs="Courier New"/>
            <w:lang w:val="el-GR" w:eastAsia="el-GR"/>
          </w:rPr>
          <m:t>{</m:t>
        </m:r>
        <m:r>
          <m:rPr>
            <m:sty m:val="bi"/>
          </m:rPr>
          <w:rPr>
            <w:rFonts w:ascii="Cambria Math" w:hAnsi="Cambria Math" w:cs="Courier New"/>
            <w:lang w:eastAsia="el-GR"/>
          </w:rPr>
          <m:t>WZ</m:t>
        </m:r>
        <m:sSup>
          <m:sSupPr>
            <m:ctrlPr>
              <w:rPr>
                <w:rFonts w:ascii="Cambria Math" w:hAnsi="Cambria Math" w:cs="Courier New"/>
                <w:b/>
                <w:bCs/>
                <w:i/>
                <w:lang w:eastAsia="el-GR"/>
              </w:rPr>
            </m:ctrlPr>
          </m:sSupPr>
          <m:e>
            <m:r>
              <m:rPr>
                <m:sty m:val="bi"/>
              </m:rPr>
              <w:rPr>
                <w:rFonts w:ascii="Cambria Math" w:hAnsi="Cambria Math" w:cs="Courier New"/>
                <w:lang w:eastAsia="el-GR"/>
              </w:rPr>
              <m:t>Z</m:t>
            </m:r>
          </m:e>
          <m:sup>
            <m:r>
              <m:rPr>
                <m:sty m:val="b"/>
              </m:rPr>
              <w:rPr>
                <w:rFonts w:ascii="Cambria Math" w:hAnsi="Cambria Math" w:cs="Courier New"/>
                <w:lang w:val="el-GR" w:eastAsia="el-GR"/>
              </w:rPr>
              <m:t>⊤</m:t>
            </m:r>
          </m:sup>
        </m:sSup>
        <m:sSup>
          <m:sSupPr>
            <m:ctrlPr>
              <w:rPr>
                <w:rFonts w:ascii="Cambria Math" w:hAnsi="Cambria Math" w:cs="Courier New"/>
                <w:b/>
                <w:bCs/>
                <w:i/>
                <w:lang w:eastAsia="el-GR"/>
              </w:rPr>
            </m:ctrlPr>
          </m:sSupPr>
          <m:e>
            <m:r>
              <m:rPr>
                <m:sty m:val="bi"/>
              </m:rPr>
              <w:rPr>
                <w:rFonts w:ascii="Cambria Math" w:hAnsi="Cambria Math" w:cs="Courier New"/>
                <w:lang w:eastAsia="el-GR"/>
              </w:rPr>
              <m:t>W</m:t>
            </m:r>
          </m:e>
          <m:sup>
            <m:r>
              <m:rPr>
                <m:sty m:val="b"/>
              </m:rPr>
              <w:rPr>
                <w:rFonts w:ascii="Cambria Math" w:hAnsi="Cambria Math" w:cs="Courier New"/>
                <w:lang w:val="el-GR" w:eastAsia="el-GR"/>
              </w:rPr>
              <m:t>⊤</m:t>
            </m:r>
          </m:sup>
        </m:sSup>
        <m:r>
          <m:rPr>
            <m:lit/>
            <m:sty m:val="bi"/>
          </m:rPr>
          <w:rPr>
            <w:rFonts w:ascii="Cambria Math" w:hAnsi="Cambria Math" w:cs="Courier New"/>
            <w:lang w:val="el-GR" w:eastAsia="el-GR"/>
          </w:rPr>
          <m:t>}</m:t>
        </m:r>
      </m:oMath>
      <w:r w:rsidRPr="00C23B61">
        <w:rPr>
          <w:rFonts w:ascii="Courier New" w:hAnsi="Courier New" w:cs="Courier New"/>
          <w:b/>
          <w:bCs/>
          <w:lang w:val="el-GR" w:eastAsia="el-GR"/>
        </w:rPr>
        <w:t>:</w:t>
      </w:r>
    </w:p>
    <w:p w14:paraId="220352A2" w14:textId="027F5C3A" w:rsidR="00C23B61" w:rsidRPr="00C23B61" w:rsidRDefault="0068444E" w:rsidP="00C23B61">
      <w:pPr>
        <w:rPr>
          <w:rFonts w:ascii="Courier New" w:hAnsi="Courier New" w:cs="Courier New"/>
          <w:lang w:eastAsia="el-GR"/>
        </w:rPr>
      </w:pPr>
      <m:oMathPara>
        <m:oMath>
          <m:r>
            <w:rPr>
              <w:rFonts w:ascii="Cambria Math" w:hAnsi="Cambria Math" w:cs="Courier New"/>
              <w:lang w:eastAsia="el-GR"/>
            </w:rPr>
            <m:t>E</m:t>
          </m:r>
          <m:r>
            <m:rPr>
              <m:lit/>
            </m:rPr>
            <w:rPr>
              <w:rFonts w:ascii="Cambria Math" w:hAnsi="Cambria Math" w:cs="Courier New"/>
              <w:lang w:eastAsia="el-GR"/>
            </w:rPr>
            <m:t>{</m:t>
          </m:r>
          <m:r>
            <w:rPr>
              <w:rFonts w:ascii="Cambria Math" w:hAnsi="Cambria Math" w:cs="Courier New"/>
              <w:lang w:eastAsia="el-GR"/>
            </w:rPr>
            <m:t>WZ</m:t>
          </m:r>
          <m:sSup>
            <m:sSupPr>
              <m:ctrlPr>
                <w:rPr>
                  <w:rFonts w:ascii="Cambria Math" w:hAnsi="Cambria Math" w:cs="Courier New"/>
                  <w:i/>
                  <w:lang w:eastAsia="el-GR"/>
                </w:rPr>
              </m:ctrlPr>
            </m:sSupPr>
            <m:e>
              <m:r>
                <w:rPr>
                  <w:rFonts w:ascii="Cambria Math" w:hAnsi="Cambria Math" w:cs="Courier New"/>
                  <w:lang w:eastAsia="el-GR"/>
                </w:rPr>
                <m:t>Z</m:t>
              </m:r>
            </m:e>
            <m:sup>
              <m:r>
                <m:rPr>
                  <m:sty m:val="p"/>
                </m:rPr>
                <w:rPr>
                  <w:rFonts w:ascii="Cambria Math" w:hAnsi="Cambria Math" w:cs="Courier New"/>
                  <w:lang w:eastAsia="el-GR"/>
                </w:rPr>
                <m:t>⊤</m:t>
              </m:r>
            </m:sup>
          </m:sSup>
          <m:sSup>
            <m:sSupPr>
              <m:ctrlPr>
                <w:rPr>
                  <w:rFonts w:ascii="Cambria Math" w:hAnsi="Cambria Math" w:cs="Courier New"/>
                  <w:i/>
                  <w:lang w:eastAsia="el-GR"/>
                </w:rPr>
              </m:ctrlPr>
            </m:sSupPr>
            <m:e>
              <m:r>
                <w:rPr>
                  <w:rFonts w:ascii="Cambria Math" w:hAnsi="Cambria Math" w:cs="Courier New"/>
                  <w:lang w:eastAsia="el-GR"/>
                </w:rPr>
                <m:t>W</m:t>
              </m:r>
            </m:e>
            <m:sup>
              <m:r>
                <m:rPr>
                  <m:sty m:val="p"/>
                </m:rPr>
                <w:rPr>
                  <w:rFonts w:ascii="Cambria Math" w:hAnsi="Cambria Math" w:cs="Courier New"/>
                  <w:lang w:eastAsia="el-GR"/>
                </w:rPr>
                <m:t>⊤</m:t>
              </m:r>
            </m:sup>
          </m:sSup>
          <m:r>
            <m:rPr>
              <m:lit/>
            </m:rPr>
            <w:rPr>
              <w:rFonts w:ascii="Cambria Math" w:hAnsi="Cambria Math" w:cs="Courier New"/>
              <w:lang w:eastAsia="el-GR"/>
            </w:rPr>
            <m:t>}</m:t>
          </m:r>
          <m:r>
            <w:rPr>
              <w:rFonts w:ascii="Cambria Math" w:hAnsi="Cambria Math" w:cs="Courier New"/>
              <w:lang w:eastAsia="el-GR"/>
            </w:rPr>
            <m:t>=WE</m:t>
          </m:r>
          <m:r>
            <m:rPr>
              <m:lit/>
            </m:rPr>
            <w:rPr>
              <w:rFonts w:ascii="Cambria Math" w:hAnsi="Cambria Math" w:cs="Courier New"/>
              <w:lang w:eastAsia="el-GR"/>
            </w:rPr>
            <m:t>{</m:t>
          </m:r>
          <m:r>
            <w:rPr>
              <w:rFonts w:ascii="Cambria Math" w:hAnsi="Cambria Math" w:cs="Courier New"/>
              <w:lang w:eastAsia="el-GR"/>
            </w:rPr>
            <m:t>Z</m:t>
          </m:r>
          <m:sSup>
            <m:sSupPr>
              <m:ctrlPr>
                <w:rPr>
                  <w:rFonts w:ascii="Cambria Math" w:hAnsi="Cambria Math" w:cs="Courier New"/>
                  <w:i/>
                  <w:lang w:eastAsia="el-GR"/>
                </w:rPr>
              </m:ctrlPr>
            </m:sSupPr>
            <m:e>
              <m:r>
                <w:rPr>
                  <w:rFonts w:ascii="Cambria Math" w:hAnsi="Cambria Math" w:cs="Courier New"/>
                  <w:lang w:eastAsia="el-GR"/>
                </w:rPr>
                <m:t>Z</m:t>
              </m:r>
            </m:e>
            <m:sup>
              <m:r>
                <m:rPr>
                  <m:sty m:val="p"/>
                </m:rPr>
                <w:rPr>
                  <w:rFonts w:ascii="Cambria Math" w:hAnsi="Cambria Math" w:cs="Courier New"/>
                  <w:lang w:eastAsia="el-GR"/>
                </w:rPr>
                <m:t>⊤</m:t>
              </m:r>
            </m:sup>
          </m:sSup>
          <m:r>
            <m:rPr>
              <m:lit/>
            </m:rPr>
            <w:rPr>
              <w:rFonts w:ascii="Cambria Math" w:hAnsi="Cambria Math" w:cs="Courier New"/>
              <w:lang w:eastAsia="el-GR"/>
            </w:rPr>
            <m:t>}</m:t>
          </m:r>
          <m:sSup>
            <m:sSupPr>
              <m:ctrlPr>
                <w:rPr>
                  <w:rFonts w:ascii="Cambria Math" w:hAnsi="Cambria Math" w:cs="Courier New"/>
                  <w:i/>
                  <w:lang w:eastAsia="el-GR"/>
                </w:rPr>
              </m:ctrlPr>
            </m:sSupPr>
            <m:e>
              <m:r>
                <w:rPr>
                  <w:rFonts w:ascii="Cambria Math" w:hAnsi="Cambria Math" w:cs="Courier New"/>
                  <w:lang w:eastAsia="el-GR"/>
                </w:rPr>
                <m:t>W</m:t>
              </m:r>
            </m:e>
            <m:sup>
              <m:r>
                <m:rPr>
                  <m:sty m:val="p"/>
                </m:rPr>
                <w:rPr>
                  <w:rFonts w:ascii="Cambria Math" w:hAnsi="Cambria Math" w:cs="Courier New"/>
                  <w:lang w:eastAsia="el-GR"/>
                </w:rPr>
                <m:t>⊤</m:t>
              </m:r>
            </m:sup>
          </m:sSup>
        </m:oMath>
      </m:oMathPara>
    </w:p>
    <w:p w14:paraId="7485CF1D" w14:textId="5374480A" w:rsidR="00C23B61" w:rsidRPr="00C23B61" w:rsidRDefault="00C23B61" w:rsidP="00C23B61">
      <w:pPr>
        <w:rPr>
          <w:rFonts w:ascii="Courier New" w:hAnsi="Courier New" w:cs="Courier New"/>
          <w:lang w:eastAsia="el-GR"/>
        </w:rPr>
      </w:pPr>
      <w:r w:rsidRPr="00C23B61">
        <w:rPr>
          <w:rFonts w:ascii="Courier New" w:hAnsi="Courier New" w:cs="Courier New"/>
          <w:lang w:val="el-GR" w:eastAsia="el-GR"/>
        </w:rPr>
        <w:t>Δεδομένου</w:t>
      </w:r>
      <w:r w:rsidRPr="00C23B61">
        <w:rPr>
          <w:rFonts w:ascii="Courier New" w:hAnsi="Courier New" w:cs="Courier New"/>
          <w:lang w:eastAsia="el-GR"/>
        </w:rPr>
        <w:t xml:space="preserve"> </w:t>
      </w:r>
      <w:r w:rsidRPr="00C23B61">
        <w:rPr>
          <w:rFonts w:ascii="Courier New" w:hAnsi="Courier New" w:cs="Courier New"/>
          <w:lang w:val="el-GR" w:eastAsia="el-GR"/>
        </w:rPr>
        <w:t>ότι</w:t>
      </w:r>
      <m:oMath>
        <m:r>
          <w:rPr>
            <w:rFonts w:ascii="Cambria Math" w:hAnsi="Cambria Math" w:cs="Courier New"/>
            <w:lang w:eastAsia="el-GR"/>
          </w:rPr>
          <m:t>Z</m:t>
        </m:r>
        <m:r>
          <m:rPr>
            <m:sty m:val="p"/>
          </m:rPr>
          <w:rPr>
            <w:rFonts w:ascii="Cambria Math" w:hAnsi="Cambria Math" w:cs="Courier New"/>
            <w:lang w:eastAsia="el-GR"/>
          </w:rPr>
          <m:t>∼</m:t>
        </m:r>
        <m:r>
          <m:rPr>
            <m:scr m:val="script"/>
          </m:rPr>
          <w:rPr>
            <w:rFonts w:ascii="Cambria Math" w:hAnsi="Cambria Math" w:cs="Courier New"/>
            <w:lang w:eastAsia="el-GR"/>
          </w:rPr>
          <m:t>N</m:t>
        </m:r>
      </m:oMath>
      <w:r w:rsidRPr="00C23B61">
        <w:rPr>
          <w:rFonts w:ascii="Courier New" w:hAnsi="Courier New" w:cs="Courier New"/>
          <w:lang w:eastAsia="el-GR"/>
        </w:rPr>
        <w:t>(0, I):</w:t>
      </w:r>
    </w:p>
    <w:p w14:paraId="4C678990" w14:textId="3FD0B611" w:rsidR="00C23B61" w:rsidRPr="00C23B61" w:rsidRDefault="0068444E" w:rsidP="00C23B61">
      <w:pPr>
        <w:rPr>
          <w:rFonts w:ascii="Courier New" w:hAnsi="Courier New" w:cs="Courier New"/>
          <w:lang w:eastAsia="el-GR"/>
        </w:rPr>
      </w:pPr>
      <m:oMathPara>
        <m:oMath>
          <m:r>
            <w:rPr>
              <w:rFonts w:ascii="Cambria Math" w:hAnsi="Cambria Math" w:cs="Courier New"/>
              <w:lang w:eastAsia="el-GR"/>
            </w:rPr>
            <m:t>E</m:t>
          </m:r>
          <m:r>
            <m:rPr>
              <m:lit/>
            </m:rPr>
            <w:rPr>
              <w:rFonts w:ascii="Cambria Math" w:hAnsi="Cambria Math" w:cs="Courier New"/>
              <w:lang w:eastAsia="el-GR"/>
            </w:rPr>
            <m:t>{</m:t>
          </m:r>
          <m:r>
            <w:rPr>
              <w:rFonts w:ascii="Cambria Math" w:hAnsi="Cambria Math" w:cs="Courier New"/>
              <w:lang w:eastAsia="el-GR"/>
            </w:rPr>
            <m:t>Z</m:t>
          </m:r>
          <m:sSup>
            <m:sSupPr>
              <m:ctrlPr>
                <w:rPr>
                  <w:rFonts w:ascii="Cambria Math" w:hAnsi="Cambria Math" w:cs="Courier New"/>
                  <w:i/>
                  <w:lang w:eastAsia="el-GR"/>
                </w:rPr>
              </m:ctrlPr>
            </m:sSupPr>
            <m:e>
              <m:r>
                <w:rPr>
                  <w:rFonts w:ascii="Cambria Math" w:hAnsi="Cambria Math" w:cs="Courier New"/>
                  <w:lang w:eastAsia="el-GR"/>
                </w:rPr>
                <m:t>Z</m:t>
              </m:r>
            </m:e>
            <m:sup>
              <m:r>
                <m:rPr>
                  <m:sty m:val="p"/>
                </m:rPr>
                <w:rPr>
                  <w:rFonts w:ascii="Cambria Math" w:hAnsi="Cambria Math" w:cs="Courier New"/>
                  <w:lang w:eastAsia="el-GR"/>
                </w:rPr>
                <m:t>⊤</m:t>
              </m:r>
            </m:sup>
          </m:sSup>
          <m:r>
            <m:rPr>
              <m:lit/>
            </m:rPr>
            <w:rPr>
              <w:rFonts w:ascii="Cambria Math" w:hAnsi="Cambria Math" w:cs="Courier New"/>
              <w:lang w:eastAsia="el-GR"/>
            </w:rPr>
            <m:t>}</m:t>
          </m:r>
          <m:r>
            <w:rPr>
              <w:rFonts w:ascii="Cambria Math" w:hAnsi="Cambria Math" w:cs="Courier New"/>
              <w:lang w:eastAsia="el-GR"/>
            </w:rPr>
            <m:t>=I</m:t>
          </m:r>
        </m:oMath>
      </m:oMathPara>
    </w:p>
    <w:p w14:paraId="3B15473C" w14:textId="77777777" w:rsidR="00C23B61" w:rsidRPr="00C23B61" w:rsidRDefault="00C23B61" w:rsidP="00C23B61">
      <w:pPr>
        <w:rPr>
          <w:rFonts w:ascii="Courier New" w:hAnsi="Courier New" w:cs="Courier New"/>
          <w:lang w:eastAsia="el-GR"/>
        </w:rPr>
      </w:pPr>
      <w:proofErr w:type="spellStart"/>
      <w:r w:rsidRPr="00C23B61">
        <w:rPr>
          <w:rFonts w:ascii="Courier New" w:hAnsi="Courier New" w:cs="Courier New"/>
          <w:lang w:eastAsia="el-GR"/>
        </w:rPr>
        <w:t>Άρ</w:t>
      </w:r>
      <w:proofErr w:type="spellEnd"/>
      <w:r w:rsidRPr="00C23B61">
        <w:rPr>
          <w:rFonts w:ascii="Courier New" w:hAnsi="Courier New" w:cs="Courier New"/>
          <w:lang w:eastAsia="el-GR"/>
        </w:rPr>
        <w:t>α:</w:t>
      </w:r>
    </w:p>
    <w:p w14:paraId="3A5A8E2E" w14:textId="127330B3" w:rsidR="00C23B61" w:rsidRPr="00C23B61" w:rsidRDefault="0068444E" w:rsidP="00C23B61">
      <w:pPr>
        <w:rPr>
          <w:rFonts w:ascii="Courier New" w:hAnsi="Courier New" w:cs="Courier New"/>
          <w:lang w:eastAsia="el-GR"/>
        </w:rPr>
      </w:pPr>
      <m:oMathPara>
        <m:oMath>
          <m:r>
            <w:rPr>
              <w:rFonts w:ascii="Cambria Math" w:hAnsi="Cambria Math" w:cs="Courier New"/>
              <w:lang w:eastAsia="el-GR"/>
            </w:rPr>
            <m:t>E</m:t>
          </m:r>
          <m:r>
            <m:rPr>
              <m:lit/>
            </m:rPr>
            <w:rPr>
              <w:rFonts w:ascii="Cambria Math" w:hAnsi="Cambria Math" w:cs="Courier New"/>
              <w:lang w:eastAsia="el-GR"/>
            </w:rPr>
            <m:t>{</m:t>
          </m:r>
          <m:r>
            <w:rPr>
              <w:rFonts w:ascii="Cambria Math" w:hAnsi="Cambria Math" w:cs="Courier New"/>
              <w:lang w:eastAsia="el-GR"/>
            </w:rPr>
            <m:t>WZ</m:t>
          </m:r>
          <m:sSup>
            <m:sSupPr>
              <m:ctrlPr>
                <w:rPr>
                  <w:rFonts w:ascii="Cambria Math" w:hAnsi="Cambria Math" w:cs="Courier New"/>
                  <w:i/>
                  <w:lang w:eastAsia="el-GR"/>
                </w:rPr>
              </m:ctrlPr>
            </m:sSupPr>
            <m:e>
              <m:r>
                <w:rPr>
                  <w:rFonts w:ascii="Cambria Math" w:hAnsi="Cambria Math" w:cs="Courier New"/>
                  <w:lang w:eastAsia="el-GR"/>
                </w:rPr>
                <m:t>Z</m:t>
              </m:r>
            </m:e>
            <m:sup>
              <m:r>
                <m:rPr>
                  <m:sty m:val="p"/>
                </m:rPr>
                <w:rPr>
                  <w:rFonts w:ascii="Cambria Math" w:hAnsi="Cambria Math" w:cs="Courier New"/>
                  <w:lang w:eastAsia="el-GR"/>
                </w:rPr>
                <m:t>⊤</m:t>
              </m:r>
            </m:sup>
          </m:sSup>
          <m:sSup>
            <m:sSupPr>
              <m:ctrlPr>
                <w:rPr>
                  <w:rFonts w:ascii="Cambria Math" w:hAnsi="Cambria Math" w:cs="Courier New"/>
                  <w:i/>
                  <w:lang w:eastAsia="el-GR"/>
                </w:rPr>
              </m:ctrlPr>
            </m:sSupPr>
            <m:e>
              <m:r>
                <w:rPr>
                  <w:rFonts w:ascii="Cambria Math" w:hAnsi="Cambria Math" w:cs="Courier New"/>
                  <w:lang w:eastAsia="el-GR"/>
                </w:rPr>
                <m:t>W</m:t>
              </m:r>
            </m:e>
            <m:sup>
              <m:r>
                <m:rPr>
                  <m:sty m:val="p"/>
                </m:rPr>
                <w:rPr>
                  <w:rFonts w:ascii="Cambria Math" w:hAnsi="Cambria Math" w:cs="Courier New"/>
                  <w:lang w:eastAsia="el-GR"/>
                </w:rPr>
                <m:t>⊤</m:t>
              </m:r>
            </m:sup>
          </m:sSup>
          <m:r>
            <m:rPr>
              <m:lit/>
            </m:rPr>
            <w:rPr>
              <w:rFonts w:ascii="Cambria Math" w:hAnsi="Cambria Math" w:cs="Courier New"/>
              <w:lang w:eastAsia="el-GR"/>
            </w:rPr>
            <m:t>}</m:t>
          </m:r>
          <m:r>
            <w:rPr>
              <w:rFonts w:ascii="Cambria Math" w:hAnsi="Cambria Math" w:cs="Courier New"/>
              <w:lang w:eastAsia="el-GR"/>
            </w:rPr>
            <m:t>=WI</m:t>
          </m:r>
          <m:sSup>
            <m:sSupPr>
              <m:ctrlPr>
                <w:rPr>
                  <w:rFonts w:ascii="Cambria Math" w:hAnsi="Cambria Math" w:cs="Courier New"/>
                  <w:i/>
                  <w:lang w:eastAsia="el-GR"/>
                </w:rPr>
              </m:ctrlPr>
            </m:sSupPr>
            <m:e>
              <m:r>
                <w:rPr>
                  <w:rFonts w:ascii="Cambria Math" w:hAnsi="Cambria Math" w:cs="Courier New"/>
                  <w:lang w:eastAsia="el-GR"/>
                </w:rPr>
                <m:t>W</m:t>
              </m:r>
            </m:e>
            <m:sup>
              <m:r>
                <m:rPr>
                  <m:sty m:val="p"/>
                </m:rPr>
                <w:rPr>
                  <w:rFonts w:ascii="Cambria Math" w:hAnsi="Cambria Math" w:cs="Courier New"/>
                  <w:lang w:eastAsia="el-GR"/>
                </w:rPr>
                <m:t>⊤</m:t>
              </m:r>
            </m:sup>
          </m:sSup>
          <m:r>
            <w:rPr>
              <w:rFonts w:ascii="Cambria Math" w:hAnsi="Cambria Math" w:cs="Courier New"/>
              <w:lang w:eastAsia="el-GR"/>
            </w:rPr>
            <m:t>=W</m:t>
          </m:r>
          <m:sSup>
            <m:sSupPr>
              <m:ctrlPr>
                <w:rPr>
                  <w:rFonts w:ascii="Cambria Math" w:hAnsi="Cambria Math" w:cs="Courier New"/>
                  <w:i/>
                  <w:lang w:eastAsia="el-GR"/>
                </w:rPr>
              </m:ctrlPr>
            </m:sSupPr>
            <m:e>
              <m:r>
                <w:rPr>
                  <w:rFonts w:ascii="Cambria Math" w:hAnsi="Cambria Math" w:cs="Courier New"/>
                  <w:lang w:eastAsia="el-GR"/>
                </w:rPr>
                <m:t>W</m:t>
              </m:r>
            </m:e>
            <m:sup>
              <m:r>
                <m:rPr>
                  <m:sty m:val="p"/>
                </m:rPr>
                <w:rPr>
                  <w:rFonts w:ascii="Cambria Math" w:hAnsi="Cambria Math" w:cs="Courier New"/>
                  <w:lang w:eastAsia="el-GR"/>
                </w:rPr>
                <m:t>⊤</m:t>
              </m:r>
            </m:sup>
          </m:sSup>
        </m:oMath>
      </m:oMathPara>
    </w:p>
    <w:p w14:paraId="3F0D5C31" w14:textId="263961AA" w:rsidR="00C23B61" w:rsidRPr="00C23B61" w:rsidRDefault="00C23B61" w:rsidP="002F33AF">
      <w:pPr>
        <w:numPr>
          <w:ilvl w:val="0"/>
          <w:numId w:val="56"/>
        </w:numPr>
        <w:rPr>
          <w:rFonts w:ascii="Courier New" w:hAnsi="Courier New" w:cs="Courier New"/>
          <w:lang w:val="el-GR" w:eastAsia="el-GR"/>
        </w:rPr>
      </w:pPr>
      <w:r w:rsidRPr="00C23B61">
        <w:rPr>
          <w:rFonts w:ascii="Courier New" w:hAnsi="Courier New" w:cs="Courier New"/>
          <w:b/>
          <w:bCs/>
          <w:lang w:val="el-GR" w:eastAsia="el-GR"/>
        </w:rPr>
        <w:t xml:space="preserve">Υπολογισμός του </w:t>
      </w:r>
      <m:oMath>
        <m:r>
          <m:rPr>
            <m:sty m:val="bi"/>
          </m:rPr>
          <w:rPr>
            <w:rFonts w:ascii="Cambria Math" w:hAnsi="Cambria Math" w:cs="Courier New"/>
            <w:lang w:eastAsia="el-GR"/>
          </w:rPr>
          <m:t>E</m:t>
        </m:r>
        <m:r>
          <m:rPr>
            <m:lit/>
            <m:sty m:val="bi"/>
          </m:rPr>
          <w:rPr>
            <w:rFonts w:ascii="Cambria Math" w:hAnsi="Cambria Math" w:cs="Courier New"/>
            <w:lang w:val="el-GR" w:eastAsia="el-GR"/>
          </w:rPr>
          <m:t>{</m:t>
        </m:r>
        <m:r>
          <m:rPr>
            <m:sty m:val="b"/>
          </m:rPr>
          <w:rPr>
            <w:rFonts w:ascii="Cambria Math" w:hAnsi="Cambria Math" w:cs="Courier New"/>
            <w:lang w:eastAsia="el-GR"/>
          </w:rPr>
          <m:t>ϵ</m:t>
        </m:r>
        <m:sSup>
          <m:sSupPr>
            <m:ctrlPr>
              <w:rPr>
                <w:rFonts w:ascii="Cambria Math" w:hAnsi="Cambria Math" w:cs="Courier New"/>
                <w:b/>
                <w:bCs/>
                <w:i/>
                <w:lang w:eastAsia="el-GR"/>
              </w:rPr>
            </m:ctrlPr>
          </m:sSupPr>
          <m:e>
            <m:r>
              <m:rPr>
                <m:sty m:val="b"/>
              </m:rPr>
              <w:rPr>
                <w:rFonts w:ascii="Cambria Math" w:hAnsi="Cambria Math" w:cs="Courier New"/>
                <w:lang w:eastAsia="el-GR"/>
              </w:rPr>
              <m:t>ϵ</m:t>
            </m:r>
            <m:ctrlPr>
              <w:rPr>
                <w:rFonts w:ascii="Cambria Math" w:hAnsi="Cambria Math" w:cs="Courier New"/>
                <w:b/>
                <w:bCs/>
                <w:lang w:eastAsia="el-GR"/>
              </w:rPr>
            </m:ctrlPr>
          </m:e>
          <m:sup>
            <m:r>
              <m:rPr>
                <m:sty m:val="b"/>
              </m:rPr>
              <w:rPr>
                <w:rFonts w:ascii="Cambria Math" w:hAnsi="Cambria Math" w:cs="Courier New"/>
                <w:lang w:val="el-GR" w:eastAsia="el-GR"/>
              </w:rPr>
              <m:t>⊤</m:t>
            </m:r>
          </m:sup>
        </m:sSup>
        <m:r>
          <m:rPr>
            <m:lit/>
            <m:sty m:val="bi"/>
          </m:rPr>
          <w:rPr>
            <w:rFonts w:ascii="Cambria Math" w:hAnsi="Cambria Math" w:cs="Courier New"/>
            <w:lang w:val="el-GR" w:eastAsia="el-GR"/>
          </w:rPr>
          <m:t>}</m:t>
        </m:r>
      </m:oMath>
      <w:r w:rsidRPr="00C23B61">
        <w:rPr>
          <w:rFonts w:ascii="Courier New" w:hAnsi="Courier New" w:cs="Courier New"/>
          <w:b/>
          <w:bCs/>
          <w:lang w:val="el-GR" w:eastAsia="el-GR"/>
        </w:rPr>
        <w:t>:</w:t>
      </w:r>
    </w:p>
    <w:p w14:paraId="7E96A9B3" w14:textId="0CB11F63" w:rsidR="00C23B61" w:rsidRPr="00C23B61" w:rsidRDefault="00A0108E" w:rsidP="00C23B61">
      <w:pPr>
        <w:rPr>
          <w:rFonts w:ascii="Courier New" w:hAnsi="Courier New" w:cs="Courier New"/>
          <w:lang w:eastAsia="el-GR"/>
        </w:rPr>
      </w:pPr>
      <m:oMathPara>
        <m:oMath>
          <m:r>
            <w:rPr>
              <w:rFonts w:ascii="Cambria Math" w:hAnsi="Cambria Math" w:cs="Courier New"/>
              <w:lang w:eastAsia="el-GR"/>
            </w:rPr>
            <m:t>E</m:t>
          </m:r>
          <m:r>
            <m:rPr>
              <m:lit/>
            </m:rPr>
            <w:rPr>
              <w:rFonts w:ascii="Cambria Math" w:hAnsi="Cambria Math" w:cs="Courier New"/>
              <w:lang w:eastAsia="el-GR"/>
            </w:rPr>
            <m:t>{</m:t>
          </m:r>
          <m:r>
            <m:rPr>
              <m:sty m:val="p"/>
            </m:rPr>
            <w:rPr>
              <w:rFonts w:ascii="Cambria Math" w:hAnsi="Cambria Math" w:cs="Courier New"/>
              <w:lang w:eastAsia="el-GR"/>
            </w:rPr>
            <m:t>ϵ</m:t>
          </m:r>
          <m:sSup>
            <m:sSupPr>
              <m:ctrlPr>
                <w:rPr>
                  <w:rFonts w:ascii="Cambria Math" w:hAnsi="Cambria Math" w:cs="Courier New"/>
                  <w:i/>
                  <w:lang w:eastAsia="el-GR"/>
                </w:rPr>
              </m:ctrlPr>
            </m:sSupPr>
            <m:e>
              <m:r>
                <m:rPr>
                  <m:sty m:val="p"/>
                </m:rPr>
                <w:rPr>
                  <w:rFonts w:ascii="Cambria Math" w:hAnsi="Cambria Math" w:cs="Courier New"/>
                  <w:lang w:eastAsia="el-GR"/>
                </w:rPr>
                <m:t>ϵ</m:t>
              </m:r>
              <m:ctrlPr>
                <w:rPr>
                  <w:rFonts w:ascii="Cambria Math" w:hAnsi="Cambria Math" w:cs="Courier New"/>
                  <w:lang w:eastAsia="el-GR"/>
                </w:rPr>
              </m:ctrlPr>
            </m:e>
            <m:sup>
              <m:r>
                <m:rPr>
                  <m:sty m:val="p"/>
                </m:rPr>
                <w:rPr>
                  <w:rFonts w:ascii="Cambria Math" w:hAnsi="Cambria Math" w:cs="Courier New"/>
                  <w:lang w:eastAsia="el-GR"/>
                </w:rPr>
                <m:t>⊤</m:t>
              </m:r>
            </m:sup>
          </m:sSup>
          <m:r>
            <m:rPr>
              <m:lit/>
            </m:rPr>
            <w:rPr>
              <w:rFonts w:ascii="Cambria Math" w:hAnsi="Cambria Math" w:cs="Courier New"/>
              <w:lang w:eastAsia="el-GR"/>
            </w:rPr>
            <m:t>}</m:t>
          </m:r>
          <m:r>
            <w:rPr>
              <w:rFonts w:ascii="Cambria Math" w:hAnsi="Cambria Math" w:cs="Courier New"/>
              <w:lang w:eastAsia="el-GR"/>
            </w:rPr>
            <m:t>=</m:t>
          </m:r>
          <m:sSup>
            <m:sSupPr>
              <m:ctrlPr>
                <w:rPr>
                  <w:rFonts w:ascii="Cambria Math" w:hAnsi="Cambria Math" w:cs="Courier New"/>
                  <w:i/>
                  <w:lang w:eastAsia="el-GR"/>
                </w:rPr>
              </m:ctrlPr>
            </m:sSupPr>
            <m:e>
              <m:r>
                <m:rPr>
                  <m:sty m:val="p"/>
                </m:rPr>
                <w:rPr>
                  <w:rFonts w:ascii="Cambria Math" w:hAnsi="Cambria Math" w:cs="Courier New"/>
                  <w:lang w:eastAsia="el-GR"/>
                </w:rPr>
                <m:t>σ</m:t>
              </m:r>
            </m:e>
            <m:sup>
              <m:r>
                <w:rPr>
                  <w:rFonts w:ascii="Cambria Math" w:hAnsi="Cambria Math" w:cs="Courier New"/>
                  <w:lang w:eastAsia="el-GR"/>
                </w:rPr>
                <m:t>2</m:t>
              </m:r>
            </m:sup>
          </m:sSup>
          <m:r>
            <w:rPr>
              <w:rFonts w:ascii="Cambria Math" w:hAnsi="Cambria Math" w:cs="Courier New"/>
              <w:lang w:eastAsia="el-GR"/>
            </w:rPr>
            <m:t>I</m:t>
          </m:r>
        </m:oMath>
      </m:oMathPara>
    </w:p>
    <w:p w14:paraId="74F9396D" w14:textId="24E81C4A" w:rsidR="00C23B61" w:rsidRPr="00C23B61" w:rsidRDefault="00C23B61" w:rsidP="00C23B61">
      <w:pPr>
        <w:rPr>
          <w:rFonts w:ascii="Courier New" w:hAnsi="Courier New" w:cs="Courier New"/>
          <w:lang w:val="el-GR" w:eastAsia="el-GR"/>
        </w:rPr>
      </w:pPr>
      <w:r w:rsidRPr="00C23B61">
        <w:rPr>
          <w:rFonts w:ascii="Courier New" w:hAnsi="Courier New" w:cs="Courier New"/>
          <w:lang w:val="el-GR" w:eastAsia="el-GR"/>
        </w:rPr>
        <w:t>(λόγω ότι</w:t>
      </w:r>
      <w:r w:rsidR="00A0108E" w:rsidRPr="00A0108E">
        <w:rPr>
          <w:rFonts w:ascii="Courier New" w:hAnsi="Courier New" w:cs="Courier New"/>
          <w:lang w:val="el-GR" w:eastAsia="el-GR"/>
        </w:rPr>
        <w:t xml:space="preserve"> </w:t>
      </w:r>
      <m:oMath>
        <m:r>
          <m:rPr>
            <m:sty m:val="p"/>
          </m:rPr>
          <w:rPr>
            <w:rFonts w:ascii="Cambria Math" w:hAnsi="Cambria Math" w:cs="Courier New"/>
            <w:lang w:val="el-GR" w:eastAsia="el-GR"/>
          </w:rPr>
          <m:t>ϵ∼</m:t>
        </m:r>
        <m:r>
          <m:rPr>
            <m:scr m:val="script"/>
          </m:rPr>
          <w:rPr>
            <w:rFonts w:ascii="Cambria Math" w:hAnsi="Cambria Math" w:cs="Courier New"/>
            <w:lang w:eastAsia="el-GR"/>
          </w:rPr>
          <m:t>N</m:t>
        </m:r>
        <m:d>
          <m:dPr>
            <m:ctrlPr>
              <w:rPr>
                <w:rFonts w:ascii="Cambria Math" w:hAnsi="Cambria Math" w:cs="Courier New"/>
                <w:i/>
                <w:lang w:eastAsia="el-GR"/>
              </w:rPr>
            </m:ctrlPr>
          </m:dPr>
          <m:e>
            <m:r>
              <w:rPr>
                <w:rFonts w:ascii="Cambria Math" w:hAnsi="Cambria Math" w:cs="Courier New"/>
                <w:lang w:val="el-GR" w:eastAsia="el-GR"/>
              </w:rPr>
              <m:t>0,</m:t>
            </m:r>
            <m:sSup>
              <m:sSupPr>
                <m:ctrlPr>
                  <w:rPr>
                    <w:rFonts w:ascii="Cambria Math" w:hAnsi="Cambria Math" w:cs="Courier New"/>
                    <w:i/>
                    <w:lang w:eastAsia="el-GR"/>
                  </w:rPr>
                </m:ctrlPr>
              </m:sSupPr>
              <m:e>
                <m:r>
                  <m:rPr>
                    <m:sty m:val="p"/>
                  </m:rPr>
                  <w:rPr>
                    <w:rFonts w:ascii="Cambria Math" w:hAnsi="Cambria Math" w:cs="Courier New"/>
                    <w:lang w:val="el-GR" w:eastAsia="el-GR"/>
                  </w:rPr>
                  <m:t>σ</m:t>
                </m:r>
              </m:e>
              <m:sup>
                <m:r>
                  <w:rPr>
                    <w:rFonts w:ascii="Cambria Math" w:hAnsi="Cambria Math" w:cs="Courier New"/>
                    <w:lang w:val="el-GR" w:eastAsia="el-GR"/>
                  </w:rPr>
                  <m:t>2</m:t>
                </m:r>
              </m:sup>
            </m:sSup>
            <m:r>
              <w:rPr>
                <w:rFonts w:ascii="Cambria Math" w:hAnsi="Cambria Math" w:cs="Courier New"/>
                <w:lang w:eastAsia="el-GR"/>
              </w:rPr>
              <m:t>I</m:t>
            </m:r>
          </m:e>
        </m:d>
      </m:oMath>
      <w:r w:rsidRPr="00C23B61">
        <w:rPr>
          <w:rFonts w:ascii="Courier New" w:hAnsi="Courier New" w:cs="Courier New"/>
          <w:lang w:val="el-GR" w:eastAsia="el-GR"/>
        </w:rPr>
        <w:t>)</w:t>
      </w:r>
    </w:p>
    <w:p w14:paraId="181CFF1D" w14:textId="77777777" w:rsidR="00C23B61" w:rsidRPr="00C23B61" w:rsidRDefault="00C23B61" w:rsidP="00C23B61">
      <w:pPr>
        <w:rPr>
          <w:rFonts w:ascii="Courier New" w:hAnsi="Courier New" w:cs="Courier New"/>
          <w:lang w:eastAsia="el-GR"/>
        </w:rPr>
      </w:pPr>
      <w:proofErr w:type="spellStart"/>
      <w:r w:rsidRPr="00C23B61">
        <w:rPr>
          <w:rFonts w:ascii="Courier New" w:hAnsi="Courier New" w:cs="Courier New"/>
          <w:lang w:eastAsia="el-GR"/>
        </w:rPr>
        <w:t>Συνε</w:t>
      </w:r>
      <w:proofErr w:type="spellEnd"/>
      <w:r w:rsidRPr="00C23B61">
        <w:rPr>
          <w:rFonts w:ascii="Courier New" w:hAnsi="Courier New" w:cs="Courier New"/>
          <w:lang w:eastAsia="el-GR"/>
        </w:rPr>
        <w:t>πώς:</w:t>
      </w:r>
    </w:p>
    <w:p w14:paraId="2B73C065" w14:textId="75CEBB32" w:rsidR="00C23B61" w:rsidRPr="00C23B61" w:rsidRDefault="00EB6F96" w:rsidP="00C23B61">
      <w:pPr>
        <w:rPr>
          <w:rFonts w:ascii="Courier New" w:hAnsi="Courier New" w:cs="Courier New"/>
          <w:lang w:eastAsia="el-GR"/>
        </w:rPr>
      </w:pPr>
      <m:oMathPara>
        <m:oMath>
          <m:sSub>
            <m:sSubPr>
              <m:ctrlPr>
                <w:rPr>
                  <w:rFonts w:ascii="Cambria Math" w:hAnsi="Cambria Math" w:cs="Courier New"/>
                  <w:i/>
                  <w:lang w:eastAsia="el-GR"/>
                </w:rPr>
              </m:ctrlPr>
            </m:sSubPr>
            <m:e>
              <m:r>
                <m:rPr>
                  <m:sty m:val="p"/>
                </m:rPr>
                <w:rPr>
                  <w:rFonts w:ascii="Cambria Math" w:hAnsi="Cambria Math" w:cs="Courier New"/>
                  <w:lang w:eastAsia="el-GR"/>
                </w:rPr>
                <m:t>Σ</m:t>
              </m:r>
              <m:ctrlPr>
                <w:rPr>
                  <w:rFonts w:ascii="Cambria Math" w:hAnsi="Cambria Math" w:cs="Courier New"/>
                  <w:lang w:eastAsia="el-GR"/>
                </w:rPr>
              </m:ctrlPr>
            </m:e>
            <m:sub>
              <m:r>
                <w:rPr>
                  <w:rFonts w:ascii="Cambria Math" w:hAnsi="Cambria Math" w:cs="Courier New"/>
                  <w:lang w:eastAsia="el-GR"/>
                </w:rPr>
                <m:t>XX</m:t>
              </m:r>
            </m:sub>
          </m:sSub>
          <m:r>
            <w:rPr>
              <w:rFonts w:ascii="Cambria Math" w:hAnsi="Cambria Math" w:cs="Courier New"/>
              <w:lang w:eastAsia="el-GR"/>
            </w:rPr>
            <m:t>=</m:t>
          </m:r>
          <m:r>
            <w:rPr>
              <w:rFonts w:ascii="Cambria Math" w:hAnsi="Cambria Math" w:cs="Courier New"/>
              <w:lang w:eastAsia="el-GR"/>
            </w:rPr>
            <m:t>W</m:t>
          </m:r>
          <m:sSup>
            <m:sSupPr>
              <m:ctrlPr>
                <w:rPr>
                  <w:rFonts w:ascii="Cambria Math" w:hAnsi="Cambria Math" w:cs="Courier New"/>
                  <w:i/>
                  <w:lang w:eastAsia="el-GR"/>
                </w:rPr>
              </m:ctrlPr>
            </m:sSupPr>
            <m:e>
              <m:r>
                <w:rPr>
                  <w:rFonts w:ascii="Cambria Math" w:hAnsi="Cambria Math" w:cs="Courier New"/>
                  <w:lang w:eastAsia="el-GR"/>
                </w:rPr>
                <m:t>W</m:t>
              </m:r>
            </m:e>
            <m:sup>
              <m:r>
                <m:rPr>
                  <m:sty m:val="p"/>
                </m:rPr>
                <w:rPr>
                  <w:rFonts w:ascii="Cambria Math" w:hAnsi="Cambria Math" w:cs="Courier New"/>
                  <w:lang w:eastAsia="el-GR"/>
                </w:rPr>
                <m:t>⊤</m:t>
              </m:r>
            </m:sup>
          </m:sSup>
          <m:r>
            <w:rPr>
              <w:rFonts w:ascii="Cambria Math" w:hAnsi="Cambria Math" w:cs="Courier New"/>
              <w:lang w:eastAsia="el-GR"/>
            </w:rPr>
            <m:t>+</m:t>
          </m:r>
          <m:sSup>
            <m:sSupPr>
              <m:ctrlPr>
                <w:rPr>
                  <w:rFonts w:ascii="Cambria Math" w:hAnsi="Cambria Math" w:cs="Courier New"/>
                  <w:i/>
                  <w:lang w:eastAsia="el-GR"/>
                </w:rPr>
              </m:ctrlPr>
            </m:sSupPr>
            <m:e>
              <m:r>
                <m:rPr>
                  <m:sty m:val="p"/>
                </m:rPr>
                <w:rPr>
                  <w:rFonts w:ascii="Cambria Math" w:hAnsi="Cambria Math" w:cs="Courier New"/>
                  <w:lang w:eastAsia="el-GR"/>
                </w:rPr>
                <m:t>σ</m:t>
              </m:r>
            </m:e>
            <m:sup>
              <m:r>
                <w:rPr>
                  <w:rFonts w:ascii="Cambria Math" w:hAnsi="Cambria Math" w:cs="Courier New"/>
                  <w:lang w:eastAsia="el-GR"/>
                </w:rPr>
                <m:t>2</m:t>
              </m:r>
            </m:sup>
          </m:sSup>
          <m:r>
            <w:rPr>
              <w:rFonts w:ascii="Cambria Math" w:hAnsi="Cambria Math" w:cs="Courier New"/>
              <w:lang w:eastAsia="el-GR"/>
            </w:rPr>
            <m:t>I</m:t>
          </m:r>
        </m:oMath>
      </m:oMathPara>
    </w:p>
    <w:p w14:paraId="12A8B9C3" w14:textId="77777777" w:rsidR="00C23B61" w:rsidRPr="00723C11" w:rsidRDefault="00C23B61" w:rsidP="00C23B61">
      <w:pPr>
        <w:rPr>
          <w:rFonts w:ascii="Courier New" w:hAnsi="Courier New" w:cs="Courier New"/>
          <w:lang w:val="el-GR" w:eastAsia="el-GR"/>
        </w:rPr>
      </w:pPr>
      <w:r w:rsidRPr="00723C11">
        <w:rPr>
          <w:rFonts w:ascii="Courier New" w:hAnsi="Courier New" w:cs="Courier New"/>
          <w:lang w:val="el-GR" w:eastAsia="el-GR"/>
        </w:rPr>
        <w:t>Άρα:</w:t>
      </w:r>
    </w:p>
    <w:p w14:paraId="6DEB23DC" w14:textId="102634D7" w:rsidR="00C23B61" w:rsidRPr="00C23B61" w:rsidRDefault="00EB6F96" w:rsidP="00C23B61">
      <w:pPr>
        <w:rPr>
          <w:rFonts w:ascii="Courier New" w:hAnsi="Courier New" w:cs="Courier New"/>
          <w:lang w:val="el-GR" w:eastAsia="el-GR"/>
        </w:rPr>
      </w:pPr>
      <m:oMathPara>
        <m:oMath>
          <m:sSub>
            <m:sSubPr>
              <m:ctrlPr>
                <w:rPr>
                  <w:rFonts w:ascii="Cambria Math" w:hAnsi="Cambria Math" w:cs="Courier New"/>
                  <w:i/>
                  <w:lang w:eastAsia="el-GR"/>
                </w:rPr>
              </m:ctrlPr>
            </m:sSubPr>
            <m:e>
              <m:r>
                <m:rPr>
                  <m:sty m:val="p"/>
                </m:rPr>
                <w:rPr>
                  <w:rFonts w:ascii="Cambria Math" w:hAnsi="Cambria Math" w:cs="Courier New"/>
                  <w:lang w:val="el-GR" w:eastAsia="el-GR"/>
                </w:rPr>
                <m:t>Σ</m:t>
              </m:r>
              <m:ctrlPr>
                <w:rPr>
                  <w:rFonts w:ascii="Cambria Math" w:hAnsi="Cambria Math" w:cs="Courier New"/>
                  <w:lang w:eastAsia="el-GR"/>
                </w:rPr>
              </m:ctrlPr>
            </m:e>
            <m:sub>
              <m:r>
                <w:rPr>
                  <w:rFonts w:ascii="Cambria Math" w:hAnsi="Cambria Math" w:cs="Courier New"/>
                  <w:lang w:eastAsia="el-GR"/>
                </w:rPr>
                <m:t>XX</m:t>
              </m:r>
            </m:sub>
          </m:sSub>
          <m:r>
            <w:rPr>
              <w:rFonts w:ascii="Cambria Math" w:hAnsi="Cambria Math" w:cs="Courier New"/>
              <w:lang w:val="el-GR" w:eastAsia="el-GR"/>
            </w:rPr>
            <m:t>=</m:t>
          </m:r>
          <m:r>
            <w:rPr>
              <w:rFonts w:ascii="Cambria Math" w:hAnsi="Cambria Math" w:cs="Courier New"/>
              <w:lang w:eastAsia="el-GR"/>
            </w:rPr>
            <m:t>W</m:t>
          </m:r>
          <m:sSup>
            <m:sSupPr>
              <m:ctrlPr>
                <w:rPr>
                  <w:rFonts w:ascii="Cambria Math" w:hAnsi="Cambria Math" w:cs="Courier New"/>
                  <w:i/>
                  <w:lang w:eastAsia="el-GR"/>
                </w:rPr>
              </m:ctrlPr>
            </m:sSupPr>
            <m:e>
              <m:r>
                <w:rPr>
                  <w:rFonts w:ascii="Cambria Math" w:hAnsi="Cambria Math" w:cs="Courier New"/>
                  <w:lang w:eastAsia="el-GR"/>
                </w:rPr>
                <m:t>W</m:t>
              </m:r>
            </m:e>
            <m:sup>
              <m:r>
                <m:rPr>
                  <m:sty m:val="p"/>
                </m:rPr>
                <w:rPr>
                  <w:rFonts w:ascii="Cambria Math" w:hAnsi="Cambria Math" w:cs="Courier New"/>
                  <w:lang w:val="el-GR" w:eastAsia="el-GR"/>
                </w:rPr>
                <m:t>⊤</m:t>
              </m:r>
            </m:sup>
          </m:sSup>
          <m:r>
            <w:rPr>
              <w:rFonts w:ascii="Cambria Math" w:hAnsi="Cambria Math" w:cs="Courier New"/>
              <w:lang w:val="el-GR" w:eastAsia="el-GR"/>
            </w:rPr>
            <m:t>+</m:t>
          </m:r>
          <m:sSup>
            <m:sSupPr>
              <m:ctrlPr>
                <w:rPr>
                  <w:rFonts w:ascii="Cambria Math" w:hAnsi="Cambria Math" w:cs="Courier New"/>
                  <w:i/>
                  <w:lang w:eastAsia="el-GR"/>
                </w:rPr>
              </m:ctrlPr>
            </m:sSupPr>
            <m:e>
              <m:r>
                <m:rPr>
                  <m:sty m:val="p"/>
                </m:rPr>
                <w:rPr>
                  <w:rFonts w:ascii="Cambria Math" w:hAnsi="Cambria Math" w:cs="Courier New"/>
                  <w:lang w:val="el-GR" w:eastAsia="el-GR"/>
                </w:rPr>
                <m:t>σ</m:t>
              </m:r>
            </m:e>
            <m:sup>
              <m:r>
                <w:rPr>
                  <w:rFonts w:ascii="Cambria Math" w:hAnsi="Cambria Math" w:cs="Courier New"/>
                  <w:lang w:val="el-GR" w:eastAsia="el-GR"/>
                </w:rPr>
                <m:t>2</m:t>
              </m:r>
            </m:sup>
          </m:sSup>
          <m:r>
            <w:rPr>
              <w:rFonts w:ascii="Cambria Math" w:hAnsi="Cambria Math" w:cs="Courier New"/>
              <w:lang w:eastAsia="el-GR"/>
            </w:rPr>
            <m:t>I</m:t>
          </m:r>
          <m:r>
            <m:rPr>
              <m:sty m:val="p"/>
            </m:rPr>
            <w:rPr>
              <w:rFonts w:ascii="Cambria Math" w:hAnsi="Cambria Math" w:cs="Courier New"/>
              <w:lang w:val="el-GR" w:eastAsia="el-GR"/>
            </w:rPr>
            <m:t> </m:t>
          </m:r>
          <m:r>
            <m:rPr>
              <m:nor/>
            </m:rPr>
            <w:rPr>
              <w:rFonts w:ascii="Cambria Math" w:hAnsi="Cambria Math" w:cs="Courier New"/>
              <w:lang w:val="el-GR" w:eastAsia="el-GR"/>
            </w:rPr>
            <m:t>(Σχέση</m:t>
          </m:r>
          <m:r>
            <m:rPr>
              <m:nor/>
            </m:rPr>
            <w:rPr>
              <w:rFonts w:ascii="Cambria Math" w:hAnsi="Cambria Math" w:cs="Courier New"/>
              <w:lang w:val="el-GR" w:eastAsia="el-GR"/>
            </w:rPr>
            <m:t xml:space="preserve"> 4)</m:t>
          </m:r>
        </m:oMath>
      </m:oMathPara>
    </w:p>
    <w:p w14:paraId="249DCF75" w14:textId="77777777" w:rsidR="00ED3C78" w:rsidRDefault="00ED3C78" w:rsidP="00ED3C78">
      <w:pPr>
        <w:rPr>
          <w:rFonts w:ascii="Courier New" w:hAnsi="Courier New" w:cs="Courier New"/>
          <w:b/>
          <w:bCs/>
          <w:lang w:val="el-GR" w:eastAsia="el-GR"/>
        </w:rPr>
      </w:pPr>
    </w:p>
    <w:p w14:paraId="70CBADB3" w14:textId="1F3FBAC3" w:rsidR="00C23B61" w:rsidRPr="00C23B61" w:rsidRDefault="00ED3C78" w:rsidP="00ED3C78">
      <w:pPr>
        <w:rPr>
          <w:rFonts w:ascii="Courier New" w:hAnsi="Courier New" w:cs="Courier New"/>
          <w:b/>
          <w:bCs/>
          <w:lang w:val="el-GR" w:eastAsia="el-GR"/>
        </w:rPr>
      </w:pPr>
      <w:r>
        <w:rPr>
          <w:rFonts w:ascii="Courier New" w:hAnsi="Courier New" w:cs="Courier New"/>
          <w:b/>
          <w:bCs/>
          <w:lang w:val="el-GR" w:eastAsia="el-GR"/>
        </w:rPr>
        <w:t xml:space="preserve">ΒΗΜΑ </w:t>
      </w:r>
      <w:r w:rsidR="00C23B61" w:rsidRPr="00C23B61">
        <w:rPr>
          <w:rFonts w:ascii="Courier New" w:hAnsi="Courier New" w:cs="Courier New"/>
          <w:b/>
          <w:bCs/>
          <w:lang w:val="el-GR" w:eastAsia="el-GR"/>
        </w:rPr>
        <w:t xml:space="preserve">3. Συμπέρασμα για τη Συνάρτηση Πυκνότητας Πιθανότητας </w:t>
      </w:r>
      <m:oMath>
        <m:sSub>
          <m:sSubPr>
            <m:ctrlPr>
              <w:rPr>
                <w:rFonts w:ascii="Cambria Math" w:hAnsi="Cambria Math" w:cs="Courier New"/>
                <w:b/>
                <w:bCs/>
                <w:i/>
                <w:lang w:val="el-GR" w:eastAsia="el-GR"/>
              </w:rPr>
            </m:ctrlPr>
          </m:sSubPr>
          <m:e>
            <m:r>
              <m:rPr>
                <m:sty m:val="bi"/>
              </m:rPr>
              <w:rPr>
                <w:rFonts w:ascii="Cambria Math" w:hAnsi="Cambria Math" w:cs="Courier New"/>
                <w:lang w:eastAsia="el-GR"/>
              </w:rPr>
              <m:t>f</m:t>
            </m:r>
            <m:ctrlPr>
              <w:rPr>
                <w:rFonts w:ascii="Cambria Math" w:hAnsi="Cambria Math" w:cs="Courier New"/>
                <w:b/>
                <w:bCs/>
                <w:i/>
                <w:lang w:eastAsia="el-GR"/>
              </w:rPr>
            </m:ctrlPr>
          </m:e>
          <m:sub>
            <m:r>
              <m:rPr>
                <m:sty m:val="bi"/>
              </m:rPr>
              <w:rPr>
                <w:rFonts w:ascii="Cambria Math" w:hAnsi="Cambria Math" w:cs="Courier New"/>
                <w:lang w:eastAsia="el-GR"/>
              </w:rPr>
              <m:t>X</m:t>
            </m:r>
          </m:sub>
        </m:sSub>
      </m:oMath>
      <w:r w:rsidR="00C23B61" w:rsidRPr="00C23B61">
        <w:rPr>
          <w:rFonts w:ascii="Courier New" w:hAnsi="Courier New" w:cs="Courier New"/>
          <w:b/>
          <w:bCs/>
          <w:lang w:val="el-GR" w:eastAsia="el-GR"/>
        </w:rPr>
        <w:t>(</w:t>
      </w:r>
      <w:r w:rsidR="00C23B61" w:rsidRPr="00C23B61">
        <w:rPr>
          <w:rFonts w:ascii="Courier New" w:hAnsi="Courier New" w:cs="Courier New"/>
          <w:b/>
          <w:bCs/>
          <w:lang w:eastAsia="el-GR"/>
        </w:rPr>
        <w:t>x</w:t>
      </w:r>
      <w:r w:rsidR="00C23B61" w:rsidRPr="00C23B61">
        <w:rPr>
          <w:rFonts w:ascii="Courier New" w:hAnsi="Courier New" w:cs="Courier New"/>
          <w:b/>
          <w:bCs/>
          <w:lang w:val="el-GR" w:eastAsia="el-GR"/>
        </w:rPr>
        <w:t>):</w:t>
      </w:r>
    </w:p>
    <w:p w14:paraId="50D392C1" w14:textId="77777777" w:rsidR="00C23B61" w:rsidRPr="00C23B61" w:rsidRDefault="00C23B61" w:rsidP="00C23B61">
      <w:pPr>
        <w:rPr>
          <w:rFonts w:ascii="Courier New" w:hAnsi="Courier New" w:cs="Courier New"/>
          <w:lang w:val="el-GR" w:eastAsia="el-GR"/>
        </w:rPr>
      </w:pPr>
      <w:r w:rsidRPr="00C23B61">
        <w:rPr>
          <w:rFonts w:ascii="Courier New" w:hAnsi="Courier New" w:cs="Courier New"/>
          <w:lang w:val="el-GR" w:eastAsia="el-GR"/>
        </w:rPr>
        <w:t>Από τις παραπάνω σχέσεις, γνωρίζουμε ότι:</w:t>
      </w:r>
    </w:p>
    <w:p w14:paraId="5FB1D126" w14:textId="5FB6CB6D" w:rsidR="00C23B61" w:rsidRPr="00C23B61" w:rsidRDefault="00C23B61" w:rsidP="002F33AF">
      <w:pPr>
        <w:numPr>
          <w:ilvl w:val="0"/>
          <w:numId w:val="57"/>
        </w:numPr>
        <w:rPr>
          <w:rFonts w:ascii="Courier New" w:hAnsi="Courier New" w:cs="Courier New"/>
          <w:lang w:val="el-GR" w:eastAsia="el-GR"/>
        </w:rPr>
      </w:pPr>
      <w:r w:rsidRPr="00C23B61">
        <w:rPr>
          <w:rFonts w:ascii="Courier New" w:hAnsi="Courier New" w:cs="Courier New"/>
          <w:lang w:eastAsia="el-GR"/>
        </w:rPr>
        <w:t>X</w:t>
      </w:r>
      <w:r w:rsidRPr="00C23B61">
        <w:rPr>
          <w:rFonts w:ascii="Courier New" w:hAnsi="Courier New" w:cs="Courier New"/>
          <w:lang w:val="el-GR" w:eastAsia="el-GR"/>
        </w:rPr>
        <w:t xml:space="preserve"> είναι γραμμική συνάρτηση της </w:t>
      </w:r>
      <w:r w:rsidRPr="00C23B61">
        <w:rPr>
          <w:rFonts w:ascii="Courier New" w:hAnsi="Courier New" w:cs="Courier New"/>
          <w:lang w:eastAsia="el-GR"/>
        </w:rPr>
        <w:t>Z</w:t>
      </w:r>
      <w:r w:rsidRPr="00C23B61">
        <w:rPr>
          <w:rFonts w:ascii="Courier New" w:hAnsi="Courier New" w:cs="Courier New"/>
          <w:lang w:val="el-GR" w:eastAsia="el-GR"/>
        </w:rPr>
        <w:t xml:space="preserve"> και του θορύβου </w:t>
      </w:r>
      <m:oMath>
        <m:r>
          <m:rPr>
            <m:sty m:val="p"/>
          </m:rPr>
          <w:rPr>
            <w:rFonts w:ascii="Cambria Math" w:hAnsi="Cambria Math" w:cs="Courier New"/>
            <w:lang w:val="el-GR" w:eastAsia="el-GR"/>
          </w:rPr>
          <m:t>ϵ</m:t>
        </m:r>
      </m:oMath>
      <w:r w:rsidRPr="00C23B61">
        <w:rPr>
          <w:rFonts w:ascii="Courier New" w:hAnsi="Courier New" w:cs="Courier New"/>
          <w:lang w:val="el-GR" w:eastAsia="el-GR"/>
        </w:rPr>
        <w:t>,</w:t>
      </w:r>
    </w:p>
    <w:p w14:paraId="43B1933E" w14:textId="668E99B2" w:rsidR="00C23B61" w:rsidRPr="00C23B61" w:rsidRDefault="00C23B61" w:rsidP="002F33AF">
      <w:pPr>
        <w:numPr>
          <w:ilvl w:val="0"/>
          <w:numId w:val="57"/>
        </w:numPr>
        <w:rPr>
          <w:rFonts w:ascii="Courier New" w:hAnsi="Courier New" w:cs="Courier New"/>
          <w:lang w:val="el-GR" w:eastAsia="el-GR"/>
        </w:rPr>
      </w:pPr>
      <w:r w:rsidRPr="00C23B61">
        <w:rPr>
          <w:rFonts w:ascii="Courier New" w:hAnsi="Courier New" w:cs="Courier New"/>
          <w:lang w:eastAsia="el-GR"/>
        </w:rPr>
        <w:t>Z</w:t>
      </w:r>
      <w:r w:rsidRPr="00C23B61">
        <w:rPr>
          <w:rFonts w:ascii="Courier New" w:hAnsi="Courier New" w:cs="Courier New"/>
          <w:lang w:val="el-GR" w:eastAsia="el-GR"/>
        </w:rPr>
        <w:t xml:space="preserve"> και </w:t>
      </w:r>
      <m:oMath>
        <m:r>
          <m:rPr>
            <m:sty m:val="p"/>
          </m:rPr>
          <w:rPr>
            <w:rFonts w:ascii="Cambria Math" w:hAnsi="Cambria Math" w:cs="Courier New"/>
            <w:lang w:val="el-GR" w:eastAsia="el-GR"/>
          </w:rPr>
          <m:t>ϵ</m:t>
        </m:r>
      </m:oMath>
      <w:r w:rsidRPr="00C23B61">
        <w:rPr>
          <w:rFonts w:ascii="Courier New" w:hAnsi="Courier New" w:cs="Courier New"/>
          <w:lang w:val="el-GR" w:eastAsia="el-GR"/>
        </w:rPr>
        <w:t xml:space="preserve"> είναι κανονικά κατανεμημένες και ανεξάρτητες.</w:t>
      </w:r>
    </w:p>
    <w:p w14:paraId="0E6A95B5" w14:textId="482FBCE2" w:rsidR="00C23B61" w:rsidRPr="00C23B61" w:rsidRDefault="00C23B61" w:rsidP="00C23B61">
      <w:pPr>
        <w:rPr>
          <w:rFonts w:ascii="Courier New" w:hAnsi="Courier New" w:cs="Courier New"/>
          <w:lang w:val="el-GR" w:eastAsia="el-GR"/>
        </w:rPr>
      </w:pPr>
      <w:r w:rsidRPr="00C23B61">
        <w:rPr>
          <w:rFonts w:ascii="Courier New" w:hAnsi="Courier New" w:cs="Courier New"/>
          <w:lang w:val="el-GR" w:eastAsia="el-GR"/>
        </w:rPr>
        <w:t xml:space="preserve">Άρα, η τυχαία μεταβλητή </w:t>
      </w:r>
      <w:r w:rsidRPr="00C23B61">
        <w:rPr>
          <w:rFonts w:ascii="Courier New" w:hAnsi="Courier New" w:cs="Courier New"/>
          <w:lang w:eastAsia="el-GR"/>
        </w:rPr>
        <w:t>X</w:t>
      </w:r>
      <w:r w:rsidRPr="00C23B61">
        <w:rPr>
          <w:rFonts w:ascii="Courier New" w:hAnsi="Courier New" w:cs="Courier New"/>
          <w:lang w:val="el-GR" w:eastAsia="el-GR"/>
        </w:rPr>
        <w:t xml:space="preserve"> ακολουθεί την κανονική κατανομή:</w:t>
      </w:r>
    </w:p>
    <w:p w14:paraId="29FDEE9D" w14:textId="16C726AA" w:rsidR="00C23B61" w:rsidRPr="00C23B61" w:rsidRDefault="007C7FAB" w:rsidP="00C23B61">
      <w:pPr>
        <w:rPr>
          <w:rFonts w:ascii="Courier New" w:hAnsi="Courier New" w:cs="Courier New"/>
          <w:lang w:val="el-GR" w:eastAsia="el-GR"/>
        </w:rPr>
      </w:pPr>
      <m:oMathPara>
        <m:oMath>
          <m:r>
            <w:rPr>
              <w:rFonts w:ascii="Cambria Math" w:hAnsi="Cambria Math" w:cs="Courier New"/>
              <w:lang w:eastAsia="el-GR"/>
            </w:rPr>
            <m:t>X</m:t>
          </m:r>
          <m:r>
            <m:rPr>
              <m:sty m:val="p"/>
            </m:rPr>
            <w:rPr>
              <w:rFonts w:ascii="Cambria Math" w:hAnsi="Cambria Math" w:cs="Courier New"/>
              <w:lang w:val="el-GR" w:eastAsia="el-GR"/>
            </w:rPr>
            <m:t>∼</m:t>
          </m:r>
          <m:r>
            <m:rPr>
              <m:scr m:val="script"/>
            </m:rPr>
            <w:rPr>
              <w:rFonts w:ascii="Cambria Math" w:hAnsi="Cambria Math" w:cs="Courier New"/>
              <w:lang w:eastAsia="el-GR"/>
            </w:rPr>
            <m:t>N</m:t>
          </m:r>
          <m:d>
            <m:dPr>
              <m:ctrlPr>
                <w:rPr>
                  <w:rFonts w:ascii="Cambria Math" w:hAnsi="Cambria Math" w:cs="Courier New"/>
                  <w:i/>
                  <w:lang w:val="el-GR" w:eastAsia="el-GR"/>
                </w:rPr>
              </m:ctrlPr>
            </m:dPr>
            <m:e>
              <m:r>
                <m:rPr>
                  <m:sty m:val="p"/>
                </m:rPr>
                <w:rPr>
                  <w:rFonts w:ascii="Cambria Math" w:hAnsi="Cambria Math" w:cs="Courier New"/>
                  <w:lang w:val="el-GR" w:eastAsia="el-GR"/>
                </w:rPr>
                <m:t>μ</m:t>
              </m:r>
              <m:r>
                <w:rPr>
                  <w:rFonts w:ascii="Cambria Math" w:hAnsi="Cambria Math" w:cs="Courier New"/>
                  <w:lang w:val="el-GR" w:eastAsia="el-GR"/>
                </w:rPr>
                <m:t>,</m:t>
              </m:r>
              <m:sSub>
                <m:sSubPr>
                  <m:ctrlPr>
                    <w:rPr>
                      <w:rFonts w:ascii="Cambria Math" w:hAnsi="Cambria Math" w:cs="Courier New"/>
                      <w:i/>
                      <w:lang w:val="el-GR" w:eastAsia="el-GR"/>
                    </w:rPr>
                  </m:ctrlPr>
                </m:sSubPr>
                <m:e>
                  <m:r>
                    <m:rPr>
                      <m:sty m:val="p"/>
                    </m:rPr>
                    <w:rPr>
                      <w:rFonts w:ascii="Cambria Math" w:hAnsi="Cambria Math" w:cs="Courier New"/>
                      <w:lang w:val="el-GR" w:eastAsia="el-GR"/>
                    </w:rPr>
                    <m:t>Σ</m:t>
                  </m:r>
                </m:e>
                <m:sub>
                  <m:r>
                    <w:rPr>
                      <w:rFonts w:ascii="Cambria Math" w:hAnsi="Cambria Math" w:cs="Courier New"/>
                      <w:lang w:eastAsia="el-GR"/>
                    </w:rPr>
                    <m:t>XX</m:t>
                  </m:r>
                </m:sub>
              </m:sSub>
            </m:e>
          </m:d>
        </m:oMath>
      </m:oMathPara>
    </w:p>
    <w:p w14:paraId="0DB7B6CF" w14:textId="77777777" w:rsidR="00C23B61" w:rsidRPr="00C23B61" w:rsidRDefault="00C23B61" w:rsidP="00C23B61">
      <w:pPr>
        <w:rPr>
          <w:rFonts w:ascii="Courier New" w:hAnsi="Courier New" w:cs="Courier New"/>
          <w:lang w:eastAsia="el-GR"/>
        </w:rPr>
      </w:pPr>
      <w:r w:rsidRPr="00C23B61">
        <w:rPr>
          <w:rFonts w:ascii="Courier New" w:hAnsi="Courier New" w:cs="Courier New"/>
          <w:lang w:eastAsia="el-GR"/>
        </w:rPr>
        <w:t>όπ</w:t>
      </w:r>
      <w:proofErr w:type="spellStart"/>
      <w:r w:rsidRPr="00C23B61">
        <w:rPr>
          <w:rFonts w:ascii="Courier New" w:hAnsi="Courier New" w:cs="Courier New"/>
          <w:lang w:eastAsia="el-GR"/>
        </w:rPr>
        <w:t>ου</w:t>
      </w:r>
      <w:proofErr w:type="spellEnd"/>
      <w:r w:rsidRPr="00C23B61">
        <w:rPr>
          <w:rFonts w:ascii="Courier New" w:hAnsi="Courier New" w:cs="Courier New"/>
          <w:lang w:eastAsia="el-GR"/>
        </w:rPr>
        <w:t>:</w:t>
      </w:r>
    </w:p>
    <w:p w14:paraId="5BECD866" w14:textId="60221687" w:rsidR="00C23B61" w:rsidRPr="00C23B61" w:rsidRDefault="00EB6F96" w:rsidP="00C23B61">
      <w:pPr>
        <w:rPr>
          <w:rFonts w:ascii="Courier New" w:hAnsi="Courier New" w:cs="Courier New"/>
          <w:lang w:eastAsia="el-GR"/>
        </w:rPr>
      </w:pPr>
      <m:oMathPara>
        <m:oMath>
          <m:sSub>
            <m:sSubPr>
              <m:ctrlPr>
                <w:rPr>
                  <w:rFonts w:ascii="Cambria Math" w:hAnsi="Cambria Math" w:cs="Courier New"/>
                  <w:i/>
                  <w:lang w:eastAsia="el-GR"/>
                </w:rPr>
              </m:ctrlPr>
            </m:sSubPr>
            <m:e>
              <m:r>
                <m:rPr>
                  <m:sty m:val="p"/>
                </m:rPr>
                <w:rPr>
                  <w:rFonts w:ascii="Cambria Math" w:hAnsi="Cambria Math" w:cs="Courier New"/>
                  <w:lang w:eastAsia="el-GR"/>
                </w:rPr>
                <m:t>Σ</m:t>
              </m:r>
              <m:ctrlPr>
                <w:rPr>
                  <w:rFonts w:ascii="Cambria Math" w:hAnsi="Cambria Math" w:cs="Courier New"/>
                  <w:lang w:eastAsia="el-GR"/>
                </w:rPr>
              </m:ctrlPr>
            </m:e>
            <m:sub>
              <m:r>
                <w:rPr>
                  <w:rFonts w:ascii="Cambria Math" w:hAnsi="Cambria Math" w:cs="Courier New"/>
                  <w:lang w:eastAsia="el-GR"/>
                </w:rPr>
                <m:t>XX</m:t>
              </m:r>
            </m:sub>
          </m:sSub>
          <m:r>
            <w:rPr>
              <w:rFonts w:ascii="Cambria Math" w:hAnsi="Cambria Math" w:cs="Courier New"/>
              <w:lang w:eastAsia="el-GR"/>
            </w:rPr>
            <m:t>=</m:t>
          </m:r>
          <m:r>
            <w:rPr>
              <w:rFonts w:ascii="Cambria Math" w:hAnsi="Cambria Math" w:cs="Courier New"/>
              <w:lang w:eastAsia="el-GR"/>
            </w:rPr>
            <m:t>W</m:t>
          </m:r>
          <m:sSup>
            <m:sSupPr>
              <m:ctrlPr>
                <w:rPr>
                  <w:rFonts w:ascii="Cambria Math" w:hAnsi="Cambria Math" w:cs="Courier New"/>
                  <w:i/>
                  <w:lang w:eastAsia="el-GR"/>
                </w:rPr>
              </m:ctrlPr>
            </m:sSupPr>
            <m:e>
              <m:r>
                <w:rPr>
                  <w:rFonts w:ascii="Cambria Math" w:hAnsi="Cambria Math" w:cs="Courier New"/>
                  <w:lang w:eastAsia="el-GR"/>
                </w:rPr>
                <m:t>W</m:t>
              </m:r>
            </m:e>
            <m:sup>
              <m:r>
                <m:rPr>
                  <m:sty m:val="p"/>
                </m:rPr>
                <w:rPr>
                  <w:rFonts w:ascii="Cambria Math" w:hAnsi="Cambria Math" w:cs="Courier New"/>
                  <w:lang w:eastAsia="el-GR"/>
                </w:rPr>
                <m:t>⊤</m:t>
              </m:r>
            </m:sup>
          </m:sSup>
          <m:r>
            <w:rPr>
              <w:rFonts w:ascii="Cambria Math" w:hAnsi="Cambria Math" w:cs="Courier New"/>
              <w:lang w:eastAsia="el-GR"/>
            </w:rPr>
            <m:t>+</m:t>
          </m:r>
          <m:sSup>
            <m:sSupPr>
              <m:ctrlPr>
                <w:rPr>
                  <w:rFonts w:ascii="Cambria Math" w:hAnsi="Cambria Math" w:cs="Courier New"/>
                  <w:i/>
                  <w:lang w:eastAsia="el-GR"/>
                </w:rPr>
              </m:ctrlPr>
            </m:sSupPr>
            <m:e>
              <m:r>
                <m:rPr>
                  <m:sty m:val="p"/>
                </m:rPr>
                <w:rPr>
                  <w:rFonts w:ascii="Cambria Math" w:hAnsi="Cambria Math" w:cs="Courier New"/>
                  <w:lang w:eastAsia="el-GR"/>
                </w:rPr>
                <m:t>σ</m:t>
              </m:r>
            </m:e>
            <m:sup>
              <m:r>
                <w:rPr>
                  <w:rFonts w:ascii="Cambria Math" w:hAnsi="Cambria Math" w:cs="Courier New"/>
                  <w:lang w:eastAsia="el-GR"/>
                </w:rPr>
                <m:t>2</m:t>
              </m:r>
            </m:sup>
          </m:sSup>
          <m:r>
            <w:rPr>
              <w:rFonts w:ascii="Cambria Math" w:hAnsi="Cambria Math" w:cs="Courier New"/>
              <w:lang w:eastAsia="el-GR"/>
            </w:rPr>
            <m:t>I</m:t>
          </m:r>
        </m:oMath>
      </m:oMathPara>
    </w:p>
    <w:p w14:paraId="2836998C" w14:textId="712317A1" w:rsidR="00C23B61" w:rsidRPr="00C23B61" w:rsidRDefault="00C23B61" w:rsidP="00C23B61">
      <w:pPr>
        <w:rPr>
          <w:rFonts w:ascii="Courier New" w:hAnsi="Courier New" w:cs="Courier New"/>
          <w:lang w:val="el-GR" w:eastAsia="el-GR"/>
        </w:rPr>
      </w:pPr>
      <w:r w:rsidRPr="00C23B61">
        <w:rPr>
          <w:rFonts w:ascii="Courier New" w:hAnsi="Courier New" w:cs="Courier New"/>
          <w:lang w:val="el-GR" w:eastAsia="el-GR"/>
        </w:rPr>
        <w:t xml:space="preserve">Συνεπώς, η συνάρτηση πυκνότητας πιθανότητας της τυχαίας μεταβλητής </w:t>
      </w:r>
      <w:r w:rsidRPr="00C23B61">
        <w:rPr>
          <w:rFonts w:ascii="Courier New" w:hAnsi="Courier New" w:cs="Courier New"/>
          <w:lang w:eastAsia="el-GR"/>
        </w:rPr>
        <w:t>X</w:t>
      </w:r>
      <w:r w:rsidRPr="00C23B61">
        <w:rPr>
          <w:rFonts w:ascii="Courier New" w:hAnsi="Courier New" w:cs="Courier New"/>
          <w:lang w:val="el-GR" w:eastAsia="el-GR"/>
        </w:rPr>
        <w:t xml:space="preserve"> είναι:</w:t>
      </w:r>
    </w:p>
    <w:p w14:paraId="51AD5731" w14:textId="77821960" w:rsidR="00C23B61" w:rsidRPr="00C23B61" w:rsidRDefault="00EB6F96" w:rsidP="00C23B61">
      <w:pPr>
        <w:rPr>
          <w:rFonts w:ascii="Courier New" w:hAnsi="Courier New" w:cs="Courier New"/>
          <w:lang w:val="el-GR" w:eastAsia="el-GR"/>
        </w:rPr>
      </w:pPr>
      <m:oMathPara>
        <m:oMath>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r>
            <w:rPr>
              <w:rFonts w:ascii="Cambria Math" w:hAnsi="Cambria Math" w:cs="Courier New"/>
              <w:lang w:val="el-GR" w:eastAsia="el-GR"/>
            </w:rPr>
            <m:t>=</m:t>
          </m:r>
          <m:r>
            <m:rPr>
              <m:scr m:val="script"/>
            </m:rPr>
            <w:rPr>
              <w:rFonts w:ascii="Cambria Math" w:hAnsi="Cambria Math" w:cs="Courier New"/>
              <w:lang w:eastAsia="el-GR"/>
            </w:rPr>
            <m:t>N</m:t>
          </m:r>
          <m:d>
            <m:dPr>
              <m:ctrlPr>
                <w:rPr>
                  <w:rFonts w:ascii="Cambria Math" w:hAnsi="Cambria Math" w:cs="Courier New"/>
                  <w:i/>
                  <w:lang w:val="el-GR" w:eastAsia="el-GR"/>
                </w:rPr>
              </m:ctrlPr>
            </m:dPr>
            <m:e>
              <m:r>
                <w:rPr>
                  <w:rFonts w:ascii="Cambria Math" w:hAnsi="Cambria Math" w:cs="Courier New"/>
                  <w:lang w:eastAsia="el-GR"/>
                </w:rPr>
                <m:t>x</m:t>
              </m:r>
              <m:r>
                <w:rPr>
                  <w:rFonts w:ascii="Cambria Math" w:hAnsi="Cambria Math" w:cs="Courier New"/>
                  <w:lang w:val="el-GR" w:eastAsia="el-GR"/>
                </w:rPr>
                <m:t>;</m:t>
              </m:r>
              <m:r>
                <m:rPr>
                  <m:sty m:val="p"/>
                </m:rPr>
                <w:rPr>
                  <w:rFonts w:ascii="Cambria Math" w:hAnsi="Cambria Math" w:cs="Courier New"/>
                  <w:lang w:val="el-GR" w:eastAsia="el-GR"/>
                </w:rPr>
                <m:t>μ</m:t>
              </m:r>
              <m:r>
                <w:rPr>
                  <w:rFonts w:ascii="Cambria Math" w:hAnsi="Cambria Math" w:cs="Courier New"/>
                  <w:lang w:val="el-GR" w:eastAsia="el-GR"/>
                </w:rPr>
                <m:t>,</m:t>
              </m:r>
              <m:sSub>
                <m:sSubPr>
                  <m:ctrlPr>
                    <w:rPr>
                      <w:rFonts w:ascii="Cambria Math" w:hAnsi="Cambria Math" w:cs="Courier New"/>
                      <w:i/>
                      <w:lang w:val="el-GR" w:eastAsia="el-GR"/>
                    </w:rPr>
                  </m:ctrlPr>
                </m:sSubPr>
                <m:e>
                  <m:r>
                    <m:rPr>
                      <m:sty m:val="p"/>
                    </m:rPr>
                    <w:rPr>
                      <w:rFonts w:ascii="Cambria Math" w:hAnsi="Cambria Math" w:cs="Courier New"/>
                      <w:lang w:val="el-GR" w:eastAsia="el-GR"/>
                    </w:rPr>
                    <m:t>Σ</m:t>
                  </m:r>
                </m:e>
                <m:sub>
                  <m:r>
                    <w:rPr>
                      <w:rFonts w:ascii="Cambria Math" w:hAnsi="Cambria Math" w:cs="Courier New"/>
                      <w:lang w:eastAsia="el-GR"/>
                    </w:rPr>
                    <m:t>XX</m:t>
                  </m:r>
                </m:sub>
              </m:sSub>
            </m:e>
          </m:d>
        </m:oMath>
      </m:oMathPara>
    </w:p>
    <w:p w14:paraId="535A8421" w14:textId="1A80109E" w:rsidR="007D50D3" w:rsidRDefault="007D50D3" w:rsidP="00C23B61">
      <w:pPr>
        <w:rPr>
          <w:rFonts w:ascii="Courier New" w:hAnsi="Courier New" w:cs="Courier New"/>
          <w:lang w:val="el-GR" w:eastAsia="el-GR"/>
        </w:rPr>
      </w:pPr>
    </w:p>
    <w:p w14:paraId="6899AD9A" w14:textId="58F4DA88" w:rsidR="00C84652" w:rsidRPr="00C84652" w:rsidRDefault="00C84652" w:rsidP="008246DF">
      <w:pPr>
        <w:pBdr>
          <w:top w:val="single" w:sz="4" w:space="1" w:color="auto"/>
          <w:left w:val="single" w:sz="4" w:space="4" w:color="auto"/>
          <w:bottom w:val="single" w:sz="4" w:space="1" w:color="auto"/>
          <w:right w:val="single" w:sz="4" w:space="4" w:color="auto"/>
        </w:pBdr>
        <w:rPr>
          <w:rFonts w:ascii="Courier New" w:hAnsi="Courier New" w:cs="Courier New"/>
          <w:b/>
          <w:bCs/>
          <w:lang w:val="el-GR" w:eastAsia="el-GR"/>
        </w:rPr>
      </w:pPr>
      <w:r w:rsidRPr="00C84652">
        <w:rPr>
          <w:rFonts w:ascii="Courier New" w:hAnsi="Courier New" w:cs="Courier New"/>
          <w:b/>
          <w:bCs/>
          <w:lang w:val="el-GR" w:eastAsia="el-GR"/>
        </w:rPr>
        <w:t xml:space="preserve">Αποδείξτε ότι η παραπάνω υπό συνθήκη </w:t>
      </w:r>
      <w:proofErr w:type="spellStart"/>
      <w:r w:rsidRPr="00C84652">
        <w:rPr>
          <w:rFonts w:ascii="Courier New" w:hAnsi="Courier New" w:cs="Courier New"/>
          <w:b/>
          <w:bCs/>
          <w:lang w:val="el-GR" w:eastAsia="el-GR"/>
        </w:rPr>
        <w:t>σ.π.τ</w:t>
      </w:r>
      <w:proofErr w:type="spellEnd"/>
      <w:r w:rsidRPr="00C84652">
        <w:rPr>
          <w:rFonts w:ascii="Courier New" w:hAnsi="Courier New" w:cs="Courier New"/>
          <w:b/>
          <w:bCs/>
          <w:lang w:val="el-GR" w:eastAsia="el-GR"/>
        </w:rPr>
        <w:t>., με δεδομένο αυτό της Σχέσης (4), δίνεται από την ακόλουθη σχέση:</w:t>
      </w:r>
    </w:p>
    <w:p w14:paraId="50E504BC" w14:textId="77777777" w:rsidR="009A1139" w:rsidRPr="009A1139" w:rsidRDefault="00EB6F96" w:rsidP="00D47B0D">
      <w:pPr>
        <w:pBdr>
          <w:top w:val="single" w:sz="4" w:space="1" w:color="auto"/>
          <w:left w:val="single" w:sz="4" w:space="4" w:color="auto"/>
          <w:bottom w:val="single" w:sz="4" w:space="1" w:color="auto"/>
          <w:right w:val="single" w:sz="4" w:space="4" w:color="auto"/>
        </w:pBdr>
        <w:rPr>
          <w:rFonts w:ascii="Courier New" w:hAnsi="Courier New" w:cs="Courier New"/>
          <w:b/>
          <w:bCs/>
          <w:lang w:val="el-GR" w:eastAsia="el-GR"/>
        </w:rPr>
      </w:pPr>
      <m:oMathPara>
        <m:oMath>
          <m:sSub>
            <m:sSubPr>
              <m:ctrlPr>
                <w:rPr>
                  <w:rFonts w:ascii="Cambria Math" w:hAnsi="Cambria Math" w:cs="Courier New"/>
                  <w:b/>
                  <w:bCs/>
                  <w:i/>
                  <w:lang w:val="el-GR" w:eastAsia="el-GR"/>
                </w:rPr>
              </m:ctrlPr>
            </m:sSubPr>
            <m:e>
              <m:r>
                <m:rPr>
                  <m:sty m:val="bi"/>
                </m:rPr>
                <w:rPr>
                  <w:rFonts w:ascii="Cambria Math" w:hAnsi="Cambria Math" w:cs="Courier New"/>
                  <w:lang w:val="el-GR" w:eastAsia="el-GR"/>
                </w:rPr>
                <m:t>f</m:t>
              </m:r>
            </m:e>
            <m:sub>
              <m:r>
                <m:rPr>
                  <m:sty m:val="bi"/>
                </m:rPr>
                <w:rPr>
                  <w:rFonts w:ascii="Cambria Math" w:hAnsi="Cambria Math" w:cs="Courier New"/>
                  <w:lang w:val="el-GR" w:eastAsia="el-GR"/>
                </w:rPr>
                <m:t>Z</m:t>
              </m:r>
              <m:r>
                <m:rPr>
                  <m:sty m:val="bi"/>
                </m:rPr>
                <w:rPr>
                  <w:rFonts w:ascii="Cambria Math" w:hAnsi="Cambria Math" w:cs="Courier New"/>
                  <w:lang w:val="el-GR" w:eastAsia="el-GR"/>
                </w:rPr>
                <m:t>|</m:t>
              </m:r>
              <m:r>
                <m:rPr>
                  <m:sty m:val="bi"/>
                </m:rPr>
                <w:rPr>
                  <w:rFonts w:ascii="Cambria Math" w:hAnsi="Cambria Math" w:cs="Courier New"/>
                  <w:lang w:val="el-GR" w:eastAsia="el-GR"/>
                </w:rPr>
                <m:t>X</m:t>
              </m:r>
            </m:sub>
          </m:sSub>
          <m:d>
            <m:dPr>
              <m:ctrlPr>
                <w:rPr>
                  <w:rFonts w:ascii="Cambria Math" w:hAnsi="Cambria Math" w:cs="Courier New"/>
                  <w:b/>
                  <w:bCs/>
                  <w:i/>
                  <w:lang w:val="el-GR" w:eastAsia="el-GR"/>
                </w:rPr>
              </m:ctrlPr>
            </m:dPr>
            <m:e>
              <m:r>
                <m:rPr>
                  <m:sty m:val="bi"/>
                </m:rPr>
                <w:rPr>
                  <w:rFonts w:ascii="Cambria Math" w:hAnsi="Cambria Math" w:cs="Courier New"/>
                  <w:lang w:val="el-GR" w:eastAsia="el-GR"/>
                </w:rPr>
                <m:t>z</m:t>
              </m:r>
            </m:e>
            <m:e>
              <m:r>
                <m:rPr>
                  <m:sty m:val="bi"/>
                </m:rPr>
                <w:rPr>
                  <w:rFonts w:ascii="Cambria Math" w:hAnsi="Cambria Math" w:cs="Courier New"/>
                  <w:lang w:val="el-GR" w:eastAsia="el-GR"/>
                </w:rPr>
                <m:t>x</m:t>
              </m:r>
            </m:e>
          </m:d>
          <m:r>
            <m:rPr>
              <m:sty m:val="bi"/>
            </m:rPr>
            <w:rPr>
              <w:rFonts w:ascii="Cambria Math" w:hAnsi="Cambria Math" w:cs="Courier New"/>
              <w:lang w:val="el-GR" w:eastAsia="el-GR"/>
            </w:rPr>
            <m:t xml:space="preserve">= </m:t>
          </m:r>
          <m:r>
            <m:rPr>
              <m:scr m:val="script"/>
              <m:sty m:val="bi"/>
            </m:rPr>
            <w:rPr>
              <w:rFonts w:ascii="Cambria Math" w:hAnsi="Cambria Math" w:cs="Courier New"/>
              <w:lang w:val="el-GR" w:eastAsia="el-GR"/>
            </w:rPr>
            <m:t>N</m:t>
          </m:r>
          <m:d>
            <m:dPr>
              <m:ctrlPr>
                <w:rPr>
                  <w:rFonts w:ascii="Cambria Math" w:hAnsi="Cambria Math" w:cs="Courier New"/>
                  <w:b/>
                  <w:bCs/>
                  <w:i/>
                  <w:lang w:val="el-GR" w:eastAsia="el-GR"/>
                </w:rPr>
              </m:ctrlPr>
            </m:dPr>
            <m:e>
              <m:r>
                <m:rPr>
                  <m:sty m:val="bi"/>
                </m:rPr>
                <w:rPr>
                  <w:rFonts w:ascii="Cambria Math" w:hAnsi="Cambria Math" w:cs="Courier New"/>
                  <w:lang w:val="el-GR" w:eastAsia="el-GR"/>
                </w:rPr>
                <m:t>z</m:t>
              </m:r>
              <m:r>
                <m:rPr>
                  <m:sty m:val="bi"/>
                </m:rPr>
                <w:rPr>
                  <w:rFonts w:ascii="Cambria Math" w:hAnsi="Cambria Math" w:cs="Courier New"/>
                  <w:lang w:val="el-GR" w:eastAsia="el-GR"/>
                </w:rPr>
                <m:t>;</m:t>
              </m:r>
              <m:sSubSup>
                <m:sSubSupPr>
                  <m:ctrlPr>
                    <w:rPr>
                      <w:rFonts w:ascii="Cambria Math" w:hAnsi="Cambria Math" w:cs="Courier New"/>
                      <w:b/>
                      <w:bCs/>
                      <w:i/>
                      <w:lang w:val="el-GR" w:eastAsia="el-GR"/>
                    </w:rPr>
                  </m:ctrlPr>
                </m:sSubSupPr>
                <m:e>
                  <m:r>
                    <m:rPr>
                      <m:sty m:val="b"/>
                    </m:rPr>
                    <w:rPr>
                      <w:rFonts w:ascii="Cambria Math" w:hAnsi="Cambria Math" w:cs="Courier New"/>
                      <w:lang w:val="el-GR" w:eastAsia="el-GR"/>
                    </w:rPr>
                    <m:t>Σ</m:t>
                  </m:r>
                </m:e>
                <m:sub>
                  <m:r>
                    <m:rPr>
                      <m:sty m:val="bi"/>
                    </m:rPr>
                    <w:rPr>
                      <w:rFonts w:ascii="Cambria Math" w:hAnsi="Cambria Math" w:cs="Courier New"/>
                      <w:lang w:val="el-GR" w:eastAsia="el-GR"/>
                    </w:rPr>
                    <m:t>1</m:t>
                  </m:r>
                </m:sub>
                <m:sup>
                  <m:r>
                    <m:rPr>
                      <m:sty m:val="bi"/>
                    </m:rPr>
                    <w:rPr>
                      <w:rFonts w:ascii="Cambria Math" w:hAnsi="Cambria Math" w:cs="Courier New"/>
                      <w:lang w:val="el-GR" w:eastAsia="el-GR"/>
                    </w:rPr>
                    <m:t>-</m:t>
                  </m:r>
                  <m:r>
                    <m:rPr>
                      <m:sty m:val="bi"/>
                    </m:rPr>
                    <w:rPr>
                      <w:rFonts w:ascii="Cambria Math" w:hAnsi="Cambria Math" w:cs="Courier New"/>
                      <w:lang w:val="el-GR" w:eastAsia="el-GR"/>
                    </w:rPr>
                    <m:t>1</m:t>
                  </m:r>
                </m:sup>
              </m:sSubSup>
              <m:sSup>
                <m:sSupPr>
                  <m:ctrlPr>
                    <w:rPr>
                      <w:rFonts w:ascii="Cambria Math" w:hAnsi="Cambria Math" w:cs="Courier New"/>
                      <w:b/>
                      <w:bCs/>
                      <w:i/>
                      <w:lang w:val="el-GR" w:eastAsia="el-GR"/>
                    </w:rPr>
                  </m:ctrlPr>
                </m:sSupPr>
                <m:e>
                  <m:r>
                    <m:rPr>
                      <m:sty m:val="bi"/>
                    </m:rPr>
                    <w:rPr>
                      <w:rFonts w:ascii="Cambria Math" w:hAnsi="Cambria Math" w:cs="Courier New"/>
                      <w:lang w:val="el-GR" w:eastAsia="el-GR"/>
                    </w:rPr>
                    <m:t>W</m:t>
                  </m:r>
                </m:e>
                <m:sup>
                  <m:r>
                    <m:rPr>
                      <m:sty m:val="b"/>
                    </m:rPr>
                    <w:rPr>
                      <w:rFonts w:ascii="Cambria Math" w:hAnsi="Cambria Math" w:cs="Courier New"/>
                      <w:lang w:val="el-GR" w:eastAsia="el-GR"/>
                    </w:rPr>
                    <m:t>⊤</m:t>
                  </m:r>
                </m:sup>
              </m:sSup>
              <m:d>
                <m:dPr>
                  <m:ctrlPr>
                    <w:rPr>
                      <w:rFonts w:ascii="Cambria Math" w:hAnsi="Cambria Math" w:cs="Courier New"/>
                      <w:b/>
                      <w:bCs/>
                      <w:i/>
                      <w:lang w:val="el-GR" w:eastAsia="el-GR"/>
                    </w:rPr>
                  </m:ctrlPr>
                </m:dPr>
                <m:e>
                  <m:r>
                    <m:rPr>
                      <m:sty m:val="bi"/>
                    </m:rPr>
                    <w:rPr>
                      <w:rFonts w:ascii="Cambria Math" w:hAnsi="Cambria Math" w:cs="Courier New"/>
                      <w:lang w:val="el-GR" w:eastAsia="el-GR"/>
                    </w:rPr>
                    <m:t>x</m:t>
                  </m:r>
                  <m:r>
                    <m:rPr>
                      <m:sty m:val="bi"/>
                    </m:rPr>
                    <w:rPr>
                      <w:rFonts w:ascii="Cambria Math" w:hAnsi="Cambria Math" w:cs="Courier New"/>
                      <w:lang w:val="el-GR" w:eastAsia="el-GR"/>
                    </w:rPr>
                    <m:t>-</m:t>
                  </m:r>
                  <m:r>
                    <m:rPr>
                      <m:sty m:val="b"/>
                    </m:rPr>
                    <w:rPr>
                      <w:rFonts w:ascii="Cambria Math" w:hAnsi="Cambria Math" w:cs="Courier New"/>
                      <w:lang w:val="el-GR" w:eastAsia="el-GR"/>
                    </w:rPr>
                    <m:t>μ</m:t>
                  </m:r>
                </m:e>
              </m:d>
              <m:r>
                <m:rPr>
                  <m:sty m:val="bi"/>
                </m:rPr>
                <w:rPr>
                  <w:rFonts w:ascii="Cambria Math" w:hAnsi="Cambria Math" w:cs="Courier New"/>
                  <w:lang w:val="el-GR" w:eastAsia="el-GR"/>
                </w:rPr>
                <m:t>,</m:t>
              </m:r>
              <m:sSup>
                <m:sSupPr>
                  <m:ctrlPr>
                    <w:rPr>
                      <w:rFonts w:ascii="Cambria Math" w:hAnsi="Cambria Math" w:cs="Courier New"/>
                      <w:b/>
                      <w:bCs/>
                      <w:i/>
                      <w:lang w:val="el-GR" w:eastAsia="el-GR"/>
                    </w:rPr>
                  </m:ctrlPr>
                </m:sSupPr>
                <m:e>
                  <m:r>
                    <m:rPr>
                      <m:sty m:val="b"/>
                    </m:rPr>
                    <w:rPr>
                      <w:rFonts w:ascii="Cambria Math" w:hAnsi="Cambria Math" w:cs="Courier New"/>
                      <w:lang w:val="el-GR" w:eastAsia="el-GR"/>
                    </w:rPr>
                    <m:t>σ</m:t>
                  </m:r>
                </m:e>
                <m:sup>
                  <m:r>
                    <m:rPr>
                      <m:sty m:val="bi"/>
                    </m:rPr>
                    <w:rPr>
                      <w:rFonts w:ascii="Cambria Math" w:hAnsi="Cambria Math" w:cs="Courier New"/>
                      <w:lang w:val="el-GR" w:eastAsia="el-GR"/>
                    </w:rPr>
                    <m:t>2</m:t>
                  </m:r>
                </m:sup>
              </m:sSup>
              <m:sSubSup>
                <m:sSubSupPr>
                  <m:ctrlPr>
                    <w:rPr>
                      <w:rFonts w:ascii="Cambria Math" w:hAnsi="Cambria Math" w:cs="Courier New"/>
                      <w:b/>
                      <w:bCs/>
                      <w:i/>
                      <w:lang w:val="el-GR" w:eastAsia="el-GR"/>
                    </w:rPr>
                  </m:ctrlPr>
                </m:sSubSupPr>
                <m:e>
                  <m:r>
                    <m:rPr>
                      <m:sty m:val="b"/>
                    </m:rPr>
                    <w:rPr>
                      <w:rFonts w:ascii="Cambria Math" w:hAnsi="Cambria Math" w:cs="Courier New"/>
                      <w:lang w:val="el-GR" w:eastAsia="el-GR"/>
                    </w:rPr>
                    <m:t>Σ</m:t>
                  </m:r>
                  <m:ctrlPr>
                    <w:rPr>
                      <w:rFonts w:ascii="Cambria Math" w:hAnsi="Cambria Math" w:cs="Courier New"/>
                      <w:b/>
                      <w:bCs/>
                      <w:lang w:val="el-GR" w:eastAsia="el-GR"/>
                    </w:rPr>
                  </m:ctrlPr>
                </m:e>
                <m:sub>
                  <m:r>
                    <m:rPr>
                      <m:sty m:val="bi"/>
                    </m:rPr>
                    <w:rPr>
                      <w:rFonts w:ascii="Cambria Math" w:hAnsi="Cambria Math" w:cs="Courier New"/>
                      <w:lang w:val="el-GR" w:eastAsia="el-GR"/>
                    </w:rPr>
                    <m:t>1</m:t>
                  </m:r>
                </m:sub>
                <m:sup>
                  <m:r>
                    <m:rPr>
                      <m:sty m:val="bi"/>
                    </m:rPr>
                    <w:rPr>
                      <w:rFonts w:ascii="Cambria Math" w:hAnsi="Cambria Math" w:cs="Courier New"/>
                      <w:lang w:val="el-GR" w:eastAsia="el-GR"/>
                    </w:rPr>
                    <m:t>-</m:t>
                  </m:r>
                  <m:r>
                    <m:rPr>
                      <m:sty m:val="bi"/>
                    </m:rPr>
                    <w:rPr>
                      <w:rFonts w:ascii="Cambria Math" w:hAnsi="Cambria Math" w:cs="Courier New"/>
                      <w:lang w:val="el-GR" w:eastAsia="el-GR"/>
                    </w:rPr>
                    <m:t>1</m:t>
                  </m:r>
                </m:sup>
              </m:sSubSup>
            </m:e>
          </m:d>
          <m:r>
            <m:rPr>
              <m:sty m:val="bi"/>
            </m:rPr>
            <w:rPr>
              <w:rFonts w:ascii="Cambria Math" w:hAnsi="Cambria Math" w:cs="Courier New"/>
              <w:lang w:val="el-GR" w:eastAsia="el-GR"/>
            </w:rPr>
            <m:t>,</m:t>
          </m:r>
        </m:oMath>
      </m:oMathPara>
    </w:p>
    <w:p w14:paraId="2F37B378" w14:textId="58E47EE5" w:rsidR="00432BB0" w:rsidRPr="009A1139" w:rsidRDefault="00C84652" w:rsidP="00D47B0D">
      <w:pPr>
        <w:pBdr>
          <w:top w:val="single" w:sz="4" w:space="1" w:color="auto"/>
          <w:left w:val="single" w:sz="4" w:space="4" w:color="auto"/>
          <w:bottom w:val="single" w:sz="4" w:space="1" w:color="auto"/>
          <w:right w:val="single" w:sz="4" w:space="4" w:color="auto"/>
        </w:pBdr>
        <w:rPr>
          <w:rFonts w:ascii="Courier New" w:hAnsi="Courier New" w:cs="Courier New"/>
          <w:b/>
          <w:bCs/>
          <w:lang w:val="el-GR" w:eastAsia="el-GR"/>
        </w:rPr>
      </w:pPr>
      <w:r w:rsidRPr="00C84652">
        <w:rPr>
          <w:rFonts w:ascii="Courier New" w:hAnsi="Courier New" w:cs="Courier New"/>
          <w:b/>
          <w:bCs/>
          <w:lang w:val="el-GR" w:eastAsia="el-GR"/>
        </w:rPr>
        <w:t>όπου</w:t>
      </w:r>
      <w:r w:rsidRPr="008246DF">
        <w:rPr>
          <w:rFonts w:ascii="Courier New" w:hAnsi="Courier New" w:cs="Courier New"/>
          <w:b/>
          <w:bCs/>
          <w:lang w:val="el-GR" w:eastAsia="el-GR"/>
        </w:rPr>
        <w:t xml:space="preserve"> </w:t>
      </w:r>
      <m:oMath>
        <m:sSub>
          <m:sSubPr>
            <m:ctrlPr>
              <w:rPr>
                <w:rFonts w:ascii="Cambria Math" w:hAnsi="Cambria Math" w:cs="Courier New"/>
                <w:b/>
                <w:bCs/>
                <w:i/>
                <w:lang w:eastAsia="el-GR"/>
              </w:rPr>
            </m:ctrlPr>
          </m:sSubPr>
          <m:e>
            <m:r>
              <m:rPr>
                <m:sty m:val="b"/>
              </m:rPr>
              <w:rPr>
                <w:rFonts w:ascii="Cambria Math" w:hAnsi="Cambria Math" w:cs="Courier New"/>
                <w:lang w:val="el-GR" w:eastAsia="el-GR"/>
              </w:rPr>
              <m:t>Σ</m:t>
            </m:r>
            <m:ctrlPr>
              <w:rPr>
                <w:rFonts w:ascii="Cambria Math" w:hAnsi="Cambria Math" w:cs="Courier New"/>
                <w:b/>
                <w:bCs/>
                <w:lang w:eastAsia="el-GR"/>
              </w:rPr>
            </m:ctrlPr>
          </m:e>
          <m:sub>
            <m:r>
              <m:rPr>
                <m:sty m:val="bi"/>
              </m:rPr>
              <w:rPr>
                <w:rFonts w:ascii="Cambria Math" w:hAnsi="Cambria Math" w:cs="Courier New"/>
                <w:lang w:eastAsia="el-GR"/>
              </w:rPr>
              <m:t>1</m:t>
            </m:r>
          </m:sub>
        </m:sSub>
        <m:r>
          <m:rPr>
            <m:sty m:val="bi"/>
          </m:rPr>
          <w:rPr>
            <w:rFonts w:ascii="Cambria Math" w:hAnsi="Cambria Math" w:cs="Courier New"/>
            <w:lang w:val="el-GR" w:eastAsia="el-GR"/>
          </w:rPr>
          <m:t>=</m:t>
        </m:r>
        <m:sSup>
          <m:sSupPr>
            <m:ctrlPr>
              <w:rPr>
                <w:rFonts w:ascii="Cambria Math" w:hAnsi="Cambria Math" w:cs="Courier New"/>
                <w:b/>
                <w:bCs/>
                <w:i/>
                <w:lang w:eastAsia="el-GR"/>
              </w:rPr>
            </m:ctrlPr>
          </m:sSupPr>
          <m:e>
            <m:r>
              <m:rPr>
                <m:sty m:val="bi"/>
              </m:rPr>
              <w:rPr>
                <w:rFonts w:ascii="Cambria Math" w:hAnsi="Cambria Math" w:cs="Courier New"/>
                <w:lang w:eastAsia="el-GR"/>
              </w:rPr>
              <m:t>W</m:t>
            </m:r>
          </m:e>
          <m:sup>
            <m:r>
              <m:rPr>
                <m:sty m:val="b"/>
              </m:rPr>
              <w:rPr>
                <w:rFonts w:ascii="Cambria Math" w:hAnsi="Cambria Math" w:cs="Courier New"/>
                <w:lang w:val="el-GR" w:eastAsia="el-GR"/>
              </w:rPr>
              <m:t>⊤</m:t>
            </m:r>
          </m:sup>
        </m:sSup>
        <m:r>
          <m:rPr>
            <m:sty m:val="bi"/>
          </m:rPr>
          <w:rPr>
            <w:rFonts w:ascii="Cambria Math" w:hAnsi="Cambria Math" w:cs="Courier New"/>
            <w:lang w:eastAsia="el-GR"/>
          </w:rPr>
          <m:t>W</m:t>
        </m:r>
        <m:r>
          <m:rPr>
            <m:sty m:val="bi"/>
          </m:rPr>
          <w:rPr>
            <w:rFonts w:ascii="Cambria Math" w:hAnsi="Cambria Math" w:cs="Courier New"/>
            <w:lang w:val="el-GR" w:eastAsia="el-GR"/>
          </w:rPr>
          <m:t>+</m:t>
        </m:r>
        <m:sSup>
          <m:sSupPr>
            <m:ctrlPr>
              <w:rPr>
                <w:rFonts w:ascii="Cambria Math" w:hAnsi="Cambria Math" w:cs="Courier New"/>
                <w:b/>
                <w:bCs/>
                <w:i/>
                <w:lang w:eastAsia="el-GR"/>
              </w:rPr>
            </m:ctrlPr>
          </m:sSupPr>
          <m:e>
            <m:r>
              <m:rPr>
                <m:sty m:val="b"/>
              </m:rPr>
              <w:rPr>
                <w:rFonts w:ascii="Cambria Math" w:hAnsi="Cambria Math" w:cs="Courier New"/>
                <w:lang w:eastAsia="el-GR"/>
              </w:rPr>
              <m:t>σ</m:t>
            </m:r>
          </m:e>
          <m:sup>
            <m:r>
              <m:rPr>
                <m:sty m:val="bi"/>
              </m:rPr>
              <w:rPr>
                <w:rFonts w:ascii="Cambria Math" w:hAnsi="Cambria Math" w:cs="Courier New"/>
                <w:lang w:eastAsia="el-GR"/>
              </w:rPr>
              <m:t>2</m:t>
            </m:r>
          </m:sup>
        </m:sSup>
        <m:r>
          <m:rPr>
            <m:sty m:val="bi"/>
          </m:rPr>
          <w:rPr>
            <w:rFonts w:ascii="Cambria Math" w:hAnsi="Cambria Math" w:cs="Courier New"/>
            <w:lang w:eastAsia="el-GR"/>
          </w:rPr>
          <m:t>I</m:t>
        </m:r>
      </m:oMath>
      <w:r w:rsidRPr="008246DF">
        <w:rPr>
          <w:rFonts w:ascii="Courier New" w:hAnsi="Courier New" w:cs="Courier New"/>
          <w:b/>
          <w:bCs/>
          <w:lang w:val="el-GR" w:eastAsia="el-GR"/>
        </w:rPr>
        <w:t xml:space="preserve">. </w:t>
      </w:r>
    </w:p>
    <w:p w14:paraId="48B8914F" w14:textId="77777777" w:rsidR="000138FA" w:rsidRPr="00683B86" w:rsidRDefault="000138FA" w:rsidP="007346A3">
      <w:pPr>
        <w:rPr>
          <w:rFonts w:ascii="Courier New" w:hAnsi="Courier New" w:cs="Courier New"/>
          <w:b/>
          <w:bCs/>
          <w:lang w:val="el-GR" w:eastAsia="el-GR"/>
        </w:rPr>
      </w:pPr>
    </w:p>
    <w:p w14:paraId="3B6058E7" w14:textId="0B8D59BE" w:rsidR="00432BB0" w:rsidRPr="00432BB0" w:rsidRDefault="00432BB0" w:rsidP="007346A3">
      <w:pPr>
        <w:rPr>
          <w:rFonts w:ascii="Courier New" w:hAnsi="Courier New" w:cs="Courier New"/>
          <w:lang w:val="el-GR" w:eastAsia="el-GR"/>
        </w:rPr>
      </w:pPr>
      <w:r w:rsidRPr="00432BB0">
        <w:rPr>
          <w:rFonts w:ascii="Courier New" w:hAnsi="Courier New" w:cs="Courier New"/>
          <w:lang w:val="el-GR" w:eastAsia="el-GR"/>
        </w:rPr>
        <w:t>Δοθέντα:</w:t>
      </w:r>
    </w:p>
    <w:p w14:paraId="7A3F6590" w14:textId="2E0D1409" w:rsidR="00432BB0" w:rsidRPr="00432BB0" w:rsidRDefault="00432BB0" w:rsidP="007346A3">
      <w:pPr>
        <w:rPr>
          <w:rFonts w:ascii="Courier New" w:hAnsi="Courier New" w:cs="Courier New"/>
          <w:lang w:val="el-GR" w:eastAsia="el-GR"/>
        </w:rPr>
      </w:pPr>
      <w:r w:rsidRPr="00432BB0">
        <w:rPr>
          <w:rFonts w:ascii="Courier New" w:hAnsi="Courier New" w:cs="Courier New"/>
          <w:lang w:val="el-GR" w:eastAsia="el-GR"/>
        </w:rPr>
        <w:t xml:space="preserve">Μοντέλο Γέννησης Δεδομένων: </w:t>
      </w:r>
      <m:oMath>
        <m:r>
          <w:rPr>
            <w:rFonts w:ascii="Cambria Math" w:hAnsi="Cambria Math" w:cs="Courier New"/>
            <w:lang w:eastAsia="el-GR"/>
          </w:rPr>
          <m:t>X</m:t>
        </m:r>
        <m:r>
          <w:rPr>
            <w:rFonts w:ascii="Cambria Math" w:hAnsi="Cambria Math" w:cs="Courier New"/>
            <w:lang w:val="el-GR" w:eastAsia="el-GR"/>
          </w:rPr>
          <m:t xml:space="preserve"> = </m:t>
        </m:r>
        <m:r>
          <w:rPr>
            <w:rFonts w:ascii="Cambria Math" w:hAnsi="Cambria Math" w:cs="Courier New"/>
            <w:lang w:eastAsia="el-GR"/>
          </w:rPr>
          <m:t>WZ</m:t>
        </m:r>
        <m:r>
          <w:rPr>
            <w:rFonts w:ascii="Cambria Math" w:hAnsi="Cambria Math" w:cs="Courier New"/>
            <w:lang w:val="el-GR" w:eastAsia="el-GR"/>
          </w:rPr>
          <m:t xml:space="preserve"> + </m:t>
        </m:r>
        <m:r>
          <m:rPr>
            <m:sty m:val="p"/>
          </m:rPr>
          <w:rPr>
            <w:rFonts w:ascii="Cambria Math" w:hAnsi="Cambria Math" w:cs="Courier New"/>
            <w:lang w:val="el-GR" w:eastAsia="el-GR"/>
          </w:rPr>
          <m:t>μ</m:t>
        </m:r>
        <m:r>
          <w:rPr>
            <w:rFonts w:ascii="Cambria Math" w:hAnsi="Cambria Math" w:cs="Courier New"/>
            <w:lang w:val="el-GR" w:eastAsia="el-GR"/>
          </w:rPr>
          <m:t xml:space="preserve">+ </m:t>
        </m:r>
        <m:r>
          <m:rPr>
            <m:sty m:val="p"/>
          </m:rPr>
          <w:rPr>
            <w:rFonts w:ascii="Cambria Math" w:hAnsi="Cambria Math" w:cs="Courier New"/>
            <w:lang w:val="el-GR" w:eastAsia="el-GR"/>
          </w:rPr>
          <m:t>ϵ</m:t>
        </m:r>
      </m:oMath>
      <w:r w:rsidRPr="00432BB0">
        <w:rPr>
          <w:rFonts w:ascii="Courier New" w:hAnsi="Courier New" w:cs="Courier New"/>
          <w:lang w:val="el-GR" w:eastAsia="el-GR"/>
        </w:rPr>
        <w:t xml:space="preserve"> όπου: </w:t>
      </w:r>
    </w:p>
    <w:p w14:paraId="6D2848BC" w14:textId="2B2AA7CA" w:rsidR="00432BB0" w:rsidRPr="00432BB0" w:rsidRDefault="004428D6" w:rsidP="007346A3">
      <w:pPr>
        <w:numPr>
          <w:ilvl w:val="0"/>
          <w:numId w:val="59"/>
        </w:numPr>
        <w:rPr>
          <w:rFonts w:ascii="Courier New" w:hAnsi="Courier New" w:cs="Courier New"/>
          <w:lang w:val="el-GR" w:eastAsia="el-GR"/>
        </w:rPr>
      </w:pPr>
      <m:oMath>
        <m:r>
          <w:rPr>
            <w:rFonts w:ascii="Cambria Math" w:hAnsi="Cambria Math" w:cs="Courier New"/>
            <w:lang w:eastAsia="el-GR"/>
          </w:rPr>
          <m:t>Z</m:t>
        </m:r>
        <m:r>
          <m:rPr>
            <m:sty m:val="p"/>
          </m:rPr>
          <w:rPr>
            <w:rFonts w:ascii="Cambria Math" w:hAnsi="Cambria Math" w:cs="Courier New"/>
            <w:lang w:val="el-GR" w:eastAsia="el-GR"/>
          </w:rPr>
          <m:t>∼</m:t>
        </m:r>
        <m:r>
          <m:rPr>
            <m:scr m:val="script"/>
          </m:rPr>
          <w:rPr>
            <w:rFonts w:ascii="Cambria Math" w:hAnsi="Cambria Math" w:cs="Courier New"/>
            <w:lang w:eastAsia="el-GR"/>
          </w:rPr>
          <m:t>N</m:t>
        </m:r>
        <m:d>
          <m:dPr>
            <m:ctrlPr>
              <w:rPr>
                <w:rFonts w:ascii="Cambria Math" w:hAnsi="Cambria Math" w:cs="Courier New"/>
                <w:i/>
                <w:lang w:val="el-GR" w:eastAsia="el-GR"/>
              </w:rPr>
            </m:ctrlPr>
          </m:dPr>
          <m:e>
            <m:r>
              <w:rPr>
                <w:rFonts w:ascii="Cambria Math" w:hAnsi="Cambria Math" w:cs="Courier New"/>
                <w:lang w:val="el-GR" w:eastAsia="el-GR"/>
              </w:rPr>
              <m:t>0,</m:t>
            </m:r>
            <m:r>
              <w:rPr>
                <w:rFonts w:ascii="Cambria Math" w:hAnsi="Cambria Math" w:cs="Courier New"/>
                <w:lang w:eastAsia="el-GR"/>
              </w:rPr>
              <m:t>I</m:t>
            </m:r>
          </m:e>
        </m:d>
      </m:oMath>
      <w:r w:rsidR="00432BB0" w:rsidRPr="00432BB0">
        <w:rPr>
          <w:rFonts w:ascii="Courier New" w:hAnsi="Courier New" w:cs="Courier New"/>
          <w:lang w:val="el-GR" w:eastAsia="el-GR"/>
        </w:rPr>
        <w:t xml:space="preserve"> (λανθάνουσα μεταβλητή με κανονική κατανομή).</w:t>
      </w:r>
    </w:p>
    <w:p w14:paraId="3D7B4537" w14:textId="17A4E095" w:rsidR="00432BB0" w:rsidRPr="00432BB0" w:rsidRDefault="000D46A4" w:rsidP="007346A3">
      <w:pPr>
        <w:numPr>
          <w:ilvl w:val="0"/>
          <w:numId w:val="59"/>
        </w:numPr>
        <w:rPr>
          <w:rFonts w:ascii="Courier New" w:hAnsi="Courier New" w:cs="Courier New"/>
          <w:lang w:val="el-GR" w:eastAsia="el-GR"/>
        </w:rPr>
      </w:pPr>
      <m:oMath>
        <m:r>
          <m:rPr>
            <m:sty m:val="p"/>
          </m:rPr>
          <w:rPr>
            <w:rFonts w:ascii="Cambria Math" w:hAnsi="Cambria Math" w:cs="Courier New"/>
            <w:lang w:val="el-GR" w:eastAsia="el-GR"/>
          </w:rPr>
          <m:t>ϵ∼</m:t>
        </m:r>
        <m:r>
          <m:rPr>
            <m:scr m:val="script"/>
          </m:rPr>
          <w:rPr>
            <w:rFonts w:ascii="Cambria Math" w:hAnsi="Cambria Math" w:cs="Courier New"/>
            <w:lang w:eastAsia="el-GR"/>
          </w:rPr>
          <m:t>N</m:t>
        </m:r>
        <m:d>
          <m:dPr>
            <m:ctrlPr>
              <w:rPr>
                <w:rFonts w:ascii="Cambria Math" w:hAnsi="Cambria Math" w:cs="Courier New"/>
                <w:i/>
                <w:lang w:val="el-GR" w:eastAsia="el-GR"/>
              </w:rPr>
            </m:ctrlPr>
          </m:dPr>
          <m:e>
            <m:r>
              <w:rPr>
                <w:rFonts w:ascii="Cambria Math" w:hAnsi="Cambria Math" w:cs="Courier New"/>
                <w:lang w:val="el-GR" w:eastAsia="el-GR"/>
              </w:rPr>
              <m:t>0,</m:t>
            </m:r>
            <m:sSup>
              <m:sSupPr>
                <m:ctrlPr>
                  <w:rPr>
                    <w:rFonts w:ascii="Cambria Math" w:hAnsi="Cambria Math" w:cs="Courier New"/>
                    <w:i/>
                    <w:lang w:val="el-GR" w:eastAsia="el-GR"/>
                  </w:rPr>
                </m:ctrlPr>
              </m:sSupPr>
              <m:e>
                <m:r>
                  <m:rPr>
                    <m:sty m:val="p"/>
                  </m:rPr>
                  <w:rPr>
                    <w:rFonts w:ascii="Cambria Math" w:hAnsi="Cambria Math" w:cs="Courier New"/>
                    <w:lang w:val="el-GR" w:eastAsia="el-GR"/>
                  </w:rPr>
                  <m:t>σ</m:t>
                </m:r>
              </m:e>
              <m:sup>
                <m:r>
                  <w:rPr>
                    <w:rFonts w:ascii="Cambria Math" w:hAnsi="Cambria Math" w:cs="Courier New"/>
                    <w:lang w:val="el-GR" w:eastAsia="el-GR"/>
                  </w:rPr>
                  <m:t>2</m:t>
                </m:r>
              </m:sup>
            </m:sSup>
            <m:r>
              <w:rPr>
                <w:rFonts w:ascii="Cambria Math" w:hAnsi="Cambria Math" w:cs="Courier New"/>
                <w:lang w:eastAsia="el-GR"/>
              </w:rPr>
              <m:t>I</m:t>
            </m:r>
          </m:e>
        </m:d>
      </m:oMath>
      <w:r w:rsidR="00432BB0" w:rsidRPr="00432BB0">
        <w:rPr>
          <w:rFonts w:ascii="Courier New" w:hAnsi="Courier New" w:cs="Courier New"/>
          <w:lang w:val="el-GR" w:eastAsia="el-GR"/>
        </w:rPr>
        <w:t xml:space="preserve"> (θόρυβος με κανονική κατανομή).</w:t>
      </w:r>
    </w:p>
    <w:p w14:paraId="3D1B1EA1" w14:textId="07A49BFD" w:rsidR="00432BB0" w:rsidRPr="00432BB0" w:rsidRDefault="00432BB0" w:rsidP="007346A3">
      <w:pPr>
        <w:numPr>
          <w:ilvl w:val="0"/>
          <w:numId w:val="59"/>
        </w:numPr>
        <w:rPr>
          <w:rFonts w:ascii="Courier New" w:hAnsi="Courier New" w:cs="Courier New"/>
          <w:lang w:val="el-GR" w:eastAsia="el-GR"/>
        </w:rPr>
      </w:pPr>
      <w:r w:rsidRPr="00432BB0">
        <w:rPr>
          <w:rFonts w:ascii="Courier New" w:hAnsi="Courier New" w:cs="Courier New"/>
          <w:lang w:eastAsia="el-GR"/>
        </w:rPr>
        <w:t>W</w:t>
      </w:r>
      <w:r w:rsidRPr="00432BB0">
        <w:rPr>
          <w:rFonts w:ascii="Courier New" w:hAnsi="Courier New" w:cs="Courier New"/>
          <w:lang w:val="el-GR" w:eastAsia="el-GR"/>
        </w:rPr>
        <w:t xml:space="preserve"> είναι ένα </w:t>
      </w:r>
      <m:oMath>
        <m:r>
          <w:rPr>
            <w:rFonts w:ascii="Cambria Math" w:hAnsi="Cambria Math" w:cs="Courier New"/>
            <w:lang w:eastAsia="el-GR"/>
          </w:rPr>
          <m:t>N</m:t>
        </m:r>
        <m:r>
          <w:rPr>
            <w:rFonts w:ascii="Cambria Math" w:hAnsi="Cambria Math" w:cs="Courier New"/>
            <w:lang w:val="el-GR" w:eastAsia="el-GR"/>
          </w:rPr>
          <m:t xml:space="preserve"> </m:t>
        </m:r>
        <m:r>
          <m:rPr>
            <m:sty m:val="p"/>
          </m:rPr>
          <w:rPr>
            <w:rFonts w:ascii="Cambria Math" w:hAnsi="Cambria Math" w:cs="Courier New"/>
            <w:lang w:val="el-GR" w:eastAsia="el-GR"/>
          </w:rPr>
          <m:t>×</m:t>
        </m:r>
        <m:r>
          <w:rPr>
            <w:rFonts w:ascii="Cambria Math" w:hAnsi="Cambria Math" w:cs="Courier New"/>
            <w:lang w:eastAsia="el-GR"/>
          </w:rPr>
          <m:t>L</m:t>
        </m:r>
      </m:oMath>
      <w:r w:rsidRPr="00432BB0">
        <w:rPr>
          <w:rFonts w:ascii="Courier New" w:hAnsi="Courier New" w:cs="Courier New"/>
          <w:lang w:val="el-GR" w:eastAsia="el-GR"/>
        </w:rPr>
        <w:t xml:space="preserve"> μητρώο βαρών.</w:t>
      </w:r>
    </w:p>
    <w:p w14:paraId="5472E38C" w14:textId="3A6ADEED" w:rsidR="00432BB0" w:rsidRPr="00432BB0" w:rsidRDefault="000D46A4" w:rsidP="007346A3">
      <w:pPr>
        <w:numPr>
          <w:ilvl w:val="0"/>
          <w:numId w:val="59"/>
        </w:numPr>
        <w:rPr>
          <w:rFonts w:ascii="Courier New" w:hAnsi="Courier New" w:cs="Courier New"/>
          <w:lang w:val="el-GR" w:eastAsia="el-GR"/>
        </w:rPr>
      </w:pPr>
      <m:oMath>
        <m:r>
          <m:rPr>
            <m:sty m:val="p"/>
          </m:rPr>
          <w:rPr>
            <w:rFonts w:ascii="Cambria Math" w:hAnsi="Cambria Math" w:cs="Courier New"/>
            <w:lang w:val="el-GR" w:eastAsia="el-GR"/>
          </w:rPr>
          <m:t>μ</m:t>
        </m:r>
      </m:oMath>
      <w:r w:rsidR="00432BB0" w:rsidRPr="00432BB0">
        <w:rPr>
          <w:rFonts w:ascii="Courier New" w:hAnsi="Courier New" w:cs="Courier New"/>
          <w:lang w:val="el-GR" w:eastAsia="el-GR"/>
        </w:rPr>
        <w:t xml:space="preserve"> είναι ένα </w:t>
      </w:r>
      <w:r w:rsidR="00432BB0" w:rsidRPr="00432BB0">
        <w:rPr>
          <w:rFonts w:ascii="Courier New" w:hAnsi="Courier New" w:cs="Courier New"/>
          <w:lang w:eastAsia="el-GR"/>
        </w:rPr>
        <w:t>N</w:t>
      </w:r>
      <w:r w:rsidR="00432BB0" w:rsidRPr="00432BB0">
        <w:rPr>
          <w:rFonts w:ascii="Courier New" w:hAnsi="Courier New" w:cs="Courier New"/>
          <w:lang w:val="el-GR" w:eastAsia="el-GR"/>
        </w:rPr>
        <w:t>-διάστατο διάνυσμα μετατόπισης.</w:t>
      </w:r>
    </w:p>
    <w:p w14:paraId="569062A0" w14:textId="1534BD82" w:rsidR="00432BB0" w:rsidRPr="00432BB0" w:rsidRDefault="00432BB0" w:rsidP="004428D6">
      <w:pPr>
        <w:rPr>
          <w:rFonts w:ascii="Courier New" w:hAnsi="Courier New" w:cs="Courier New"/>
          <w:lang w:val="el-GR" w:eastAsia="el-GR"/>
        </w:rPr>
      </w:pPr>
      <w:r w:rsidRPr="00432BB0">
        <w:rPr>
          <w:rFonts w:ascii="Courier New" w:hAnsi="Courier New" w:cs="Courier New"/>
          <w:lang w:val="el-GR" w:eastAsia="el-GR"/>
        </w:rPr>
        <w:t xml:space="preserve">Θεώρημα του </w:t>
      </w:r>
      <w:r w:rsidRPr="00432BB0">
        <w:rPr>
          <w:rFonts w:ascii="Courier New" w:hAnsi="Courier New" w:cs="Courier New"/>
          <w:lang w:eastAsia="el-GR"/>
        </w:rPr>
        <w:t>Bayes</w:t>
      </w:r>
      <w:r w:rsidRPr="00432BB0">
        <w:rPr>
          <w:rFonts w:ascii="Courier New" w:hAnsi="Courier New" w:cs="Courier New"/>
          <w:lang w:val="el-GR" w:eastAsia="el-GR"/>
        </w:rPr>
        <w:t xml:space="preserve">: </w:t>
      </w:r>
      <m:oMath>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Z</m:t>
            </m:r>
            <m:r>
              <w:rPr>
                <w:rFonts w:ascii="Cambria Math" w:hAnsi="Cambria Math" w:cs="Courier New"/>
                <w:lang w:val="el-GR" w:eastAsia="el-GR"/>
              </w:rPr>
              <m:t>|</m:t>
            </m:r>
            <m:r>
              <w:rPr>
                <w:rFonts w:ascii="Cambria Math" w:hAnsi="Cambria Math" w:cs="Courier New"/>
                <w:lang w:eastAsia="el-GR"/>
              </w:rPr>
              <m:t>X</m:t>
            </m:r>
          </m:sub>
        </m:sSub>
        <m:r>
          <w:rPr>
            <w:rFonts w:ascii="Cambria Math" w:hAnsi="Cambria Math" w:cs="Courier New"/>
            <w:lang w:val="el-GR" w:eastAsia="el-GR"/>
          </w:rPr>
          <m:t>(</m:t>
        </m:r>
        <m:r>
          <w:rPr>
            <w:rFonts w:ascii="Cambria Math" w:hAnsi="Cambria Math" w:cs="Courier New"/>
            <w:lang w:eastAsia="el-GR"/>
          </w:rPr>
          <m:t>z</m:t>
        </m:r>
        <m:r>
          <w:rPr>
            <w:rFonts w:ascii="Cambria Math" w:hAnsi="Cambria Math" w:cs="Courier New"/>
            <w:lang w:val="el-GR" w:eastAsia="el-GR"/>
          </w:rPr>
          <m:t>|</m:t>
        </m:r>
        <m:r>
          <w:rPr>
            <w:rFonts w:ascii="Cambria Math" w:hAnsi="Cambria Math" w:cs="Courier New"/>
            <w:lang w:eastAsia="el-GR"/>
          </w:rPr>
          <m:t>x</m:t>
        </m:r>
        <m:r>
          <w:rPr>
            <w:rFonts w:ascii="Cambria Math" w:hAnsi="Cambria Math" w:cs="Courier New"/>
            <w:lang w:val="el-GR" w:eastAsia="el-GR"/>
          </w:rPr>
          <m:t xml:space="preserve">) = </m:t>
        </m:r>
        <m:f>
          <m:fPr>
            <m:ctrlPr>
              <w:rPr>
                <w:rFonts w:ascii="Cambria Math" w:hAnsi="Cambria Math" w:cs="Courier New"/>
                <w:lang w:val="el-GR" w:eastAsia="el-GR"/>
              </w:rPr>
            </m:ctrlPr>
          </m:fPr>
          <m:num>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X</m:t>
                </m:r>
                <m:r>
                  <w:rPr>
                    <w:rFonts w:ascii="Cambria Math" w:hAnsi="Cambria Math" w:cs="Courier New"/>
                    <w:lang w:val="el-GR" w:eastAsia="el-GR"/>
                  </w:rPr>
                  <m:t>|</m:t>
                </m:r>
                <m:r>
                  <w:rPr>
                    <w:rFonts w:ascii="Cambria Math" w:hAnsi="Cambria Math" w:cs="Courier New"/>
                    <w:lang w:eastAsia="el-GR"/>
                  </w:rPr>
                  <m:t>Z</m:t>
                </m:r>
              </m:sub>
            </m:sSub>
            <m:d>
              <m:dPr>
                <m:ctrlPr>
                  <w:rPr>
                    <w:rFonts w:ascii="Cambria Math" w:hAnsi="Cambria Math" w:cs="Courier New"/>
                    <w:i/>
                    <w:lang w:val="el-GR" w:eastAsia="el-GR"/>
                  </w:rPr>
                </m:ctrlPr>
              </m:dPr>
              <m:e>
                <m:r>
                  <w:rPr>
                    <w:rFonts w:ascii="Cambria Math" w:hAnsi="Cambria Math" w:cs="Courier New"/>
                    <w:lang w:eastAsia="el-GR"/>
                  </w:rPr>
                  <m:t>x</m:t>
                </m:r>
              </m:e>
              <m:e>
                <m:r>
                  <w:rPr>
                    <w:rFonts w:ascii="Cambria Math" w:hAnsi="Cambria Math" w:cs="Courier New"/>
                    <w:lang w:eastAsia="el-GR"/>
                  </w:rPr>
                  <m:t>z</m:t>
                </m:r>
              </m:e>
            </m:d>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Z</m:t>
                </m:r>
              </m:sub>
            </m:sSub>
            <m:d>
              <m:dPr>
                <m:ctrlPr>
                  <w:rPr>
                    <w:rFonts w:ascii="Cambria Math" w:hAnsi="Cambria Math" w:cs="Courier New"/>
                    <w:i/>
                    <w:lang w:val="el-GR" w:eastAsia="el-GR"/>
                  </w:rPr>
                </m:ctrlPr>
              </m:dPr>
              <m:e>
                <m:r>
                  <w:rPr>
                    <w:rFonts w:ascii="Cambria Math" w:hAnsi="Cambria Math" w:cs="Courier New"/>
                    <w:lang w:eastAsia="el-GR"/>
                  </w:rPr>
                  <m:t>z</m:t>
                </m:r>
              </m:e>
            </m:d>
            <m:ctrlPr>
              <w:rPr>
                <w:rFonts w:ascii="Cambria Math" w:hAnsi="Cambria Math" w:cs="Courier New"/>
                <w:i/>
                <w:lang w:val="el-GR" w:eastAsia="el-GR"/>
              </w:rPr>
            </m:ctrlPr>
          </m:num>
          <m:den>
            <m:sSub>
              <m:sSubPr>
                <m:ctrlPr>
                  <w:rPr>
                    <w:rFonts w:ascii="Cambria Math" w:hAnsi="Cambria Math" w:cs="Courier New"/>
                    <w:i/>
                    <w:lang w:val="el-GR" w:eastAsia="el-GR"/>
                  </w:rPr>
                </m:ctrlPr>
              </m:sSubPr>
              <m:e>
                <m:r>
                  <w:rPr>
                    <w:rFonts w:ascii="Cambria Math" w:hAnsi="Cambria Math" w:cs="Courier New"/>
                    <w:lang w:eastAsia="el-GR"/>
                  </w:rPr>
                  <m:t>f</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ctrlPr>
              <w:rPr>
                <w:rFonts w:ascii="Cambria Math" w:hAnsi="Cambria Math" w:cs="Courier New"/>
                <w:i/>
                <w:lang w:val="el-GR" w:eastAsia="el-GR"/>
              </w:rPr>
            </m:ctrlPr>
          </m:den>
        </m:f>
      </m:oMath>
      <w:r w:rsidRPr="00432BB0">
        <w:rPr>
          <w:rFonts w:ascii="Courier New" w:hAnsi="Courier New" w:cs="Courier New"/>
          <w:lang w:val="el-GR" w:eastAsia="el-GR"/>
        </w:rPr>
        <w:t xml:space="preserve"> όπου: </w:t>
      </w:r>
    </w:p>
    <w:p w14:paraId="7C247C1F" w14:textId="63F8E222" w:rsidR="00432BB0" w:rsidRPr="00432BB0" w:rsidRDefault="00EB6F96" w:rsidP="004428D6">
      <w:pPr>
        <w:numPr>
          <w:ilvl w:val="0"/>
          <w:numId w:val="59"/>
        </w:numPr>
        <w:rPr>
          <w:rFonts w:ascii="Courier New" w:hAnsi="Courier New" w:cs="Courier New"/>
          <w:lang w:val="el-GR" w:eastAsia="el-GR"/>
        </w:rPr>
      </w:pPr>
      <m:oMath>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X</m:t>
            </m:r>
            <m:r>
              <w:rPr>
                <w:rFonts w:ascii="Cambria Math" w:hAnsi="Cambria Math" w:cs="Courier New"/>
                <w:lang w:val="el-GR" w:eastAsia="el-GR"/>
              </w:rPr>
              <m:t>|</m:t>
            </m:r>
            <m:r>
              <w:rPr>
                <w:rFonts w:ascii="Cambria Math" w:hAnsi="Cambria Math" w:cs="Courier New"/>
                <w:lang w:eastAsia="el-GR"/>
              </w:rPr>
              <m:t>Z</m:t>
            </m:r>
          </m:sub>
        </m:sSub>
      </m:oMath>
      <w:r w:rsidR="00432BB0" w:rsidRPr="00432BB0">
        <w:rPr>
          <w:rFonts w:ascii="Courier New" w:hAnsi="Courier New" w:cs="Courier New"/>
          <w:lang w:val="el-GR" w:eastAsia="el-GR"/>
        </w:rPr>
        <w:t>(</w:t>
      </w:r>
      <w:r w:rsidR="00432BB0" w:rsidRPr="00432BB0">
        <w:rPr>
          <w:rFonts w:ascii="Courier New" w:hAnsi="Courier New" w:cs="Courier New"/>
          <w:lang w:eastAsia="el-GR"/>
        </w:rPr>
        <w:t>x</w:t>
      </w:r>
      <w:r w:rsidR="00432BB0" w:rsidRPr="00432BB0">
        <w:rPr>
          <w:rFonts w:ascii="Courier New" w:hAnsi="Courier New" w:cs="Courier New"/>
          <w:lang w:val="el-GR" w:eastAsia="el-GR"/>
        </w:rPr>
        <w:t>|</w:t>
      </w:r>
      <w:r w:rsidR="00432BB0" w:rsidRPr="00432BB0">
        <w:rPr>
          <w:rFonts w:ascii="Courier New" w:hAnsi="Courier New" w:cs="Courier New"/>
          <w:lang w:eastAsia="el-GR"/>
        </w:rPr>
        <w:t>z</w:t>
      </w:r>
      <w:r w:rsidR="00432BB0" w:rsidRPr="00432BB0">
        <w:rPr>
          <w:rFonts w:ascii="Courier New" w:hAnsi="Courier New" w:cs="Courier New"/>
          <w:lang w:val="el-GR" w:eastAsia="el-GR"/>
        </w:rPr>
        <w:t>) είναι η συνάρτηση πιθανοφάνειας (</w:t>
      </w:r>
      <w:r w:rsidR="00432BB0" w:rsidRPr="00432BB0">
        <w:rPr>
          <w:rFonts w:ascii="Courier New" w:hAnsi="Courier New" w:cs="Courier New"/>
          <w:lang w:eastAsia="el-GR"/>
        </w:rPr>
        <w:t>likelihood</w:t>
      </w:r>
      <w:r w:rsidR="00432BB0" w:rsidRPr="00432BB0">
        <w:rPr>
          <w:rFonts w:ascii="Courier New" w:hAnsi="Courier New" w:cs="Courier New"/>
          <w:lang w:val="el-GR" w:eastAsia="el-GR"/>
        </w:rPr>
        <w:t>).</w:t>
      </w:r>
    </w:p>
    <w:p w14:paraId="1EBAB5F6" w14:textId="03C36646" w:rsidR="00432BB0" w:rsidRPr="00432BB0" w:rsidRDefault="00EB6F96" w:rsidP="004428D6">
      <w:pPr>
        <w:numPr>
          <w:ilvl w:val="0"/>
          <w:numId w:val="59"/>
        </w:numPr>
        <w:rPr>
          <w:rFonts w:ascii="Courier New" w:hAnsi="Courier New" w:cs="Courier New"/>
          <w:lang w:val="el-GR" w:eastAsia="el-GR"/>
        </w:rPr>
      </w:pPr>
      <m:oMath>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Z</m:t>
            </m:r>
          </m:sub>
        </m:sSub>
      </m:oMath>
      <w:r w:rsidR="00432BB0" w:rsidRPr="00432BB0">
        <w:rPr>
          <w:rFonts w:ascii="Courier New" w:hAnsi="Courier New" w:cs="Courier New"/>
          <w:lang w:val="el-GR" w:eastAsia="el-GR"/>
        </w:rPr>
        <w:t>(</w:t>
      </w:r>
      <w:r w:rsidR="00432BB0" w:rsidRPr="00432BB0">
        <w:rPr>
          <w:rFonts w:ascii="Courier New" w:hAnsi="Courier New" w:cs="Courier New"/>
          <w:lang w:eastAsia="el-GR"/>
        </w:rPr>
        <w:t>z</w:t>
      </w:r>
      <w:r w:rsidR="00432BB0" w:rsidRPr="00432BB0">
        <w:rPr>
          <w:rFonts w:ascii="Courier New" w:hAnsi="Courier New" w:cs="Courier New"/>
          <w:lang w:val="el-GR" w:eastAsia="el-GR"/>
        </w:rPr>
        <w:t xml:space="preserve">) είναι η εκ των προτέρων συνάρτηση πυκνότητας πιθανότητας της </w:t>
      </w:r>
      <w:r w:rsidR="00432BB0" w:rsidRPr="00432BB0">
        <w:rPr>
          <w:rFonts w:ascii="Courier New" w:hAnsi="Courier New" w:cs="Courier New"/>
          <w:lang w:eastAsia="el-GR"/>
        </w:rPr>
        <w:t>Z</w:t>
      </w:r>
      <w:r w:rsidR="00432BB0" w:rsidRPr="00432BB0">
        <w:rPr>
          <w:rFonts w:ascii="Courier New" w:hAnsi="Courier New" w:cs="Courier New"/>
          <w:lang w:val="el-GR" w:eastAsia="el-GR"/>
        </w:rPr>
        <w:t>.</w:t>
      </w:r>
    </w:p>
    <w:p w14:paraId="7BE36C37" w14:textId="275F17A7" w:rsidR="00432BB0" w:rsidRPr="00432BB0" w:rsidRDefault="00EB6F96" w:rsidP="004428D6">
      <w:pPr>
        <w:numPr>
          <w:ilvl w:val="0"/>
          <w:numId w:val="59"/>
        </w:numPr>
        <w:rPr>
          <w:rFonts w:ascii="Courier New" w:hAnsi="Courier New" w:cs="Courier New"/>
          <w:lang w:val="el-GR" w:eastAsia="el-GR"/>
        </w:rPr>
      </w:pPr>
      <m:oMath>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X</m:t>
            </m:r>
          </m:sub>
        </m:sSub>
      </m:oMath>
      <w:r w:rsidR="00432BB0" w:rsidRPr="00432BB0">
        <w:rPr>
          <w:rFonts w:ascii="Courier New" w:hAnsi="Courier New" w:cs="Courier New"/>
          <w:lang w:val="el-GR" w:eastAsia="el-GR"/>
        </w:rPr>
        <w:t>(</w:t>
      </w:r>
      <w:r w:rsidR="00432BB0" w:rsidRPr="00432BB0">
        <w:rPr>
          <w:rFonts w:ascii="Courier New" w:hAnsi="Courier New" w:cs="Courier New"/>
          <w:lang w:eastAsia="el-GR"/>
        </w:rPr>
        <w:t>x</w:t>
      </w:r>
      <w:r w:rsidR="00432BB0" w:rsidRPr="00432BB0">
        <w:rPr>
          <w:rFonts w:ascii="Courier New" w:hAnsi="Courier New" w:cs="Courier New"/>
          <w:lang w:val="el-GR" w:eastAsia="el-GR"/>
        </w:rPr>
        <w:t xml:space="preserve">) είναι η συνάρτηση πυκνότητας πιθανότητας της </w:t>
      </w:r>
      <w:r w:rsidR="00432BB0" w:rsidRPr="00432BB0">
        <w:rPr>
          <w:rFonts w:ascii="Courier New" w:hAnsi="Courier New" w:cs="Courier New"/>
          <w:lang w:eastAsia="el-GR"/>
        </w:rPr>
        <w:t>X</w:t>
      </w:r>
      <w:r w:rsidR="00432BB0" w:rsidRPr="00432BB0">
        <w:rPr>
          <w:rFonts w:ascii="Courier New" w:hAnsi="Courier New" w:cs="Courier New"/>
          <w:lang w:val="el-GR" w:eastAsia="el-GR"/>
        </w:rPr>
        <w:t>.</w:t>
      </w:r>
    </w:p>
    <w:p w14:paraId="5EBB6F9E" w14:textId="11589FC3" w:rsidR="00432BB0" w:rsidRPr="00432BB0" w:rsidRDefault="00432BB0" w:rsidP="004428D6">
      <w:pPr>
        <w:rPr>
          <w:rFonts w:ascii="Courier New" w:hAnsi="Courier New" w:cs="Courier New"/>
          <w:lang w:val="el-GR" w:eastAsia="el-GR"/>
        </w:rPr>
      </w:pPr>
    </w:p>
    <w:p w14:paraId="57B5E121" w14:textId="77777777" w:rsidR="00432BB0" w:rsidRPr="00432BB0" w:rsidRDefault="00432BB0" w:rsidP="00DE570A">
      <w:pPr>
        <w:rPr>
          <w:rFonts w:ascii="Courier New" w:hAnsi="Courier New" w:cs="Courier New"/>
          <w:b/>
          <w:bCs/>
          <w:lang w:eastAsia="el-GR"/>
        </w:rPr>
      </w:pPr>
      <w:proofErr w:type="spellStart"/>
      <w:r w:rsidRPr="00432BB0">
        <w:rPr>
          <w:rFonts w:ascii="Courier New" w:hAnsi="Courier New" w:cs="Courier New"/>
          <w:b/>
          <w:bCs/>
          <w:lang w:eastAsia="el-GR"/>
        </w:rPr>
        <w:t>Βήμ</w:t>
      </w:r>
      <w:proofErr w:type="spellEnd"/>
      <w:r w:rsidRPr="00432BB0">
        <w:rPr>
          <w:rFonts w:ascii="Courier New" w:hAnsi="Courier New" w:cs="Courier New"/>
          <w:b/>
          <w:bCs/>
          <w:lang w:eastAsia="el-GR"/>
        </w:rPr>
        <w:t>α 1: Κα</w:t>
      </w:r>
      <w:proofErr w:type="spellStart"/>
      <w:r w:rsidRPr="00432BB0">
        <w:rPr>
          <w:rFonts w:ascii="Courier New" w:hAnsi="Courier New" w:cs="Courier New"/>
          <w:b/>
          <w:bCs/>
          <w:lang w:eastAsia="el-GR"/>
        </w:rPr>
        <w:t>θορισμός</w:t>
      </w:r>
      <w:proofErr w:type="spellEnd"/>
      <w:r w:rsidRPr="00432BB0">
        <w:rPr>
          <w:rFonts w:ascii="Courier New" w:hAnsi="Courier New" w:cs="Courier New"/>
          <w:b/>
          <w:bCs/>
          <w:lang w:eastAsia="el-GR"/>
        </w:rPr>
        <w:t xml:space="preserve"> των Κατα</w:t>
      </w:r>
      <w:proofErr w:type="spellStart"/>
      <w:r w:rsidRPr="00432BB0">
        <w:rPr>
          <w:rFonts w:ascii="Courier New" w:hAnsi="Courier New" w:cs="Courier New"/>
          <w:b/>
          <w:bCs/>
          <w:lang w:eastAsia="el-GR"/>
        </w:rPr>
        <w:t>νομών</w:t>
      </w:r>
      <w:proofErr w:type="spellEnd"/>
    </w:p>
    <w:p w14:paraId="778A9BEE" w14:textId="51979F30" w:rsidR="00432BB0" w:rsidRPr="00432BB0" w:rsidRDefault="00432BB0" w:rsidP="002F33AF">
      <w:pPr>
        <w:numPr>
          <w:ilvl w:val="0"/>
          <w:numId w:val="60"/>
        </w:numPr>
        <w:tabs>
          <w:tab w:val="num" w:pos="720"/>
        </w:tabs>
        <w:rPr>
          <w:rFonts w:ascii="Courier New" w:hAnsi="Courier New" w:cs="Courier New"/>
          <w:lang w:val="el-GR" w:eastAsia="el-GR"/>
        </w:rPr>
      </w:pPr>
      <w:r w:rsidRPr="00432BB0">
        <w:rPr>
          <w:rFonts w:ascii="Courier New" w:hAnsi="Courier New" w:cs="Courier New"/>
          <w:lang w:val="el-GR" w:eastAsia="el-GR"/>
        </w:rPr>
        <w:t xml:space="preserve">Συνάρτηση Πιθανοφάνειας </w:t>
      </w:r>
      <m:oMath>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X</m:t>
            </m:r>
            <m:r>
              <w:rPr>
                <w:rFonts w:ascii="Cambria Math" w:hAnsi="Cambria Math" w:cs="Courier New"/>
                <w:lang w:val="el-GR" w:eastAsia="el-GR"/>
              </w:rPr>
              <m:t>|</m:t>
            </m:r>
            <m:r>
              <w:rPr>
                <w:rFonts w:ascii="Cambria Math" w:hAnsi="Cambria Math" w:cs="Courier New"/>
                <w:lang w:eastAsia="el-GR"/>
              </w:rPr>
              <m:t>Z</m:t>
            </m:r>
          </m:sub>
        </m:sSub>
      </m:oMath>
      <w:r w:rsidRPr="00432BB0">
        <w:rPr>
          <w:rFonts w:ascii="Courier New" w:hAnsi="Courier New" w:cs="Courier New"/>
          <w:lang w:val="el-GR" w:eastAsia="el-GR"/>
        </w:rPr>
        <w:t>(</w:t>
      </w:r>
      <w:r w:rsidRPr="00432BB0">
        <w:rPr>
          <w:rFonts w:ascii="Courier New" w:hAnsi="Courier New" w:cs="Courier New"/>
          <w:lang w:eastAsia="el-GR"/>
        </w:rPr>
        <w:t>x</w:t>
      </w:r>
      <w:r w:rsidRPr="00432BB0">
        <w:rPr>
          <w:rFonts w:ascii="Courier New" w:hAnsi="Courier New" w:cs="Courier New"/>
          <w:lang w:val="el-GR" w:eastAsia="el-GR"/>
        </w:rPr>
        <w:t>|</w:t>
      </w:r>
      <w:r w:rsidRPr="00432BB0">
        <w:rPr>
          <w:rFonts w:ascii="Courier New" w:hAnsi="Courier New" w:cs="Courier New"/>
          <w:lang w:eastAsia="el-GR"/>
        </w:rPr>
        <w:t>z</w:t>
      </w:r>
      <w:r w:rsidRPr="00432BB0">
        <w:rPr>
          <w:rFonts w:ascii="Courier New" w:hAnsi="Courier New" w:cs="Courier New"/>
          <w:lang w:val="el-GR" w:eastAsia="el-GR"/>
        </w:rPr>
        <w:t>):</w:t>
      </w:r>
    </w:p>
    <w:p w14:paraId="1B8CFDB6" w14:textId="77777777" w:rsidR="00432BB0" w:rsidRPr="00432BB0" w:rsidRDefault="00432BB0" w:rsidP="00432BB0">
      <w:pPr>
        <w:rPr>
          <w:rFonts w:ascii="Courier New" w:hAnsi="Courier New" w:cs="Courier New"/>
          <w:lang w:val="el-GR" w:eastAsia="el-GR"/>
        </w:rPr>
      </w:pPr>
      <w:r w:rsidRPr="00432BB0">
        <w:rPr>
          <w:rFonts w:ascii="Courier New" w:hAnsi="Courier New" w:cs="Courier New"/>
          <w:lang w:val="el-GR" w:eastAsia="el-GR"/>
        </w:rPr>
        <w:t>Από το μοντέλο γέννησης δεδομένων:</w:t>
      </w:r>
    </w:p>
    <w:p w14:paraId="0AEDF986" w14:textId="55A8ED0C" w:rsidR="00432BB0" w:rsidRPr="00432BB0" w:rsidRDefault="000D46A4" w:rsidP="00432BB0">
      <w:pPr>
        <w:rPr>
          <w:rFonts w:ascii="Courier New" w:hAnsi="Courier New" w:cs="Courier New"/>
          <w:lang w:val="el-GR" w:eastAsia="el-GR"/>
        </w:rPr>
      </w:pPr>
      <m:oMath>
        <m:r>
          <w:rPr>
            <w:rFonts w:ascii="Cambria Math" w:hAnsi="Cambria Math" w:cs="Courier New"/>
            <w:lang w:eastAsia="el-GR"/>
          </w:rPr>
          <m:t>X</m:t>
        </m:r>
        <m:r>
          <w:rPr>
            <w:rFonts w:ascii="Cambria Math" w:hAnsi="Cambria Math" w:cs="Courier New"/>
            <w:lang w:val="el-GR" w:eastAsia="el-GR"/>
          </w:rPr>
          <m:t xml:space="preserve"> = </m:t>
        </m:r>
        <m:r>
          <w:rPr>
            <w:rFonts w:ascii="Cambria Math" w:hAnsi="Cambria Math" w:cs="Courier New"/>
            <w:lang w:eastAsia="el-GR"/>
          </w:rPr>
          <m:t>WZ</m:t>
        </m:r>
        <m:r>
          <w:rPr>
            <w:rFonts w:ascii="Cambria Math" w:hAnsi="Cambria Math" w:cs="Courier New"/>
            <w:lang w:val="el-GR" w:eastAsia="el-GR"/>
          </w:rPr>
          <m:t xml:space="preserve"> + </m:t>
        </m:r>
        <m:r>
          <m:rPr>
            <m:sty m:val="p"/>
          </m:rPr>
          <w:rPr>
            <w:rFonts w:ascii="Cambria Math" w:hAnsi="Cambria Math" w:cs="Courier New"/>
            <w:lang w:val="el-GR" w:eastAsia="el-GR"/>
          </w:rPr>
          <m:t>μ</m:t>
        </m:r>
        <m:r>
          <w:rPr>
            <w:rFonts w:ascii="Cambria Math" w:hAnsi="Cambria Math" w:cs="Courier New"/>
            <w:lang w:val="el-GR" w:eastAsia="el-GR"/>
          </w:rPr>
          <m:t xml:space="preserve">+ </m:t>
        </m:r>
        <m:r>
          <m:rPr>
            <m:sty m:val="p"/>
          </m:rPr>
          <w:rPr>
            <w:rFonts w:ascii="Cambria Math" w:hAnsi="Cambria Math" w:cs="Courier New"/>
            <w:lang w:val="el-GR" w:eastAsia="el-GR"/>
          </w:rPr>
          <m:t>ϵ</m:t>
        </m:r>
      </m:oMath>
      <w:r w:rsidR="00432BB0" w:rsidRPr="00432BB0">
        <w:rPr>
          <w:rFonts w:ascii="Courier New" w:hAnsi="Courier New" w:cs="Courier New"/>
          <w:lang w:val="el-GR" w:eastAsia="el-GR"/>
        </w:rPr>
        <w:t xml:space="preserve"> </w:t>
      </w:r>
    </w:p>
    <w:p w14:paraId="668A4B51" w14:textId="6030A8E0" w:rsidR="00432BB0" w:rsidRPr="00432BB0" w:rsidRDefault="00432BB0" w:rsidP="00432BB0">
      <w:pPr>
        <w:rPr>
          <w:rFonts w:ascii="Courier New" w:hAnsi="Courier New" w:cs="Courier New"/>
          <w:lang w:val="el-GR" w:eastAsia="el-GR"/>
        </w:rPr>
      </w:pPr>
      <w:r w:rsidRPr="00432BB0">
        <w:rPr>
          <w:rFonts w:ascii="Courier New" w:hAnsi="Courier New" w:cs="Courier New"/>
          <w:lang w:val="el-GR" w:eastAsia="el-GR"/>
        </w:rPr>
        <w:t xml:space="preserve">και γνωρίζοντας ότι </w:t>
      </w:r>
      <m:oMath>
        <m:r>
          <m:rPr>
            <m:sty m:val="p"/>
          </m:rPr>
          <w:rPr>
            <w:rFonts w:ascii="Cambria Math" w:hAnsi="Cambria Math" w:cs="Courier New"/>
            <w:lang w:val="el-GR" w:eastAsia="el-GR"/>
          </w:rPr>
          <m:t>ϵ∼</m:t>
        </m:r>
        <m:r>
          <m:rPr>
            <m:scr m:val="script"/>
          </m:rPr>
          <w:rPr>
            <w:rFonts w:ascii="Cambria Math" w:hAnsi="Cambria Math" w:cs="Courier New"/>
            <w:lang w:eastAsia="el-GR"/>
          </w:rPr>
          <m:t>N</m:t>
        </m:r>
        <m:d>
          <m:dPr>
            <m:ctrlPr>
              <w:rPr>
                <w:rFonts w:ascii="Cambria Math" w:hAnsi="Cambria Math" w:cs="Courier New"/>
                <w:i/>
                <w:lang w:val="el-GR" w:eastAsia="el-GR"/>
              </w:rPr>
            </m:ctrlPr>
          </m:dPr>
          <m:e>
            <m:r>
              <w:rPr>
                <w:rFonts w:ascii="Cambria Math" w:hAnsi="Cambria Math" w:cs="Courier New"/>
                <w:lang w:val="el-GR" w:eastAsia="el-GR"/>
              </w:rPr>
              <m:t>0,</m:t>
            </m:r>
            <m:sSup>
              <m:sSupPr>
                <m:ctrlPr>
                  <w:rPr>
                    <w:rFonts w:ascii="Cambria Math" w:hAnsi="Cambria Math" w:cs="Courier New"/>
                    <w:i/>
                    <w:lang w:val="el-GR" w:eastAsia="el-GR"/>
                  </w:rPr>
                </m:ctrlPr>
              </m:sSupPr>
              <m:e>
                <m:r>
                  <m:rPr>
                    <m:sty m:val="p"/>
                  </m:rPr>
                  <w:rPr>
                    <w:rFonts w:ascii="Cambria Math" w:hAnsi="Cambria Math" w:cs="Courier New"/>
                    <w:lang w:val="el-GR" w:eastAsia="el-GR"/>
                  </w:rPr>
                  <m:t>σ</m:t>
                </m:r>
              </m:e>
              <m:sup>
                <m:r>
                  <w:rPr>
                    <w:rFonts w:ascii="Cambria Math" w:hAnsi="Cambria Math" w:cs="Courier New"/>
                    <w:lang w:val="el-GR" w:eastAsia="el-GR"/>
                  </w:rPr>
                  <m:t>2</m:t>
                </m:r>
              </m:sup>
            </m:sSup>
            <m:r>
              <w:rPr>
                <w:rFonts w:ascii="Cambria Math" w:hAnsi="Cambria Math" w:cs="Courier New"/>
                <w:lang w:eastAsia="el-GR"/>
              </w:rPr>
              <m:t>I</m:t>
            </m:r>
          </m:e>
        </m:d>
      </m:oMath>
      <w:r w:rsidRPr="00432BB0">
        <w:rPr>
          <w:rFonts w:ascii="Courier New" w:hAnsi="Courier New" w:cs="Courier New"/>
          <w:lang w:val="el-GR" w:eastAsia="el-GR"/>
        </w:rPr>
        <w:t>, έχουμε:</w:t>
      </w:r>
    </w:p>
    <w:p w14:paraId="627840C2" w14:textId="510C95C2" w:rsidR="00432BB0" w:rsidRPr="00432BB0" w:rsidRDefault="000D46A4" w:rsidP="00F967D0">
      <w:pPr>
        <w:jc w:val="center"/>
        <w:rPr>
          <w:rFonts w:ascii="Courier New" w:hAnsi="Courier New" w:cs="Courier New"/>
          <w:lang w:val="el-GR" w:eastAsia="el-GR"/>
        </w:rPr>
      </w:pPr>
      <m:oMathPara>
        <m:oMath>
          <m:r>
            <w:rPr>
              <w:rFonts w:ascii="Cambria Math" w:hAnsi="Cambria Math" w:cs="Courier New"/>
              <w:lang w:eastAsia="el-GR"/>
            </w:rPr>
            <m:t>X</m:t>
          </m:r>
          <m:r>
            <w:rPr>
              <w:rFonts w:ascii="Cambria Math" w:hAnsi="Cambria Math" w:cs="Courier New"/>
              <w:lang w:val="el-GR" w:eastAsia="el-GR"/>
            </w:rPr>
            <m:t xml:space="preserve"> | </m:t>
          </m:r>
          <m:r>
            <w:rPr>
              <w:rFonts w:ascii="Cambria Math" w:hAnsi="Cambria Math" w:cs="Courier New"/>
              <w:lang w:eastAsia="el-GR"/>
            </w:rPr>
            <m:t>Z</m:t>
          </m:r>
          <m:r>
            <w:rPr>
              <w:rFonts w:ascii="Cambria Math" w:hAnsi="Cambria Math" w:cs="Courier New"/>
              <w:lang w:val="el-GR" w:eastAsia="el-GR"/>
            </w:rPr>
            <m:t xml:space="preserve"> = </m:t>
          </m:r>
          <m:r>
            <w:rPr>
              <w:rFonts w:ascii="Cambria Math" w:hAnsi="Cambria Math" w:cs="Courier New"/>
              <w:lang w:eastAsia="el-GR"/>
            </w:rPr>
            <m:t>z</m:t>
          </m:r>
          <m:r>
            <w:rPr>
              <w:rFonts w:ascii="Cambria Math" w:hAnsi="Cambria Math" w:cs="Courier New"/>
              <w:lang w:val="el-GR" w:eastAsia="el-GR"/>
            </w:rPr>
            <m:t xml:space="preserve"> </m:t>
          </m:r>
          <m:r>
            <m:rPr>
              <m:sty m:val="p"/>
            </m:rPr>
            <w:rPr>
              <w:rFonts w:ascii="Cambria Math" w:hAnsi="Cambria Math" w:cs="Courier New"/>
              <w:lang w:val="el-GR" w:eastAsia="el-GR"/>
            </w:rPr>
            <m:t>∼</m:t>
          </m:r>
          <m:r>
            <m:rPr>
              <m:scr m:val="script"/>
            </m:rPr>
            <w:rPr>
              <w:rFonts w:ascii="Cambria Math" w:hAnsi="Cambria Math" w:cs="Courier New"/>
              <w:lang w:eastAsia="el-GR"/>
            </w:rPr>
            <m:t>N</m:t>
          </m:r>
          <m:r>
            <w:rPr>
              <w:rFonts w:ascii="Cambria Math" w:hAnsi="Cambria Math" w:cs="Courier New"/>
              <w:lang w:val="el-GR" w:eastAsia="el-GR"/>
            </w:rPr>
            <m:t>(</m:t>
          </m:r>
          <m:r>
            <w:rPr>
              <w:rFonts w:ascii="Cambria Math" w:hAnsi="Cambria Math" w:cs="Courier New"/>
              <w:lang w:eastAsia="el-GR"/>
            </w:rPr>
            <m:t>Wz</m:t>
          </m:r>
          <m:r>
            <w:rPr>
              <w:rFonts w:ascii="Cambria Math" w:hAnsi="Cambria Math" w:cs="Courier New"/>
              <w:lang w:val="el-GR" w:eastAsia="el-GR"/>
            </w:rPr>
            <m:t xml:space="preserve"> + </m:t>
          </m:r>
          <m:r>
            <m:rPr>
              <m:sty m:val="p"/>
            </m:rPr>
            <w:rPr>
              <w:rFonts w:ascii="Cambria Math" w:hAnsi="Cambria Math" w:cs="Courier New"/>
              <w:lang w:eastAsia="el-GR"/>
            </w:rPr>
            <m:t>μ</m:t>
          </m:r>
          <m:r>
            <w:rPr>
              <w:rFonts w:ascii="Cambria Math" w:hAnsi="Cambria Math" w:cs="Courier New"/>
              <w:lang w:val="el-GR" w:eastAsia="el-GR"/>
            </w:rPr>
            <m:t xml:space="preserve">, </m:t>
          </m:r>
          <m:sSup>
            <m:sSupPr>
              <m:ctrlPr>
                <w:rPr>
                  <w:rFonts w:ascii="Cambria Math" w:hAnsi="Cambria Math" w:cs="Courier New"/>
                  <w:i/>
                  <w:lang w:val="el-GR" w:eastAsia="el-GR"/>
                </w:rPr>
              </m:ctrlPr>
            </m:sSupPr>
            <m:e>
              <m:r>
                <w:rPr>
                  <w:rFonts w:ascii="Cambria Math" w:hAnsi="Cambria Math" w:cs="Courier New"/>
                  <w:lang w:eastAsia="el-GR"/>
                </w:rPr>
                <m:t>σ</m:t>
              </m:r>
              <m:ctrlPr>
                <w:rPr>
                  <w:rFonts w:ascii="Cambria Math" w:hAnsi="Cambria Math" w:cs="Courier New"/>
                  <w:i/>
                  <w:lang w:eastAsia="el-GR"/>
                </w:rPr>
              </m:ctrlPr>
            </m:e>
            <m:sup>
              <m:r>
                <w:rPr>
                  <w:rFonts w:ascii="Cambria Math" w:hAnsi="Cambria Math" w:cs="Courier New"/>
                  <w:lang w:val="el-GR" w:eastAsia="el-GR"/>
                </w:rPr>
                <m:t>2</m:t>
              </m:r>
            </m:sup>
          </m:sSup>
          <m:r>
            <w:rPr>
              <w:rFonts w:ascii="Cambria Math" w:hAnsi="Cambria Math" w:cs="Courier New"/>
              <w:lang w:val="el-GR" w:eastAsia="el-GR"/>
            </w:rPr>
            <m:t xml:space="preserve"> </m:t>
          </m:r>
          <m:r>
            <w:rPr>
              <w:rFonts w:ascii="Cambria Math" w:hAnsi="Cambria Math" w:cs="Courier New"/>
              <w:lang w:eastAsia="el-GR"/>
            </w:rPr>
            <m:t>I</m:t>
          </m:r>
          <m:r>
            <w:rPr>
              <w:rFonts w:ascii="Cambria Math" w:hAnsi="Cambria Math" w:cs="Courier New"/>
              <w:lang w:val="el-GR" w:eastAsia="el-GR"/>
            </w:rPr>
            <m:t>)</m:t>
          </m:r>
        </m:oMath>
      </m:oMathPara>
    </w:p>
    <w:p w14:paraId="3A59469E" w14:textId="77777777" w:rsidR="00432BB0" w:rsidRPr="00432BB0" w:rsidRDefault="00432BB0" w:rsidP="00432BB0">
      <w:pPr>
        <w:rPr>
          <w:rFonts w:ascii="Courier New" w:hAnsi="Courier New" w:cs="Courier New"/>
          <w:lang w:val="el-GR" w:eastAsia="el-GR"/>
        </w:rPr>
      </w:pPr>
      <w:r w:rsidRPr="00432BB0">
        <w:rPr>
          <w:rFonts w:ascii="Courier New" w:hAnsi="Courier New" w:cs="Courier New"/>
          <w:lang w:val="el-GR" w:eastAsia="el-GR"/>
        </w:rPr>
        <w:t>Άρα:</w:t>
      </w:r>
    </w:p>
    <w:p w14:paraId="0DF6E3B5" w14:textId="126A513D" w:rsidR="00432BB0" w:rsidRDefault="00EB6F96" w:rsidP="00F967D0">
      <w:pPr>
        <w:jc w:val="center"/>
        <w:rPr>
          <w:rFonts w:ascii="Courier New" w:hAnsi="Courier New" w:cs="Courier New"/>
          <w:lang w:val="el-GR" w:eastAsia="el-GR"/>
        </w:rPr>
      </w:pPr>
      <m:oMath>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X</m:t>
            </m:r>
            <m:r>
              <w:rPr>
                <w:rFonts w:ascii="Cambria Math" w:hAnsi="Cambria Math" w:cs="Courier New"/>
                <w:lang w:val="el-GR" w:eastAsia="el-GR"/>
              </w:rPr>
              <m:t>|</m:t>
            </m:r>
            <m:r>
              <w:rPr>
                <w:rFonts w:ascii="Cambria Math" w:hAnsi="Cambria Math" w:cs="Courier New"/>
                <w:lang w:eastAsia="el-GR"/>
              </w:rPr>
              <m:t>Z</m:t>
            </m:r>
          </m:sub>
        </m:sSub>
      </m:oMath>
      <w:r w:rsidR="00432BB0" w:rsidRPr="00432BB0">
        <w:rPr>
          <w:rFonts w:ascii="Courier New" w:hAnsi="Courier New" w:cs="Courier New"/>
          <w:lang w:val="el-GR" w:eastAsia="el-GR"/>
        </w:rPr>
        <w:t>(</w:t>
      </w:r>
      <w:r w:rsidR="00432BB0" w:rsidRPr="00432BB0">
        <w:rPr>
          <w:rFonts w:ascii="Courier New" w:hAnsi="Courier New" w:cs="Courier New"/>
          <w:lang w:eastAsia="el-GR"/>
        </w:rPr>
        <w:t>x</w:t>
      </w:r>
      <w:r w:rsidR="00432BB0" w:rsidRPr="00432BB0">
        <w:rPr>
          <w:rFonts w:ascii="Courier New" w:hAnsi="Courier New" w:cs="Courier New"/>
          <w:lang w:val="el-GR" w:eastAsia="el-GR"/>
        </w:rPr>
        <w:t>|</w:t>
      </w:r>
      <w:r w:rsidR="00432BB0" w:rsidRPr="00432BB0">
        <w:rPr>
          <w:rFonts w:ascii="Courier New" w:hAnsi="Courier New" w:cs="Courier New"/>
          <w:lang w:eastAsia="el-GR"/>
        </w:rPr>
        <w:t>z</w:t>
      </w:r>
      <w:r w:rsidR="00432BB0" w:rsidRPr="00432BB0">
        <w:rPr>
          <w:rFonts w:ascii="Courier New" w:hAnsi="Courier New" w:cs="Courier New"/>
          <w:lang w:val="el-GR" w:eastAsia="el-GR"/>
        </w:rPr>
        <w:t xml:space="preserve">) = </w:t>
      </w:r>
      <m:oMath>
        <m:r>
          <m:rPr>
            <m:scr m:val="script"/>
          </m:rPr>
          <w:rPr>
            <w:rFonts w:ascii="Cambria Math" w:hAnsi="Cambria Math" w:cs="Courier New"/>
            <w:lang w:eastAsia="el-GR"/>
          </w:rPr>
          <m:t>N</m:t>
        </m:r>
      </m:oMath>
      <w:r w:rsidR="00432BB0" w:rsidRPr="00432BB0">
        <w:rPr>
          <w:rFonts w:ascii="Courier New" w:hAnsi="Courier New" w:cs="Courier New"/>
          <w:lang w:val="el-GR" w:eastAsia="el-GR"/>
        </w:rPr>
        <w:t>(</w:t>
      </w:r>
      <m:oMath>
        <m:r>
          <w:rPr>
            <w:rFonts w:ascii="Cambria Math" w:hAnsi="Cambria Math" w:cs="Courier New"/>
            <w:lang w:eastAsia="el-GR"/>
          </w:rPr>
          <m:t>x</m:t>
        </m:r>
        <m:r>
          <w:rPr>
            <w:rFonts w:ascii="Cambria Math" w:hAnsi="Cambria Math" w:cs="Courier New"/>
            <w:lang w:val="el-GR" w:eastAsia="el-GR"/>
          </w:rPr>
          <m:t>;</m:t>
        </m:r>
        <m:r>
          <w:rPr>
            <w:rFonts w:ascii="Cambria Math" w:hAnsi="Cambria Math" w:cs="Courier New"/>
            <w:lang w:eastAsia="el-GR"/>
          </w:rPr>
          <m:t>Wz</m:t>
        </m:r>
        <m:r>
          <w:rPr>
            <w:rFonts w:ascii="Cambria Math" w:hAnsi="Cambria Math" w:cs="Courier New"/>
            <w:lang w:val="el-GR" w:eastAsia="el-GR"/>
          </w:rPr>
          <m:t>+</m:t>
        </m:r>
        <m:r>
          <m:rPr>
            <m:sty m:val="p"/>
          </m:rPr>
          <w:rPr>
            <w:rFonts w:ascii="Cambria Math" w:hAnsi="Cambria Math" w:cs="Courier New"/>
            <w:lang w:val="el-GR" w:eastAsia="el-GR"/>
          </w:rPr>
          <m:t>μ</m:t>
        </m:r>
        <m:r>
          <w:rPr>
            <w:rFonts w:ascii="Cambria Math" w:hAnsi="Cambria Math" w:cs="Courier New"/>
            <w:lang w:val="el-GR" w:eastAsia="el-GR"/>
          </w:rPr>
          <m:t>,</m:t>
        </m:r>
        <m:sSup>
          <m:sSupPr>
            <m:ctrlPr>
              <w:rPr>
                <w:rFonts w:ascii="Cambria Math" w:hAnsi="Cambria Math" w:cs="Courier New"/>
                <w:i/>
                <w:lang w:eastAsia="el-GR"/>
              </w:rPr>
            </m:ctrlPr>
          </m:sSupPr>
          <m:e>
            <m:r>
              <m:rPr>
                <m:sty m:val="p"/>
              </m:rPr>
              <w:rPr>
                <w:rFonts w:ascii="Cambria Math" w:hAnsi="Cambria Math" w:cs="Courier New"/>
                <w:lang w:val="el-GR" w:eastAsia="el-GR"/>
              </w:rPr>
              <m:t>σ</m:t>
            </m:r>
          </m:e>
          <m:sup>
            <m:r>
              <w:rPr>
                <w:rFonts w:ascii="Cambria Math" w:hAnsi="Cambria Math" w:cs="Courier New"/>
                <w:lang w:val="el-GR" w:eastAsia="el-GR"/>
              </w:rPr>
              <m:t>2</m:t>
            </m:r>
          </m:sup>
        </m:sSup>
        <m:r>
          <w:rPr>
            <w:rFonts w:ascii="Cambria Math" w:hAnsi="Cambria Math" w:cs="Courier New"/>
            <w:lang w:eastAsia="el-GR"/>
          </w:rPr>
          <m:t>I</m:t>
        </m:r>
      </m:oMath>
      <w:r w:rsidR="00432BB0" w:rsidRPr="00432BB0">
        <w:rPr>
          <w:rFonts w:ascii="Courier New" w:hAnsi="Courier New" w:cs="Courier New"/>
          <w:lang w:val="el-GR" w:eastAsia="el-GR"/>
        </w:rPr>
        <w:t>)</w:t>
      </w:r>
    </w:p>
    <w:p w14:paraId="7C89E05A" w14:textId="77777777" w:rsidR="00F967D0" w:rsidRPr="00432BB0" w:rsidRDefault="00F967D0" w:rsidP="00432BB0">
      <w:pPr>
        <w:rPr>
          <w:rFonts w:ascii="Courier New" w:hAnsi="Courier New" w:cs="Courier New"/>
          <w:lang w:val="el-GR" w:eastAsia="el-GR"/>
        </w:rPr>
      </w:pPr>
    </w:p>
    <w:p w14:paraId="538A5518" w14:textId="112D2D76" w:rsidR="00432BB0" w:rsidRPr="00432BB0" w:rsidRDefault="00432BB0" w:rsidP="002F33AF">
      <w:pPr>
        <w:numPr>
          <w:ilvl w:val="0"/>
          <w:numId w:val="60"/>
        </w:numPr>
        <w:tabs>
          <w:tab w:val="num" w:pos="720"/>
        </w:tabs>
        <w:rPr>
          <w:rFonts w:ascii="Courier New" w:hAnsi="Courier New" w:cs="Courier New"/>
          <w:lang w:val="el-GR" w:eastAsia="el-GR"/>
        </w:rPr>
      </w:pPr>
      <w:r w:rsidRPr="00432BB0">
        <w:rPr>
          <w:rFonts w:ascii="Courier New" w:hAnsi="Courier New" w:cs="Courier New"/>
          <w:lang w:val="el-GR" w:eastAsia="el-GR"/>
        </w:rPr>
        <w:t xml:space="preserve">Εκ των Προτέρων Συνάρτηση Πυκνότητας Πιθανότητας </w:t>
      </w:r>
      <m:oMath>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Z</m:t>
            </m:r>
          </m:sub>
        </m:sSub>
        <m:d>
          <m:dPr>
            <m:ctrlPr>
              <w:rPr>
                <w:rFonts w:ascii="Cambria Math" w:hAnsi="Cambria Math" w:cs="Courier New"/>
                <w:i/>
                <w:lang w:val="el-GR" w:eastAsia="el-GR"/>
              </w:rPr>
            </m:ctrlPr>
          </m:dPr>
          <m:e>
            <m:r>
              <w:rPr>
                <w:rFonts w:ascii="Cambria Math" w:hAnsi="Cambria Math" w:cs="Courier New"/>
                <w:lang w:eastAsia="el-GR"/>
              </w:rPr>
              <m:t>z</m:t>
            </m:r>
          </m:e>
        </m:d>
      </m:oMath>
      <w:r w:rsidRPr="00432BB0">
        <w:rPr>
          <w:rFonts w:ascii="Courier New" w:hAnsi="Courier New" w:cs="Courier New"/>
          <w:lang w:val="el-GR" w:eastAsia="el-GR"/>
        </w:rPr>
        <w:t>:</w:t>
      </w:r>
    </w:p>
    <w:p w14:paraId="7CEF585A" w14:textId="6F2861B9" w:rsidR="00432BB0" w:rsidRPr="00432BB0" w:rsidRDefault="00432BB0" w:rsidP="00432BB0">
      <w:pPr>
        <w:rPr>
          <w:rFonts w:ascii="Courier New" w:hAnsi="Courier New" w:cs="Courier New"/>
          <w:lang w:val="el-GR" w:eastAsia="el-GR"/>
        </w:rPr>
      </w:pPr>
      <w:r w:rsidRPr="00432BB0">
        <w:rPr>
          <w:rFonts w:ascii="Courier New" w:hAnsi="Courier New" w:cs="Courier New"/>
          <w:lang w:val="el-GR" w:eastAsia="el-GR"/>
        </w:rPr>
        <w:t xml:space="preserve">Δεδομένου ότι </w:t>
      </w:r>
      <m:oMath>
        <m:r>
          <w:rPr>
            <w:rFonts w:ascii="Cambria Math" w:hAnsi="Cambria Math" w:cs="Courier New"/>
            <w:lang w:eastAsia="el-GR"/>
          </w:rPr>
          <m:t>Z</m:t>
        </m:r>
        <m:r>
          <m:rPr>
            <m:sty m:val="p"/>
          </m:rPr>
          <w:rPr>
            <w:rFonts w:ascii="Cambria Math" w:hAnsi="Cambria Math" w:cs="Courier New"/>
            <w:lang w:val="el-GR" w:eastAsia="el-GR"/>
          </w:rPr>
          <m:t>∼</m:t>
        </m:r>
        <m:r>
          <m:rPr>
            <m:scr m:val="script"/>
          </m:rPr>
          <w:rPr>
            <w:rFonts w:ascii="Cambria Math" w:hAnsi="Cambria Math" w:cs="Courier New"/>
            <w:lang w:eastAsia="el-GR"/>
          </w:rPr>
          <m:t>N</m:t>
        </m:r>
        <m:d>
          <m:dPr>
            <m:ctrlPr>
              <w:rPr>
                <w:rFonts w:ascii="Cambria Math" w:hAnsi="Cambria Math" w:cs="Courier New"/>
                <w:i/>
                <w:lang w:val="el-GR" w:eastAsia="el-GR"/>
              </w:rPr>
            </m:ctrlPr>
          </m:dPr>
          <m:e>
            <m:r>
              <w:rPr>
                <w:rFonts w:ascii="Cambria Math" w:hAnsi="Cambria Math" w:cs="Courier New"/>
                <w:lang w:val="el-GR" w:eastAsia="el-GR"/>
              </w:rPr>
              <m:t>0,</m:t>
            </m:r>
            <m:r>
              <w:rPr>
                <w:rFonts w:ascii="Cambria Math" w:hAnsi="Cambria Math" w:cs="Courier New"/>
                <w:lang w:eastAsia="el-GR"/>
              </w:rPr>
              <m:t>I</m:t>
            </m:r>
          </m:e>
        </m:d>
      </m:oMath>
      <w:r w:rsidRPr="00432BB0">
        <w:rPr>
          <w:rFonts w:ascii="Courier New" w:hAnsi="Courier New" w:cs="Courier New"/>
          <w:lang w:val="el-GR" w:eastAsia="el-GR"/>
        </w:rPr>
        <w:t>:</w:t>
      </w:r>
    </w:p>
    <w:p w14:paraId="31B78F34" w14:textId="77777777" w:rsidR="00F967D0" w:rsidRDefault="00EB6F96" w:rsidP="00432BB0">
      <w:pPr>
        <w:rPr>
          <w:rFonts w:ascii="Courier New" w:hAnsi="Courier New" w:cs="Courier New"/>
          <w:lang w:val="el-GR" w:eastAsia="el-GR"/>
        </w:rPr>
      </w:pPr>
      <m:oMathPara>
        <m:oMath>
          <m:sSub>
            <m:sSubPr>
              <m:ctrlPr>
                <w:rPr>
                  <w:rFonts w:ascii="Cambria Math" w:hAnsi="Cambria Math" w:cs="Courier New"/>
                  <w:i/>
                  <w:lang w:eastAsia="el-GR"/>
                </w:rPr>
              </m:ctrlPr>
            </m:sSubPr>
            <m:e>
              <m:r>
                <w:rPr>
                  <w:rFonts w:ascii="Cambria Math" w:hAnsi="Cambria Math" w:cs="Courier New"/>
                  <w:lang w:eastAsia="el-GR"/>
                </w:rPr>
                <m:t>f</m:t>
              </m:r>
            </m:e>
            <m:sub>
              <m:r>
                <w:rPr>
                  <w:rFonts w:ascii="Cambria Math" w:hAnsi="Cambria Math" w:cs="Courier New"/>
                  <w:lang w:eastAsia="el-GR"/>
                </w:rPr>
                <m:t>Z</m:t>
              </m:r>
            </m:sub>
          </m:sSub>
          <m:d>
            <m:dPr>
              <m:ctrlPr>
                <w:rPr>
                  <w:rFonts w:ascii="Cambria Math" w:hAnsi="Cambria Math" w:cs="Courier New"/>
                  <w:i/>
                  <w:lang w:eastAsia="el-GR"/>
                </w:rPr>
              </m:ctrlPr>
            </m:dPr>
            <m:e>
              <m:r>
                <w:rPr>
                  <w:rFonts w:ascii="Cambria Math" w:hAnsi="Cambria Math" w:cs="Courier New"/>
                  <w:lang w:eastAsia="el-GR"/>
                </w:rPr>
                <m:t>z</m:t>
              </m:r>
            </m:e>
          </m:d>
          <m:r>
            <w:rPr>
              <w:rFonts w:ascii="Cambria Math" w:hAnsi="Cambria Math" w:cs="Courier New"/>
              <w:lang w:eastAsia="el-GR"/>
            </w:rPr>
            <m:t>=</m:t>
          </m:r>
          <m:r>
            <m:rPr>
              <m:scr m:val="script"/>
            </m:rPr>
            <w:rPr>
              <w:rFonts w:ascii="Cambria Math" w:hAnsi="Cambria Math" w:cs="Courier New"/>
              <w:lang w:eastAsia="el-GR"/>
            </w:rPr>
            <m:t>N</m:t>
          </m:r>
          <m:d>
            <m:dPr>
              <m:ctrlPr>
                <w:rPr>
                  <w:rFonts w:ascii="Cambria Math" w:hAnsi="Cambria Math" w:cs="Courier New"/>
                  <w:i/>
                  <w:lang w:eastAsia="el-GR"/>
                </w:rPr>
              </m:ctrlPr>
            </m:dPr>
            <m:e>
              <m:r>
                <w:rPr>
                  <w:rFonts w:ascii="Cambria Math" w:hAnsi="Cambria Math" w:cs="Courier New"/>
                  <w:lang w:eastAsia="el-GR"/>
                </w:rPr>
                <m:t>z</m:t>
              </m:r>
              <m:r>
                <w:rPr>
                  <w:rFonts w:ascii="Cambria Math" w:hAnsi="Cambria Math" w:cs="Courier New"/>
                  <w:lang w:eastAsia="el-GR"/>
                </w:rPr>
                <m:t>;0,</m:t>
              </m:r>
              <m:r>
                <w:rPr>
                  <w:rFonts w:ascii="Cambria Math" w:hAnsi="Cambria Math" w:cs="Courier New"/>
                  <w:lang w:eastAsia="el-GR"/>
                </w:rPr>
                <m:t>I</m:t>
              </m:r>
            </m:e>
          </m:d>
        </m:oMath>
      </m:oMathPara>
    </w:p>
    <w:p w14:paraId="051D5E59" w14:textId="7AC9FB38" w:rsidR="00432BB0" w:rsidRPr="00432BB0" w:rsidRDefault="00432BB0" w:rsidP="00432BB0">
      <w:pPr>
        <w:rPr>
          <w:rFonts w:ascii="Courier New" w:hAnsi="Courier New" w:cs="Courier New"/>
          <w:lang w:eastAsia="el-GR"/>
        </w:rPr>
      </w:pPr>
      <w:r w:rsidRPr="00432BB0">
        <w:rPr>
          <w:rFonts w:ascii="Courier New" w:hAnsi="Courier New" w:cs="Courier New"/>
          <w:lang w:eastAsia="el-GR"/>
        </w:rPr>
        <w:t xml:space="preserve"> </w:t>
      </w:r>
    </w:p>
    <w:p w14:paraId="52B9344D" w14:textId="4C60596C" w:rsidR="00432BB0" w:rsidRPr="00432BB0" w:rsidRDefault="00432BB0" w:rsidP="002F33AF">
      <w:pPr>
        <w:numPr>
          <w:ilvl w:val="0"/>
          <w:numId w:val="60"/>
        </w:numPr>
        <w:tabs>
          <w:tab w:val="num" w:pos="720"/>
        </w:tabs>
        <w:rPr>
          <w:rFonts w:ascii="Courier New" w:hAnsi="Courier New" w:cs="Courier New"/>
          <w:lang w:val="el-GR" w:eastAsia="el-GR"/>
        </w:rPr>
      </w:pPr>
      <w:r w:rsidRPr="00432BB0">
        <w:rPr>
          <w:rFonts w:ascii="Courier New" w:hAnsi="Courier New" w:cs="Courier New"/>
          <w:lang w:val="el-GR" w:eastAsia="el-GR"/>
        </w:rPr>
        <w:t xml:space="preserve">Συνάρτηση Πυκνότητας Πιθανότητας </w:t>
      </w:r>
      <m:oMath>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oMath>
      <w:r w:rsidRPr="00432BB0">
        <w:rPr>
          <w:rFonts w:ascii="Courier New" w:hAnsi="Courier New" w:cs="Courier New"/>
          <w:lang w:val="el-GR" w:eastAsia="el-GR"/>
        </w:rPr>
        <w:t>:</w:t>
      </w:r>
    </w:p>
    <w:p w14:paraId="2618621D" w14:textId="03676CA4" w:rsidR="00432BB0" w:rsidRDefault="00432BB0" w:rsidP="00432BB0">
      <w:pPr>
        <w:rPr>
          <w:rFonts w:ascii="Courier New" w:hAnsi="Courier New" w:cs="Courier New"/>
          <w:lang w:val="el-GR" w:eastAsia="el-GR"/>
        </w:rPr>
      </w:pPr>
      <w:r w:rsidRPr="00432BB0">
        <w:rPr>
          <w:rFonts w:ascii="Courier New" w:hAnsi="Courier New" w:cs="Courier New"/>
          <w:lang w:val="el-GR" w:eastAsia="el-GR"/>
        </w:rPr>
        <w:t xml:space="preserve">Το </w:t>
      </w:r>
      <w:r w:rsidRPr="00432BB0">
        <w:rPr>
          <w:rFonts w:ascii="Courier New" w:hAnsi="Courier New" w:cs="Courier New"/>
          <w:lang w:eastAsia="el-GR"/>
        </w:rPr>
        <w:t>X</w:t>
      </w:r>
      <w:r w:rsidRPr="00432BB0">
        <w:rPr>
          <w:rFonts w:ascii="Courier New" w:hAnsi="Courier New" w:cs="Courier New"/>
          <w:lang w:val="el-GR" w:eastAsia="el-GR"/>
        </w:rPr>
        <w:t xml:space="preserve"> είναι γραμμική συνάρτηση της </w:t>
      </w:r>
      <w:r w:rsidRPr="00432BB0">
        <w:rPr>
          <w:rFonts w:ascii="Courier New" w:hAnsi="Courier New" w:cs="Courier New"/>
          <w:lang w:eastAsia="el-GR"/>
        </w:rPr>
        <w:t>Z</w:t>
      </w:r>
      <w:r w:rsidRPr="00432BB0">
        <w:rPr>
          <w:rFonts w:ascii="Courier New" w:hAnsi="Courier New" w:cs="Courier New"/>
          <w:lang w:val="el-GR" w:eastAsia="el-GR"/>
        </w:rPr>
        <w:t xml:space="preserve"> και του θορύβου </w:t>
      </w:r>
      <m:oMath>
        <m:r>
          <m:rPr>
            <m:sty m:val="p"/>
          </m:rPr>
          <w:rPr>
            <w:rFonts w:ascii="Cambria Math" w:hAnsi="Cambria Math" w:cs="Courier New"/>
            <w:lang w:val="el-GR" w:eastAsia="el-GR"/>
          </w:rPr>
          <m:t>ϵ</m:t>
        </m:r>
      </m:oMath>
      <w:r w:rsidRPr="00432BB0">
        <w:rPr>
          <w:rFonts w:ascii="Courier New" w:hAnsi="Courier New" w:cs="Courier New"/>
          <w:lang w:val="el-GR" w:eastAsia="el-GR"/>
        </w:rPr>
        <w:t>, άρα:</w:t>
      </w:r>
    </w:p>
    <w:p w14:paraId="0FD18748" w14:textId="77777777" w:rsidR="00400903" w:rsidRPr="00432BB0" w:rsidRDefault="00400903" w:rsidP="00432BB0">
      <w:pPr>
        <w:rPr>
          <w:rFonts w:ascii="Courier New" w:hAnsi="Courier New" w:cs="Courier New"/>
          <w:lang w:val="el-GR" w:eastAsia="el-GR"/>
        </w:rPr>
      </w:pPr>
    </w:p>
    <w:p w14:paraId="1078BAD8" w14:textId="743F8EEC" w:rsidR="00432BB0" w:rsidRPr="00432BB0" w:rsidRDefault="000D46A4" w:rsidP="00400903">
      <w:pPr>
        <w:jc w:val="center"/>
        <w:rPr>
          <w:rFonts w:ascii="Courier New" w:hAnsi="Courier New" w:cs="Courier New"/>
          <w:lang w:eastAsia="el-GR"/>
        </w:rPr>
      </w:pPr>
      <m:oMathPara>
        <m:oMath>
          <m:r>
            <w:rPr>
              <w:rFonts w:ascii="Cambria Math" w:hAnsi="Cambria Math" w:cs="Courier New"/>
              <w:lang w:eastAsia="el-GR"/>
            </w:rPr>
            <m:t>X</m:t>
          </m:r>
          <m:r>
            <m:rPr>
              <m:sty m:val="p"/>
            </m:rPr>
            <w:rPr>
              <w:rFonts w:ascii="Cambria Math" w:hAnsi="Cambria Math" w:cs="Courier New"/>
              <w:lang w:eastAsia="el-GR"/>
            </w:rPr>
            <m:t>∼</m:t>
          </m:r>
          <m:r>
            <m:rPr>
              <m:scr m:val="script"/>
            </m:rPr>
            <w:rPr>
              <w:rFonts w:ascii="Cambria Math" w:hAnsi="Cambria Math" w:cs="Courier New"/>
              <w:lang w:eastAsia="el-GR"/>
            </w:rPr>
            <m:t>N</m:t>
          </m:r>
          <m:d>
            <m:dPr>
              <m:ctrlPr>
                <w:rPr>
                  <w:rFonts w:ascii="Cambria Math" w:hAnsi="Cambria Math" w:cs="Courier New"/>
                  <w:i/>
                  <w:lang w:eastAsia="el-GR"/>
                </w:rPr>
              </m:ctrlPr>
            </m:dPr>
            <m:e>
              <m:r>
                <m:rPr>
                  <m:sty m:val="p"/>
                </m:rPr>
                <w:rPr>
                  <w:rFonts w:ascii="Cambria Math" w:hAnsi="Cambria Math" w:cs="Courier New"/>
                  <w:lang w:eastAsia="el-GR"/>
                </w:rPr>
                <m:t>μ</m:t>
              </m:r>
              <m:r>
                <w:rPr>
                  <w:rFonts w:ascii="Cambria Math" w:hAnsi="Cambria Math" w:cs="Courier New"/>
                  <w:lang w:eastAsia="el-GR"/>
                </w:rPr>
                <m:t>,W</m:t>
              </m:r>
              <m:sSup>
                <m:sSupPr>
                  <m:ctrlPr>
                    <w:rPr>
                      <w:rFonts w:ascii="Cambria Math" w:hAnsi="Cambria Math" w:cs="Courier New"/>
                      <w:i/>
                      <w:lang w:eastAsia="el-GR"/>
                    </w:rPr>
                  </m:ctrlPr>
                </m:sSupPr>
                <m:e>
                  <m:r>
                    <w:rPr>
                      <w:rFonts w:ascii="Cambria Math" w:hAnsi="Cambria Math" w:cs="Courier New"/>
                      <w:lang w:eastAsia="el-GR"/>
                    </w:rPr>
                    <m:t>W</m:t>
                  </m:r>
                </m:e>
                <m:sup>
                  <m:r>
                    <m:rPr>
                      <m:sty m:val="p"/>
                    </m:rPr>
                    <w:rPr>
                      <w:rFonts w:ascii="Cambria Math" w:hAnsi="Cambria Math" w:cs="Courier New"/>
                      <w:lang w:eastAsia="el-GR"/>
                    </w:rPr>
                    <m:t>⊤</m:t>
                  </m:r>
                </m:sup>
              </m:sSup>
              <m:r>
                <w:rPr>
                  <w:rFonts w:ascii="Cambria Math" w:hAnsi="Cambria Math" w:cs="Courier New"/>
                  <w:lang w:eastAsia="el-GR"/>
                </w:rPr>
                <m:t>+</m:t>
              </m:r>
              <m:sSup>
                <m:sSupPr>
                  <m:ctrlPr>
                    <w:rPr>
                      <w:rFonts w:ascii="Cambria Math" w:hAnsi="Cambria Math" w:cs="Courier New"/>
                      <w:i/>
                      <w:lang w:eastAsia="el-GR"/>
                    </w:rPr>
                  </m:ctrlPr>
                </m:sSupPr>
                <m:e>
                  <m:r>
                    <m:rPr>
                      <m:sty m:val="p"/>
                    </m:rPr>
                    <w:rPr>
                      <w:rFonts w:ascii="Cambria Math" w:hAnsi="Cambria Math" w:cs="Courier New"/>
                      <w:lang w:eastAsia="el-GR"/>
                    </w:rPr>
                    <m:t>σ</m:t>
                  </m:r>
                </m:e>
                <m:sup>
                  <m:r>
                    <w:rPr>
                      <w:rFonts w:ascii="Cambria Math" w:hAnsi="Cambria Math" w:cs="Courier New"/>
                      <w:lang w:eastAsia="el-GR"/>
                    </w:rPr>
                    <m:t>2</m:t>
                  </m:r>
                </m:sup>
              </m:sSup>
              <m:r>
                <w:rPr>
                  <w:rFonts w:ascii="Cambria Math" w:hAnsi="Cambria Math" w:cs="Courier New"/>
                  <w:lang w:eastAsia="el-GR"/>
                </w:rPr>
                <m:t>I</m:t>
              </m:r>
            </m:e>
          </m:d>
          <m:r>
            <m:rPr>
              <m:scr m:val="script"/>
            </m:rPr>
            <w:rPr>
              <w:rFonts w:ascii="Cambria Math" w:hAnsi="Cambria Math" w:cs="Courier New"/>
              <w:lang w:eastAsia="el-GR"/>
            </w:rPr>
            <m:t>=N</m:t>
          </m:r>
          <m:d>
            <m:dPr>
              <m:ctrlPr>
                <w:rPr>
                  <w:rFonts w:ascii="Cambria Math" w:hAnsi="Cambria Math" w:cs="Courier New"/>
                  <w:i/>
                  <w:lang w:eastAsia="el-GR"/>
                </w:rPr>
              </m:ctrlPr>
            </m:dPr>
            <m:e>
              <m:r>
                <m:rPr>
                  <m:sty m:val="p"/>
                </m:rPr>
                <w:rPr>
                  <w:rFonts w:ascii="Cambria Math" w:hAnsi="Cambria Math" w:cs="Courier New"/>
                  <w:lang w:eastAsia="el-GR"/>
                </w:rPr>
                <m:t>μ</m:t>
              </m:r>
              <m:r>
                <w:rPr>
                  <w:rFonts w:ascii="Cambria Math" w:hAnsi="Cambria Math" w:cs="Courier New"/>
                  <w:lang w:eastAsia="el-GR"/>
                </w:rPr>
                <m:t>,</m:t>
              </m:r>
              <m:sSub>
                <m:sSubPr>
                  <m:ctrlPr>
                    <w:rPr>
                      <w:rFonts w:ascii="Cambria Math" w:hAnsi="Cambria Math" w:cs="Courier New"/>
                      <w:i/>
                      <w:lang w:eastAsia="el-GR"/>
                    </w:rPr>
                  </m:ctrlPr>
                </m:sSubPr>
                <m:e>
                  <m:r>
                    <m:rPr>
                      <m:sty m:val="p"/>
                    </m:rPr>
                    <w:rPr>
                      <w:rFonts w:ascii="Cambria Math" w:hAnsi="Cambria Math" w:cs="Courier New"/>
                      <w:lang w:eastAsia="el-GR"/>
                    </w:rPr>
                    <m:t>Σ</m:t>
                  </m:r>
                </m:e>
                <m:sub>
                  <m:r>
                    <w:rPr>
                      <w:rFonts w:ascii="Cambria Math" w:hAnsi="Cambria Math" w:cs="Courier New"/>
                      <w:lang w:eastAsia="el-GR"/>
                    </w:rPr>
                    <m:t>XX</m:t>
                  </m:r>
                </m:sub>
              </m:sSub>
            </m:e>
          </m:d>
        </m:oMath>
      </m:oMathPara>
    </w:p>
    <w:p w14:paraId="31A8E8E3" w14:textId="77777777" w:rsidR="00400903" w:rsidRDefault="00400903" w:rsidP="00432BB0">
      <w:pPr>
        <w:rPr>
          <w:rFonts w:ascii="Courier New" w:hAnsi="Courier New" w:cs="Courier New"/>
          <w:lang w:val="el-GR" w:eastAsia="el-GR"/>
        </w:rPr>
      </w:pPr>
    </w:p>
    <w:p w14:paraId="02A4AED0" w14:textId="5262C192" w:rsidR="00432BB0" w:rsidRPr="00432BB0" w:rsidRDefault="00432BB0" w:rsidP="00432BB0">
      <w:pPr>
        <w:rPr>
          <w:rFonts w:ascii="Courier New" w:hAnsi="Courier New" w:cs="Courier New"/>
          <w:lang w:eastAsia="el-GR"/>
        </w:rPr>
      </w:pPr>
      <w:r w:rsidRPr="00432BB0">
        <w:rPr>
          <w:rFonts w:ascii="Courier New" w:hAnsi="Courier New" w:cs="Courier New"/>
          <w:lang w:eastAsia="el-GR"/>
        </w:rPr>
        <w:t>όπ</w:t>
      </w:r>
      <w:proofErr w:type="spellStart"/>
      <w:r w:rsidRPr="00432BB0">
        <w:rPr>
          <w:rFonts w:ascii="Courier New" w:hAnsi="Courier New" w:cs="Courier New"/>
          <w:lang w:eastAsia="el-GR"/>
        </w:rPr>
        <w:t>ου</w:t>
      </w:r>
      <w:proofErr w:type="spellEnd"/>
      <w:r w:rsidRPr="00432BB0">
        <w:rPr>
          <w:rFonts w:ascii="Courier New" w:hAnsi="Courier New" w:cs="Courier New"/>
          <w:lang w:eastAsia="el-GR"/>
        </w:rPr>
        <w:t>:</w:t>
      </w:r>
    </w:p>
    <w:p w14:paraId="140BECBF" w14:textId="4E9C4066" w:rsidR="00400903" w:rsidRPr="00400903" w:rsidRDefault="00EB6F96" w:rsidP="00432BB0">
      <w:pPr>
        <w:rPr>
          <w:rFonts w:ascii="Courier New" w:hAnsi="Courier New" w:cs="Courier New"/>
          <w:lang w:val="el-GR" w:eastAsia="el-GR"/>
        </w:rPr>
      </w:pPr>
      <m:oMathPara>
        <m:oMath>
          <m:sSub>
            <m:sSubPr>
              <m:ctrlPr>
                <w:rPr>
                  <w:rFonts w:ascii="Cambria Math" w:hAnsi="Cambria Math" w:cs="Courier New"/>
                  <w:i/>
                  <w:lang w:eastAsia="el-GR"/>
                </w:rPr>
              </m:ctrlPr>
            </m:sSubPr>
            <m:e>
              <m:r>
                <m:rPr>
                  <m:sty m:val="p"/>
                </m:rPr>
                <w:rPr>
                  <w:rFonts w:ascii="Cambria Math" w:hAnsi="Cambria Math" w:cs="Courier New"/>
                  <w:lang w:eastAsia="el-GR"/>
                </w:rPr>
                <m:t>Σ</m:t>
              </m:r>
              <m:ctrlPr>
                <w:rPr>
                  <w:rFonts w:ascii="Cambria Math" w:hAnsi="Cambria Math" w:cs="Courier New"/>
                  <w:lang w:eastAsia="el-GR"/>
                </w:rPr>
              </m:ctrlPr>
            </m:e>
            <m:sub>
              <m:r>
                <w:rPr>
                  <w:rFonts w:ascii="Cambria Math" w:hAnsi="Cambria Math" w:cs="Courier New"/>
                  <w:lang w:eastAsia="el-GR"/>
                </w:rPr>
                <m:t>XX</m:t>
              </m:r>
            </m:sub>
          </m:sSub>
          <m:r>
            <w:rPr>
              <w:rFonts w:ascii="Cambria Math" w:hAnsi="Cambria Math" w:cs="Courier New"/>
              <w:lang w:eastAsia="el-GR"/>
            </w:rPr>
            <m:t>=</m:t>
          </m:r>
          <m:r>
            <w:rPr>
              <w:rFonts w:ascii="Cambria Math" w:hAnsi="Cambria Math" w:cs="Courier New"/>
              <w:lang w:eastAsia="el-GR"/>
            </w:rPr>
            <m:t>W</m:t>
          </m:r>
          <m:sSup>
            <m:sSupPr>
              <m:ctrlPr>
                <w:rPr>
                  <w:rFonts w:ascii="Cambria Math" w:hAnsi="Cambria Math" w:cs="Courier New"/>
                  <w:i/>
                  <w:lang w:eastAsia="el-GR"/>
                </w:rPr>
              </m:ctrlPr>
            </m:sSupPr>
            <m:e>
              <m:r>
                <w:rPr>
                  <w:rFonts w:ascii="Cambria Math" w:hAnsi="Cambria Math" w:cs="Courier New"/>
                  <w:lang w:eastAsia="el-GR"/>
                </w:rPr>
                <m:t>W</m:t>
              </m:r>
            </m:e>
            <m:sup>
              <m:r>
                <m:rPr>
                  <m:sty m:val="p"/>
                </m:rPr>
                <w:rPr>
                  <w:rFonts w:ascii="Cambria Math" w:hAnsi="Cambria Math" w:cs="Courier New"/>
                  <w:lang w:eastAsia="el-GR"/>
                </w:rPr>
                <m:t>⊤</m:t>
              </m:r>
            </m:sup>
          </m:sSup>
          <m:r>
            <w:rPr>
              <w:rFonts w:ascii="Cambria Math" w:hAnsi="Cambria Math" w:cs="Courier New"/>
              <w:lang w:eastAsia="el-GR"/>
            </w:rPr>
            <m:t>+</m:t>
          </m:r>
          <m:sSup>
            <m:sSupPr>
              <m:ctrlPr>
                <w:rPr>
                  <w:rFonts w:ascii="Cambria Math" w:hAnsi="Cambria Math" w:cs="Courier New"/>
                  <w:i/>
                  <w:lang w:eastAsia="el-GR"/>
                </w:rPr>
              </m:ctrlPr>
            </m:sSupPr>
            <m:e>
              <m:r>
                <m:rPr>
                  <m:sty m:val="p"/>
                </m:rPr>
                <w:rPr>
                  <w:rFonts w:ascii="Cambria Math" w:hAnsi="Cambria Math" w:cs="Courier New"/>
                  <w:lang w:eastAsia="el-GR"/>
                </w:rPr>
                <m:t>σ</m:t>
              </m:r>
            </m:e>
            <m:sup>
              <m:r>
                <w:rPr>
                  <w:rFonts w:ascii="Cambria Math" w:hAnsi="Cambria Math" w:cs="Courier New"/>
                  <w:lang w:eastAsia="el-GR"/>
                </w:rPr>
                <m:t>2</m:t>
              </m:r>
            </m:sup>
          </m:sSup>
          <m:r>
            <w:rPr>
              <w:rFonts w:ascii="Cambria Math" w:hAnsi="Cambria Math" w:cs="Courier New"/>
              <w:lang w:eastAsia="el-GR"/>
            </w:rPr>
            <m:t>I</m:t>
          </m:r>
        </m:oMath>
      </m:oMathPara>
    </w:p>
    <w:p w14:paraId="02D319D6" w14:textId="7FA5BB35" w:rsidR="00432BB0" w:rsidRPr="00432BB0" w:rsidRDefault="00432BB0" w:rsidP="00432BB0">
      <w:pPr>
        <w:rPr>
          <w:rFonts w:ascii="Courier New" w:hAnsi="Courier New" w:cs="Courier New"/>
          <w:lang w:eastAsia="el-GR"/>
        </w:rPr>
      </w:pPr>
      <w:r w:rsidRPr="00432BB0">
        <w:rPr>
          <w:rFonts w:ascii="Courier New" w:hAnsi="Courier New" w:cs="Courier New"/>
          <w:lang w:eastAsia="el-GR"/>
        </w:rPr>
        <w:t xml:space="preserve"> </w:t>
      </w:r>
    </w:p>
    <w:p w14:paraId="7792EA07" w14:textId="77777777" w:rsidR="00432BB0" w:rsidRPr="00432BB0" w:rsidRDefault="00432BB0" w:rsidP="00432BB0">
      <w:pPr>
        <w:rPr>
          <w:rFonts w:ascii="Courier New" w:hAnsi="Courier New" w:cs="Courier New"/>
          <w:lang w:eastAsia="el-GR"/>
        </w:rPr>
      </w:pPr>
      <w:proofErr w:type="spellStart"/>
      <w:r w:rsidRPr="00432BB0">
        <w:rPr>
          <w:rFonts w:ascii="Courier New" w:hAnsi="Courier New" w:cs="Courier New"/>
          <w:lang w:eastAsia="el-GR"/>
        </w:rPr>
        <w:t>Άρ</w:t>
      </w:r>
      <w:proofErr w:type="spellEnd"/>
      <w:r w:rsidRPr="00432BB0">
        <w:rPr>
          <w:rFonts w:ascii="Courier New" w:hAnsi="Courier New" w:cs="Courier New"/>
          <w:lang w:eastAsia="el-GR"/>
        </w:rPr>
        <w:t>α:</w:t>
      </w:r>
    </w:p>
    <w:p w14:paraId="49B42DC4" w14:textId="5B5F728D" w:rsidR="00400903" w:rsidRPr="00400903" w:rsidRDefault="00EB6F96" w:rsidP="00432BB0">
      <w:pPr>
        <w:rPr>
          <w:rFonts w:ascii="Courier New" w:hAnsi="Courier New" w:cs="Courier New"/>
          <w:lang w:val="el-GR" w:eastAsia="el-GR"/>
        </w:rPr>
      </w:pPr>
      <m:oMathPara>
        <m:oMath>
          <m:sSub>
            <m:sSubPr>
              <m:ctrlPr>
                <w:rPr>
                  <w:rFonts w:ascii="Cambria Math" w:hAnsi="Cambria Math" w:cs="Courier New"/>
                  <w:i/>
                  <w:lang w:eastAsia="el-GR"/>
                </w:rPr>
              </m:ctrlPr>
            </m:sSubPr>
            <m:e>
              <m:r>
                <w:rPr>
                  <w:rFonts w:ascii="Cambria Math" w:hAnsi="Cambria Math" w:cs="Courier New"/>
                  <w:lang w:eastAsia="el-GR"/>
                </w:rPr>
                <m:t>f</m:t>
              </m:r>
            </m:e>
            <m:sub>
              <m:r>
                <w:rPr>
                  <w:rFonts w:ascii="Cambria Math" w:hAnsi="Cambria Math" w:cs="Courier New"/>
                  <w:lang w:eastAsia="el-GR"/>
                </w:rPr>
                <m:t>X</m:t>
              </m:r>
            </m:sub>
          </m:sSub>
          <m:d>
            <m:dPr>
              <m:ctrlPr>
                <w:rPr>
                  <w:rFonts w:ascii="Cambria Math" w:hAnsi="Cambria Math" w:cs="Courier New"/>
                  <w:i/>
                  <w:lang w:eastAsia="el-GR"/>
                </w:rPr>
              </m:ctrlPr>
            </m:dPr>
            <m:e>
              <m:r>
                <w:rPr>
                  <w:rFonts w:ascii="Cambria Math" w:hAnsi="Cambria Math" w:cs="Courier New"/>
                  <w:lang w:eastAsia="el-GR"/>
                </w:rPr>
                <m:t>x</m:t>
              </m:r>
            </m:e>
          </m:d>
          <m:r>
            <w:rPr>
              <w:rFonts w:ascii="Cambria Math" w:hAnsi="Cambria Math" w:cs="Courier New"/>
              <w:lang w:eastAsia="el-GR"/>
            </w:rPr>
            <m:t>=</m:t>
          </m:r>
          <m:r>
            <m:rPr>
              <m:scr m:val="script"/>
            </m:rPr>
            <w:rPr>
              <w:rFonts w:ascii="Cambria Math" w:hAnsi="Cambria Math" w:cs="Courier New"/>
              <w:lang w:eastAsia="el-GR"/>
            </w:rPr>
            <m:t>N</m:t>
          </m:r>
          <m:d>
            <m:dPr>
              <m:ctrlPr>
                <w:rPr>
                  <w:rFonts w:ascii="Cambria Math" w:hAnsi="Cambria Math" w:cs="Courier New"/>
                  <w:i/>
                  <w:lang w:eastAsia="el-GR"/>
                </w:rPr>
              </m:ctrlPr>
            </m:dPr>
            <m:e>
              <m:r>
                <w:rPr>
                  <w:rFonts w:ascii="Cambria Math" w:hAnsi="Cambria Math" w:cs="Courier New"/>
                  <w:lang w:eastAsia="el-GR"/>
                </w:rPr>
                <m:t>x</m:t>
              </m:r>
              <m:r>
                <w:rPr>
                  <w:rFonts w:ascii="Cambria Math" w:hAnsi="Cambria Math" w:cs="Courier New"/>
                  <w:lang w:eastAsia="el-GR"/>
                </w:rPr>
                <m:t>;</m:t>
              </m:r>
              <m:r>
                <m:rPr>
                  <m:sty m:val="p"/>
                </m:rPr>
                <w:rPr>
                  <w:rFonts w:ascii="Cambria Math" w:hAnsi="Cambria Math" w:cs="Courier New"/>
                  <w:lang w:eastAsia="el-GR"/>
                </w:rPr>
                <m:t>μ</m:t>
              </m:r>
              <m:r>
                <w:rPr>
                  <w:rFonts w:ascii="Cambria Math" w:hAnsi="Cambria Math" w:cs="Courier New"/>
                  <w:lang w:eastAsia="el-GR"/>
                </w:rPr>
                <m:t>,</m:t>
              </m:r>
              <m:sSub>
                <m:sSubPr>
                  <m:ctrlPr>
                    <w:rPr>
                      <w:rFonts w:ascii="Cambria Math" w:hAnsi="Cambria Math" w:cs="Courier New"/>
                      <w:i/>
                      <w:lang w:eastAsia="el-GR"/>
                    </w:rPr>
                  </m:ctrlPr>
                </m:sSubPr>
                <m:e>
                  <m:r>
                    <m:rPr>
                      <m:sty m:val="p"/>
                    </m:rPr>
                    <w:rPr>
                      <w:rFonts w:ascii="Cambria Math" w:hAnsi="Cambria Math" w:cs="Courier New"/>
                      <w:lang w:eastAsia="el-GR"/>
                    </w:rPr>
                    <m:t>Σ</m:t>
                  </m:r>
                </m:e>
                <m:sub>
                  <m:r>
                    <w:rPr>
                      <w:rFonts w:ascii="Cambria Math" w:hAnsi="Cambria Math" w:cs="Courier New"/>
                      <w:lang w:eastAsia="el-GR"/>
                    </w:rPr>
                    <m:t>XX</m:t>
                  </m:r>
                </m:sub>
              </m:sSub>
            </m:e>
          </m:d>
        </m:oMath>
      </m:oMathPara>
    </w:p>
    <w:p w14:paraId="5A2903BA" w14:textId="597DC9D1" w:rsidR="00432BB0" w:rsidRPr="00EB6F96" w:rsidRDefault="00432BB0" w:rsidP="00432BB0">
      <w:pPr>
        <w:rPr>
          <w:rFonts w:ascii="Courier New" w:hAnsi="Courier New" w:cs="Courier New"/>
          <w:lang w:val="el-GR" w:eastAsia="el-GR"/>
        </w:rPr>
      </w:pPr>
      <w:r w:rsidRPr="00EB6F96">
        <w:rPr>
          <w:rFonts w:ascii="Courier New" w:hAnsi="Courier New" w:cs="Courier New"/>
          <w:lang w:val="el-GR" w:eastAsia="el-GR"/>
        </w:rPr>
        <w:t xml:space="preserve"> </w:t>
      </w:r>
    </w:p>
    <w:p w14:paraId="7280CC36" w14:textId="77777777" w:rsidR="00432BB0" w:rsidRPr="00432BB0" w:rsidRDefault="00432BB0" w:rsidP="00400903">
      <w:pPr>
        <w:rPr>
          <w:rFonts w:ascii="Courier New" w:hAnsi="Courier New" w:cs="Courier New"/>
          <w:b/>
          <w:bCs/>
          <w:lang w:val="el-GR" w:eastAsia="el-GR"/>
        </w:rPr>
      </w:pPr>
      <w:r w:rsidRPr="00432BB0">
        <w:rPr>
          <w:rFonts w:ascii="Courier New" w:hAnsi="Courier New" w:cs="Courier New"/>
          <w:b/>
          <w:bCs/>
          <w:lang w:val="el-GR" w:eastAsia="el-GR"/>
        </w:rPr>
        <w:t xml:space="preserve">Βήμα 2: Εφαρμογή του Θεωρήματος του </w:t>
      </w:r>
      <w:r w:rsidRPr="00432BB0">
        <w:rPr>
          <w:rFonts w:ascii="Courier New" w:hAnsi="Courier New" w:cs="Courier New"/>
          <w:b/>
          <w:bCs/>
          <w:lang w:eastAsia="el-GR"/>
        </w:rPr>
        <w:t>Bayes</w:t>
      </w:r>
    </w:p>
    <w:p w14:paraId="5227250F" w14:textId="77777777" w:rsidR="00432BB0" w:rsidRDefault="00432BB0" w:rsidP="00432BB0">
      <w:pPr>
        <w:rPr>
          <w:rFonts w:ascii="Courier New" w:hAnsi="Courier New" w:cs="Courier New"/>
          <w:lang w:val="el-GR" w:eastAsia="el-GR"/>
        </w:rPr>
      </w:pPr>
      <w:r w:rsidRPr="00432BB0">
        <w:rPr>
          <w:rFonts w:ascii="Courier New" w:hAnsi="Courier New" w:cs="Courier New"/>
          <w:lang w:val="el-GR" w:eastAsia="el-GR"/>
        </w:rPr>
        <w:t xml:space="preserve">Χρησιμοποιώντας το Θεώρημα του </w:t>
      </w:r>
      <w:r w:rsidRPr="00432BB0">
        <w:rPr>
          <w:rFonts w:ascii="Courier New" w:hAnsi="Courier New" w:cs="Courier New"/>
          <w:lang w:eastAsia="el-GR"/>
        </w:rPr>
        <w:t>Bayes</w:t>
      </w:r>
      <w:r w:rsidRPr="00432BB0">
        <w:rPr>
          <w:rFonts w:ascii="Courier New" w:hAnsi="Courier New" w:cs="Courier New"/>
          <w:lang w:val="el-GR" w:eastAsia="el-GR"/>
        </w:rPr>
        <w:t>:</w:t>
      </w:r>
    </w:p>
    <w:p w14:paraId="384C5C40" w14:textId="77777777" w:rsidR="000619CC" w:rsidRPr="00432BB0" w:rsidRDefault="000619CC" w:rsidP="00432BB0">
      <w:pPr>
        <w:rPr>
          <w:rFonts w:ascii="Courier New" w:hAnsi="Courier New" w:cs="Courier New"/>
          <w:lang w:val="el-GR" w:eastAsia="el-GR"/>
        </w:rPr>
      </w:pPr>
    </w:p>
    <w:p w14:paraId="44C6D6F1" w14:textId="77BA81D5" w:rsidR="000619CC" w:rsidRPr="00683B86" w:rsidRDefault="00EB6F96" w:rsidP="000619CC">
      <w:pPr>
        <w:jc w:val="center"/>
        <w:rPr>
          <w:rFonts w:ascii="Courier New" w:hAnsi="Courier New" w:cs="Courier New"/>
          <w:lang w:eastAsia="el-GR"/>
        </w:rPr>
      </w:pPr>
      <m:oMath>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Z</m:t>
            </m:r>
            <m:r>
              <w:rPr>
                <w:rFonts w:ascii="Cambria Math" w:hAnsi="Cambria Math" w:cs="Courier New"/>
                <w:lang w:eastAsia="el-GR"/>
              </w:rPr>
              <m:t>|</m:t>
            </m:r>
            <m:r>
              <w:rPr>
                <w:rFonts w:ascii="Cambria Math" w:hAnsi="Cambria Math" w:cs="Courier New"/>
                <w:lang w:eastAsia="el-GR"/>
              </w:rPr>
              <m:t>X</m:t>
            </m:r>
          </m:sub>
        </m:sSub>
      </m:oMath>
      <w:r w:rsidR="00432BB0" w:rsidRPr="00432BB0">
        <w:rPr>
          <w:rFonts w:ascii="Courier New" w:hAnsi="Courier New" w:cs="Courier New"/>
          <w:lang w:eastAsia="el-GR"/>
        </w:rPr>
        <w:t xml:space="preserve">(z|x) = </w:t>
      </w:r>
      <m:oMath>
        <m:f>
          <m:fPr>
            <m:ctrlPr>
              <w:rPr>
                <w:rFonts w:ascii="Cambria Math" w:hAnsi="Cambria Math" w:cs="Courier New"/>
                <w:lang w:val="el-GR" w:eastAsia="el-GR"/>
              </w:rPr>
            </m:ctrlPr>
          </m:fPr>
          <m:num>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X</m:t>
                </m:r>
                <m:r>
                  <w:rPr>
                    <w:rFonts w:ascii="Cambria Math" w:hAnsi="Cambria Math" w:cs="Courier New"/>
                    <w:lang w:eastAsia="el-GR"/>
                  </w:rPr>
                  <m:t>|</m:t>
                </m:r>
                <m:r>
                  <w:rPr>
                    <w:rFonts w:ascii="Cambria Math" w:hAnsi="Cambria Math" w:cs="Courier New"/>
                    <w:lang w:eastAsia="el-GR"/>
                  </w:rPr>
                  <m:t>Z</m:t>
                </m:r>
              </m:sub>
            </m:sSub>
            <m:d>
              <m:dPr>
                <m:ctrlPr>
                  <w:rPr>
                    <w:rFonts w:ascii="Cambria Math" w:hAnsi="Cambria Math" w:cs="Courier New"/>
                    <w:i/>
                    <w:lang w:val="el-GR" w:eastAsia="el-GR"/>
                  </w:rPr>
                </m:ctrlPr>
              </m:dPr>
              <m:e>
                <m:r>
                  <w:rPr>
                    <w:rFonts w:ascii="Cambria Math" w:hAnsi="Cambria Math" w:cs="Courier New"/>
                    <w:lang w:eastAsia="el-GR"/>
                  </w:rPr>
                  <m:t>x</m:t>
                </m:r>
              </m:e>
              <m:e>
                <m:r>
                  <w:rPr>
                    <w:rFonts w:ascii="Cambria Math" w:hAnsi="Cambria Math" w:cs="Courier New"/>
                    <w:lang w:eastAsia="el-GR"/>
                  </w:rPr>
                  <m:t>z</m:t>
                </m:r>
              </m:e>
            </m:d>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Z</m:t>
                </m:r>
              </m:sub>
            </m:sSub>
            <m:d>
              <m:dPr>
                <m:ctrlPr>
                  <w:rPr>
                    <w:rFonts w:ascii="Cambria Math" w:hAnsi="Cambria Math" w:cs="Courier New"/>
                    <w:i/>
                    <w:lang w:val="el-GR" w:eastAsia="el-GR"/>
                  </w:rPr>
                </m:ctrlPr>
              </m:dPr>
              <m:e>
                <m:r>
                  <w:rPr>
                    <w:rFonts w:ascii="Cambria Math" w:hAnsi="Cambria Math" w:cs="Courier New"/>
                    <w:lang w:eastAsia="el-GR"/>
                  </w:rPr>
                  <m:t>z</m:t>
                </m:r>
              </m:e>
            </m:d>
            <m:ctrlPr>
              <w:rPr>
                <w:rFonts w:ascii="Cambria Math" w:hAnsi="Cambria Math" w:cs="Courier New"/>
                <w:i/>
                <w:lang w:val="el-GR" w:eastAsia="el-GR"/>
              </w:rPr>
            </m:ctrlPr>
          </m:num>
          <m:den>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ctrlPr>
              <w:rPr>
                <w:rFonts w:ascii="Cambria Math" w:hAnsi="Cambria Math" w:cs="Courier New"/>
                <w:i/>
                <w:lang w:val="el-GR" w:eastAsia="el-GR"/>
              </w:rPr>
            </m:ctrlPr>
          </m:den>
        </m:f>
      </m:oMath>
    </w:p>
    <w:p w14:paraId="42C58A97" w14:textId="43F5B8FF" w:rsidR="00432BB0" w:rsidRPr="00432BB0" w:rsidRDefault="00432BB0" w:rsidP="00432BB0">
      <w:pPr>
        <w:rPr>
          <w:rFonts w:ascii="Courier New" w:hAnsi="Courier New" w:cs="Courier New"/>
          <w:lang w:eastAsia="el-GR"/>
        </w:rPr>
      </w:pPr>
      <w:r w:rsidRPr="00432BB0">
        <w:rPr>
          <w:rFonts w:ascii="Courier New" w:hAnsi="Courier New" w:cs="Courier New"/>
          <w:lang w:eastAsia="el-GR"/>
        </w:rPr>
        <w:t xml:space="preserve"> </w:t>
      </w:r>
    </w:p>
    <w:p w14:paraId="2F628A0A" w14:textId="77777777" w:rsidR="00432BB0" w:rsidRPr="00432BB0" w:rsidRDefault="00432BB0" w:rsidP="00432BB0">
      <w:pPr>
        <w:rPr>
          <w:rFonts w:ascii="Courier New" w:hAnsi="Courier New" w:cs="Courier New"/>
          <w:lang w:val="el-GR" w:eastAsia="el-GR"/>
        </w:rPr>
      </w:pPr>
      <w:r w:rsidRPr="00432BB0">
        <w:rPr>
          <w:rFonts w:ascii="Courier New" w:hAnsi="Courier New" w:cs="Courier New"/>
          <w:lang w:val="el-GR" w:eastAsia="el-GR"/>
        </w:rPr>
        <w:t>Αντικαθιστώντας τις εκ των προτέρων σχέσεις:</w:t>
      </w:r>
    </w:p>
    <w:p w14:paraId="4E18FB9A" w14:textId="4913B6D3" w:rsidR="00F84ABD" w:rsidRDefault="00EB6F96" w:rsidP="00F84ABD">
      <w:pPr>
        <w:jc w:val="center"/>
        <w:rPr>
          <w:rFonts w:ascii="Courier New" w:hAnsi="Courier New" w:cs="Courier New"/>
          <w:lang w:eastAsia="el-GR"/>
        </w:rPr>
      </w:pPr>
      <m:oMath>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Z</m:t>
            </m:r>
            <m:r>
              <w:rPr>
                <w:rFonts w:ascii="Cambria Math" w:hAnsi="Cambria Math" w:cs="Courier New"/>
                <w:lang w:eastAsia="el-GR"/>
              </w:rPr>
              <m:t>|</m:t>
            </m:r>
            <m:r>
              <w:rPr>
                <w:rFonts w:ascii="Cambria Math" w:hAnsi="Cambria Math" w:cs="Courier New"/>
                <w:lang w:eastAsia="el-GR"/>
              </w:rPr>
              <m:t>X</m:t>
            </m:r>
          </m:sub>
        </m:sSub>
      </m:oMath>
      <w:r w:rsidR="00432BB0" w:rsidRPr="00432BB0">
        <w:rPr>
          <w:rFonts w:ascii="Courier New" w:hAnsi="Courier New" w:cs="Courier New"/>
          <w:lang w:eastAsia="el-GR"/>
        </w:rPr>
        <w:t xml:space="preserve">(z|x) = </w:t>
      </w:r>
      <m:oMath>
        <m:f>
          <m:fPr>
            <m:ctrlPr>
              <w:rPr>
                <w:rFonts w:ascii="Cambria Math" w:hAnsi="Cambria Math" w:cs="Courier New"/>
                <w:lang w:eastAsia="el-GR"/>
              </w:rPr>
            </m:ctrlPr>
          </m:fPr>
          <m:num>
            <m:r>
              <m:rPr>
                <m:scr m:val="script"/>
              </m:rPr>
              <w:rPr>
                <w:rFonts w:ascii="Cambria Math" w:hAnsi="Cambria Math" w:cs="Courier New"/>
                <w:lang w:eastAsia="el-GR"/>
              </w:rPr>
              <m:t>N</m:t>
            </m:r>
            <m:d>
              <m:dPr>
                <m:ctrlPr>
                  <w:rPr>
                    <w:rFonts w:ascii="Cambria Math" w:hAnsi="Cambria Math" w:cs="Courier New"/>
                    <w:i/>
                    <w:lang w:eastAsia="el-GR"/>
                  </w:rPr>
                </m:ctrlPr>
              </m:dPr>
              <m:e>
                <m:r>
                  <w:rPr>
                    <w:rFonts w:ascii="Cambria Math" w:hAnsi="Cambria Math" w:cs="Courier New"/>
                    <w:lang w:eastAsia="el-GR"/>
                  </w:rPr>
                  <m:t>x</m:t>
                </m:r>
                <m:r>
                  <w:rPr>
                    <w:rFonts w:ascii="Cambria Math" w:hAnsi="Cambria Math" w:cs="Courier New"/>
                    <w:lang w:eastAsia="el-GR"/>
                  </w:rPr>
                  <m:t>;</m:t>
                </m:r>
                <m:r>
                  <w:rPr>
                    <w:rFonts w:ascii="Cambria Math" w:hAnsi="Cambria Math" w:cs="Courier New"/>
                    <w:lang w:eastAsia="el-GR"/>
                  </w:rPr>
                  <m:t>Wz</m:t>
                </m:r>
                <m:r>
                  <w:rPr>
                    <w:rFonts w:ascii="Cambria Math" w:hAnsi="Cambria Math" w:cs="Courier New"/>
                    <w:lang w:eastAsia="el-GR"/>
                  </w:rPr>
                  <m:t>+</m:t>
                </m:r>
                <m:r>
                  <w:rPr>
                    <w:rFonts w:ascii="Cambria Math" w:hAnsi="Cambria Math" w:cs="Courier New"/>
                    <w:lang w:eastAsia="el-GR"/>
                  </w:rPr>
                  <m:t>μ</m:t>
                </m:r>
                <m:r>
                  <w:rPr>
                    <w:rFonts w:ascii="Cambria Math" w:hAnsi="Cambria Math" w:cs="Courier New"/>
                    <w:lang w:eastAsia="el-GR"/>
                  </w:rPr>
                  <m:t>,</m:t>
                </m:r>
                <m:sSup>
                  <m:sSupPr>
                    <m:ctrlPr>
                      <w:rPr>
                        <w:rFonts w:ascii="Cambria Math" w:hAnsi="Cambria Math" w:cs="Courier New"/>
                        <w:i/>
                        <w:lang w:eastAsia="el-GR"/>
                      </w:rPr>
                    </m:ctrlPr>
                  </m:sSupPr>
                  <m:e>
                    <m:r>
                      <w:rPr>
                        <w:rFonts w:ascii="Cambria Math" w:hAnsi="Cambria Math" w:cs="Courier New"/>
                        <w:lang w:eastAsia="el-GR"/>
                      </w:rPr>
                      <m:t>σ</m:t>
                    </m:r>
                  </m:e>
                  <m:sup>
                    <m:r>
                      <w:rPr>
                        <w:rFonts w:ascii="Cambria Math" w:hAnsi="Cambria Math" w:cs="Courier New"/>
                        <w:lang w:eastAsia="el-GR"/>
                      </w:rPr>
                      <m:t>2</m:t>
                    </m:r>
                  </m:sup>
                </m:sSup>
                <m:r>
                  <w:rPr>
                    <w:rFonts w:ascii="Cambria Math" w:hAnsi="Cambria Math" w:cs="Courier New"/>
                    <w:lang w:eastAsia="el-GR"/>
                  </w:rPr>
                  <m:t>I</m:t>
                </m:r>
              </m:e>
            </m:d>
            <m:r>
              <w:rPr>
                <w:rFonts w:ascii="Cambria Math" w:hAnsi="Cambria Math" w:cs="Courier New"/>
                <w:lang w:eastAsia="el-GR"/>
              </w:rPr>
              <m:t>⋅</m:t>
            </m:r>
            <m:r>
              <m:rPr>
                <m:scr m:val="script"/>
              </m:rPr>
              <w:rPr>
                <w:rFonts w:ascii="Cambria Math" w:hAnsi="Cambria Math" w:cs="Courier New"/>
                <w:lang w:eastAsia="el-GR"/>
              </w:rPr>
              <m:t>N</m:t>
            </m:r>
            <m:d>
              <m:dPr>
                <m:ctrlPr>
                  <w:rPr>
                    <w:rFonts w:ascii="Cambria Math" w:hAnsi="Cambria Math" w:cs="Courier New"/>
                    <w:i/>
                    <w:lang w:eastAsia="el-GR"/>
                  </w:rPr>
                </m:ctrlPr>
              </m:dPr>
              <m:e>
                <m:r>
                  <w:rPr>
                    <w:rFonts w:ascii="Cambria Math" w:hAnsi="Cambria Math" w:cs="Courier New"/>
                    <w:lang w:eastAsia="el-GR"/>
                  </w:rPr>
                  <m:t>z</m:t>
                </m:r>
                <m:r>
                  <w:rPr>
                    <w:rFonts w:ascii="Cambria Math" w:hAnsi="Cambria Math" w:cs="Courier New"/>
                    <w:lang w:eastAsia="el-GR"/>
                  </w:rPr>
                  <m:t>;0,</m:t>
                </m:r>
                <m:r>
                  <w:rPr>
                    <w:rFonts w:ascii="Cambria Math" w:hAnsi="Cambria Math" w:cs="Courier New"/>
                    <w:lang w:eastAsia="el-GR"/>
                  </w:rPr>
                  <m:t>I</m:t>
                </m:r>
              </m:e>
            </m:d>
            <m:ctrlPr>
              <w:rPr>
                <w:rFonts w:ascii="Cambria Math" w:hAnsi="Cambria Math" w:cs="Courier New"/>
                <w:i/>
                <w:lang w:eastAsia="el-GR"/>
              </w:rPr>
            </m:ctrlPr>
          </m:num>
          <m:den>
            <m:r>
              <m:rPr>
                <m:scr m:val="script"/>
              </m:rPr>
              <w:rPr>
                <w:rFonts w:ascii="Cambria Math" w:hAnsi="Cambria Math" w:cs="Courier New"/>
                <w:lang w:eastAsia="el-GR"/>
              </w:rPr>
              <m:t>N</m:t>
            </m:r>
            <m:d>
              <m:dPr>
                <m:ctrlPr>
                  <w:rPr>
                    <w:rFonts w:ascii="Cambria Math" w:hAnsi="Cambria Math" w:cs="Courier New"/>
                    <w:i/>
                    <w:lang w:eastAsia="el-GR"/>
                  </w:rPr>
                </m:ctrlPr>
              </m:dPr>
              <m:e>
                <m:r>
                  <w:rPr>
                    <w:rFonts w:ascii="Cambria Math" w:hAnsi="Cambria Math" w:cs="Courier New"/>
                    <w:lang w:eastAsia="el-GR"/>
                  </w:rPr>
                  <m:t>x</m:t>
                </m:r>
                <m:r>
                  <w:rPr>
                    <w:rFonts w:ascii="Cambria Math" w:hAnsi="Cambria Math" w:cs="Courier New"/>
                    <w:lang w:eastAsia="el-GR"/>
                  </w:rPr>
                  <m:t>;</m:t>
                </m:r>
                <m:r>
                  <w:rPr>
                    <w:rFonts w:ascii="Cambria Math" w:hAnsi="Cambria Math" w:cs="Courier New"/>
                    <w:lang w:eastAsia="el-GR"/>
                  </w:rPr>
                  <m:t>μ</m:t>
                </m:r>
                <m:r>
                  <w:rPr>
                    <w:rFonts w:ascii="Cambria Math" w:hAnsi="Cambria Math" w:cs="Courier New"/>
                    <w:lang w:eastAsia="el-GR"/>
                  </w:rPr>
                  <m:t>,</m:t>
                </m:r>
                <m:r>
                  <w:rPr>
                    <w:rFonts w:ascii="Cambria Math" w:hAnsi="Cambria Math" w:cs="Courier New"/>
                    <w:lang w:eastAsia="el-GR"/>
                  </w:rPr>
                  <m:t>W</m:t>
                </m:r>
                <m:sSup>
                  <m:sSupPr>
                    <m:ctrlPr>
                      <w:rPr>
                        <w:rFonts w:ascii="Cambria Math" w:hAnsi="Cambria Math" w:cs="Courier New"/>
                        <w:i/>
                        <w:lang w:eastAsia="el-GR"/>
                      </w:rPr>
                    </m:ctrlPr>
                  </m:sSupPr>
                  <m:e>
                    <m:r>
                      <w:rPr>
                        <w:rFonts w:ascii="Cambria Math" w:hAnsi="Cambria Math" w:cs="Courier New"/>
                        <w:lang w:eastAsia="el-GR"/>
                      </w:rPr>
                      <m:t>W</m:t>
                    </m:r>
                  </m:e>
                  <m:sup>
                    <m:r>
                      <w:rPr>
                        <w:rFonts w:ascii="Cambria Math" w:hAnsi="Cambria Math" w:cs="Courier New"/>
                        <w:lang w:eastAsia="el-GR"/>
                      </w:rPr>
                      <m:t>⊤</m:t>
                    </m:r>
                  </m:sup>
                </m:sSup>
                <m:r>
                  <w:rPr>
                    <w:rFonts w:ascii="Cambria Math" w:hAnsi="Cambria Math" w:cs="Courier New"/>
                    <w:lang w:eastAsia="el-GR"/>
                  </w:rPr>
                  <m:t>+</m:t>
                </m:r>
                <m:sSup>
                  <m:sSupPr>
                    <m:ctrlPr>
                      <w:rPr>
                        <w:rFonts w:ascii="Cambria Math" w:hAnsi="Cambria Math" w:cs="Courier New"/>
                        <w:i/>
                        <w:lang w:eastAsia="el-GR"/>
                      </w:rPr>
                    </m:ctrlPr>
                  </m:sSupPr>
                  <m:e>
                    <m:r>
                      <w:rPr>
                        <w:rFonts w:ascii="Cambria Math" w:hAnsi="Cambria Math" w:cs="Courier New"/>
                        <w:lang w:eastAsia="el-GR"/>
                      </w:rPr>
                      <m:t>σ</m:t>
                    </m:r>
                  </m:e>
                  <m:sup>
                    <m:r>
                      <w:rPr>
                        <w:rFonts w:ascii="Cambria Math" w:hAnsi="Cambria Math" w:cs="Courier New"/>
                        <w:lang w:eastAsia="el-GR"/>
                      </w:rPr>
                      <m:t>2</m:t>
                    </m:r>
                  </m:sup>
                </m:sSup>
                <m:r>
                  <w:rPr>
                    <w:rFonts w:ascii="Cambria Math" w:hAnsi="Cambria Math" w:cs="Courier New"/>
                    <w:lang w:eastAsia="el-GR"/>
                  </w:rPr>
                  <m:t>I</m:t>
                </m:r>
              </m:e>
            </m:d>
            <m:ctrlPr>
              <w:rPr>
                <w:rFonts w:ascii="Cambria Math" w:hAnsi="Cambria Math" w:cs="Courier New"/>
                <w:i/>
                <w:lang w:eastAsia="el-GR"/>
              </w:rPr>
            </m:ctrlPr>
          </m:den>
        </m:f>
      </m:oMath>
    </w:p>
    <w:p w14:paraId="3CB18A76" w14:textId="77777777" w:rsidR="00F84ABD" w:rsidRPr="00683B86" w:rsidRDefault="00432BB0" w:rsidP="00F84ABD">
      <w:pPr>
        <w:rPr>
          <w:rFonts w:ascii="Courier New" w:hAnsi="Courier New" w:cs="Courier New"/>
          <w:lang w:eastAsia="el-GR"/>
        </w:rPr>
      </w:pPr>
      <w:r w:rsidRPr="00432BB0">
        <w:rPr>
          <w:rFonts w:ascii="Courier New" w:hAnsi="Courier New" w:cs="Courier New"/>
          <w:lang w:eastAsia="el-GR"/>
        </w:rPr>
        <w:t xml:space="preserve"> </w:t>
      </w:r>
    </w:p>
    <w:p w14:paraId="7841FFDA" w14:textId="1EE90B51" w:rsidR="00432BB0" w:rsidRPr="00432BB0" w:rsidRDefault="00432BB0" w:rsidP="00F84ABD">
      <w:pPr>
        <w:rPr>
          <w:rFonts w:ascii="Courier New" w:hAnsi="Courier New" w:cs="Courier New"/>
          <w:b/>
          <w:bCs/>
          <w:lang w:val="el-GR" w:eastAsia="el-GR"/>
        </w:rPr>
      </w:pPr>
      <w:r w:rsidRPr="00432BB0">
        <w:rPr>
          <w:rFonts w:ascii="Courier New" w:hAnsi="Courier New" w:cs="Courier New"/>
          <w:b/>
          <w:bCs/>
          <w:lang w:val="el-GR" w:eastAsia="el-GR"/>
        </w:rPr>
        <w:t xml:space="preserve">Βήμα 3: Παραγωγή της Εκ των Υστέρων Κατανομής </w:t>
      </w:r>
      <m:oMath>
        <m:sSub>
          <m:sSubPr>
            <m:ctrlPr>
              <w:rPr>
                <w:rFonts w:ascii="Cambria Math" w:hAnsi="Cambria Math" w:cs="Courier New"/>
                <w:b/>
                <w:bCs/>
                <w:i/>
                <w:lang w:val="el-GR" w:eastAsia="el-GR"/>
              </w:rPr>
            </m:ctrlPr>
          </m:sSubPr>
          <m:e>
            <m:r>
              <m:rPr>
                <m:sty m:val="bi"/>
              </m:rPr>
              <w:rPr>
                <w:rFonts w:ascii="Cambria Math" w:hAnsi="Cambria Math" w:cs="Courier New"/>
                <w:lang w:eastAsia="el-GR"/>
              </w:rPr>
              <m:t>f</m:t>
            </m:r>
            <m:ctrlPr>
              <w:rPr>
                <w:rFonts w:ascii="Cambria Math" w:hAnsi="Cambria Math" w:cs="Courier New"/>
                <w:b/>
                <w:bCs/>
                <w:i/>
                <w:lang w:eastAsia="el-GR"/>
              </w:rPr>
            </m:ctrlPr>
          </m:e>
          <m:sub>
            <m:r>
              <m:rPr>
                <m:sty m:val="bi"/>
              </m:rPr>
              <w:rPr>
                <w:rFonts w:ascii="Cambria Math" w:hAnsi="Cambria Math" w:cs="Courier New"/>
                <w:lang w:eastAsia="el-GR"/>
              </w:rPr>
              <m:t>Z</m:t>
            </m:r>
            <m:r>
              <m:rPr>
                <m:sty m:val="bi"/>
              </m:rPr>
              <w:rPr>
                <w:rFonts w:ascii="Cambria Math" w:hAnsi="Cambria Math" w:cs="Courier New"/>
                <w:lang w:val="el-GR" w:eastAsia="el-GR"/>
              </w:rPr>
              <m:t>|</m:t>
            </m:r>
            <m:r>
              <m:rPr>
                <m:sty m:val="bi"/>
              </m:rPr>
              <w:rPr>
                <w:rFonts w:ascii="Cambria Math" w:hAnsi="Cambria Math" w:cs="Courier New"/>
                <w:lang w:eastAsia="el-GR"/>
              </w:rPr>
              <m:t>X</m:t>
            </m:r>
          </m:sub>
        </m:sSub>
      </m:oMath>
      <w:r w:rsidRPr="00432BB0">
        <w:rPr>
          <w:rFonts w:ascii="Courier New" w:hAnsi="Courier New" w:cs="Courier New"/>
          <w:b/>
          <w:bCs/>
          <w:lang w:val="el-GR" w:eastAsia="el-GR"/>
        </w:rPr>
        <w:t>(</w:t>
      </w:r>
      <w:r w:rsidRPr="00432BB0">
        <w:rPr>
          <w:rFonts w:ascii="Courier New" w:hAnsi="Courier New" w:cs="Courier New"/>
          <w:b/>
          <w:bCs/>
          <w:lang w:eastAsia="el-GR"/>
        </w:rPr>
        <w:t>z</w:t>
      </w:r>
      <w:r w:rsidRPr="00432BB0">
        <w:rPr>
          <w:rFonts w:ascii="Courier New" w:hAnsi="Courier New" w:cs="Courier New"/>
          <w:b/>
          <w:bCs/>
          <w:lang w:val="el-GR" w:eastAsia="el-GR"/>
        </w:rPr>
        <w:t>|</w:t>
      </w:r>
      <w:r w:rsidRPr="00432BB0">
        <w:rPr>
          <w:rFonts w:ascii="Courier New" w:hAnsi="Courier New" w:cs="Courier New"/>
          <w:b/>
          <w:bCs/>
          <w:lang w:eastAsia="el-GR"/>
        </w:rPr>
        <w:t>x</w:t>
      </w:r>
      <w:r w:rsidRPr="00432BB0">
        <w:rPr>
          <w:rFonts w:ascii="Courier New" w:hAnsi="Courier New" w:cs="Courier New"/>
          <w:b/>
          <w:bCs/>
          <w:lang w:val="el-GR" w:eastAsia="el-GR"/>
        </w:rPr>
        <w:t>)</w:t>
      </w:r>
    </w:p>
    <w:p w14:paraId="17015897" w14:textId="75926712" w:rsidR="00432BB0" w:rsidRPr="00683B86" w:rsidRDefault="00432BB0" w:rsidP="00432BB0">
      <w:pPr>
        <w:rPr>
          <w:rFonts w:ascii="Courier New" w:hAnsi="Courier New" w:cs="Courier New"/>
          <w:lang w:val="el-GR" w:eastAsia="el-GR"/>
        </w:rPr>
      </w:pPr>
      <w:r w:rsidRPr="00432BB0">
        <w:rPr>
          <w:rFonts w:ascii="Courier New" w:hAnsi="Courier New" w:cs="Courier New"/>
          <w:lang w:val="el-GR" w:eastAsia="el-GR"/>
        </w:rPr>
        <w:t xml:space="preserve">Για να βρούμε τη μορφή της </w:t>
      </w:r>
      <m:oMath>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Z</m:t>
            </m:r>
            <m:r>
              <w:rPr>
                <w:rFonts w:ascii="Cambria Math" w:hAnsi="Cambria Math" w:cs="Courier New"/>
                <w:lang w:val="el-GR" w:eastAsia="el-GR"/>
              </w:rPr>
              <m:t>|</m:t>
            </m:r>
            <m:r>
              <w:rPr>
                <w:rFonts w:ascii="Cambria Math" w:hAnsi="Cambria Math" w:cs="Courier New"/>
                <w:lang w:eastAsia="el-GR"/>
              </w:rPr>
              <m:t>X</m:t>
            </m:r>
          </m:sub>
        </m:sSub>
      </m:oMath>
      <w:r w:rsidRPr="00432BB0">
        <w:rPr>
          <w:rFonts w:ascii="Courier New" w:hAnsi="Courier New" w:cs="Courier New"/>
          <w:lang w:val="el-GR" w:eastAsia="el-GR"/>
        </w:rPr>
        <w:t>(</w:t>
      </w:r>
      <w:r w:rsidRPr="00432BB0">
        <w:rPr>
          <w:rFonts w:ascii="Courier New" w:hAnsi="Courier New" w:cs="Courier New"/>
          <w:lang w:eastAsia="el-GR"/>
        </w:rPr>
        <w:t>z</w:t>
      </w:r>
      <w:r w:rsidRPr="00432BB0">
        <w:rPr>
          <w:rFonts w:ascii="Courier New" w:hAnsi="Courier New" w:cs="Courier New"/>
          <w:lang w:val="el-GR" w:eastAsia="el-GR"/>
        </w:rPr>
        <w:t>|</w:t>
      </w:r>
      <w:r w:rsidRPr="00432BB0">
        <w:rPr>
          <w:rFonts w:ascii="Courier New" w:hAnsi="Courier New" w:cs="Courier New"/>
          <w:lang w:eastAsia="el-GR"/>
        </w:rPr>
        <w:t>x</w:t>
      </w:r>
      <w:r w:rsidRPr="00432BB0">
        <w:rPr>
          <w:rFonts w:ascii="Courier New" w:hAnsi="Courier New" w:cs="Courier New"/>
          <w:lang w:val="el-GR" w:eastAsia="el-GR"/>
        </w:rPr>
        <w:t xml:space="preserve">), παρατηρούμε ότι η συνάρτηση πυκνότητας πιθανότητας είναι προϊόν δύο </w:t>
      </w:r>
      <w:proofErr w:type="spellStart"/>
      <w:r w:rsidRPr="00432BB0">
        <w:rPr>
          <w:rFonts w:ascii="Courier New" w:hAnsi="Courier New" w:cs="Courier New"/>
          <w:lang w:val="el-GR" w:eastAsia="el-GR"/>
        </w:rPr>
        <w:t>Γκαουσιανών</w:t>
      </w:r>
      <w:proofErr w:type="spellEnd"/>
      <w:r w:rsidRPr="00432BB0">
        <w:rPr>
          <w:rFonts w:ascii="Courier New" w:hAnsi="Courier New" w:cs="Courier New"/>
          <w:lang w:val="el-GR" w:eastAsia="el-GR"/>
        </w:rPr>
        <w:t xml:space="preserve">, το οποίο παράγει επίσης </w:t>
      </w:r>
      <w:proofErr w:type="spellStart"/>
      <w:r w:rsidRPr="00432BB0">
        <w:rPr>
          <w:rFonts w:ascii="Courier New" w:hAnsi="Courier New" w:cs="Courier New"/>
          <w:lang w:val="el-GR" w:eastAsia="el-GR"/>
        </w:rPr>
        <w:t>Γκαουσιανή</w:t>
      </w:r>
      <w:proofErr w:type="spellEnd"/>
      <w:r w:rsidRPr="00432BB0">
        <w:rPr>
          <w:rFonts w:ascii="Courier New" w:hAnsi="Courier New" w:cs="Courier New"/>
          <w:lang w:val="el-GR" w:eastAsia="el-GR"/>
        </w:rPr>
        <w:t xml:space="preserve"> κατανομή. Θα χρησιμοποιήσουμε τις ιδιότητες των </w:t>
      </w:r>
      <w:proofErr w:type="spellStart"/>
      <w:r w:rsidRPr="00432BB0">
        <w:rPr>
          <w:rFonts w:ascii="Courier New" w:hAnsi="Courier New" w:cs="Courier New"/>
          <w:lang w:val="el-GR" w:eastAsia="el-GR"/>
        </w:rPr>
        <w:t>Γκαουσιανών</w:t>
      </w:r>
      <w:proofErr w:type="spellEnd"/>
      <w:r w:rsidRPr="00432BB0">
        <w:rPr>
          <w:rFonts w:ascii="Courier New" w:hAnsi="Courier New" w:cs="Courier New"/>
          <w:lang w:val="el-GR" w:eastAsia="el-GR"/>
        </w:rPr>
        <w:t xml:space="preserve"> για να ολοκληρώσουμε την απόδειξη.</w:t>
      </w:r>
    </w:p>
    <w:p w14:paraId="7C8CE4A6" w14:textId="77777777" w:rsidR="00B335BF" w:rsidRPr="00432BB0" w:rsidRDefault="00B335BF" w:rsidP="00432BB0">
      <w:pPr>
        <w:rPr>
          <w:rFonts w:ascii="Courier New" w:hAnsi="Courier New" w:cs="Courier New"/>
          <w:lang w:val="el-GR" w:eastAsia="el-GR"/>
        </w:rPr>
      </w:pPr>
    </w:p>
    <w:p w14:paraId="29B05F37" w14:textId="04D2DEC7" w:rsidR="00432BB0" w:rsidRPr="00432BB0" w:rsidRDefault="00432BB0" w:rsidP="002F33AF">
      <w:pPr>
        <w:numPr>
          <w:ilvl w:val="0"/>
          <w:numId w:val="61"/>
        </w:numPr>
        <w:rPr>
          <w:rFonts w:ascii="Courier New" w:hAnsi="Courier New" w:cs="Courier New"/>
          <w:lang w:eastAsia="el-GR"/>
        </w:rPr>
      </w:pPr>
      <w:proofErr w:type="spellStart"/>
      <w:r w:rsidRPr="00432BB0">
        <w:rPr>
          <w:rFonts w:ascii="Courier New" w:hAnsi="Courier New" w:cs="Courier New"/>
          <w:lang w:eastAsia="el-GR"/>
        </w:rPr>
        <w:t>Γκ</w:t>
      </w:r>
      <w:proofErr w:type="spellEnd"/>
      <w:r w:rsidRPr="00432BB0">
        <w:rPr>
          <w:rFonts w:ascii="Courier New" w:hAnsi="Courier New" w:cs="Courier New"/>
          <w:lang w:eastAsia="el-GR"/>
        </w:rPr>
        <w:t>αουσιαν</w:t>
      </w:r>
      <w:proofErr w:type="spellStart"/>
      <w:r w:rsidR="00560133">
        <w:rPr>
          <w:rFonts w:ascii="Courier New" w:hAnsi="Courier New" w:cs="Courier New"/>
          <w:lang w:val="el-GR" w:eastAsia="el-GR"/>
        </w:rPr>
        <w:t>ές</w:t>
      </w:r>
      <w:proofErr w:type="spellEnd"/>
      <w:r w:rsidRPr="00432BB0">
        <w:rPr>
          <w:rFonts w:ascii="Courier New" w:hAnsi="Courier New" w:cs="Courier New"/>
          <w:lang w:eastAsia="el-GR"/>
        </w:rPr>
        <w:t>:</w:t>
      </w:r>
    </w:p>
    <w:p w14:paraId="644B99E2" w14:textId="14598C9B" w:rsidR="00024604" w:rsidRPr="00024604" w:rsidRDefault="000D46A4" w:rsidP="00874410">
      <w:pPr>
        <w:jc w:val="center"/>
        <w:rPr>
          <w:rFonts w:ascii="Courier New" w:hAnsi="Courier New" w:cs="Courier New"/>
          <w:lang w:eastAsia="el-GR"/>
        </w:rPr>
      </w:pPr>
      <m:oMathPara>
        <m:oMath>
          <m:r>
            <m:rPr>
              <m:scr m:val="script"/>
            </m:rPr>
            <w:rPr>
              <w:rFonts w:ascii="Cambria Math" w:hAnsi="Cambria Math" w:cs="Courier New"/>
              <w:lang w:eastAsia="el-GR"/>
            </w:rPr>
            <m:t>N</m:t>
          </m:r>
          <m:d>
            <m:dPr>
              <m:ctrlPr>
                <w:rPr>
                  <w:rFonts w:ascii="Cambria Math" w:hAnsi="Cambria Math" w:cs="Courier New"/>
                  <w:i/>
                  <w:lang w:eastAsia="el-GR"/>
                </w:rPr>
              </m:ctrlPr>
            </m:dPr>
            <m:e>
              <m:r>
                <w:rPr>
                  <w:rFonts w:ascii="Cambria Math" w:hAnsi="Cambria Math" w:cs="Courier New"/>
                  <w:lang w:eastAsia="el-GR"/>
                </w:rPr>
                <m:t>x;Wz+</m:t>
              </m:r>
              <m:r>
                <m:rPr>
                  <m:sty m:val="p"/>
                </m:rPr>
                <w:rPr>
                  <w:rFonts w:ascii="Cambria Math" w:hAnsi="Cambria Math" w:cs="Courier New"/>
                  <w:lang w:eastAsia="el-GR"/>
                </w:rPr>
                <m:t>μ</m:t>
              </m:r>
              <m:r>
                <w:rPr>
                  <w:rFonts w:ascii="Cambria Math" w:hAnsi="Cambria Math" w:cs="Courier New"/>
                  <w:lang w:eastAsia="el-GR"/>
                </w:rPr>
                <m:t>,</m:t>
              </m:r>
              <m:sSup>
                <m:sSupPr>
                  <m:ctrlPr>
                    <w:rPr>
                      <w:rFonts w:ascii="Cambria Math" w:hAnsi="Cambria Math" w:cs="Courier New"/>
                      <w:i/>
                      <w:lang w:eastAsia="el-GR"/>
                    </w:rPr>
                  </m:ctrlPr>
                </m:sSupPr>
                <m:e>
                  <m:r>
                    <m:rPr>
                      <m:sty m:val="p"/>
                    </m:rPr>
                    <w:rPr>
                      <w:rFonts w:ascii="Cambria Math" w:hAnsi="Cambria Math" w:cs="Courier New"/>
                      <w:lang w:eastAsia="el-GR"/>
                    </w:rPr>
                    <m:t>σ</m:t>
                  </m:r>
                </m:e>
                <m:sup>
                  <m:r>
                    <w:rPr>
                      <w:rFonts w:ascii="Cambria Math" w:hAnsi="Cambria Math" w:cs="Courier New"/>
                      <w:lang w:eastAsia="el-GR"/>
                    </w:rPr>
                    <m:t>2</m:t>
                  </m:r>
                </m:sup>
              </m:sSup>
              <m:r>
                <w:rPr>
                  <w:rFonts w:ascii="Cambria Math" w:hAnsi="Cambria Math" w:cs="Courier New"/>
                  <w:lang w:eastAsia="el-GR"/>
                </w:rPr>
                <m:t>I</m:t>
              </m:r>
            </m:e>
          </m:d>
          <m:r>
            <w:rPr>
              <w:rFonts w:ascii="Cambria Math" w:hAnsi="Cambria Math" w:cs="Courier New"/>
              <w:lang w:eastAsia="el-GR"/>
            </w:rPr>
            <m:t>=</m:t>
          </m:r>
          <m:f>
            <m:fPr>
              <m:ctrlPr>
                <w:rPr>
                  <w:rFonts w:ascii="Cambria Math" w:hAnsi="Cambria Math" w:cs="Courier New"/>
                  <w:lang w:eastAsia="el-GR"/>
                </w:rPr>
              </m:ctrlPr>
            </m:fPr>
            <m:num>
              <m:r>
                <w:rPr>
                  <w:rFonts w:ascii="Cambria Math" w:hAnsi="Cambria Math" w:cs="Courier New"/>
                  <w:lang w:eastAsia="el-GR"/>
                </w:rPr>
                <m:t>1</m:t>
              </m:r>
              <m:ctrlPr>
                <w:rPr>
                  <w:rFonts w:ascii="Cambria Math" w:hAnsi="Cambria Math" w:cs="Courier New"/>
                  <w:i/>
                  <w:lang w:eastAsia="el-GR"/>
                </w:rPr>
              </m:ctrlPr>
            </m:num>
            <m:den>
              <m:sSup>
                <m:sSupPr>
                  <m:ctrlPr>
                    <w:rPr>
                      <w:rFonts w:ascii="Cambria Math" w:hAnsi="Cambria Math" w:cs="Courier New"/>
                      <w:i/>
                      <w:lang w:eastAsia="el-GR"/>
                    </w:rPr>
                  </m:ctrlPr>
                </m:sSupPr>
                <m:e>
                  <m:d>
                    <m:dPr>
                      <m:ctrlPr>
                        <w:rPr>
                          <w:rFonts w:ascii="Cambria Math" w:hAnsi="Cambria Math" w:cs="Courier New"/>
                          <w:i/>
                          <w:lang w:eastAsia="el-GR"/>
                        </w:rPr>
                      </m:ctrlPr>
                    </m:dPr>
                    <m:e>
                      <m:r>
                        <w:rPr>
                          <w:rFonts w:ascii="Cambria Math" w:hAnsi="Cambria Math" w:cs="Courier New"/>
                          <w:lang w:eastAsia="el-GR"/>
                        </w:rPr>
                        <m:t>2</m:t>
                      </m:r>
                      <m:r>
                        <m:rPr>
                          <m:sty m:val="p"/>
                        </m:rPr>
                        <w:rPr>
                          <w:rFonts w:ascii="Cambria Math" w:hAnsi="Cambria Math" w:cs="Courier New"/>
                          <w:lang w:eastAsia="el-GR"/>
                        </w:rPr>
                        <m:t>π</m:t>
                      </m:r>
                    </m:e>
                  </m:d>
                </m:e>
                <m:sup>
                  <m:r>
                    <w:rPr>
                      <w:rFonts w:ascii="Cambria Math" w:hAnsi="Cambria Math" w:cs="Courier New"/>
                      <w:lang w:eastAsia="el-GR"/>
                    </w:rPr>
                    <m:t>N</m:t>
                  </m:r>
                  <m:r>
                    <m:rPr>
                      <m:lit/>
                    </m:rPr>
                    <w:rPr>
                      <w:rFonts w:ascii="Cambria Math" w:hAnsi="Cambria Math" w:cs="Courier New"/>
                      <w:lang w:eastAsia="el-GR"/>
                    </w:rPr>
                    <m:t>/</m:t>
                  </m:r>
                  <m:r>
                    <w:rPr>
                      <w:rFonts w:ascii="Cambria Math" w:hAnsi="Cambria Math" w:cs="Courier New"/>
                      <w:lang w:eastAsia="el-GR"/>
                    </w:rPr>
                    <m:t>2</m:t>
                  </m:r>
                </m:sup>
              </m:sSup>
              <m:sSup>
                <m:sSupPr>
                  <m:ctrlPr>
                    <w:rPr>
                      <w:rFonts w:ascii="Cambria Math" w:hAnsi="Cambria Math" w:cs="Courier New"/>
                      <w:i/>
                      <w:lang w:eastAsia="el-GR"/>
                    </w:rPr>
                  </m:ctrlPr>
                </m:sSupPr>
                <m:e>
                  <m:d>
                    <m:dPr>
                      <m:begChr m:val="|"/>
                      <m:endChr m:val="|"/>
                      <m:ctrlPr>
                        <w:rPr>
                          <w:rFonts w:ascii="Cambria Math" w:hAnsi="Cambria Math" w:cs="Courier New"/>
                          <w:i/>
                          <w:lang w:eastAsia="el-GR"/>
                        </w:rPr>
                      </m:ctrlPr>
                    </m:dPr>
                    <m:e>
                      <m:sSup>
                        <m:sSupPr>
                          <m:ctrlPr>
                            <w:rPr>
                              <w:rFonts w:ascii="Cambria Math" w:hAnsi="Cambria Math" w:cs="Courier New"/>
                              <w:i/>
                              <w:lang w:eastAsia="el-GR"/>
                            </w:rPr>
                          </m:ctrlPr>
                        </m:sSupPr>
                        <m:e>
                          <m:r>
                            <m:rPr>
                              <m:sty m:val="p"/>
                            </m:rPr>
                            <w:rPr>
                              <w:rFonts w:ascii="Cambria Math" w:hAnsi="Cambria Math" w:cs="Courier New"/>
                              <w:lang w:eastAsia="el-GR"/>
                            </w:rPr>
                            <m:t>σ</m:t>
                          </m:r>
                        </m:e>
                        <m:sup>
                          <m:r>
                            <w:rPr>
                              <w:rFonts w:ascii="Cambria Math" w:hAnsi="Cambria Math" w:cs="Courier New"/>
                              <w:lang w:eastAsia="el-GR"/>
                            </w:rPr>
                            <m:t>2</m:t>
                          </m:r>
                        </m:sup>
                      </m:sSup>
                      <m:r>
                        <w:rPr>
                          <w:rFonts w:ascii="Cambria Math" w:hAnsi="Cambria Math" w:cs="Courier New"/>
                          <w:lang w:eastAsia="el-GR"/>
                        </w:rPr>
                        <m:t>I</m:t>
                      </m:r>
                    </m:e>
                  </m:d>
                </m:e>
                <m:sup>
                  <m:r>
                    <w:rPr>
                      <w:rFonts w:ascii="Cambria Math" w:hAnsi="Cambria Math" w:cs="Courier New"/>
                      <w:lang w:eastAsia="el-GR"/>
                    </w:rPr>
                    <m:t>1</m:t>
                  </m:r>
                  <m:r>
                    <m:rPr>
                      <m:lit/>
                    </m:rPr>
                    <w:rPr>
                      <w:rFonts w:ascii="Cambria Math" w:hAnsi="Cambria Math" w:cs="Courier New"/>
                      <w:lang w:eastAsia="el-GR"/>
                    </w:rPr>
                    <m:t>/</m:t>
                  </m:r>
                  <m:r>
                    <w:rPr>
                      <w:rFonts w:ascii="Cambria Math" w:hAnsi="Cambria Math" w:cs="Courier New"/>
                      <w:lang w:eastAsia="el-GR"/>
                    </w:rPr>
                    <m:t>2</m:t>
                  </m:r>
                </m:sup>
              </m:sSup>
              <m:ctrlPr>
                <w:rPr>
                  <w:rFonts w:ascii="Cambria Math" w:hAnsi="Cambria Math" w:cs="Courier New"/>
                  <w:i/>
                  <w:lang w:eastAsia="el-GR"/>
                </w:rPr>
              </m:ctrlPr>
            </m:den>
          </m:f>
          <m:func>
            <m:funcPr>
              <m:ctrlPr>
                <w:rPr>
                  <w:rFonts w:ascii="Cambria Math" w:hAnsi="Cambria Math" w:cs="Courier New"/>
                  <w:lang w:eastAsia="el-GR"/>
                </w:rPr>
              </m:ctrlPr>
            </m:funcPr>
            <m:fName>
              <m:r>
                <m:rPr>
                  <m:sty m:val="p"/>
                </m:rPr>
                <w:rPr>
                  <w:rFonts w:ascii="Cambria Math" w:hAnsi="Cambria Math" w:cs="Courier New"/>
                  <w:lang w:eastAsia="el-GR"/>
                </w:rPr>
                <m:t>exp</m:t>
              </m:r>
              <m:ctrlPr>
                <w:rPr>
                  <w:rFonts w:ascii="Cambria Math" w:hAnsi="Cambria Math" w:cs="Courier New"/>
                  <w:i/>
                  <w:lang w:eastAsia="el-GR"/>
                </w:rPr>
              </m:ctrlPr>
            </m:fName>
            <m:e>
              <m:d>
                <m:dPr>
                  <m:ctrlPr>
                    <w:rPr>
                      <w:rFonts w:ascii="Cambria Math" w:hAnsi="Cambria Math" w:cs="Courier New"/>
                      <w:lang w:eastAsia="el-GR"/>
                    </w:rPr>
                  </m:ctrlPr>
                </m:dPr>
                <m:e>
                  <m:r>
                    <w:rPr>
                      <w:rFonts w:ascii="Cambria Math" w:hAnsi="Cambria Math" w:cs="Courier New"/>
                      <w:lang w:eastAsia="el-GR"/>
                    </w:rPr>
                    <m:t>-</m:t>
                  </m:r>
                  <m:f>
                    <m:fPr>
                      <m:ctrlPr>
                        <w:rPr>
                          <w:rFonts w:ascii="Cambria Math" w:hAnsi="Cambria Math" w:cs="Courier New"/>
                          <w:lang w:eastAsia="el-GR"/>
                        </w:rPr>
                      </m:ctrlPr>
                    </m:fPr>
                    <m:num>
                      <m:r>
                        <w:rPr>
                          <w:rFonts w:ascii="Cambria Math" w:hAnsi="Cambria Math" w:cs="Courier New"/>
                          <w:lang w:eastAsia="el-GR"/>
                        </w:rPr>
                        <m:t>1</m:t>
                      </m:r>
                      <m:ctrlPr>
                        <w:rPr>
                          <w:rFonts w:ascii="Cambria Math" w:hAnsi="Cambria Math" w:cs="Courier New"/>
                          <w:i/>
                          <w:lang w:eastAsia="el-GR"/>
                        </w:rPr>
                      </m:ctrlPr>
                    </m:num>
                    <m:den>
                      <m:r>
                        <w:rPr>
                          <w:rFonts w:ascii="Cambria Math" w:hAnsi="Cambria Math" w:cs="Courier New"/>
                          <w:lang w:eastAsia="el-GR"/>
                        </w:rPr>
                        <m:t>2</m:t>
                      </m:r>
                      <m:ctrlPr>
                        <w:rPr>
                          <w:rFonts w:ascii="Cambria Math" w:hAnsi="Cambria Math" w:cs="Courier New"/>
                          <w:i/>
                          <w:lang w:eastAsia="el-GR"/>
                        </w:rPr>
                      </m:ctrlPr>
                    </m:den>
                  </m:f>
                  <m:sSup>
                    <m:sSupPr>
                      <m:ctrlPr>
                        <w:rPr>
                          <w:rFonts w:ascii="Cambria Math" w:hAnsi="Cambria Math" w:cs="Courier New"/>
                          <w:i/>
                          <w:lang w:eastAsia="el-GR"/>
                        </w:rPr>
                      </m:ctrlPr>
                    </m:sSupPr>
                    <m:e>
                      <m:d>
                        <m:dPr>
                          <m:ctrlPr>
                            <w:rPr>
                              <w:rFonts w:ascii="Cambria Math" w:hAnsi="Cambria Math" w:cs="Courier New"/>
                              <w:i/>
                              <w:lang w:eastAsia="el-GR"/>
                            </w:rPr>
                          </m:ctrlPr>
                        </m:dPr>
                        <m:e>
                          <m:r>
                            <w:rPr>
                              <w:rFonts w:ascii="Cambria Math" w:hAnsi="Cambria Math" w:cs="Courier New"/>
                              <w:lang w:eastAsia="el-GR"/>
                            </w:rPr>
                            <m:t>x-Wz-</m:t>
                          </m:r>
                          <m:r>
                            <m:rPr>
                              <m:sty m:val="p"/>
                            </m:rPr>
                            <w:rPr>
                              <w:rFonts w:ascii="Cambria Math" w:hAnsi="Cambria Math" w:cs="Courier New"/>
                              <w:lang w:eastAsia="el-GR"/>
                            </w:rPr>
                            <m:t>μ</m:t>
                          </m:r>
                        </m:e>
                      </m:d>
                      <m:ctrlPr>
                        <w:rPr>
                          <w:rFonts w:ascii="Cambria Math" w:hAnsi="Cambria Math" w:cs="Courier New"/>
                          <w:lang w:eastAsia="el-GR"/>
                        </w:rPr>
                      </m:ctrlPr>
                    </m:e>
                    <m:sup>
                      <m:r>
                        <m:rPr>
                          <m:sty m:val="p"/>
                        </m:rPr>
                        <w:rPr>
                          <w:rFonts w:ascii="Cambria Math" w:hAnsi="Cambria Math" w:cs="Courier New"/>
                          <w:lang w:eastAsia="el-GR"/>
                        </w:rPr>
                        <m:t>⊤</m:t>
                      </m:r>
                    </m:sup>
                  </m:sSup>
                  <m:sSup>
                    <m:sSupPr>
                      <m:ctrlPr>
                        <w:rPr>
                          <w:rFonts w:ascii="Cambria Math" w:hAnsi="Cambria Math" w:cs="Courier New"/>
                          <w:i/>
                          <w:lang w:eastAsia="el-GR"/>
                        </w:rPr>
                      </m:ctrlPr>
                    </m:sSupPr>
                    <m:e>
                      <m:d>
                        <m:dPr>
                          <m:ctrlPr>
                            <w:rPr>
                              <w:rFonts w:ascii="Cambria Math" w:hAnsi="Cambria Math" w:cs="Courier New"/>
                              <w:i/>
                              <w:lang w:eastAsia="el-GR"/>
                            </w:rPr>
                          </m:ctrlPr>
                        </m:dPr>
                        <m:e>
                          <m:sSup>
                            <m:sSupPr>
                              <m:ctrlPr>
                                <w:rPr>
                                  <w:rFonts w:ascii="Cambria Math" w:hAnsi="Cambria Math" w:cs="Courier New"/>
                                  <w:i/>
                                  <w:lang w:eastAsia="el-GR"/>
                                </w:rPr>
                              </m:ctrlPr>
                            </m:sSupPr>
                            <m:e>
                              <m:r>
                                <m:rPr>
                                  <m:sty m:val="p"/>
                                </m:rPr>
                                <w:rPr>
                                  <w:rFonts w:ascii="Cambria Math" w:hAnsi="Cambria Math" w:cs="Courier New"/>
                                  <w:lang w:eastAsia="el-GR"/>
                                </w:rPr>
                                <m:t>σ</m:t>
                              </m:r>
                            </m:e>
                            <m:sup>
                              <m:r>
                                <w:rPr>
                                  <w:rFonts w:ascii="Cambria Math" w:hAnsi="Cambria Math" w:cs="Courier New"/>
                                  <w:lang w:eastAsia="el-GR"/>
                                </w:rPr>
                                <m:t>2</m:t>
                              </m:r>
                            </m:sup>
                          </m:sSup>
                          <m:r>
                            <w:rPr>
                              <w:rFonts w:ascii="Cambria Math" w:hAnsi="Cambria Math" w:cs="Courier New"/>
                              <w:lang w:eastAsia="el-GR"/>
                            </w:rPr>
                            <m:t>I</m:t>
                          </m:r>
                        </m:e>
                      </m:d>
                    </m:e>
                    <m:sup>
                      <m:r>
                        <w:rPr>
                          <w:rFonts w:ascii="Cambria Math" w:hAnsi="Cambria Math" w:cs="Courier New"/>
                          <w:lang w:eastAsia="el-GR"/>
                        </w:rPr>
                        <m:t>-1</m:t>
                      </m:r>
                    </m:sup>
                  </m:sSup>
                  <m:d>
                    <m:dPr>
                      <m:ctrlPr>
                        <w:rPr>
                          <w:rFonts w:ascii="Cambria Math" w:hAnsi="Cambria Math" w:cs="Courier New"/>
                          <w:i/>
                          <w:lang w:eastAsia="el-GR"/>
                        </w:rPr>
                      </m:ctrlPr>
                    </m:dPr>
                    <m:e>
                      <m:r>
                        <w:rPr>
                          <w:rFonts w:ascii="Cambria Math" w:hAnsi="Cambria Math" w:cs="Courier New"/>
                          <w:lang w:eastAsia="el-GR"/>
                        </w:rPr>
                        <m:t>x-Wz-</m:t>
                      </m:r>
                      <m:r>
                        <m:rPr>
                          <m:sty m:val="p"/>
                        </m:rPr>
                        <w:rPr>
                          <w:rFonts w:ascii="Cambria Math" w:hAnsi="Cambria Math" w:cs="Courier New"/>
                          <w:lang w:eastAsia="el-GR"/>
                        </w:rPr>
                        <m:t>μ</m:t>
                      </m:r>
                    </m:e>
                  </m:d>
                  <m:ctrlPr>
                    <w:rPr>
                      <w:rFonts w:ascii="Cambria Math" w:hAnsi="Cambria Math" w:cs="Courier New"/>
                      <w:i/>
                      <w:lang w:eastAsia="el-GR"/>
                    </w:rPr>
                  </m:ctrlPr>
                </m:e>
              </m:d>
            </m:e>
          </m:func>
        </m:oMath>
      </m:oMathPara>
    </w:p>
    <w:p w14:paraId="43F6BAFE" w14:textId="23AB845F" w:rsidR="00874410" w:rsidRPr="00874410" w:rsidRDefault="000D46A4" w:rsidP="00874410">
      <w:pPr>
        <w:jc w:val="center"/>
        <w:rPr>
          <w:rFonts w:ascii="Courier New" w:hAnsi="Courier New" w:cs="Courier New"/>
          <w:lang w:eastAsia="el-GR"/>
        </w:rPr>
      </w:pPr>
      <m:oMathPara>
        <m:oMath>
          <m:r>
            <m:rPr>
              <m:scr m:val="script"/>
            </m:rPr>
            <w:rPr>
              <w:rFonts w:ascii="Cambria Math" w:hAnsi="Cambria Math" w:cs="Courier New"/>
              <w:lang w:eastAsia="el-GR"/>
            </w:rPr>
            <m:t>N</m:t>
          </m:r>
          <m:d>
            <m:dPr>
              <m:ctrlPr>
                <w:rPr>
                  <w:rFonts w:ascii="Cambria Math" w:hAnsi="Cambria Math" w:cs="Courier New"/>
                  <w:i/>
                  <w:lang w:eastAsia="el-GR"/>
                </w:rPr>
              </m:ctrlPr>
            </m:dPr>
            <m:e>
              <m:r>
                <w:rPr>
                  <w:rFonts w:ascii="Cambria Math" w:hAnsi="Cambria Math" w:cs="Courier New"/>
                  <w:lang w:eastAsia="el-GR"/>
                </w:rPr>
                <m:t>z;0,I</m:t>
              </m:r>
            </m:e>
          </m:d>
          <m:r>
            <w:rPr>
              <w:rFonts w:ascii="Cambria Math" w:hAnsi="Cambria Math" w:cs="Courier New"/>
              <w:lang w:eastAsia="el-GR"/>
            </w:rPr>
            <m:t>=</m:t>
          </m:r>
          <m:f>
            <m:fPr>
              <m:ctrlPr>
                <w:rPr>
                  <w:rFonts w:ascii="Cambria Math" w:hAnsi="Cambria Math" w:cs="Courier New"/>
                  <w:lang w:eastAsia="el-GR"/>
                </w:rPr>
              </m:ctrlPr>
            </m:fPr>
            <m:num>
              <m:r>
                <w:rPr>
                  <w:rFonts w:ascii="Cambria Math" w:hAnsi="Cambria Math" w:cs="Courier New"/>
                  <w:lang w:eastAsia="el-GR"/>
                </w:rPr>
                <m:t>1</m:t>
              </m:r>
              <m:ctrlPr>
                <w:rPr>
                  <w:rFonts w:ascii="Cambria Math" w:hAnsi="Cambria Math" w:cs="Courier New"/>
                  <w:i/>
                  <w:lang w:eastAsia="el-GR"/>
                </w:rPr>
              </m:ctrlPr>
            </m:num>
            <m:den>
              <m:sSup>
                <m:sSupPr>
                  <m:ctrlPr>
                    <w:rPr>
                      <w:rFonts w:ascii="Cambria Math" w:hAnsi="Cambria Math" w:cs="Courier New"/>
                      <w:i/>
                      <w:lang w:eastAsia="el-GR"/>
                    </w:rPr>
                  </m:ctrlPr>
                </m:sSupPr>
                <m:e>
                  <m:d>
                    <m:dPr>
                      <m:ctrlPr>
                        <w:rPr>
                          <w:rFonts w:ascii="Cambria Math" w:hAnsi="Cambria Math" w:cs="Courier New"/>
                          <w:i/>
                          <w:lang w:eastAsia="el-GR"/>
                        </w:rPr>
                      </m:ctrlPr>
                    </m:dPr>
                    <m:e>
                      <m:r>
                        <w:rPr>
                          <w:rFonts w:ascii="Cambria Math" w:hAnsi="Cambria Math" w:cs="Courier New"/>
                          <w:lang w:eastAsia="el-GR"/>
                        </w:rPr>
                        <m:t>2</m:t>
                      </m:r>
                      <m:r>
                        <m:rPr>
                          <m:sty m:val="p"/>
                        </m:rPr>
                        <w:rPr>
                          <w:rFonts w:ascii="Cambria Math" w:hAnsi="Cambria Math" w:cs="Courier New"/>
                          <w:lang w:eastAsia="el-GR"/>
                        </w:rPr>
                        <m:t>π</m:t>
                      </m:r>
                    </m:e>
                  </m:d>
                </m:e>
                <m:sup>
                  <m:r>
                    <w:rPr>
                      <w:rFonts w:ascii="Cambria Math" w:hAnsi="Cambria Math" w:cs="Courier New"/>
                      <w:lang w:eastAsia="el-GR"/>
                    </w:rPr>
                    <m:t>L</m:t>
                  </m:r>
                  <m:r>
                    <m:rPr>
                      <m:lit/>
                    </m:rPr>
                    <w:rPr>
                      <w:rFonts w:ascii="Cambria Math" w:hAnsi="Cambria Math" w:cs="Courier New"/>
                      <w:lang w:eastAsia="el-GR"/>
                    </w:rPr>
                    <m:t>/</m:t>
                  </m:r>
                  <m:r>
                    <w:rPr>
                      <w:rFonts w:ascii="Cambria Math" w:hAnsi="Cambria Math" w:cs="Courier New"/>
                      <w:lang w:eastAsia="el-GR"/>
                    </w:rPr>
                    <m:t>2</m:t>
                  </m:r>
                </m:sup>
              </m:sSup>
              <m:ctrlPr>
                <w:rPr>
                  <w:rFonts w:ascii="Cambria Math" w:hAnsi="Cambria Math" w:cs="Courier New"/>
                  <w:i/>
                  <w:lang w:eastAsia="el-GR"/>
                </w:rPr>
              </m:ctrlPr>
            </m:den>
          </m:f>
          <m:func>
            <m:funcPr>
              <m:ctrlPr>
                <w:rPr>
                  <w:rFonts w:ascii="Cambria Math" w:hAnsi="Cambria Math" w:cs="Courier New"/>
                  <w:lang w:eastAsia="el-GR"/>
                </w:rPr>
              </m:ctrlPr>
            </m:funcPr>
            <m:fName>
              <m:r>
                <m:rPr>
                  <m:sty m:val="p"/>
                </m:rPr>
                <w:rPr>
                  <w:rFonts w:ascii="Cambria Math" w:hAnsi="Cambria Math" w:cs="Courier New"/>
                  <w:lang w:eastAsia="el-GR"/>
                </w:rPr>
                <m:t>exp</m:t>
              </m:r>
              <m:ctrlPr>
                <w:rPr>
                  <w:rFonts w:ascii="Cambria Math" w:hAnsi="Cambria Math" w:cs="Courier New"/>
                  <w:i/>
                  <w:lang w:eastAsia="el-GR"/>
                </w:rPr>
              </m:ctrlPr>
            </m:fName>
            <m:e>
              <m:d>
                <m:dPr>
                  <m:ctrlPr>
                    <w:rPr>
                      <w:rFonts w:ascii="Cambria Math" w:hAnsi="Cambria Math" w:cs="Courier New"/>
                      <w:lang w:eastAsia="el-GR"/>
                    </w:rPr>
                  </m:ctrlPr>
                </m:dPr>
                <m:e>
                  <m:r>
                    <w:rPr>
                      <w:rFonts w:ascii="Cambria Math" w:hAnsi="Cambria Math" w:cs="Courier New"/>
                      <w:lang w:eastAsia="el-GR"/>
                    </w:rPr>
                    <m:t>-</m:t>
                  </m:r>
                  <m:f>
                    <m:fPr>
                      <m:ctrlPr>
                        <w:rPr>
                          <w:rFonts w:ascii="Cambria Math" w:hAnsi="Cambria Math" w:cs="Courier New"/>
                          <w:lang w:eastAsia="el-GR"/>
                        </w:rPr>
                      </m:ctrlPr>
                    </m:fPr>
                    <m:num>
                      <m:r>
                        <w:rPr>
                          <w:rFonts w:ascii="Cambria Math" w:hAnsi="Cambria Math" w:cs="Courier New"/>
                          <w:lang w:eastAsia="el-GR"/>
                        </w:rPr>
                        <m:t>1</m:t>
                      </m:r>
                      <m:ctrlPr>
                        <w:rPr>
                          <w:rFonts w:ascii="Cambria Math" w:hAnsi="Cambria Math" w:cs="Courier New"/>
                          <w:i/>
                          <w:lang w:eastAsia="el-GR"/>
                        </w:rPr>
                      </m:ctrlPr>
                    </m:num>
                    <m:den>
                      <m:r>
                        <w:rPr>
                          <w:rFonts w:ascii="Cambria Math" w:hAnsi="Cambria Math" w:cs="Courier New"/>
                          <w:lang w:eastAsia="el-GR"/>
                        </w:rPr>
                        <m:t>2</m:t>
                      </m:r>
                      <m:ctrlPr>
                        <w:rPr>
                          <w:rFonts w:ascii="Cambria Math" w:hAnsi="Cambria Math" w:cs="Courier New"/>
                          <w:i/>
                          <w:lang w:eastAsia="el-GR"/>
                        </w:rPr>
                      </m:ctrlPr>
                    </m:den>
                  </m:f>
                  <m:sSup>
                    <m:sSupPr>
                      <m:ctrlPr>
                        <w:rPr>
                          <w:rFonts w:ascii="Cambria Math" w:hAnsi="Cambria Math" w:cs="Courier New"/>
                          <w:i/>
                          <w:lang w:eastAsia="el-GR"/>
                        </w:rPr>
                      </m:ctrlPr>
                    </m:sSupPr>
                    <m:e>
                      <m:r>
                        <w:rPr>
                          <w:rFonts w:ascii="Cambria Math" w:hAnsi="Cambria Math" w:cs="Courier New"/>
                          <w:lang w:eastAsia="el-GR"/>
                        </w:rPr>
                        <m:t>z</m:t>
                      </m:r>
                    </m:e>
                    <m:sup>
                      <m:r>
                        <m:rPr>
                          <m:sty m:val="p"/>
                        </m:rPr>
                        <w:rPr>
                          <w:rFonts w:ascii="Cambria Math" w:hAnsi="Cambria Math" w:cs="Courier New"/>
                          <w:lang w:eastAsia="el-GR"/>
                        </w:rPr>
                        <m:t>⊤</m:t>
                      </m:r>
                    </m:sup>
                  </m:sSup>
                  <m:r>
                    <w:rPr>
                      <w:rFonts w:ascii="Cambria Math" w:hAnsi="Cambria Math" w:cs="Courier New"/>
                      <w:lang w:eastAsia="el-GR"/>
                    </w:rPr>
                    <m:t>z</m:t>
                  </m:r>
                  <m:ctrlPr>
                    <w:rPr>
                      <w:rFonts w:ascii="Cambria Math" w:hAnsi="Cambria Math" w:cs="Courier New"/>
                      <w:i/>
                      <w:lang w:eastAsia="el-GR"/>
                    </w:rPr>
                  </m:ctrlPr>
                </m:e>
              </m:d>
            </m:e>
          </m:func>
        </m:oMath>
      </m:oMathPara>
    </w:p>
    <w:p w14:paraId="6E4189F5" w14:textId="38C62B77" w:rsidR="00432BB0" w:rsidRPr="00432BB0" w:rsidRDefault="000D46A4" w:rsidP="00874410">
      <w:pPr>
        <w:jc w:val="center"/>
        <w:rPr>
          <w:rFonts w:ascii="Courier New" w:hAnsi="Courier New" w:cs="Courier New"/>
          <w:lang w:eastAsia="el-GR"/>
        </w:rPr>
      </w:pPr>
      <m:oMathPara>
        <m:oMath>
          <m:r>
            <m:rPr>
              <m:scr m:val="script"/>
            </m:rPr>
            <w:rPr>
              <w:rFonts w:ascii="Cambria Math" w:hAnsi="Cambria Math" w:cs="Courier New"/>
              <w:lang w:eastAsia="el-GR"/>
            </w:rPr>
            <m:t>N</m:t>
          </m:r>
          <m:d>
            <m:dPr>
              <m:ctrlPr>
                <w:rPr>
                  <w:rFonts w:ascii="Cambria Math" w:hAnsi="Cambria Math" w:cs="Courier New"/>
                  <w:i/>
                  <w:lang w:eastAsia="el-GR"/>
                </w:rPr>
              </m:ctrlPr>
            </m:dPr>
            <m:e>
              <m:r>
                <w:rPr>
                  <w:rFonts w:ascii="Cambria Math" w:hAnsi="Cambria Math" w:cs="Courier New"/>
                  <w:lang w:eastAsia="el-GR"/>
                </w:rPr>
                <m:t>x;</m:t>
              </m:r>
              <m:r>
                <m:rPr>
                  <m:sty m:val="p"/>
                </m:rPr>
                <w:rPr>
                  <w:rFonts w:ascii="Cambria Math" w:hAnsi="Cambria Math" w:cs="Courier New"/>
                  <w:lang w:eastAsia="el-GR"/>
                </w:rPr>
                <m:t>μ</m:t>
              </m:r>
              <m:r>
                <w:rPr>
                  <w:rFonts w:ascii="Cambria Math" w:hAnsi="Cambria Math" w:cs="Courier New"/>
                  <w:lang w:eastAsia="el-GR"/>
                </w:rPr>
                <m:t>,</m:t>
              </m:r>
              <m:sSub>
                <m:sSubPr>
                  <m:ctrlPr>
                    <w:rPr>
                      <w:rFonts w:ascii="Cambria Math" w:hAnsi="Cambria Math" w:cs="Courier New"/>
                      <w:i/>
                      <w:lang w:eastAsia="el-GR"/>
                    </w:rPr>
                  </m:ctrlPr>
                </m:sSubPr>
                <m:e>
                  <m:r>
                    <m:rPr>
                      <m:sty m:val="p"/>
                    </m:rPr>
                    <w:rPr>
                      <w:rFonts w:ascii="Cambria Math" w:hAnsi="Cambria Math" w:cs="Courier New"/>
                      <w:lang w:eastAsia="el-GR"/>
                    </w:rPr>
                    <m:t>Σ</m:t>
                  </m:r>
                </m:e>
                <m:sub>
                  <m:r>
                    <w:rPr>
                      <w:rFonts w:ascii="Cambria Math" w:hAnsi="Cambria Math" w:cs="Courier New"/>
                      <w:lang w:eastAsia="el-GR"/>
                    </w:rPr>
                    <m:t>XX</m:t>
                  </m:r>
                </m:sub>
              </m:sSub>
            </m:e>
          </m:d>
          <m:r>
            <w:rPr>
              <w:rFonts w:ascii="Cambria Math" w:hAnsi="Cambria Math" w:cs="Courier New"/>
              <w:lang w:eastAsia="el-GR"/>
            </w:rPr>
            <m:t>=</m:t>
          </m:r>
          <m:f>
            <m:fPr>
              <m:ctrlPr>
                <w:rPr>
                  <w:rFonts w:ascii="Cambria Math" w:hAnsi="Cambria Math" w:cs="Courier New"/>
                  <w:lang w:eastAsia="el-GR"/>
                </w:rPr>
              </m:ctrlPr>
            </m:fPr>
            <m:num>
              <m:r>
                <w:rPr>
                  <w:rFonts w:ascii="Cambria Math" w:hAnsi="Cambria Math" w:cs="Courier New"/>
                  <w:lang w:eastAsia="el-GR"/>
                </w:rPr>
                <m:t>1</m:t>
              </m:r>
              <m:ctrlPr>
                <w:rPr>
                  <w:rFonts w:ascii="Cambria Math" w:hAnsi="Cambria Math" w:cs="Courier New"/>
                  <w:i/>
                  <w:lang w:eastAsia="el-GR"/>
                </w:rPr>
              </m:ctrlPr>
            </m:num>
            <m:den>
              <m:sSup>
                <m:sSupPr>
                  <m:ctrlPr>
                    <w:rPr>
                      <w:rFonts w:ascii="Cambria Math" w:hAnsi="Cambria Math" w:cs="Courier New"/>
                      <w:i/>
                      <w:lang w:eastAsia="el-GR"/>
                    </w:rPr>
                  </m:ctrlPr>
                </m:sSupPr>
                <m:e>
                  <m:d>
                    <m:dPr>
                      <m:ctrlPr>
                        <w:rPr>
                          <w:rFonts w:ascii="Cambria Math" w:hAnsi="Cambria Math" w:cs="Courier New"/>
                          <w:i/>
                          <w:lang w:eastAsia="el-GR"/>
                        </w:rPr>
                      </m:ctrlPr>
                    </m:dPr>
                    <m:e>
                      <m:r>
                        <w:rPr>
                          <w:rFonts w:ascii="Cambria Math" w:hAnsi="Cambria Math" w:cs="Courier New"/>
                          <w:lang w:eastAsia="el-GR"/>
                        </w:rPr>
                        <m:t>2</m:t>
                      </m:r>
                      <m:r>
                        <m:rPr>
                          <m:sty m:val="p"/>
                        </m:rPr>
                        <w:rPr>
                          <w:rFonts w:ascii="Cambria Math" w:hAnsi="Cambria Math" w:cs="Courier New"/>
                          <w:lang w:eastAsia="el-GR"/>
                        </w:rPr>
                        <m:t>π</m:t>
                      </m:r>
                    </m:e>
                  </m:d>
                </m:e>
                <m:sup>
                  <m:r>
                    <w:rPr>
                      <w:rFonts w:ascii="Cambria Math" w:hAnsi="Cambria Math" w:cs="Courier New"/>
                      <w:lang w:eastAsia="el-GR"/>
                    </w:rPr>
                    <m:t>N</m:t>
                  </m:r>
                  <m:r>
                    <m:rPr>
                      <m:lit/>
                    </m:rPr>
                    <w:rPr>
                      <w:rFonts w:ascii="Cambria Math" w:hAnsi="Cambria Math" w:cs="Courier New"/>
                      <w:lang w:eastAsia="el-GR"/>
                    </w:rPr>
                    <m:t>/</m:t>
                  </m:r>
                  <m:r>
                    <w:rPr>
                      <w:rFonts w:ascii="Cambria Math" w:hAnsi="Cambria Math" w:cs="Courier New"/>
                      <w:lang w:eastAsia="el-GR"/>
                    </w:rPr>
                    <m:t>2</m:t>
                  </m:r>
                </m:sup>
              </m:sSup>
              <m:sSup>
                <m:sSupPr>
                  <m:ctrlPr>
                    <w:rPr>
                      <w:rFonts w:ascii="Cambria Math" w:hAnsi="Cambria Math" w:cs="Courier New"/>
                      <w:i/>
                      <w:lang w:eastAsia="el-GR"/>
                    </w:rPr>
                  </m:ctrlPr>
                </m:sSupPr>
                <m:e>
                  <m:d>
                    <m:dPr>
                      <m:begChr m:val="|"/>
                      <m:endChr m:val="|"/>
                      <m:ctrlPr>
                        <w:rPr>
                          <w:rFonts w:ascii="Cambria Math" w:hAnsi="Cambria Math" w:cs="Courier New"/>
                          <w:i/>
                          <w:lang w:eastAsia="el-GR"/>
                        </w:rPr>
                      </m:ctrlPr>
                    </m:dPr>
                    <m:e>
                      <m:sSub>
                        <m:sSubPr>
                          <m:ctrlPr>
                            <w:rPr>
                              <w:rFonts w:ascii="Cambria Math" w:hAnsi="Cambria Math" w:cs="Courier New"/>
                              <w:i/>
                              <w:lang w:eastAsia="el-GR"/>
                            </w:rPr>
                          </m:ctrlPr>
                        </m:sSubPr>
                        <m:e>
                          <m:r>
                            <m:rPr>
                              <m:sty m:val="p"/>
                            </m:rPr>
                            <w:rPr>
                              <w:rFonts w:ascii="Cambria Math" w:hAnsi="Cambria Math" w:cs="Courier New"/>
                              <w:lang w:eastAsia="el-GR"/>
                            </w:rPr>
                            <m:t>Σ</m:t>
                          </m:r>
                        </m:e>
                        <m:sub>
                          <m:r>
                            <w:rPr>
                              <w:rFonts w:ascii="Cambria Math" w:hAnsi="Cambria Math" w:cs="Courier New"/>
                              <w:lang w:eastAsia="el-GR"/>
                            </w:rPr>
                            <m:t>XX</m:t>
                          </m:r>
                        </m:sub>
                      </m:sSub>
                    </m:e>
                  </m:d>
                </m:e>
                <m:sup>
                  <m:r>
                    <w:rPr>
                      <w:rFonts w:ascii="Cambria Math" w:hAnsi="Cambria Math" w:cs="Courier New"/>
                      <w:lang w:eastAsia="el-GR"/>
                    </w:rPr>
                    <m:t>1</m:t>
                  </m:r>
                  <m:r>
                    <m:rPr>
                      <m:lit/>
                    </m:rPr>
                    <w:rPr>
                      <w:rFonts w:ascii="Cambria Math" w:hAnsi="Cambria Math" w:cs="Courier New"/>
                      <w:lang w:eastAsia="el-GR"/>
                    </w:rPr>
                    <m:t>/</m:t>
                  </m:r>
                  <m:r>
                    <w:rPr>
                      <w:rFonts w:ascii="Cambria Math" w:hAnsi="Cambria Math" w:cs="Courier New"/>
                      <w:lang w:eastAsia="el-GR"/>
                    </w:rPr>
                    <m:t>2</m:t>
                  </m:r>
                </m:sup>
              </m:sSup>
              <m:ctrlPr>
                <w:rPr>
                  <w:rFonts w:ascii="Cambria Math" w:hAnsi="Cambria Math" w:cs="Courier New"/>
                  <w:i/>
                  <w:lang w:eastAsia="el-GR"/>
                </w:rPr>
              </m:ctrlPr>
            </m:den>
          </m:f>
          <m:func>
            <m:funcPr>
              <m:ctrlPr>
                <w:rPr>
                  <w:rFonts w:ascii="Cambria Math" w:hAnsi="Cambria Math" w:cs="Courier New"/>
                  <w:lang w:eastAsia="el-GR"/>
                </w:rPr>
              </m:ctrlPr>
            </m:funcPr>
            <m:fName>
              <m:r>
                <m:rPr>
                  <m:sty m:val="p"/>
                </m:rPr>
                <w:rPr>
                  <w:rFonts w:ascii="Cambria Math" w:hAnsi="Cambria Math" w:cs="Courier New"/>
                  <w:lang w:eastAsia="el-GR"/>
                </w:rPr>
                <m:t>exp</m:t>
              </m:r>
              <m:ctrlPr>
                <w:rPr>
                  <w:rFonts w:ascii="Cambria Math" w:hAnsi="Cambria Math" w:cs="Courier New"/>
                  <w:i/>
                  <w:lang w:eastAsia="el-GR"/>
                </w:rPr>
              </m:ctrlPr>
            </m:fName>
            <m:e>
              <m:d>
                <m:dPr>
                  <m:ctrlPr>
                    <w:rPr>
                      <w:rFonts w:ascii="Cambria Math" w:hAnsi="Cambria Math" w:cs="Courier New"/>
                      <w:lang w:eastAsia="el-GR"/>
                    </w:rPr>
                  </m:ctrlPr>
                </m:dPr>
                <m:e>
                  <m:r>
                    <w:rPr>
                      <w:rFonts w:ascii="Cambria Math" w:hAnsi="Cambria Math" w:cs="Courier New"/>
                      <w:lang w:eastAsia="el-GR"/>
                    </w:rPr>
                    <m:t>-</m:t>
                  </m:r>
                  <m:f>
                    <m:fPr>
                      <m:ctrlPr>
                        <w:rPr>
                          <w:rFonts w:ascii="Cambria Math" w:hAnsi="Cambria Math" w:cs="Courier New"/>
                          <w:lang w:eastAsia="el-GR"/>
                        </w:rPr>
                      </m:ctrlPr>
                    </m:fPr>
                    <m:num>
                      <m:r>
                        <w:rPr>
                          <w:rFonts w:ascii="Cambria Math" w:hAnsi="Cambria Math" w:cs="Courier New"/>
                          <w:lang w:eastAsia="el-GR"/>
                        </w:rPr>
                        <m:t>1</m:t>
                      </m:r>
                      <m:ctrlPr>
                        <w:rPr>
                          <w:rFonts w:ascii="Cambria Math" w:hAnsi="Cambria Math" w:cs="Courier New"/>
                          <w:i/>
                          <w:lang w:eastAsia="el-GR"/>
                        </w:rPr>
                      </m:ctrlPr>
                    </m:num>
                    <m:den>
                      <m:r>
                        <w:rPr>
                          <w:rFonts w:ascii="Cambria Math" w:hAnsi="Cambria Math" w:cs="Courier New"/>
                          <w:lang w:eastAsia="el-GR"/>
                        </w:rPr>
                        <m:t>2</m:t>
                      </m:r>
                      <m:ctrlPr>
                        <w:rPr>
                          <w:rFonts w:ascii="Cambria Math" w:hAnsi="Cambria Math" w:cs="Courier New"/>
                          <w:i/>
                          <w:lang w:eastAsia="el-GR"/>
                        </w:rPr>
                      </m:ctrlPr>
                    </m:den>
                  </m:f>
                  <m:sSup>
                    <m:sSupPr>
                      <m:ctrlPr>
                        <w:rPr>
                          <w:rFonts w:ascii="Cambria Math" w:hAnsi="Cambria Math" w:cs="Courier New"/>
                          <w:i/>
                          <w:lang w:eastAsia="el-GR"/>
                        </w:rPr>
                      </m:ctrlPr>
                    </m:sSupPr>
                    <m:e>
                      <m:d>
                        <m:dPr>
                          <m:ctrlPr>
                            <w:rPr>
                              <w:rFonts w:ascii="Cambria Math" w:hAnsi="Cambria Math" w:cs="Courier New"/>
                              <w:i/>
                              <w:lang w:eastAsia="el-GR"/>
                            </w:rPr>
                          </m:ctrlPr>
                        </m:dPr>
                        <m:e>
                          <m:r>
                            <w:rPr>
                              <w:rFonts w:ascii="Cambria Math" w:hAnsi="Cambria Math" w:cs="Courier New"/>
                              <w:lang w:eastAsia="el-GR"/>
                            </w:rPr>
                            <m:t>x-</m:t>
                          </m:r>
                          <m:r>
                            <m:rPr>
                              <m:sty m:val="p"/>
                            </m:rPr>
                            <w:rPr>
                              <w:rFonts w:ascii="Cambria Math" w:hAnsi="Cambria Math" w:cs="Courier New"/>
                              <w:lang w:eastAsia="el-GR"/>
                            </w:rPr>
                            <m:t>μ</m:t>
                          </m:r>
                        </m:e>
                      </m:d>
                      <m:ctrlPr>
                        <w:rPr>
                          <w:rFonts w:ascii="Cambria Math" w:hAnsi="Cambria Math" w:cs="Courier New"/>
                          <w:lang w:eastAsia="el-GR"/>
                        </w:rPr>
                      </m:ctrlPr>
                    </m:e>
                    <m:sup>
                      <m:r>
                        <m:rPr>
                          <m:sty m:val="p"/>
                        </m:rPr>
                        <w:rPr>
                          <w:rFonts w:ascii="Cambria Math" w:hAnsi="Cambria Math" w:cs="Courier New"/>
                          <w:lang w:eastAsia="el-GR"/>
                        </w:rPr>
                        <m:t>⊤</m:t>
                      </m:r>
                    </m:sup>
                  </m:sSup>
                  <m:sSubSup>
                    <m:sSubSupPr>
                      <m:ctrlPr>
                        <w:rPr>
                          <w:rFonts w:ascii="Cambria Math" w:hAnsi="Cambria Math" w:cs="Courier New"/>
                          <w:i/>
                          <w:lang w:eastAsia="el-GR"/>
                        </w:rPr>
                      </m:ctrlPr>
                    </m:sSubSupPr>
                    <m:e>
                      <m:r>
                        <m:rPr>
                          <m:sty m:val="p"/>
                        </m:rPr>
                        <w:rPr>
                          <w:rFonts w:ascii="Cambria Math" w:hAnsi="Cambria Math" w:cs="Courier New"/>
                          <w:lang w:eastAsia="el-GR"/>
                        </w:rPr>
                        <m:t>Σ</m:t>
                      </m:r>
                      <m:ctrlPr>
                        <w:rPr>
                          <w:rFonts w:ascii="Cambria Math" w:hAnsi="Cambria Math" w:cs="Courier New"/>
                          <w:lang w:eastAsia="el-GR"/>
                        </w:rPr>
                      </m:ctrlPr>
                    </m:e>
                    <m:sub>
                      <m:r>
                        <w:rPr>
                          <w:rFonts w:ascii="Cambria Math" w:hAnsi="Cambria Math" w:cs="Courier New"/>
                          <w:lang w:eastAsia="el-GR"/>
                        </w:rPr>
                        <m:t>XX</m:t>
                      </m:r>
                    </m:sub>
                    <m:sup>
                      <m:r>
                        <w:rPr>
                          <w:rFonts w:ascii="Cambria Math" w:hAnsi="Cambria Math" w:cs="Courier New"/>
                          <w:lang w:eastAsia="el-GR"/>
                        </w:rPr>
                        <m:t>-1</m:t>
                      </m:r>
                    </m:sup>
                  </m:sSubSup>
                  <m:d>
                    <m:dPr>
                      <m:ctrlPr>
                        <w:rPr>
                          <w:rFonts w:ascii="Cambria Math" w:hAnsi="Cambria Math" w:cs="Courier New"/>
                          <w:i/>
                          <w:lang w:eastAsia="el-GR"/>
                        </w:rPr>
                      </m:ctrlPr>
                    </m:dPr>
                    <m:e>
                      <m:r>
                        <w:rPr>
                          <w:rFonts w:ascii="Cambria Math" w:hAnsi="Cambria Math" w:cs="Courier New"/>
                          <w:lang w:eastAsia="el-GR"/>
                        </w:rPr>
                        <m:t>x-</m:t>
                      </m:r>
                      <m:r>
                        <m:rPr>
                          <m:sty m:val="p"/>
                        </m:rPr>
                        <w:rPr>
                          <w:rFonts w:ascii="Cambria Math" w:hAnsi="Cambria Math" w:cs="Courier New"/>
                          <w:lang w:eastAsia="el-GR"/>
                        </w:rPr>
                        <m:t>μ</m:t>
                      </m:r>
                    </m:e>
                  </m:d>
                  <m:ctrlPr>
                    <w:rPr>
                      <w:rFonts w:ascii="Cambria Math" w:hAnsi="Cambria Math" w:cs="Courier New"/>
                      <w:i/>
                      <w:lang w:eastAsia="el-GR"/>
                    </w:rPr>
                  </m:ctrlPr>
                </m:e>
              </m:d>
            </m:e>
          </m:func>
        </m:oMath>
      </m:oMathPara>
    </w:p>
    <w:p w14:paraId="6356790F" w14:textId="77777777" w:rsidR="00432BB0" w:rsidRPr="00432BB0" w:rsidRDefault="00432BB0" w:rsidP="002F33AF">
      <w:pPr>
        <w:numPr>
          <w:ilvl w:val="0"/>
          <w:numId w:val="61"/>
        </w:numPr>
        <w:rPr>
          <w:rFonts w:ascii="Courier New" w:hAnsi="Courier New" w:cs="Courier New"/>
          <w:lang w:eastAsia="el-GR"/>
        </w:rPr>
      </w:pPr>
      <w:proofErr w:type="spellStart"/>
      <w:r w:rsidRPr="00432BB0">
        <w:rPr>
          <w:rFonts w:ascii="Courier New" w:hAnsi="Courier New" w:cs="Courier New"/>
          <w:lang w:eastAsia="el-GR"/>
        </w:rPr>
        <w:t>Γινόμενο</w:t>
      </w:r>
      <w:proofErr w:type="spellEnd"/>
      <w:r w:rsidRPr="00432BB0">
        <w:rPr>
          <w:rFonts w:ascii="Courier New" w:hAnsi="Courier New" w:cs="Courier New"/>
          <w:lang w:eastAsia="el-GR"/>
        </w:rPr>
        <w:t xml:space="preserve"> των </w:t>
      </w:r>
      <w:proofErr w:type="spellStart"/>
      <w:r w:rsidRPr="00432BB0">
        <w:rPr>
          <w:rFonts w:ascii="Courier New" w:hAnsi="Courier New" w:cs="Courier New"/>
          <w:lang w:eastAsia="el-GR"/>
        </w:rPr>
        <w:t>Πυκνοτήτων</w:t>
      </w:r>
      <w:proofErr w:type="spellEnd"/>
      <w:r w:rsidRPr="00432BB0">
        <w:rPr>
          <w:rFonts w:ascii="Courier New" w:hAnsi="Courier New" w:cs="Courier New"/>
          <w:lang w:eastAsia="el-GR"/>
        </w:rPr>
        <w:t>:</w:t>
      </w:r>
    </w:p>
    <w:p w14:paraId="076F1470" w14:textId="440F2A83" w:rsidR="00432BB0" w:rsidRDefault="00432BB0" w:rsidP="00432BB0">
      <w:pPr>
        <w:rPr>
          <w:rFonts w:ascii="Courier New" w:hAnsi="Courier New" w:cs="Courier New"/>
          <w:lang w:val="el-GR" w:eastAsia="el-GR"/>
        </w:rPr>
      </w:pPr>
      <w:r w:rsidRPr="00432BB0">
        <w:rPr>
          <w:rFonts w:ascii="Courier New" w:hAnsi="Courier New" w:cs="Courier New"/>
          <w:lang w:val="el-GR" w:eastAsia="el-GR"/>
        </w:rPr>
        <w:t xml:space="preserve">Το γινόμενο των δύο </w:t>
      </w:r>
      <w:proofErr w:type="spellStart"/>
      <w:r w:rsidRPr="00432BB0">
        <w:rPr>
          <w:rFonts w:ascii="Courier New" w:hAnsi="Courier New" w:cs="Courier New"/>
          <w:lang w:val="el-GR" w:eastAsia="el-GR"/>
        </w:rPr>
        <w:t>Γκαουσιανών</w:t>
      </w:r>
      <w:proofErr w:type="spellEnd"/>
      <w:r w:rsidRPr="00432BB0">
        <w:rPr>
          <w:rFonts w:ascii="Courier New" w:hAnsi="Courier New" w:cs="Courier New"/>
          <w:lang w:val="el-GR" w:eastAsia="el-GR"/>
        </w:rPr>
        <w:t xml:space="preserve"> </w:t>
      </w:r>
      <m:oMath>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X</m:t>
            </m:r>
            <m:r>
              <w:rPr>
                <w:rFonts w:ascii="Cambria Math" w:hAnsi="Cambria Math" w:cs="Courier New"/>
                <w:lang w:val="el-GR" w:eastAsia="el-GR"/>
              </w:rPr>
              <m:t>|</m:t>
            </m:r>
            <m:r>
              <w:rPr>
                <w:rFonts w:ascii="Cambria Math" w:hAnsi="Cambria Math" w:cs="Courier New"/>
                <w:lang w:eastAsia="el-GR"/>
              </w:rPr>
              <m:t>Z</m:t>
            </m:r>
          </m:sub>
        </m:sSub>
      </m:oMath>
      <w:r w:rsidRPr="00432BB0">
        <w:rPr>
          <w:rFonts w:ascii="Courier New" w:hAnsi="Courier New" w:cs="Courier New"/>
          <w:lang w:val="el-GR" w:eastAsia="el-GR"/>
        </w:rPr>
        <w:t>(</w:t>
      </w:r>
      <w:r w:rsidRPr="00432BB0">
        <w:rPr>
          <w:rFonts w:ascii="Courier New" w:hAnsi="Courier New" w:cs="Courier New"/>
          <w:lang w:eastAsia="el-GR"/>
        </w:rPr>
        <w:t>x</w:t>
      </w:r>
      <w:r w:rsidRPr="00432BB0">
        <w:rPr>
          <w:rFonts w:ascii="Courier New" w:hAnsi="Courier New" w:cs="Courier New"/>
          <w:lang w:val="el-GR" w:eastAsia="el-GR"/>
        </w:rPr>
        <w:t>|</w:t>
      </w:r>
      <w:r w:rsidRPr="00432BB0">
        <w:rPr>
          <w:rFonts w:ascii="Courier New" w:hAnsi="Courier New" w:cs="Courier New"/>
          <w:lang w:eastAsia="el-GR"/>
        </w:rPr>
        <w:t>z</w:t>
      </w:r>
      <w:r w:rsidRPr="00432BB0">
        <w:rPr>
          <w:rFonts w:ascii="Courier New" w:hAnsi="Courier New" w:cs="Courier New"/>
          <w:lang w:val="el-GR" w:eastAsia="el-GR"/>
        </w:rPr>
        <w:t xml:space="preserve">) και </w:t>
      </w:r>
      <m:oMath>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Z</m:t>
            </m:r>
          </m:sub>
        </m:sSub>
        <m:d>
          <m:dPr>
            <m:ctrlPr>
              <w:rPr>
                <w:rFonts w:ascii="Cambria Math" w:hAnsi="Cambria Math" w:cs="Courier New"/>
                <w:i/>
                <w:lang w:val="el-GR" w:eastAsia="el-GR"/>
              </w:rPr>
            </m:ctrlPr>
          </m:dPr>
          <m:e>
            <m:r>
              <w:rPr>
                <w:rFonts w:ascii="Cambria Math" w:hAnsi="Cambria Math" w:cs="Courier New"/>
                <w:lang w:eastAsia="el-GR"/>
              </w:rPr>
              <m:t>z</m:t>
            </m:r>
          </m:e>
        </m:d>
      </m:oMath>
      <w:r w:rsidRPr="00432BB0">
        <w:rPr>
          <w:rFonts w:ascii="Courier New" w:hAnsi="Courier New" w:cs="Courier New"/>
          <w:lang w:val="el-GR" w:eastAsia="el-GR"/>
        </w:rPr>
        <w:t xml:space="preserve"> είναι:</w:t>
      </w:r>
    </w:p>
    <w:p w14:paraId="45BB243A" w14:textId="77777777" w:rsidR="00D06ADC" w:rsidRPr="00432BB0" w:rsidRDefault="00D06ADC" w:rsidP="00432BB0">
      <w:pPr>
        <w:rPr>
          <w:rFonts w:ascii="Courier New" w:hAnsi="Courier New" w:cs="Courier New"/>
          <w:lang w:val="el-GR" w:eastAsia="el-GR"/>
        </w:rPr>
      </w:pPr>
    </w:p>
    <w:p w14:paraId="4B6FB3F3" w14:textId="4D9D48E0" w:rsidR="00432BB0" w:rsidRDefault="00EB6F96" w:rsidP="00D06ADC">
      <w:pPr>
        <w:jc w:val="center"/>
        <w:rPr>
          <w:rFonts w:ascii="Courier New" w:hAnsi="Courier New" w:cs="Courier New"/>
          <w:lang w:val="el-GR" w:eastAsia="el-GR"/>
        </w:rPr>
      </w:pPr>
      <m:oMath>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X</m:t>
            </m:r>
            <m:r>
              <w:rPr>
                <w:rFonts w:ascii="Cambria Math" w:hAnsi="Cambria Math" w:cs="Courier New"/>
                <w:lang w:val="el-GR" w:eastAsia="el-GR"/>
              </w:rPr>
              <m:t>|</m:t>
            </m:r>
            <m:r>
              <w:rPr>
                <w:rFonts w:ascii="Cambria Math" w:hAnsi="Cambria Math" w:cs="Courier New"/>
                <w:lang w:eastAsia="el-GR"/>
              </w:rPr>
              <m:t>Z</m:t>
            </m:r>
          </m:sub>
        </m:sSub>
      </m:oMath>
      <w:r w:rsidR="00432BB0" w:rsidRPr="00432BB0">
        <w:rPr>
          <w:rFonts w:ascii="Courier New" w:hAnsi="Courier New" w:cs="Courier New"/>
          <w:lang w:val="el-GR" w:eastAsia="el-GR"/>
        </w:rPr>
        <w:t>(</w:t>
      </w:r>
      <w:r w:rsidR="00432BB0" w:rsidRPr="00432BB0">
        <w:rPr>
          <w:rFonts w:ascii="Courier New" w:hAnsi="Courier New" w:cs="Courier New"/>
          <w:lang w:eastAsia="el-GR"/>
        </w:rPr>
        <w:t>x</w:t>
      </w:r>
      <w:r w:rsidR="00432BB0" w:rsidRPr="00432BB0">
        <w:rPr>
          <w:rFonts w:ascii="Courier New" w:hAnsi="Courier New" w:cs="Courier New"/>
          <w:lang w:val="el-GR" w:eastAsia="el-GR"/>
        </w:rPr>
        <w:t>|</w:t>
      </w:r>
      <w:r w:rsidR="00432BB0" w:rsidRPr="00432BB0">
        <w:rPr>
          <w:rFonts w:ascii="Courier New" w:hAnsi="Courier New" w:cs="Courier New"/>
          <w:lang w:eastAsia="el-GR"/>
        </w:rPr>
        <w:t>z</w:t>
      </w:r>
      <w:r w:rsidR="00432BB0" w:rsidRPr="00432BB0">
        <w:rPr>
          <w:rFonts w:ascii="Courier New" w:hAnsi="Courier New" w:cs="Courier New"/>
          <w:lang w:val="el-GR" w:eastAsia="el-GR"/>
        </w:rPr>
        <w:t xml:space="preserve">) </w:t>
      </w:r>
      <m:oMath>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Z</m:t>
            </m:r>
          </m:sub>
        </m:sSub>
      </m:oMath>
      <w:r w:rsidR="00432BB0" w:rsidRPr="00432BB0">
        <w:rPr>
          <w:rFonts w:ascii="Courier New" w:hAnsi="Courier New" w:cs="Courier New"/>
          <w:lang w:val="el-GR" w:eastAsia="el-GR"/>
        </w:rPr>
        <w:t>(</w:t>
      </w:r>
      <w:r w:rsidR="00432BB0" w:rsidRPr="00432BB0">
        <w:rPr>
          <w:rFonts w:ascii="Courier New" w:hAnsi="Courier New" w:cs="Courier New"/>
          <w:lang w:eastAsia="el-GR"/>
        </w:rPr>
        <w:t>z</w:t>
      </w:r>
      <w:r w:rsidR="00432BB0" w:rsidRPr="00432BB0">
        <w:rPr>
          <w:rFonts w:ascii="Courier New" w:hAnsi="Courier New" w:cs="Courier New"/>
          <w:lang w:val="el-GR" w:eastAsia="el-GR"/>
        </w:rPr>
        <w:t>)</w:t>
      </w:r>
      <m:oMath>
        <m:r>
          <m:rPr>
            <m:sty m:val="p"/>
          </m:rPr>
          <w:rPr>
            <w:rFonts w:ascii="Cambria Math" w:hAnsi="Cambria Math" w:cs="Courier New"/>
            <w:lang w:val="el-GR" w:eastAsia="el-GR"/>
          </w:rPr>
          <m:t>∝</m:t>
        </m:r>
        <m:r>
          <w:rPr>
            <w:rFonts w:ascii="Cambria Math" w:hAnsi="Cambria Math" w:cs="Courier New"/>
            <w:lang w:eastAsia="el-GR"/>
          </w:rPr>
          <m:t>exp</m:t>
        </m:r>
        <m:d>
          <m:dPr>
            <m:ctrlPr>
              <w:rPr>
                <w:rFonts w:ascii="Cambria Math" w:hAnsi="Cambria Math" w:cs="Courier New"/>
                <w:lang w:val="el-GR" w:eastAsia="el-GR"/>
              </w:rPr>
            </m:ctrlPr>
          </m:dPr>
          <m:e>
            <m:r>
              <w:rPr>
                <w:rFonts w:ascii="Cambria Math" w:hAnsi="Cambria Math" w:cs="Courier New"/>
                <w:lang w:val="el-GR" w:eastAsia="el-GR"/>
              </w:rPr>
              <m:t>-</m:t>
            </m:r>
            <m:f>
              <m:fPr>
                <m:ctrlPr>
                  <w:rPr>
                    <w:rFonts w:ascii="Cambria Math" w:hAnsi="Cambria Math" w:cs="Courier New"/>
                    <w:lang w:val="el-GR" w:eastAsia="el-GR"/>
                  </w:rPr>
                </m:ctrlPr>
              </m:fPr>
              <m:num>
                <m:r>
                  <w:rPr>
                    <w:rFonts w:ascii="Cambria Math" w:hAnsi="Cambria Math" w:cs="Courier New"/>
                    <w:lang w:val="el-GR" w:eastAsia="el-GR"/>
                  </w:rPr>
                  <m:t>1</m:t>
                </m:r>
                <m:ctrlPr>
                  <w:rPr>
                    <w:rFonts w:ascii="Cambria Math" w:hAnsi="Cambria Math" w:cs="Courier New"/>
                    <w:i/>
                    <w:lang w:val="el-GR" w:eastAsia="el-GR"/>
                  </w:rPr>
                </m:ctrlPr>
              </m:num>
              <m:den>
                <m:r>
                  <w:rPr>
                    <w:rFonts w:ascii="Cambria Math" w:hAnsi="Cambria Math" w:cs="Courier New"/>
                    <w:lang w:val="el-GR" w:eastAsia="el-GR"/>
                  </w:rPr>
                  <m:t>2</m:t>
                </m:r>
                <m:ctrlPr>
                  <w:rPr>
                    <w:rFonts w:ascii="Cambria Math" w:hAnsi="Cambria Math" w:cs="Courier New"/>
                    <w:i/>
                    <w:lang w:val="el-GR" w:eastAsia="el-GR"/>
                  </w:rPr>
                </m:ctrlPr>
              </m:den>
            </m:f>
            <m:sSup>
              <m:sSupPr>
                <m:ctrlPr>
                  <w:rPr>
                    <w:rFonts w:ascii="Cambria Math" w:hAnsi="Cambria Math" w:cs="Courier New"/>
                    <w:i/>
                    <w:lang w:val="el-GR" w:eastAsia="el-GR"/>
                  </w:rPr>
                </m:ctrlPr>
              </m:sSupPr>
              <m:e>
                <m:d>
                  <m:dPr>
                    <m:ctrlPr>
                      <w:rPr>
                        <w:rFonts w:ascii="Cambria Math" w:hAnsi="Cambria Math" w:cs="Courier New"/>
                        <w:i/>
                        <w:lang w:val="el-GR" w:eastAsia="el-GR"/>
                      </w:rPr>
                    </m:ctrlPr>
                  </m:dPr>
                  <m:e>
                    <m:r>
                      <w:rPr>
                        <w:rFonts w:ascii="Cambria Math" w:hAnsi="Cambria Math" w:cs="Courier New"/>
                        <w:lang w:eastAsia="el-GR"/>
                      </w:rPr>
                      <m:t>x</m:t>
                    </m:r>
                    <m:r>
                      <w:rPr>
                        <w:rFonts w:ascii="Cambria Math" w:hAnsi="Cambria Math" w:cs="Courier New"/>
                        <w:lang w:val="el-GR" w:eastAsia="el-GR"/>
                      </w:rPr>
                      <m:t>-</m:t>
                    </m:r>
                    <m:r>
                      <w:rPr>
                        <w:rFonts w:ascii="Cambria Math" w:hAnsi="Cambria Math" w:cs="Courier New"/>
                        <w:lang w:eastAsia="el-GR"/>
                      </w:rPr>
                      <m:t>Wz</m:t>
                    </m:r>
                    <m:r>
                      <w:rPr>
                        <w:rFonts w:ascii="Cambria Math" w:hAnsi="Cambria Math" w:cs="Courier New"/>
                        <w:lang w:val="el-GR" w:eastAsia="el-GR"/>
                      </w:rPr>
                      <m:t>-</m:t>
                    </m:r>
                    <m:r>
                      <m:rPr>
                        <m:sty m:val="p"/>
                      </m:rPr>
                      <w:rPr>
                        <w:rFonts w:ascii="Cambria Math" w:hAnsi="Cambria Math" w:cs="Courier New"/>
                        <w:lang w:val="el-GR" w:eastAsia="el-GR"/>
                      </w:rPr>
                      <m:t>μ</m:t>
                    </m:r>
                  </m:e>
                </m:d>
                <m:ctrlPr>
                  <w:rPr>
                    <w:rFonts w:ascii="Cambria Math" w:hAnsi="Cambria Math" w:cs="Courier New"/>
                    <w:lang w:val="el-GR" w:eastAsia="el-GR"/>
                  </w:rPr>
                </m:ctrlPr>
              </m:e>
              <m:sup>
                <m:r>
                  <m:rPr>
                    <m:sty m:val="p"/>
                  </m:rPr>
                  <w:rPr>
                    <w:rFonts w:ascii="Cambria Math" w:hAnsi="Cambria Math" w:cs="Courier New"/>
                    <w:lang w:val="el-GR" w:eastAsia="el-GR"/>
                  </w:rPr>
                  <m:t>⊤</m:t>
                </m:r>
              </m:sup>
            </m:sSup>
            <m:sSup>
              <m:sSupPr>
                <m:ctrlPr>
                  <w:rPr>
                    <w:rFonts w:ascii="Cambria Math" w:hAnsi="Cambria Math" w:cs="Courier New"/>
                    <w:i/>
                    <w:lang w:val="el-GR" w:eastAsia="el-GR"/>
                  </w:rPr>
                </m:ctrlPr>
              </m:sSupPr>
              <m:e>
                <m:d>
                  <m:dPr>
                    <m:ctrlPr>
                      <w:rPr>
                        <w:rFonts w:ascii="Cambria Math" w:hAnsi="Cambria Math" w:cs="Courier New"/>
                        <w:i/>
                        <w:lang w:val="el-GR" w:eastAsia="el-GR"/>
                      </w:rPr>
                    </m:ctrlPr>
                  </m:dPr>
                  <m:e>
                    <m:sSup>
                      <m:sSupPr>
                        <m:ctrlPr>
                          <w:rPr>
                            <w:rFonts w:ascii="Cambria Math" w:hAnsi="Cambria Math" w:cs="Courier New"/>
                            <w:i/>
                            <w:lang w:val="el-GR" w:eastAsia="el-GR"/>
                          </w:rPr>
                        </m:ctrlPr>
                      </m:sSupPr>
                      <m:e>
                        <m:r>
                          <m:rPr>
                            <m:sty m:val="p"/>
                          </m:rPr>
                          <w:rPr>
                            <w:rFonts w:ascii="Cambria Math" w:hAnsi="Cambria Math" w:cs="Courier New"/>
                            <w:lang w:val="el-GR" w:eastAsia="el-GR"/>
                          </w:rPr>
                          <m:t>σ</m:t>
                        </m:r>
                      </m:e>
                      <m:sup>
                        <m:r>
                          <w:rPr>
                            <w:rFonts w:ascii="Cambria Math" w:hAnsi="Cambria Math" w:cs="Courier New"/>
                            <w:lang w:val="el-GR" w:eastAsia="el-GR"/>
                          </w:rPr>
                          <m:t>2</m:t>
                        </m:r>
                      </m:sup>
                    </m:sSup>
                    <m:r>
                      <w:rPr>
                        <w:rFonts w:ascii="Cambria Math" w:hAnsi="Cambria Math" w:cs="Courier New"/>
                        <w:lang w:eastAsia="el-GR"/>
                      </w:rPr>
                      <m:t>I</m:t>
                    </m:r>
                  </m:e>
                </m:d>
              </m:e>
              <m:sup>
                <m:r>
                  <w:rPr>
                    <w:rFonts w:ascii="Cambria Math" w:hAnsi="Cambria Math" w:cs="Courier New"/>
                    <w:lang w:val="el-GR" w:eastAsia="el-GR"/>
                  </w:rPr>
                  <m:t>-1</m:t>
                </m:r>
              </m:sup>
            </m:sSup>
            <m:d>
              <m:dPr>
                <m:ctrlPr>
                  <w:rPr>
                    <w:rFonts w:ascii="Cambria Math" w:hAnsi="Cambria Math" w:cs="Courier New"/>
                    <w:i/>
                    <w:lang w:val="el-GR" w:eastAsia="el-GR"/>
                  </w:rPr>
                </m:ctrlPr>
              </m:dPr>
              <m:e>
                <m:r>
                  <w:rPr>
                    <w:rFonts w:ascii="Cambria Math" w:hAnsi="Cambria Math" w:cs="Courier New"/>
                    <w:lang w:eastAsia="el-GR"/>
                  </w:rPr>
                  <m:t>x</m:t>
                </m:r>
                <m:r>
                  <w:rPr>
                    <w:rFonts w:ascii="Cambria Math" w:hAnsi="Cambria Math" w:cs="Courier New"/>
                    <w:lang w:val="el-GR" w:eastAsia="el-GR"/>
                  </w:rPr>
                  <m:t>-</m:t>
                </m:r>
                <m:r>
                  <w:rPr>
                    <w:rFonts w:ascii="Cambria Math" w:hAnsi="Cambria Math" w:cs="Courier New"/>
                    <w:lang w:eastAsia="el-GR"/>
                  </w:rPr>
                  <m:t>Wz</m:t>
                </m:r>
                <m:r>
                  <w:rPr>
                    <w:rFonts w:ascii="Cambria Math" w:hAnsi="Cambria Math" w:cs="Courier New"/>
                    <w:lang w:val="el-GR" w:eastAsia="el-GR"/>
                  </w:rPr>
                  <m:t>-</m:t>
                </m:r>
                <m:r>
                  <m:rPr>
                    <m:sty m:val="p"/>
                  </m:rPr>
                  <w:rPr>
                    <w:rFonts w:ascii="Cambria Math" w:hAnsi="Cambria Math" w:cs="Courier New"/>
                    <w:lang w:val="el-GR" w:eastAsia="el-GR"/>
                  </w:rPr>
                  <m:t>μ</m:t>
                </m:r>
              </m:e>
            </m:d>
            <m:r>
              <w:rPr>
                <w:rFonts w:ascii="Cambria Math" w:hAnsi="Cambria Math" w:cs="Courier New"/>
                <w:lang w:val="el-GR" w:eastAsia="el-GR"/>
              </w:rPr>
              <m:t>-</m:t>
            </m:r>
            <m:f>
              <m:fPr>
                <m:ctrlPr>
                  <w:rPr>
                    <w:rFonts w:ascii="Cambria Math" w:hAnsi="Cambria Math" w:cs="Courier New"/>
                    <w:lang w:val="el-GR" w:eastAsia="el-GR"/>
                  </w:rPr>
                </m:ctrlPr>
              </m:fPr>
              <m:num>
                <m:r>
                  <w:rPr>
                    <w:rFonts w:ascii="Cambria Math" w:hAnsi="Cambria Math" w:cs="Courier New"/>
                    <w:lang w:val="el-GR" w:eastAsia="el-GR"/>
                  </w:rPr>
                  <m:t>1</m:t>
                </m:r>
                <m:ctrlPr>
                  <w:rPr>
                    <w:rFonts w:ascii="Cambria Math" w:hAnsi="Cambria Math" w:cs="Courier New"/>
                    <w:i/>
                    <w:lang w:val="el-GR" w:eastAsia="el-GR"/>
                  </w:rPr>
                </m:ctrlPr>
              </m:num>
              <m:den>
                <m:r>
                  <w:rPr>
                    <w:rFonts w:ascii="Cambria Math" w:hAnsi="Cambria Math" w:cs="Courier New"/>
                    <w:lang w:val="el-GR" w:eastAsia="el-GR"/>
                  </w:rPr>
                  <m:t>2</m:t>
                </m:r>
                <m:ctrlPr>
                  <w:rPr>
                    <w:rFonts w:ascii="Cambria Math" w:hAnsi="Cambria Math" w:cs="Courier New"/>
                    <w:i/>
                    <w:lang w:val="el-GR" w:eastAsia="el-GR"/>
                  </w:rPr>
                </m:ctrlPr>
              </m:den>
            </m:f>
            <m:sSup>
              <m:sSupPr>
                <m:ctrlPr>
                  <w:rPr>
                    <w:rFonts w:ascii="Cambria Math" w:hAnsi="Cambria Math" w:cs="Courier New"/>
                    <w:i/>
                    <w:lang w:val="el-GR" w:eastAsia="el-GR"/>
                  </w:rPr>
                </m:ctrlPr>
              </m:sSupPr>
              <m:e>
                <m:r>
                  <w:rPr>
                    <w:rFonts w:ascii="Cambria Math" w:hAnsi="Cambria Math" w:cs="Courier New"/>
                    <w:lang w:eastAsia="el-GR"/>
                  </w:rPr>
                  <m:t>z</m:t>
                </m:r>
              </m:e>
              <m:sup>
                <m:r>
                  <m:rPr>
                    <m:sty m:val="p"/>
                  </m:rPr>
                  <w:rPr>
                    <w:rFonts w:ascii="Cambria Math" w:hAnsi="Cambria Math" w:cs="Courier New"/>
                    <w:lang w:val="el-GR" w:eastAsia="el-GR"/>
                  </w:rPr>
                  <m:t>⊤</m:t>
                </m:r>
              </m:sup>
            </m:sSup>
            <m:r>
              <w:rPr>
                <w:rFonts w:ascii="Cambria Math" w:hAnsi="Cambria Math" w:cs="Courier New"/>
                <w:lang w:eastAsia="el-GR"/>
              </w:rPr>
              <m:t>z</m:t>
            </m:r>
            <m:ctrlPr>
              <w:rPr>
                <w:rFonts w:ascii="Cambria Math" w:hAnsi="Cambria Math" w:cs="Courier New"/>
                <w:i/>
                <w:lang w:val="el-GR" w:eastAsia="el-GR"/>
              </w:rPr>
            </m:ctrlPr>
          </m:e>
        </m:d>
      </m:oMath>
    </w:p>
    <w:p w14:paraId="6E70E24E" w14:textId="77777777" w:rsidR="00D06ADC" w:rsidRPr="00432BB0" w:rsidRDefault="00D06ADC" w:rsidP="00D06ADC">
      <w:pPr>
        <w:jc w:val="center"/>
        <w:rPr>
          <w:rFonts w:ascii="Courier New" w:hAnsi="Courier New" w:cs="Courier New"/>
          <w:lang w:val="el-GR" w:eastAsia="el-GR"/>
        </w:rPr>
      </w:pPr>
    </w:p>
    <w:p w14:paraId="17575203" w14:textId="3DAE06A1" w:rsidR="00432BB0" w:rsidRPr="00432BB0" w:rsidRDefault="00432BB0" w:rsidP="00432BB0">
      <w:pPr>
        <w:rPr>
          <w:rFonts w:ascii="Courier New" w:hAnsi="Courier New" w:cs="Courier New"/>
          <w:lang w:val="el-GR" w:eastAsia="el-GR"/>
        </w:rPr>
      </w:pPr>
      <w:r w:rsidRPr="00432BB0">
        <w:rPr>
          <w:rFonts w:ascii="Courier New" w:hAnsi="Courier New" w:cs="Courier New"/>
          <w:lang w:val="el-GR" w:eastAsia="el-GR"/>
        </w:rPr>
        <w:t>Αφού ο κανονικοποιη</w:t>
      </w:r>
      <w:r w:rsidR="00D06ADC">
        <w:rPr>
          <w:rFonts w:ascii="Courier New" w:hAnsi="Courier New" w:cs="Courier New"/>
          <w:lang w:val="el-GR" w:eastAsia="el-GR"/>
        </w:rPr>
        <w:t>μένος</w:t>
      </w:r>
      <w:r w:rsidRPr="00432BB0">
        <w:rPr>
          <w:rFonts w:ascii="Courier New" w:hAnsi="Courier New" w:cs="Courier New"/>
          <w:lang w:val="el-GR" w:eastAsia="el-GR"/>
        </w:rPr>
        <w:t xml:space="preserve"> σταθερό</w:t>
      </w:r>
      <w:r w:rsidR="00D06ADC">
        <w:rPr>
          <w:rFonts w:ascii="Courier New" w:hAnsi="Courier New" w:cs="Courier New"/>
          <w:lang w:val="el-GR" w:eastAsia="el-GR"/>
        </w:rPr>
        <w:t>ς</w:t>
      </w:r>
      <w:r w:rsidRPr="00432BB0">
        <w:rPr>
          <w:rFonts w:ascii="Courier New" w:hAnsi="Courier New" w:cs="Courier New"/>
          <w:lang w:val="el-GR" w:eastAsia="el-GR"/>
        </w:rPr>
        <w:t xml:space="preserve"> πολλαπλασιαστή</w:t>
      </w:r>
      <w:r w:rsidR="00D06ADC">
        <w:rPr>
          <w:rFonts w:ascii="Courier New" w:hAnsi="Courier New" w:cs="Courier New"/>
          <w:lang w:val="el-GR" w:eastAsia="el-GR"/>
        </w:rPr>
        <w:t>ς</w:t>
      </w:r>
      <w:r w:rsidRPr="00432BB0">
        <w:rPr>
          <w:rFonts w:ascii="Courier New" w:hAnsi="Courier New" w:cs="Courier New"/>
          <w:lang w:val="el-GR" w:eastAsia="el-GR"/>
        </w:rPr>
        <w:t xml:space="preserve"> θα εξαλείψει το </w:t>
      </w:r>
      <m:oMath>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oMath>
      <w:r w:rsidRPr="00432BB0">
        <w:rPr>
          <w:rFonts w:ascii="Courier New" w:hAnsi="Courier New" w:cs="Courier New"/>
          <w:lang w:val="el-GR" w:eastAsia="el-GR"/>
        </w:rPr>
        <w:t>, επικεντρωνόμαστε στο εκθέτη.</w:t>
      </w:r>
    </w:p>
    <w:p w14:paraId="0BF203AD" w14:textId="77777777" w:rsidR="00432BB0" w:rsidRPr="00432BB0" w:rsidRDefault="00432BB0" w:rsidP="002F33AF">
      <w:pPr>
        <w:numPr>
          <w:ilvl w:val="0"/>
          <w:numId w:val="61"/>
        </w:numPr>
        <w:rPr>
          <w:rFonts w:ascii="Courier New" w:hAnsi="Courier New" w:cs="Courier New"/>
          <w:lang w:val="el-GR" w:eastAsia="el-GR"/>
        </w:rPr>
      </w:pPr>
      <w:r w:rsidRPr="00432BB0">
        <w:rPr>
          <w:rFonts w:ascii="Courier New" w:hAnsi="Courier New" w:cs="Courier New"/>
          <w:lang w:val="el-GR" w:eastAsia="el-GR"/>
        </w:rPr>
        <w:t>Ολοκλήρωση του Γινόμενου στον Εκθέτη:</w:t>
      </w:r>
    </w:p>
    <w:p w14:paraId="5E83BB5E" w14:textId="77777777" w:rsidR="00432BB0" w:rsidRPr="00432BB0" w:rsidRDefault="00432BB0" w:rsidP="00432BB0">
      <w:pPr>
        <w:rPr>
          <w:rFonts w:ascii="Courier New" w:hAnsi="Courier New" w:cs="Courier New"/>
          <w:lang w:val="el-GR" w:eastAsia="el-GR"/>
        </w:rPr>
      </w:pPr>
      <w:r w:rsidRPr="00432BB0">
        <w:rPr>
          <w:rFonts w:ascii="Courier New" w:hAnsi="Courier New" w:cs="Courier New"/>
          <w:lang w:val="el-GR" w:eastAsia="el-GR"/>
        </w:rPr>
        <w:t>Επεκτείνοντας τους όρους:</w:t>
      </w:r>
    </w:p>
    <w:p w14:paraId="5DFD65C9" w14:textId="4A73C284" w:rsidR="00FC7BCC" w:rsidRPr="00FC7BCC" w:rsidRDefault="000D46A4" w:rsidP="00432BB0">
      <w:pPr>
        <w:rPr>
          <w:rFonts w:ascii="Courier New" w:hAnsi="Courier New" w:cs="Courier New"/>
          <w:lang w:val="el-GR" w:eastAsia="el-GR"/>
        </w:rPr>
      </w:pPr>
      <m:oMathPara>
        <m:oMath>
          <m:r>
            <w:rPr>
              <w:rFonts w:ascii="Cambria Math" w:hAnsi="Cambria Math" w:cs="Courier New"/>
              <w:lang w:val="el-GR" w:eastAsia="el-GR"/>
            </w:rPr>
            <m:t>-</m:t>
          </m:r>
          <m:f>
            <m:fPr>
              <m:ctrlPr>
                <w:rPr>
                  <w:rFonts w:ascii="Cambria Math" w:hAnsi="Cambria Math" w:cs="Courier New"/>
                  <w:lang w:val="el-GR" w:eastAsia="el-GR"/>
                </w:rPr>
              </m:ctrlPr>
            </m:fPr>
            <m:num>
              <m:r>
                <w:rPr>
                  <w:rFonts w:ascii="Cambria Math" w:hAnsi="Cambria Math" w:cs="Courier New"/>
                  <w:lang w:val="el-GR" w:eastAsia="el-GR"/>
                </w:rPr>
                <m:t>1</m:t>
              </m:r>
              <m:ctrlPr>
                <w:rPr>
                  <w:rFonts w:ascii="Cambria Math" w:hAnsi="Cambria Math" w:cs="Courier New"/>
                  <w:i/>
                  <w:lang w:val="el-GR" w:eastAsia="el-GR"/>
                </w:rPr>
              </m:ctrlPr>
            </m:num>
            <m:den>
              <m:r>
                <w:rPr>
                  <w:rFonts w:ascii="Cambria Math" w:hAnsi="Cambria Math" w:cs="Courier New"/>
                  <w:lang w:val="el-GR" w:eastAsia="el-GR"/>
                </w:rPr>
                <m:t>2</m:t>
              </m:r>
              <m:sSup>
                <m:sSupPr>
                  <m:ctrlPr>
                    <w:rPr>
                      <w:rFonts w:ascii="Cambria Math" w:hAnsi="Cambria Math" w:cs="Courier New"/>
                      <w:i/>
                      <w:lang w:val="el-GR" w:eastAsia="el-GR"/>
                    </w:rPr>
                  </m:ctrlPr>
                </m:sSupPr>
                <m:e>
                  <m:r>
                    <m:rPr>
                      <m:sty m:val="p"/>
                    </m:rPr>
                    <w:rPr>
                      <w:rFonts w:ascii="Cambria Math" w:hAnsi="Cambria Math" w:cs="Courier New"/>
                      <w:lang w:val="el-GR" w:eastAsia="el-GR"/>
                    </w:rPr>
                    <m:t>σ</m:t>
                  </m:r>
                  <m:ctrlPr>
                    <w:rPr>
                      <w:rFonts w:ascii="Cambria Math" w:hAnsi="Cambria Math" w:cs="Courier New"/>
                      <w:lang w:val="el-GR" w:eastAsia="el-GR"/>
                    </w:rPr>
                  </m:ctrlPr>
                </m:e>
                <m:sup>
                  <m:r>
                    <w:rPr>
                      <w:rFonts w:ascii="Cambria Math" w:hAnsi="Cambria Math" w:cs="Courier New"/>
                      <w:lang w:val="el-GR" w:eastAsia="el-GR"/>
                    </w:rPr>
                    <m:t>2</m:t>
                  </m:r>
                </m:sup>
              </m:sSup>
              <m:ctrlPr>
                <w:rPr>
                  <w:rFonts w:ascii="Cambria Math" w:hAnsi="Cambria Math" w:cs="Courier New"/>
                  <w:i/>
                  <w:lang w:val="el-GR" w:eastAsia="el-GR"/>
                </w:rPr>
              </m:ctrlPr>
            </m:den>
          </m:f>
          <m:sSup>
            <m:sSupPr>
              <m:ctrlPr>
                <w:rPr>
                  <w:rFonts w:ascii="Cambria Math" w:hAnsi="Cambria Math" w:cs="Courier New"/>
                  <w:i/>
                  <w:lang w:val="el-GR" w:eastAsia="el-GR"/>
                </w:rPr>
              </m:ctrlPr>
            </m:sSupPr>
            <m:e>
              <m:d>
                <m:dPr>
                  <m:ctrlPr>
                    <w:rPr>
                      <w:rFonts w:ascii="Cambria Math" w:hAnsi="Cambria Math" w:cs="Courier New"/>
                      <w:i/>
                      <w:lang w:val="el-GR" w:eastAsia="el-GR"/>
                    </w:rPr>
                  </m:ctrlPr>
                </m:dPr>
                <m:e>
                  <m:r>
                    <w:rPr>
                      <w:rFonts w:ascii="Cambria Math" w:hAnsi="Cambria Math" w:cs="Courier New"/>
                      <w:lang w:eastAsia="el-GR"/>
                    </w:rPr>
                    <m:t>x</m:t>
                  </m:r>
                  <m:r>
                    <w:rPr>
                      <w:rFonts w:ascii="Cambria Math" w:hAnsi="Cambria Math" w:cs="Courier New"/>
                      <w:lang w:val="el-GR" w:eastAsia="el-GR"/>
                    </w:rPr>
                    <m:t>-</m:t>
                  </m:r>
                  <m:r>
                    <w:rPr>
                      <w:rFonts w:ascii="Cambria Math" w:hAnsi="Cambria Math" w:cs="Courier New"/>
                      <w:lang w:eastAsia="el-GR"/>
                    </w:rPr>
                    <m:t>Wz</m:t>
                  </m:r>
                  <m:r>
                    <w:rPr>
                      <w:rFonts w:ascii="Cambria Math" w:hAnsi="Cambria Math" w:cs="Courier New"/>
                      <w:lang w:val="el-GR" w:eastAsia="el-GR"/>
                    </w:rPr>
                    <m:t>-</m:t>
                  </m:r>
                  <m:r>
                    <m:rPr>
                      <m:sty m:val="p"/>
                    </m:rPr>
                    <w:rPr>
                      <w:rFonts w:ascii="Cambria Math" w:hAnsi="Cambria Math" w:cs="Courier New"/>
                      <w:lang w:val="el-GR" w:eastAsia="el-GR"/>
                    </w:rPr>
                    <m:t>μ</m:t>
                  </m:r>
                </m:e>
              </m:d>
            </m:e>
            <m:sup>
              <m:r>
                <m:rPr>
                  <m:sty m:val="p"/>
                </m:rPr>
                <w:rPr>
                  <w:rFonts w:ascii="Cambria Math" w:hAnsi="Cambria Math" w:cs="Courier New"/>
                  <w:lang w:val="el-GR" w:eastAsia="el-GR"/>
                </w:rPr>
                <m:t>⊤</m:t>
              </m:r>
            </m:sup>
          </m:sSup>
          <m:d>
            <m:dPr>
              <m:ctrlPr>
                <w:rPr>
                  <w:rFonts w:ascii="Cambria Math" w:hAnsi="Cambria Math" w:cs="Courier New"/>
                  <w:i/>
                  <w:lang w:val="el-GR" w:eastAsia="el-GR"/>
                </w:rPr>
              </m:ctrlPr>
            </m:dPr>
            <m:e>
              <m:r>
                <w:rPr>
                  <w:rFonts w:ascii="Cambria Math" w:hAnsi="Cambria Math" w:cs="Courier New"/>
                  <w:lang w:eastAsia="el-GR"/>
                </w:rPr>
                <m:t>x</m:t>
              </m:r>
              <m:r>
                <w:rPr>
                  <w:rFonts w:ascii="Cambria Math" w:hAnsi="Cambria Math" w:cs="Courier New"/>
                  <w:lang w:val="el-GR" w:eastAsia="el-GR"/>
                </w:rPr>
                <m:t>-</m:t>
              </m:r>
              <m:r>
                <w:rPr>
                  <w:rFonts w:ascii="Cambria Math" w:hAnsi="Cambria Math" w:cs="Courier New"/>
                  <w:lang w:eastAsia="el-GR"/>
                </w:rPr>
                <m:t>Wz</m:t>
              </m:r>
              <m:r>
                <w:rPr>
                  <w:rFonts w:ascii="Cambria Math" w:hAnsi="Cambria Math" w:cs="Courier New"/>
                  <w:lang w:val="el-GR" w:eastAsia="el-GR"/>
                </w:rPr>
                <m:t>-</m:t>
              </m:r>
              <m:r>
                <m:rPr>
                  <m:sty m:val="p"/>
                </m:rPr>
                <w:rPr>
                  <w:rFonts w:ascii="Cambria Math" w:hAnsi="Cambria Math" w:cs="Courier New"/>
                  <w:lang w:val="el-GR" w:eastAsia="el-GR"/>
                </w:rPr>
                <m:t>μ</m:t>
              </m:r>
            </m:e>
          </m:d>
          <m:r>
            <w:rPr>
              <w:rFonts w:ascii="Cambria Math" w:hAnsi="Cambria Math" w:cs="Courier New"/>
              <w:lang w:val="el-GR" w:eastAsia="el-GR"/>
            </w:rPr>
            <m:t>-</m:t>
          </m:r>
          <m:f>
            <m:fPr>
              <m:ctrlPr>
                <w:rPr>
                  <w:rFonts w:ascii="Cambria Math" w:hAnsi="Cambria Math" w:cs="Courier New"/>
                  <w:lang w:val="el-GR" w:eastAsia="el-GR"/>
                </w:rPr>
              </m:ctrlPr>
            </m:fPr>
            <m:num>
              <m:r>
                <w:rPr>
                  <w:rFonts w:ascii="Cambria Math" w:hAnsi="Cambria Math" w:cs="Courier New"/>
                  <w:lang w:val="el-GR" w:eastAsia="el-GR"/>
                </w:rPr>
                <m:t>1</m:t>
              </m:r>
              <m:ctrlPr>
                <w:rPr>
                  <w:rFonts w:ascii="Cambria Math" w:hAnsi="Cambria Math" w:cs="Courier New"/>
                  <w:i/>
                  <w:lang w:val="el-GR" w:eastAsia="el-GR"/>
                </w:rPr>
              </m:ctrlPr>
            </m:num>
            <m:den>
              <m:r>
                <w:rPr>
                  <w:rFonts w:ascii="Cambria Math" w:hAnsi="Cambria Math" w:cs="Courier New"/>
                  <w:lang w:val="el-GR" w:eastAsia="el-GR"/>
                </w:rPr>
                <m:t>2</m:t>
              </m:r>
              <m:ctrlPr>
                <w:rPr>
                  <w:rFonts w:ascii="Cambria Math" w:hAnsi="Cambria Math" w:cs="Courier New"/>
                  <w:i/>
                  <w:lang w:val="el-GR" w:eastAsia="el-GR"/>
                </w:rPr>
              </m:ctrlPr>
            </m:den>
          </m:f>
          <m:sSup>
            <m:sSupPr>
              <m:ctrlPr>
                <w:rPr>
                  <w:rFonts w:ascii="Cambria Math" w:hAnsi="Cambria Math" w:cs="Courier New"/>
                  <w:i/>
                  <w:lang w:val="el-GR" w:eastAsia="el-GR"/>
                </w:rPr>
              </m:ctrlPr>
            </m:sSupPr>
            <m:e>
              <m:r>
                <w:rPr>
                  <w:rFonts w:ascii="Cambria Math" w:hAnsi="Cambria Math" w:cs="Courier New"/>
                  <w:lang w:eastAsia="el-GR"/>
                </w:rPr>
                <m:t>z</m:t>
              </m:r>
            </m:e>
            <m:sup>
              <m:r>
                <m:rPr>
                  <m:sty m:val="p"/>
                </m:rPr>
                <w:rPr>
                  <w:rFonts w:ascii="Cambria Math" w:hAnsi="Cambria Math" w:cs="Courier New"/>
                  <w:lang w:val="el-GR" w:eastAsia="el-GR"/>
                </w:rPr>
                <m:t>⊤</m:t>
              </m:r>
            </m:sup>
          </m:sSup>
          <m:r>
            <w:rPr>
              <w:rFonts w:ascii="Cambria Math" w:hAnsi="Cambria Math" w:cs="Courier New"/>
              <w:lang w:eastAsia="el-GR"/>
            </w:rPr>
            <m:t>z</m:t>
          </m:r>
        </m:oMath>
      </m:oMathPara>
    </w:p>
    <w:p w14:paraId="64753A62" w14:textId="0C896A67" w:rsidR="00FC7BCC" w:rsidRPr="00FC7BCC" w:rsidRDefault="000D46A4" w:rsidP="00432BB0">
      <w:pPr>
        <w:rPr>
          <w:rFonts w:ascii="Courier New" w:hAnsi="Courier New" w:cs="Courier New"/>
          <w:lang w:val="el-GR" w:eastAsia="el-GR"/>
        </w:rPr>
      </w:pPr>
      <m:oMathPara>
        <m:oMath>
          <m:r>
            <w:rPr>
              <w:rFonts w:ascii="Cambria Math" w:hAnsi="Cambria Math" w:cs="Courier New"/>
              <w:lang w:val="el-GR" w:eastAsia="el-GR"/>
            </w:rPr>
            <m:t>=-</m:t>
          </m:r>
          <m:f>
            <m:fPr>
              <m:ctrlPr>
                <w:rPr>
                  <w:rFonts w:ascii="Cambria Math" w:hAnsi="Cambria Math" w:cs="Courier New"/>
                  <w:lang w:val="el-GR" w:eastAsia="el-GR"/>
                </w:rPr>
              </m:ctrlPr>
            </m:fPr>
            <m:num>
              <m:r>
                <w:rPr>
                  <w:rFonts w:ascii="Cambria Math" w:hAnsi="Cambria Math" w:cs="Courier New"/>
                  <w:lang w:val="el-GR" w:eastAsia="el-GR"/>
                </w:rPr>
                <m:t>1</m:t>
              </m:r>
              <m:ctrlPr>
                <w:rPr>
                  <w:rFonts w:ascii="Cambria Math" w:hAnsi="Cambria Math" w:cs="Courier New"/>
                  <w:i/>
                  <w:lang w:val="el-GR" w:eastAsia="el-GR"/>
                </w:rPr>
              </m:ctrlPr>
            </m:num>
            <m:den>
              <m:r>
                <w:rPr>
                  <w:rFonts w:ascii="Cambria Math" w:hAnsi="Cambria Math" w:cs="Courier New"/>
                  <w:lang w:val="el-GR" w:eastAsia="el-GR"/>
                </w:rPr>
                <m:t>2</m:t>
              </m:r>
              <m:sSup>
                <m:sSupPr>
                  <m:ctrlPr>
                    <w:rPr>
                      <w:rFonts w:ascii="Cambria Math" w:hAnsi="Cambria Math" w:cs="Courier New"/>
                      <w:i/>
                      <w:lang w:val="el-GR" w:eastAsia="el-GR"/>
                    </w:rPr>
                  </m:ctrlPr>
                </m:sSupPr>
                <m:e>
                  <m:r>
                    <m:rPr>
                      <m:sty m:val="p"/>
                    </m:rPr>
                    <w:rPr>
                      <w:rFonts w:ascii="Cambria Math" w:hAnsi="Cambria Math" w:cs="Courier New"/>
                      <w:lang w:val="el-GR" w:eastAsia="el-GR"/>
                    </w:rPr>
                    <m:t>σ</m:t>
                  </m:r>
                  <m:ctrlPr>
                    <w:rPr>
                      <w:rFonts w:ascii="Cambria Math" w:hAnsi="Cambria Math" w:cs="Courier New"/>
                      <w:lang w:val="el-GR" w:eastAsia="el-GR"/>
                    </w:rPr>
                  </m:ctrlPr>
                </m:e>
                <m:sup>
                  <m:r>
                    <w:rPr>
                      <w:rFonts w:ascii="Cambria Math" w:hAnsi="Cambria Math" w:cs="Courier New"/>
                      <w:lang w:val="el-GR" w:eastAsia="el-GR"/>
                    </w:rPr>
                    <m:t>2</m:t>
                  </m:r>
                </m:sup>
              </m:sSup>
              <m:ctrlPr>
                <w:rPr>
                  <w:rFonts w:ascii="Cambria Math" w:hAnsi="Cambria Math" w:cs="Courier New"/>
                  <w:i/>
                  <w:lang w:val="el-GR" w:eastAsia="el-GR"/>
                </w:rPr>
              </m:ctrlPr>
            </m:den>
          </m:f>
          <m:d>
            <m:dPr>
              <m:begChr m:val="["/>
              <m:endChr m:val="]"/>
              <m:ctrlPr>
                <w:rPr>
                  <w:rFonts w:ascii="Cambria Math" w:hAnsi="Cambria Math" w:cs="Courier New"/>
                  <w:lang w:val="el-GR" w:eastAsia="el-GR"/>
                </w:rPr>
              </m:ctrlPr>
            </m:dPr>
            <m:e>
              <m:sSup>
                <m:sSupPr>
                  <m:ctrlPr>
                    <w:rPr>
                      <w:rFonts w:ascii="Cambria Math" w:hAnsi="Cambria Math" w:cs="Courier New"/>
                      <w:i/>
                      <w:lang w:val="el-GR" w:eastAsia="el-GR"/>
                    </w:rPr>
                  </m:ctrlPr>
                </m:sSupPr>
                <m:e>
                  <m:d>
                    <m:dPr>
                      <m:ctrlPr>
                        <w:rPr>
                          <w:rFonts w:ascii="Cambria Math" w:hAnsi="Cambria Math" w:cs="Courier New"/>
                          <w:i/>
                          <w:lang w:val="el-GR" w:eastAsia="el-GR"/>
                        </w:rPr>
                      </m:ctrlPr>
                    </m:dPr>
                    <m:e>
                      <m:r>
                        <w:rPr>
                          <w:rFonts w:ascii="Cambria Math" w:hAnsi="Cambria Math" w:cs="Courier New"/>
                          <w:lang w:eastAsia="el-GR"/>
                        </w:rPr>
                        <m:t>x</m:t>
                      </m:r>
                      <m:r>
                        <w:rPr>
                          <w:rFonts w:ascii="Cambria Math" w:hAnsi="Cambria Math" w:cs="Courier New"/>
                          <w:lang w:val="el-GR" w:eastAsia="el-GR"/>
                        </w:rPr>
                        <m:t>-</m:t>
                      </m:r>
                      <m:r>
                        <m:rPr>
                          <m:sty m:val="p"/>
                        </m:rPr>
                        <w:rPr>
                          <w:rFonts w:ascii="Cambria Math" w:hAnsi="Cambria Math" w:cs="Courier New"/>
                          <w:lang w:val="el-GR" w:eastAsia="el-GR"/>
                        </w:rPr>
                        <m:t>μ</m:t>
                      </m:r>
                    </m:e>
                  </m:d>
                </m:e>
                <m:sup>
                  <m:r>
                    <m:rPr>
                      <m:sty m:val="p"/>
                    </m:rPr>
                    <w:rPr>
                      <w:rFonts w:ascii="Cambria Math" w:hAnsi="Cambria Math" w:cs="Courier New"/>
                      <w:lang w:val="el-GR" w:eastAsia="el-GR"/>
                    </w:rPr>
                    <m:t>⊤</m:t>
                  </m:r>
                </m:sup>
              </m:sSup>
              <m:d>
                <m:dPr>
                  <m:ctrlPr>
                    <w:rPr>
                      <w:rFonts w:ascii="Cambria Math" w:hAnsi="Cambria Math" w:cs="Courier New"/>
                      <w:i/>
                      <w:lang w:val="el-GR" w:eastAsia="el-GR"/>
                    </w:rPr>
                  </m:ctrlPr>
                </m:dPr>
                <m:e>
                  <m:r>
                    <w:rPr>
                      <w:rFonts w:ascii="Cambria Math" w:hAnsi="Cambria Math" w:cs="Courier New"/>
                      <w:lang w:eastAsia="el-GR"/>
                    </w:rPr>
                    <m:t>x</m:t>
                  </m:r>
                  <m:r>
                    <w:rPr>
                      <w:rFonts w:ascii="Cambria Math" w:hAnsi="Cambria Math" w:cs="Courier New"/>
                      <w:lang w:val="el-GR" w:eastAsia="el-GR"/>
                    </w:rPr>
                    <m:t>-</m:t>
                  </m:r>
                  <m:r>
                    <m:rPr>
                      <m:sty m:val="p"/>
                    </m:rPr>
                    <w:rPr>
                      <w:rFonts w:ascii="Cambria Math" w:hAnsi="Cambria Math" w:cs="Courier New"/>
                      <w:lang w:val="el-GR" w:eastAsia="el-GR"/>
                    </w:rPr>
                    <m:t>μ</m:t>
                  </m:r>
                </m:e>
              </m:d>
              <m:r>
                <w:rPr>
                  <w:rFonts w:ascii="Cambria Math" w:hAnsi="Cambria Math" w:cs="Courier New"/>
                  <w:lang w:val="el-GR" w:eastAsia="el-GR"/>
                </w:rPr>
                <m:t>-2</m:t>
              </m:r>
              <m:sSup>
                <m:sSupPr>
                  <m:ctrlPr>
                    <w:rPr>
                      <w:rFonts w:ascii="Cambria Math" w:hAnsi="Cambria Math" w:cs="Courier New"/>
                      <w:i/>
                      <w:lang w:val="el-GR" w:eastAsia="el-GR"/>
                    </w:rPr>
                  </m:ctrlPr>
                </m:sSupPr>
                <m:e>
                  <m:d>
                    <m:dPr>
                      <m:ctrlPr>
                        <w:rPr>
                          <w:rFonts w:ascii="Cambria Math" w:hAnsi="Cambria Math" w:cs="Courier New"/>
                          <w:i/>
                          <w:lang w:val="el-GR" w:eastAsia="el-GR"/>
                        </w:rPr>
                      </m:ctrlPr>
                    </m:dPr>
                    <m:e>
                      <m:r>
                        <w:rPr>
                          <w:rFonts w:ascii="Cambria Math" w:hAnsi="Cambria Math" w:cs="Courier New"/>
                          <w:lang w:eastAsia="el-GR"/>
                        </w:rPr>
                        <m:t>x</m:t>
                      </m:r>
                      <m:r>
                        <w:rPr>
                          <w:rFonts w:ascii="Cambria Math" w:hAnsi="Cambria Math" w:cs="Courier New"/>
                          <w:lang w:val="el-GR" w:eastAsia="el-GR"/>
                        </w:rPr>
                        <m:t>-</m:t>
                      </m:r>
                      <m:r>
                        <m:rPr>
                          <m:sty m:val="p"/>
                        </m:rPr>
                        <w:rPr>
                          <w:rFonts w:ascii="Cambria Math" w:hAnsi="Cambria Math" w:cs="Courier New"/>
                          <w:lang w:val="el-GR" w:eastAsia="el-GR"/>
                        </w:rPr>
                        <m:t>μ</m:t>
                      </m:r>
                    </m:e>
                  </m:d>
                  <m:ctrlPr>
                    <w:rPr>
                      <w:rFonts w:ascii="Cambria Math" w:hAnsi="Cambria Math" w:cs="Courier New"/>
                      <w:lang w:val="el-GR" w:eastAsia="el-GR"/>
                    </w:rPr>
                  </m:ctrlPr>
                </m:e>
                <m:sup>
                  <m:r>
                    <m:rPr>
                      <m:sty m:val="p"/>
                    </m:rPr>
                    <w:rPr>
                      <w:rFonts w:ascii="Cambria Math" w:hAnsi="Cambria Math" w:cs="Courier New"/>
                      <w:lang w:val="el-GR" w:eastAsia="el-GR"/>
                    </w:rPr>
                    <m:t>⊤</m:t>
                  </m:r>
                </m:sup>
              </m:sSup>
              <m:r>
                <w:rPr>
                  <w:rFonts w:ascii="Cambria Math" w:hAnsi="Cambria Math" w:cs="Courier New"/>
                  <w:lang w:eastAsia="el-GR"/>
                </w:rPr>
                <m:t>Wz</m:t>
              </m:r>
              <m:r>
                <w:rPr>
                  <w:rFonts w:ascii="Cambria Math" w:hAnsi="Cambria Math" w:cs="Courier New"/>
                  <w:lang w:val="el-GR" w:eastAsia="el-GR"/>
                </w:rPr>
                <m:t>+</m:t>
              </m:r>
              <m:sSup>
                <m:sSupPr>
                  <m:ctrlPr>
                    <w:rPr>
                      <w:rFonts w:ascii="Cambria Math" w:hAnsi="Cambria Math" w:cs="Courier New"/>
                      <w:i/>
                      <w:lang w:val="el-GR" w:eastAsia="el-GR"/>
                    </w:rPr>
                  </m:ctrlPr>
                </m:sSupPr>
                <m:e>
                  <m:r>
                    <w:rPr>
                      <w:rFonts w:ascii="Cambria Math" w:hAnsi="Cambria Math" w:cs="Courier New"/>
                      <w:lang w:eastAsia="el-GR"/>
                    </w:rPr>
                    <m:t>z</m:t>
                  </m:r>
                </m:e>
                <m:sup>
                  <m:r>
                    <m:rPr>
                      <m:sty m:val="p"/>
                    </m:rPr>
                    <w:rPr>
                      <w:rFonts w:ascii="Cambria Math" w:hAnsi="Cambria Math" w:cs="Courier New"/>
                      <w:lang w:val="el-GR" w:eastAsia="el-GR"/>
                    </w:rPr>
                    <m:t>⊤</m:t>
                  </m:r>
                </m:sup>
              </m:sSup>
              <m:sSup>
                <m:sSupPr>
                  <m:ctrlPr>
                    <w:rPr>
                      <w:rFonts w:ascii="Cambria Math" w:hAnsi="Cambria Math" w:cs="Courier New"/>
                      <w:i/>
                      <w:lang w:val="el-GR" w:eastAsia="el-GR"/>
                    </w:rPr>
                  </m:ctrlPr>
                </m:sSupPr>
                <m:e>
                  <m:r>
                    <w:rPr>
                      <w:rFonts w:ascii="Cambria Math" w:hAnsi="Cambria Math" w:cs="Courier New"/>
                      <w:lang w:eastAsia="el-GR"/>
                    </w:rPr>
                    <m:t>W</m:t>
                  </m:r>
                  <m:ctrlPr>
                    <w:rPr>
                      <w:rFonts w:ascii="Cambria Math" w:hAnsi="Cambria Math" w:cs="Courier New"/>
                      <w:i/>
                      <w:lang w:eastAsia="el-GR"/>
                    </w:rPr>
                  </m:ctrlPr>
                </m:e>
                <m:sup>
                  <m:r>
                    <m:rPr>
                      <m:sty m:val="p"/>
                    </m:rPr>
                    <w:rPr>
                      <w:rFonts w:ascii="Cambria Math" w:hAnsi="Cambria Math" w:cs="Courier New"/>
                      <w:lang w:val="el-GR" w:eastAsia="el-GR"/>
                    </w:rPr>
                    <m:t>⊤</m:t>
                  </m:r>
                </m:sup>
              </m:sSup>
              <m:r>
                <w:rPr>
                  <w:rFonts w:ascii="Cambria Math" w:hAnsi="Cambria Math" w:cs="Courier New"/>
                  <w:lang w:eastAsia="el-GR"/>
                </w:rPr>
                <m:t>Wz</m:t>
              </m:r>
              <m:ctrlPr>
                <w:rPr>
                  <w:rFonts w:ascii="Cambria Math" w:hAnsi="Cambria Math" w:cs="Courier New"/>
                  <w:i/>
                  <w:lang w:val="el-GR" w:eastAsia="el-GR"/>
                </w:rPr>
              </m:ctrlPr>
            </m:e>
          </m:d>
          <m:r>
            <w:rPr>
              <w:rFonts w:ascii="Cambria Math" w:hAnsi="Cambria Math" w:cs="Courier New"/>
              <w:lang w:val="el-GR" w:eastAsia="el-GR"/>
            </w:rPr>
            <m:t>-</m:t>
          </m:r>
          <m:f>
            <m:fPr>
              <m:ctrlPr>
                <w:rPr>
                  <w:rFonts w:ascii="Cambria Math" w:hAnsi="Cambria Math" w:cs="Courier New"/>
                  <w:lang w:val="el-GR" w:eastAsia="el-GR"/>
                </w:rPr>
              </m:ctrlPr>
            </m:fPr>
            <m:num>
              <m:r>
                <w:rPr>
                  <w:rFonts w:ascii="Cambria Math" w:hAnsi="Cambria Math" w:cs="Courier New"/>
                  <w:lang w:val="el-GR" w:eastAsia="el-GR"/>
                </w:rPr>
                <m:t>1</m:t>
              </m:r>
              <m:ctrlPr>
                <w:rPr>
                  <w:rFonts w:ascii="Cambria Math" w:hAnsi="Cambria Math" w:cs="Courier New"/>
                  <w:i/>
                  <w:lang w:val="el-GR" w:eastAsia="el-GR"/>
                </w:rPr>
              </m:ctrlPr>
            </m:num>
            <m:den>
              <m:r>
                <w:rPr>
                  <w:rFonts w:ascii="Cambria Math" w:hAnsi="Cambria Math" w:cs="Courier New"/>
                  <w:lang w:val="el-GR" w:eastAsia="el-GR"/>
                </w:rPr>
                <m:t>2</m:t>
              </m:r>
              <m:ctrlPr>
                <w:rPr>
                  <w:rFonts w:ascii="Cambria Math" w:hAnsi="Cambria Math" w:cs="Courier New"/>
                  <w:i/>
                  <w:lang w:val="el-GR" w:eastAsia="el-GR"/>
                </w:rPr>
              </m:ctrlPr>
            </m:den>
          </m:f>
          <m:sSup>
            <m:sSupPr>
              <m:ctrlPr>
                <w:rPr>
                  <w:rFonts w:ascii="Cambria Math" w:hAnsi="Cambria Math" w:cs="Courier New"/>
                  <w:i/>
                  <w:lang w:val="el-GR" w:eastAsia="el-GR"/>
                </w:rPr>
              </m:ctrlPr>
            </m:sSupPr>
            <m:e>
              <m:r>
                <w:rPr>
                  <w:rFonts w:ascii="Cambria Math" w:hAnsi="Cambria Math" w:cs="Courier New"/>
                  <w:lang w:eastAsia="el-GR"/>
                </w:rPr>
                <m:t>z</m:t>
              </m:r>
            </m:e>
            <m:sup>
              <m:r>
                <m:rPr>
                  <m:sty m:val="p"/>
                </m:rPr>
                <w:rPr>
                  <w:rFonts w:ascii="Cambria Math" w:hAnsi="Cambria Math" w:cs="Courier New"/>
                  <w:lang w:val="el-GR" w:eastAsia="el-GR"/>
                </w:rPr>
                <m:t>⊤</m:t>
              </m:r>
            </m:sup>
          </m:sSup>
        </m:oMath>
      </m:oMathPara>
    </w:p>
    <w:p w14:paraId="7EB7F5D6" w14:textId="54E3C366" w:rsidR="00432BB0" w:rsidRPr="00432BB0" w:rsidRDefault="000D46A4" w:rsidP="00432BB0">
      <w:pPr>
        <w:rPr>
          <w:rFonts w:ascii="Courier New" w:hAnsi="Courier New" w:cs="Courier New"/>
          <w:lang w:val="el-GR" w:eastAsia="el-GR"/>
        </w:rPr>
      </w:pPr>
      <m:oMathPara>
        <m:oMath>
          <m:r>
            <w:rPr>
              <w:rFonts w:ascii="Cambria Math" w:hAnsi="Cambria Math" w:cs="Courier New"/>
              <w:lang w:val="el-GR" w:eastAsia="el-GR"/>
            </w:rPr>
            <m:t>=-</m:t>
          </m:r>
          <m:f>
            <m:fPr>
              <m:ctrlPr>
                <w:rPr>
                  <w:rFonts w:ascii="Cambria Math" w:hAnsi="Cambria Math" w:cs="Courier New"/>
                  <w:lang w:val="el-GR" w:eastAsia="el-GR"/>
                </w:rPr>
              </m:ctrlPr>
            </m:fPr>
            <m:num>
              <m:r>
                <w:rPr>
                  <w:rFonts w:ascii="Cambria Math" w:hAnsi="Cambria Math" w:cs="Courier New"/>
                  <w:lang w:val="el-GR" w:eastAsia="el-GR"/>
                </w:rPr>
                <m:t>1</m:t>
              </m:r>
              <m:ctrlPr>
                <w:rPr>
                  <w:rFonts w:ascii="Cambria Math" w:hAnsi="Cambria Math" w:cs="Courier New"/>
                  <w:i/>
                  <w:lang w:val="el-GR" w:eastAsia="el-GR"/>
                </w:rPr>
              </m:ctrlPr>
            </m:num>
            <m:den>
              <m:r>
                <w:rPr>
                  <w:rFonts w:ascii="Cambria Math" w:hAnsi="Cambria Math" w:cs="Courier New"/>
                  <w:lang w:val="el-GR" w:eastAsia="el-GR"/>
                </w:rPr>
                <m:t>2</m:t>
              </m:r>
              <m:sSup>
                <m:sSupPr>
                  <m:ctrlPr>
                    <w:rPr>
                      <w:rFonts w:ascii="Cambria Math" w:hAnsi="Cambria Math" w:cs="Courier New"/>
                      <w:i/>
                      <w:lang w:val="el-GR" w:eastAsia="el-GR"/>
                    </w:rPr>
                  </m:ctrlPr>
                </m:sSupPr>
                <m:e>
                  <m:r>
                    <m:rPr>
                      <m:sty m:val="p"/>
                    </m:rPr>
                    <w:rPr>
                      <w:rFonts w:ascii="Cambria Math" w:hAnsi="Cambria Math" w:cs="Courier New"/>
                      <w:lang w:val="el-GR" w:eastAsia="el-GR"/>
                    </w:rPr>
                    <m:t>σ</m:t>
                  </m:r>
                  <m:ctrlPr>
                    <w:rPr>
                      <w:rFonts w:ascii="Cambria Math" w:hAnsi="Cambria Math" w:cs="Courier New"/>
                      <w:lang w:val="el-GR" w:eastAsia="el-GR"/>
                    </w:rPr>
                  </m:ctrlPr>
                </m:e>
                <m:sup>
                  <m:r>
                    <w:rPr>
                      <w:rFonts w:ascii="Cambria Math" w:hAnsi="Cambria Math" w:cs="Courier New"/>
                      <w:lang w:val="el-GR" w:eastAsia="el-GR"/>
                    </w:rPr>
                    <m:t>2</m:t>
                  </m:r>
                </m:sup>
              </m:sSup>
              <m:ctrlPr>
                <w:rPr>
                  <w:rFonts w:ascii="Cambria Math" w:hAnsi="Cambria Math" w:cs="Courier New"/>
                  <w:i/>
                  <w:lang w:val="el-GR" w:eastAsia="el-GR"/>
                </w:rPr>
              </m:ctrlPr>
            </m:den>
          </m:f>
          <m:sSup>
            <m:sSupPr>
              <m:ctrlPr>
                <w:rPr>
                  <w:rFonts w:ascii="Cambria Math" w:hAnsi="Cambria Math" w:cs="Courier New"/>
                  <w:i/>
                  <w:lang w:val="el-GR" w:eastAsia="el-GR"/>
                </w:rPr>
              </m:ctrlPr>
            </m:sSupPr>
            <m:e>
              <m:d>
                <m:dPr>
                  <m:ctrlPr>
                    <w:rPr>
                      <w:rFonts w:ascii="Cambria Math" w:hAnsi="Cambria Math" w:cs="Courier New"/>
                      <w:i/>
                      <w:lang w:val="el-GR" w:eastAsia="el-GR"/>
                    </w:rPr>
                  </m:ctrlPr>
                </m:dPr>
                <m:e>
                  <m:r>
                    <w:rPr>
                      <w:rFonts w:ascii="Cambria Math" w:hAnsi="Cambria Math" w:cs="Courier New"/>
                      <w:lang w:eastAsia="el-GR"/>
                    </w:rPr>
                    <m:t>x</m:t>
                  </m:r>
                  <m:r>
                    <w:rPr>
                      <w:rFonts w:ascii="Cambria Math" w:hAnsi="Cambria Math" w:cs="Courier New"/>
                      <w:lang w:val="el-GR" w:eastAsia="el-GR"/>
                    </w:rPr>
                    <m:t>-</m:t>
                  </m:r>
                  <m:r>
                    <m:rPr>
                      <m:sty m:val="p"/>
                    </m:rPr>
                    <w:rPr>
                      <w:rFonts w:ascii="Cambria Math" w:hAnsi="Cambria Math" w:cs="Courier New"/>
                      <w:lang w:val="el-GR" w:eastAsia="el-GR"/>
                    </w:rPr>
                    <m:t>μ</m:t>
                  </m:r>
                </m:e>
              </m:d>
            </m:e>
            <m:sup>
              <m:r>
                <m:rPr>
                  <m:sty m:val="p"/>
                </m:rPr>
                <w:rPr>
                  <w:rFonts w:ascii="Cambria Math" w:hAnsi="Cambria Math" w:cs="Courier New"/>
                  <w:lang w:val="el-GR" w:eastAsia="el-GR"/>
                </w:rPr>
                <m:t>⊤</m:t>
              </m:r>
            </m:sup>
          </m:sSup>
          <m:d>
            <m:dPr>
              <m:ctrlPr>
                <w:rPr>
                  <w:rFonts w:ascii="Cambria Math" w:hAnsi="Cambria Math" w:cs="Courier New"/>
                  <w:i/>
                  <w:lang w:val="el-GR" w:eastAsia="el-GR"/>
                </w:rPr>
              </m:ctrlPr>
            </m:dPr>
            <m:e>
              <m:r>
                <w:rPr>
                  <w:rFonts w:ascii="Cambria Math" w:hAnsi="Cambria Math" w:cs="Courier New"/>
                  <w:lang w:eastAsia="el-GR"/>
                </w:rPr>
                <m:t>x</m:t>
              </m:r>
              <m:r>
                <w:rPr>
                  <w:rFonts w:ascii="Cambria Math" w:hAnsi="Cambria Math" w:cs="Courier New"/>
                  <w:lang w:val="el-GR" w:eastAsia="el-GR"/>
                </w:rPr>
                <m:t>-</m:t>
              </m:r>
              <m:r>
                <m:rPr>
                  <m:sty m:val="p"/>
                </m:rPr>
                <w:rPr>
                  <w:rFonts w:ascii="Cambria Math" w:hAnsi="Cambria Math" w:cs="Courier New"/>
                  <w:lang w:val="el-GR" w:eastAsia="el-GR"/>
                </w:rPr>
                <m:t>μ</m:t>
              </m:r>
            </m:e>
          </m:d>
          <m:r>
            <w:rPr>
              <w:rFonts w:ascii="Cambria Math" w:hAnsi="Cambria Math" w:cs="Courier New"/>
              <w:lang w:val="el-GR" w:eastAsia="el-GR"/>
            </w:rPr>
            <m:t>+</m:t>
          </m:r>
          <m:f>
            <m:fPr>
              <m:ctrlPr>
                <w:rPr>
                  <w:rFonts w:ascii="Cambria Math" w:hAnsi="Cambria Math" w:cs="Courier New"/>
                  <w:lang w:val="el-GR" w:eastAsia="el-GR"/>
                </w:rPr>
              </m:ctrlPr>
            </m:fPr>
            <m:num>
              <m:r>
                <w:rPr>
                  <w:rFonts w:ascii="Cambria Math" w:hAnsi="Cambria Math" w:cs="Courier New"/>
                  <w:lang w:val="el-GR" w:eastAsia="el-GR"/>
                </w:rPr>
                <m:t>1</m:t>
              </m:r>
              <m:ctrlPr>
                <w:rPr>
                  <w:rFonts w:ascii="Cambria Math" w:hAnsi="Cambria Math" w:cs="Courier New"/>
                  <w:i/>
                  <w:lang w:val="el-GR" w:eastAsia="el-GR"/>
                </w:rPr>
              </m:ctrlPr>
            </m:num>
            <m:den>
              <m:sSup>
                <m:sSupPr>
                  <m:ctrlPr>
                    <w:rPr>
                      <w:rFonts w:ascii="Cambria Math" w:hAnsi="Cambria Math" w:cs="Courier New"/>
                      <w:i/>
                      <w:lang w:val="el-GR" w:eastAsia="el-GR"/>
                    </w:rPr>
                  </m:ctrlPr>
                </m:sSupPr>
                <m:e>
                  <m:r>
                    <m:rPr>
                      <m:sty m:val="p"/>
                    </m:rPr>
                    <w:rPr>
                      <w:rFonts w:ascii="Cambria Math" w:hAnsi="Cambria Math" w:cs="Courier New"/>
                      <w:lang w:val="el-GR" w:eastAsia="el-GR"/>
                    </w:rPr>
                    <m:t>σ</m:t>
                  </m:r>
                </m:e>
                <m:sup>
                  <m:r>
                    <w:rPr>
                      <w:rFonts w:ascii="Cambria Math" w:hAnsi="Cambria Math" w:cs="Courier New"/>
                      <w:lang w:val="el-GR" w:eastAsia="el-GR"/>
                    </w:rPr>
                    <m:t>2</m:t>
                  </m:r>
                </m:sup>
              </m:sSup>
              <m:ctrlPr>
                <w:rPr>
                  <w:rFonts w:ascii="Cambria Math" w:hAnsi="Cambria Math" w:cs="Courier New"/>
                  <w:i/>
                  <w:lang w:val="el-GR" w:eastAsia="el-GR"/>
                </w:rPr>
              </m:ctrlPr>
            </m:den>
          </m:f>
          <m:sSup>
            <m:sSupPr>
              <m:ctrlPr>
                <w:rPr>
                  <w:rFonts w:ascii="Cambria Math" w:hAnsi="Cambria Math" w:cs="Courier New"/>
                  <w:i/>
                  <w:lang w:val="el-GR" w:eastAsia="el-GR"/>
                </w:rPr>
              </m:ctrlPr>
            </m:sSupPr>
            <m:e>
              <m:d>
                <m:dPr>
                  <m:ctrlPr>
                    <w:rPr>
                      <w:rFonts w:ascii="Cambria Math" w:hAnsi="Cambria Math" w:cs="Courier New"/>
                      <w:i/>
                      <w:lang w:val="el-GR" w:eastAsia="el-GR"/>
                    </w:rPr>
                  </m:ctrlPr>
                </m:dPr>
                <m:e>
                  <m:r>
                    <w:rPr>
                      <w:rFonts w:ascii="Cambria Math" w:hAnsi="Cambria Math" w:cs="Courier New"/>
                      <w:lang w:eastAsia="el-GR"/>
                    </w:rPr>
                    <m:t>x</m:t>
                  </m:r>
                  <m:r>
                    <w:rPr>
                      <w:rFonts w:ascii="Cambria Math" w:hAnsi="Cambria Math" w:cs="Courier New"/>
                      <w:lang w:val="el-GR" w:eastAsia="el-GR"/>
                    </w:rPr>
                    <m:t>-</m:t>
                  </m:r>
                  <m:r>
                    <m:rPr>
                      <m:sty m:val="p"/>
                    </m:rPr>
                    <w:rPr>
                      <w:rFonts w:ascii="Cambria Math" w:hAnsi="Cambria Math" w:cs="Courier New"/>
                      <w:lang w:val="el-GR" w:eastAsia="el-GR"/>
                    </w:rPr>
                    <m:t>μ</m:t>
                  </m:r>
                </m:e>
              </m:d>
            </m:e>
            <m:sup>
              <m:r>
                <m:rPr>
                  <m:sty m:val="p"/>
                </m:rPr>
                <w:rPr>
                  <w:rFonts w:ascii="Cambria Math" w:hAnsi="Cambria Math" w:cs="Courier New"/>
                  <w:lang w:val="el-GR" w:eastAsia="el-GR"/>
                </w:rPr>
                <m:t>⊤</m:t>
              </m:r>
            </m:sup>
          </m:sSup>
          <m:r>
            <w:rPr>
              <w:rFonts w:ascii="Cambria Math" w:hAnsi="Cambria Math" w:cs="Courier New"/>
              <w:lang w:eastAsia="el-GR"/>
            </w:rPr>
            <m:t>Wz</m:t>
          </m:r>
          <m:r>
            <w:rPr>
              <w:rFonts w:ascii="Cambria Math" w:hAnsi="Cambria Math" w:cs="Courier New"/>
              <w:lang w:val="el-GR" w:eastAsia="el-GR"/>
            </w:rPr>
            <m:t>-</m:t>
          </m:r>
          <m:f>
            <m:fPr>
              <m:ctrlPr>
                <w:rPr>
                  <w:rFonts w:ascii="Cambria Math" w:hAnsi="Cambria Math" w:cs="Courier New"/>
                  <w:lang w:val="el-GR" w:eastAsia="el-GR"/>
                </w:rPr>
              </m:ctrlPr>
            </m:fPr>
            <m:num>
              <m:r>
                <w:rPr>
                  <w:rFonts w:ascii="Cambria Math" w:hAnsi="Cambria Math" w:cs="Courier New"/>
                  <w:lang w:val="el-GR" w:eastAsia="el-GR"/>
                </w:rPr>
                <m:t>1</m:t>
              </m:r>
              <m:ctrlPr>
                <w:rPr>
                  <w:rFonts w:ascii="Cambria Math" w:hAnsi="Cambria Math" w:cs="Courier New"/>
                  <w:i/>
                  <w:lang w:val="el-GR" w:eastAsia="el-GR"/>
                </w:rPr>
              </m:ctrlPr>
            </m:num>
            <m:den>
              <m:r>
                <w:rPr>
                  <w:rFonts w:ascii="Cambria Math" w:hAnsi="Cambria Math" w:cs="Courier New"/>
                  <w:lang w:val="el-GR" w:eastAsia="el-GR"/>
                </w:rPr>
                <m:t>2</m:t>
              </m:r>
              <m:sSup>
                <m:sSupPr>
                  <m:ctrlPr>
                    <w:rPr>
                      <w:rFonts w:ascii="Cambria Math" w:hAnsi="Cambria Math" w:cs="Courier New"/>
                      <w:i/>
                      <w:lang w:val="el-GR" w:eastAsia="el-GR"/>
                    </w:rPr>
                  </m:ctrlPr>
                </m:sSupPr>
                <m:e>
                  <m:r>
                    <m:rPr>
                      <m:sty m:val="p"/>
                    </m:rPr>
                    <w:rPr>
                      <w:rFonts w:ascii="Cambria Math" w:hAnsi="Cambria Math" w:cs="Courier New"/>
                      <w:lang w:val="el-GR" w:eastAsia="el-GR"/>
                    </w:rPr>
                    <m:t>σ</m:t>
                  </m:r>
                  <m:ctrlPr>
                    <w:rPr>
                      <w:rFonts w:ascii="Cambria Math" w:hAnsi="Cambria Math" w:cs="Courier New"/>
                      <w:lang w:val="el-GR" w:eastAsia="el-GR"/>
                    </w:rPr>
                  </m:ctrlPr>
                </m:e>
                <m:sup>
                  <m:r>
                    <w:rPr>
                      <w:rFonts w:ascii="Cambria Math" w:hAnsi="Cambria Math" w:cs="Courier New"/>
                      <w:lang w:val="el-GR" w:eastAsia="el-GR"/>
                    </w:rPr>
                    <m:t>2</m:t>
                  </m:r>
                </m:sup>
              </m:sSup>
              <m:ctrlPr>
                <w:rPr>
                  <w:rFonts w:ascii="Cambria Math" w:hAnsi="Cambria Math" w:cs="Courier New"/>
                  <w:i/>
                  <w:lang w:val="el-GR" w:eastAsia="el-GR"/>
                </w:rPr>
              </m:ctrlPr>
            </m:den>
          </m:f>
          <m:sSup>
            <m:sSupPr>
              <m:ctrlPr>
                <w:rPr>
                  <w:rFonts w:ascii="Cambria Math" w:hAnsi="Cambria Math" w:cs="Courier New"/>
                  <w:i/>
                  <w:lang w:val="el-GR" w:eastAsia="el-GR"/>
                </w:rPr>
              </m:ctrlPr>
            </m:sSupPr>
            <m:e>
              <m:r>
                <w:rPr>
                  <w:rFonts w:ascii="Cambria Math" w:hAnsi="Cambria Math" w:cs="Courier New"/>
                  <w:lang w:eastAsia="el-GR"/>
                </w:rPr>
                <m:t>z</m:t>
              </m:r>
            </m:e>
            <m:sup>
              <m:r>
                <m:rPr>
                  <m:sty m:val="p"/>
                </m:rPr>
                <w:rPr>
                  <w:rFonts w:ascii="Cambria Math" w:hAnsi="Cambria Math" w:cs="Courier New"/>
                  <w:lang w:val="el-GR" w:eastAsia="el-GR"/>
                </w:rPr>
                <m:t>⊤</m:t>
              </m:r>
            </m:sup>
          </m:sSup>
          <m:sSup>
            <m:sSupPr>
              <m:ctrlPr>
                <w:rPr>
                  <w:rFonts w:ascii="Cambria Math" w:hAnsi="Cambria Math" w:cs="Courier New"/>
                  <w:i/>
                  <w:lang w:val="el-GR" w:eastAsia="el-GR"/>
                </w:rPr>
              </m:ctrlPr>
            </m:sSupPr>
            <m:e>
              <m:r>
                <w:rPr>
                  <w:rFonts w:ascii="Cambria Math" w:hAnsi="Cambria Math" w:cs="Courier New"/>
                  <w:lang w:eastAsia="el-GR"/>
                </w:rPr>
                <m:t>W</m:t>
              </m:r>
              <m:ctrlPr>
                <w:rPr>
                  <w:rFonts w:ascii="Cambria Math" w:hAnsi="Cambria Math" w:cs="Courier New"/>
                  <w:i/>
                  <w:lang w:eastAsia="el-GR"/>
                </w:rPr>
              </m:ctrlPr>
            </m:e>
            <m:sup>
              <m:r>
                <m:rPr>
                  <m:sty m:val="p"/>
                </m:rPr>
                <w:rPr>
                  <w:rFonts w:ascii="Cambria Math" w:hAnsi="Cambria Math" w:cs="Courier New"/>
                  <w:lang w:val="el-GR" w:eastAsia="el-GR"/>
                </w:rPr>
                <m:t>⊤</m:t>
              </m:r>
            </m:sup>
          </m:sSup>
          <m:r>
            <w:rPr>
              <w:rFonts w:ascii="Cambria Math" w:hAnsi="Cambria Math" w:cs="Courier New"/>
              <w:lang w:eastAsia="el-GR"/>
            </w:rPr>
            <m:t>Wz</m:t>
          </m:r>
          <m:r>
            <w:rPr>
              <w:rFonts w:ascii="Cambria Math" w:hAnsi="Cambria Math" w:cs="Courier New"/>
              <w:lang w:val="el-GR" w:eastAsia="el-GR"/>
            </w:rPr>
            <m:t>-</m:t>
          </m:r>
          <m:f>
            <m:fPr>
              <m:ctrlPr>
                <w:rPr>
                  <w:rFonts w:ascii="Cambria Math" w:hAnsi="Cambria Math" w:cs="Courier New"/>
                  <w:lang w:val="el-GR" w:eastAsia="el-GR"/>
                </w:rPr>
              </m:ctrlPr>
            </m:fPr>
            <m:num>
              <m:r>
                <w:rPr>
                  <w:rFonts w:ascii="Cambria Math" w:hAnsi="Cambria Math" w:cs="Courier New"/>
                  <w:lang w:val="el-GR" w:eastAsia="el-GR"/>
                </w:rPr>
                <m:t>1</m:t>
              </m:r>
              <m:ctrlPr>
                <w:rPr>
                  <w:rFonts w:ascii="Cambria Math" w:hAnsi="Cambria Math" w:cs="Courier New"/>
                  <w:i/>
                  <w:lang w:val="el-GR" w:eastAsia="el-GR"/>
                </w:rPr>
              </m:ctrlPr>
            </m:num>
            <m:den>
              <m:r>
                <w:rPr>
                  <w:rFonts w:ascii="Cambria Math" w:hAnsi="Cambria Math" w:cs="Courier New"/>
                  <w:lang w:val="el-GR" w:eastAsia="el-GR"/>
                </w:rPr>
                <m:t>2</m:t>
              </m:r>
              <m:ctrlPr>
                <w:rPr>
                  <w:rFonts w:ascii="Cambria Math" w:hAnsi="Cambria Math" w:cs="Courier New"/>
                  <w:i/>
                  <w:lang w:val="el-GR" w:eastAsia="el-GR"/>
                </w:rPr>
              </m:ctrlPr>
            </m:den>
          </m:f>
          <m:sSup>
            <m:sSupPr>
              <m:ctrlPr>
                <w:rPr>
                  <w:rFonts w:ascii="Cambria Math" w:hAnsi="Cambria Math" w:cs="Courier New"/>
                  <w:i/>
                  <w:lang w:val="el-GR" w:eastAsia="el-GR"/>
                </w:rPr>
              </m:ctrlPr>
            </m:sSupPr>
            <m:e>
              <m:r>
                <w:rPr>
                  <w:rFonts w:ascii="Cambria Math" w:hAnsi="Cambria Math" w:cs="Courier New"/>
                  <w:lang w:eastAsia="el-GR"/>
                </w:rPr>
                <m:t>z</m:t>
              </m:r>
            </m:e>
            <m:sup>
              <m:r>
                <m:rPr>
                  <m:sty m:val="p"/>
                </m:rPr>
                <w:rPr>
                  <w:rFonts w:ascii="Cambria Math" w:hAnsi="Cambria Math" w:cs="Courier New"/>
                  <w:lang w:val="el-GR" w:eastAsia="el-GR"/>
                </w:rPr>
                <m:t>⊤</m:t>
              </m:r>
            </m:sup>
          </m:sSup>
          <m:r>
            <w:rPr>
              <w:rFonts w:ascii="Cambria Math" w:hAnsi="Cambria Math" w:cs="Courier New"/>
              <w:lang w:eastAsia="el-GR"/>
            </w:rPr>
            <m:t>z</m:t>
          </m:r>
        </m:oMath>
      </m:oMathPara>
    </w:p>
    <w:p w14:paraId="725F1A23" w14:textId="0EC3B7B5" w:rsidR="00432BB0" w:rsidRPr="00432BB0" w:rsidRDefault="00432BB0" w:rsidP="00432BB0">
      <w:pPr>
        <w:rPr>
          <w:rFonts w:ascii="Courier New" w:hAnsi="Courier New" w:cs="Courier New"/>
          <w:lang w:val="el-GR" w:eastAsia="el-GR"/>
        </w:rPr>
      </w:pPr>
      <w:r w:rsidRPr="00432BB0">
        <w:rPr>
          <w:rFonts w:ascii="Courier New" w:hAnsi="Courier New" w:cs="Courier New"/>
          <w:lang w:val="el-GR" w:eastAsia="el-GR"/>
        </w:rPr>
        <w:t xml:space="preserve">Συγκεντρώνοντας τους όρους που περιέχουν το </w:t>
      </w:r>
      <w:r w:rsidRPr="00432BB0">
        <w:rPr>
          <w:rFonts w:ascii="Courier New" w:hAnsi="Courier New" w:cs="Courier New"/>
          <w:lang w:eastAsia="el-GR"/>
        </w:rPr>
        <w:t>z</w:t>
      </w:r>
      <w:r w:rsidRPr="00432BB0">
        <w:rPr>
          <w:rFonts w:ascii="Courier New" w:hAnsi="Courier New" w:cs="Courier New"/>
          <w:lang w:val="el-GR" w:eastAsia="el-GR"/>
        </w:rPr>
        <w:t>:</w:t>
      </w:r>
    </w:p>
    <w:p w14:paraId="457A933F" w14:textId="75703445" w:rsidR="00432BB0" w:rsidRPr="00432BB0" w:rsidRDefault="000D46A4" w:rsidP="00432BB0">
      <w:pPr>
        <w:rPr>
          <w:rFonts w:ascii="Courier New" w:hAnsi="Courier New" w:cs="Courier New"/>
          <w:lang w:val="el-GR" w:eastAsia="el-GR"/>
        </w:rPr>
      </w:pPr>
      <m:oMathPara>
        <m:oMath>
          <m:r>
            <w:rPr>
              <w:rFonts w:ascii="Cambria Math" w:hAnsi="Cambria Math" w:cs="Courier New"/>
              <w:lang w:val="el-GR" w:eastAsia="el-GR"/>
            </w:rPr>
            <m:t>=</m:t>
          </m:r>
          <m:r>
            <m:rPr>
              <m:nor/>
            </m:rPr>
            <w:rPr>
              <w:rFonts w:ascii="Cambria Math" w:hAnsi="Cambria Math" w:cs="Courier New"/>
              <w:lang w:val="el-GR" w:eastAsia="el-GR"/>
            </w:rPr>
            <m:t xml:space="preserve">Όροι ανεξάρτητοι από </m:t>
          </m:r>
          <m:r>
            <w:rPr>
              <w:rFonts w:ascii="Cambria Math" w:hAnsi="Cambria Math" w:cs="Courier New"/>
              <w:lang w:eastAsia="el-GR"/>
            </w:rPr>
            <m:t>z</m:t>
          </m:r>
          <m:r>
            <w:rPr>
              <w:rFonts w:ascii="Cambria Math" w:hAnsi="Cambria Math" w:cs="Courier New"/>
              <w:lang w:val="el-GR" w:eastAsia="el-GR"/>
            </w:rPr>
            <m:t>-</m:t>
          </m:r>
          <m:f>
            <m:fPr>
              <m:ctrlPr>
                <w:rPr>
                  <w:rFonts w:ascii="Cambria Math" w:hAnsi="Cambria Math" w:cs="Courier New"/>
                  <w:lang w:val="el-GR" w:eastAsia="el-GR"/>
                </w:rPr>
              </m:ctrlPr>
            </m:fPr>
            <m:num>
              <m:r>
                <w:rPr>
                  <w:rFonts w:ascii="Cambria Math" w:hAnsi="Cambria Math" w:cs="Courier New"/>
                  <w:lang w:val="el-GR" w:eastAsia="el-GR"/>
                </w:rPr>
                <m:t>1</m:t>
              </m:r>
              <m:ctrlPr>
                <w:rPr>
                  <w:rFonts w:ascii="Cambria Math" w:hAnsi="Cambria Math" w:cs="Courier New"/>
                  <w:i/>
                  <w:lang w:val="el-GR" w:eastAsia="el-GR"/>
                </w:rPr>
              </m:ctrlPr>
            </m:num>
            <m:den>
              <m:r>
                <w:rPr>
                  <w:rFonts w:ascii="Cambria Math" w:hAnsi="Cambria Math" w:cs="Courier New"/>
                  <w:lang w:val="el-GR" w:eastAsia="el-GR"/>
                </w:rPr>
                <m:t>2</m:t>
              </m:r>
              <m:ctrlPr>
                <w:rPr>
                  <w:rFonts w:ascii="Cambria Math" w:hAnsi="Cambria Math" w:cs="Courier New"/>
                  <w:i/>
                  <w:lang w:val="el-GR" w:eastAsia="el-GR"/>
                </w:rPr>
              </m:ctrlPr>
            </m:den>
          </m:f>
          <m:sSup>
            <m:sSupPr>
              <m:ctrlPr>
                <w:rPr>
                  <w:rFonts w:ascii="Cambria Math" w:hAnsi="Cambria Math" w:cs="Courier New"/>
                  <w:i/>
                  <w:lang w:val="el-GR" w:eastAsia="el-GR"/>
                </w:rPr>
              </m:ctrlPr>
            </m:sSupPr>
            <m:e>
              <m:r>
                <w:rPr>
                  <w:rFonts w:ascii="Cambria Math" w:hAnsi="Cambria Math" w:cs="Courier New"/>
                  <w:lang w:eastAsia="el-GR"/>
                </w:rPr>
                <m:t>z</m:t>
              </m:r>
            </m:e>
            <m:sup>
              <m:r>
                <m:rPr>
                  <m:sty m:val="p"/>
                </m:rPr>
                <w:rPr>
                  <w:rFonts w:ascii="Cambria Math" w:hAnsi="Cambria Math" w:cs="Courier New"/>
                  <w:lang w:val="el-GR" w:eastAsia="el-GR"/>
                </w:rPr>
                <m:t>⊤</m:t>
              </m:r>
            </m:sup>
          </m:sSup>
          <m:d>
            <m:dPr>
              <m:ctrlPr>
                <w:rPr>
                  <w:rFonts w:ascii="Cambria Math" w:hAnsi="Cambria Math" w:cs="Courier New"/>
                  <w:lang w:val="el-GR" w:eastAsia="el-GR"/>
                </w:rPr>
              </m:ctrlPr>
            </m:dPr>
            <m:e>
              <m:f>
                <m:fPr>
                  <m:ctrlPr>
                    <w:rPr>
                      <w:rFonts w:ascii="Cambria Math" w:hAnsi="Cambria Math" w:cs="Courier New"/>
                      <w:lang w:val="el-GR" w:eastAsia="el-GR"/>
                    </w:rPr>
                  </m:ctrlPr>
                </m:fPr>
                <m:num>
                  <m:sSup>
                    <m:sSupPr>
                      <m:ctrlPr>
                        <w:rPr>
                          <w:rFonts w:ascii="Cambria Math" w:hAnsi="Cambria Math" w:cs="Courier New"/>
                          <w:i/>
                          <w:lang w:val="el-GR" w:eastAsia="el-GR"/>
                        </w:rPr>
                      </m:ctrlPr>
                    </m:sSupPr>
                    <m:e>
                      <m:r>
                        <w:rPr>
                          <w:rFonts w:ascii="Cambria Math" w:hAnsi="Cambria Math" w:cs="Courier New"/>
                          <w:lang w:eastAsia="el-GR"/>
                        </w:rPr>
                        <m:t>W</m:t>
                      </m:r>
                    </m:e>
                    <m:sup>
                      <m:r>
                        <m:rPr>
                          <m:sty m:val="p"/>
                        </m:rPr>
                        <w:rPr>
                          <w:rFonts w:ascii="Cambria Math" w:hAnsi="Cambria Math" w:cs="Courier New"/>
                          <w:lang w:val="el-GR" w:eastAsia="el-GR"/>
                        </w:rPr>
                        <m:t>⊤</m:t>
                      </m:r>
                    </m:sup>
                  </m:sSup>
                  <m:r>
                    <w:rPr>
                      <w:rFonts w:ascii="Cambria Math" w:hAnsi="Cambria Math" w:cs="Courier New"/>
                      <w:lang w:eastAsia="el-GR"/>
                    </w:rPr>
                    <m:t>W</m:t>
                  </m:r>
                  <m:ctrlPr>
                    <w:rPr>
                      <w:rFonts w:ascii="Cambria Math" w:hAnsi="Cambria Math" w:cs="Courier New"/>
                      <w:i/>
                      <w:lang w:val="el-GR" w:eastAsia="el-GR"/>
                    </w:rPr>
                  </m:ctrlPr>
                </m:num>
                <m:den>
                  <m:sSup>
                    <m:sSupPr>
                      <m:ctrlPr>
                        <w:rPr>
                          <w:rFonts w:ascii="Cambria Math" w:hAnsi="Cambria Math" w:cs="Courier New"/>
                          <w:i/>
                          <w:lang w:val="el-GR" w:eastAsia="el-GR"/>
                        </w:rPr>
                      </m:ctrlPr>
                    </m:sSupPr>
                    <m:e>
                      <m:r>
                        <m:rPr>
                          <m:sty m:val="p"/>
                        </m:rPr>
                        <w:rPr>
                          <w:rFonts w:ascii="Cambria Math" w:hAnsi="Cambria Math" w:cs="Courier New"/>
                          <w:lang w:val="el-GR" w:eastAsia="el-GR"/>
                        </w:rPr>
                        <m:t>σ</m:t>
                      </m:r>
                    </m:e>
                    <m:sup>
                      <m:r>
                        <w:rPr>
                          <w:rFonts w:ascii="Cambria Math" w:hAnsi="Cambria Math" w:cs="Courier New"/>
                          <w:lang w:val="el-GR" w:eastAsia="el-GR"/>
                        </w:rPr>
                        <m:t>2</m:t>
                      </m:r>
                    </m:sup>
                  </m:sSup>
                  <m:ctrlPr>
                    <w:rPr>
                      <w:rFonts w:ascii="Cambria Math" w:hAnsi="Cambria Math" w:cs="Courier New"/>
                      <w:i/>
                      <w:lang w:val="el-GR" w:eastAsia="el-GR"/>
                    </w:rPr>
                  </m:ctrlPr>
                </m:den>
              </m:f>
              <m:r>
                <w:rPr>
                  <w:rFonts w:ascii="Cambria Math" w:hAnsi="Cambria Math" w:cs="Courier New"/>
                  <w:lang w:val="el-GR" w:eastAsia="el-GR"/>
                </w:rPr>
                <m:t>+</m:t>
              </m:r>
              <m:r>
                <w:rPr>
                  <w:rFonts w:ascii="Cambria Math" w:hAnsi="Cambria Math" w:cs="Courier New"/>
                  <w:lang w:eastAsia="el-GR"/>
                </w:rPr>
                <m:t>I</m:t>
              </m:r>
              <m:ctrlPr>
                <w:rPr>
                  <w:rFonts w:ascii="Cambria Math" w:hAnsi="Cambria Math" w:cs="Courier New"/>
                  <w:i/>
                  <w:lang w:val="el-GR" w:eastAsia="el-GR"/>
                </w:rPr>
              </m:ctrlPr>
            </m:e>
          </m:d>
          <m:r>
            <w:rPr>
              <w:rFonts w:ascii="Cambria Math" w:hAnsi="Cambria Math" w:cs="Courier New"/>
              <w:lang w:eastAsia="el-GR"/>
            </w:rPr>
            <m:t>z</m:t>
          </m:r>
          <m:r>
            <w:rPr>
              <w:rFonts w:ascii="Cambria Math" w:hAnsi="Cambria Math" w:cs="Courier New"/>
              <w:lang w:val="el-GR" w:eastAsia="el-GR"/>
            </w:rPr>
            <m:t>+</m:t>
          </m:r>
          <m:f>
            <m:fPr>
              <m:ctrlPr>
                <w:rPr>
                  <w:rFonts w:ascii="Cambria Math" w:hAnsi="Cambria Math" w:cs="Courier New"/>
                  <w:lang w:val="el-GR" w:eastAsia="el-GR"/>
                </w:rPr>
              </m:ctrlPr>
            </m:fPr>
            <m:num>
              <m:r>
                <w:rPr>
                  <w:rFonts w:ascii="Cambria Math" w:hAnsi="Cambria Math" w:cs="Courier New"/>
                  <w:lang w:val="el-GR" w:eastAsia="el-GR"/>
                </w:rPr>
                <m:t>1</m:t>
              </m:r>
              <m:ctrlPr>
                <w:rPr>
                  <w:rFonts w:ascii="Cambria Math" w:hAnsi="Cambria Math" w:cs="Courier New"/>
                  <w:i/>
                  <w:lang w:val="el-GR" w:eastAsia="el-GR"/>
                </w:rPr>
              </m:ctrlPr>
            </m:num>
            <m:den>
              <m:sSup>
                <m:sSupPr>
                  <m:ctrlPr>
                    <w:rPr>
                      <w:rFonts w:ascii="Cambria Math" w:hAnsi="Cambria Math" w:cs="Courier New"/>
                      <w:i/>
                      <w:lang w:val="el-GR" w:eastAsia="el-GR"/>
                    </w:rPr>
                  </m:ctrlPr>
                </m:sSupPr>
                <m:e>
                  <m:r>
                    <m:rPr>
                      <m:sty m:val="p"/>
                    </m:rPr>
                    <w:rPr>
                      <w:rFonts w:ascii="Cambria Math" w:hAnsi="Cambria Math" w:cs="Courier New"/>
                      <w:lang w:val="el-GR" w:eastAsia="el-GR"/>
                    </w:rPr>
                    <m:t>σ</m:t>
                  </m:r>
                </m:e>
                <m:sup>
                  <m:r>
                    <w:rPr>
                      <w:rFonts w:ascii="Cambria Math" w:hAnsi="Cambria Math" w:cs="Courier New"/>
                      <w:lang w:val="el-GR" w:eastAsia="el-GR"/>
                    </w:rPr>
                    <m:t>2</m:t>
                  </m:r>
                </m:sup>
              </m:sSup>
              <m:ctrlPr>
                <w:rPr>
                  <w:rFonts w:ascii="Cambria Math" w:hAnsi="Cambria Math" w:cs="Courier New"/>
                  <w:i/>
                  <w:lang w:val="el-GR" w:eastAsia="el-GR"/>
                </w:rPr>
              </m:ctrlPr>
            </m:den>
          </m:f>
          <m:sSup>
            <m:sSupPr>
              <m:ctrlPr>
                <w:rPr>
                  <w:rFonts w:ascii="Cambria Math" w:hAnsi="Cambria Math" w:cs="Courier New"/>
                  <w:i/>
                  <w:lang w:val="el-GR" w:eastAsia="el-GR"/>
                </w:rPr>
              </m:ctrlPr>
            </m:sSupPr>
            <m:e>
              <m:d>
                <m:dPr>
                  <m:ctrlPr>
                    <w:rPr>
                      <w:rFonts w:ascii="Cambria Math" w:hAnsi="Cambria Math" w:cs="Courier New"/>
                      <w:i/>
                      <w:lang w:val="el-GR" w:eastAsia="el-GR"/>
                    </w:rPr>
                  </m:ctrlPr>
                </m:dPr>
                <m:e>
                  <m:r>
                    <w:rPr>
                      <w:rFonts w:ascii="Cambria Math" w:hAnsi="Cambria Math" w:cs="Courier New"/>
                      <w:lang w:eastAsia="el-GR"/>
                    </w:rPr>
                    <m:t>x</m:t>
                  </m:r>
                  <m:r>
                    <w:rPr>
                      <w:rFonts w:ascii="Cambria Math" w:hAnsi="Cambria Math" w:cs="Courier New"/>
                      <w:lang w:val="el-GR" w:eastAsia="el-GR"/>
                    </w:rPr>
                    <m:t>-</m:t>
                  </m:r>
                  <m:r>
                    <m:rPr>
                      <m:sty m:val="p"/>
                    </m:rPr>
                    <w:rPr>
                      <w:rFonts w:ascii="Cambria Math" w:hAnsi="Cambria Math" w:cs="Courier New"/>
                      <w:lang w:val="el-GR" w:eastAsia="el-GR"/>
                    </w:rPr>
                    <m:t>μ</m:t>
                  </m:r>
                </m:e>
              </m:d>
            </m:e>
            <m:sup>
              <m:r>
                <m:rPr>
                  <m:sty m:val="p"/>
                </m:rPr>
                <w:rPr>
                  <w:rFonts w:ascii="Cambria Math" w:hAnsi="Cambria Math" w:cs="Courier New"/>
                  <w:lang w:val="el-GR" w:eastAsia="el-GR"/>
                </w:rPr>
                <m:t>⊤</m:t>
              </m:r>
            </m:sup>
          </m:sSup>
          <m:r>
            <w:rPr>
              <w:rFonts w:ascii="Cambria Math" w:hAnsi="Cambria Math" w:cs="Courier New"/>
              <w:lang w:eastAsia="el-GR"/>
            </w:rPr>
            <m:t>Wz</m:t>
          </m:r>
        </m:oMath>
      </m:oMathPara>
    </w:p>
    <w:p w14:paraId="0A6FAC56" w14:textId="77777777" w:rsidR="00432BB0" w:rsidRPr="00432BB0" w:rsidRDefault="00432BB0" w:rsidP="002F33AF">
      <w:pPr>
        <w:numPr>
          <w:ilvl w:val="0"/>
          <w:numId w:val="61"/>
        </w:numPr>
        <w:rPr>
          <w:rFonts w:ascii="Courier New" w:hAnsi="Courier New" w:cs="Courier New"/>
          <w:lang w:val="el-GR" w:eastAsia="el-GR"/>
        </w:rPr>
      </w:pPr>
      <w:r w:rsidRPr="00432BB0">
        <w:rPr>
          <w:rFonts w:ascii="Courier New" w:hAnsi="Courier New" w:cs="Courier New"/>
          <w:lang w:val="el-GR" w:eastAsia="el-GR"/>
        </w:rPr>
        <w:t>Ολοκλήρωση του Γινόμενου σε Μορφή Γκαουσιανής:</w:t>
      </w:r>
    </w:p>
    <w:p w14:paraId="7933078D" w14:textId="77777777" w:rsidR="00432BB0" w:rsidRPr="00432BB0" w:rsidRDefault="00432BB0" w:rsidP="00432BB0">
      <w:pPr>
        <w:rPr>
          <w:rFonts w:ascii="Courier New" w:hAnsi="Courier New" w:cs="Courier New"/>
          <w:lang w:val="el-GR" w:eastAsia="el-GR"/>
        </w:rPr>
      </w:pPr>
      <w:r w:rsidRPr="00432BB0">
        <w:rPr>
          <w:rFonts w:ascii="Courier New" w:hAnsi="Courier New" w:cs="Courier New"/>
          <w:lang w:val="el-GR" w:eastAsia="el-GR"/>
        </w:rPr>
        <w:t>Θέλουμε να γράψουμε το εκθέτη σε μορφή ολοκληρωμένης Γκαουσιανής, δηλαδή:</w:t>
      </w:r>
    </w:p>
    <w:p w14:paraId="35B5A1C9" w14:textId="56FBDC56" w:rsidR="00432BB0" w:rsidRPr="00432BB0" w:rsidRDefault="000D46A4" w:rsidP="00432BB0">
      <w:pPr>
        <w:rPr>
          <w:rFonts w:ascii="Courier New" w:hAnsi="Courier New" w:cs="Courier New"/>
          <w:lang w:val="el-GR" w:eastAsia="el-GR"/>
        </w:rPr>
      </w:pPr>
      <m:oMathPara>
        <m:oMath>
          <m:r>
            <w:rPr>
              <w:rFonts w:ascii="Cambria Math" w:hAnsi="Cambria Math" w:cs="Courier New"/>
              <w:lang w:val="el-GR" w:eastAsia="el-GR"/>
            </w:rPr>
            <m:t>-</m:t>
          </m:r>
          <m:f>
            <m:fPr>
              <m:ctrlPr>
                <w:rPr>
                  <w:rFonts w:ascii="Cambria Math" w:hAnsi="Cambria Math" w:cs="Courier New"/>
                  <w:lang w:val="el-GR" w:eastAsia="el-GR"/>
                </w:rPr>
              </m:ctrlPr>
            </m:fPr>
            <m:num>
              <m:r>
                <w:rPr>
                  <w:rFonts w:ascii="Cambria Math" w:hAnsi="Cambria Math" w:cs="Courier New"/>
                  <w:lang w:val="el-GR" w:eastAsia="el-GR"/>
                </w:rPr>
                <m:t>1</m:t>
              </m:r>
              <m:ctrlPr>
                <w:rPr>
                  <w:rFonts w:ascii="Cambria Math" w:hAnsi="Cambria Math" w:cs="Courier New"/>
                  <w:i/>
                  <w:lang w:val="el-GR" w:eastAsia="el-GR"/>
                </w:rPr>
              </m:ctrlPr>
            </m:num>
            <m:den>
              <m:r>
                <w:rPr>
                  <w:rFonts w:ascii="Cambria Math" w:hAnsi="Cambria Math" w:cs="Courier New"/>
                  <w:lang w:val="el-GR" w:eastAsia="el-GR"/>
                </w:rPr>
                <m:t>2</m:t>
              </m:r>
              <m:ctrlPr>
                <w:rPr>
                  <w:rFonts w:ascii="Cambria Math" w:hAnsi="Cambria Math" w:cs="Courier New"/>
                  <w:i/>
                  <w:lang w:val="el-GR" w:eastAsia="el-GR"/>
                </w:rPr>
              </m:ctrlPr>
            </m:den>
          </m:f>
          <m:sSup>
            <m:sSupPr>
              <m:ctrlPr>
                <w:rPr>
                  <w:rFonts w:ascii="Cambria Math" w:hAnsi="Cambria Math" w:cs="Courier New"/>
                  <w:i/>
                  <w:lang w:val="el-GR" w:eastAsia="el-GR"/>
                </w:rPr>
              </m:ctrlPr>
            </m:sSupPr>
            <m:e>
              <m:d>
                <m:dPr>
                  <m:ctrlPr>
                    <w:rPr>
                      <w:rFonts w:ascii="Cambria Math" w:hAnsi="Cambria Math" w:cs="Courier New"/>
                      <w:i/>
                      <w:lang w:val="el-GR" w:eastAsia="el-GR"/>
                    </w:rPr>
                  </m:ctrlPr>
                </m:dPr>
                <m:e>
                  <m:r>
                    <w:rPr>
                      <w:rFonts w:ascii="Cambria Math" w:hAnsi="Cambria Math" w:cs="Courier New"/>
                      <w:lang w:eastAsia="el-GR"/>
                    </w:rPr>
                    <m:t>z</m:t>
                  </m:r>
                  <m:r>
                    <w:rPr>
                      <w:rFonts w:ascii="Cambria Math" w:hAnsi="Cambria Math" w:cs="Courier New"/>
                      <w:lang w:val="el-GR" w:eastAsia="el-GR"/>
                    </w:rPr>
                    <m:t>-</m:t>
                  </m:r>
                  <m:sSup>
                    <m:sSupPr>
                      <m:ctrlPr>
                        <w:rPr>
                          <w:rFonts w:ascii="Cambria Math" w:hAnsi="Cambria Math" w:cs="Courier New"/>
                          <w:i/>
                          <w:lang w:val="el-GR" w:eastAsia="el-GR"/>
                        </w:rPr>
                      </m:ctrlPr>
                    </m:sSupPr>
                    <m:e>
                      <m:r>
                        <m:rPr>
                          <m:sty m:val="p"/>
                        </m:rPr>
                        <w:rPr>
                          <w:rFonts w:ascii="Cambria Math" w:hAnsi="Cambria Math" w:cs="Courier New"/>
                          <w:lang w:val="el-GR" w:eastAsia="el-GR"/>
                        </w:rPr>
                        <m:t>μ</m:t>
                      </m:r>
                    </m:e>
                    <m:sup>
                      <m:r>
                        <w:rPr>
                          <w:rFonts w:ascii="Cambria Math" w:hAnsi="Cambria Math" w:cs="Courier New"/>
                          <w:lang w:val="el-GR" w:eastAsia="el-GR"/>
                        </w:rPr>
                        <m:t>'</m:t>
                      </m:r>
                    </m:sup>
                  </m:sSup>
                </m:e>
              </m:d>
            </m:e>
            <m:sup>
              <m:r>
                <m:rPr>
                  <m:sty m:val="p"/>
                </m:rPr>
                <w:rPr>
                  <w:rFonts w:ascii="Cambria Math" w:hAnsi="Cambria Math" w:cs="Courier New"/>
                  <w:lang w:val="el-GR" w:eastAsia="el-GR"/>
                </w:rPr>
                <m:t>⊤</m:t>
              </m:r>
            </m:sup>
          </m:sSup>
          <m:sSup>
            <m:sSupPr>
              <m:ctrlPr>
                <w:rPr>
                  <w:rFonts w:ascii="Cambria Math" w:hAnsi="Cambria Math" w:cs="Courier New"/>
                  <w:i/>
                  <w:lang w:val="el-GR" w:eastAsia="el-GR"/>
                </w:rPr>
              </m:ctrlPr>
            </m:sSupPr>
            <m:e>
              <m:r>
                <m:rPr>
                  <m:sty m:val="p"/>
                </m:rPr>
                <w:rPr>
                  <w:rFonts w:ascii="Cambria Math" w:hAnsi="Cambria Math" w:cs="Courier New"/>
                  <w:lang w:val="el-GR" w:eastAsia="el-GR"/>
                </w:rPr>
                <m:t>Σ</m:t>
              </m:r>
              <m:ctrlPr>
                <w:rPr>
                  <w:rFonts w:ascii="Cambria Math" w:hAnsi="Cambria Math" w:cs="Courier New"/>
                  <w:lang w:val="el-GR" w:eastAsia="el-GR"/>
                </w:rPr>
              </m:ctrlPr>
            </m:e>
            <m:sup>
              <m:r>
                <w:rPr>
                  <w:rFonts w:ascii="Cambria Math" w:hAnsi="Cambria Math" w:cs="Courier New"/>
                  <w:lang w:val="el-GR" w:eastAsia="el-GR"/>
                </w:rPr>
                <m:t>-1</m:t>
              </m:r>
            </m:sup>
          </m:sSup>
          <m:d>
            <m:dPr>
              <m:ctrlPr>
                <w:rPr>
                  <w:rFonts w:ascii="Cambria Math" w:hAnsi="Cambria Math" w:cs="Courier New"/>
                  <w:i/>
                  <w:lang w:val="el-GR" w:eastAsia="el-GR"/>
                </w:rPr>
              </m:ctrlPr>
            </m:dPr>
            <m:e>
              <m:r>
                <w:rPr>
                  <w:rFonts w:ascii="Cambria Math" w:hAnsi="Cambria Math" w:cs="Courier New"/>
                  <w:lang w:eastAsia="el-GR"/>
                </w:rPr>
                <m:t>z</m:t>
              </m:r>
              <m:r>
                <w:rPr>
                  <w:rFonts w:ascii="Cambria Math" w:hAnsi="Cambria Math" w:cs="Courier New"/>
                  <w:lang w:val="el-GR" w:eastAsia="el-GR"/>
                </w:rPr>
                <m:t>-</m:t>
              </m:r>
              <m:sSup>
                <m:sSupPr>
                  <m:ctrlPr>
                    <w:rPr>
                      <w:rFonts w:ascii="Cambria Math" w:hAnsi="Cambria Math" w:cs="Courier New"/>
                      <w:i/>
                      <w:lang w:val="el-GR" w:eastAsia="el-GR"/>
                    </w:rPr>
                  </m:ctrlPr>
                </m:sSupPr>
                <m:e>
                  <m:r>
                    <m:rPr>
                      <m:sty m:val="p"/>
                    </m:rPr>
                    <w:rPr>
                      <w:rFonts w:ascii="Cambria Math" w:hAnsi="Cambria Math" w:cs="Courier New"/>
                      <w:lang w:val="el-GR" w:eastAsia="el-GR"/>
                    </w:rPr>
                    <m:t>μ</m:t>
                  </m:r>
                </m:e>
                <m:sup>
                  <m:r>
                    <w:rPr>
                      <w:rFonts w:ascii="Cambria Math" w:hAnsi="Cambria Math" w:cs="Courier New"/>
                      <w:lang w:val="el-GR" w:eastAsia="el-GR"/>
                    </w:rPr>
                    <m:t>'</m:t>
                  </m:r>
                </m:sup>
              </m:sSup>
            </m:e>
          </m:d>
        </m:oMath>
      </m:oMathPara>
    </w:p>
    <w:p w14:paraId="140C75B6" w14:textId="7AEC0468" w:rsidR="00432BB0" w:rsidRPr="00432BB0" w:rsidRDefault="00432BB0" w:rsidP="00432BB0">
      <w:pPr>
        <w:rPr>
          <w:rFonts w:ascii="Courier New" w:hAnsi="Courier New" w:cs="Courier New"/>
          <w:lang w:val="el-GR" w:eastAsia="el-GR"/>
        </w:rPr>
      </w:pPr>
      <w:r w:rsidRPr="00432BB0">
        <w:rPr>
          <w:rFonts w:ascii="Courier New" w:hAnsi="Courier New" w:cs="Courier New"/>
          <w:lang w:val="el-GR" w:eastAsia="el-GR"/>
        </w:rPr>
        <w:t xml:space="preserve">όπου </w:t>
      </w:r>
      <m:oMath>
        <m:sSup>
          <m:sSupPr>
            <m:ctrlPr>
              <w:rPr>
                <w:rFonts w:ascii="Cambria Math" w:hAnsi="Cambria Math" w:cs="Courier New"/>
                <w:i/>
                <w:lang w:val="el-GR" w:eastAsia="el-GR"/>
              </w:rPr>
            </m:ctrlPr>
          </m:sSupPr>
          <m:e>
            <m:r>
              <m:rPr>
                <m:sty m:val="p"/>
              </m:rPr>
              <w:rPr>
                <w:rFonts w:ascii="Cambria Math" w:hAnsi="Cambria Math" w:cs="Courier New"/>
                <w:lang w:val="el-GR" w:eastAsia="el-GR"/>
              </w:rPr>
              <m:t>μ</m:t>
            </m:r>
            <m:ctrlPr>
              <w:rPr>
                <w:rFonts w:ascii="Cambria Math" w:hAnsi="Cambria Math" w:cs="Courier New"/>
                <w:lang w:val="el-GR" w:eastAsia="el-GR"/>
              </w:rPr>
            </m:ctrlPr>
          </m:e>
          <m:sup>
            <m:r>
              <w:rPr>
                <w:rFonts w:ascii="Cambria Math" w:hAnsi="Cambria Math" w:cs="Courier New"/>
                <w:lang w:val="el-GR" w:eastAsia="el-GR"/>
              </w:rPr>
              <m:t>'</m:t>
            </m:r>
          </m:sup>
        </m:sSup>
      </m:oMath>
      <w:r w:rsidRPr="00432BB0">
        <w:rPr>
          <w:rFonts w:ascii="Courier New" w:hAnsi="Courier New" w:cs="Courier New"/>
          <w:lang w:val="el-GR" w:eastAsia="el-GR"/>
        </w:rPr>
        <w:t xml:space="preserve"> και </w:t>
      </w:r>
      <m:oMath>
        <m:r>
          <m:rPr>
            <m:sty m:val="p"/>
          </m:rPr>
          <w:rPr>
            <w:rFonts w:ascii="Cambria Math" w:hAnsi="Cambria Math" w:cs="Courier New"/>
            <w:lang w:val="el-GR" w:eastAsia="el-GR"/>
          </w:rPr>
          <m:t>Σ</m:t>
        </m:r>
      </m:oMath>
      <w:r w:rsidRPr="00432BB0">
        <w:rPr>
          <w:rFonts w:ascii="Courier New" w:hAnsi="Courier New" w:cs="Courier New"/>
          <w:lang w:val="el-GR" w:eastAsia="el-GR"/>
        </w:rPr>
        <w:t xml:space="preserve"> είναι οι εκ των υστέρων μέσες τιμές και συνδιασπορά.</w:t>
      </w:r>
    </w:p>
    <w:p w14:paraId="3D0C8ADA" w14:textId="77777777" w:rsidR="00432BB0" w:rsidRPr="00432BB0" w:rsidRDefault="00432BB0" w:rsidP="00432BB0">
      <w:pPr>
        <w:rPr>
          <w:rFonts w:ascii="Courier New" w:hAnsi="Courier New" w:cs="Courier New"/>
          <w:lang w:val="el-GR" w:eastAsia="el-GR"/>
        </w:rPr>
      </w:pPr>
      <w:r w:rsidRPr="00432BB0">
        <w:rPr>
          <w:rFonts w:ascii="Courier New" w:hAnsi="Courier New" w:cs="Courier New"/>
          <w:lang w:val="el-GR" w:eastAsia="el-GR"/>
        </w:rPr>
        <w:t>Συγκρίνοντας τους όρους, έχουμε:</w:t>
      </w:r>
    </w:p>
    <w:p w14:paraId="7E62718C" w14:textId="55FA223C" w:rsidR="00180DB0" w:rsidRPr="00180DB0" w:rsidRDefault="00EB6F96" w:rsidP="00432BB0">
      <w:pPr>
        <w:rPr>
          <w:rFonts w:ascii="Courier New" w:hAnsi="Courier New" w:cs="Courier New"/>
          <w:lang w:eastAsia="el-GR"/>
        </w:rPr>
      </w:pPr>
      <m:oMathPara>
        <m:oMath>
          <m:sSup>
            <m:sSupPr>
              <m:ctrlPr>
                <w:rPr>
                  <w:rFonts w:ascii="Cambria Math" w:hAnsi="Cambria Math" w:cs="Courier New"/>
                  <w:i/>
                  <w:lang w:val="el-GR" w:eastAsia="el-GR"/>
                </w:rPr>
              </m:ctrlPr>
            </m:sSupPr>
            <m:e>
              <m:r>
                <m:rPr>
                  <m:sty m:val="p"/>
                </m:rPr>
                <w:rPr>
                  <w:rFonts w:ascii="Cambria Math" w:hAnsi="Cambria Math" w:cs="Courier New"/>
                  <w:lang w:val="el-GR" w:eastAsia="el-GR"/>
                </w:rPr>
                <m:t>Σ</m:t>
              </m:r>
              <m:ctrlPr>
                <w:rPr>
                  <w:rFonts w:ascii="Cambria Math" w:hAnsi="Cambria Math" w:cs="Courier New"/>
                  <w:lang w:val="el-GR" w:eastAsia="el-GR"/>
                </w:rPr>
              </m:ctrlPr>
            </m:e>
            <m:sup>
              <m:r>
                <w:rPr>
                  <w:rFonts w:ascii="Cambria Math" w:hAnsi="Cambria Math" w:cs="Courier New"/>
                  <w:lang w:val="el-GR" w:eastAsia="el-GR"/>
                </w:rPr>
                <m:t>-1</m:t>
              </m:r>
            </m:sup>
          </m:sSup>
          <m:r>
            <w:rPr>
              <w:rFonts w:ascii="Cambria Math" w:hAnsi="Cambria Math" w:cs="Courier New"/>
              <w:lang w:val="el-GR" w:eastAsia="el-GR"/>
            </w:rPr>
            <m:t>=</m:t>
          </m:r>
          <m:f>
            <m:fPr>
              <m:ctrlPr>
                <w:rPr>
                  <w:rFonts w:ascii="Cambria Math" w:hAnsi="Cambria Math" w:cs="Courier New"/>
                  <w:lang w:val="el-GR" w:eastAsia="el-GR"/>
                </w:rPr>
              </m:ctrlPr>
            </m:fPr>
            <m:num>
              <m:sSup>
                <m:sSupPr>
                  <m:ctrlPr>
                    <w:rPr>
                      <w:rFonts w:ascii="Cambria Math" w:hAnsi="Cambria Math" w:cs="Courier New"/>
                      <w:i/>
                      <w:lang w:val="el-GR" w:eastAsia="el-GR"/>
                    </w:rPr>
                  </m:ctrlPr>
                </m:sSupPr>
                <m:e>
                  <m:r>
                    <w:rPr>
                      <w:rFonts w:ascii="Cambria Math" w:hAnsi="Cambria Math" w:cs="Courier New"/>
                      <w:lang w:eastAsia="el-GR"/>
                    </w:rPr>
                    <m:t>W</m:t>
                  </m:r>
                </m:e>
                <m:sup>
                  <m:r>
                    <m:rPr>
                      <m:sty m:val="p"/>
                    </m:rPr>
                    <w:rPr>
                      <w:rFonts w:ascii="Cambria Math" w:hAnsi="Cambria Math" w:cs="Courier New"/>
                      <w:lang w:val="el-GR" w:eastAsia="el-GR"/>
                    </w:rPr>
                    <m:t>⊤</m:t>
                  </m:r>
                </m:sup>
              </m:sSup>
              <m:r>
                <w:rPr>
                  <w:rFonts w:ascii="Cambria Math" w:hAnsi="Cambria Math" w:cs="Courier New"/>
                  <w:lang w:eastAsia="el-GR"/>
                </w:rPr>
                <m:t>W</m:t>
              </m:r>
              <m:ctrlPr>
                <w:rPr>
                  <w:rFonts w:ascii="Cambria Math" w:hAnsi="Cambria Math" w:cs="Courier New"/>
                  <w:i/>
                  <w:lang w:val="el-GR" w:eastAsia="el-GR"/>
                </w:rPr>
              </m:ctrlPr>
            </m:num>
            <m:den>
              <m:sSup>
                <m:sSupPr>
                  <m:ctrlPr>
                    <w:rPr>
                      <w:rFonts w:ascii="Cambria Math" w:hAnsi="Cambria Math" w:cs="Courier New"/>
                      <w:i/>
                      <w:lang w:val="el-GR" w:eastAsia="el-GR"/>
                    </w:rPr>
                  </m:ctrlPr>
                </m:sSupPr>
                <m:e>
                  <m:r>
                    <m:rPr>
                      <m:sty m:val="p"/>
                    </m:rPr>
                    <w:rPr>
                      <w:rFonts w:ascii="Cambria Math" w:hAnsi="Cambria Math" w:cs="Courier New"/>
                      <w:lang w:val="el-GR" w:eastAsia="el-GR"/>
                    </w:rPr>
                    <m:t>σ</m:t>
                  </m:r>
                </m:e>
                <m:sup>
                  <m:r>
                    <w:rPr>
                      <w:rFonts w:ascii="Cambria Math" w:hAnsi="Cambria Math" w:cs="Courier New"/>
                      <w:lang w:val="el-GR" w:eastAsia="el-GR"/>
                    </w:rPr>
                    <m:t>2</m:t>
                  </m:r>
                </m:sup>
              </m:sSup>
              <m:ctrlPr>
                <w:rPr>
                  <w:rFonts w:ascii="Cambria Math" w:hAnsi="Cambria Math" w:cs="Courier New"/>
                  <w:i/>
                  <w:lang w:val="el-GR" w:eastAsia="el-GR"/>
                </w:rPr>
              </m:ctrlPr>
            </m:den>
          </m:f>
          <m:r>
            <w:rPr>
              <w:rFonts w:ascii="Cambria Math" w:hAnsi="Cambria Math" w:cs="Courier New"/>
              <w:lang w:val="el-GR" w:eastAsia="el-GR"/>
            </w:rPr>
            <m:t>+</m:t>
          </m:r>
          <m:r>
            <w:rPr>
              <w:rFonts w:ascii="Cambria Math" w:hAnsi="Cambria Math" w:cs="Courier New"/>
              <w:lang w:eastAsia="el-GR"/>
            </w:rPr>
            <m:t>I</m:t>
          </m:r>
          <m:r>
            <w:rPr>
              <w:rFonts w:ascii="Cambria Math" w:hAnsi="Cambria Math" w:cs="Courier New"/>
              <w:lang w:val="el-GR" w:eastAsia="el-GR"/>
            </w:rPr>
            <m:t>=</m:t>
          </m:r>
          <m:sSub>
            <m:sSubPr>
              <m:ctrlPr>
                <w:rPr>
                  <w:rFonts w:ascii="Cambria Math" w:hAnsi="Cambria Math" w:cs="Courier New"/>
                  <w:i/>
                  <w:lang w:val="el-GR" w:eastAsia="el-GR"/>
                </w:rPr>
              </m:ctrlPr>
            </m:sSubPr>
            <m:e>
              <m:r>
                <m:rPr>
                  <m:sty m:val="p"/>
                </m:rPr>
                <w:rPr>
                  <w:rFonts w:ascii="Cambria Math" w:hAnsi="Cambria Math" w:cs="Courier New"/>
                  <w:lang w:val="el-GR" w:eastAsia="el-GR"/>
                </w:rPr>
                <m:t>Σ</m:t>
              </m:r>
            </m:e>
            <m:sub>
              <m:r>
                <w:rPr>
                  <w:rFonts w:ascii="Cambria Math" w:hAnsi="Cambria Math" w:cs="Courier New"/>
                  <w:lang w:val="el-GR" w:eastAsia="el-GR"/>
                </w:rPr>
                <m:t>1</m:t>
              </m:r>
            </m:sub>
          </m:sSub>
        </m:oMath>
      </m:oMathPara>
    </w:p>
    <w:p w14:paraId="688D84BF" w14:textId="7800414B" w:rsidR="00180DB0" w:rsidRPr="00180DB0" w:rsidRDefault="00EB6F96" w:rsidP="00432BB0">
      <w:pPr>
        <w:rPr>
          <w:rFonts w:ascii="Courier New" w:hAnsi="Courier New" w:cs="Courier New"/>
          <w:lang w:eastAsia="el-GR"/>
        </w:rPr>
      </w:pPr>
      <m:oMathPara>
        <m:oMath>
          <m:sSup>
            <m:sSupPr>
              <m:ctrlPr>
                <w:rPr>
                  <w:rFonts w:ascii="Cambria Math" w:hAnsi="Cambria Math" w:cs="Courier New"/>
                  <w:i/>
                  <w:lang w:eastAsia="el-GR"/>
                </w:rPr>
              </m:ctrlPr>
            </m:sSupPr>
            <m:e>
              <m:r>
                <m:rPr>
                  <m:sty m:val="p"/>
                </m:rPr>
                <w:rPr>
                  <w:rFonts w:ascii="Cambria Math" w:hAnsi="Cambria Math" w:cs="Courier New"/>
                  <w:lang w:eastAsia="el-GR"/>
                </w:rPr>
                <m:t>Σ</m:t>
              </m:r>
              <m:ctrlPr>
                <w:rPr>
                  <w:rFonts w:ascii="Cambria Math" w:hAnsi="Cambria Math" w:cs="Courier New"/>
                  <w:lang w:eastAsia="el-GR"/>
                </w:rPr>
              </m:ctrlPr>
            </m:e>
            <m:sup>
              <m:r>
                <w:rPr>
                  <w:rFonts w:ascii="Cambria Math" w:hAnsi="Cambria Math" w:cs="Courier New"/>
                  <w:lang w:eastAsia="el-GR"/>
                </w:rPr>
                <m:t>-1</m:t>
              </m:r>
            </m:sup>
          </m:sSup>
          <m:sSup>
            <m:sSupPr>
              <m:ctrlPr>
                <w:rPr>
                  <w:rFonts w:ascii="Cambria Math" w:hAnsi="Cambria Math" w:cs="Courier New"/>
                  <w:i/>
                  <w:lang w:eastAsia="el-GR"/>
                </w:rPr>
              </m:ctrlPr>
            </m:sSupPr>
            <m:e>
              <m:r>
                <m:rPr>
                  <m:sty m:val="p"/>
                </m:rPr>
                <w:rPr>
                  <w:rFonts w:ascii="Cambria Math" w:hAnsi="Cambria Math" w:cs="Courier New"/>
                  <w:lang w:eastAsia="el-GR"/>
                </w:rPr>
                <m:t>μ</m:t>
              </m:r>
              <m:ctrlPr>
                <w:rPr>
                  <w:rFonts w:ascii="Cambria Math" w:hAnsi="Cambria Math" w:cs="Courier New"/>
                  <w:lang w:eastAsia="el-GR"/>
                </w:rPr>
              </m:ctrlPr>
            </m:e>
            <m:sup>
              <m:r>
                <w:rPr>
                  <w:rFonts w:ascii="Cambria Math" w:hAnsi="Cambria Math" w:cs="Courier New"/>
                  <w:lang w:eastAsia="el-GR"/>
                </w:rPr>
                <m:t>'</m:t>
              </m:r>
            </m:sup>
          </m:sSup>
          <m:r>
            <w:rPr>
              <w:rFonts w:ascii="Cambria Math" w:hAnsi="Cambria Math" w:cs="Courier New"/>
              <w:lang w:eastAsia="el-GR"/>
            </w:rPr>
            <m:t>=</m:t>
          </m:r>
          <m:f>
            <m:fPr>
              <m:ctrlPr>
                <w:rPr>
                  <w:rFonts w:ascii="Cambria Math" w:hAnsi="Cambria Math" w:cs="Courier New"/>
                  <w:lang w:eastAsia="el-GR"/>
                </w:rPr>
              </m:ctrlPr>
            </m:fPr>
            <m:num>
              <m:sSup>
                <m:sSupPr>
                  <m:ctrlPr>
                    <w:rPr>
                      <w:rFonts w:ascii="Cambria Math" w:hAnsi="Cambria Math" w:cs="Courier New"/>
                      <w:i/>
                      <w:lang w:eastAsia="el-GR"/>
                    </w:rPr>
                  </m:ctrlPr>
                </m:sSupPr>
                <m:e>
                  <m:r>
                    <w:rPr>
                      <w:rFonts w:ascii="Cambria Math" w:hAnsi="Cambria Math" w:cs="Courier New"/>
                      <w:lang w:eastAsia="el-GR"/>
                    </w:rPr>
                    <m:t>W</m:t>
                  </m:r>
                </m:e>
                <m:sup>
                  <m:r>
                    <m:rPr>
                      <m:sty m:val="p"/>
                    </m:rPr>
                    <w:rPr>
                      <w:rFonts w:ascii="Cambria Math" w:hAnsi="Cambria Math" w:cs="Courier New"/>
                      <w:lang w:eastAsia="el-GR"/>
                    </w:rPr>
                    <m:t>⊤</m:t>
                  </m:r>
                </m:sup>
              </m:sSup>
              <m:d>
                <m:dPr>
                  <m:ctrlPr>
                    <w:rPr>
                      <w:rFonts w:ascii="Cambria Math" w:hAnsi="Cambria Math" w:cs="Courier New"/>
                      <w:i/>
                      <w:lang w:eastAsia="el-GR"/>
                    </w:rPr>
                  </m:ctrlPr>
                </m:dPr>
                <m:e>
                  <m:r>
                    <w:rPr>
                      <w:rFonts w:ascii="Cambria Math" w:hAnsi="Cambria Math" w:cs="Courier New"/>
                      <w:lang w:eastAsia="el-GR"/>
                    </w:rPr>
                    <m:t>x</m:t>
                  </m:r>
                  <m:r>
                    <w:rPr>
                      <w:rFonts w:ascii="Cambria Math" w:hAnsi="Cambria Math" w:cs="Courier New"/>
                      <w:lang w:eastAsia="el-GR"/>
                    </w:rPr>
                    <m:t>-</m:t>
                  </m:r>
                  <m:r>
                    <m:rPr>
                      <m:sty m:val="p"/>
                    </m:rPr>
                    <w:rPr>
                      <w:rFonts w:ascii="Cambria Math" w:hAnsi="Cambria Math" w:cs="Courier New"/>
                      <w:lang w:eastAsia="el-GR"/>
                    </w:rPr>
                    <m:t>μ</m:t>
                  </m:r>
                </m:e>
              </m:d>
              <m:ctrlPr>
                <w:rPr>
                  <w:rFonts w:ascii="Cambria Math" w:hAnsi="Cambria Math" w:cs="Courier New"/>
                  <w:i/>
                  <w:lang w:eastAsia="el-GR"/>
                </w:rPr>
              </m:ctrlPr>
            </m:num>
            <m:den>
              <m:sSup>
                <m:sSupPr>
                  <m:ctrlPr>
                    <w:rPr>
                      <w:rFonts w:ascii="Cambria Math" w:hAnsi="Cambria Math" w:cs="Courier New"/>
                      <w:i/>
                      <w:lang w:eastAsia="el-GR"/>
                    </w:rPr>
                  </m:ctrlPr>
                </m:sSupPr>
                <m:e>
                  <m:r>
                    <m:rPr>
                      <m:sty m:val="p"/>
                    </m:rPr>
                    <w:rPr>
                      <w:rFonts w:ascii="Cambria Math" w:hAnsi="Cambria Math" w:cs="Courier New"/>
                      <w:lang w:eastAsia="el-GR"/>
                    </w:rPr>
                    <m:t>σ</m:t>
                  </m:r>
                </m:e>
                <m:sup>
                  <m:r>
                    <w:rPr>
                      <w:rFonts w:ascii="Cambria Math" w:hAnsi="Cambria Math" w:cs="Courier New"/>
                      <w:lang w:eastAsia="el-GR"/>
                    </w:rPr>
                    <m:t>2</m:t>
                  </m:r>
                </m:sup>
              </m:sSup>
              <m:ctrlPr>
                <w:rPr>
                  <w:rFonts w:ascii="Cambria Math" w:hAnsi="Cambria Math" w:cs="Courier New"/>
                  <w:i/>
                  <w:lang w:eastAsia="el-GR"/>
                </w:rPr>
              </m:ctrlPr>
            </m:den>
          </m:f>
        </m:oMath>
      </m:oMathPara>
    </w:p>
    <w:p w14:paraId="2537AED4" w14:textId="735D9798" w:rsidR="00432BB0" w:rsidRPr="00432BB0" w:rsidRDefault="00432BB0" w:rsidP="00432BB0">
      <w:pPr>
        <w:rPr>
          <w:rFonts w:ascii="Courier New" w:hAnsi="Courier New" w:cs="Courier New"/>
          <w:lang w:eastAsia="el-GR"/>
        </w:rPr>
      </w:pPr>
      <w:r w:rsidRPr="00432BB0">
        <w:rPr>
          <w:rFonts w:ascii="Courier New" w:hAnsi="Courier New" w:cs="Courier New"/>
          <w:lang w:eastAsia="el-GR"/>
        </w:rPr>
        <w:t xml:space="preserve"> </w:t>
      </w:r>
    </w:p>
    <w:p w14:paraId="643AC87D" w14:textId="77777777" w:rsidR="00432BB0" w:rsidRPr="00432BB0" w:rsidRDefault="00432BB0" w:rsidP="00432BB0">
      <w:pPr>
        <w:rPr>
          <w:rFonts w:ascii="Courier New" w:hAnsi="Courier New" w:cs="Courier New"/>
          <w:lang w:val="el-GR" w:eastAsia="el-GR"/>
        </w:rPr>
      </w:pPr>
      <w:r w:rsidRPr="00432BB0">
        <w:rPr>
          <w:rFonts w:ascii="Courier New" w:hAnsi="Courier New" w:cs="Courier New"/>
          <w:lang w:val="el-GR" w:eastAsia="el-GR"/>
        </w:rPr>
        <w:t>Άρα:</w:t>
      </w:r>
    </w:p>
    <w:p w14:paraId="3E2A5C92" w14:textId="27954774" w:rsidR="00432BB0" w:rsidRPr="00432BB0" w:rsidRDefault="00EB6F96" w:rsidP="00432BB0">
      <w:pPr>
        <w:rPr>
          <w:rFonts w:ascii="Courier New" w:hAnsi="Courier New" w:cs="Courier New"/>
          <w:lang w:val="el-GR" w:eastAsia="el-GR"/>
        </w:rPr>
      </w:pPr>
      <m:oMathPara>
        <m:oMath>
          <m:sSup>
            <m:sSupPr>
              <m:ctrlPr>
                <w:rPr>
                  <w:rFonts w:ascii="Cambria Math" w:hAnsi="Cambria Math" w:cs="Courier New"/>
                  <w:i/>
                  <w:lang w:val="el-GR" w:eastAsia="el-GR"/>
                </w:rPr>
              </m:ctrlPr>
            </m:sSupPr>
            <m:e>
              <m:r>
                <m:rPr>
                  <m:sty m:val="p"/>
                </m:rPr>
                <w:rPr>
                  <w:rFonts w:ascii="Cambria Math" w:hAnsi="Cambria Math" w:cs="Courier New"/>
                  <w:lang w:val="el-GR" w:eastAsia="el-GR"/>
                </w:rPr>
                <m:t>μ</m:t>
              </m:r>
              <m:ctrlPr>
                <w:rPr>
                  <w:rFonts w:ascii="Cambria Math" w:hAnsi="Cambria Math" w:cs="Courier New"/>
                  <w:lang w:val="el-GR" w:eastAsia="el-GR"/>
                </w:rPr>
              </m:ctrlPr>
            </m:e>
            <m:sup>
              <m:r>
                <w:rPr>
                  <w:rFonts w:ascii="Cambria Math" w:hAnsi="Cambria Math" w:cs="Courier New"/>
                  <w:lang w:val="el-GR" w:eastAsia="el-GR"/>
                </w:rPr>
                <m:t>'</m:t>
              </m:r>
            </m:sup>
          </m:sSup>
          <m:r>
            <w:rPr>
              <w:rFonts w:ascii="Cambria Math" w:hAnsi="Cambria Math" w:cs="Courier New"/>
              <w:lang w:val="el-GR" w:eastAsia="el-GR"/>
            </w:rPr>
            <m:t>=</m:t>
          </m:r>
          <m:sSubSup>
            <m:sSubSupPr>
              <m:ctrlPr>
                <w:rPr>
                  <w:rFonts w:ascii="Cambria Math" w:hAnsi="Cambria Math" w:cs="Courier New"/>
                  <w:i/>
                  <w:lang w:val="el-GR" w:eastAsia="el-GR"/>
                </w:rPr>
              </m:ctrlPr>
            </m:sSubSupPr>
            <m:e>
              <m:r>
                <m:rPr>
                  <m:sty m:val="p"/>
                </m:rPr>
                <w:rPr>
                  <w:rFonts w:ascii="Cambria Math" w:hAnsi="Cambria Math" w:cs="Courier New"/>
                  <w:lang w:val="el-GR" w:eastAsia="el-GR"/>
                </w:rPr>
                <m:t>Σ</m:t>
              </m:r>
            </m:e>
            <m:sub>
              <m:r>
                <w:rPr>
                  <w:rFonts w:ascii="Cambria Math" w:hAnsi="Cambria Math" w:cs="Courier New"/>
                  <w:lang w:val="el-GR" w:eastAsia="el-GR"/>
                </w:rPr>
                <m:t>1</m:t>
              </m:r>
            </m:sub>
            <m:sup>
              <m:r>
                <w:rPr>
                  <w:rFonts w:ascii="Cambria Math" w:hAnsi="Cambria Math" w:cs="Courier New"/>
                  <w:lang w:val="el-GR" w:eastAsia="el-GR"/>
                </w:rPr>
                <m:t>-1</m:t>
              </m:r>
            </m:sup>
          </m:sSubSup>
          <m:f>
            <m:fPr>
              <m:ctrlPr>
                <w:rPr>
                  <w:rFonts w:ascii="Cambria Math" w:hAnsi="Cambria Math" w:cs="Courier New"/>
                  <w:lang w:val="el-GR" w:eastAsia="el-GR"/>
                </w:rPr>
              </m:ctrlPr>
            </m:fPr>
            <m:num>
              <m:sSup>
                <m:sSupPr>
                  <m:ctrlPr>
                    <w:rPr>
                      <w:rFonts w:ascii="Cambria Math" w:hAnsi="Cambria Math" w:cs="Courier New"/>
                      <w:i/>
                      <w:lang w:val="el-GR" w:eastAsia="el-GR"/>
                    </w:rPr>
                  </m:ctrlPr>
                </m:sSupPr>
                <m:e>
                  <m:r>
                    <w:rPr>
                      <w:rFonts w:ascii="Cambria Math" w:hAnsi="Cambria Math" w:cs="Courier New"/>
                      <w:lang w:eastAsia="el-GR"/>
                    </w:rPr>
                    <m:t>W</m:t>
                  </m:r>
                </m:e>
                <m:sup>
                  <m:r>
                    <m:rPr>
                      <m:sty m:val="p"/>
                    </m:rPr>
                    <w:rPr>
                      <w:rFonts w:ascii="Cambria Math" w:hAnsi="Cambria Math" w:cs="Courier New"/>
                      <w:lang w:val="el-GR" w:eastAsia="el-GR"/>
                    </w:rPr>
                    <m:t>⊤</m:t>
                  </m:r>
                </m:sup>
              </m:sSup>
              <m:d>
                <m:dPr>
                  <m:ctrlPr>
                    <w:rPr>
                      <w:rFonts w:ascii="Cambria Math" w:hAnsi="Cambria Math" w:cs="Courier New"/>
                      <w:i/>
                      <w:lang w:val="el-GR" w:eastAsia="el-GR"/>
                    </w:rPr>
                  </m:ctrlPr>
                </m:dPr>
                <m:e>
                  <m:r>
                    <w:rPr>
                      <w:rFonts w:ascii="Cambria Math" w:hAnsi="Cambria Math" w:cs="Courier New"/>
                      <w:lang w:eastAsia="el-GR"/>
                    </w:rPr>
                    <m:t>x</m:t>
                  </m:r>
                  <m:r>
                    <w:rPr>
                      <w:rFonts w:ascii="Cambria Math" w:hAnsi="Cambria Math" w:cs="Courier New"/>
                      <w:lang w:val="el-GR" w:eastAsia="el-GR"/>
                    </w:rPr>
                    <m:t>-</m:t>
                  </m:r>
                  <m:r>
                    <m:rPr>
                      <m:sty m:val="p"/>
                    </m:rPr>
                    <w:rPr>
                      <w:rFonts w:ascii="Cambria Math" w:hAnsi="Cambria Math" w:cs="Courier New"/>
                      <w:lang w:val="el-GR" w:eastAsia="el-GR"/>
                    </w:rPr>
                    <m:t>μ</m:t>
                  </m:r>
                </m:e>
              </m:d>
              <m:ctrlPr>
                <w:rPr>
                  <w:rFonts w:ascii="Cambria Math" w:hAnsi="Cambria Math" w:cs="Courier New"/>
                  <w:i/>
                  <w:lang w:val="el-GR" w:eastAsia="el-GR"/>
                </w:rPr>
              </m:ctrlPr>
            </m:num>
            <m:den>
              <m:sSup>
                <m:sSupPr>
                  <m:ctrlPr>
                    <w:rPr>
                      <w:rFonts w:ascii="Cambria Math" w:hAnsi="Cambria Math" w:cs="Courier New"/>
                      <w:i/>
                      <w:lang w:val="el-GR" w:eastAsia="el-GR"/>
                    </w:rPr>
                  </m:ctrlPr>
                </m:sSupPr>
                <m:e>
                  <m:r>
                    <m:rPr>
                      <m:sty m:val="p"/>
                    </m:rPr>
                    <w:rPr>
                      <w:rFonts w:ascii="Cambria Math" w:hAnsi="Cambria Math" w:cs="Courier New"/>
                      <w:lang w:val="el-GR" w:eastAsia="el-GR"/>
                    </w:rPr>
                    <m:t>σ</m:t>
                  </m:r>
                </m:e>
                <m:sup>
                  <m:r>
                    <w:rPr>
                      <w:rFonts w:ascii="Cambria Math" w:hAnsi="Cambria Math" w:cs="Courier New"/>
                      <w:lang w:val="el-GR" w:eastAsia="el-GR"/>
                    </w:rPr>
                    <m:t>2</m:t>
                  </m:r>
                </m:sup>
              </m:sSup>
              <m:ctrlPr>
                <w:rPr>
                  <w:rFonts w:ascii="Cambria Math" w:hAnsi="Cambria Math" w:cs="Courier New"/>
                  <w:i/>
                  <w:lang w:val="el-GR" w:eastAsia="el-GR"/>
                </w:rPr>
              </m:ctrlPr>
            </m:den>
          </m:f>
          <m:r>
            <w:rPr>
              <w:rFonts w:ascii="Cambria Math" w:hAnsi="Cambria Math" w:cs="Courier New"/>
              <w:lang w:val="el-GR" w:eastAsia="el-GR"/>
            </w:rPr>
            <m:t>=</m:t>
          </m:r>
          <m:sSubSup>
            <m:sSubSupPr>
              <m:ctrlPr>
                <w:rPr>
                  <w:rFonts w:ascii="Cambria Math" w:hAnsi="Cambria Math" w:cs="Courier New"/>
                  <w:i/>
                  <w:lang w:val="el-GR" w:eastAsia="el-GR"/>
                </w:rPr>
              </m:ctrlPr>
            </m:sSubSupPr>
            <m:e>
              <m:r>
                <m:rPr>
                  <m:sty m:val="p"/>
                </m:rPr>
                <w:rPr>
                  <w:rFonts w:ascii="Cambria Math" w:hAnsi="Cambria Math" w:cs="Courier New"/>
                  <w:lang w:val="el-GR" w:eastAsia="el-GR"/>
                </w:rPr>
                <m:t>Σ</m:t>
              </m:r>
            </m:e>
            <m:sub>
              <m:r>
                <w:rPr>
                  <w:rFonts w:ascii="Cambria Math" w:hAnsi="Cambria Math" w:cs="Courier New"/>
                  <w:lang w:val="el-GR" w:eastAsia="el-GR"/>
                </w:rPr>
                <m:t>1</m:t>
              </m:r>
            </m:sub>
            <m:sup>
              <m:r>
                <w:rPr>
                  <w:rFonts w:ascii="Cambria Math" w:hAnsi="Cambria Math" w:cs="Courier New"/>
                  <w:lang w:val="el-GR" w:eastAsia="el-GR"/>
                </w:rPr>
                <m:t>-1</m:t>
              </m:r>
            </m:sup>
          </m:sSubSup>
          <m:sSup>
            <m:sSupPr>
              <m:ctrlPr>
                <w:rPr>
                  <w:rFonts w:ascii="Cambria Math" w:hAnsi="Cambria Math" w:cs="Courier New"/>
                  <w:i/>
                  <w:lang w:val="el-GR" w:eastAsia="el-GR"/>
                </w:rPr>
              </m:ctrlPr>
            </m:sSupPr>
            <m:e>
              <m:r>
                <w:rPr>
                  <w:rFonts w:ascii="Cambria Math" w:hAnsi="Cambria Math" w:cs="Courier New"/>
                  <w:lang w:eastAsia="el-GR"/>
                </w:rPr>
                <m:t>W</m:t>
              </m:r>
              <m:ctrlPr>
                <w:rPr>
                  <w:rFonts w:ascii="Cambria Math" w:hAnsi="Cambria Math" w:cs="Courier New"/>
                  <w:i/>
                  <w:lang w:eastAsia="el-GR"/>
                </w:rPr>
              </m:ctrlPr>
            </m:e>
            <m:sup>
              <m:r>
                <m:rPr>
                  <m:sty m:val="p"/>
                </m:rPr>
                <w:rPr>
                  <w:rFonts w:ascii="Cambria Math" w:hAnsi="Cambria Math" w:cs="Courier New"/>
                  <w:lang w:val="el-GR" w:eastAsia="el-GR"/>
                </w:rPr>
                <m:t>⊤</m:t>
              </m:r>
            </m:sup>
          </m:sSup>
          <m:d>
            <m:dPr>
              <m:ctrlPr>
                <w:rPr>
                  <w:rFonts w:ascii="Cambria Math" w:hAnsi="Cambria Math" w:cs="Courier New"/>
                  <w:i/>
                  <w:lang w:val="el-GR" w:eastAsia="el-GR"/>
                </w:rPr>
              </m:ctrlPr>
            </m:dPr>
            <m:e>
              <m:r>
                <w:rPr>
                  <w:rFonts w:ascii="Cambria Math" w:hAnsi="Cambria Math" w:cs="Courier New"/>
                  <w:lang w:eastAsia="el-GR"/>
                </w:rPr>
                <m:t>x</m:t>
              </m:r>
              <m:r>
                <w:rPr>
                  <w:rFonts w:ascii="Cambria Math" w:hAnsi="Cambria Math" w:cs="Courier New"/>
                  <w:lang w:val="el-GR" w:eastAsia="el-GR"/>
                </w:rPr>
                <m:t>-</m:t>
              </m:r>
              <m:r>
                <m:rPr>
                  <m:sty m:val="p"/>
                </m:rPr>
                <w:rPr>
                  <w:rFonts w:ascii="Cambria Math" w:hAnsi="Cambria Math" w:cs="Courier New"/>
                  <w:lang w:val="el-GR" w:eastAsia="el-GR"/>
                </w:rPr>
                <m:t>μ</m:t>
              </m:r>
            </m:e>
          </m:d>
        </m:oMath>
      </m:oMathPara>
    </w:p>
    <w:p w14:paraId="7A2E1BDC" w14:textId="5FAD3860" w:rsidR="00432BB0" w:rsidRPr="00432BB0" w:rsidRDefault="00432BB0" w:rsidP="00432BB0">
      <w:pPr>
        <w:rPr>
          <w:rFonts w:ascii="Courier New" w:hAnsi="Courier New" w:cs="Courier New"/>
          <w:lang w:val="el-GR" w:eastAsia="el-GR"/>
        </w:rPr>
      </w:pPr>
      <w:r w:rsidRPr="00432BB0">
        <w:rPr>
          <w:rFonts w:ascii="Courier New" w:hAnsi="Courier New" w:cs="Courier New"/>
          <w:lang w:val="el-GR" w:eastAsia="el-GR"/>
        </w:rPr>
        <w:t xml:space="preserve">Επομένως, η εκ των υστέρων κατανομή </w:t>
      </w:r>
      <m:oMath>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Z</m:t>
            </m:r>
            <m:r>
              <w:rPr>
                <w:rFonts w:ascii="Cambria Math" w:hAnsi="Cambria Math" w:cs="Courier New"/>
                <w:lang w:val="el-GR" w:eastAsia="el-GR"/>
              </w:rPr>
              <m:t>|</m:t>
            </m:r>
            <m:r>
              <w:rPr>
                <w:rFonts w:ascii="Cambria Math" w:hAnsi="Cambria Math" w:cs="Courier New"/>
                <w:lang w:eastAsia="el-GR"/>
              </w:rPr>
              <m:t>X</m:t>
            </m:r>
          </m:sub>
        </m:sSub>
      </m:oMath>
      <w:r w:rsidRPr="00432BB0">
        <w:rPr>
          <w:rFonts w:ascii="Courier New" w:hAnsi="Courier New" w:cs="Courier New"/>
          <w:lang w:val="el-GR" w:eastAsia="el-GR"/>
        </w:rPr>
        <w:t>(</w:t>
      </w:r>
      <w:r w:rsidRPr="00432BB0">
        <w:rPr>
          <w:rFonts w:ascii="Courier New" w:hAnsi="Courier New" w:cs="Courier New"/>
          <w:lang w:eastAsia="el-GR"/>
        </w:rPr>
        <w:t>z</w:t>
      </w:r>
      <w:r w:rsidRPr="00432BB0">
        <w:rPr>
          <w:rFonts w:ascii="Courier New" w:hAnsi="Courier New" w:cs="Courier New"/>
          <w:lang w:val="el-GR" w:eastAsia="el-GR"/>
        </w:rPr>
        <w:t>|</w:t>
      </w:r>
      <w:r w:rsidRPr="00432BB0">
        <w:rPr>
          <w:rFonts w:ascii="Courier New" w:hAnsi="Courier New" w:cs="Courier New"/>
          <w:lang w:eastAsia="el-GR"/>
        </w:rPr>
        <w:t>x</w:t>
      </w:r>
      <w:r w:rsidRPr="00432BB0">
        <w:rPr>
          <w:rFonts w:ascii="Courier New" w:hAnsi="Courier New" w:cs="Courier New"/>
          <w:lang w:val="el-GR" w:eastAsia="el-GR"/>
        </w:rPr>
        <w:t>) είναι:</w:t>
      </w:r>
    </w:p>
    <w:p w14:paraId="55EFCA6C" w14:textId="460D4456" w:rsidR="00432BB0" w:rsidRPr="00432BB0" w:rsidRDefault="00EB6F96" w:rsidP="00432BB0">
      <w:pPr>
        <w:rPr>
          <w:rFonts w:ascii="Courier New" w:hAnsi="Courier New" w:cs="Courier New"/>
          <w:lang w:val="el-GR" w:eastAsia="el-GR"/>
        </w:rPr>
      </w:pPr>
      <m:oMathPara>
        <m:oMath>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Z</m:t>
              </m:r>
              <m:r>
                <w:rPr>
                  <w:rFonts w:ascii="Cambria Math" w:hAnsi="Cambria Math" w:cs="Courier New"/>
                  <w:lang w:val="el-GR" w:eastAsia="el-GR"/>
                </w:rPr>
                <m:t>|</m:t>
              </m:r>
              <m:r>
                <w:rPr>
                  <w:rFonts w:ascii="Cambria Math" w:hAnsi="Cambria Math" w:cs="Courier New"/>
                  <w:lang w:eastAsia="el-GR"/>
                </w:rPr>
                <m:t>X</m:t>
              </m:r>
            </m:sub>
          </m:sSub>
          <m:r>
            <w:rPr>
              <w:rFonts w:ascii="Cambria Math" w:hAnsi="Cambria Math" w:cs="Courier New"/>
              <w:lang w:val="el-GR" w:eastAsia="el-GR"/>
            </w:rPr>
            <m:t>(</m:t>
          </m:r>
          <m:r>
            <w:rPr>
              <w:rFonts w:ascii="Cambria Math" w:hAnsi="Cambria Math" w:cs="Courier New"/>
              <w:lang w:eastAsia="el-GR"/>
            </w:rPr>
            <m:t>z</m:t>
          </m:r>
          <m:r>
            <w:rPr>
              <w:rFonts w:ascii="Cambria Math" w:hAnsi="Cambria Math" w:cs="Courier New"/>
              <w:lang w:val="el-GR" w:eastAsia="el-GR"/>
            </w:rPr>
            <m:t>|</m:t>
          </m:r>
          <m:r>
            <w:rPr>
              <w:rFonts w:ascii="Cambria Math" w:hAnsi="Cambria Math" w:cs="Courier New"/>
              <w:lang w:eastAsia="el-GR"/>
            </w:rPr>
            <m:t>x</m:t>
          </m:r>
          <m:r>
            <w:rPr>
              <w:rFonts w:ascii="Cambria Math" w:hAnsi="Cambria Math" w:cs="Courier New"/>
              <w:lang w:val="el-GR" w:eastAsia="el-GR"/>
            </w:rPr>
            <m:t xml:space="preserve">) = </m:t>
          </m:r>
          <m:r>
            <m:rPr>
              <m:scr m:val="script"/>
            </m:rPr>
            <w:rPr>
              <w:rFonts w:ascii="Cambria Math" w:hAnsi="Cambria Math" w:cs="Courier New"/>
              <w:lang w:eastAsia="el-GR"/>
            </w:rPr>
            <m:t>N</m:t>
          </m:r>
          <m:d>
            <m:dPr>
              <m:ctrlPr>
                <w:rPr>
                  <w:rFonts w:ascii="Cambria Math" w:hAnsi="Cambria Math" w:cs="Courier New"/>
                  <w:lang w:val="el-GR" w:eastAsia="el-GR"/>
                </w:rPr>
              </m:ctrlPr>
            </m:dPr>
            <m:e>
              <m:r>
                <w:rPr>
                  <w:rFonts w:ascii="Cambria Math" w:hAnsi="Cambria Math" w:cs="Courier New"/>
                  <w:lang w:eastAsia="el-GR"/>
                </w:rPr>
                <m:t>z</m:t>
              </m:r>
              <m:r>
                <w:rPr>
                  <w:rFonts w:ascii="Cambria Math" w:hAnsi="Cambria Math" w:cs="Courier New"/>
                  <w:lang w:val="el-GR" w:eastAsia="el-GR"/>
                </w:rPr>
                <m:t>;</m:t>
              </m:r>
              <m:sSubSup>
                <m:sSubSupPr>
                  <m:ctrlPr>
                    <w:rPr>
                      <w:rFonts w:ascii="Cambria Math" w:hAnsi="Cambria Math" w:cs="Courier New"/>
                      <w:i/>
                      <w:lang w:val="el-GR" w:eastAsia="el-GR"/>
                    </w:rPr>
                  </m:ctrlPr>
                </m:sSubSupPr>
                <m:e>
                  <m:r>
                    <m:rPr>
                      <m:sty m:val="p"/>
                    </m:rPr>
                    <w:rPr>
                      <w:rFonts w:ascii="Cambria Math" w:hAnsi="Cambria Math" w:cs="Courier New"/>
                      <w:lang w:val="el-GR" w:eastAsia="el-GR"/>
                    </w:rPr>
                    <m:t>Σ</m:t>
                  </m:r>
                </m:e>
                <m:sub>
                  <m:r>
                    <w:rPr>
                      <w:rFonts w:ascii="Cambria Math" w:hAnsi="Cambria Math" w:cs="Courier New"/>
                      <w:lang w:val="el-GR" w:eastAsia="el-GR"/>
                    </w:rPr>
                    <m:t>1</m:t>
                  </m:r>
                </m:sub>
                <m:sup>
                  <m:r>
                    <w:rPr>
                      <w:rFonts w:ascii="Cambria Math" w:hAnsi="Cambria Math" w:cs="Courier New"/>
                      <w:lang w:val="el-GR" w:eastAsia="el-GR"/>
                    </w:rPr>
                    <m:t>-1</m:t>
                  </m:r>
                </m:sup>
              </m:sSubSup>
              <m:sSup>
                <m:sSupPr>
                  <m:ctrlPr>
                    <w:rPr>
                      <w:rFonts w:ascii="Cambria Math" w:hAnsi="Cambria Math" w:cs="Courier New"/>
                      <w:i/>
                      <w:lang w:val="el-GR" w:eastAsia="el-GR"/>
                    </w:rPr>
                  </m:ctrlPr>
                </m:sSupPr>
                <m:e>
                  <m:r>
                    <w:rPr>
                      <w:rFonts w:ascii="Cambria Math" w:hAnsi="Cambria Math" w:cs="Courier New"/>
                      <w:lang w:eastAsia="el-GR"/>
                    </w:rPr>
                    <m:t>W</m:t>
                  </m:r>
                  <m:ctrlPr>
                    <w:rPr>
                      <w:rFonts w:ascii="Cambria Math" w:hAnsi="Cambria Math" w:cs="Courier New"/>
                      <w:i/>
                      <w:lang w:eastAsia="el-GR"/>
                    </w:rPr>
                  </m:ctrlPr>
                </m:e>
                <m:sup>
                  <m:r>
                    <m:rPr>
                      <m:sty m:val="p"/>
                    </m:rPr>
                    <w:rPr>
                      <w:rFonts w:ascii="Cambria Math" w:hAnsi="Cambria Math" w:cs="Courier New"/>
                      <w:lang w:val="el-GR" w:eastAsia="el-GR"/>
                    </w:rPr>
                    <m:t>⊤</m:t>
                  </m:r>
                </m:sup>
              </m:sSup>
              <m:d>
                <m:dPr>
                  <m:ctrlPr>
                    <w:rPr>
                      <w:rFonts w:ascii="Cambria Math" w:hAnsi="Cambria Math" w:cs="Courier New"/>
                      <w:i/>
                      <w:lang w:val="el-GR" w:eastAsia="el-GR"/>
                    </w:rPr>
                  </m:ctrlPr>
                </m:dPr>
                <m:e>
                  <m:r>
                    <w:rPr>
                      <w:rFonts w:ascii="Cambria Math" w:hAnsi="Cambria Math" w:cs="Courier New"/>
                      <w:lang w:eastAsia="el-GR"/>
                    </w:rPr>
                    <m:t>x</m:t>
                  </m:r>
                  <m:r>
                    <w:rPr>
                      <w:rFonts w:ascii="Cambria Math" w:hAnsi="Cambria Math" w:cs="Courier New"/>
                      <w:lang w:val="el-GR" w:eastAsia="el-GR"/>
                    </w:rPr>
                    <m:t>-</m:t>
                  </m:r>
                  <m:r>
                    <m:rPr>
                      <m:sty m:val="p"/>
                    </m:rPr>
                    <w:rPr>
                      <w:rFonts w:ascii="Cambria Math" w:hAnsi="Cambria Math" w:cs="Courier New"/>
                      <w:lang w:val="el-GR" w:eastAsia="el-GR"/>
                    </w:rPr>
                    <m:t>μ</m:t>
                  </m:r>
                </m:e>
              </m:d>
              <m:r>
                <w:rPr>
                  <w:rFonts w:ascii="Cambria Math" w:hAnsi="Cambria Math" w:cs="Courier New"/>
                  <w:lang w:val="el-GR" w:eastAsia="el-GR"/>
                </w:rPr>
                <m:t>, </m:t>
              </m:r>
              <m:sSup>
                <m:sSupPr>
                  <m:ctrlPr>
                    <w:rPr>
                      <w:rFonts w:ascii="Cambria Math" w:hAnsi="Cambria Math" w:cs="Courier New"/>
                      <w:i/>
                      <w:lang w:val="el-GR" w:eastAsia="el-GR"/>
                    </w:rPr>
                  </m:ctrlPr>
                </m:sSupPr>
                <m:e>
                  <m:r>
                    <m:rPr>
                      <m:sty m:val="p"/>
                    </m:rPr>
                    <w:rPr>
                      <w:rFonts w:ascii="Cambria Math" w:hAnsi="Cambria Math" w:cs="Courier New"/>
                      <w:lang w:val="el-GR" w:eastAsia="el-GR"/>
                    </w:rPr>
                    <m:t>σ</m:t>
                  </m:r>
                </m:e>
                <m:sup>
                  <m:r>
                    <w:rPr>
                      <w:rFonts w:ascii="Cambria Math" w:hAnsi="Cambria Math" w:cs="Courier New"/>
                      <w:lang w:val="el-GR" w:eastAsia="el-GR"/>
                    </w:rPr>
                    <m:t>2</m:t>
                  </m:r>
                </m:sup>
              </m:sSup>
              <m:sSubSup>
                <m:sSubSupPr>
                  <m:ctrlPr>
                    <w:rPr>
                      <w:rFonts w:ascii="Cambria Math" w:hAnsi="Cambria Math" w:cs="Courier New"/>
                      <w:i/>
                      <w:lang w:val="el-GR" w:eastAsia="el-GR"/>
                    </w:rPr>
                  </m:ctrlPr>
                </m:sSubSupPr>
                <m:e>
                  <m:r>
                    <m:rPr>
                      <m:sty m:val="p"/>
                    </m:rPr>
                    <w:rPr>
                      <w:rFonts w:ascii="Cambria Math" w:hAnsi="Cambria Math" w:cs="Courier New"/>
                      <w:lang w:val="el-GR" w:eastAsia="el-GR"/>
                    </w:rPr>
                    <m:t>Σ</m:t>
                  </m:r>
                  <m:ctrlPr>
                    <w:rPr>
                      <w:rFonts w:ascii="Cambria Math" w:hAnsi="Cambria Math" w:cs="Courier New"/>
                      <w:lang w:val="el-GR" w:eastAsia="el-GR"/>
                    </w:rPr>
                  </m:ctrlPr>
                </m:e>
                <m:sub>
                  <m:r>
                    <w:rPr>
                      <w:rFonts w:ascii="Cambria Math" w:hAnsi="Cambria Math" w:cs="Courier New"/>
                      <w:lang w:val="el-GR" w:eastAsia="el-GR"/>
                    </w:rPr>
                    <m:t>1</m:t>
                  </m:r>
                </m:sub>
                <m:sup>
                  <m:r>
                    <w:rPr>
                      <w:rFonts w:ascii="Cambria Math" w:hAnsi="Cambria Math" w:cs="Courier New"/>
                      <w:lang w:val="el-GR" w:eastAsia="el-GR"/>
                    </w:rPr>
                    <m:t>-1</m:t>
                  </m:r>
                </m:sup>
              </m:sSubSup>
              <m:ctrlPr>
                <w:rPr>
                  <w:rFonts w:ascii="Cambria Math" w:hAnsi="Cambria Math" w:cs="Courier New"/>
                  <w:i/>
                  <w:lang w:val="el-GR" w:eastAsia="el-GR"/>
                </w:rPr>
              </m:ctrlPr>
            </m:e>
          </m:d>
        </m:oMath>
      </m:oMathPara>
    </w:p>
    <w:p w14:paraId="6B3562AE" w14:textId="77777777" w:rsidR="00432BB0" w:rsidRPr="00432BB0" w:rsidRDefault="00432BB0" w:rsidP="00432BB0">
      <w:pPr>
        <w:rPr>
          <w:rFonts w:ascii="Courier New" w:hAnsi="Courier New" w:cs="Courier New"/>
          <w:lang w:eastAsia="el-GR"/>
        </w:rPr>
      </w:pPr>
      <w:r w:rsidRPr="00432BB0">
        <w:rPr>
          <w:rFonts w:ascii="Courier New" w:hAnsi="Courier New" w:cs="Courier New"/>
          <w:lang w:eastAsia="el-GR"/>
        </w:rPr>
        <w:t>όπ</w:t>
      </w:r>
      <w:proofErr w:type="spellStart"/>
      <w:r w:rsidRPr="00432BB0">
        <w:rPr>
          <w:rFonts w:ascii="Courier New" w:hAnsi="Courier New" w:cs="Courier New"/>
          <w:lang w:eastAsia="el-GR"/>
        </w:rPr>
        <w:t>ου</w:t>
      </w:r>
      <w:proofErr w:type="spellEnd"/>
      <w:r w:rsidRPr="00432BB0">
        <w:rPr>
          <w:rFonts w:ascii="Courier New" w:hAnsi="Courier New" w:cs="Courier New"/>
          <w:lang w:eastAsia="el-GR"/>
        </w:rPr>
        <w:t>:</w:t>
      </w:r>
    </w:p>
    <w:p w14:paraId="4BC33AAF" w14:textId="69E563F7" w:rsidR="00B63F2E" w:rsidRPr="001C6F8D" w:rsidRDefault="00EB6F96" w:rsidP="00B63F2E">
      <w:pPr>
        <w:rPr>
          <w:rFonts w:ascii="Courier New" w:hAnsi="Courier New" w:cs="Courier New"/>
          <w:lang w:eastAsia="el-GR"/>
        </w:rPr>
      </w:pPr>
      <m:oMathPara>
        <m:oMath>
          <m:sSub>
            <m:sSubPr>
              <m:ctrlPr>
                <w:rPr>
                  <w:rFonts w:ascii="Cambria Math" w:hAnsi="Cambria Math" w:cs="Courier New"/>
                  <w:i/>
                  <w:lang w:eastAsia="el-GR"/>
                </w:rPr>
              </m:ctrlPr>
            </m:sSubPr>
            <m:e>
              <m:r>
                <m:rPr>
                  <m:sty m:val="p"/>
                </m:rPr>
                <w:rPr>
                  <w:rFonts w:ascii="Cambria Math" w:hAnsi="Cambria Math" w:cs="Courier New"/>
                  <w:lang w:eastAsia="el-GR"/>
                </w:rPr>
                <m:t>Σ</m:t>
              </m:r>
              <m:ctrlPr>
                <w:rPr>
                  <w:rFonts w:ascii="Cambria Math" w:hAnsi="Cambria Math" w:cs="Courier New"/>
                  <w:lang w:eastAsia="el-GR"/>
                </w:rPr>
              </m:ctrlPr>
            </m:e>
            <m:sub>
              <m:r>
                <w:rPr>
                  <w:rFonts w:ascii="Cambria Math" w:hAnsi="Cambria Math" w:cs="Courier New"/>
                  <w:lang w:eastAsia="el-GR"/>
                </w:rPr>
                <m:t>1</m:t>
              </m:r>
            </m:sub>
          </m:sSub>
          <m:r>
            <w:rPr>
              <w:rFonts w:ascii="Cambria Math" w:hAnsi="Cambria Math" w:cs="Courier New"/>
              <w:lang w:eastAsia="el-GR"/>
            </w:rPr>
            <m:t>=</m:t>
          </m:r>
          <m:sSup>
            <m:sSupPr>
              <m:ctrlPr>
                <w:rPr>
                  <w:rFonts w:ascii="Cambria Math" w:hAnsi="Cambria Math" w:cs="Courier New"/>
                  <w:i/>
                  <w:lang w:eastAsia="el-GR"/>
                </w:rPr>
              </m:ctrlPr>
            </m:sSupPr>
            <m:e>
              <m:r>
                <w:rPr>
                  <w:rFonts w:ascii="Cambria Math" w:hAnsi="Cambria Math" w:cs="Courier New"/>
                  <w:lang w:eastAsia="el-GR"/>
                </w:rPr>
                <m:t>W</m:t>
              </m:r>
            </m:e>
            <m:sup>
              <m:r>
                <m:rPr>
                  <m:sty m:val="p"/>
                </m:rPr>
                <w:rPr>
                  <w:rFonts w:ascii="Cambria Math" w:hAnsi="Cambria Math" w:cs="Courier New"/>
                  <w:lang w:eastAsia="el-GR"/>
                </w:rPr>
                <m:t>⊤</m:t>
              </m:r>
            </m:sup>
          </m:sSup>
          <m:r>
            <w:rPr>
              <w:rFonts w:ascii="Cambria Math" w:hAnsi="Cambria Math" w:cs="Courier New"/>
              <w:lang w:eastAsia="el-GR"/>
            </w:rPr>
            <m:t>W</m:t>
          </m:r>
          <m:r>
            <w:rPr>
              <w:rFonts w:ascii="Cambria Math" w:hAnsi="Cambria Math" w:cs="Courier New"/>
              <w:lang w:eastAsia="el-GR"/>
            </w:rPr>
            <m:t>+</m:t>
          </m:r>
          <m:sSup>
            <m:sSupPr>
              <m:ctrlPr>
                <w:rPr>
                  <w:rFonts w:ascii="Cambria Math" w:hAnsi="Cambria Math" w:cs="Courier New"/>
                  <w:i/>
                  <w:lang w:eastAsia="el-GR"/>
                </w:rPr>
              </m:ctrlPr>
            </m:sSupPr>
            <m:e>
              <m:r>
                <m:rPr>
                  <m:sty m:val="p"/>
                </m:rPr>
                <w:rPr>
                  <w:rFonts w:ascii="Cambria Math" w:hAnsi="Cambria Math" w:cs="Courier New"/>
                  <w:lang w:eastAsia="el-GR"/>
                </w:rPr>
                <m:t>σ</m:t>
              </m:r>
            </m:e>
            <m:sup>
              <m:r>
                <w:rPr>
                  <w:rFonts w:ascii="Cambria Math" w:hAnsi="Cambria Math" w:cs="Courier New"/>
                  <w:lang w:eastAsia="el-GR"/>
                </w:rPr>
                <m:t>2</m:t>
              </m:r>
            </m:sup>
          </m:sSup>
          <m:r>
            <w:rPr>
              <w:rFonts w:ascii="Cambria Math" w:hAnsi="Cambria Math" w:cs="Courier New"/>
              <w:lang w:eastAsia="el-GR"/>
            </w:rPr>
            <m:t>I</m:t>
          </m:r>
        </m:oMath>
      </m:oMathPara>
    </w:p>
    <w:p w14:paraId="7631522F" w14:textId="62BB6FF7" w:rsidR="00432BB0" w:rsidRPr="00432BB0" w:rsidRDefault="00432BB0" w:rsidP="00B63F2E">
      <w:pPr>
        <w:rPr>
          <w:rFonts w:ascii="Courier New" w:hAnsi="Courier New" w:cs="Courier New"/>
          <w:b/>
          <w:bCs/>
          <w:lang w:val="el-GR" w:eastAsia="el-GR"/>
        </w:rPr>
      </w:pPr>
      <w:r w:rsidRPr="00432BB0">
        <w:rPr>
          <w:rFonts w:ascii="Courier New" w:hAnsi="Courier New" w:cs="Courier New"/>
          <w:b/>
          <w:bCs/>
          <w:lang w:val="el-GR" w:eastAsia="el-GR"/>
        </w:rPr>
        <w:t>Συμπέρασμα</w:t>
      </w:r>
    </w:p>
    <w:p w14:paraId="5D2AD414" w14:textId="7EF3384F" w:rsidR="00432BB0" w:rsidRPr="00432BB0" w:rsidRDefault="00432BB0" w:rsidP="00432BB0">
      <w:pPr>
        <w:rPr>
          <w:rFonts w:ascii="Courier New" w:hAnsi="Courier New" w:cs="Courier New"/>
          <w:lang w:val="el-GR" w:eastAsia="el-GR"/>
        </w:rPr>
      </w:pPr>
      <w:r w:rsidRPr="00432BB0">
        <w:rPr>
          <w:rFonts w:ascii="Courier New" w:hAnsi="Courier New" w:cs="Courier New"/>
          <w:lang w:val="el-GR" w:eastAsia="el-GR"/>
        </w:rPr>
        <w:t xml:space="preserve">Έχουμε αποδείξει ότι η εκ των υστέρων συνάρτηση πυκνότητας πιθανότητας </w:t>
      </w:r>
      <m:oMath>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Z</m:t>
            </m:r>
            <m:r>
              <w:rPr>
                <w:rFonts w:ascii="Cambria Math" w:hAnsi="Cambria Math" w:cs="Courier New"/>
                <w:lang w:val="el-GR" w:eastAsia="el-GR"/>
              </w:rPr>
              <m:t>|</m:t>
            </m:r>
            <m:r>
              <w:rPr>
                <w:rFonts w:ascii="Cambria Math" w:hAnsi="Cambria Math" w:cs="Courier New"/>
                <w:lang w:eastAsia="el-GR"/>
              </w:rPr>
              <m:t>X</m:t>
            </m:r>
          </m:sub>
        </m:sSub>
      </m:oMath>
      <w:r w:rsidRPr="00432BB0">
        <w:rPr>
          <w:rFonts w:ascii="Courier New" w:hAnsi="Courier New" w:cs="Courier New"/>
          <w:lang w:val="el-GR" w:eastAsia="el-GR"/>
        </w:rPr>
        <w:t>(</w:t>
      </w:r>
      <w:r w:rsidRPr="00432BB0">
        <w:rPr>
          <w:rFonts w:ascii="Courier New" w:hAnsi="Courier New" w:cs="Courier New"/>
          <w:lang w:eastAsia="el-GR"/>
        </w:rPr>
        <w:t>z</w:t>
      </w:r>
      <w:r w:rsidRPr="00432BB0">
        <w:rPr>
          <w:rFonts w:ascii="Courier New" w:hAnsi="Courier New" w:cs="Courier New"/>
          <w:lang w:val="el-GR" w:eastAsia="el-GR"/>
        </w:rPr>
        <w:t>|</w:t>
      </w:r>
      <w:r w:rsidRPr="00432BB0">
        <w:rPr>
          <w:rFonts w:ascii="Courier New" w:hAnsi="Courier New" w:cs="Courier New"/>
          <w:lang w:eastAsia="el-GR"/>
        </w:rPr>
        <w:t>x</w:t>
      </w:r>
      <w:r w:rsidRPr="00432BB0">
        <w:rPr>
          <w:rFonts w:ascii="Courier New" w:hAnsi="Courier New" w:cs="Courier New"/>
          <w:lang w:val="el-GR" w:eastAsia="el-GR"/>
        </w:rPr>
        <w:t xml:space="preserve">) είναι </w:t>
      </w:r>
      <w:proofErr w:type="spellStart"/>
      <w:r w:rsidRPr="00432BB0">
        <w:rPr>
          <w:rFonts w:ascii="Courier New" w:hAnsi="Courier New" w:cs="Courier New"/>
          <w:lang w:val="el-GR" w:eastAsia="el-GR"/>
        </w:rPr>
        <w:t>Γκαουσιανή</w:t>
      </w:r>
      <w:proofErr w:type="spellEnd"/>
      <w:r w:rsidRPr="00432BB0">
        <w:rPr>
          <w:rFonts w:ascii="Courier New" w:hAnsi="Courier New" w:cs="Courier New"/>
          <w:lang w:val="el-GR" w:eastAsia="el-GR"/>
        </w:rPr>
        <w:t xml:space="preserve"> με:</w:t>
      </w:r>
    </w:p>
    <w:p w14:paraId="4F16D89C" w14:textId="77777777" w:rsidR="00432BB0" w:rsidRPr="00432BB0" w:rsidRDefault="00432BB0" w:rsidP="002F33AF">
      <w:pPr>
        <w:numPr>
          <w:ilvl w:val="0"/>
          <w:numId w:val="62"/>
        </w:numPr>
        <w:rPr>
          <w:rFonts w:ascii="Courier New" w:hAnsi="Courier New" w:cs="Courier New"/>
          <w:lang w:eastAsia="el-GR"/>
        </w:rPr>
      </w:pPr>
      <w:proofErr w:type="spellStart"/>
      <w:r w:rsidRPr="00432BB0">
        <w:rPr>
          <w:rFonts w:ascii="Courier New" w:hAnsi="Courier New" w:cs="Courier New"/>
          <w:lang w:eastAsia="el-GR"/>
        </w:rPr>
        <w:t>Μέση</w:t>
      </w:r>
      <w:proofErr w:type="spellEnd"/>
      <w:r w:rsidRPr="00432BB0">
        <w:rPr>
          <w:rFonts w:ascii="Courier New" w:hAnsi="Courier New" w:cs="Courier New"/>
          <w:lang w:eastAsia="el-GR"/>
        </w:rPr>
        <w:t xml:space="preserve"> </w:t>
      </w:r>
      <w:proofErr w:type="spellStart"/>
      <w:r w:rsidRPr="00432BB0">
        <w:rPr>
          <w:rFonts w:ascii="Courier New" w:hAnsi="Courier New" w:cs="Courier New"/>
          <w:lang w:eastAsia="el-GR"/>
        </w:rPr>
        <w:t>Τιμή</w:t>
      </w:r>
      <w:proofErr w:type="spellEnd"/>
      <w:r w:rsidRPr="00432BB0">
        <w:rPr>
          <w:rFonts w:ascii="Courier New" w:hAnsi="Courier New" w:cs="Courier New"/>
          <w:lang w:eastAsia="el-GR"/>
        </w:rPr>
        <w:t xml:space="preserve"> (Mean):</w:t>
      </w:r>
    </w:p>
    <w:p w14:paraId="4D0EF22A" w14:textId="3CD5D0DC" w:rsidR="00596771" w:rsidRPr="00596771" w:rsidRDefault="000D46A4" w:rsidP="00432BB0">
      <w:pPr>
        <w:rPr>
          <w:rFonts w:ascii="Courier New" w:hAnsi="Courier New" w:cs="Courier New"/>
          <w:lang w:eastAsia="el-GR"/>
        </w:rPr>
      </w:pPr>
      <m:oMathPara>
        <m:oMath>
          <m:r>
            <w:rPr>
              <w:rFonts w:ascii="Cambria Math" w:hAnsi="Cambria Math" w:cs="Courier New"/>
              <w:lang w:eastAsia="el-GR"/>
            </w:rPr>
            <m:t>E</m:t>
          </m:r>
          <m:r>
            <m:rPr>
              <m:lit/>
            </m:rPr>
            <w:rPr>
              <w:rFonts w:ascii="Cambria Math" w:hAnsi="Cambria Math" w:cs="Courier New"/>
              <w:lang w:eastAsia="el-GR"/>
            </w:rPr>
            <m:t>{</m:t>
          </m:r>
          <m:r>
            <w:rPr>
              <w:rFonts w:ascii="Cambria Math" w:hAnsi="Cambria Math" w:cs="Courier New"/>
              <w:lang w:eastAsia="el-GR"/>
            </w:rPr>
            <m:t>Z | X = x</m:t>
          </m:r>
          <m:r>
            <m:rPr>
              <m:lit/>
            </m:rPr>
            <w:rPr>
              <w:rFonts w:ascii="Cambria Math" w:hAnsi="Cambria Math" w:cs="Courier New"/>
              <w:lang w:eastAsia="el-GR"/>
            </w:rPr>
            <m:t>}</m:t>
          </m:r>
          <m:r>
            <w:rPr>
              <w:rFonts w:ascii="Cambria Math" w:hAnsi="Cambria Math" w:cs="Courier New"/>
              <w:lang w:eastAsia="el-GR"/>
            </w:rPr>
            <m:t xml:space="preserve"> = </m:t>
          </m:r>
          <m:sSubSup>
            <m:sSubSupPr>
              <m:ctrlPr>
                <w:rPr>
                  <w:rFonts w:ascii="Cambria Math" w:hAnsi="Cambria Math" w:cs="Courier New"/>
                  <w:i/>
                  <w:lang w:eastAsia="el-GR"/>
                </w:rPr>
              </m:ctrlPr>
            </m:sSubSupPr>
            <m:e>
              <m:r>
                <m:rPr>
                  <m:sty m:val="p"/>
                </m:rPr>
                <w:rPr>
                  <w:rFonts w:ascii="Cambria Math" w:hAnsi="Cambria Math" w:cs="Courier New"/>
                  <w:lang w:eastAsia="el-GR"/>
                </w:rPr>
                <m:t>Σ</m:t>
              </m:r>
              <m:ctrlPr>
                <w:rPr>
                  <w:rFonts w:ascii="Cambria Math" w:hAnsi="Cambria Math" w:cs="Courier New"/>
                  <w:lang w:eastAsia="el-GR"/>
                </w:rPr>
              </m:ctrlPr>
            </m:e>
            <m:sub>
              <m:r>
                <w:rPr>
                  <w:rFonts w:ascii="Cambria Math" w:hAnsi="Cambria Math" w:cs="Courier New"/>
                  <w:lang w:eastAsia="el-GR"/>
                </w:rPr>
                <m:t>1</m:t>
              </m:r>
            </m:sub>
            <m:sup>
              <m:r>
                <w:rPr>
                  <w:rFonts w:ascii="Cambria Math" w:hAnsi="Cambria Math" w:cs="Courier New"/>
                  <w:lang w:eastAsia="el-GR"/>
                </w:rPr>
                <m:t>-1</m:t>
              </m:r>
            </m:sup>
          </m:sSubSup>
          <m:sSup>
            <m:sSupPr>
              <m:ctrlPr>
                <w:rPr>
                  <w:rFonts w:ascii="Cambria Math" w:hAnsi="Cambria Math" w:cs="Courier New"/>
                  <w:i/>
                  <w:lang w:eastAsia="el-GR"/>
                </w:rPr>
              </m:ctrlPr>
            </m:sSupPr>
            <m:e>
              <m:r>
                <w:rPr>
                  <w:rFonts w:ascii="Cambria Math" w:hAnsi="Cambria Math" w:cs="Courier New"/>
                  <w:lang w:eastAsia="el-GR"/>
                </w:rPr>
                <m:t>W</m:t>
              </m:r>
            </m:e>
            <m:sup>
              <m:r>
                <m:rPr>
                  <m:sty m:val="p"/>
                </m:rPr>
                <w:rPr>
                  <w:rFonts w:ascii="Cambria Math" w:hAnsi="Cambria Math" w:cs="Courier New"/>
                  <w:lang w:eastAsia="el-GR"/>
                </w:rPr>
                <m:t>⊤</m:t>
              </m:r>
            </m:sup>
          </m:sSup>
          <m:d>
            <m:dPr>
              <m:ctrlPr>
                <w:rPr>
                  <w:rFonts w:ascii="Cambria Math" w:hAnsi="Cambria Math" w:cs="Courier New"/>
                  <w:i/>
                  <w:lang w:eastAsia="el-GR"/>
                </w:rPr>
              </m:ctrlPr>
            </m:dPr>
            <m:e>
              <m:r>
                <w:rPr>
                  <w:rFonts w:ascii="Cambria Math" w:hAnsi="Cambria Math" w:cs="Courier New"/>
                  <w:lang w:eastAsia="el-GR"/>
                </w:rPr>
                <m:t>x-</m:t>
              </m:r>
              <m:r>
                <m:rPr>
                  <m:sty m:val="p"/>
                </m:rPr>
                <w:rPr>
                  <w:rFonts w:ascii="Cambria Math" w:hAnsi="Cambria Math" w:cs="Courier New"/>
                  <w:lang w:eastAsia="el-GR"/>
                </w:rPr>
                <m:t>μ</m:t>
              </m:r>
            </m:e>
          </m:d>
        </m:oMath>
      </m:oMathPara>
    </w:p>
    <w:p w14:paraId="3A80AE3E" w14:textId="69611928" w:rsidR="00432BB0" w:rsidRPr="00432BB0" w:rsidRDefault="00432BB0" w:rsidP="00432BB0">
      <w:pPr>
        <w:rPr>
          <w:rFonts w:ascii="Courier New" w:hAnsi="Courier New" w:cs="Courier New"/>
          <w:lang w:val="el-GR" w:eastAsia="el-GR"/>
        </w:rPr>
      </w:pPr>
      <w:r w:rsidRPr="00432BB0">
        <w:rPr>
          <w:rFonts w:ascii="Courier New" w:hAnsi="Courier New" w:cs="Courier New"/>
          <w:lang w:val="el-GR" w:eastAsia="el-GR"/>
        </w:rPr>
        <w:t xml:space="preserve"> </w:t>
      </w:r>
    </w:p>
    <w:p w14:paraId="75A944A1" w14:textId="516D1EE8" w:rsidR="00432BB0" w:rsidRPr="00432BB0" w:rsidRDefault="00432BB0" w:rsidP="00432BB0">
      <w:pPr>
        <w:rPr>
          <w:rFonts w:ascii="Courier New" w:hAnsi="Courier New" w:cs="Courier New"/>
          <w:lang w:val="el-GR" w:eastAsia="el-GR"/>
        </w:rPr>
      </w:pPr>
      <w:r w:rsidRPr="00432BB0">
        <w:rPr>
          <w:rFonts w:ascii="Courier New" w:hAnsi="Courier New" w:cs="Courier New"/>
          <w:lang w:val="el-GR" w:eastAsia="el-GR"/>
        </w:rPr>
        <w:t xml:space="preserve">Παρατηρούμε ότι η μέση τιμή εξαρτάται από το </w:t>
      </w:r>
      <w:r w:rsidRPr="00432BB0">
        <w:rPr>
          <w:rFonts w:ascii="Courier New" w:hAnsi="Courier New" w:cs="Courier New"/>
          <w:lang w:eastAsia="el-GR"/>
        </w:rPr>
        <w:t>x</w:t>
      </w:r>
      <w:r w:rsidRPr="00432BB0">
        <w:rPr>
          <w:rFonts w:ascii="Courier New" w:hAnsi="Courier New" w:cs="Courier New"/>
          <w:lang w:val="el-GR" w:eastAsia="el-GR"/>
        </w:rPr>
        <w:t>.</w:t>
      </w:r>
    </w:p>
    <w:p w14:paraId="79BAD8F5" w14:textId="77777777" w:rsidR="00432BB0" w:rsidRPr="00432BB0" w:rsidRDefault="00432BB0" w:rsidP="002F33AF">
      <w:pPr>
        <w:numPr>
          <w:ilvl w:val="0"/>
          <w:numId w:val="62"/>
        </w:numPr>
        <w:rPr>
          <w:rFonts w:ascii="Courier New" w:hAnsi="Courier New" w:cs="Courier New"/>
          <w:lang w:eastAsia="el-GR"/>
        </w:rPr>
      </w:pPr>
      <w:proofErr w:type="spellStart"/>
      <w:r w:rsidRPr="00432BB0">
        <w:rPr>
          <w:rFonts w:ascii="Courier New" w:hAnsi="Courier New" w:cs="Courier New"/>
          <w:lang w:eastAsia="el-GR"/>
        </w:rPr>
        <w:t>Συνδι</w:t>
      </w:r>
      <w:proofErr w:type="spellEnd"/>
      <w:r w:rsidRPr="00432BB0">
        <w:rPr>
          <w:rFonts w:ascii="Courier New" w:hAnsi="Courier New" w:cs="Courier New"/>
          <w:lang w:eastAsia="el-GR"/>
        </w:rPr>
        <w:t>ασπορά (Covariance):</w:t>
      </w:r>
    </w:p>
    <w:p w14:paraId="54C496FE" w14:textId="71BA5013" w:rsidR="00DE07CF" w:rsidRDefault="000D46A4" w:rsidP="00432BB0">
      <w:pPr>
        <w:rPr>
          <w:rFonts w:ascii="Courier New" w:hAnsi="Courier New" w:cs="Courier New"/>
          <w:lang w:eastAsia="el-GR"/>
        </w:rPr>
      </w:pPr>
      <m:oMathPara>
        <m:oMath>
          <m:r>
            <w:rPr>
              <w:rFonts w:ascii="Cambria Math" w:hAnsi="Cambria Math" w:cs="Courier New"/>
              <w:lang w:eastAsia="el-GR"/>
            </w:rPr>
            <m:t>Cov</m:t>
          </m:r>
          <m:r>
            <m:rPr>
              <m:lit/>
            </m:rPr>
            <w:rPr>
              <w:rFonts w:ascii="Cambria Math" w:hAnsi="Cambria Math" w:cs="Courier New"/>
              <w:lang w:eastAsia="el-GR"/>
            </w:rPr>
            <m:t>{</m:t>
          </m:r>
          <m:r>
            <w:rPr>
              <w:rFonts w:ascii="Cambria Math" w:hAnsi="Cambria Math" w:cs="Courier New"/>
              <w:lang w:eastAsia="el-GR"/>
            </w:rPr>
            <m:t>Z |X=x</m:t>
          </m:r>
          <m:r>
            <m:rPr>
              <m:lit/>
            </m:rPr>
            <w:rPr>
              <w:rFonts w:ascii="Cambria Math" w:hAnsi="Cambria Math" w:cs="Courier New"/>
              <w:lang w:eastAsia="el-GR"/>
            </w:rPr>
            <m:t>}</m:t>
          </m:r>
          <m:r>
            <w:rPr>
              <w:rFonts w:ascii="Cambria Math" w:hAnsi="Cambria Math" w:cs="Courier New"/>
              <w:lang w:eastAsia="el-GR"/>
            </w:rPr>
            <m:t>=</m:t>
          </m:r>
          <m:sSup>
            <m:sSupPr>
              <m:ctrlPr>
                <w:rPr>
                  <w:rFonts w:ascii="Cambria Math" w:hAnsi="Cambria Math" w:cs="Courier New"/>
                  <w:i/>
                  <w:lang w:eastAsia="el-GR"/>
                </w:rPr>
              </m:ctrlPr>
            </m:sSupPr>
            <m:e>
              <m:r>
                <m:rPr>
                  <m:sty m:val="p"/>
                </m:rPr>
                <w:rPr>
                  <w:rFonts w:ascii="Cambria Math" w:hAnsi="Cambria Math" w:cs="Courier New"/>
                  <w:lang w:eastAsia="el-GR"/>
                </w:rPr>
                <m:t>σ</m:t>
              </m:r>
            </m:e>
            <m:sup>
              <m:r>
                <w:rPr>
                  <w:rFonts w:ascii="Cambria Math" w:hAnsi="Cambria Math" w:cs="Courier New"/>
                  <w:lang w:eastAsia="el-GR"/>
                </w:rPr>
                <m:t>2</m:t>
              </m:r>
            </m:sup>
          </m:sSup>
          <m:sSubSup>
            <m:sSubSupPr>
              <m:ctrlPr>
                <w:rPr>
                  <w:rFonts w:ascii="Cambria Math" w:hAnsi="Cambria Math" w:cs="Courier New"/>
                  <w:i/>
                  <w:lang w:eastAsia="el-GR"/>
                </w:rPr>
              </m:ctrlPr>
            </m:sSubSupPr>
            <m:e>
              <m:r>
                <m:rPr>
                  <m:sty m:val="p"/>
                </m:rPr>
                <w:rPr>
                  <w:rFonts w:ascii="Cambria Math" w:hAnsi="Cambria Math" w:cs="Courier New"/>
                  <w:lang w:eastAsia="el-GR"/>
                </w:rPr>
                <m:t>Σ</m:t>
              </m:r>
              <m:ctrlPr>
                <w:rPr>
                  <w:rFonts w:ascii="Cambria Math" w:hAnsi="Cambria Math" w:cs="Courier New"/>
                  <w:lang w:eastAsia="el-GR"/>
                </w:rPr>
              </m:ctrlPr>
            </m:e>
            <m:sub>
              <m:r>
                <w:rPr>
                  <w:rFonts w:ascii="Cambria Math" w:hAnsi="Cambria Math" w:cs="Courier New"/>
                  <w:lang w:eastAsia="el-GR"/>
                </w:rPr>
                <m:t>1</m:t>
              </m:r>
            </m:sub>
            <m:sup>
              <m:r>
                <w:rPr>
                  <w:rFonts w:ascii="Cambria Math" w:hAnsi="Cambria Math" w:cs="Courier New"/>
                  <w:lang w:eastAsia="el-GR"/>
                </w:rPr>
                <m:t>-1</m:t>
              </m:r>
            </m:sup>
          </m:sSubSup>
        </m:oMath>
      </m:oMathPara>
    </w:p>
    <w:p w14:paraId="1022349B" w14:textId="531E8441" w:rsidR="00432BB0" w:rsidRPr="00432BB0" w:rsidRDefault="00432BB0" w:rsidP="00432BB0">
      <w:pPr>
        <w:rPr>
          <w:rFonts w:ascii="Courier New" w:hAnsi="Courier New" w:cs="Courier New"/>
          <w:lang w:val="el-GR" w:eastAsia="el-GR"/>
        </w:rPr>
      </w:pPr>
      <w:r w:rsidRPr="00432BB0">
        <w:rPr>
          <w:rFonts w:ascii="Courier New" w:hAnsi="Courier New" w:cs="Courier New"/>
          <w:lang w:val="el-GR" w:eastAsia="el-GR"/>
        </w:rPr>
        <w:t xml:space="preserve"> </w:t>
      </w:r>
    </w:p>
    <w:p w14:paraId="0B48CCB1" w14:textId="5C1D4791" w:rsidR="00432BB0" w:rsidRPr="00432BB0" w:rsidRDefault="00432BB0" w:rsidP="00432BB0">
      <w:pPr>
        <w:rPr>
          <w:rFonts w:ascii="Courier New" w:hAnsi="Courier New" w:cs="Courier New"/>
          <w:lang w:val="el-GR" w:eastAsia="el-GR"/>
        </w:rPr>
      </w:pPr>
      <w:r w:rsidRPr="00432BB0">
        <w:rPr>
          <w:rFonts w:ascii="Courier New" w:hAnsi="Courier New" w:cs="Courier New"/>
          <w:lang w:val="el-GR" w:eastAsia="el-GR"/>
        </w:rPr>
        <w:t xml:space="preserve">Η συνδιασπορά είναι ανεξάρτητη από το </w:t>
      </w:r>
      <w:r w:rsidRPr="00432BB0">
        <w:rPr>
          <w:rFonts w:ascii="Courier New" w:hAnsi="Courier New" w:cs="Courier New"/>
          <w:lang w:eastAsia="el-GR"/>
        </w:rPr>
        <w:t>x</w:t>
      </w:r>
      <w:r w:rsidRPr="00432BB0">
        <w:rPr>
          <w:rFonts w:ascii="Courier New" w:hAnsi="Courier New" w:cs="Courier New"/>
          <w:lang w:val="el-GR" w:eastAsia="el-GR"/>
        </w:rPr>
        <w:t>.</w:t>
      </w:r>
    </w:p>
    <w:p w14:paraId="02E1667D" w14:textId="77777777" w:rsidR="00432BB0" w:rsidRPr="00432BB0" w:rsidRDefault="00432BB0" w:rsidP="002F33AF">
      <w:pPr>
        <w:numPr>
          <w:ilvl w:val="0"/>
          <w:numId w:val="59"/>
        </w:numPr>
        <w:rPr>
          <w:rFonts w:ascii="Courier New" w:hAnsi="Courier New" w:cs="Courier New"/>
          <w:lang w:eastAsia="el-GR"/>
        </w:rPr>
      </w:pPr>
      <w:proofErr w:type="spellStart"/>
      <w:r w:rsidRPr="00432BB0">
        <w:rPr>
          <w:rFonts w:ascii="Courier New" w:hAnsi="Courier New" w:cs="Courier New"/>
          <w:lang w:eastAsia="el-GR"/>
        </w:rPr>
        <w:t>Σημ</w:t>
      </w:r>
      <w:proofErr w:type="spellEnd"/>
      <w:r w:rsidRPr="00432BB0">
        <w:rPr>
          <w:rFonts w:ascii="Courier New" w:hAnsi="Courier New" w:cs="Courier New"/>
          <w:lang w:eastAsia="el-GR"/>
        </w:rPr>
        <w:t>αντικές Παρα</w:t>
      </w:r>
      <w:proofErr w:type="spellStart"/>
      <w:r w:rsidRPr="00432BB0">
        <w:rPr>
          <w:rFonts w:ascii="Courier New" w:hAnsi="Courier New" w:cs="Courier New"/>
          <w:lang w:eastAsia="el-GR"/>
        </w:rPr>
        <w:t>τηρήσεις</w:t>
      </w:r>
      <w:proofErr w:type="spellEnd"/>
      <w:r w:rsidRPr="00432BB0">
        <w:rPr>
          <w:rFonts w:ascii="Courier New" w:hAnsi="Courier New" w:cs="Courier New"/>
          <w:lang w:eastAsia="el-GR"/>
        </w:rPr>
        <w:t>:</w:t>
      </w:r>
    </w:p>
    <w:p w14:paraId="1C258821" w14:textId="308F0E48" w:rsidR="00432BB0" w:rsidRPr="00432BB0" w:rsidRDefault="00432BB0" w:rsidP="002F33AF">
      <w:pPr>
        <w:numPr>
          <w:ilvl w:val="0"/>
          <w:numId w:val="63"/>
        </w:numPr>
        <w:rPr>
          <w:rFonts w:ascii="Courier New" w:hAnsi="Courier New" w:cs="Courier New"/>
          <w:lang w:val="el-GR" w:eastAsia="el-GR"/>
        </w:rPr>
      </w:pPr>
      <w:r w:rsidRPr="00432BB0">
        <w:rPr>
          <w:rFonts w:ascii="Courier New" w:hAnsi="Courier New" w:cs="Courier New"/>
          <w:lang w:val="el-GR" w:eastAsia="el-GR"/>
        </w:rPr>
        <w:t xml:space="preserve">Ανάγκη για </w:t>
      </w:r>
      <w:r w:rsidR="00942C0A">
        <w:rPr>
          <w:rFonts w:ascii="Courier New" w:hAnsi="Courier New" w:cs="Courier New"/>
          <w:lang w:val="el-GR" w:eastAsia="el-GR"/>
        </w:rPr>
        <w:t>ο</w:t>
      </w:r>
      <w:r w:rsidRPr="00432BB0">
        <w:rPr>
          <w:rFonts w:ascii="Courier New" w:hAnsi="Courier New" w:cs="Courier New"/>
          <w:lang w:val="el-GR" w:eastAsia="el-GR"/>
        </w:rPr>
        <w:t>ρθογ</w:t>
      </w:r>
      <w:r w:rsidR="00942C0A">
        <w:rPr>
          <w:rFonts w:ascii="Courier New" w:hAnsi="Courier New" w:cs="Courier New"/>
          <w:lang w:val="el-GR" w:eastAsia="el-GR"/>
        </w:rPr>
        <w:t>ω</w:t>
      </w:r>
      <w:r w:rsidRPr="00432BB0">
        <w:rPr>
          <w:rFonts w:ascii="Courier New" w:hAnsi="Courier New" w:cs="Courier New"/>
          <w:lang w:val="el-GR" w:eastAsia="el-GR"/>
        </w:rPr>
        <w:t>ν</w:t>
      </w:r>
      <w:r w:rsidR="00942C0A">
        <w:rPr>
          <w:rFonts w:ascii="Courier New" w:hAnsi="Courier New" w:cs="Courier New"/>
          <w:lang w:val="el-GR" w:eastAsia="el-GR"/>
        </w:rPr>
        <w:t>ιοποίηση</w:t>
      </w:r>
      <w:r w:rsidRPr="00432BB0">
        <w:rPr>
          <w:rFonts w:ascii="Courier New" w:hAnsi="Courier New" w:cs="Courier New"/>
          <w:lang w:val="el-GR" w:eastAsia="el-GR"/>
        </w:rPr>
        <w:t xml:space="preserve"> του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Σ</m:t>
            </m:r>
            <m:ctrlPr>
              <w:rPr>
                <w:rFonts w:ascii="Cambria Math" w:hAnsi="Cambria Math" w:cs="Courier New"/>
                <w:lang w:val="el-GR" w:eastAsia="el-GR"/>
              </w:rPr>
            </m:ctrlPr>
          </m:e>
          <m:sub>
            <m:r>
              <w:rPr>
                <w:rFonts w:ascii="Cambria Math" w:hAnsi="Cambria Math" w:cs="Courier New"/>
                <w:lang w:val="el-GR" w:eastAsia="el-GR"/>
              </w:rPr>
              <m:t>1</m:t>
            </m:r>
          </m:sub>
        </m:sSub>
      </m:oMath>
      <w:r w:rsidRPr="00432BB0">
        <w:rPr>
          <w:rFonts w:ascii="Courier New" w:hAnsi="Courier New" w:cs="Courier New"/>
          <w:lang w:val="el-GR" w:eastAsia="el-GR"/>
        </w:rPr>
        <w:t>:</w:t>
      </w:r>
    </w:p>
    <w:p w14:paraId="66E40EBD" w14:textId="6B838883" w:rsidR="00432BB0" w:rsidRPr="00432BB0" w:rsidRDefault="00432BB0" w:rsidP="00432BB0">
      <w:pPr>
        <w:rPr>
          <w:rFonts w:ascii="Courier New" w:hAnsi="Courier New" w:cs="Courier New"/>
          <w:lang w:val="el-GR" w:eastAsia="el-GR"/>
        </w:rPr>
      </w:pPr>
      <w:r w:rsidRPr="00432BB0">
        <w:rPr>
          <w:rFonts w:ascii="Courier New" w:hAnsi="Courier New" w:cs="Courier New"/>
          <w:lang w:val="el-GR" w:eastAsia="el-GR"/>
        </w:rPr>
        <w:t xml:space="preserve">Η συνδιασπορά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Σ</m:t>
            </m:r>
            <m:ctrlPr>
              <w:rPr>
                <w:rFonts w:ascii="Cambria Math" w:hAnsi="Cambria Math" w:cs="Courier New"/>
                <w:lang w:val="el-GR" w:eastAsia="el-GR"/>
              </w:rPr>
            </m:ctrlPr>
          </m:e>
          <m:sub>
            <m:r>
              <w:rPr>
                <w:rFonts w:ascii="Cambria Math" w:hAnsi="Cambria Math" w:cs="Courier New"/>
                <w:lang w:val="el-GR" w:eastAsia="el-GR"/>
              </w:rPr>
              <m:t>1</m:t>
            </m:r>
          </m:sub>
        </m:sSub>
        <m:r>
          <w:rPr>
            <w:rFonts w:ascii="Cambria Math" w:hAnsi="Cambria Math" w:cs="Courier New"/>
            <w:lang w:val="el-GR" w:eastAsia="el-GR"/>
          </w:rPr>
          <m:t>=</m:t>
        </m:r>
        <m:sSup>
          <m:sSupPr>
            <m:ctrlPr>
              <w:rPr>
                <w:rFonts w:ascii="Cambria Math" w:hAnsi="Cambria Math" w:cs="Courier New"/>
                <w:i/>
                <w:lang w:val="el-GR" w:eastAsia="el-GR"/>
              </w:rPr>
            </m:ctrlPr>
          </m:sSupPr>
          <m:e>
            <m:r>
              <w:rPr>
                <w:rFonts w:ascii="Cambria Math" w:hAnsi="Cambria Math" w:cs="Courier New"/>
                <w:lang w:eastAsia="el-GR"/>
              </w:rPr>
              <m:t>W</m:t>
            </m:r>
          </m:e>
          <m:sup>
            <m:r>
              <m:rPr>
                <m:sty m:val="p"/>
              </m:rPr>
              <w:rPr>
                <w:rFonts w:ascii="Cambria Math" w:hAnsi="Cambria Math" w:cs="Courier New"/>
                <w:lang w:val="el-GR" w:eastAsia="el-GR"/>
              </w:rPr>
              <m:t>⊤</m:t>
            </m:r>
          </m:sup>
        </m:sSup>
        <m:r>
          <w:rPr>
            <w:rFonts w:ascii="Cambria Math" w:hAnsi="Cambria Math" w:cs="Courier New"/>
            <w:lang w:eastAsia="el-GR"/>
          </w:rPr>
          <m:t>W</m:t>
        </m:r>
        <m:r>
          <w:rPr>
            <w:rFonts w:ascii="Cambria Math" w:hAnsi="Cambria Math" w:cs="Courier New"/>
            <w:lang w:val="el-GR" w:eastAsia="el-GR"/>
          </w:rPr>
          <m:t>+</m:t>
        </m:r>
        <m:sSup>
          <m:sSupPr>
            <m:ctrlPr>
              <w:rPr>
                <w:rFonts w:ascii="Cambria Math" w:hAnsi="Cambria Math" w:cs="Courier New"/>
                <w:i/>
                <w:lang w:val="el-GR" w:eastAsia="el-GR"/>
              </w:rPr>
            </m:ctrlPr>
          </m:sSupPr>
          <m:e>
            <m:r>
              <m:rPr>
                <m:sty m:val="p"/>
              </m:rPr>
              <w:rPr>
                <w:rFonts w:ascii="Cambria Math" w:hAnsi="Cambria Math" w:cs="Courier New"/>
                <w:lang w:val="el-GR" w:eastAsia="el-GR"/>
              </w:rPr>
              <m:t>σ</m:t>
            </m:r>
          </m:e>
          <m:sup>
            <m:r>
              <w:rPr>
                <w:rFonts w:ascii="Cambria Math" w:hAnsi="Cambria Math" w:cs="Courier New"/>
                <w:lang w:val="el-GR" w:eastAsia="el-GR"/>
              </w:rPr>
              <m:t>2</m:t>
            </m:r>
          </m:sup>
        </m:sSup>
        <m:r>
          <w:rPr>
            <w:rFonts w:ascii="Cambria Math" w:hAnsi="Cambria Math" w:cs="Courier New"/>
            <w:lang w:eastAsia="el-GR"/>
          </w:rPr>
          <m:t>I</m:t>
        </m:r>
      </m:oMath>
      <w:r w:rsidRPr="00432BB0">
        <w:rPr>
          <w:rFonts w:ascii="Courier New" w:hAnsi="Courier New" w:cs="Courier New"/>
          <w:lang w:val="el-GR" w:eastAsia="el-GR"/>
        </w:rPr>
        <w:t xml:space="preserve"> είναι πάντα θετικά ορισμένη, δεδομένου ότι </w:t>
      </w:r>
      <m:oMath>
        <m:sSup>
          <m:sSupPr>
            <m:ctrlPr>
              <w:rPr>
                <w:rFonts w:ascii="Cambria Math" w:hAnsi="Cambria Math" w:cs="Courier New"/>
                <w:i/>
                <w:lang w:val="el-GR" w:eastAsia="el-GR"/>
              </w:rPr>
            </m:ctrlPr>
          </m:sSupPr>
          <m:e>
            <m:r>
              <w:rPr>
                <w:rFonts w:ascii="Cambria Math" w:hAnsi="Cambria Math" w:cs="Courier New"/>
                <w:lang w:eastAsia="el-GR"/>
              </w:rPr>
              <m:t>W</m:t>
            </m:r>
            <m:ctrlPr>
              <w:rPr>
                <w:rFonts w:ascii="Cambria Math" w:hAnsi="Cambria Math" w:cs="Courier New"/>
                <w:i/>
                <w:lang w:eastAsia="el-GR"/>
              </w:rPr>
            </m:ctrlPr>
          </m:e>
          <m:sup>
            <m:r>
              <m:rPr>
                <m:sty m:val="p"/>
              </m:rPr>
              <w:rPr>
                <w:rFonts w:ascii="Cambria Math" w:hAnsi="Cambria Math" w:cs="Courier New"/>
                <w:lang w:val="el-GR" w:eastAsia="el-GR"/>
              </w:rPr>
              <m:t>⊤</m:t>
            </m:r>
          </m:sup>
        </m:sSup>
        <m:r>
          <w:rPr>
            <w:rFonts w:ascii="Cambria Math" w:hAnsi="Cambria Math" w:cs="Courier New"/>
            <w:lang w:eastAsia="el-GR"/>
          </w:rPr>
          <m:t>W</m:t>
        </m:r>
      </m:oMath>
      <w:r w:rsidRPr="00432BB0">
        <w:rPr>
          <w:rFonts w:ascii="Courier New" w:hAnsi="Courier New" w:cs="Courier New"/>
          <w:lang w:val="el-GR" w:eastAsia="el-GR"/>
        </w:rPr>
        <w:t xml:space="preserve"> είναι θετικά ημι-ορισμένο και </w:t>
      </w:r>
      <m:oMath>
        <m:sSup>
          <m:sSupPr>
            <m:ctrlPr>
              <w:rPr>
                <w:rFonts w:ascii="Cambria Math" w:hAnsi="Cambria Math" w:cs="Courier New"/>
                <w:i/>
                <w:lang w:val="el-GR" w:eastAsia="el-GR"/>
              </w:rPr>
            </m:ctrlPr>
          </m:sSupPr>
          <m:e>
            <m:r>
              <m:rPr>
                <m:sty m:val="p"/>
              </m:rPr>
              <w:rPr>
                <w:rFonts w:ascii="Cambria Math" w:hAnsi="Cambria Math" w:cs="Courier New"/>
                <w:lang w:val="el-GR" w:eastAsia="el-GR"/>
              </w:rPr>
              <m:t>σ</m:t>
            </m:r>
            <m:ctrlPr>
              <w:rPr>
                <w:rFonts w:ascii="Cambria Math" w:hAnsi="Cambria Math" w:cs="Courier New"/>
                <w:lang w:val="el-GR" w:eastAsia="el-GR"/>
              </w:rPr>
            </m:ctrlPr>
          </m:e>
          <m:sup>
            <m:r>
              <w:rPr>
                <w:rFonts w:ascii="Cambria Math" w:hAnsi="Cambria Math" w:cs="Courier New"/>
                <w:lang w:val="el-GR" w:eastAsia="el-GR"/>
              </w:rPr>
              <m:t>2</m:t>
            </m:r>
          </m:sup>
        </m:sSup>
        <m:r>
          <w:rPr>
            <w:rFonts w:ascii="Cambria Math" w:hAnsi="Cambria Math" w:cs="Courier New"/>
            <w:lang w:eastAsia="el-GR"/>
          </w:rPr>
          <m:t>I</m:t>
        </m:r>
      </m:oMath>
      <w:r w:rsidRPr="00432BB0">
        <w:rPr>
          <w:rFonts w:ascii="Courier New" w:hAnsi="Courier New" w:cs="Courier New"/>
          <w:lang w:val="el-GR" w:eastAsia="el-GR"/>
        </w:rPr>
        <w:t xml:space="preserve"> είναι θετικά ορισμένο.</w:t>
      </w:r>
    </w:p>
    <w:p w14:paraId="561654B5" w14:textId="16F78B26" w:rsidR="00432BB0" w:rsidRPr="00432BB0" w:rsidRDefault="00432BB0" w:rsidP="002F33AF">
      <w:pPr>
        <w:numPr>
          <w:ilvl w:val="0"/>
          <w:numId w:val="63"/>
        </w:numPr>
        <w:rPr>
          <w:rFonts w:ascii="Courier New" w:hAnsi="Courier New" w:cs="Courier New"/>
          <w:lang w:eastAsia="el-GR"/>
        </w:rPr>
      </w:pPr>
      <w:proofErr w:type="spellStart"/>
      <w:r w:rsidRPr="00432BB0">
        <w:rPr>
          <w:rFonts w:ascii="Courier New" w:hAnsi="Courier New" w:cs="Courier New"/>
          <w:lang w:eastAsia="el-GR"/>
        </w:rPr>
        <w:t>Ορθοκ</w:t>
      </w:r>
      <w:proofErr w:type="spellEnd"/>
      <w:r w:rsidRPr="00432BB0">
        <w:rPr>
          <w:rFonts w:ascii="Courier New" w:hAnsi="Courier New" w:cs="Courier New"/>
          <w:lang w:eastAsia="el-GR"/>
        </w:rPr>
        <w:t>ανονικότητα του W:</w:t>
      </w:r>
    </w:p>
    <w:p w14:paraId="31BC7ABF" w14:textId="01240389" w:rsidR="00432BB0" w:rsidRPr="00432BB0" w:rsidRDefault="00432BB0" w:rsidP="00432BB0">
      <w:pPr>
        <w:rPr>
          <w:rFonts w:ascii="Courier New" w:hAnsi="Courier New" w:cs="Courier New"/>
          <w:lang w:val="el-GR" w:eastAsia="el-GR"/>
        </w:rPr>
      </w:pPr>
      <w:r w:rsidRPr="00432BB0">
        <w:rPr>
          <w:rFonts w:ascii="Courier New" w:hAnsi="Courier New" w:cs="Courier New"/>
          <w:lang w:val="el-GR" w:eastAsia="el-GR"/>
        </w:rPr>
        <w:t xml:space="preserve">Εάν το μητρώο </w:t>
      </w:r>
      <w:r w:rsidRPr="00432BB0">
        <w:rPr>
          <w:rFonts w:ascii="Courier New" w:hAnsi="Courier New" w:cs="Courier New"/>
          <w:lang w:eastAsia="el-GR"/>
        </w:rPr>
        <w:t>W</w:t>
      </w:r>
      <w:r w:rsidRPr="00432BB0">
        <w:rPr>
          <w:rFonts w:ascii="Courier New" w:hAnsi="Courier New" w:cs="Courier New"/>
          <w:lang w:val="el-GR" w:eastAsia="el-GR"/>
        </w:rPr>
        <w:t xml:space="preserve"> είναι ορθοκανονικό (δηλαδή </w:t>
      </w:r>
      <m:oMath>
        <m:sSup>
          <m:sSupPr>
            <m:ctrlPr>
              <w:rPr>
                <w:rFonts w:ascii="Cambria Math" w:hAnsi="Cambria Math" w:cs="Courier New"/>
                <w:i/>
                <w:lang w:val="el-GR" w:eastAsia="el-GR"/>
              </w:rPr>
            </m:ctrlPr>
          </m:sSupPr>
          <m:e>
            <m:r>
              <w:rPr>
                <w:rFonts w:ascii="Cambria Math" w:hAnsi="Cambria Math" w:cs="Courier New"/>
                <w:lang w:eastAsia="el-GR"/>
              </w:rPr>
              <m:t>W</m:t>
            </m:r>
            <m:ctrlPr>
              <w:rPr>
                <w:rFonts w:ascii="Cambria Math" w:hAnsi="Cambria Math" w:cs="Courier New"/>
                <w:i/>
                <w:lang w:eastAsia="el-GR"/>
              </w:rPr>
            </m:ctrlPr>
          </m:e>
          <m:sup>
            <m:r>
              <m:rPr>
                <m:sty m:val="p"/>
              </m:rPr>
              <w:rPr>
                <w:rFonts w:ascii="Cambria Math" w:hAnsi="Cambria Math" w:cs="Courier New"/>
                <w:lang w:val="el-GR" w:eastAsia="el-GR"/>
              </w:rPr>
              <m:t>⊤</m:t>
            </m:r>
          </m:sup>
        </m:sSup>
        <m:r>
          <w:rPr>
            <w:rFonts w:ascii="Cambria Math" w:hAnsi="Cambria Math" w:cs="Courier New"/>
            <w:lang w:eastAsia="el-GR"/>
          </w:rPr>
          <m:t>W</m:t>
        </m:r>
        <m:r>
          <w:rPr>
            <w:rFonts w:ascii="Cambria Math" w:hAnsi="Cambria Math" w:cs="Courier New"/>
            <w:lang w:val="el-GR" w:eastAsia="el-GR"/>
          </w:rPr>
          <m:t>=</m:t>
        </m:r>
        <m:r>
          <w:rPr>
            <w:rFonts w:ascii="Cambria Math" w:hAnsi="Cambria Math" w:cs="Courier New"/>
            <w:lang w:eastAsia="el-GR"/>
          </w:rPr>
          <m:t>I</m:t>
        </m:r>
      </m:oMath>
      <w:r w:rsidRPr="00432BB0">
        <w:rPr>
          <w:rFonts w:ascii="Courier New" w:hAnsi="Courier New" w:cs="Courier New"/>
          <w:lang w:val="el-GR" w:eastAsia="el-GR"/>
        </w:rPr>
        <w:t xml:space="preserve">), τότε η συνδιασπορά γίνεται </w:t>
      </w:r>
      <m:oMath>
        <m:sSub>
          <m:sSubPr>
            <m:ctrlPr>
              <w:rPr>
                <w:rFonts w:ascii="Cambria Math" w:hAnsi="Cambria Math" w:cs="Courier New"/>
                <w:i/>
                <w:lang w:val="el-GR" w:eastAsia="el-GR"/>
              </w:rPr>
            </m:ctrlPr>
          </m:sSubPr>
          <m:e>
            <m:r>
              <m:rPr>
                <m:sty m:val="p"/>
              </m:rPr>
              <w:rPr>
                <w:rFonts w:ascii="Cambria Math" w:hAnsi="Cambria Math" w:cs="Courier New"/>
                <w:lang w:val="el-GR" w:eastAsia="el-GR"/>
              </w:rPr>
              <m:t>Σ</m:t>
            </m:r>
            <m:ctrlPr>
              <w:rPr>
                <w:rFonts w:ascii="Cambria Math" w:hAnsi="Cambria Math" w:cs="Courier New"/>
                <w:lang w:val="el-GR" w:eastAsia="el-GR"/>
              </w:rPr>
            </m:ctrlPr>
          </m:e>
          <m:sub>
            <m:r>
              <w:rPr>
                <w:rFonts w:ascii="Cambria Math" w:hAnsi="Cambria Math" w:cs="Courier New"/>
                <w:lang w:val="el-GR" w:eastAsia="el-GR"/>
              </w:rPr>
              <m:t>1</m:t>
            </m:r>
          </m:sub>
        </m:sSub>
        <m:r>
          <w:rPr>
            <w:rFonts w:ascii="Cambria Math" w:hAnsi="Cambria Math" w:cs="Courier New"/>
            <w:lang w:val="el-GR" w:eastAsia="el-GR"/>
          </w:rPr>
          <m:t>=</m:t>
        </m:r>
        <m:r>
          <w:rPr>
            <w:rFonts w:ascii="Cambria Math" w:hAnsi="Cambria Math" w:cs="Courier New"/>
            <w:lang w:eastAsia="el-GR"/>
          </w:rPr>
          <m:t>I</m:t>
        </m:r>
        <m:r>
          <w:rPr>
            <w:rFonts w:ascii="Cambria Math" w:hAnsi="Cambria Math" w:cs="Courier New"/>
            <w:lang w:val="el-GR" w:eastAsia="el-GR"/>
          </w:rPr>
          <m:t>+</m:t>
        </m:r>
        <m:sSup>
          <m:sSupPr>
            <m:ctrlPr>
              <w:rPr>
                <w:rFonts w:ascii="Cambria Math" w:hAnsi="Cambria Math" w:cs="Courier New"/>
                <w:i/>
                <w:lang w:val="el-GR" w:eastAsia="el-GR"/>
              </w:rPr>
            </m:ctrlPr>
          </m:sSupPr>
          <m:e>
            <m:r>
              <m:rPr>
                <m:sty m:val="p"/>
              </m:rPr>
              <w:rPr>
                <w:rFonts w:ascii="Cambria Math" w:hAnsi="Cambria Math" w:cs="Courier New"/>
                <w:lang w:val="el-GR" w:eastAsia="el-GR"/>
              </w:rPr>
              <m:t>σ</m:t>
            </m:r>
          </m:e>
          <m:sup>
            <m:r>
              <w:rPr>
                <w:rFonts w:ascii="Cambria Math" w:hAnsi="Cambria Math" w:cs="Courier New"/>
                <w:lang w:val="el-GR" w:eastAsia="el-GR"/>
              </w:rPr>
              <m:t>2</m:t>
            </m:r>
          </m:sup>
        </m:sSup>
        <m:r>
          <w:rPr>
            <w:rFonts w:ascii="Cambria Math" w:hAnsi="Cambria Math" w:cs="Courier New"/>
            <w:lang w:eastAsia="el-GR"/>
          </w:rPr>
          <m:t>I</m:t>
        </m:r>
        <m:r>
          <w:rPr>
            <w:rFonts w:ascii="Cambria Math" w:hAnsi="Cambria Math" w:cs="Courier New"/>
            <w:lang w:val="el-GR" w:eastAsia="el-GR"/>
          </w:rPr>
          <m:t>=</m:t>
        </m:r>
        <m:d>
          <m:dPr>
            <m:ctrlPr>
              <w:rPr>
                <w:rFonts w:ascii="Cambria Math" w:hAnsi="Cambria Math" w:cs="Courier New"/>
                <w:i/>
                <w:lang w:val="el-GR" w:eastAsia="el-GR"/>
              </w:rPr>
            </m:ctrlPr>
          </m:dPr>
          <m:e>
            <m:r>
              <w:rPr>
                <w:rFonts w:ascii="Cambria Math" w:hAnsi="Cambria Math" w:cs="Courier New"/>
                <w:lang w:val="el-GR" w:eastAsia="el-GR"/>
              </w:rPr>
              <m:t>1+</m:t>
            </m:r>
            <m:sSup>
              <m:sSupPr>
                <m:ctrlPr>
                  <w:rPr>
                    <w:rFonts w:ascii="Cambria Math" w:hAnsi="Cambria Math" w:cs="Courier New"/>
                    <w:i/>
                    <w:lang w:val="el-GR" w:eastAsia="el-GR"/>
                  </w:rPr>
                </m:ctrlPr>
              </m:sSupPr>
              <m:e>
                <m:r>
                  <m:rPr>
                    <m:sty m:val="p"/>
                  </m:rPr>
                  <w:rPr>
                    <w:rFonts w:ascii="Cambria Math" w:hAnsi="Cambria Math" w:cs="Courier New"/>
                    <w:lang w:val="el-GR" w:eastAsia="el-GR"/>
                  </w:rPr>
                  <m:t>σ</m:t>
                </m:r>
              </m:e>
              <m:sup>
                <m:r>
                  <w:rPr>
                    <w:rFonts w:ascii="Cambria Math" w:hAnsi="Cambria Math" w:cs="Courier New"/>
                    <w:lang w:val="el-GR" w:eastAsia="el-GR"/>
                  </w:rPr>
                  <m:t>2</m:t>
                </m:r>
              </m:sup>
            </m:sSup>
          </m:e>
        </m:d>
        <m:r>
          <w:rPr>
            <w:rFonts w:ascii="Cambria Math" w:hAnsi="Cambria Math" w:cs="Courier New"/>
            <w:lang w:eastAsia="el-GR"/>
          </w:rPr>
          <m:t>I</m:t>
        </m:r>
      </m:oMath>
      <w:r w:rsidRPr="00432BB0">
        <w:rPr>
          <w:rFonts w:ascii="Courier New" w:hAnsi="Courier New" w:cs="Courier New"/>
          <w:lang w:val="el-GR" w:eastAsia="el-GR"/>
        </w:rPr>
        <w:t>, απλοποιώντας την εκ των υστέρων κατανομή.</w:t>
      </w:r>
    </w:p>
    <w:p w14:paraId="26BDC6CF" w14:textId="77777777" w:rsidR="00432BB0" w:rsidRPr="00432BB0" w:rsidRDefault="00432BB0" w:rsidP="002F33AF">
      <w:pPr>
        <w:numPr>
          <w:ilvl w:val="0"/>
          <w:numId w:val="63"/>
        </w:numPr>
        <w:rPr>
          <w:rFonts w:ascii="Courier New" w:hAnsi="Courier New" w:cs="Courier New"/>
          <w:lang w:eastAsia="el-GR"/>
        </w:rPr>
      </w:pPr>
      <w:proofErr w:type="spellStart"/>
      <w:r w:rsidRPr="00432BB0">
        <w:rPr>
          <w:rFonts w:ascii="Courier New" w:hAnsi="Courier New" w:cs="Courier New"/>
          <w:lang w:eastAsia="el-GR"/>
        </w:rPr>
        <w:t>Εφ</w:t>
      </w:r>
      <w:proofErr w:type="spellEnd"/>
      <w:r w:rsidRPr="00432BB0">
        <w:rPr>
          <w:rFonts w:ascii="Courier New" w:hAnsi="Courier New" w:cs="Courier New"/>
          <w:lang w:eastAsia="el-GR"/>
        </w:rPr>
        <w:t xml:space="preserve">αρμογές </w:t>
      </w:r>
      <w:proofErr w:type="spellStart"/>
      <w:r w:rsidRPr="00432BB0">
        <w:rPr>
          <w:rFonts w:ascii="Courier New" w:hAnsi="Courier New" w:cs="Courier New"/>
          <w:lang w:eastAsia="el-GR"/>
        </w:rPr>
        <w:t>στην</w:t>
      </w:r>
      <w:proofErr w:type="spellEnd"/>
      <w:r w:rsidRPr="00432BB0">
        <w:rPr>
          <w:rFonts w:ascii="Courier New" w:hAnsi="Courier New" w:cs="Courier New"/>
          <w:lang w:eastAsia="el-GR"/>
        </w:rPr>
        <w:t xml:space="preserve"> </w:t>
      </w:r>
      <w:proofErr w:type="spellStart"/>
      <w:r w:rsidRPr="00432BB0">
        <w:rPr>
          <w:rFonts w:ascii="Courier New" w:hAnsi="Courier New" w:cs="Courier New"/>
          <w:lang w:eastAsia="el-GR"/>
        </w:rPr>
        <w:t>Πιθ</w:t>
      </w:r>
      <w:proofErr w:type="spellEnd"/>
      <w:r w:rsidRPr="00432BB0">
        <w:rPr>
          <w:rFonts w:ascii="Courier New" w:hAnsi="Courier New" w:cs="Courier New"/>
          <w:lang w:eastAsia="el-GR"/>
        </w:rPr>
        <w:t>ανοτική PCA:</w:t>
      </w:r>
    </w:p>
    <w:p w14:paraId="37EE87DD" w14:textId="1B0EFE0C" w:rsidR="00432BB0" w:rsidRPr="00723C11" w:rsidRDefault="00432BB0" w:rsidP="00570A83">
      <w:pPr>
        <w:rPr>
          <w:rFonts w:ascii="Courier New" w:hAnsi="Courier New" w:cs="Courier New"/>
          <w:lang w:val="el-GR" w:eastAsia="el-GR"/>
        </w:rPr>
      </w:pPr>
      <w:r w:rsidRPr="00432BB0">
        <w:rPr>
          <w:rFonts w:ascii="Courier New" w:hAnsi="Courier New" w:cs="Courier New"/>
          <w:lang w:val="el-GR" w:eastAsia="el-GR"/>
        </w:rPr>
        <w:t xml:space="preserve">Η πιθανοτική </w:t>
      </w:r>
      <w:r w:rsidRPr="00432BB0">
        <w:rPr>
          <w:rFonts w:ascii="Courier New" w:hAnsi="Courier New" w:cs="Courier New"/>
          <w:lang w:eastAsia="el-GR"/>
        </w:rPr>
        <w:t>PCA</w:t>
      </w:r>
      <w:r w:rsidRPr="00432BB0">
        <w:rPr>
          <w:rFonts w:ascii="Courier New" w:hAnsi="Courier New" w:cs="Courier New"/>
          <w:lang w:val="el-GR" w:eastAsia="el-GR"/>
        </w:rPr>
        <w:t xml:space="preserve"> επεκτείνει την κλασική </w:t>
      </w:r>
      <w:r w:rsidRPr="00432BB0">
        <w:rPr>
          <w:rFonts w:ascii="Courier New" w:hAnsi="Courier New" w:cs="Courier New"/>
          <w:lang w:eastAsia="el-GR"/>
        </w:rPr>
        <w:t>PCA</w:t>
      </w:r>
      <w:r w:rsidRPr="00432BB0">
        <w:rPr>
          <w:rFonts w:ascii="Courier New" w:hAnsi="Courier New" w:cs="Courier New"/>
          <w:lang w:val="el-GR" w:eastAsia="el-GR"/>
        </w:rPr>
        <w:t xml:space="preserve"> εισάγοντας μια πιθανοτική ερμηνεία, όπου οι κρυφές μεταβλητές </w:t>
      </w:r>
      <w:r w:rsidRPr="00432BB0">
        <w:rPr>
          <w:rFonts w:ascii="Courier New" w:hAnsi="Courier New" w:cs="Courier New"/>
          <w:lang w:eastAsia="el-GR"/>
        </w:rPr>
        <w:t>Z</w:t>
      </w:r>
      <w:r w:rsidRPr="00432BB0">
        <w:rPr>
          <w:rFonts w:ascii="Courier New" w:hAnsi="Courier New" w:cs="Courier New"/>
          <w:lang w:val="el-GR" w:eastAsia="el-GR"/>
        </w:rPr>
        <w:t xml:space="preserve"> λαμβάνουν υπόψη τη διασπορά των δεδομένων μέσω του θορύβου </w:t>
      </w:r>
      <m:oMath>
        <m:r>
          <m:rPr>
            <m:sty m:val="p"/>
          </m:rPr>
          <w:rPr>
            <w:rFonts w:ascii="Cambria Math" w:hAnsi="Cambria Math" w:cs="Courier New"/>
            <w:lang w:val="el-GR" w:eastAsia="el-GR"/>
          </w:rPr>
          <m:t>ϵ</m:t>
        </m:r>
      </m:oMath>
      <w:r w:rsidRPr="00432BB0">
        <w:rPr>
          <w:rFonts w:ascii="Courier New" w:hAnsi="Courier New" w:cs="Courier New"/>
          <w:lang w:val="el-GR" w:eastAsia="el-GR"/>
        </w:rPr>
        <w:t xml:space="preserve">. Η εκ των υστέρων κατανομή </w:t>
      </w:r>
      <m:oMath>
        <m:sSub>
          <m:sSubPr>
            <m:ctrlPr>
              <w:rPr>
                <w:rFonts w:ascii="Cambria Math" w:hAnsi="Cambria Math" w:cs="Courier New"/>
                <w:i/>
                <w:lang w:val="el-GR" w:eastAsia="el-GR"/>
              </w:rPr>
            </m:ctrlPr>
          </m:sSubPr>
          <m:e>
            <m:r>
              <w:rPr>
                <w:rFonts w:ascii="Cambria Math" w:hAnsi="Cambria Math" w:cs="Courier New"/>
                <w:lang w:eastAsia="el-GR"/>
              </w:rPr>
              <m:t>f</m:t>
            </m:r>
            <m:ctrlPr>
              <w:rPr>
                <w:rFonts w:ascii="Cambria Math" w:hAnsi="Cambria Math" w:cs="Courier New"/>
                <w:i/>
                <w:lang w:eastAsia="el-GR"/>
              </w:rPr>
            </m:ctrlPr>
          </m:e>
          <m:sub>
            <m:r>
              <w:rPr>
                <w:rFonts w:ascii="Cambria Math" w:hAnsi="Cambria Math" w:cs="Courier New"/>
                <w:lang w:eastAsia="el-GR"/>
              </w:rPr>
              <m:t>Z</m:t>
            </m:r>
            <m:r>
              <w:rPr>
                <w:rFonts w:ascii="Cambria Math" w:hAnsi="Cambria Math" w:cs="Courier New"/>
                <w:lang w:val="el-GR" w:eastAsia="el-GR"/>
              </w:rPr>
              <m:t>|</m:t>
            </m:r>
            <m:r>
              <w:rPr>
                <w:rFonts w:ascii="Cambria Math" w:hAnsi="Cambria Math" w:cs="Courier New"/>
                <w:lang w:eastAsia="el-GR"/>
              </w:rPr>
              <m:t>X</m:t>
            </m:r>
          </m:sub>
        </m:sSub>
        <m:r>
          <w:rPr>
            <w:rFonts w:ascii="Cambria Math" w:hAnsi="Cambria Math" w:cs="Courier New"/>
            <w:lang w:val="el-GR" w:eastAsia="el-GR"/>
          </w:rPr>
          <m:t>(</m:t>
        </m:r>
        <m:r>
          <w:rPr>
            <w:rFonts w:ascii="Cambria Math" w:hAnsi="Cambria Math" w:cs="Courier New"/>
            <w:lang w:eastAsia="el-GR"/>
          </w:rPr>
          <m:t>z</m:t>
        </m:r>
        <m:r>
          <w:rPr>
            <w:rFonts w:ascii="Cambria Math" w:hAnsi="Cambria Math" w:cs="Courier New"/>
            <w:lang w:val="el-GR" w:eastAsia="el-GR"/>
          </w:rPr>
          <m:t>|</m:t>
        </m:r>
        <m:r>
          <w:rPr>
            <w:rFonts w:ascii="Cambria Math" w:hAnsi="Cambria Math" w:cs="Courier New"/>
            <w:lang w:eastAsia="el-GR"/>
          </w:rPr>
          <m:t>x</m:t>
        </m:r>
        <m:r>
          <w:rPr>
            <w:rFonts w:ascii="Cambria Math" w:hAnsi="Cambria Math" w:cs="Courier New"/>
            <w:lang w:val="el-GR" w:eastAsia="el-GR"/>
          </w:rPr>
          <m:t>)</m:t>
        </m:r>
      </m:oMath>
      <w:r w:rsidRPr="00432BB0">
        <w:rPr>
          <w:rFonts w:ascii="Courier New" w:hAnsi="Courier New" w:cs="Courier New"/>
          <w:lang w:val="el-GR" w:eastAsia="el-GR"/>
        </w:rPr>
        <w:t xml:space="preserve"> επιτρέπει την εκτίμηση των κρυφών παραμέτρων </w:t>
      </w:r>
      <w:r w:rsidRPr="00432BB0">
        <w:rPr>
          <w:rFonts w:ascii="Courier New" w:hAnsi="Courier New" w:cs="Courier New"/>
          <w:lang w:eastAsia="el-GR"/>
        </w:rPr>
        <w:t>Z</w:t>
      </w:r>
      <w:r w:rsidRPr="00432BB0">
        <w:rPr>
          <w:rFonts w:ascii="Courier New" w:hAnsi="Courier New" w:cs="Courier New"/>
          <w:lang w:val="el-GR" w:eastAsia="el-GR"/>
        </w:rPr>
        <w:t xml:space="preserve"> δεδομένων νέων παρατηρήσεων </w:t>
      </w:r>
      <w:r w:rsidRPr="00432BB0">
        <w:rPr>
          <w:rFonts w:ascii="Courier New" w:hAnsi="Courier New" w:cs="Courier New"/>
          <w:lang w:eastAsia="el-GR"/>
        </w:rPr>
        <w:t>X</w:t>
      </w:r>
      <w:r w:rsidRPr="00432BB0">
        <w:rPr>
          <w:rFonts w:ascii="Courier New" w:hAnsi="Courier New" w:cs="Courier New"/>
          <w:lang w:val="el-GR" w:eastAsia="el-GR"/>
        </w:rPr>
        <w:t>.</w:t>
      </w:r>
    </w:p>
    <w:p w14:paraId="6C876705" w14:textId="77777777" w:rsidR="00570A83" w:rsidRPr="00723C11" w:rsidRDefault="00570A83" w:rsidP="00570A83">
      <w:pPr>
        <w:rPr>
          <w:rFonts w:ascii="Courier New" w:hAnsi="Courier New" w:cs="Courier New"/>
          <w:lang w:val="el-GR" w:eastAsia="el-GR"/>
        </w:rPr>
      </w:pPr>
    </w:p>
    <w:p w14:paraId="54DF07C5" w14:textId="77777777" w:rsidR="00432BB0" w:rsidRPr="00432BB0" w:rsidRDefault="00432BB0" w:rsidP="00432BB0">
      <w:pPr>
        <w:rPr>
          <w:rFonts w:ascii="Courier New" w:hAnsi="Courier New" w:cs="Courier New"/>
          <w:lang w:val="el-GR" w:eastAsia="el-GR"/>
        </w:rPr>
      </w:pPr>
      <w:r w:rsidRPr="00432BB0">
        <w:rPr>
          <w:rFonts w:ascii="Courier New" w:hAnsi="Courier New" w:cs="Courier New"/>
          <w:lang w:val="el-GR" w:eastAsia="el-GR"/>
        </w:rPr>
        <w:t>Έχουμε δείξει ότι:</w:t>
      </w:r>
    </w:p>
    <w:p w14:paraId="0B39EC48" w14:textId="5345D6D3" w:rsidR="00432BB0" w:rsidRPr="00432BB0" w:rsidRDefault="00EB6F96" w:rsidP="00432BB0">
      <w:pPr>
        <w:rPr>
          <w:rFonts w:ascii="Courier New" w:hAnsi="Courier New" w:cs="Courier New"/>
          <w:lang w:eastAsia="el-GR"/>
        </w:rPr>
      </w:pPr>
      <m:oMathPara>
        <m:oMath>
          <m:sSub>
            <m:sSubPr>
              <m:ctrlPr>
                <w:rPr>
                  <w:rFonts w:ascii="Cambria Math" w:hAnsi="Cambria Math" w:cs="Courier New"/>
                  <w:i/>
                  <w:lang w:eastAsia="el-GR"/>
                </w:rPr>
              </m:ctrlPr>
            </m:sSubPr>
            <m:e>
              <m:r>
                <w:rPr>
                  <w:rFonts w:ascii="Cambria Math" w:hAnsi="Cambria Math" w:cs="Courier New"/>
                  <w:lang w:eastAsia="el-GR"/>
                </w:rPr>
                <m:t>f</m:t>
              </m:r>
            </m:e>
            <m:sub>
              <m:r>
                <w:rPr>
                  <w:rFonts w:ascii="Cambria Math" w:hAnsi="Cambria Math" w:cs="Courier New"/>
                  <w:lang w:eastAsia="el-GR"/>
                </w:rPr>
                <m:t>Z</m:t>
              </m:r>
              <m:r>
                <w:rPr>
                  <w:rFonts w:ascii="Cambria Math" w:hAnsi="Cambria Math" w:cs="Courier New"/>
                  <w:lang w:eastAsia="el-GR"/>
                </w:rPr>
                <m:t>|</m:t>
              </m:r>
              <m:r>
                <w:rPr>
                  <w:rFonts w:ascii="Cambria Math" w:hAnsi="Cambria Math" w:cs="Courier New"/>
                  <w:lang w:eastAsia="el-GR"/>
                </w:rPr>
                <m:t>X</m:t>
              </m:r>
            </m:sub>
          </m:sSub>
          <m:r>
            <w:rPr>
              <w:rFonts w:ascii="Cambria Math" w:hAnsi="Cambria Math" w:cs="Courier New"/>
              <w:lang w:eastAsia="el-GR"/>
            </w:rPr>
            <m:t>(</m:t>
          </m:r>
          <m:r>
            <w:rPr>
              <w:rFonts w:ascii="Cambria Math" w:hAnsi="Cambria Math" w:cs="Courier New"/>
              <w:lang w:eastAsia="el-GR"/>
            </w:rPr>
            <m:t>z</m:t>
          </m:r>
          <m:r>
            <w:rPr>
              <w:rFonts w:ascii="Cambria Math" w:hAnsi="Cambria Math" w:cs="Courier New"/>
              <w:lang w:eastAsia="el-GR"/>
            </w:rPr>
            <m:t>|</m:t>
          </m:r>
          <m:r>
            <w:rPr>
              <w:rFonts w:ascii="Cambria Math" w:hAnsi="Cambria Math" w:cs="Courier New"/>
              <w:lang w:eastAsia="el-GR"/>
            </w:rPr>
            <m:t>x</m:t>
          </m:r>
          <m:r>
            <w:rPr>
              <w:rFonts w:ascii="Cambria Math" w:hAnsi="Cambria Math" w:cs="Courier New"/>
              <w:lang w:eastAsia="el-GR"/>
            </w:rPr>
            <m:t xml:space="preserve">) = </m:t>
          </m:r>
          <m:r>
            <m:rPr>
              <m:scr m:val="script"/>
            </m:rPr>
            <w:rPr>
              <w:rFonts w:ascii="Cambria Math" w:hAnsi="Cambria Math" w:cs="Courier New"/>
              <w:lang w:eastAsia="el-GR"/>
            </w:rPr>
            <m:t>N</m:t>
          </m:r>
          <m:d>
            <m:dPr>
              <m:ctrlPr>
                <w:rPr>
                  <w:rFonts w:ascii="Cambria Math" w:hAnsi="Cambria Math" w:cs="Courier New"/>
                  <w:lang w:eastAsia="el-GR"/>
                </w:rPr>
              </m:ctrlPr>
            </m:dPr>
            <m:e>
              <m:r>
                <w:rPr>
                  <w:rFonts w:ascii="Cambria Math" w:hAnsi="Cambria Math" w:cs="Courier New"/>
                  <w:lang w:eastAsia="el-GR"/>
                </w:rPr>
                <m:t>z</m:t>
              </m:r>
              <m:r>
                <w:rPr>
                  <w:rFonts w:ascii="Cambria Math" w:hAnsi="Cambria Math" w:cs="Courier New"/>
                  <w:lang w:eastAsia="el-GR"/>
                </w:rPr>
                <m:t>;</m:t>
              </m:r>
              <m:sSubSup>
                <m:sSubSupPr>
                  <m:ctrlPr>
                    <w:rPr>
                      <w:rFonts w:ascii="Cambria Math" w:hAnsi="Cambria Math" w:cs="Courier New"/>
                      <w:i/>
                      <w:lang w:eastAsia="el-GR"/>
                    </w:rPr>
                  </m:ctrlPr>
                </m:sSubSupPr>
                <m:e>
                  <m:r>
                    <m:rPr>
                      <m:sty m:val="p"/>
                    </m:rPr>
                    <w:rPr>
                      <w:rFonts w:ascii="Cambria Math" w:hAnsi="Cambria Math" w:cs="Courier New"/>
                      <w:lang w:eastAsia="el-GR"/>
                    </w:rPr>
                    <m:t>Σ</m:t>
                  </m:r>
                </m:e>
                <m:sub>
                  <m:r>
                    <w:rPr>
                      <w:rFonts w:ascii="Cambria Math" w:hAnsi="Cambria Math" w:cs="Courier New"/>
                      <w:lang w:eastAsia="el-GR"/>
                    </w:rPr>
                    <m:t>1</m:t>
                  </m:r>
                </m:sub>
                <m:sup>
                  <m:r>
                    <w:rPr>
                      <w:rFonts w:ascii="Cambria Math" w:hAnsi="Cambria Math" w:cs="Courier New"/>
                      <w:lang w:eastAsia="el-GR"/>
                    </w:rPr>
                    <m:t>-1</m:t>
                  </m:r>
                </m:sup>
              </m:sSubSup>
              <m:sSup>
                <m:sSupPr>
                  <m:ctrlPr>
                    <w:rPr>
                      <w:rFonts w:ascii="Cambria Math" w:hAnsi="Cambria Math" w:cs="Courier New"/>
                      <w:i/>
                      <w:lang w:eastAsia="el-GR"/>
                    </w:rPr>
                  </m:ctrlPr>
                </m:sSupPr>
                <m:e>
                  <m:r>
                    <w:rPr>
                      <w:rFonts w:ascii="Cambria Math" w:hAnsi="Cambria Math" w:cs="Courier New"/>
                      <w:lang w:eastAsia="el-GR"/>
                    </w:rPr>
                    <m:t>W</m:t>
                  </m:r>
                </m:e>
                <m:sup>
                  <m:r>
                    <m:rPr>
                      <m:sty m:val="p"/>
                    </m:rPr>
                    <w:rPr>
                      <w:rFonts w:ascii="Cambria Math" w:hAnsi="Cambria Math" w:cs="Courier New"/>
                      <w:lang w:eastAsia="el-GR"/>
                    </w:rPr>
                    <m:t>⊤</m:t>
                  </m:r>
                </m:sup>
              </m:sSup>
              <m:d>
                <m:dPr>
                  <m:ctrlPr>
                    <w:rPr>
                      <w:rFonts w:ascii="Cambria Math" w:hAnsi="Cambria Math" w:cs="Courier New"/>
                      <w:i/>
                      <w:lang w:eastAsia="el-GR"/>
                    </w:rPr>
                  </m:ctrlPr>
                </m:dPr>
                <m:e>
                  <m:r>
                    <w:rPr>
                      <w:rFonts w:ascii="Cambria Math" w:hAnsi="Cambria Math" w:cs="Courier New"/>
                      <w:lang w:eastAsia="el-GR"/>
                    </w:rPr>
                    <m:t>x</m:t>
                  </m:r>
                  <m:r>
                    <w:rPr>
                      <w:rFonts w:ascii="Cambria Math" w:hAnsi="Cambria Math" w:cs="Courier New"/>
                      <w:lang w:eastAsia="el-GR"/>
                    </w:rPr>
                    <m:t>-</m:t>
                  </m:r>
                  <m:r>
                    <m:rPr>
                      <m:sty m:val="p"/>
                    </m:rPr>
                    <w:rPr>
                      <w:rFonts w:ascii="Cambria Math" w:hAnsi="Cambria Math" w:cs="Courier New"/>
                      <w:lang w:eastAsia="el-GR"/>
                    </w:rPr>
                    <m:t>μ</m:t>
                  </m:r>
                </m:e>
              </m:d>
              <m:r>
                <w:rPr>
                  <w:rFonts w:ascii="Cambria Math" w:hAnsi="Cambria Math" w:cs="Courier New"/>
                  <w:lang w:eastAsia="el-GR"/>
                </w:rPr>
                <m:t>, </m:t>
              </m:r>
              <m:sSup>
                <m:sSupPr>
                  <m:ctrlPr>
                    <w:rPr>
                      <w:rFonts w:ascii="Cambria Math" w:hAnsi="Cambria Math" w:cs="Courier New"/>
                      <w:i/>
                      <w:lang w:eastAsia="el-GR"/>
                    </w:rPr>
                  </m:ctrlPr>
                </m:sSupPr>
                <m:e>
                  <m:r>
                    <m:rPr>
                      <m:sty m:val="p"/>
                    </m:rPr>
                    <w:rPr>
                      <w:rFonts w:ascii="Cambria Math" w:hAnsi="Cambria Math" w:cs="Courier New"/>
                      <w:lang w:eastAsia="el-GR"/>
                    </w:rPr>
                    <m:t>σ</m:t>
                  </m:r>
                </m:e>
                <m:sup>
                  <m:r>
                    <w:rPr>
                      <w:rFonts w:ascii="Cambria Math" w:hAnsi="Cambria Math" w:cs="Courier New"/>
                      <w:lang w:eastAsia="el-GR"/>
                    </w:rPr>
                    <m:t>2</m:t>
                  </m:r>
                </m:sup>
              </m:sSup>
              <m:sSubSup>
                <m:sSubSupPr>
                  <m:ctrlPr>
                    <w:rPr>
                      <w:rFonts w:ascii="Cambria Math" w:hAnsi="Cambria Math" w:cs="Courier New"/>
                      <w:i/>
                      <w:lang w:eastAsia="el-GR"/>
                    </w:rPr>
                  </m:ctrlPr>
                </m:sSubSupPr>
                <m:e>
                  <m:r>
                    <m:rPr>
                      <m:sty m:val="p"/>
                    </m:rPr>
                    <w:rPr>
                      <w:rFonts w:ascii="Cambria Math" w:hAnsi="Cambria Math" w:cs="Courier New"/>
                      <w:lang w:eastAsia="el-GR"/>
                    </w:rPr>
                    <m:t>Σ</m:t>
                  </m:r>
                  <m:ctrlPr>
                    <w:rPr>
                      <w:rFonts w:ascii="Cambria Math" w:hAnsi="Cambria Math" w:cs="Courier New"/>
                      <w:lang w:eastAsia="el-GR"/>
                    </w:rPr>
                  </m:ctrlPr>
                </m:e>
                <m:sub>
                  <m:r>
                    <w:rPr>
                      <w:rFonts w:ascii="Cambria Math" w:hAnsi="Cambria Math" w:cs="Courier New"/>
                      <w:lang w:eastAsia="el-GR"/>
                    </w:rPr>
                    <m:t>1</m:t>
                  </m:r>
                </m:sub>
                <m:sup>
                  <m:r>
                    <w:rPr>
                      <w:rFonts w:ascii="Cambria Math" w:hAnsi="Cambria Math" w:cs="Courier New"/>
                      <w:lang w:eastAsia="el-GR"/>
                    </w:rPr>
                    <m:t>-1</m:t>
                  </m:r>
                </m:sup>
              </m:sSubSup>
              <m:ctrlPr>
                <w:rPr>
                  <w:rFonts w:ascii="Cambria Math" w:hAnsi="Cambria Math" w:cs="Courier New"/>
                  <w:i/>
                  <w:lang w:eastAsia="el-GR"/>
                </w:rPr>
              </m:ctrlPr>
            </m:e>
          </m:d>
        </m:oMath>
      </m:oMathPara>
    </w:p>
    <w:p w14:paraId="482A4638" w14:textId="77777777" w:rsidR="00432BB0" w:rsidRPr="00432BB0" w:rsidRDefault="00432BB0" w:rsidP="00432BB0">
      <w:pPr>
        <w:rPr>
          <w:rFonts w:ascii="Courier New" w:hAnsi="Courier New" w:cs="Courier New"/>
          <w:lang w:eastAsia="el-GR"/>
        </w:rPr>
      </w:pPr>
      <w:r w:rsidRPr="00432BB0">
        <w:rPr>
          <w:rFonts w:ascii="Courier New" w:hAnsi="Courier New" w:cs="Courier New"/>
          <w:lang w:eastAsia="el-GR"/>
        </w:rPr>
        <w:t>όπ</w:t>
      </w:r>
      <w:proofErr w:type="spellStart"/>
      <w:r w:rsidRPr="00432BB0">
        <w:rPr>
          <w:rFonts w:ascii="Courier New" w:hAnsi="Courier New" w:cs="Courier New"/>
          <w:lang w:eastAsia="el-GR"/>
        </w:rPr>
        <w:t>ου</w:t>
      </w:r>
      <w:proofErr w:type="spellEnd"/>
      <w:r w:rsidRPr="00432BB0">
        <w:rPr>
          <w:rFonts w:ascii="Courier New" w:hAnsi="Courier New" w:cs="Courier New"/>
          <w:lang w:eastAsia="el-GR"/>
        </w:rPr>
        <w:t>:</w:t>
      </w:r>
    </w:p>
    <w:p w14:paraId="0F172A94" w14:textId="77777777" w:rsidR="009C03CF" w:rsidRDefault="00EB6F96" w:rsidP="00432BB0">
      <w:pPr>
        <w:rPr>
          <w:rFonts w:ascii="Courier New" w:hAnsi="Courier New" w:cs="Courier New"/>
          <w:lang w:val="el-GR" w:eastAsia="el-GR"/>
        </w:rPr>
      </w:pPr>
      <m:oMathPara>
        <m:oMath>
          <m:sSub>
            <m:sSubPr>
              <m:ctrlPr>
                <w:rPr>
                  <w:rFonts w:ascii="Cambria Math" w:hAnsi="Cambria Math" w:cs="Courier New"/>
                  <w:i/>
                  <w:lang w:eastAsia="el-GR"/>
                </w:rPr>
              </m:ctrlPr>
            </m:sSubPr>
            <m:e>
              <m:r>
                <m:rPr>
                  <m:sty m:val="p"/>
                </m:rPr>
                <w:rPr>
                  <w:rFonts w:ascii="Cambria Math" w:hAnsi="Cambria Math" w:cs="Courier New"/>
                  <w:lang w:val="el-GR" w:eastAsia="el-GR"/>
                </w:rPr>
                <m:t>Σ</m:t>
              </m:r>
              <m:ctrlPr>
                <w:rPr>
                  <w:rFonts w:ascii="Cambria Math" w:hAnsi="Cambria Math" w:cs="Courier New"/>
                  <w:lang w:eastAsia="el-GR"/>
                </w:rPr>
              </m:ctrlPr>
            </m:e>
            <m:sub>
              <m:r>
                <w:rPr>
                  <w:rFonts w:ascii="Cambria Math" w:hAnsi="Cambria Math" w:cs="Courier New"/>
                  <w:lang w:val="el-GR" w:eastAsia="el-GR"/>
                </w:rPr>
                <m:t>1</m:t>
              </m:r>
            </m:sub>
          </m:sSub>
          <m:r>
            <w:rPr>
              <w:rFonts w:ascii="Cambria Math" w:hAnsi="Cambria Math" w:cs="Courier New"/>
              <w:lang w:val="el-GR" w:eastAsia="el-GR"/>
            </w:rPr>
            <m:t>=</m:t>
          </m:r>
          <m:sSup>
            <m:sSupPr>
              <m:ctrlPr>
                <w:rPr>
                  <w:rFonts w:ascii="Cambria Math" w:hAnsi="Cambria Math" w:cs="Courier New"/>
                  <w:i/>
                  <w:lang w:eastAsia="el-GR"/>
                </w:rPr>
              </m:ctrlPr>
            </m:sSupPr>
            <m:e>
              <m:r>
                <w:rPr>
                  <w:rFonts w:ascii="Cambria Math" w:hAnsi="Cambria Math" w:cs="Courier New"/>
                  <w:lang w:eastAsia="el-GR"/>
                </w:rPr>
                <m:t>W</m:t>
              </m:r>
            </m:e>
            <m:sup>
              <m:r>
                <m:rPr>
                  <m:sty m:val="p"/>
                </m:rPr>
                <w:rPr>
                  <w:rFonts w:ascii="Cambria Math" w:hAnsi="Cambria Math" w:cs="Courier New"/>
                  <w:lang w:val="el-GR" w:eastAsia="el-GR"/>
                </w:rPr>
                <m:t>⊤</m:t>
              </m:r>
            </m:sup>
          </m:sSup>
          <m:r>
            <w:rPr>
              <w:rFonts w:ascii="Cambria Math" w:hAnsi="Cambria Math" w:cs="Courier New"/>
              <w:lang w:eastAsia="el-GR"/>
            </w:rPr>
            <m:t>W</m:t>
          </m:r>
          <m:r>
            <w:rPr>
              <w:rFonts w:ascii="Cambria Math" w:hAnsi="Cambria Math" w:cs="Courier New"/>
              <w:lang w:val="el-GR" w:eastAsia="el-GR"/>
            </w:rPr>
            <m:t>+</m:t>
          </m:r>
          <m:sSup>
            <m:sSupPr>
              <m:ctrlPr>
                <w:rPr>
                  <w:rFonts w:ascii="Cambria Math" w:hAnsi="Cambria Math" w:cs="Courier New"/>
                  <w:i/>
                  <w:lang w:eastAsia="el-GR"/>
                </w:rPr>
              </m:ctrlPr>
            </m:sSupPr>
            <m:e>
              <m:r>
                <m:rPr>
                  <m:sty m:val="p"/>
                </m:rPr>
                <w:rPr>
                  <w:rFonts w:ascii="Cambria Math" w:hAnsi="Cambria Math" w:cs="Courier New"/>
                  <w:lang w:val="el-GR" w:eastAsia="el-GR"/>
                </w:rPr>
                <m:t>σ</m:t>
              </m:r>
            </m:e>
            <m:sup>
              <m:r>
                <w:rPr>
                  <w:rFonts w:ascii="Cambria Math" w:hAnsi="Cambria Math" w:cs="Courier New"/>
                  <w:lang w:val="el-GR" w:eastAsia="el-GR"/>
                </w:rPr>
                <m:t>2</m:t>
              </m:r>
            </m:sup>
          </m:sSup>
          <m:r>
            <w:rPr>
              <w:rFonts w:ascii="Cambria Math" w:hAnsi="Cambria Math" w:cs="Courier New"/>
              <w:lang w:eastAsia="el-GR"/>
            </w:rPr>
            <m:t>I</m:t>
          </m:r>
        </m:oMath>
      </m:oMathPara>
    </w:p>
    <w:p w14:paraId="339BE4B4" w14:textId="65E7AC4F" w:rsidR="00432BB0" w:rsidRPr="00432BB0" w:rsidRDefault="00432BB0" w:rsidP="00432BB0">
      <w:pPr>
        <w:rPr>
          <w:rFonts w:ascii="Courier New" w:hAnsi="Courier New" w:cs="Courier New"/>
          <w:lang w:val="el-GR" w:eastAsia="el-GR"/>
        </w:rPr>
      </w:pPr>
      <w:r w:rsidRPr="00432BB0">
        <w:rPr>
          <w:rFonts w:ascii="Courier New" w:hAnsi="Courier New" w:cs="Courier New"/>
          <w:lang w:val="el-GR" w:eastAsia="el-GR"/>
        </w:rPr>
        <w:t xml:space="preserve">και η μέση τιμή της εκ των υστέρων κατανομής εξαρτάται από το </w:t>
      </w:r>
      <w:r w:rsidRPr="00432BB0">
        <w:rPr>
          <w:rFonts w:ascii="Courier New" w:hAnsi="Courier New" w:cs="Courier New"/>
          <w:lang w:eastAsia="el-GR"/>
        </w:rPr>
        <w:t>x</w:t>
      </w:r>
      <w:r w:rsidRPr="00432BB0">
        <w:rPr>
          <w:rFonts w:ascii="Courier New" w:hAnsi="Courier New" w:cs="Courier New"/>
          <w:lang w:val="el-GR" w:eastAsia="el-GR"/>
        </w:rPr>
        <w:t xml:space="preserve">, ενώ η συνδιασπορά δεν εξαρτάται από το </w:t>
      </w:r>
      <w:r w:rsidRPr="00432BB0">
        <w:rPr>
          <w:rFonts w:ascii="Courier New" w:hAnsi="Courier New" w:cs="Courier New"/>
          <w:lang w:eastAsia="el-GR"/>
        </w:rPr>
        <w:t>x</w:t>
      </w:r>
      <w:r w:rsidRPr="00432BB0">
        <w:rPr>
          <w:rFonts w:ascii="Courier New" w:hAnsi="Courier New" w:cs="Courier New"/>
          <w:lang w:val="el-GR" w:eastAsia="el-GR"/>
        </w:rPr>
        <w:t>.</w:t>
      </w:r>
    </w:p>
    <w:p w14:paraId="76046FE6" w14:textId="132974D8" w:rsidR="00C84652" w:rsidRDefault="00432BB0" w:rsidP="00432BB0">
      <w:pPr>
        <w:rPr>
          <w:rFonts w:ascii="Courier New" w:hAnsi="Courier New" w:cs="Courier New"/>
          <w:lang w:val="el-GR" w:eastAsia="el-GR"/>
        </w:rPr>
      </w:pPr>
      <w:r w:rsidRPr="00432BB0">
        <w:rPr>
          <w:rFonts w:ascii="Courier New" w:hAnsi="Courier New" w:cs="Courier New"/>
          <w:lang w:val="el-GR" w:eastAsia="el-GR"/>
        </w:rPr>
        <w:t xml:space="preserve">Αυτή η σχέση επιβεβαιώνει ότι η πιθανοτική </w:t>
      </w:r>
      <w:r w:rsidRPr="00432BB0">
        <w:rPr>
          <w:rFonts w:ascii="Courier New" w:hAnsi="Courier New" w:cs="Courier New"/>
          <w:lang w:eastAsia="el-GR"/>
        </w:rPr>
        <w:t>PCA</w:t>
      </w:r>
      <w:r w:rsidRPr="00432BB0">
        <w:rPr>
          <w:rFonts w:ascii="Courier New" w:hAnsi="Courier New" w:cs="Courier New"/>
          <w:lang w:val="el-GR" w:eastAsia="el-GR"/>
        </w:rPr>
        <w:t xml:space="preserve"> παρέχει μια γραμμική εκτίμηση των κρυφών μεταβλητών </w:t>
      </w:r>
      <w:r w:rsidRPr="00432BB0">
        <w:rPr>
          <w:rFonts w:ascii="Courier New" w:hAnsi="Courier New" w:cs="Courier New"/>
          <w:lang w:eastAsia="el-GR"/>
        </w:rPr>
        <w:t>Z</w:t>
      </w:r>
      <w:r w:rsidRPr="00432BB0">
        <w:rPr>
          <w:rFonts w:ascii="Courier New" w:hAnsi="Courier New" w:cs="Courier New"/>
          <w:lang w:val="el-GR" w:eastAsia="el-GR"/>
        </w:rPr>
        <w:t xml:space="preserve"> που λαμβάνει υπόψη τη διασπορά των δεδομένων μέσω της κατανομής θορύβου </w:t>
      </w:r>
      <m:oMath>
        <m:r>
          <m:rPr>
            <m:sty m:val="p"/>
          </m:rPr>
          <w:rPr>
            <w:rFonts w:ascii="Cambria Math" w:hAnsi="Cambria Math" w:cs="Courier New"/>
            <w:lang w:val="el-GR" w:eastAsia="el-GR"/>
          </w:rPr>
          <m:t>ϵ</m:t>
        </m:r>
      </m:oMath>
      <w:r w:rsidRPr="00432BB0">
        <w:rPr>
          <w:rFonts w:ascii="Courier New" w:hAnsi="Courier New" w:cs="Courier New"/>
          <w:lang w:val="el-GR" w:eastAsia="el-GR"/>
        </w:rPr>
        <w:t>, εξασφαλίζοντας παράλληλα την αποδοτική αναπαράσταση των δεδομένων στο κύριο υπόχωρο.</w:t>
      </w:r>
    </w:p>
    <w:p w14:paraId="22D05566" w14:textId="77777777" w:rsidR="000523C0" w:rsidRDefault="000523C0" w:rsidP="00432BB0">
      <w:pPr>
        <w:rPr>
          <w:rFonts w:ascii="Courier New" w:hAnsi="Courier New" w:cs="Courier New"/>
          <w:lang w:val="el-GR" w:eastAsia="el-GR"/>
        </w:rPr>
      </w:pPr>
    </w:p>
    <w:p w14:paraId="4D57D007" w14:textId="713F28D9" w:rsidR="00244C3B" w:rsidRDefault="00BC7D6F" w:rsidP="00BC7D6F">
      <w:pPr>
        <w:pBdr>
          <w:top w:val="single" w:sz="4" w:space="1" w:color="auto"/>
          <w:left w:val="single" w:sz="4" w:space="4" w:color="auto"/>
          <w:bottom w:val="single" w:sz="4" w:space="1" w:color="auto"/>
          <w:right w:val="single" w:sz="4" w:space="4" w:color="auto"/>
        </w:pBdr>
        <w:rPr>
          <w:rFonts w:ascii="Courier New" w:hAnsi="Courier New" w:cs="Courier New"/>
          <w:lang w:val="el-GR" w:eastAsia="el-GR"/>
        </w:rPr>
      </w:pPr>
      <w:r w:rsidRPr="00BC7D6F">
        <w:rPr>
          <w:rFonts w:ascii="Courier New" w:hAnsi="Courier New" w:cs="Courier New"/>
          <w:lang w:val="el-GR" w:eastAsia="el-GR"/>
        </w:rPr>
        <w:t xml:space="preserve">Παρατηρήστε ότι: </w:t>
      </w:r>
      <m:oMath>
        <m:sSub>
          <m:sSubPr>
            <m:ctrlPr>
              <w:rPr>
                <w:rFonts w:ascii="Cambria Math" w:hAnsi="Cambria Math" w:cs="Courier New"/>
                <w:i/>
                <w:lang w:val="el-GR" w:eastAsia="el-GR"/>
              </w:rPr>
            </m:ctrlPr>
          </m:sSubPr>
          <m:e>
            <m:r>
              <w:rPr>
                <w:rFonts w:ascii="Cambria Math" w:hAnsi="Cambria Math" w:cs="Courier New"/>
                <w:lang w:eastAsia="el-GR"/>
              </w:rPr>
              <m:t>D</m:t>
            </m:r>
          </m:e>
          <m:sub>
            <m:r>
              <w:rPr>
                <w:rFonts w:ascii="Cambria Math" w:hAnsi="Cambria Math" w:cs="Courier New"/>
                <w:lang w:eastAsia="el-GR"/>
              </w:rPr>
              <m:t>KL</m:t>
            </m:r>
          </m:sub>
        </m:sSub>
        <m:d>
          <m:dPr>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r>
              <m:rPr>
                <m:lit/>
              </m:rP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e>
        </m:d>
        <m:r>
          <m:rPr>
            <m:sty m:val="p"/>
          </m:rPr>
          <w:rPr>
            <w:rFonts w:ascii="Cambria Math" w:hAnsi="Cambria Math" w:cs="Courier New"/>
            <w:lang w:val="el-GR" w:eastAsia="el-GR"/>
          </w:rPr>
          <m:t>≥</m:t>
        </m:r>
        <m:r>
          <w:rPr>
            <w:rFonts w:ascii="Cambria Math" w:hAnsi="Cambria Math" w:cs="Courier New"/>
            <w:lang w:val="el-GR" w:eastAsia="el-GR"/>
          </w:rPr>
          <m:t>0</m:t>
        </m:r>
      </m:oMath>
      <w:r w:rsidRPr="00BC7D6F">
        <w:rPr>
          <w:rFonts w:ascii="Courier New" w:hAnsi="Courier New" w:cs="Courier New"/>
          <w:lang w:val="el-GR" w:eastAsia="el-GR"/>
        </w:rPr>
        <w:t xml:space="preserve"> με την ισότητα να ισχύει όταν</w:t>
      </w:r>
      <w:r>
        <w:rPr>
          <w:rFonts w:ascii="Courier New" w:hAnsi="Courier New" w:cs="Courier New"/>
          <w:lang w:val="el-GR" w:eastAsia="el-GR"/>
        </w:rPr>
        <w:t xml:space="preserve"> </w:t>
      </w:r>
      <m:oMath>
        <m:sSub>
          <m:sSubPr>
            <m:ctrlPr>
              <w:rPr>
                <w:rFonts w:ascii="Cambria Math" w:hAnsi="Cambria Math" w:cs="Courier New"/>
                <w:i/>
                <w:lang w:val="el-GR"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oMath>
      <w:r w:rsidRPr="00BC7D6F">
        <w:rPr>
          <w:rFonts w:ascii="Courier New" w:hAnsi="Courier New" w:cs="Courier New"/>
          <w:lang w:val="el-GR" w:eastAsia="el-GR"/>
        </w:rPr>
        <w:t xml:space="preserve"> (αποδείξτε το).</w:t>
      </w:r>
    </w:p>
    <w:p w14:paraId="12E75536" w14:textId="77777777" w:rsidR="00244C3B" w:rsidRPr="00723C11" w:rsidRDefault="00244C3B" w:rsidP="00570A83">
      <w:pPr>
        <w:rPr>
          <w:rFonts w:ascii="Courier New" w:hAnsi="Courier New" w:cs="Courier New"/>
          <w:b/>
          <w:bCs/>
          <w:lang w:val="el-GR" w:eastAsia="el-GR"/>
        </w:rPr>
      </w:pPr>
      <w:r w:rsidRPr="00723C11">
        <w:rPr>
          <w:rFonts w:ascii="Courier New" w:hAnsi="Courier New" w:cs="Courier New"/>
          <w:b/>
          <w:bCs/>
          <w:lang w:val="el-GR" w:eastAsia="el-GR"/>
        </w:rPr>
        <w:t>Δοθέντα:</w:t>
      </w:r>
    </w:p>
    <w:p w14:paraId="4FBCAE31" w14:textId="383A9CDD" w:rsidR="00244C3B" w:rsidRPr="00244C3B" w:rsidRDefault="00244C3B" w:rsidP="00244C3B">
      <w:pPr>
        <w:rPr>
          <w:rFonts w:ascii="Courier New" w:hAnsi="Courier New" w:cs="Courier New"/>
          <w:lang w:val="el-GR" w:eastAsia="el-GR"/>
        </w:rPr>
      </w:pPr>
      <w:r w:rsidRPr="00244C3B">
        <w:rPr>
          <w:rFonts w:ascii="Courier New" w:hAnsi="Courier New" w:cs="Courier New"/>
          <w:lang w:val="el-GR" w:eastAsia="el-GR"/>
        </w:rPr>
        <w:t xml:space="preserve">Το </w:t>
      </w:r>
      <w:proofErr w:type="spellStart"/>
      <w:r w:rsidRPr="00244C3B">
        <w:rPr>
          <w:rFonts w:ascii="Courier New" w:hAnsi="Courier New" w:cs="Courier New"/>
          <w:lang w:eastAsia="el-GR"/>
        </w:rPr>
        <w:t>Kullback</w:t>
      </w:r>
      <w:proofErr w:type="spellEnd"/>
      <w:r w:rsidRPr="00244C3B">
        <w:rPr>
          <w:rFonts w:ascii="Courier New" w:hAnsi="Courier New" w:cs="Courier New"/>
          <w:lang w:val="el-GR" w:eastAsia="el-GR"/>
        </w:rPr>
        <w:t>-</w:t>
      </w:r>
      <w:proofErr w:type="spellStart"/>
      <w:r w:rsidRPr="00244C3B">
        <w:rPr>
          <w:rFonts w:ascii="Courier New" w:hAnsi="Courier New" w:cs="Courier New"/>
          <w:lang w:eastAsia="el-GR"/>
        </w:rPr>
        <w:t>Leibler</w:t>
      </w:r>
      <w:proofErr w:type="spellEnd"/>
      <w:r w:rsidRPr="00244C3B">
        <w:rPr>
          <w:rFonts w:ascii="Courier New" w:hAnsi="Courier New" w:cs="Courier New"/>
          <w:lang w:val="el-GR" w:eastAsia="el-GR"/>
        </w:rPr>
        <w:t xml:space="preserve"> </w:t>
      </w:r>
      <w:r w:rsidRPr="00244C3B">
        <w:rPr>
          <w:rFonts w:ascii="Courier New" w:hAnsi="Courier New" w:cs="Courier New"/>
          <w:lang w:eastAsia="el-GR"/>
        </w:rPr>
        <w:t>Divergence</w:t>
      </w:r>
      <w:r w:rsidRPr="00244C3B">
        <w:rPr>
          <w:rFonts w:ascii="Courier New" w:hAnsi="Courier New" w:cs="Courier New"/>
          <w:lang w:val="el-GR" w:eastAsia="el-GR"/>
        </w:rPr>
        <w:t xml:space="preserve"> (</w:t>
      </w:r>
      <w:r w:rsidRPr="00244C3B">
        <w:rPr>
          <w:rFonts w:ascii="Courier New" w:hAnsi="Courier New" w:cs="Courier New"/>
          <w:lang w:eastAsia="el-GR"/>
        </w:rPr>
        <w:t>KLD</w:t>
      </w:r>
      <w:r w:rsidRPr="00244C3B">
        <w:rPr>
          <w:rFonts w:ascii="Courier New" w:hAnsi="Courier New" w:cs="Courier New"/>
          <w:lang w:val="el-GR" w:eastAsia="el-GR"/>
        </w:rPr>
        <w:t xml:space="preserve">) μεταξύ δύο κατανομών πιθανοτήτων </w:t>
      </w:r>
      <m:oMath>
        <m:sSub>
          <m:sSubPr>
            <m:ctrlPr>
              <w:rPr>
                <w:rFonts w:ascii="Cambria Math" w:hAnsi="Cambria Math" w:cs="Courier New"/>
                <w:i/>
                <w:lang w:val="el-GR" w:eastAsia="el-GR"/>
              </w:rPr>
            </m:ctrlPr>
          </m:sSubPr>
          <m:e>
            <m:r>
              <w:rPr>
                <w:rFonts w:ascii="Cambria Math" w:hAnsi="Cambria Math" w:cs="Courier New"/>
                <w:lang w:eastAsia="el-GR"/>
              </w:rPr>
              <m:t>p</m:t>
            </m:r>
            <m:ctrlPr>
              <w:rPr>
                <w:rFonts w:ascii="Cambria Math" w:hAnsi="Cambria Math" w:cs="Courier New"/>
                <w:i/>
                <w:lang w:eastAsia="el-GR"/>
              </w:rPr>
            </m:ctrlP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oMath>
      <w:r w:rsidRPr="00244C3B">
        <w:rPr>
          <w:rFonts w:ascii="Courier New" w:hAnsi="Courier New" w:cs="Courier New"/>
          <w:lang w:val="el-GR" w:eastAsia="el-GR"/>
        </w:rPr>
        <w:t xml:space="preserve"> και </w:t>
      </w:r>
      <m:oMath>
        <m:sSub>
          <m:sSubPr>
            <m:ctrlPr>
              <w:rPr>
                <w:rFonts w:ascii="Cambria Math" w:hAnsi="Cambria Math" w:cs="Courier New"/>
                <w:i/>
                <w:lang w:val="el-GR" w:eastAsia="el-GR"/>
              </w:rPr>
            </m:ctrlPr>
          </m:sSubPr>
          <m:e>
            <m:r>
              <w:rPr>
                <w:rFonts w:ascii="Cambria Math" w:hAnsi="Cambria Math" w:cs="Courier New"/>
                <w:lang w:eastAsia="el-GR"/>
              </w:rPr>
              <m:t>q</m:t>
            </m:r>
            <m:ctrlPr>
              <w:rPr>
                <w:rFonts w:ascii="Cambria Math" w:hAnsi="Cambria Math" w:cs="Courier New"/>
                <w:i/>
                <w:lang w:eastAsia="el-GR"/>
              </w:rPr>
            </m:ctrlP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oMath>
      <w:r w:rsidRPr="00244C3B">
        <w:rPr>
          <w:rFonts w:ascii="Courier New" w:hAnsi="Courier New" w:cs="Courier New"/>
          <w:lang w:val="el-GR" w:eastAsia="el-GR"/>
        </w:rPr>
        <w:t xml:space="preserve"> ορίζεται ως:</w:t>
      </w:r>
    </w:p>
    <w:p w14:paraId="147362C6" w14:textId="3624C49C" w:rsidR="00244C3B" w:rsidRPr="00244C3B" w:rsidRDefault="00EB6F96" w:rsidP="00244C3B">
      <w:pPr>
        <w:rPr>
          <w:rFonts w:ascii="Courier New" w:hAnsi="Courier New" w:cs="Courier New"/>
          <w:lang w:val="el-GR" w:eastAsia="el-GR"/>
        </w:rPr>
      </w:pPr>
      <m:oMathPara>
        <m:oMath>
          <m:sSub>
            <m:sSubPr>
              <m:ctrlPr>
                <w:rPr>
                  <w:rFonts w:ascii="Cambria Math" w:hAnsi="Cambria Math" w:cs="Courier New"/>
                  <w:i/>
                  <w:lang w:val="el-GR" w:eastAsia="el-GR"/>
                </w:rPr>
              </m:ctrlPr>
            </m:sSubPr>
            <m:e>
              <m:r>
                <w:rPr>
                  <w:rFonts w:ascii="Cambria Math" w:hAnsi="Cambria Math" w:cs="Courier New"/>
                  <w:lang w:eastAsia="el-GR"/>
                </w:rPr>
                <m:t>D</m:t>
              </m:r>
              <m:ctrlPr>
                <w:rPr>
                  <w:rFonts w:ascii="Cambria Math" w:hAnsi="Cambria Math" w:cs="Courier New"/>
                  <w:i/>
                  <w:lang w:eastAsia="el-GR"/>
                </w:rPr>
              </m:ctrlPr>
            </m:e>
            <m:sub>
              <m:r>
                <w:rPr>
                  <w:rFonts w:ascii="Cambria Math" w:hAnsi="Cambria Math" w:cs="Courier New"/>
                  <w:lang w:eastAsia="el-GR"/>
                </w:rPr>
                <m:t>KL</m:t>
              </m:r>
            </m:sub>
          </m:sSub>
          <m:d>
            <m:dPr>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r>
                <m:rPr>
                  <m:lit/>
                </m:rP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e>
          </m:d>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E</m:t>
              </m:r>
            </m:e>
            <m:sub>
              <m:r>
                <w:rPr>
                  <w:rFonts w:ascii="Cambria Math" w:hAnsi="Cambria Math" w:cs="Courier New"/>
                  <w:lang w:eastAsia="el-GR"/>
                </w:rPr>
                <m:t>x</m:t>
              </m:r>
              <m:r>
                <m:rPr>
                  <m:sty m:val="p"/>
                </m:rP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p</m:t>
                  </m:r>
                  <m:ctrlPr>
                    <w:rPr>
                      <w:rFonts w:ascii="Cambria Math" w:hAnsi="Cambria Math" w:cs="Courier New"/>
                      <w:lang w:val="el-GR" w:eastAsia="el-GR"/>
                    </w:rPr>
                  </m:ctrlPr>
                </m:e>
                <m:sub>
                  <m:r>
                    <w:rPr>
                      <w:rFonts w:ascii="Cambria Math" w:hAnsi="Cambria Math" w:cs="Courier New"/>
                      <w:lang w:eastAsia="el-GR"/>
                    </w:rPr>
                    <m:t>X</m:t>
                  </m:r>
                </m:sub>
              </m:sSub>
            </m:sub>
          </m:sSub>
          <m:d>
            <m:dPr>
              <m:begChr m:val="["/>
              <m:endChr m:val="]"/>
              <m:ctrlPr>
                <w:rPr>
                  <w:rFonts w:ascii="Cambria Math" w:hAnsi="Cambria Math" w:cs="Courier New"/>
                  <w:lang w:val="el-GR" w:eastAsia="el-GR"/>
                </w:rPr>
              </m:ctrlPr>
            </m:dPr>
            <m:e>
              <m:func>
                <m:funcPr>
                  <m:ctrlPr>
                    <w:rPr>
                      <w:rFonts w:ascii="Cambria Math" w:hAnsi="Cambria Math" w:cs="Courier New"/>
                      <w:lang w:eastAsia="el-GR"/>
                    </w:rPr>
                  </m:ctrlPr>
                </m:funcPr>
                <m:fName>
                  <m:r>
                    <m:rPr>
                      <m:sty m:val="p"/>
                    </m:rPr>
                    <w:rPr>
                      <w:rFonts w:ascii="Cambria Math" w:hAnsi="Cambria Math" w:cs="Courier New"/>
                      <w:lang w:eastAsia="el-GR"/>
                    </w:rPr>
                    <m:t>log</m:t>
                  </m:r>
                  <m:ctrlPr>
                    <w:rPr>
                      <w:rFonts w:ascii="Cambria Math" w:hAnsi="Cambria Math" w:cs="Courier New"/>
                      <w:i/>
                      <w:lang w:val="el-GR" w:eastAsia="el-GR"/>
                    </w:rPr>
                  </m:ctrlPr>
                </m:fName>
                <m:e>
                  <m:f>
                    <m:fPr>
                      <m:ctrlPr>
                        <w:rPr>
                          <w:rFonts w:ascii="Cambria Math" w:hAnsi="Cambria Math" w:cs="Courier New"/>
                          <w:i/>
                          <w:lang w:val="el-GR" w:eastAsia="el-GR"/>
                        </w:rPr>
                      </m:ctrlPr>
                    </m:fPr>
                    <m:num>
                      <m:sSub>
                        <m:sSubPr>
                          <m:ctrlPr>
                            <w:rPr>
                              <w:rFonts w:ascii="Cambria Math" w:hAnsi="Cambria Math" w:cs="Courier New"/>
                              <w:i/>
                              <w:lang w:val="el-GR"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num>
                    <m:den>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den>
                  </m:f>
                </m:e>
              </m:func>
              <m:ctrlPr>
                <w:rPr>
                  <w:rFonts w:ascii="Cambria Math" w:hAnsi="Cambria Math" w:cs="Courier New"/>
                  <w:i/>
                  <w:lang w:val="el-GR" w:eastAsia="el-GR"/>
                </w:rPr>
              </m:ctrlPr>
            </m:e>
          </m:d>
          <m:r>
            <w:rPr>
              <w:rFonts w:ascii="Cambria Math" w:hAnsi="Cambria Math" w:cs="Courier New"/>
              <w:lang w:val="el-GR" w:eastAsia="el-GR"/>
            </w:rPr>
            <m:t>=</m:t>
          </m:r>
          <m:nary>
            <m:naryPr>
              <m:subHide m:val="1"/>
              <m:supHide m:val="1"/>
              <m:ctrlPr>
                <w:rPr>
                  <w:rFonts w:ascii="Cambria Math" w:hAnsi="Cambria Math" w:cs="Courier New"/>
                  <w:lang w:val="el-GR" w:eastAsia="el-GR"/>
                </w:rPr>
              </m:ctrlPr>
            </m:naryPr>
            <m:sub>
              <m:ctrlPr>
                <w:rPr>
                  <w:rFonts w:ascii="Cambria Math" w:hAnsi="Cambria Math" w:cs="Courier New"/>
                  <w:i/>
                  <w:lang w:eastAsia="el-GR"/>
                </w:rPr>
              </m:ctrlPr>
            </m:sub>
            <m:sup>
              <m:ctrlPr>
                <w:rPr>
                  <w:rFonts w:ascii="Cambria Math" w:hAnsi="Cambria Math" w:cs="Courier New"/>
                  <w:i/>
                  <w:lang w:eastAsia="el-GR"/>
                </w:rPr>
              </m:ctrlPr>
            </m:sup>
            <m:e>
              <m:sSub>
                <m:sSubPr>
                  <m:ctrlPr>
                    <w:rPr>
                      <w:rFonts w:ascii="Cambria Math" w:hAnsi="Cambria Math" w:cs="Courier New"/>
                      <w:i/>
                      <w:lang w:val="el-GR" w:eastAsia="el-GR"/>
                    </w:rPr>
                  </m:ctrlPr>
                </m:sSubPr>
                <m:e>
                  <m:r>
                    <w:rPr>
                      <w:rFonts w:ascii="Cambria Math" w:hAnsi="Cambria Math" w:cs="Courier New"/>
                      <w:lang w:eastAsia="el-GR"/>
                    </w:rPr>
                    <m:t>p</m:t>
                  </m:r>
                  <m:ctrlPr>
                    <w:rPr>
                      <w:rFonts w:ascii="Cambria Math" w:hAnsi="Cambria Math" w:cs="Courier New"/>
                      <w:i/>
                      <w:lang w:eastAsia="el-GR"/>
                    </w:rPr>
                  </m:ctrlP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ctrlPr>
                <w:rPr>
                  <w:rFonts w:ascii="Cambria Math" w:hAnsi="Cambria Math" w:cs="Courier New"/>
                  <w:i/>
                  <w:lang w:eastAsia="el-GR"/>
                </w:rPr>
              </m:ctrlPr>
            </m:e>
          </m:nary>
          <m:func>
            <m:funcPr>
              <m:ctrlPr>
                <w:rPr>
                  <w:rFonts w:ascii="Cambria Math" w:hAnsi="Cambria Math" w:cs="Courier New"/>
                  <w:lang w:eastAsia="el-GR"/>
                </w:rPr>
              </m:ctrlPr>
            </m:funcPr>
            <m:fName>
              <m:r>
                <m:rPr>
                  <m:sty m:val="p"/>
                </m:rPr>
                <w:rPr>
                  <w:rFonts w:ascii="Cambria Math" w:hAnsi="Cambria Math" w:cs="Courier New"/>
                  <w:lang w:eastAsia="el-GR"/>
                </w:rPr>
                <m:t>log</m:t>
              </m:r>
            </m:fName>
            <m:e>
              <m:f>
                <m:fPr>
                  <m:ctrlPr>
                    <w:rPr>
                      <w:rFonts w:ascii="Cambria Math" w:hAnsi="Cambria Math" w:cs="Courier New"/>
                      <w:i/>
                      <w:lang w:val="el-GR" w:eastAsia="el-GR"/>
                    </w:rPr>
                  </m:ctrlPr>
                </m:fPr>
                <m:num>
                  <m:sSub>
                    <m:sSubPr>
                      <m:ctrlPr>
                        <w:rPr>
                          <w:rFonts w:ascii="Cambria Math" w:hAnsi="Cambria Math" w:cs="Courier New"/>
                          <w:i/>
                          <w:lang w:val="el-GR"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num>
                <m:den>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den>
              </m:f>
            </m:e>
          </m:func>
          <m:r>
            <w:rPr>
              <w:rFonts w:ascii="Cambria Math" w:hAnsi="Cambria Math" w:cs="Courier New"/>
              <w:lang w:eastAsia="el-GR"/>
            </w:rPr>
            <m:t>dx</m:t>
          </m:r>
        </m:oMath>
      </m:oMathPara>
    </w:p>
    <w:p w14:paraId="29A0F8A8" w14:textId="77777777" w:rsidR="00244C3B" w:rsidRPr="00244C3B" w:rsidRDefault="00244C3B" w:rsidP="00244C3B">
      <w:pPr>
        <w:rPr>
          <w:rFonts w:ascii="Courier New" w:hAnsi="Courier New" w:cs="Courier New"/>
          <w:lang w:val="el-GR" w:eastAsia="el-GR"/>
        </w:rPr>
      </w:pPr>
      <w:r w:rsidRPr="00244C3B">
        <w:rPr>
          <w:rFonts w:ascii="Courier New" w:hAnsi="Courier New" w:cs="Courier New"/>
          <w:lang w:val="el-GR" w:eastAsia="el-GR"/>
        </w:rPr>
        <w:t>Παρατηρούμε ότι:</w:t>
      </w:r>
    </w:p>
    <w:p w14:paraId="1F701DC0" w14:textId="5AF6E961" w:rsidR="00244C3B" w:rsidRPr="00244C3B" w:rsidRDefault="00EB6F96" w:rsidP="00244C3B">
      <w:pPr>
        <w:rPr>
          <w:rFonts w:ascii="Courier New" w:hAnsi="Courier New" w:cs="Courier New"/>
          <w:lang w:val="el-GR" w:eastAsia="el-GR"/>
        </w:rPr>
      </w:pPr>
      <m:oMath>
        <m:sSub>
          <m:sSubPr>
            <m:ctrlPr>
              <w:rPr>
                <w:rFonts w:ascii="Cambria Math" w:hAnsi="Cambria Math" w:cs="Courier New"/>
                <w:i/>
                <w:lang w:val="el-GR" w:eastAsia="el-GR"/>
              </w:rPr>
            </m:ctrlPr>
          </m:sSubPr>
          <m:e>
            <m:r>
              <w:rPr>
                <w:rFonts w:ascii="Cambria Math" w:hAnsi="Cambria Math" w:cs="Courier New"/>
                <w:lang w:eastAsia="el-GR"/>
              </w:rPr>
              <m:t>D</m:t>
            </m:r>
            <m:ctrlPr>
              <w:rPr>
                <w:rFonts w:ascii="Cambria Math" w:hAnsi="Cambria Math" w:cs="Courier New"/>
                <w:i/>
                <w:lang w:eastAsia="el-GR"/>
              </w:rPr>
            </m:ctrlPr>
          </m:e>
          <m:sub>
            <m:r>
              <w:rPr>
                <w:rFonts w:ascii="Cambria Math" w:hAnsi="Cambria Math" w:cs="Courier New"/>
                <w:lang w:eastAsia="el-GR"/>
              </w:rPr>
              <m:t>KL</m:t>
            </m:r>
          </m:sub>
        </m:sSub>
        <m:d>
          <m:dPr>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r>
              <m:rPr>
                <m:lit/>
              </m:rP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e>
        </m:d>
        <m:r>
          <m:rPr>
            <m:sty m:val="p"/>
          </m:rPr>
          <w:rPr>
            <w:rFonts w:ascii="Cambria Math" w:hAnsi="Cambria Math" w:cs="Courier New"/>
            <w:lang w:val="el-GR" w:eastAsia="el-GR"/>
          </w:rPr>
          <m:t>≥</m:t>
        </m:r>
        <m:r>
          <w:rPr>
            <w:rFonts w:ascii="Cambria Math" w:hAnsi="Cambria Math" w:cs="Courier New"/>
            <w:lang w:val="el-GR" w:eastAsia="el-GR"/>
          </w:rPr>
          <m:t>0</m:t>
        </m:r>
      </m:oMath>
      <w:r w:rsidR="00244C3B" w:rsidRPr="00244C3B">
        <w:rPr>
          <w:rFonts w:ascii="Courier New" w:hAnsi="Courier New" w:cs="Courier New"/>
          <w:lang w:val="el-GR" w:eastAsia="el-GR"/>
        </w:rPr>
        <w:t xml:space="preserve"> </w:t>
      </w:r>
    </w:p>
    <w:p w14:paraId="2B3204A0" w14:textId="7BEFF84A" w:rsidR="00244C3B" w:rsidRPr="00244C3B" w:rsidRDefault="00244C3B" w:rsidP="00244C3B">
      <w:pPr>
        <w:rPr>
          <w:rFonts w:ascii="Courier New" w:hAnsi="Courier New" w:cs="Courier New"/>
          <w:lang w:val="el-GR" w:eastAsia="el-GR"/>
        </w:rPr>
      </w:pPr>
      <w:r w:rsidRPr="00244C3B">
        <w:rPr>
          <w:rFonts w:ascii="Courier New" w:hAnsi="Courier New" w:cs="Courier New"/>
          <w:lang w:val="el-GR" w:eastAsia="el-GR"/>
        </w:rPr>
        <w:t xml:space="preserve">με την ισότητα να ισχύει όταν </w:t>
      </w:r>
      <m:oMath>
        <m:sSub>
          <m:sSubPr>
            <m:ctrlPr>
              <w:rPr>
                <w:rFonts w:ascii="Cambria Math" w:hAnsi="Cambria Math" w:cs="Courier New"/>
                <w:i/>
                <w:lang w:val="el-GR" w:eastAsia="el-GR"/>
              </w:rPr>
            </m:ctrlPr>
          </m:sSubPr>
          <m:e>
            <m:r>
              <w:rPr>
                <w:rFonts w:ascii="Cambria Math" w:hAnsi="Cambria Math" w:cs="Courier New"/>
                <w:lang w:eastAsia="el-GR"/>
              </w:rPr>
              <m:t>p</m:t>
            </m:r>
            <m:ctrlPr>
              <w:rPr>
                <w:rFonts w:ascii="Cambria Math" w:hAnsi="Cambria Math" w:cs="Courier New"/>
                <w:i/>
                <w:lang w:eastAsia="el-GR"/>
              </w:rPr>
            </m:ctrlP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oMath>
      <w:r w:rsidRPr="00244C3B">
        <w:rPr>
          <w:rFonts w:ascii="Courier New" w:hAnsi="Courier New" w:cs="Courier New"/>
          <w:lang w:val="el-GR" w:eastAsia="el-GR"/>
        </w:rPr>
        <w:t>.</w:t>
      </w:r>
    </w:p>
    <w:p w14:paraId="2A7C709D" w14:textId="77777777" w:rsidR="00AC567D" w:rsidRPr="00723C11" w:rsidRDefault="00AC567D" w:rsidP="00570A83">
      <w:pPr>
        <w:rPr>
          <w:rFonts w:ascii="Courier New" w:hAnsi="Courier New" w:cs="Courier New"/>
          <w:b/>
          <w:bCs/>
          <w:lang w:val="el-GR" w:eastAsia="el-GR"/>
        </w:rPr>
      </w:pPr>
    </w:p>
    <w:p w14:paraId="3FD05AEA" w14:textId="77777777" w:rsidR="00244C3B" w:rsidRPr="00244C3B" w:rsidRDefault="00244C3B" w:rsidP="00244C3B">
      <w:pPr>
        <w:rPr>
          <w:rFonts w:ascii="Courier New" w:hAnsi="Courier New" w:cs="Courier New"/>
          <w:lang w:val="el-GR" w:eastAsia="el-GR"/>
        </w:rPr>
      </w:pPr>
      <w:r w:rsidRPr="00244C3B">
        <w:rPr>
          <w:rFonts w:ascii="Courier New" w:hAnsi="Courier New" w:cs="Courier New"/>
          <w:lang w:val="el-GR" w:eastAsia="el-GR"/>
        </w:rPr>
        <w:t xml:space="preserve">Η απόδειξη βασίζεται στην </w:t>
      </w:r>
      <w:r w:rsidRPr="00244C3B">
        <w:rPr>
          <w:rFonts w:ascii="Courier New" w:hAnsi="Courier New" w:cs="Courier New"/>
          <w:b/>
          <w:bCs/>
          <w:lang w:val="el-GR" w:eastAsia="el-GR"/>
        </w:rPr>
        <w:t xml:space="preserve">ανισότητα του </w:t>
      </w:r>
      <w:r w:rsidRPr="00244C3B">
        <w:rPr>
          <w:rFonts w:ascii="Courier New" w:hAnsi="Courier New" w:cs="Courier New"/>
          <w:b/>
          <w:bCs/>
          <w:lang w:eastAsia="el-GR"/>
        </w:rPr>
        <w:t>Gibbs</w:t>
      </w:r>
      <w:r w:rsidRPr="00244C3B">
        <w:rPr>
          <w:rFonts w:ascii="Courier New" w:hAnsi="Courier New" w:cs="Courier New"/>
          <w:lang w:val="el-GR" w:eastAsia="el-GR"/>
        </w:rPr>
        <w:t xml:space="preserve">, η οποία είναι μια ειδική περίπτωση της </w:t>
      </w:r>
      <w:r w:rsidRPr="00244C3B">
        <w:rPr>
          <w:rFonts w:ascii="Courier New" w:hAnsi="Courier New" w:cs="Courier New"/>
          <w:b/>
          <w:bCs/>
          <w:lang w:val="el-GR" w:eastAsia="el-GR"/>
        </w:rPr>
        <w:t xml:space="preserve">ανισότητας του </w:t>
      </w:r>
      <w:r w:rsidRPr="00244C3B">
        <w:rPr>
          <w:rFonts w:ascii="Courier New" w:hAnsi="Courier New" w:cs="Courier New"/>
          <w:b/>
          <w:bCs/>
          <w:lang w:eastAsia="el-GR"/>
        </w:rPr>
        <w:t>Jensen</w:t>
      </w:r>
      <w:r w:rsidRPr="00244C3B">
        <w:rPr>
          <w:rFonts w:ascii="Courier New" w:hAnsi="Courier New" w:cs="Courier New"/>
          <w:lang w:val="el-GR" w:eastAsia="el-GR"/>
        </w:rPr>
        <w:t xml:space="preserve"> για συναρτήσεις κυρτών.</w:t>
      </w:r>
    </w:p>
    <w:p w14:paraId="2C94C53F" w14:textId="77777777" w:rsidR="0047754F" w:rsidRPr="00683B86" w:rsidRDefault="0047754F" w:rsidP="0047754F">
      <w:pPr>
        <w:rPr>
          <w:rFonts w:ascii="Courier New" w:hAnsi="Courier New" w:cs="Courier New"/>
          <w:b/>
          <w:bCs/>
          <w:lang w:val="el-GR" w:eastAsia="el-GR"/>
        </w:rPr>
      </w:pPr>
    </w:p>
    <w:p w14:paraId="373C9D39" w14:textId="06775F6E" w:rsidR="00244C3B" w:rsidRPr="00244C3B" w:rsidRDefault="00244C3B" w:rsidP="0047754F">
      <w:pPr>
        <w:rPr>
          <w:rFonts w:ascii="Courier New" w:hAnsi="Courier New" w:cs="Courier New"/>
          <w:b/>
          <w:bCs/>
          <w:lang w:val="el-GR" w:eastAsia="el-GR"/>
        </w:rPr>
      </w:pPr>
      <w:r w:rsidRPr="00244C3B">
        <w:rPr>
          <w:rFonts w:ascii="Courier New" w:hAnsi="Courier New" w:cs="Courier New"/>
          <w:b/>
          <w:bCs/>
          <w:lang w:val="el-GR" w:eastAsia="el-GR"/>
        </w:rPr>
        <w:t xml:space="preserve">Βήμα 1: Χρήση της Ανισότητας του </w:t>
      </w:r>
      <w:r w:rsidRPr="00244C3B">
        <w:rPr>
          <w:rFonts w:ascii="Courier New" w:hAnsi="Courier New" w:cs="Courier New"/>
          <w:b/>
          <w:bCs/>
          <w:lang w:eastAsia="el-GR"/>
        </w:rPr>
        <w:t>Jensen</w:t>
      </w:r>
    </w:p>
    <w:p w14:paraId="2B6861DC" w14:textId="4B2E8C3D" w:rsidR="00244C3B" w:rsidRPr="00244C3B" w:rsidRDefault="00244C3B" w:rsidP="00244C3B">
      <w:pPr>
        <w:rPr>
          <w:rFonts w:ascii="Courier New" w:hAnsi="Courier New" w:cs="Courier New"/>
          <w:lang w:val="el-GR" w:eastAsia="el-GR"/>
        </w:rPr>
      </w:pPr>
      <w:r w:rsidRPr="00244C3B">
        <w:rPr>
          <w:rFonts w:ascii="Courier New" w:hAnsi="Courier New" w:cs="Courier New"/>
          <w:lang w:val="el-GR" w:eastAsia="el-GR"/>
        </w:rPr>
        <w:t xml:space="preserve">Η συνάρτηση </w:t>
      </w:r>
      <m:oMath>
        <m:r>
          <w:rPr>
            <w:rFonts w:ascii="Cambria Math" w:hAnsi="Cambria Math" w:cs="Courier New"/>
            <w:lang w:eastAsia="el-GR"/>
          </w:rPr>
          <m:t>f</m:t>
        </m:r>
        <m:d>
          <m:dPr>
            <m:ctrlPr>
              <w:rPr>
                <w:rFonts w:ascii="Cambria Math" w:hAnsi="Cambria Math" w:cs="Courier New"/>
                <w:i/>
                <w:lang w:val="el-GR" w:eastAsia="el-GR"/>
              </w:rPr>
            </m:ctrlPr>
          </m:dPr>
          <m:e>
            <m:r>
              <w:rPr>
                <w:rFonts w:ascii="Cambria Math" w:hAnsi="Cambria Math" w:cs="Courier New"/>
                <w:lang w:eastAsia="el-GR"/>
              </w:rPr>
              <m:t>u</m:t>
            </m:r>
          </m:e>
        </m:d>
        <m:r>
          <w:rPr>
            <w:rFonts w:ascii="Cambria Math" w:hAnsi="Cambria Math" w:cs="Courier New"/>
            <w:lang w:val="el-GR" w:eastAsia="el-GR"/>
          </w:rPr>
          <m:t>=</m:t>
        </m:r>
        <m:func>
          <m:funcPr>
            <m:ctrlPr>
              <w:rPr>
                <w:rFonts w:ascii="Cambria Math" w:hAnsi="Cambria Math" w:cs="Courier New"/>
                <w:lang w:eastAsia="el-GR"/>
              </w:rPr>
            </m:ctrlPr>
          </m:funcPr>
          <m:fName>
            <m:r>
              <m:rPr>
                <m:sty m:val="p"/>
              </m:rPr>
              <w:rPr>
                <w:rFonts w:ascii="Cambria Math" w:hAnsi="Cambria Math" w:cs="Courier New"/>
                <w:lang w:eastAsia="el-GR"/>
              </w:rPr>
              <m:t>log</m:t>
            </m:r>
            <m:ctrlPr>
              <w:rPr>
                <w:rFonts w:ascii="Cambria Math" w:hAnsi="Cambria Math" w:cs="Courier New"/>
                <w:i/>
                <w:lang w:val="el-GR" w:eastAsia="el-GR"/>
              </w:rPr>
            </m:ctrlPr>
          </m:fName>
          <m:e>
            <m:d>
              <m:dPr>
                <m:ctrlPr>
                  <w:rPr>
                    <w:rFonts w:ascii="Cambria Math" w:hAnsi="Cambria Math" w:cs="Courier New"/>
                    <w:i/>
                    <w:lang w:val="el-GR" w:eastAsia="el-GR"/>
                  </w:rPr>
                </m:ctrlPr>
              </m:dPr>
              <m:e>
                <m:r>
                  <w:rPr>
                    <w:rFonts w:ascii="Cambria Math" w:hAnsi="Cambria Math" w:cs="Courier New"/>
                    <w:lang w:eastAsia="el-GR"/>
                  </w:rPr>
                  <m:t>u</m:t>
                </m:r>
              </m:e>
            </m:d>
          </m:e>
        </m:func>
      </m:oMath>
      <w:r w:rsidRPr="00244C3B">
        <w:rPr>
          <w:rFonts w:ascii="Courier New" w:hAnsi="Courier New" w:cs="Courier New"/>
          <w:lang w:val="el-GR" w:eastAsia="el-GR"/>
        </w:rPr>
        <w:t xml:space="preserve"> είναι </w:t>
      </w:r>
      <w:r w:rsidRPr="00244C3B">
        <w:rPr>
          <w:rFonts w:ascii="Courier New" w:hAnsi="Courier New" w:cs="Courier New"/>
          <w:b/>
          <w:bCs/>
          <w:lang w:val="el-GR" w:eastAsia="el-GR"/>
        </w:rPr>
        <w:t>κυρτή</w:t>
      </w:r>
      <w:r w:rsidRPr="00244C3B">
        <w:rPr>
          <w:rFonts w:ascii="Courier New" w:hAnsi="Courier New" w:cs="Courier New"/>
          <w:lang w:val="el-GR" w:eastAsia="el-GR"/>
        </w:rPr>
        <w:t xml:space="preserve"> για όλες τις </w:t>
      </w:r>
      <w:r w:rsidRPr="00244C3B">
        <w:rPr>
          <w:rFonts w:ascii="Courier New" w:hAnsi="Courier New" w:cs="Courier New"/>
          <w:lang w:eastAsia="el-GR"/>
        </w:rPr>
        <w:t>u</w:t>
      </w:r>
      <w:r w:rsidRPr="00244C3B">
        <w:rPr>
          <w:rFonts w:ascii="Courier New" w:hAnsi="Courier New" w:cs="Courier New"/>
          <w:lang w:val="el-GR" w:eastAsia="el-GR"/>
        </w:rPr>
        <w:t xml:space="preserve"> &gt; 0, διότι η δεύτερη παράγωγός της είναι αρνητική </w:t>
      </w:r>
      <m:oMath>
        <m:r>
          <w:rPr>
            <w:rFonts w:ascii="Cambria Math" w:hAnsi="Cambria Math" w:cs="Courier New"/>
            <w:lang w:eastAsia="el-GR"/>
          </w:rPr>
          <m:t>f</m:t>
        </m:r>
        <m:r>
          <w:rPr>
            <w:rFonts w:ascii="Cambria Math" w:hAnsi="Cambria Math" w:cs="Courier New"/>
            <w:lang w:val="el-GR" w:eastAsia="el-GR"/>
          </w:rPr>
          <m:t>''(</m:t>
        </m:r>
        <m:r>
          <w:rPr>
            <w:rFonts w:ascii="Cambria Math" w:hAnsi="Cambria Math" w:cs="Courier New"/>
            <w:lang w:eastAsia="el-GR"/>
          </w:rPr>
          <m:t>u</m:t>
        </m:r>
        <m:r>
          <w:rPr>
            <w:rFonts w:ascii="Cambria Math" w:hAnsi="Cambria Math" w:cs="Courier New"/>
            <w:lang w:val="el-GR" w:eastAsia="el-GR"/>
          </w:rPr>
          <m:t>) = -1</m:t>
        </m:r>
        <m:r>
          <m:rPr>
            <m:lit/>
          </m:rPr>
          <w:rPr>
            <w:rFonts w:ascii="Cambria Math" w:hAnsi="Cambria Math" w:cs="Courier New"/>
            <w:lang w:val="el-GR" w:eastAsia="el-GR"/>
          </w:rPr>
          <m:t>/</m:t>
        </m:r>
        <m:r>
          <w:rPr>
            <w:rFonts w:ascii="Cambria Math" w:hAnsi="Cambria Math" w:cs="Courier New"/>
            <w:lang w:eastAsia="el-GR"/>
          </w:rPr>
          <m:t>u</m:t>
        </m:r>
        <m:r>
          <w:rPr>
            <w:rFonts w:ascii="Cambria Math" w:hAnsi="Cambria Math" w:cs="Courier New"/>
            <w:lang w:val="el-GR" w:eastAsia="el-GR"/>
          </w:rPr>
          <m:t>^2 &lt; 0)</m:t>
        </m:r>
      </m:oMath>
      <w:r w:rsidRPr="00244C3B">
        <w:rPr>
          <w:rFonts w:ascii="Courier New" w:hAnsi="Courier New" w:cs="Courier New"/>
          <w:lang w:val="el-GR" w:eastAsia="el-GR"/>
        </w:rPr>
        <w:t>.</w:t>
      </w:r>
    </w:p>
    <w:p w14:paraId="5E7EF9B4" w14:textId="57C1A83A" w:rsidR="00244C3B" w:rsidRPr="00244C3B" w:rsidRDefault="00244C3B" w:rsidP="00244C3B">
      <w:pPr>
        <w:rPr>
          <w:rFonts w:ascii="Courier New" w:hAnsi="Courier New" w:cs="Courier New"/>
          <w:lang w:val="el-GR" w:eastAsia="el-GR"/>
        </w:rPr>
      </w:pPr>
      <w:r w:rsidRPr="00244C3B">
        <w:rPr>
          <w:rFonts w:ascii="Courier New" w:hAnsi="Courier New" w:cs="Courier New"/>
          <w:lang w:val="el-GR" w:eastAsia="el-GR"/>
        </w:rPr>
        <w:t xml:space="preserve">Η ανισότητα του </w:t>
      </w:r>
      <w:r w:rsidRPr="00244C3B">
        <w:rPr>
          <w:rFonts w:ascii="Courier New" w:hAnsi="Courier New" w:cs="Courier New"/>
          <w:lang w:eastAsia="el-GR"/>
        </w:rPr>
        <w:t>Jensen</w:t>
      </w:r>
      <w:r w:rsidRPr="00244C3B">
        <w:rPr>
          <w:rFonts w:ascii="Courier New" w:hAnsi="Courier New" w:cs="Courier New"/>
          <w:lang w:val="el-GR" w:eastAsia="el-GR"/>
        </w:rPr>
        <w:t xml:space="preserve"> για μια κυρτή συνάρτηση </w:t>
      </w:r>
      <w:r w:rsidRPr="00244C3B">
        <w:rPr>
          <w:rFonts w:ascii="Courier New" w:hAnsi="Courier New" w:cs="Courier New"/>
          <w:lang w:eastAsia="el-GR"/>
        </w:rPr>
        <w:t>f</w:t>
      </w:r>
      <w:r w:rsidRPr="00244C3B">
        <w:rPr>
          <w:rFonts w:ascii="Courier New" w:hAnsi="Courier New" w:cs="Courier New"/>
          <w:lang w:val="el-GR" w:eastAsia="el-GR"/>
        </w:rPr>
        <w:t xml:space="preserve"> και μια τυχαία μεταβλητή </w:t>
      </w:r>
      <w:r w:rsidRPr="00244C3B">
        <w:rPr>
          <w:rFonts w:ascii="Courier New" w:hAnsi="Courier New" w:cs="Courier New"/>
          <w:lang w:eastAsia="el-GR"/>
        </w:rPr>
        <w:t>UU</w:t>
      </w:r>
      <w:r w:rsidRPr="00244C3B">
        <w:rPr>
          <w:rFonts w:ascii="Courier New" w:hAnsi="Courier New" w:cs="Courier New"/>
          <w:lang w:val="el-GR" w:eastAsia="el-GR"/>
        </w:rPr>
        <w:t xml:space="preserve"> με αναμενόμενη τιμή </w:t>
      </w:r>
      <m:oMath>
        <m:r>
          <w:rPr>
            <w:rFonts w:ascii="Cambria Math" w:hAnsi="Cambria Math" w:cs="Courier New"/>
            <w:lang w:eastAsia="el-GR"/>
          </w:rPr>
          <m:t>E</m:t>
        </m:r>
        <m:d>
          <m:dPr>
            <m:begChr m:val="["/>
            <m:endChr m:val="]"/>
            <m:ctrlPr>
              <w:rPr>
                <w:rFonts w:ascii="Cambria Math" w:hAnsi="Cambria Math" w:cs="Courier New"/>
                <w:i/>
                <w:lang w:val="el-GR" w:eastAsia="el-GR"/>
              </w:rPr>
            </m:ctrlPr>
          </m:dPr>
          <m:e>
            <m:r>
              <w:rPr>
                <w:rFonts w:ascii="Cambria Math" w:hAnsi="Cambria Math" w:cs="Courier New"/>
                <w:lang w:eastAsia="el-GR"/>
              </w:rPr>
              <m:t>U</m:t>
            </m:r>
          </m:e>
        </m:d>
      </m:oMath>
      <w:r w:rsidRPr="00244C3B">
        <w:rPr>
          <w:rFonts w:ascii="Courier New" w:hAnsi="Courier New" w:cs="Courier New"/>
          <w:lang w:val="el-GR" w:eastAsia="el-GR"/>
        </w:rPr>
        <w:t xml:space="preserve"> είναι:</w:t>
      </w:r>
    </w:p>
    <w:p w14:paraId="483E64DA" w14:textId="12AF482C" w:rsidR="00244C3B" w:rsidRPr="00AC567D" w:rsidRDefault="002F3BA3" w:rsidP="00244C3B">
      <w:pPr>
        <w:rPr>
          <w:rFonts w:ascii="Courier New" w:hAnsi="Courier New" w:cs="Courier New"/>
          <w:lang w:eastAsia="el-GR"/>
        </w:rPr>
      </w:pPr>
      <m:oMathPara>
        <m:oMath>
          <m:r>
            <w:rPr>
              <w:rFonts w:ascii="Cambria Math" w:hAnsi="Cambria Math" w:cs="Courier New"/>
              <w:lang w:eastAsia="el-GR"/>
            </w:rPr>
            <m:t>f</m:t>
          </m:r>
          <m:d>
            <m:dPr>
              <m:ctrlPr>
                <w:rPr>
                  <w:rFonts w:ascii="Cambria Math" w:hAnsi="Cambria Math" w:cs="Courier New"/>
                  <w:i/>
                  <w:lang w:val="el-GR" w:eastAsia="el-GR"/>
                </w:rPr>
              </m:ctrlPr>
            </m:dPr>
            <m:e>
              <m:r>
                <w:rPr>
                  <w:rFonts w:ascii="Cambria Math" w:hAnsi="Cambria Math" w:cs="Courier New"/>
                  <w:lang w:eastAsia="el-GR"/>
                </w:rPr>
                <m:t>E</m:t>
              </m:r>
              <m:d>
                <m:dPr>
                  <m:begChr m:val="["/>
                  <m:endChr m:val="]"/>
                  <m:ctrlPr>
                    <w:rPr>
                      <w:rFonts w:ascii="Cambria Math" w:hAnsi="Cambria Math" w:cs="Courier New"/>
                      <w:i/>
                      <w:lang w:val="el-GR" w:eastAsia="el-GR"/>
                    </w:rPr>
                  </m:ctrlPr>
                </m:dPr>
                <m:e>
                  <m:r>
                    <w:rPr>
                      <w:rFonts w:ascii="Cambria Math" w:hAnsi="Cambria Math" w:cs="Courier New"/>
                      <w:lang w:eastAsia="el-GR"/>
                    </w:rPr>
                    <m:t>U</m:t>
                  </m:r>
                </m:e>
              </m:d>
            </m:e>
          </m:d>
          <m:r>
            <m:rPr>
              <m:sty m:val="p"/>
            </m:rPr>
            <w:rPr>
              <w:rFonts w:ascii="Cambria Math" w:hAnsi="Cambria Math" w:cs="Courier New"/>
              <w:lang w:val="el-GR" w:eastAsia="el-GR"/>
            </w:rPr>
            <m:t>≥</m:t>
          </m:r>
          <m:r>
            <w:rPr>
              <w:rFonts w:ascii="Cambria Math" w:hAnsi="Cambria Math" w:cs="Courier New"/>
              <w:lang w:eastAsia="el-GR"/>
            </w:rPr>
            <m:t>E</m:t>
          </m:r>
          <m:d>
            <m:dPr>
              <m:begChr m:val="["/>
              <m:endChr m:val="]"/>
              <m:ctrlPr>
                <w:rPr>
                  <w:rFonts w:ascii="Cambria Math" w:hAnsi="Cambria Math" w:cs="Courier New"/>
                  <w:i/>
                  <w:lang w:val="el-GR" w:eastAsia="el-GR"/>
                </w:rPr>
              </m:ctrlPr>
            </m:dPr>
            <m:e>
              <m:r>
                <w:rPr>
                  <w:rFonts w:ascii="Cambria Math" w:hAnsi="Cambria Math" w:cs="Courier New"/>
                  <w:lang w:eastAsia="el-GR"/>
                </w:rPr>
                <m:t>f</m:t>
              </m:r>
              <m:d>
                <m:dPr>
                  <m:ctrlPr>
                    <w:rPr>
                      <w:rFonts w:ascii="Cambria Math" w:hAnsi="Cambria Math" w:cs="Courier New"/>
                      <w:i/>
                      <w:lang w:val="el-GR" w:eastAsia="el-GR"/>
                    </w:rPr>
                  </m:ctrlPr>
                </m:dPr>
                <m:e>
                  <m:r>
                    <w:rPr>
                      <w:rFonts w:ascii="Cambria Math" w:hAnsi="Cambria Math" w:cs="Courier New"/>
                      <w:lang w:eastAsia="el-GR"/>
                    </w:rPr>
                    <m:t>U</m:t>
                  </m:r>
                </m:e>
              </m:d>
            </m:e>
          </m:d>
        </m:oMath>
      </m:oMathPara>
    </w:p>
    <w:p w14:paraId="2643B1BE" w14:textId="77777777" w:rsidR="00AC567D" w:rsidRPr="00244C3B" w:rsidRDefault="00AC567D" w:rsidP="00244C3B">
      <w:pPr>
        <w:rPr>
          <w:rFonts w:ascii="Courier New" w:hAnsi="Courier New" w:cs="Courier New"/>
          <w:lang w:eastAsia="el-GR"/>
        </w:rPr>
      </w:pPr>
    </w:p>
    <w:p w14:paraId="36DE36EA" w14:textId="77777777" w:rsidR="000B4FA7" w:rsidRDefault="00244C3B" w:rsidP="00244C3B">
      <w:pPr>
        <w:rPr>
          <w:rFonts w:ascii="Courier New" w:hAnsi="Courier New" w:cs="Courier New"/>
          <w:lang w:val="el-GR" w:eastAsia="el-GR"/>
        </w:rPr>
      </w:pPr>
      <w:r w:rsidRPr="00244C3B">
        <w:rPr>
          <w:rFonts w:ascii="Courier New" w:hAnsi="Courier New" w:cs="Courier New"/>
          <w:lang w:val="el-GR" w:eastAsia="el-GR"/>
        </w:rPr>
        <w:t xml:space="preserve">Αλλά επειδή η </w:t>
      </w:r>
      <m:oMath>
        <m:r>
          <w:rPr>
            <w:rFonts w:ascii="Cambria Math" w:hAnsi="Cambria Math" w:cs="Courier New"/>
            <w:lang w:eastAsia="el-GR"/>
          </w:rPr>
          <m:t>f</m:t>
        </m:r>
        <m:d>
          <m:dPr>
            <m:ctrlPr>
              <w:rPr>
                <w:rFonts w:ascii="Cambria Math" w:hAnsi="Cambria Math" w:cs="Courier New"/>
                <w:i/>
                <w:lang w:val="el-GR" w:eastAsia="el-GR"/>
              </w:rPr>
            </m:ctrlPr>
          </m:dPr>
          <m:e>
            <m:r>
              <w:rPr>
                <w:rFonts w:ascii="Cambria Math" w:hAnsi="Cambria Math" w:cs="Courier New"/>
                <w:lang w:eastAsia="el-GR"/>
              </w:rPr>
              <m:t>u</m:t>
            </m:r>
          </m:e>
        </m:d>
        <m:r>
          <w:rPr>
            <w:rFonts w:ascii="Cambria Math" w:hAnsi="Cambria Math" w:cs="Courier New"/>
            <w:lang w:val="el-GR" w:eastAsia="el-GR"/>
          </w:rPr>
          <m:t>=</m:t>
        </m:r>
        <m:func>
          <m:funcPr>
            <m:ctrlPr>
              <w:rPr>
                <w:rFonts w:ascii="Cambria Math" w:hAnsi="Cambria Math" w:cs="Courier New"/>
                <w:lang w:eastAsia="el-GR"/>
              </w:rPr>
            </m:ctrlPr>
          </m:funcPr>
          <m:fName>
            <m:r>
              <m:rPr>
                <m:sty m:val="p"/>
              </m:rPr>
              <w:rPr>
                <w:rFonts w:ascii="Cambria Math" w:hAnsi="Cambria Math" w:cs="Courier New"/>
                <w:lang w:eastAsia="el-GR"/>
              </w:rPr>
              <m:t>log</m:t>
            </m:r>
            <m:ctrlPr>
              <w:rPr>
                <w:rFonts w:ascii="Cambria Math" w:hAnsi="Cambria Math" w:cs="Courier New"/>
                <w:i/>
                <w:lang w:val="el-GR" w:eastAsia="el-GR"/>
              </w:rPr>
            </m:ctrlPr>
          </m:fName>
          <m:e>
            <m:d>
              <m:dPr>
                <m:ctrlPr>
                  <w:rPr>
                    <w:rFonts w:ascii="Cambria Math" w:hAnsi="Cambria Math" w:cs="Courier New"/>
                    <w:i/>
                    <w:lang w:val="el-GR" w:eastAsia="el-GR"/>
                  </w:rPr>
                </m:ctrlPr>
              </m:dPr>
              <m:e>
                <m:r>
                  <w:rPr>
                    <w:rFonts w:ascii="Cambria Math" w:hAnsi="Cambria Math" w:cs="Courier New"/>
                    <w:lang w:eastAsia="el-GR"/>
                  </w:rPr>
                  <m:t>u</m:t>
                </m:r>
              </m:e>
            </m:d>
          </m:e>
        </m:func>
      </m:oMath>
      <w:r w:rsidRPr="00244C3B">
        <w:rPr>
          <w:rFonts w:ascii="Courier New" w:hAnsi="Courier New" w:cs="Courier New"/>
          <w:lang w:val="el-GR" w:eastAsia="el-GR"/>
        </w:rPr>
        <w:t xml:space="preserve"> είναι κυρτή, η ανισότητα του </w:t>
      </w:r>
      <w:r w:rsidRPr="00244C3B">
        <w:rPr>
          <w:rFonts w:ascii="Courier New" w:hAnsi="Courier New" w:cs="Courier New"/>
          <w:lang w:eastAsia="el-GR"/>
        </w:rPr>
        <w:t>Jensen</w:t>
      </w:r>
      <w:r w:rsidRPr="00244C3B">
        <w:rPr>
          <w:rFonts w:ascii="Courier New" w:hAnsi="Courier New" w:cs="Courier New"/>
          <w:lang w:val="el-GR" w:eastAsia="el-GR"/>
        </w:rPr>
        <w:t xml:space="preserve"> ισχύει στην αντίθετη κατεύθυνση:</w:t>
      </w:r>
    </w:p>
    <w:p w14:paraId="2225D46F" w14:textId="7E89A6CC" w:rsidR="00244C3B" w:rsidRPr="00244C3B" w:rsidRDefault="000B4FA7" w:rsidP="00244C3B">
      <w:pPr>
        <w:rPr>
          <w:rFonts w:ascii="Courier New" w:hAnsi="Courier New" w:cs="Courier New"/>
          <w:lang w:val="el-GR" w:eastAsia="el-GR"/>
        </w:rPr>
      </w:pPr>
      <m:oMathPara>
        <m:oMath>
          <m:r>
            <w:rPr>
              <w:rFonts w:ascii="Cambria Math" w:hAnsi="Cambria Math" w:cs="Courier New"/>
              <w:lang w:eastAsia="el-GR"/>
            </w:rPr>
            <m:t>E</m:t>
          </m:r>
          <m:d>
            <m:dPr>
              <m:begChr m:val="["/>
              <m:endChr m:val="]"/>
              <m:ctrlPr>
                <w:rPr>
                  <w:rFonts w:ascii="Cambria Math" w:hAnsi="Cambria Math" w:cs="Courier New"/>
                  <w:i/>
                  <w:lang w:val="el-GR" w:eastAsia="el-GR"/>
                </w:rPr>
              </m:ctrlPr>
            </m:dPr>
            <m:e>
              <m:r>
                <w:rPr>
                  <w:rFonts w:ascii="Cambria Math" w:hAnsi="Cambria Math" w:cs="Courier New"/>
                  <w:lang w:eastAsia="el-GR"/>
                </w:rPr>
                <m:t>f</m:t>
              </m:r>
              <m:d>
                <m:dPr>
                  <m:ctrlPr>
                    <w:rPr>
                      <w:rFonts w:ascii="Cambria Math" w:hAnsi="Cambria Math" w:cs="Courier New"/>
                      <w:i/>
                      <w:lang w:val="el-GR" w:eastAsia="el-GR"/>
                    </w:rPr>
                  </m:ctrlPr>
                </m:dPr>
                <m:e>
                  <m:r>
                    <w:rPr>
                      <w:rFonts w:ascii="Cambria Math" w:hAnsi="Cambria Math" w:cs="Courier New"/>
                      <w:lang w:eastAsia="el-GR"/>
                    </w:rPr>
                    <m:t>U</m:t>
                  </m:r>
                </m:e>
              </m:d>
            </m:e>
          </m:d>
          <m:r>
            <m:rPr>
              <m:sty m:val="p"/>
            </m:rPr>
            <w:rPr>
              <w:rFonts w:ascii="Cambria Math" w:hAnsi="Cambria Math" w:cs="Courier New"/>
              <w:lang w:val="el-GR" w:eastAsia="el-GR"/>
            </w:rPr>
            <m:t>≤</m:t>
          </m:r>
          <m:r>
            <w:rPr>
              <w:rFonts w:ascii="Cambria Math" w:hAnsi="Cambria Math" w:cs="Courier New"/>
              <w:lang w:eastAsia="el-GR"/>
            </w:rPr>
            <m:t>f</m:t>
          </m:r>
          <m:d>
            <m:dPr>
              <m:ctrlPr>
                <w:rPr>
                  <w:rFonts w:ascii="Cambria Math" w:hAnsi="Cambria Math" w:cs="Courier New"/>
                  <w:i/>
                  <w:lang w:val="el-GR" w:eastAsia="el-GR"/>
                </w:rPr>
              </m:ctrlPr>
            </m:dPr>
            <m:e>
              <m:r>
                <w:rPr>
                  <w:rFonts w:ascii="Cambria Math" w:hAnsi="Cambria Math" w:cs="Courier New"/>
                  <w:lang w:eastAsia="el-GR"/>
                </w:rPr>
                <m:t>E</m:t>
              </m:r>
              <m:d>
                <m:dPr>
                  <m:begChr m:val="["/>
                  <m:endChr m:val="]"/>
                  <m:ctrlPr>
                    <w:rPr>
                      <w:rFonts w:ascii="Cambria Math" w:hAnsi="Cambria Math" w:cs="Courier New"/>
                      <w:i/>
                      <w:lang w:val="el-GR" w:eastAsia="el-GR"/>
                    </w:rPr>
                  </m:ctrlPr>
                </m:dPr>
                <m:e>
                  <m:r>
                    <w:rPr>
                      <w:rFonts w:ascii="Cambria Math" w:hAnsi="Cambria Math" w:cs="Courier New"/>
                      <w:lang w:eastAsia="el-GR"/>
                    </w:rPr>
                    <m:t>U</m:t>
                  </m:r>
                </m:e>
              </m:d>
            </m:e>
          </m:d>
        </m:oMath>
      </m:oMathPara>
    </w:p>
    <w:p w14:paraId="70BA1426" w14:textId="77777777" w:rsidR="00245675" w:rsidRDefault="00245675" w:rsidP="00245675">
      <w:pPr>
        <w:rPr>
          <w:rFonts w:ascii="Courier New" w:hAnsi="Courier New" w:cs="Courier New"/>
          <w:b/>
          <w:bCs/>
          <w:lang w:val="el-GR" w:eastAsia="el-GR"/>
        </w:rPr>
      </w:pPr>
    </w:p>
    <w:p w14:paraId="20536A36" w14:textId="15D392F9" w:rsidR="00244C3B" w:rsidRPr="00244C3B" w:rsidRDefault="00244C3B" w:rsidP="00245675">
      <w:pPr>
        <w:rPr>
          <w:rFonts w:ascii="Courier New" w:hAnsi="Courier New" w:cs="Courier New"/>
          <w:b/>
          <w:bCs/>
          <w:lang w:val="el-GR" w:eastAsia="el-GR"/>
        </w:rPr>
      </w:pPr>
      <w:r w:rsidRPr="00244C3B">
        <w:rPr>
          <w:rFonts w:ascii="Courier New" w:hAnsi="Courier New" w:cs="Courier New"/>
          <w:b/>
          <w:bCs/>
          <w:lang w:val="el-GR" w:eastAsia="el-GR"/>
        </w:rPr>
        <w:t xml:space="preserve">Βήμα 2: Εφαρμογή της Ανισότητας του </w:t>
      </w:r>
      <w:r w:rsidRPr="00244C3B">
        <w:rPr>
          <w:rFonts w:ascii="Courier New" w:hAnsi="Courier New" w:cs="Courier New"/>
          <w:b/>
          <w:bCs/>
          <w:lang w:eastAsia="el-GR"/>
        </w:rPr>
        <w:t>Jensen</w:t>
      </w:r>
      <w:r w:rsidRPr="00244C3B">
        <w:rPr>
          <w:rFonts w:ascii="Courier New" w:hAnsi="Courier New" w:cs="Courier New"/>
          <w:b/>
          <w:bCs/>
          <w:lang w:val="el-GR" w:eastAsia="el-GR"/>
        </w:rPr>
        <w:t xml:space="preserve"> στην </w:t>
      </w:r>
      <w:r w:rsidRPr="00244C3B">
        <w:rPr>
          <w:rFonts w:ascii="Courier New" w:hAnsi="Courier New" w:cs="Courier New"/>
          <w:b/>
          <w:bCs/>
          <w:lang w:eastAsia="el-GR"/>
        </w:rPr>
        <w:t>KLD</w:t>
      </w:r>
    </w:p>
    <w:p w14:paraId="3B1E62D3" w14:textId="7EC8F756" w:rsidR="00244C3B" w:rsidRPr="00244C3B" w:rsidRDefault="00244C3B" w:rsidP="00244C3B">
      <w:pPr>
        <w:rPr>
          <w:rFonts w:ascii="Courier New" w:hAnsi="Courier New" w:cs="Courier New"/>
          <w:lang w:val="el-GR" w:eastAsia="el-GR"/>
        </w:rPr>
      </w:pPr>
      <w:r w:rsidRPr="00244C3B">
        <w:rPr>
          <w:rFonts w:ascii="Courier New" w:hAnsi="Courier New" w:cs="Courier New"/>
          <w:lang w:val="el-GR" w:eastAsia="el-GR"/>
        </w:rPr>
        <w:t xml:space="preserve">Ας ορίσουμε τη μεταβλητή </w:t>
      </w:r>
      <m:oMath>
        <m:r>
          <w:rPr>
            <w:rFonts w:ascii="Cambria Math" w:hAnsi="Cambria Math" w:cs="Courier New"/>
            <w:lang w:eastAsia="el-GR"/>
          </w:rPr>
          <m:t>U</m:t>
        </m:r>
        <m:r>
          <w:rPr>
            <w:rFonts w:ascii="Cambria Math" w:hAnsi="Cambria Math" w:cs="Courier New"/>
            <w:lang w:val="el-GR" w:eastAsia="el-GR"/>
          </w:rPr>
          <m:t>=</m:t>
        </m:r>
        <m:f>
          <m:fPr>
            <m:ctrlPr>
              <w:rPr>
                <w:rFonts w:ascii="Cambria Math" w:hAnsi="Cambria Math" w:cs="Courier New"/>
                <w:lang w:val="el-GR" w:eastAsia="el-GR"/>
              </w:rPr>
            </m:ctrlPr>
          </m:fPr>
          <m:num>
            <m:sSub>
              <m:sSubPr>
                <m:ctrlPr>
                  <w:rPr>
                    <w:rFonts w:ascii="Cambria Math" w:hAnsi="Cambria Math" w:cs="Courier New"/>
                    <w:i/>
                    <w:lang w:val="el-GR"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ctrlPr>
              <w:rPr>
                <w:rFonts w:ascii="Cambria Math" w:hAnsi="Cambria Math" w:cs="Courier New"/>
                <w:i/>
                <w:lang w:val="el-GR" w:eastAsia="el-GR"/>
              </w:rPr>
            </m:ctrlPr>
          </m:num>
          <m:den>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ctrlPr>
              <w:rPr>
                <w:rFonts w:ascii="Cambria Math" w:hAnsi="Cambria Math" w:cs="Courier New"/>
                <w:i/>
                <w:lang w:val="el-GR" w:eastAsia="el-GR"/>
              </w:rPr>
            </m:ctrlPr>
          </m:den>
        </m:f>
      </m:oMath>
      <w:r w:rsidRPr="00244C3B">
        <w:rPr>
          <w:rFonts w:ascii="Courier New" w:hAnsi="Courier New" w:cs="Courier New"/>
          <w:lang w:val="el-GR" w:eastAsia="el-GR"/>
        </w:rPr>
        <w:t>. Εφόσον</w:t>
      </w:r>
      <w:r w:rsidR="007042FE">
        <w:rPr>
          <w:rFonts w:ascii="Courier New" w:hAnsi="Courier New" w:cs="Courier New"/>
          <w:lang w:val="el-GR" w:eastAsia="el-GR"/>
        </w:rPr>
        <w:t xml:space="preserve"> </w:t>
      </w:r>
      <m:oMath>
        <m:sSub>
          <m:sSubPr>
            <m:ctrlPr>
              <w:rPr>
                <w:rFonts w:ascii="Cambria Math" w:hAnsi="Cambria Math" w:cs="Courier New"/>
                <w:i/>
                <w:lang w:val="el-GR" w:eastAsia="el-GR"/>
              </w:rPr>
            </m:ctrlPr>
          </m:sSubPr>
          <m:e>
            <m:r>
              <w:rPr>
                <w:rFonts w:ascii="Cambria Math" w:hAnsi="Cambria Math" w:cs="Courier New"/>
                <w:lang w:eastAsia="el-GR"/>
              </w:rPr>
              <m:t>p</m:t>
            </m:r>
            <m:ctrlPr>
              <w:rPr>
                <w:rFonts w:ascii="Cambria Math" w:hAnsi="Cambria Math" w:cs="Courier New"/>
                <w:i/>
                <w:lang w:eastAsia="el-GR"/>
              </w:rPr>
            </m:ctrlP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oMath>
      <w:r w:rsidRPr="00244C3B">
        <w:rPr>
          <w:rFonts w:ascii="Courier New" w:hAnsi="Courier New" w:cs="Courier New"/>
          <w:lang w:val="el-GR" w:eastAsia="el-GR"/>
        </w:rPr>
        <w:t xml:space="preserve"> και </w:t>
      </w:r>
      <m:oMath>
        <m:sSub>
          <m:sSubPr>
            <m:ctrlPr>
              <w:rPr>
                <w:rFonts w:ascii="Cambria Math" w:hAnsi="Cambria Math" w:cs="Courier New"/>
                <w:i/>
                <w:lang w:val="el-GR" w:eastAsia="el-GR"/>
              </w:rPr>
            </m:ctrlPr>
          </m:sSubPr>
          <m:e>
            <m:r>
              <w:rPr>
                <w:rFonts w:ascii="Cambria Math" w:hAnsi="Cambria Math" w:cs="Courier New"/>
                <w:lang w:eastAsia="el-GR"/>
              </w:rPr>
              <m:t>q</m:t>
            </m:r>
            <m:ctrlPr>
              <w:rPr>
                <w:rFonts w:ascii="Cambria Math" w:hAnsi="Cambria Math" w:cs="Courier New"/>
                <w:i/>
                <w:lang w:eastAsia="el-GR"/>
              </w:rPr>
            </m:ctrlP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oMath>
      <w:r w:rsidRPr="00244C3B">
        <w:rPr>
          <w:rFonts w:ascii="Courier New" w:hAnsi="Courier New" w:cs="Courier New"/>
          <w:lang w:val="el-GR" w:eastAsia="el-GR"/>
        </w:rPr>
        <w:t xml:space="preserve"> είναι κατανομές πιθανότητας, έχουμε:</w:t>
      </w:r>
    </w:p>
    <w:p w14:paraId="17C1FDE4" w14:textId="5A06DA13" w:rsidR="00244C3B" w:rsidRPr="00244C3B" w:rsidRDefault="00EB6F96" w:rsidP="00244C3B">
      <w:pPr>
        <w:rPr>
          <w:rFonts w:ascii="Courier New" w:hAnsi="Courier New" w:cs="Courier New"/>
          <w:lang w:val="el-GR" w:eastAsia="el-GR"/>
        </w:rPr>
      </w:pPr>
      <m:oMathPara>
        <m:oMath>
          <m:sSub>
            <m:sSubPr>
              <m:ctrlPr>
                <w:rPr>
                  <w:rFonts w:ascii="Cambria Math" w:hAnsi="Cambria Math" w:cs="Courier New"/>
                  <w:i/>
                  <w:lang w:val="el-GR" w:eastAsia="el-GR"/>
                </w:rPr>
              </m:ctrlPr>
            </m:sSubPr>
            <m:e>
              <m:r>
                <w:rPr>
                  <w:rFonts w:ascii="Cambria Math" w:hAnsi="Cambria Math" w:cs="Courier New"/>
                  <w:lang w:eastAsia="el-GR"/>
                </w:rPr>
                <m:t>E</m:t>
              </m:r>
            </m:e>
            <m:sub>
              <m:r>
                <w:rPr>
                  <w:rFonts w:ascii="Cambria Math" w:hAnsi="Cambria Math" w:cs="Courier New"/>
                  <w:lang w:eastAsia="el-GR"/>
                </w:rPr>
                <m:t>x</m:t>
              </m:r>
              <m:r>
                <m:rPr>
                  <m:sty m:val="p"/>
                </m:rP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p</m:t>
                  </m:r>
                  <m:ctrlPr>
                    <w:rPr>
                      <w:rFonts w:ascii="Cambria Math" w:hAnsi="Cambria Math" w:cs="Courier New"/>
                      <w:lang w:val="el-GR" w:eastAsia="el-GR"/>
                    </w:rPr>
                  </m:ctrlPr>
                </m:e>
                <m:sub>
                  <m:r>
                    <w:rPr>
                      <w:rFonts w:ascii="Cambria Math" w:hAnsi="Cambria Math" w:cs="Courier New"/>
                      <w:lang w:eastAsia="el-GR"/>
                    </w:rPr>
                    <m:t>X</m:t>
                  </m:r>
                </m:sub>
              </m:sSub>
            </m:sub>
          </m:sSub>
          <m:d>
            <m:dPr>
              <m:begChr m:val="["/>
              <m:endChr m:val="]"/>
              <m:ctrlPr>
                <w:rPr>
                  <w:rFonts w:ascii="Cambria Math" w:hAnsi="Cambria Math" w:cs="Courier New"/>
                  <w:lang w:val="el-GR" w:eastAsia="el-GR"/>
                </w:rPr>
              </m:ctrlPr>
            </m:dPr>
            <m:e>
              <m:f>
                <m:fPr>
                  <m:ctrlPr>
                    <w:rPr>
                      <w:rFonts w:ascii="Cambria Math" w:hAnsi="Cambria Math" w:cs="Courier New"/>
                      <w:lang w:val="el-GR" w:eastAsia="el-GR"/>
                    </w:rPr>
                  </m:ctrlPr>
                </m:fPr>
                <m:num>
                  <m:sSub>
                    <m:sSubPr>
                      <m:ctrlPr>
                        <w:rPr>
                          <w:rFonts w:ascii="Cambria Math" w:hAnsi="Cambria Math" w:cs="Courier New"/>
                          <w:i/>
                          <w:lang w:val="el-GR"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ctrlPr>
                    <w:rPr>
                      <w:rFonts w:ascii="Cambria Math" w:hAnsi="Cambria Math" w:cs="Courier New"/>
                      <w:i/>
                      <w:lang w:val="el-GR" w:eastAsia="el-GR"/>
                    </w:rPr>
                  </m:ctrlPr>
                </m:num>
                <m:den>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ctrlPr>
                    <w:rPr>
                      <w:rFonts w:ascii="Cambria Math" w:hAnsi="Cambria Math" w:cs="Courier New"/>
                      <w:i/>
                      <w:lang w:val="el-GR" w:eastAsia="el-GR"/>
                    </w:rPr>
                  </m:ctrlPr>
                </m:den>
              </m:f>
              <m:ctrlPr>
                <w:rPr>
                  <w:rFonts w:ascii="Cambria Math" w:hAnsi="Cambria Math" w:cs="Courier New"/>
                  <w:i/>
                  <w:lang w:val="el-GR" w:eastAsia="el-GR"/>
                </w:rPr>
              </m:ctrlPr>
            </m:e>
          </m:d>
          <m:r>
            <w:rPr>
              <w:rFonts w:ascii="Cambria Math" w:hAnsi="Cambria Math" w:cs="Courier New"/>
              <w:lang w:val="el-GR" w:eastAsia="el-GR"/>
            </w:rPr>
            <m:t>=</m:t>
          </m:r>
          <m:nary>
            <m:naryPr>
              <m:subHide m:val="1"/>
              <m:supHide m:val="1"/>
              <m:ctrlPr>
                <w:rPr>
                  <w:rFonts w:ascii="Cambria Math" w:hAnsi="Cambria Math" w:cs="Courier New"/>
                  <w:lang w:val="el-GR" w:eastAsia="el-GR"/>
                </w:rPr>
              </m:ctrlPr>
            </m:naryPr>
            <m:sub>
              <m:ctrlPr>
                <w:rPr>
                  <w:rFonts w:ascii="Cambria Math" w:hAnsi="Cambria Math" w:cs="Courier New"/>
                  <w:i/>
                  <w:lang w:eastAsia="el-GR"/>
                </w:rPr>
              </m:ctrlPr>
            </m:sub>
            <m:sup>
              <m:ctrlPr>
                <w:rPr>
                  <w:rFonts w:ascii="Cambria Math" w:hAnsi="Cambria Math" w:cs="Courier New"/>
                  <w:i/>
                  <w:lang w:eastAsia="el-GR"/>
                </w:rPr>
              </m:ctrlPr>
            </m:sup>
            <m:e>
              <m:sSub>
                <m:sSubPr>
                  <m:ctrlPr>
                    <w:rPr>
                      <w:rFonts w:ascii="Cambria Math" w:hAnsi="Cambria Math" w:cs="Courier New"/>
                      <w:i/>
                      <w:lang w:val="el-GR" w:eastAsia="el-GR"/>
                    </w:rPr>
                  </m:ctrlPr>
                </m:sSubPr>
                <m:e>
                  <m:r>
                    <w:rPr>
                      <w:rFonts w:ascii="Cambria Math" w:hAnsi="Cambria Math" w:cs="Courier New"/>
                      <w:lang w:eastAsia="el-GR"/>
                    </w:rPr>
                    <m:t>p</m:t>
                  </m:r>
                  <m:ctrlPr>
                    <w:rPr>
                      <w:rFonts w:ascii="Cambria Math" w:hAnsi="Cambria Math" w:cs="Courier New"/>
                      <w:i/>
                      <w:lang w:eastAsia="el-GR"/>
                    </w:rPr>
                  </m:ctrlP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ctrlPr>
                <w:rPr>
                  <w:rFonts w:ascii="Cambria Math" w:hAnsi="Cambria Math" w:cs="Courier New"/>
                  <w:i/>
                  <w:lang w:eastAsia="el-GR"/>
                </w:rPr>
              </m:ctrlPr>
            </m:e>
          </m:nary>
          <m:r>
            <m:rPr>
              <m:sty m:val="p"/>
            </m:rPr>
            <w:rPr>
              <w:rFonts w:ascii="Cambria Math" w:hAnsi="Cambria Math" w:cs="Courier New"/>
              <w:lang w:val="el-GR" w:eastAsia="el-GR"/>
            </w:rPr>
            <m:t>⋅</m:t>
          </m:r>
          <m:f>
            <m:fPr>
              <m:ctrlPr>
                <w:rPr>
                  <w:rFonts w:ascii="Cambria Math" w:hAnsi="Cambria Math" w:cs="Courier New"/>
                  <w:lang w:val="el-GR" w:eastAsia="el-GR"/>
                </w:rPr>
              </m:ctrlPr>
            </m:fPr>
            <m:num>
              <m:sSub>
                <m:sSubPr>
                  <m:ctrlPr>
                    <w:rPr>
                      <w:rFonts w:ascii="Cambria Math" w:hAnsi="Cambria Math" w:cs="Courier New"/>
                      <w:i/>
                      <w:lang w:val="el-GR"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ctrlPr>
                <w:rPr>
                  <w:rFonts w:ascii="Cambria Math" w:hAnsi="Cambria Math" w:cs="Courier New"/>
                  <w:i/>
                  <w:lang w:val="el-GR" w:eastAsia="el-GR"/>
                </w:rPr>
              </m:ctrlPr>
            </m:num>
            <m:den>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ctrlPr>
                <w:rPr>
                  <w:rFonts w:ascii="Cambria Math" w:hAnsi="Cambria Math" w:cs="Courier New"/>
                  <w:i/>
                  <w:lang w:val="el-GR" w:eastAsia="el-GR"/>
                </w:rPr>
              </m:ctrlPr>
            </m:den>
          </m:f>
          <m:r>
            <w:rPr>
              <w:rFonts w:ascii="Cambria Math" w:hAnsi="Cambria Math" w:cs="Courier New"/>
              <w:lang w:eastAsia="el-GR"/>
            </w:rPr>
            <m:t>dx</m:t>
          </m:r>
          <m:r>
            <w:rPr>
              <w:rFonts w:ascii="Cambria Math" w:hAnsi="Cambria Math" w:cs="Courier New"/>
              <w:lang w:val="el-GR" w:eastAsia="el-GR"/>
            </w:rPr>
            <m:t>=</m:t>
          </m:r>
          <m:nary>
            <m:naryPr>
              <m:subHide m:val="1"/>
              <m:supHide m:val="1"/>
              <m:ctrlPr>
                <w:rPr>
                  <w:rFonts w:ascii="Cambria Math" w:hAnsi="Cambria Math" w:cs="Courier New"/>
                  <w:lang w:val="el-GR" w:eastAsia="el-GR"/>
                </w:rPr>
              </m:ctrlPr>
            </m:naryPr>
            <m:sub/>
            <m:sup/>
            <m:e>
              <m:f>
                <m:fPr>
                  <m:ctrlPr>
                    <w:rPr>
                      <w:rFonts w:ascii="Cambria Math" w:hAnsi="Cambria Math" w:cs="Courier New"/>
                      <w:lang w:val="el-GR" w:eastAsia="el-GR"/>
                    </w:rPr>
                  </m:ctrlPr>
                </m:fPr>
                <m:num>
                  <m:sSub>
                    <m:sSubPr>
                      <m:ctrlPr>
                        <w:rPr>
                          <w:rFonts w:ascii="Cambria Math" w:hAnsi="Cambria Math" w:cs="Courier New"/>
                          <w:i/>
                          <w:lang w:val="el-GR" w:eastAsia="el-GR"/>
                        </w:rPr>
                      </m:ctrlPr>
                    </m:sSubPr>
                    <m:e>
                      <m:r>
                        <w:rPr>
                          <w:rFonts w:ascii="Cambria Math" w:hAnsi="Cambria Math" w:cs="Courier New"/>
                          <w:lang w:eastAsia="el-GR"/>
                        </w:rPr>
                        <m:t>p</m:t>
                      </m:r>
                    </m:e>
                    <m:sub>
                      <m:r>
                        <w:rPr>
                          <w:rFonts w:ascii="Cambria Math" w:hAnsi="Cambria Math" w:cs="Courier New"/>
                          <w:lang w:eastAsia="el-GR"/>
                        </w:rPr>
                        <m:t>X</m:t>
                      </m:r>
                    </m:sub>
                  </m:sSub>
                  <m:sSup>
                    <m:sSupPr>
                      <m:ctrlPr>
                        <w:rPr>
                          <w:rFonts w:ascii="Cambria Math" w:hAnsi="Cambria Math" w:cs="Courier New"/>
                          <w:i/>
                          <w:lang w:val="el-GR" w:eastAsia="el-GR"/>
                        </w:rPr>
                      </m:ctrlPr>
                    </m:sSupPr>
                    <m:e>
                      <m:d>
                        <m:dPr>
                          <m:ctrlPr>
                            <w:rPr>
                              <w:rFonts w:ascii="Cambria Math" w:hAnsi="Cambria Math" w:cs="Courier New"/>
                              <w:i/>
                              <w:lang w:val="el-GR" w:eastAsia="el-GR"/>
                            </w:rPr>
                          </m:ctrlPr>
                        </m:dPr>
                        <m:e>
                          <m:r>
                            <w:rPr>
                              <w:rFonts w:ascii="Cambria Math" w:hAnsi="Cambria Math" w:cs="Courier New"/>
                              <w:lang w:eastAsia="el-GR"/>
                            </w:rPr>
                            <m:t>x</m:t>
                          </m:r>
                        </m:e>
                      </m:d>
                    </m:e>
                    <m:sup>
                      <m:r>
                        <w:rPr>
                          <w:rFonts w:ascii="Cambria Math" w:hAnsi="Cambria Math" w:cs="Courier New"/>
                          <w:lang w:val="el-GR" w:eastAsia="el-GR"/>
                        </w:rPr>
                        <m:t>2</m:t>
                      </m:r>
                    </m:sup>
                  </m:sSup>
                  <m:ctrlPr>
                    <w:rPr>
                      <w:rFonts w:ascii="Cambria Math" w:hAnsi="Cambria Math" w:cs="Courier New"/>
                      <w:i/>
                      <w:lang w:val="el-GR" w:eastAsia="el-GR"/>
                    </w:rPr>
                  </m:ctrlPr>
                </m:num>
                <m:den>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ctrlPr>
                    <w:rPr>
                      <w:rFonts w:ascii="Cambria Math" w:hAnsi="Cambria Math" w:cs="Courier New"/>
                      <w:i/>
                      <w:lang w:val="el-GR" w:eastAsia="el-GR"/>
                    </w:rPr>
                  </m:ctrlPr>
                </m:den>
              </m:f>
            </m:e>
          </m:nary>
          <m:r>
            <w:rPr>
              <w:rFonts w:ascii="Cambria Math" w:hAnsi="Cambria Math" w:cs="Courier New"/>
              <w:lang w:eastAsia="el-GR"/>
            </w:rPr>
            <m:t>dx</m:t>
          </m:r>
          <m:r>
            <m:rPr>
              <m:sty m:val="p"/>
            </m:rPr>
            <w:rPr>
              <w:rFonts w:ascii="Cambria Math" w:hAnsi="Cambria Math" w:cs="Courier New"/>
              <w:lang w:val="el-GR" w:eastAsia="el-GR"/>
            </w:rPr>
            <m:t>≥</m:t>
          </m:r>
          <m:f>
            <m:fPr>
              <m:ctrlPr>
                <w:rPr>
                  <w:rFonts w:ascii="Cambria Math" w:hAnsi="Cambria Math" w:cs="Courier New"/>
                  <w:lang w:val="el-GR" w:eastAsia="el-GR"/>
                </w:rPr>
              </m:ctrlPr>
            </m:fPr>
            <m:num>
              <m:sSup>
                <m:sSupPr>
                  <m:ctrlPr>
                    <w:rPr>
                      <w:rFonts w:ascii="Cambria Math" w:hAnsi="Cambria Math" w:cs="Courier New"/>
                      <w:i/>
                      <w:lang w:val="el-GR" w:eastAsia="el-GR"/>
                    </w:rPr>
                  </m:ctrlPr>
                </m:sSupPr>
                <m:e>
                  <m:d>
                    <m:dPr>
                      <m:ctrlPr>
                        <w:rPr>
                          <w:rFonts w:ascii="Cambria Math" w:hAnsi="Cambria Math" w:cs="Courier New"/>
                          <w:lang w:val="el-GR" w:eastAsia="el-GR"/>
                        </w:rPr>
                      </m:ctrlPr>
                    </m:dPr>
                    <m:e>
                      <m:nary>
                        <m:naryPr>
                          <m:subHide m:val="1"/>
                          <m:supHide m:val="1"/>
                          <m:ctrlPr>
                            <w:rPr>
                              <w:rFonts w:ascii="Cambria Math" w:hAnsi="Cambria Math" w:cs="Courier New"/>
                              <w:lang w:val="el-GR" w:eastAsia="el-GR"/>
                            </w:rPr>
                          </m:ctrlPr>
                        </m:naryPr>
                        <m:sub>
                          <m:ctrlPr>
                            <w:rPr>
                              <w:rFonts w:ascii="Cambria Math" w:hAnsi="Cambria Math" w:cs="Courier New"/>
                              <w:i/>
                              <w:lang w:eastAsia="el-GR"/>
                            </w:rPr>
                          </m:ctrlPr>
                        </m:sub>
                        <m:sup>
                          <m:ctrlPr>
                            <w:rPr>
                              <w:rFonts w:ascii="Cambria Math" w:hAnsi="Cambria Math" w:cs="Courier New"/>
                              <w:i/>
                              <w:lang w:eastAsia="el-GR"/>
                            </w:rPr>
                          </m:ctrlPr>
                        </m:sup>
                        <m:e>
                          <m:sSub>
                            <m:sSubPr>
                              <m:ctrlPr>
                                <w:rPr>
                                  <w:rFonts w:ascii="Cambria Math" w:hAnsi="Cambria Math" w:cs="Courier New"/>
                                  <w:i/>
                                  <w:lang w:val="el-GR" w:eastAsia="el-GR"/>
                                </w:rPr>
                              </m:ctrlPr>
                            </m:sSubPr>
                            <m:e>
                              <m:r>
                                <w:rPr>
                                  <w:rFonts w:ascii="Cambria Math" w:hAnsi="Cambria Math" w:cs="Courier New"/>
                                  <w:lang w:eastAsia="el-GR"/>
                                </w:rPr>
                                <m:t>p</m:t>
                              </m:r>
                              <m:ctrlPr>
                                <w:rPr>
                                  <w:rFonts w:ascii="Cambria Math" w:hAnsi="Cambria Math" w:cs="Courier New"/>
                                  <w:i/>
                                  <w:lang w:eastAsia="el-GR"/>
                                </w:rPr>
                              </m:ctrlP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r>
                            <w:rPr>
                              <w:rFonts w:ascii="Cambria Math" w:hAnsi="Cambria Math" w:cs="Courier New"/>
                              <w:lang w:eastAsia="el-GR"/>
                            </w:rPr>
                            <m:t>dx</m:t>
                          </m:r>
                          <m:ctrlPr>
                            <w:rPr>
                              <w:rFonts w:ascii="Cambria Math" w:hAnsi="Cambria Math" w:cs="Courier New"/>
                              <w:i/>
                              <w:lang w:eastAsia="el-GR"/>
                            </w:rPr>
                          </m:ctrlPr>
                        </m:e>
                      </m:nary>
                      <m:ctrlPr>
                        <w:rPr>
                          <w:rFonts w:ascii="Cambria Math" w:hAnsi="Cambria Math" w:cs="Courier New"/>
                          <w:i/>
                          <w:lang w:val="el-GR" w:eastAsia="el-GR"/>
                        </w:rPr>
                      </m:ctrlPr>
                    </m:e>
                  </m:d>
                </m:e>
                <m:sup>
                  <m:r>
                    <w:rPr>
                      <w:rFonts w:ascii="Cambria Math" w:hAnsi="Cambria Math" w:cs="Courier New"/>
                      <w:lang w:val="el-GR" w:eastAsia="el-GR"/>
                    </w:rPr>
                    <m:t>2</m:t>
                  </m:r>
                </m:sup>
              </m:sSup>
              <m:ctrlPr>
                <w:rPr>
                  <w:rFonts w:ascii="Cambria Math" w:hAnsi="Cambria Math" w:cs="Courier New"/>
                  <w:i/>
                  <w:lang w:val="el-GR" w:eastAsia="el-GR"/>
                </w:rPr>
              </m:ctrlPr>
            </m:num>
            <m:den>
              <m:nary>
                <m:naryPr>
                  <m:subHide m:val="1"/>
                  <m:supHide m:val="1"/>
                  <m:ctrlPr>
                    <w:rPr>
                      <w:rFonts w:ascii="Cambria Math" w:hAnsi="Cambria Math" w:cs="Courier New"/>
                      <w:lang w:val="el-GR" w:eastAsia="el-GR"/>
                    </w:rPr>
                  </m:ctrlPr>
                </m:naryPr>
                <m:sub>
                  <m:ctrlPr>
                    <w:rPr>
                      <w:rFonts w:ascii="Cambria Math" w:hAnsi="Cambria Math" w:cs="Courier New"/>
                      <w:i/>
                      <w:lang w:eastAsia="el-GR"/>
                    </w:rPr>
                  </m:ctrlPr>
                </m:sub>
                <m:sup>
                  <m:ctrlPr>
                    <w:rPr>
                      <w:rFonts w:ascii="Cambria Math" w:hAnsi="Cambria Math" w:cs="Courier New"/>
                      <w:i/>
                      <w:lang w:eastAsia="el-GR"/>
                    </w:rPr>
                  </m:ctrlPr>
                </m:sup>
                <m:e>
                  <m:sSub>
                    <m:sSubPr>
                      <m:ctrlPr>
                        <w:rPr>
                          <w:rFonts w:ascii="Cambria Math" w:hAnsi="Cambria Math" w:cs="Courier New"/>
                          <w:i/>
                          <w:lang w:val="el-GR" w:eastAsia="el-GR"/>
                        </w:rPr>
                      </m:ctrlPr>
                    </m:sSubPr>
                    <m:e>
                      <m:r>
                        <w:rPr>
                          <w:rFonts w:ascii="Cambria Math" w:hAnsi="Cambria Math" w:cs="Courier New"/>
                          <w:lang w:eastAsia="el-GR"/>
                        </w:rPr>
                        <m:t>q</m:t>
                      </m:r>
                      <m:ctrlPr>
                        <w:rPr>
                          <w:rFonts w:ascii="Cambria Math" w:hAnsi="Cambria Math" w:cs="Courier New"/>
                          <w:i/>
                          <w:lang w:eastAsia="el-GR"/>
                        </w:rPr>
                      </m:ctrlP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r>
                    <w:rPr>
                      <w:rFonts w:ascii="Cambria Math" w:hAnsi="Cambria Math" w:cs="Courier New"/>
                      <w:lang w:eastAsia="el-GR"/>
                    </w:rPr>
                    <m:t>dx</m:t>
                  </m:r>
                  <m:ctrlPr>
                    <w:rPr>
                      <w:rFonts w:ascii="Cambria Math" w:hAnsi="Cambria Math" w:cs="Courier New"/>
                      <w:i/>
                      <w:lang w:eastAsia="el-GR"/>
                    </w:rPr>
                  </m:ctrlPr>
                </m:e>
              </m:nary>
              <m:ctrlPr>
                <w:rPr>
                  <w:rFonts w:ascii="Cambria Math" w:hAnsi="Cambria Math" w:cs="Courier New"/>
                  <w:i/>
                  <w:lang w:val="el-GR" w:eastAsia="el-GR"/>
                </w:rPr>
              </m:ctrlPr>
            </m:den>
          </m:f>
          <m:r>
            <w:rPr>
              <w:rFonts w:ascii="Cambria Math" w:hAnsi="Cambria Math" w:cs="Courier New"/>
              <w:lang w:val="el-GR" w:eastAsia="el-GR"/>
            </w:rPr>
            <m:t>=</m:t>
          </m:r>
          <m:f>
            <m:fPr>
              <m:ctrlPr>
                <w:rPr>
                  <w:rFonts w:ascii="Cambria Math" w:hAnsi="Cambria Math" w:cs="Courier New"/>
                  <w:lang w:val="el-GR" w:eastAsia="el-GR"/>
                </w:rPr>
              </m:ctrlPr>
            </m:fPr>
            <m:num>
              <m:sSup>
                <m:sSupPr>
                  <m:ctrlPr>
                    <w:rPr>
                      <w:rFonts w:ascii="Cambria Math" w:hAnsi="Cambria Math" w:cs="Courier New"/>
                      <w:i/>
                      <w:lang w:val="el-GR" w:eastAsia="el-GR"/>
                    </w:rPr>
                  </m:ctrlPr>
                </m:sSupPr>
                <m:e>
                  <m:r>
                    <w:rPr>
                      <w:rFonts w:ascii="Cambria Math" w:hAnsi="Cambria Math" w:cs="Courier New"/>
                      <w:lang w:val="el-GR" w:eastAsia="el-GR"/>
                    </w:rPr>
                    <m:t>1</m:t>
                  </m:r>
                </m:e>
                <m:sup>
                  <m:r>
                    <w:rPr>
                      <w:rFonts w:ascii="Cambria Math" w:hAnsi="Cambria Math" w:cs="Courier New"/>
                      <w:lang w:val="el-GR" w:eastAsia="el-GR"/>
                    </w:rPr>
                    <m:t>2</m:t>
                  </m:r>
                </m:sup>
              </m:sSup>
              <m:ctrlPr>
                <w:rPr>
                  <w:rFonts w:ascii="Cambria Math" w:hAnsi="Cambria Math" w:cs="Courier New"/>
                  <w:i/>
                  <w:lang w:val="el-GR" w:eastAsia="el-GR"/>
                </w:rPr>
              </m:ctrlPr>
            </m:num>
            <m:den>
              <m:r>
                <w:rPr>
                  <w:rFonts w:ascii="Cambria Math" w:hAnsi="Cambria Math" w:cs="Courier New"/>
                  <w:lang w:val="el-GR" w:eastAsia="el-GR"/>
                </w:rPr>
                <m:t>1</m:t>
              </m:r>
              <m:ctrlPr>
                <w:rPr>
                  <w:rFonts w:ascii="Cambria Math" w:hAnsi="Cambria Math" w:cs="Courier New"/>
                  <w:i/>
                  <w:lang w:val="el-GR" w:eastAsia="el-GR"/>
                </w:rPr>
              </m:ctrlPr>
            </m:den>
          </m:f>
          <m:r>
            <w:rPr>
              <w:rFonts w:ascii="Cambria Math" w:hAnsi="Cambria Math" w:cs="Courier New"/>
              <w:lang w:val="el-GR" w:eastAsia="el-GR"/>
            </w:rPr>
            <m:t>=1</m:t>
          </m:r>
        </m:oMath>
      </m:oMathPara>
    </w:p>
    <w:p w14:paraId="0835C103" w14:textId="15757DAF" w:rsidR="00244C3B" w:rsidRPr="00244C3B" w:rsidRDefault="00244C3B" w:rsidP="00244C3B">
      <w:pPr>
        <w:rPr>
          <w:rFonts w:ascii="Courier New" w:hAnsi="Courier New" w:cs="Courier New"/>
          <w:lang w:val="el-GR" w:eastAsia="el-GR"/>
        </w:rPr>
      </w:pPr>
      <w:r w:rsidRPr="00244C3B">
        <w:rPr>
          <w:rFonts w:ascii="Courier New" w:hAnsi="Courier New" w:cs="Courier New"/>
          <w:lang w:val="el-GR" w:eastAsia="el-GR"/>
        </w:rPr>
        <w:t xml:space="preserve">Χρησιμοποιώντας την ανισότητα του </w:t>
      </w:r>
      <w:r w:rsidRPr="00244C3B">
        <w:rPr>
          <w:rFonts w:ascii="Courier New" w:hAnsi="Courier New" w:cs="Courier New"/>
          <w:lang w:eastAsia="el-GR"/>
        </w:rPr>
        <w:t>Jensen</w:t>
      </w:r>
      <w:r w:rsidRPr="00244C3B">
        <w:rPr>
          <w:rFonts w:ascii="Courier New" w:hAnsi="Courier New" w:cs="Courier New"/>
          <w:lang w:val="el-GR" w:eastAsia="el-GR"/>
        </w:rPr>
        <w:t xml:space="preserve"> για την κυρτή συνάρτηση </w:t>
      </w:r>
      <m:oMath>
        <m:r>
          <w:rPr>
            <w:rFonts w:ascii="Cambria Math" w:hAnsi="Cambria Math" w:cs="Courier New"/>
            <w:lang w:eastAsia="el-GR"/>
          </w:rPr>
          <m:t>f</m:t>
        </m:r>
        <m:d>
          <m:dPr>
            <m:ctrlPr>
              <w:rPr>
                <w:rFonts w:ascii="Cambria Math" w:hAnsi="Cambria Math" w:cs="Courier New"/>
                <w:i/>
                <w:lang w:val="el-GR" w:eastAsia="el-GR"/>
              </w:rPr>
            </m:ctrlPr>
          </m:dPr>
          <m:e>
            <m:r>
              <w:rPr>
                <w:rFonts w:ascii="Cambria Math" w:hAnsi="Cambria Math" w:cs="Courier New"/>
                <w:lang w:eastAsia="el-GR"/>
              </w:rPr>
              <m:t>u</m:t>
            </m:r>
          </m:e>
        </m:d>
        <m:r>
          <w:rPr>
            <w:rFonts w:ascii="Cambria Math" w:hAnsi="Cambria Math" w:cs="Courier New"/>
            <w:lang w:val="el-GR" w:eastAsia="el-GR"/>
          </w:rPr>
          <m:t>=</m:t>
        </m:r>
        <m:func>
          <m:funcPr>
            <m:ctrlPr>
              <w:rPr>
                <w:rFonts w:ascii="Cambria Math" w:hAnsi="Cambria Math" w:cs="Courier New"/>
                <w:lang w:eastAsia="el-GR"/>
              </w:rPr>
            </m:ctrlPr>
          </m:funcPr>
          <m:fName>
            <m:r>
              <m:rPr>
                <m:sty m:val="p"/>
              </m:rPr>
              <w:rPr>
                <w:rFonts w:ascii="Cambria Math" w:hAnsi="Cambria Math" w:cs="Courier New"/>
                <w:lang w:eastAsia="el-GR"/>
              </w:rPr>
              <m:t>log</m:t>
            </m:r>
            <m:ctrlPr>
              <w:rPr>
                <w:rFonts w:ascii="Cambria Math" w:hAnsi="Cambria Math" w:cs="Courier New"/>
                <w:i/>
                <w:lang w:val="el-GR" w:eastAsia="el-GR"/>
              </w:rPr>
            </m:ctrlPr>
          </m:fName>
          <m:e>
            <m:d>
              <m:dPr>
                <m:ctrlPr>
                  <w:rPr>
                    <w:rFonts w:ascii="Cambria Math" w:hAnsi="Cambria Math" w:cs="Courier New"/>
                    <w:i/>
                    <w:lang w:val="el-GR" w:eastAsia="el-GR"/>
                  </w:rPr>
                </m:ctrlPr>
              </m:dPr>
              <m:e>
                <m:r>
                  <w:rPr>
                    <w:rFonts w:ascii="Cambria Math" w:hAnsi="Cambria Math" w:cs="Courier New"/>
                    <w:lang w:eastAsia="el-GR"/>
                  </w:rPr>
                  <m:t>u</m:t>
                </m:r>
              </m:e>
            </m:d>
          </m:e>
        </m:func>
      </m:oMath>
      <w:r w:rsidRPr="00244C3B">
        <w:rPr>
          <w:rFonts w:ascii="Courier New" w:hAnsi="Courier New" w:cs="Courier New"/>
          <w:lang w:val="el-GR" w:eastAsia="el-GR"/>
        </w:rPr>
        <w:t>:</w:t>
      </w:r>
    </w:p>
    <w:p w14:paraId="113A57E0" w14:textId="08B20407" w:rsidR="00244C3B" w:rsidRPr="00244C3B" w:rsidRDefault="00EB6F96" w:rsidP="00244C3B">
      <w:pPr>
        <w:rPr>
          <w:rFonts w:ascii="Courier New" w:hAnsi="Courier New" w:cs="Courier New"/>
          <w:lang w:val="el-GR" w:eastAsia="el-GR"/>
        </w:rPr>
      </w:pPr>
      <m:oMathPara>
        <m:oMath>
          <m:sSub>
            <m:sSubPr>
              <m:ctrlPr>
                <w:rPr>
                  <w:rFonts w:ascii="Cambria Math" w:hAnsi="Cambria Math" w:cs="Courier New"/>
                  <w:i/>
                  <w:lang w:val="el-GR" w:eastAsia="el-GR"/>
                </w:rPr>
              </m:ctrlPr>
            </m:sSubPr>
            <m:e>
              <m:r>
                <w:rPr>
                  <w:rFonts w:ascii="Cambria Math" w:hAnsi="Cambria Math" w:cs="Courier New"/>
                  <w:lang w:eastAsia="el-GR"/>
                </w:rPr>
                <m:t>E</m:t>
              </m:r>
            </m:e>
            <m:sub>
              <m:r>
                <w:rPr>
                  <w:rFonts w:ascii="Cambria Math" w:hAnsi="Cambria Math" w:cs="Courier New"/>
                  <w:lang w:eastAsia="el-GR"/>
                </w:rPr>
                <m:t>x</m:t>
              </m:r>
              <m:r>
                <m:rPr>
                  <m:sty m:val="p"/>
                </m:rP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p</m:t>
                  </m:r>
                  <m:ctrlPr>
                    <w:rPr>
                      <w:rFonts w:ascii="Cambria Math" w:hAnsi="Cambria Math" w:cs="Courier New"/>
                      <w:lang w:val="el-GR" w:eastAsia="el-GR"/>
                    </w:rPr>
                  </m:ctrlPr>
                </m:e>
                <m:sub>
                  <m:r>
                    <w:rPr>
                      <w:rFonts w:ascii="Cambria Math" w:hAnsi="Cambria Math" w:cs="Courier New"/>
                      <w:lang w:eastAsia="el-GR"/>
                    </w:rPr>
                    <m:t>X</m:t>
                  </m:r>
                </m:sub>
              </m:sSub>
            </m:sub>
          </m:sSub>
          <m:d>
            <m:dPr>
              <m:begChr m:val="["/>
              <m:endChr m:val="]"/>
              <m:ctrlPr>
                <w:rPr>
                  <w:rFonts w:ascii="Cambria Math" w:hAnsi="Cambria Math" w:cs="Courier New"/>
                  <w:lang w:val="el-GR" w:eastAsia="el-GR"/>
                </w:rPr>
              </m:ctrlPr>
            </m:dPr>
            <m:e>
              <m:func>
                <m:funcPr>
                  <m:ctrlPr>
                    <w:rPr>
                      <w:rFonts w:ascii="Cambria Math" w:hAnsi="Cambria Math" w:cs="Courier New"/>
                      <w:lang w:eastAsia="el-GR"/>
                    </w:rPr>
                  </m:ctrlPr>
                </m:funcPr>
                <m:fName>
                  <m:r>
                    <m:rPr>
                      <m:sty m:val="p"/>
                    </m:rPr>
                    <w:rPr>
                      <w:rFonts w:ascii="Cambria Math" w:hAnsi="Cambria Math" w:cs="Courier New"/>
                      <w:lang w:eastAsia="el-GR"/>
                    </w:rPr>
                    <m:t>log</m:t>
                  </m:r>
                  <m:ctrlPr>
                    <w:rPr>
                      <w:rFonts w:ascii="Cambria Math" w:hAnsi="Cambria Math" w:cs="Courier New"/>
                      <w:i/>
                      <w:lang w:val="el-GR" w:eastAsia="el-GR"/>
                    </w:rPr>
                  </m:ctrlPr>
                </m:fName>
                <m:e>
                  <m:d>
                    <m:dPr>
                      <m:ctrlPr>
                        <w:rPr>
                          <w:rFonts w:ascii="Cambria Math" w:hAnsi="Cambria Math" w:cs="Courier New"/>
                          <w:lang w:val="el-GR" w:eastAsia="el-GR"/>
                        </w:rPr>
                      </m:ctrlPr>
                    </m:dPr>
                    <m:e>
                      <m:f>
                        <m:fPr>
                          <m:ctrlPr>
                            <w:rPr>
                              <w:rFonts w:ascii="Cambria Math" w:hAnsi="Cambria Math" w:cs="Courier New"/>
                              <w:lang w:val="el-GR" w:eastAsia="el-GR"/>
                            </w:rPr>
                          </m:ctrlPr>
                        </m:fPr>
                        <m:num>
                          <m:sSub>
                            <m:sSubPr>
                              <m:ctrlPr>
                                <w:rPr>
                                  <w:rFonts w:ascii="Cambria Math" w:hAnsi="Cambria Math" w:cs="Courier New"/>
                                  <w:i/>
                                  <w:lang w:val="el-GR"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ctrlPr>
                            <w:rPr>
                              <w:rFonts w:ascii="Cambria Math" w:hAnsi="Cambria Math" w:cs="Courier New"/>
                              <w:i/>
                              <w:lang w:val="el-GR" w:eastAsia="el-GR"/>
                            </w:rPr>
                          </m:ctrlPr>
                        </m:num>
                        <m:den>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ctrlPr>
                            <w:rPr>
                              <w:rFonts w:ascii="Cambria Math" w:hAnsi="Cambria Math" w:cs="Courier New"/>
                              <w:i/>
                              <w:lang w:val="el-GR" w:eastAsia="el-GR"/>
                            </w:rPr>
                          </m:ctrlPr>
                        </m:den>
                      </m:f>
                      <m:ctrlPr>
                        <w:rPr>
                          <w:rFonts w:ascii="Cambria Math" w:hAnsi="Cambria Math" w:cs="Courier New"/>
                          <w:i/>
                          <w:lang w:val="el-GR" w:eastAsia="el-GR"/>
                        </w:rPr>
                      </m:ctrlPr>
                    </m:e>
                  </m:d>
                </m:e>
              </m:func>
              <m:ctrlPr>
                <w:rPr>
                  <w:rFonts w:ascii="Cambria Math" w:hAnsi="Cambria Math" w:cs="Courier New"/>
                  <w:i/>
                  <w:lang w:val="el-GR" w:eastAsia="el-GR"/>
                </w:rPr>
              </m:ctrlPr>
            </m:e>
          </m:d>
          <m:r>
            <m:rPr>
              <m:sty m:val="p"/>
            </m:rPr>
            <w:rPr>
              <w:rFonts w:ascii="Cambria Math" w:hAnsi="Cambria Math" w:cs="Courier New"/>
              <w:lang w:val="el-GR" w:eastAsia="el-GR"/>
            </w:rPr>
            <m:t>≤</m:t>
          </m:r>
          <m:func>
            <m:funcPr>
              <m:ctrlPr>
                <w:rPr>
                  <w:rFonts w:ascii="Cambria Math" w:hAnsi="Cambria Math" w:cs="Courier New"/>
                  <w:lang w:eastAsia="el-GR"/>
                </w:rPr>
              </m:ctrlPr>
            </m:funcPr>
            <m:fName>
              <m:r>
                <m:rPr>
                  <m:sty m:val="p"/>
                </m:rPr>
                <w:rPr>
                  <w:rFonts w:ascii="Cambria Math" w:hAnsi="Cambria Math" w:cs="Courier New"/>
                  <w:lang w:eastAsia="el-GR"/>
                </w:rPr>
                <m:t>log</m:t>
              </m:r>
              <m:ctrlPr>
                <w:rPr>
                  <w:rFonts w:ascii="Cambria Math" w:hAnsi="Cambria Math" w:cs="Courier New"/>
                  <w:i/>
                  <w:lang w:val="el-GR" w:eastAsia="el-GR"/>
                </w:rPr>
              </m:ctrlPr>
            </m:fName>
            <m:e>
              <m:d>
                <m:dPr>
                  <m:ctrlPr>
                    <w:rPr>
                      <w:rFonts w:ascii="Cambria Math" w:hAnsi="Cambria Math" w:cs="Courier New"/>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E</m:t>
                      </m:r>
                    </m:e>
                    <m:sub>
                      <m:r>
                        <w:rPr>
                          <w:rFonts w:ascii="Cambria Math" w:hAnsi="Cambria Math" w:cs="Courier New"/>
                          <w:lang w:eastAsia="el-GR"/>
                        </w:rPr>
                        <m:t>x</m:t>
                      </m:r>
                      <m:r>
                        <m:rPr>
                          <m:sty m:val="p"/>
                        </m:rP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p</m:t>
                          </m:r>
                          <m:ctrlPr>
                            <w:rPr>
                              <w:rFonts w:ascii="Cambria Math" w:hAnsi="Cambria Math" w:cs="Courier New"/>
                              <w:lang w:val="el-GR" w:eastAsia="el-GR"/>
                            </w:rPr>
                          </m:ctrlPr>
                        </m:e>
                        <m:sub>
                          <m:r>
                            <w:rPr>
                              <w:rFonts w:ascii="Cambria Math" w:hAnsi="Cambria Math" w:cs="Courier New"/>
                              <w:lang w:eastAsia="el-GR"/>
                            </w:rPr>
                            <m:t>X</m:t>
                          </m:r>
                        </m:sub>
                      </m:sSub>
                    </m:sub>
                  </m:sSub>
                  <m:d>
                    <m:dPr>
                      <m:begChr m:val="["/>
                      <m:endChr m:val="]"/>
                      <m:ctrlPr>
                        <w:rPr>
                          <w:rFonts w:ascii="Cambria Math" w:hAnsi="Cambria Math" w:cs="Courier New"/>
                          <w:lang w:val="el-GR" w:eastAsia="el-GR"/>
                        </w:rPr>
                      </m:ctrlPr>
                    </m:dPr>
                    <m:e>
                      <m:f>
                        <m:fPr>
                          <m:ctrlPr>
                            <w:rPr>
                              <w:rFonts w:ascii="Cambria Math" w:hAnsi="Cambria Math" w:cs="Courier New"/>
                              <w:lang w:val="el-GR" w:eastAsia="el-GR"/>
                            </w:rPr>
                          </m:ctrlPr>
                        </m:fPr>
                        <m:num>
                          <m:sSub>
                            <m:sSubPr>
                              <m:ctrlPr>
                                <w:rPr>
                                  <w:rFonts w:ascii="Cambria Math" w:hAnsi="Cambria Math" w:cs="Courier New"/>
                                  <w:i/>
                                  <w:lang w:val="el-GR"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ctrlPr>
                            <w:rPr>
                              <w:rFonts w:ascii="Cambria Math" w:hAnsi="Cambria Math" w:cs="Courier New"/>
                              <w:i/>
                              <w:lang w:val="el-GR" w:eastAsia="el-GR"/>
                            </w:rPr>
                          </m:ctrlPr>
                        </m:num>
                        <m:den>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ctrlPr>
                            <w:rPr>
                              <w:rFonts w:ascii="Cambria Math" w:hAnsi="Cambria Math" w:cs="Courier New"/>
                              <w:i/>
                              <w:lang w:val="el-GR" w:eastAsia="el-GR"/>
                            </w:rPr>
                          </m:ctrlPr>
                        </m:den>
                      </m:f>
                      <m:ctrlPr>
                        <w:rPr>
                          <w:rFonts w:ascii="Cambria Math" w:hAnsi="Cambria Math" w:cs="Courier New"/>
                          <w:i/>
                          <w:lang w:val="el-GR" w:eastAsia="el-GR"/>
                        </w:rPr>
                      </m:ctrlPr>
                    </m:e>
                  </m:d>
                  <m:ctrlPr>
                    <w:rPr>
                      <w:rFonts w:ascii="Cambria Math" w:hAnsi="Cambria Math" w:cs="Courier New"/>
                      <w:i/>
                      <w:lang w:val="el-GR" w:eastAsia="el-GR"/>
                    </w:rPr>
                  </m:ctrlPr>
                </m:e>
              </m:d>
            </m:e>
          </m:func>
          <m:r>
            <m:rPr>
              <m:sty m:val="p"/>
            </m:rPr>
            <w:rPr>
              <w:rFonts w:ascii="Cambria Math" w:hAnsi="Cambria Math" w:cs="Courier New"/>
              <w:lang w:val="el-GR" w:eastAsia="el-GR"/>
            </w:rPr>
            <m:t>≤</m:t>
          </m:r>
          <m:func>
            <m:funcPr>
              <m:ctrlPr>
                <w:rPr>
                  <w:rFonts w:ascii="Cambria Math" w:hAnsi="Cambria Math" w:cs="Courier New"/>
                  <w:lang w:eastAsia="el-GR"/>
                </w:rPr>
              </m:ctrlPr>
            </m:funcPr>
            <m:fName>
              <m:r>
                <m:rPr>
                  <m:sty m:val="p"/>
                </m:rPr>
                <w:rPr>
                  <w:rFonts w:ascii="Cambria Math" w:hAnsi="Cambria Math" w:cs="Courier New"/>
                  <w:lang w:eastAsia="el-GR"/>
                </w:rPr>
                <m:t>log</m:t>
              </m:r>
              <m:ctrlPr>
                <w:rPr>
                  <w:rFonts w:ascii="Cambria Math" w:hAnsi="Cambria Math" w:cs="Courier New"/>
                  <w:i/>
                  <w:lang w:val="el-GR" w:eastAsia="el-GR"/>
                </w:rPr>
              </m:ctrlPr>
            </m:fName>
            <m:e>
              <m:d>
                <m:dPr>
                  <m:ctrlPr>
                    <w:rPr>
                      <w:rFonts w:ascii="Cambria Math" w:hAnsi="Cambria Math" w:cs="Courier New"/>
                      <w:i/>
                      <w:lang w:val="el-GR" w:eastAsia="el-GR"/>
                    </w:rPr>
                  </m:ctrlPr>
                </m:dPr>
                <m:e>
                  <m:r>
                    <w:rPr>
                      <w:rFonts w:ascii="Cambria Math" w:hAnsi="Cambria Math" w:cs="Courier New"/>
                      <w:lang w:val="el-GR" w:eastAsia="el-GR"/>
                    </w:rPr>
                    <m:t>1</m:t>
                  </m:r>
                </m:e>
              </m:d>
            </m:e>
          </m:func>
          <m:r>
            <w:rPr>
              <w:rFonts w:ascii="Cambria Math" w:hAnsi="Cambria Math" w:cs="Courier New"/>
              <w:lang w:val="el-GR" w:eastAsia="el-GR"/>
            </w:rPr>
            <m:t>=0</m:t>
          </m:r>
        </m:oMath>
      </m:oMathPara>
    </w:p>
    <w:p w14:paraId="0649E04E" w14:textId="3398239C" w:rsidR="00244C3B" w:rsidRPr="00244C3B" w:rsidRDefault="00244C3B" w:rsidP="00244C3B">
      <w:pPr>
        <w:rPr>
          <w:rFonts w:ascii="Courier New" w:hAnsi="Courier New" w:cs="Courier New"/>
          <w:lang w:val="el-GR" w:eastAsia="el-GR"/>
        </w:rPr>
      </w:pPr>
      <w:r w:rsidRPr="00244C3B">
        <w:rPr>
          <w:rFonts w:ascii="Courier New" w:hAnsi="Courier New" w:cs="Courier New"/>
          <w:lang w:val="el-GR" w:eastAsia="el-GR"/>
        </w:rPr>
        <w:t xml:space="preserve">Ωστόσο, η </w:t>
      </w:r>
      <w:r w:rsidRPr="00244C3B">
        <w:rPr>
          <w:rFonts w:ascii="Courier New" w:hAnsi="Courier New" w:cs="Courier New"/>
          <w:lang w:eastAsia="el-GR"/>
        </w:rPr>
        <w:t>KLD</w:t>
      </w:r>
      <w:r w:rsidRPr="00244C3B">
        <w:rPr>
          <w:rFonts w:ascii="Courier New" w:hAnsi="Courier New" w:cs="Courier New"/>
          <w:lang w:val="el-GR" w:eastAsia="el-GR"/>
        </w:rPr>
        <w:t xml:space="preserve"> ορίζεται με την ένδειξη </w:t>
      </w:r>
      <m:oMath>
        <m:func>
          <m:funcPr>
            <m:ctrlPr>
              <w:rPr>
                <w:rFonts w:ascii="Cambria Math" w:hAnsi="Cambria Math" w:cs="Courier New"/>
                <w:lang w:eastAsia="el-GR"/>
              </w:rPr>
            </m:ctrlPr>
          </m:funcPr>
          <m:fName>
            <m:r>
              <m:rPr>
                <m:sty m:val="p"/>
              </m:rPr>
              <w:rPr>
                <w:rFonts w:ascii="Cambria Math" w:hAnsi="Cambria Math" w:cs="Courier New"/>
                <w:lang w:eastAsia="el-GR"/>
              </w:rPr>
              <m:t>log</m:t>
            </m:r>
            <m:ctrlPr>
              <w:rPr>
                <w:rFonts w:ascii="Cambria Math" w:hAnsi="Cambria Math" w:cs="Courier New"/>
                <w:i/>
                <w:lang w:val="el-GR" w:eastAsia="el-GR"/>
              </w:rPr>
            </m:ctrlPr>
          </m:fName>
          <m:e>
            <m:f>
              <m:fPr>
                <m:ctrlPr>
                  <w:rPr>
                    <w:rFonts w:ascii="Cambria Math" w:hAnsi="Cambria Math" w:cs="Courier New"/>
                    <w:i/>
                    <w:lang w:val="el-GR" w:eastAsia="el-GR"/>
                  </w:rPr>
                </m:ctrlPr>
              </m:fPr>
              <m:num>
                <m:sSub>
                  <m:sSubPr>
                    <m:ctrlPr>
                      <w:rPr>
                        <w:rFonts w:ascii="Cambria Math" w:hAnsi="Cambria Math" w:cs="Courier New"/>
                        <w:i/>
                        <w:lang w:val="el-GR"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num>
              <m:den>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den>
            </m:f>
          </m:e>
        </m:func>
      </m:oMath>
      <w:r w:rsidRPr="00244C3B">
        <w:rPr>
          <w:rFonts w:ascii="Courier New" w:hAnsi="Courier New" w:cs="Courier New"/>
          <w:lang w:val="el-GR" w:eastAsia="el-GR"/>
        </w:rPr>
        <w:t xml:space="preserve">, οπότε η ανισότητα αυτή πρέπει να αναθεωρηθεί. Στην πραγματικότητα, η συνάρτηση </w:t>
      </w:r>
      <m:oMath>
        <m:func>
          <m:funcPr>
            <m:ctrlPr>
              <w:rPr>
                <w:rFonts w:ascii="Cambria Math" w:hAnsi="Cambria Math" w:cs="Courier New"/>
                <w:lang w:eastAsia="el-GR"/>
              </w:rPr>
            </m:ctrlPr>
          </m:funcPr>
          <m:fName>
            <m:r>
              <m:rPr>
                <m:sty m:val="p"/>
              </m:rPr>
              <w:rPr>
                <w:rFonts w:ascii="Cambria Math" w:hAnsi="Cambria Math" w:cs="Courier New"/>
                <w:lang w:eastAsia="el-GR"/>
              </w:rPr>
              <m:t>log</m:t>
            </m:r>
            <m:ctrlPr>
              <w:rPr>
                <w:rFonts w:ascii="Cambria Math" w:hAnsi="Cambria Math" w:cs="Courier New"/>
                <w:i/>
                <w:lang w:val="el-GR" w:eastAsia="el-GR"/>
              </w:rPr>
            </m:ctrlPr>
          </m:fName>
          <m:e>
            <m:d>
              <m:dPr>
                <m:ctrlPr>
                  <w:rPr>
                    <w:rFonts w:ascii="Cambria Math" w:hAnsi="Cambria Math" w:cs="Courier New"/>
                    <w:i/>
                    <w:lang w:val="el-GR" w:eastAsia="el-GR"/>
                  </w:rPr>
                </m:ctrlPr>
              </m:dPr>
              <m:e>
                <m:r>
                  <w:rPr>
                    <w:rFonts w:ascii="Cambria Math" w:hAnsi="Cambria Math" w:cs="Courier New"/>
                    <w:lang w:eastAsia="el-GR"/>
                  </w:rPr>
                  <m:t>u</m:t>
                </m:r>
              </m:e>
            </m:d>
          </m:e>
        </m:func>
      </m:oMath>
      <w:r w:rsidRPr="00244C3B">
        <w:rPr>
          <w:rFonts w:ascii="Courier New" w:hAnsi="Courier New" w:cs="Courier New"/>
          <w:lang w:val="el-GR" w:eastAsia="el-GR"/>
        </w:rPr>
        <w:t xml:space="preserve"> είναι </w:t>
      </w:r>
      <w:r w:rsidRPr="00244C3B">
        <w:rPr>
          <w:rFonts w:ascii="Courier New" w:hAnsi="Courier New" w:cs="Courier New"/>
          <w:b/>
          <w:bCs/>
          <w:lang w:val="el-GR" w:eastAsia="el-GR"/>
        </w:rPr>
        <w:t>συγκεντρωτική</w:t>
      </w:r>
      <w:r w:rsidRPr="00244C3B">
        <w:rPr>
          <w:rFonts w:ascii="Courier New" w:hAnsi="Courier New" w:cs="Courier New"/>
          <w:lang w:val="el-GR" w:eastAsia="el-GR"/>
        </w:rPr>
        <w:t xml:space="preserve">, οπότε η σωστή εφαρμογή της ανισότητας του </w:t>
      </w:r>
      <w:r w:rsidRPr="00244C3B">
        <w:rPr>
          <w:rFonts w:ascii="Courier New" w:hAnsi="Courier New" w:cs="Courier New"/>
          <w:lang w:eastAsia="el-GR"/>
        </w:rPr>
        <w:t>Jensen</w:t>
      </w:r>
      <w:r w:rsidRPr="00244C3B">
        <w:rPr>
          <w:rFonts w:ascii="Courier New" w:hAnsi="Courier New" w:cs="Courier New"/>
          <w:lang w:val="el-GR" w:eastAsia="el-GR"/>
        </w:rPr>
        <w:t xml:space="preserve"> για την κυρτή συνάρτηση οδηγεί στην </w:t>
      </w:r>
      <w:r w:rsidRPr="00244C3B">
        <w:rPr>
          <w:rFonts w:ascii="Courier New" w:hAnsi="Courier New" w:cs="Courier New"/>
          <w:b/>
          <w:bCs/>
          <w:lang w:val="el-GR" w:eastAsia="el-GR"/>
        </w:rPr>
        <w:t xml:space="preserve">ανισότητα του </w:t>
      </w:r>
      <w:r w:rsidRPr="00244C3B">
        <w:rPr>
          <w:rFonts w:ascii="Courier New" w:hAnsi="Courier New" w:cs="Courier New"/>
          <w:b/>
          <w:bCs/>
          <w:lang w:eastAsia="el-GR"/>
        </w:rPr>
        <w:t>Gibbs</w:t>
      </w:r>
      <w:r w:rsidRPr="00244C3B">
        <w:rPr>
          <w:rFonts w:ascii="Courier New" w:hAnsi="Courier New" w:cs="Courier New"/>
          <w:lang w:val="el-GR" w:eastAsia="el-GR"/>
        </w:rPr>
        <w:t>, η οποία δίνει:</w:t>
      </w:r>
    </w:p>
    <w:p w14:paraId="5B2EBF17" w14:textId="716D9B5A" w:rsidR="00244C3B" w:rsidRPr="00244C3B" w:rsidRDefault="00EB6F96" w:rsidP="00244C3B">
      <w:pPr>
        <w:rPr>
          <w:rFonts w:ascii="Courier New" w:hAnsi="Courier New" w:cs="Courier New"/>
          <w:lang w:val="el-GR" w:eastAsia="el-GR"/>
        </w:rPr>
      </w:pPr>
      <m:oMathPara>
        <m:oMath>
          <m:sSub>
            <m:sSubPr>
              <m:ctrlPr>
                <w:rPr>
                  <w:rFonts w:ascii="Cambria Math" w:hAnsi="Cambria Math" w:cs="Courier New"/>
                  <w:i/>
                  <w:lang w:val="el-GR" w:eastAsia="el-GR"/>
                </w:rPr>
              </m:ctrlPr>
            </m:sSubPr>
            <m:e>
              <m:r>
                <w:rPr>
                  <w:rFonts w:ascii="Cambria Math" w:hAnsi="Cambria Math" w:cs="Courier New"/>
                  <w:lang w:eastAsia="el-GR"/>
                </w:rPr>
                <m:t>D</m:t>
              </m:r>
              <m:ctrlPr>
                <w:rPr>
                  <w:rFonts w:ascii="Cambria Math" w:hAnsi="Cambria Math" w:cs="Courier New"/>
                  <w:i/>
                  <w:lang w:eastAsia="el-GR"/>
                </w:rPr>
              </m:ctrlPr>
            </m:e>
            <m:sub>
              <m:r>
                <w:rPr>
                  <w:rFonts w:ascii="Cambria Math" w:hAnsi="Cambria Math" w:cs="Courier New"/>
                  <w:lang w:eastAsia="el-GR"/>
                </w:rPr>
                <m:t>KL</m:t>
              </m:r>
            </m:sub>
          </m:sSub>
          <m:d>
            <m:dPr>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r>
                <m:rPr>
                  <m:lit/>
                </m:rP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e>
          </m:d>
          <m:r>
            <w:rPr>
              <w:rFonts w:ascii="Cambria Math" w:hAnsi="Cambria Math" w:cs="Courier New"/>
              <w:lang w:val="el-GR" w:eastAsia="el-GR"/>
            </w:rPr>
            <m:t>=</m:t>
          </m:r>
          <m:nary>
            <m:naryPr>
              <m:subHide m:val="1"/>
              <m:supHide m:val="1"/>
              <m:ctrlPr>
                <w:rPr>
                  <w:rFonts w:ascii="Cambria Math" w:hAnsi="Cambria Math" w:cs="Courier New"/>
                  <w:lang w:val="el-GR" w:eastAsia="el-GR"/>
                </w:rPr>
              </m:ctrlPr>
            </m:naryPr>
            <m:sub>
              <m:ctrlPr>
                <w:rPr>
                  <w:rFonts w:ascii="Cambria Math" w:hAnsi="Cambria Math" w:cs="Courier New"/>
                  <w:i/>
                  <w:lang w:eastAsia="el-GR"/>
                </w:rPr>
              </m:ctrlPr>
            </m:sub>
            <m:sup>
              <m:ctrlPr>
                <w:rPr>
                  <w:rFonts w:ascii="Cambria Math" w:hAnsi="Cambria Math" w:cs="Courier New"/>
                  <w:i/>
                  <w:lang w:eastAsia="el-GR"/>
                </w:rPr>
              </m:ctrlPr>
            </m:sup>
            <m:e>
              <m:sSub>
                <m:sSubPr>
                  <m:ctrlPr>
                    <w:rPr>
                      <w:rFonts w:ascii="Cambria Math" w:hAnsi="Cambria Math" w:cs="Courier New"/>
                      <w:i/>
                      <w:lang w:val="el-GR" w:eastAsia="el-GR"/>
                    </w:rPr>
                  </m:ctrlPr>
                </m:sSubPr>
                <m:e>
                  <m:r>
                    <w:rPr>
                      <w:rFonts w:ascii="Cambria Math" w:hAnsi="Cambria Math" w:cs="Courier New"/>
                      <w:lang w:eastAsia="el-GR"/>
                    </w:rPr>
                    <m:t>p</m:t>
                  </m:r>
                  <m:ctrlPr>
                    <w:rPr>
                      <w:rFonts w:ascii="Cambria Math" w:hAnsi="Cambria Math" w:cs="Courier New"/>
                      <w:i/>
                      <w:lang w:eastAsia="el-GR"/>
                    </w:rPr>
                  </m:ctrlP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ctrlPr>
                <w:rPr>
                  <w:rFonts w:ascii="Cambria Math" w:hAnsi="Cambria Math" w:cs="Courier New"/>
                  <w:i/>
                  <w:lang w:eastAsia="el-GR"/>
                </w:rPr>
              </m:ctrlPr>
            </m:e>
          </m:nary>
          <m:func>
            <m:funcPr>
              <m:ctrlPr>
                <w:rPr>
                  <w:rFonts w:ascii="Cambria Math" w:hAnsi="Cambria Math" w:cs="Courier New"/>
                  <w:lang w:eastAsia="el-GR"/>
                </w:rPr>
              </m:ctrlPr>
            </m:funcPr>
            <m:fName>
              <m:r>
                <m:rPr>
                  <m:sty m:val="p"/>
                </m:rPr>
                <w:rPr>
                  <w:rFonts w:ascii="Cambria Math" w:hAnsi="Cambria Math" w:cs="Courier New"/>
                  <w:lang w:eastAsia="el-GR"/>
                </w:rPr>
                <m:t>log</m:t>
              </m:r>
            </m:fName>
            <m:e>
              <m:f>
                <m:fPr>
                  <m:ctrlPr>
                    <w:rPr>
                      <w:rFonts w:ascii="Cambria Math" w:hAnsi="Cambria Math" w:cs="Courier New"/>
                      <w:i/>
                      <w:lang w:val="el-GR" w:eastAsia="el-GR"/>
                    </w:rPr>
                  </m:ctrlPr>
                </m:fPr>
                <m:num>
                  <m:sSub>
                    <m:sSubPr>
                      <m:ctrlPr>
                        <w:rPr>
                          <w:rFonts w:ascii="Cambria Math" w:hAnsi="Cambria Math" w:cs="Courier New"/>
                          <w:i/>
                          <w:lang w:val="el-GR"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num>
                <m:den>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den>
              </m:f>
            </m:e>
          </m:func>
          <m:r>
            <w:rPr>
              <w:rFonts w:ascii="Cambria Math" w:hAnsi="Cambria Math" w:cs="Courier New"/>
              <w:lang w:eastAsia="el-GR"/>
            </w:rPr>
            <m:t>dx</m:t>
          </m:r>
          <m:r>
            <m:rPr>
              <m:sty m:val="p"/>
            </m:rPr>
            <w:rPr>
              <w:rFonts w:ascii="Cambria Math" w:hAnsi="Cambria Math" w:cs="Courier New"/>
              <w:lang w:val="el-GR" w:eastAsia="el-GR"/>
            </w:rPr>
            <m:t>≥</m:t>
          </m:r>
          <m:r>
            <w:rPr>
              <w:rFonts w:ascii="Cambria Math" w:hAnsi="Cambria Math" w:cs="Courier New"/>
              <w:lang w:val="el-GR" w:eastAsia="el-GR"/>
            </w:rPr>
            <m:t>0</m:t>
          </m:r>
        </m:oMath>
      </m:oMathPara>
    </w:p>
    <w:p w14:paraId="0A8BD3A0" w14:textId="77777777" w:rsidR="009D1A3E" w:rsidRDefault="009D1A3E" w:rsidP="002529C9">
      <w:pPr>
        <w:rPr>
          <w:rFonts w:ascii="Courier New" w:hAnsi="Courier New" w:cs="Courier New"/>
          <w:b/>
          <w:bCs/>
          <w:lang w:val="el-GR" w:eastAsia="el-GR"/>
        </w:rPr>
      </w:pPr>
    </w:p>
    <w:p w14:paraId="2B65BC62" w14:textId="6F7F87DB" w:rsidR="00244C3B" w:rsidRPr="00244C3B" w:rsidRDefault="00244C3B" w:rsidP="002529C9">
      <w:pPr>
        <w:rPr>
          <w:rFonts w:ascii="Courier New" w:hAnsi="Courier New" w:cs="Courier New"/>
          <w:b/>
          <w:bCs/>
          <w:lang w:val="el-GR" w:eastAsia="el-GR"/>
        </w:rPr>
      </w:pPr>
      <w:r w:rsidRPr="00244C3B">
        <w:rPr>
          <w:rFonts w:ascii="Courier New" w:hAnsi="Courier New" w:cs="Courier New"/>
          <w:b/>
          <w:bCs/>
          <w:lang w:val="el-GR" w:eastAsia="el-GR"/>
        </w:rPr>
        <w:t xml:space="preserve">Βήμα 3: Απόδειξη της Μη Αρνητικότητας μέσω του Θεωρήματος του </w:t>
      </w:r>
      <w:r w:rsidRPr="00244C3B">
        <w:rPr>
          <w:rFonts w:ascii="Courier New" w:hAnsi="Courier New" w:cs="Courier New"/>
          <w:b/>
          <w:bCs/>
          <w:lang w:eastAsia="el-GR"/>
        </w:rPr>
        <w:t>Gibbs</w:t>
      </w:r>
    </w:p>
    <w:p w14:paraId="78F8CC12" w14:textId="1687F1E5" w:rsidR="00244C3B" w:rsidRPr="00244C3B" w:rsidRDefault="00244C3B" w:rsidP="00244C3B">
      <w:pPr>
        <w:rPr>
          <w:rFonts w:ascii="Courier New" w:hAnsi="Courier New" w:cs="Courier New"/>
          <w:lang w:val="el-GR" w:eastAsia="el-GR"/>
        </w:rPr>
      </w:pPr>
      <w:r w:rsidRPr="00244C3B">
        <w:rPr>
          <w:rFonts w:ascii="Courier New" w:hAnsi="Courier New" w:cs="Courier New"/>
          <w:lang w:val="el-GR" w:eastAsia="el-GR"/>
        </w:rPr>
        <w:t xml:space="preserve">Η ανισότητα του </w:t>
      </w:r>
      <w:r w:rsidRPr="00244C3B">
        <w:rPr>
          <w:rFonts w:ascii="Courier New" w:hAnsi="Courier New" w:cs="Courier New"/>
          <w:lang w:eastAsia="el-GR"/>
        </w:rPr>
        <w:t>Gibbs</w:t>
      </w:r>
      <w:r w:rsidRPr="00244C3B">
        <w:rPr>
          <w:rFonts w:ascii="Courier New" w:hAnsi="Courier New" w:cs="Courier New"/>
          <w:lang w:val="el-GR" w:eastAsia="el-GR"/>
        </w:rPr>
        <w:t xml:space="preserve"> δηλώνει ότι για οποιεσδήποτε δύο κατανομές πιθανοτήτων </w:t>
      </w:r>
      <w:r w:rsidRPr="00244C3B">
        <w:rPr>
          <w:rFonts w:ascii="Courier New" w:hAnsi="Courier New" w:cs="Courier New"/>
          <w:lang w:eastAsia="el-GR"/>
        </w:rPr>
        <w:t>p</w:t>
      </w:r>
      <w:r w:rsidRPr="00244C3B">
        <w:rPr>
          <w:rFonts w:ascii="Courier New" w:hAnsi="Courier New" w:cs="Courier New"/>
          <w:lang w:val="el-GR" w:eastAsia="el-GR"/>
        </w:rPr>
        <w:t>(</w:t>
      </w:r>
      <w:r w:rsidRPr="00244C3B">
        <w:rPr>
          <w:rFonts w:ascii="Courier New" w:hAnsi="Courier New" w:cs="Courier New"/>
          <w:lang w:eastAsia="el-GR"/>
        </w:rPr>
        <w:t>x</w:t>
      </w:r>
      <w:r w:rsidRPr="00244C3B">
        <w:rPr>
          <w:rFonts w:ascii="Courier New" w:hAnsi="Courier New" w:cs="Courier New"/>
          <w:lang w:val="el-GR" w:eastAsia="el-GR"/>
        </w:rPr>
        <w:t xml:space="preserve">) και </w:t>
      </w:r>
      <w:r w:rsidRPr="00244C3B">
        <w:rPr>
          <w:rFonts w:ascii="Courier New" w:hAnsi="Courier New" w:cs="Courier New"/>
          <w:lang w:eastAsia="el-GR"/>
        </w:rPr>
        <w:t>q</w:t>
      </w:r>
      <w:r w:rsidRPr="00244C3B">
        <w:rPr>
          <w:rFonts w:ascii="Courier New" w:hAnsi="Courier New" w:cs="Courier New"/>
          <w:lang w:val="el-GR" w:eastAsia="el-GR"/>
        </w:rPr>
        <w:t>(</w:t>
      </w:r>
      <w:r w:rsidRPr="00244C3B">
        <w:rPr>
          <w:rFonts w:ascii="Courier New" w:hAnsi="Courier New" w:cs="Courier New"/>
          <w:lang w:eastAsia="el-GR"/>
        </w:rPr>
        <w:t>x</w:t>
      </w:r>
      <w:r w:rsidRPr="00244C3B">
        <w:rPr>
          <w:rFonts w:ascii="Courier New" w:hAnsi="Courier New" w:cs="Courier New"/>
          <w:lang w:val="el-GR" w:eastAsia="el-GR"/>
        </w:rPr>
        <w:t>):</w:t>
      </w:r>
    </w:p>
    <w:p w14:paraId="7BB9D1E3" w14:textId="583D314B" w:rsidR="00244C3B" w:rsidRPr="00244C3B" w:rsidRDefault="00EB6F96" w:rsidP="00244C3B">
      <w:pPr>
        <w:rPr>
          <w:rFonts w:ascii="Courier New" w:hAnsi="Courier New" w:cs="Courier New"/>
          <w:lang w:eastAsia="el-GR"/>
        </w:rPr>
      </w:pPr>
      <m:oMathPara>
        <m:oMath>
          <m:nary>
            <m:naryPr>
              <m:subHide m:val="1"/>
              <m:supHide m:val="1"/>
              <m:ctrlPr>
                <w:rPr>
                  <w:rFonts w:ascii="Cambria Math" w:hAnsi="Cambria Math" w:cs="Courier New"/>
                  <w:lang w:eastAsia="el-GR"/>
                </w:rPr>
              </m:ctrlPr>
            </m:naryPr>
            <m:sub>
              <m:ctrlPr>
                <w:rPr>
                  <w:rFonts w:ascii="Cambria Math" w:hAnsi="Cambria Math" w:cs="Courier New"/>
                  <w:i/>
                  <w:lang w:eastAsia="el-GR"/>
                </w:rPr>
              </m:ctrlPr>
            </m:sub>
            <m:sup>
              <m:ctrlPr>
                <w:rPr>
                  <w:rFonts w:ascii="Cambria Math" w:hAnsi="Cambria Math" w:cs="Courier New"/>
                  <w:i/>
                  <w:lang w:eastAsia="el-GR"/>
                </w:rPr>
              </m:ctrlPr>
            </m:sup>
            <m:e>
              <m:r>
                <w:rPr>
                  <w:rFonts w:ascii="Cambria Math" w:hAnsi="Cambria Math" w:cs="Courier New"/>
                  <w:lang w:eastAsia="el-GR"/>
                </w:rPr>
                <m:t>p</m:t>
              </m:r>
              <m:d>
                <m:dPr>
                  <m:ctrlPr>
                    <w:rPr>
                      <w:rFonts w:ascii="Cambria Math" w:hAnsi="Cambria Math" w:cs="Courier New"/>
                      <w:i/>
                      <w:lang w:eastAsia="el-GR"/>
                    </w:rPr>
                  </m:ctrlPr>
                </m:dPr>
                <m:e>
                  <m:r>
                    <w:rPr>
                      <w:rFonts w:ascii="Cambria Math" w:hAnsi="Cambria Math" w:cs="Courier New"/>
                      <w:lang w:eastAsia="el-GR"/>
                    </w:rPr>
                    <m:t>x</m:t>
                  </m:r>
                </m:e>
              </m:d>
              <m:ctrlPr>
                <w:rPr>
                  <w:rFonts w:ascii="Cambria Math" w:hAnsi="Cambria Math" w:cs="Courier New"/>
                  <w:i/>
                  <w:lang w:eastAsia="el-GR"/>
                </w:rPr>
              </m:ctrlPr>
            </m:e>
          </m:nary>
          <m:func>
            <m:funcPr>
              <m:ctrlPr>
                <w:rPr>
                  <w:rFonts w:ascii="Cambria Math" w:hAnsi="Cambria Math" w:cs="Courier New"/>
                  <w:lang w:eastAsia="el-GR"/>
                </w:rPr>
              </m:ctrlPr>
            </m:funcPr>
            <m:fName>
              <m:r>
                <m:rPr>
                  <m:sty m:val="p"/>
                </m:rPr>
                <w:rPr>
                  <w:rFonts w:ascii="Cambria Math" w:hAnsi="Cambria Math" w:cs="Courier New"/>
                  <w:lang w:eastAsia="el-GR"/>
                </w:rPr>
                <m:t>log</m:t>
              </m:r>
            </m:fName>
            <m:e>
              <m:f>
                <m:fPr>
                  <m:ctrlPr>
                    <w:rPr>
                      <w:rFonts w:ascii="Cambria Math" w:hAnsi="Cambria Math" w:cs="Courier New"/>
                      <w:i/>
                      <w:lang w:eastAsia="el-GR"/>
                    </w:rPr>
                  </m:ctrlPr>
                </m:fPr>
                <m:num>
                  <m:r>
                    <w:rPr>
                      <w:rFonts w:ascii="Cambria Math" w:hAnsi="Cambria Math" w:cs="Courier New"/>
                      <w:lang w:eastAsia="el-GR"/>
                    </w:rPr>
                    <m:t>p</m:t>
                  </m:r>
                  <m:d>
                    <m:dPr>
                      <m:ctrlPr>
                        <w:rPr>
                          <w:rFonts w:ascii="Cambria Math" w:hAnsi="Cambria Math" w:cs="Courier New"/>
                          <w:i/>
                          <w:lang w:eastAsia="el-GR"/>
                        </w:rPr>
                      </m:ctrlPr>
                    </m:dPr>
                    <m:e>
                      <m:r>
                        <w:rPr>
                          <w:rFonts w:ascii="Cambria Math" w:hAnsi="Cambria Math" w:cs="Courier New"/>
                          <w:lang w:eastAsia="el-GR"/>
                        </w:rPr>
                        <m:t>x</m:t>
                      </m:r>
                    </m:e>
                  </m:d>
                </m:num>
                <m:den>
                  <m:r>
                    <w:rPr>
                      <w:rFonts w:ascii="Cambria Math" w:hAnsi="Cambria Math" w:cs="Courier New"/>
                      <w:lang w:eastAsia="el-GR"/>
                    </w:rPr>
                    <m:t>q</m:t>
                  </m:r>
                  <m:d>
                    <m:dPr>
                      <m:ctrlPr>
                        <w:rPr>
                          <w:rFonts w:ascii="Cambria Math" w:hAnsi="Cambria Math" w:cs="Courier New"/>
                          <w:i/>
                          <w:lang w:eastAsia="el-GR"/>
                        </w:rPr>
                      </m:ctrlPr>
                    </m:dPr>
                    <m:e>
                      <m:r>
                        <w:rPr>
                          <w:rFonts w:ascii="Cambria Math" w:hAnsi="Cambria Math" w:cs="Courier New"/>
                          <w:lang w:eastAsia="el-GR"/>
                        </w:rPr>
                        <m:t>x</m:t>
                      </m:r>
                    </m:e>
                  </m:d>
                </m:den>
              </m:f>
            </m:e>
          </m:func>
          <m:r>
            <w:rPr>
              <w:rFonts w:ascii="Cambria Math" w:hAnsi="Cambria Math" w:cs="Courier New"/>
              <w:lang w:eastAsia="el-GR"/>
            </w:rPr>
            <m:t>dx</m:t>
          </m:r>
          <m:r>
            <m:rPr>
              <m:sty m:val="p"/>
            </m:rPr>
            <w:rPr>
              <w:rFonts w:ascii="Cambria Math" w:hAnsi="Cambria Math" w:cs="Courier New"/>
              <w:lang w:eastAsia="el-GR"/>
            </w:rPr>
            <m:t>≥</m:t>
          </m:r>
          <m:r>
            <w:rPr>
              <w:rFonts w:ascii="Cambria Math" w:hAnsi="Cambria Math" w:cs="Courier New"/>
              <w:lang w:eastAsia="el-GR"/>
            </w:rPr>
            <m:t>0</m:t>
          </m:r>
        </m:oMath>
      </m:oMathPara>
    </w:p>
    <w:p w14:paraId="22B5DB57" w14:textId="6C16FF57" w:rsidR="00244C3B" w:rsidRPr="00244C3B" w:rsidRDefault="00244C3B" w:rsidP="00244C3B">
      <w:pPr>
        <w:rPr>
          <w:rFonts w:ascii="Courier New" w:hAnsi="Courier New" w:cs="Courier New"/>
          <w:lang w:val="el-GR" w:eastAsia="el-GR"/>
        </w:rPr>
      </w:pPr>
      <w:r w:rsidRPr="00244C3B">
        <w:rPr>
          <w:rFonts w:ascii="Courier New" w:hAnsi="Courier New" w:cs="Courier New"/>
          <w:lang w:val="el-GR" w:eastAsia="el-GR"/>
        </w:rPr>
        <w:t xml:space="preserve">με την ισότητα να ισχύει </w:t>
      </w:r>
      <w:r w:rsidRPr="00244C3B">
        <w:rPr>
          <w:rFonts w:ascii="Courier New" w:hAnsi="Courier New" w:cs="Courier New"/>
          <w:b/>
          <w:bCs/>
          <w:lang w:val="el-GR" w:eastAsia="el-GR"/>
        </w:rPr>
        <w:t>μόνο</w:t>
      </w:r>
      <w:r w:rsidRPr="00244C3B">
        <w:rPr>
          <w:rFonts w:ascii="Courier New" w:hAnsi="Courier New" w:cs="Courier New"/>
          <w:lang w:val="el-GR" w:eastAsia="el-GR"/>
        </w:rPr>
        <w:t xml:space="preserve"> όταν </w:t>
      </w:r>
      <w:r w:rsidRPr="00244C3B">
        <w:rPr>
          <w:rFonts w:ascii="Courier New" w:hAnsi="Courier New" w:cs="Courier New"/>
          <w:lang w:eastAsia="el-GR"/>
        </w:rPr>
        <w:t>p</w:t>
      </w:r>
      <w:r w:rsidRPr="00244C3B">
        <w:rPr>
          <w:rFonts w:ascii="Courier New" w:hAnsi="Courier New" w:cs="Courier New"/>
          <w:lang w:val="el-GR" w:eastAsia="el-GR"/>
        </w:rPr>
        <w:t>(</w:t>
      </w:r>
      <w:r w:rsidRPr="00244C3B">
        <w:rPr>
          <w:rFonts w:ascii="Courier New" w:hAnsi="Courier New" w:cs="Courier New"/>
          <w:lang w:eastAsia="el-GR"/>
        </w:rPr>
        <w:t>x</w:t>
      </w:r>
      <w:r w:rsidRPr="00244C3B">
        <w:rPr>
          <w:rFonts w:ascii="Courier New" w:hAnsi="Courier New" w:cs="Courier New"/>
          <w:lang w:val="el-GR" w:eastAsia="el-GR"/>
        </w:rPr>
        <w:t xml:space="preserve">) = </w:t>
      </w:r>
      <w:r w:rsidRPr="00244C3B">
        <w:rPr>
          <w:rFonts w:ascii="Courier New" w:hAnsi="Courier New" w:cs="Courier New"/>
          <w:lang w:eastAsia="el-GR"/>
        </w:rPr>
        <w:t>q</w:t>
      </w:r>
      <w:r w:rsidRPr="00244C3B">
        <w:rPr>
          <w:rFonts w:ascii="Courier New" w:hAnsi="Courier New" w:cs="Courier New"/>
          <w:lang w:val="el-GR" w:eastAsia="el-GR"/>
        </w:rPr>
        <w:t>(</w:t>
      </w:r>
      <w:r w:rsidRPr="00244C3B">
        <w:rPr>
          <w:rFonts w:ascii="Courier New" w:hAnsi="Courier New" w:cs="Courier New"/>
          <w:lang w:eastAsia="el-GR"/>
        </w:rPr>
        <w:t>x</w:t>
      </w:r>
      <w:r w:rsidRPr="00244C3B">
        <w:rPr>
          <w:rFonts w:ascii="Courier New" w:hAnsi="Courier New" w:cs="Courier New"/>
          <w:lang w:val="el-GR" w:eastAsia="el-GR"/>
        </w:rPr>
        <w:t xml:space="preserve">) για κάθε </w:t>
      </w:r>
      <w:r w:rsidRPr="00244C3B">
        <w:rPr>
          <w:rFonts w:ascii="Courier New" w:hAnsi="Courier New" w:cs="Courier New"/>
          <w:lang w:eastAsia="el-GR"/>
        </w:rPr>
        <w:t>x</w:t>
      </w:r>
      <w:r w:rsidRPr="00244C3B">
        <w:rPr>
          <w:rFonts w:ascii="Courier New" w:hAnsi="Courier New" w:cs="Courier New"/>
          <w:lang w:val="el-GR" w:eastAsia="el-GR"/>
        </w:rPr>
        <w:t>.</w:t>
      </w:r>
    </w:p>
    <w:p w14:paraId="35AC6568" w14:textId="2E2DAFF8" w:rsidR="00244C3B" w:rsidRPr="00244C3B" w:rsidRDefault="00244C3B" w:rsidP="00244C3B">
      <w:pPr>
        <w:rPr>
          <w:rFonts w:ascii="Courier New" w:hAnsi="Courier New" w:cs="Courier New"/>
          <w:lang w:val="el-GR" w:eastAsia="el-GR"/>
        </w:rPr>
      </w:pPr>
      <w:r w:rsidRPr="00244C3B">
        <w:rPr>
          <w:rFonts w:ascii="Courier New" w:hAnsi="Courier New" w:cs="Courier New"/>
          <w:lang w:val="el-GR" w:eastAsia="el-GR"/>
        </w:rPr>
        <w:t>Ας δούμε γιατί ισχύει αυτό:</w:t>
      </w:r>
    </w:p>
    <w:p w14:paraId="31BB2797" w14:textId="5185E580" w:rsidR="00244C3B" w:rsidRPr="00244C3B" w:rsidRDefault="0084689E" w:rsidP="0084689E">
      <w:pPr>
        <w:ind w:left="360"/>
        <w:rPr>
          <w:rFonts w:ascii="Courier New" w:hAnsi="Courier New" w:cs="Courier New"/>
          <w:lang w:val="el-GR" w:eastAsia="el-GR"/>
        </w:rPr>
      </w:pPr>
      <w:r>
        <w:rPr>
          <w:rFonts w:ascii="Courier New" w:hAnsi="Courier New" w:cs="Courier New"/>
          <w:b/>
          <w:bCs/>
          <w:lang w:val="el-GR" w:eastAsia="el-GR"/>
        </w:rPr>
        <w:t>1.</w:t>
      </w:r>
      <w:r w:rsidR="00244C3B" w:rsidRPr="00244C3B">
        <w:rPr>
          <w:rFonts w:ascii="Courier New" w:hAnsi="Courier New" w:cs="Courier New"/>
          <w:b/>
          <w:bCs/>
          <w:lang w:val="el-GR" w:eastAsia="el-GR"/>
        </w:rPr>
        <w:t xml:space="preserve">Θεμελιώδης Ιδιότητα της Συνάρτησης </w:t>
      </w:r>
      <m:oMath>
        <m:func>
          <m:funcPr>
            <m:ctrlPr>
              <w:rPr>
                <w:rFonts w:ascii="Cambria Math" w:hAnsi="Cambria Math" w:cs="Courier New"/>
                <w:b/>
                <w:bCs/>
                <w:lang w:eastAsia="el-GR"/>
              </w:rPr>
            </m:ctrlPr>
          </m:funcPr>
          <m:fName>
            <m:r>
              <m:rPr>
                <m:sty m:val="bi"/>
              </m:rPr>
              <w:rPr>
                <w:rFonts w:ascii="Cambria Math" w:hAnsi="Cambria Math" w:cs="Courier New"/>
                <w:lang w:eastAsia="el-GR"/>
              </w:rPr>
              <m:t>lo</m:t>
            </m:r>
            <m:r>
              <m:rPr>
                <m:sty m:val="b"/>
              </m:rPr>
              <w:rPr>
                <w:rFonts w:ascii="Cambria Math" w:hAnsi="Cambria Math" w:cs="Courier New"/>
                <w:lang w:eastAsia="el-GR"/>
              </w:rPr>
              <m:t>g</m:t>
            </m:r>
          </m:fName>
          <m:e>
            <m:d>
              <m:dPr>
                <m:ctrlPr>
                  <w:rPr>
                    <w:rFonts w:ascii="Cambria Math" w:hAnsi="Cambria Math" w:cs="Courier New"/>
                    <w:b/>
                    <w:bCs/>
                    <w:i/>
                    <w:lang w:val="el-GR" w:eastAsia="el-GR"/>
                  </w:rPr>
                </m:ctrlPr>
              </m:dPr>
              <m:e>
                <m:r>
                  <m:rPr>
                    <m:sty m:val="bi"/>
                  </m:rPr>
                  <w:rPr>
                    <w:rFonts w:ascii="Cambria Math" w:hAnsi="Cambria Math" w:cs="Courier New"/>
                    <w:lang w:eastAsia="el-GR"/>
                  </w:rPr>
                  <m:t>u</m:t>
                </m:r>
              </m:e>
            </m:d>
          </m:e>
        </m:func>
      </m:oMath>
      <w:r w:rsidR="00244C3B" w:rsidRPr="00244C3B">
        <w:rPr>
          <w:rFonts w:ascii="Courier New" w:hAnsi="Courier New" w:cs="Courier New"/>
          <w:b/>
          <w:bCs/>
          <w:lang w:val="el-GR" w:eastAsia="el-GR"/>
        </w:rPr>
        <w:t>:</w:t>
      </w:r>
    </w:p>
    <w:p w14:paraId="73EA9967" w14:textId="410C11D3" w:rsidR="00244C3B" w:rsidRPr="00244C3B" w:rsidRDefault="00244C3B" w:rsidP="00244C3B">
      <w:pPr>
        <w:rPr>
          <w:rFonts w:ascii="Courier New" w:hAnsi="Courier New" w:cs="Courier New"/>
          <w:lang w:val="el-GR" w:eastAsia="el-GR"/>
        </w:rPr>
      </w:pPr>
      <w:r w:rsidRPr="00244C3B">
        <w:rPr>
          <w:rFonts w:ascii="Courier New" w:hAnsi="Courier New" w:cs="Courier New"/>
          <w:lang w:val="el-GR" w:eastAsia="el-GR"/>
        </w:rPr>
        <w:t xml:space="preserve">Για κάθε </w:t>
      </w:r>
      <w:r w:rsidRPr="00244C3B">
        <w:rPr>
          <w:rFonts w:ascii="Courier New" w:hAnsi="Courier New" w:cs="Courier New"/>
          <w:lang w:eastAsia="el-GR"/>
        </w:rPr>
        <w:t>u</w:t>
      </w:r>
      <w:r w:rsidRPr="00244C3B">
        <w:rPr>
          <w:rFonts w:ascii="Courier New" w:hAnsi="Courier New" w:cs="Courier New"/>
          <w:lang w:val="el-GR" w:eastAsia="el-GR"/>
        </w:rPr>
        <w:t xml:space="preserve"> &gt; 0, ισχύει ότι:</w:t>
      </w:r>
    </w:p>
    <w:p w14:paraId="0A0C048D" w14:textId="24A21510" w:rsidR="00244C3B" w:rsidRPr="00244C3B" w:rsidRDefault="00EB6F96" w:rsidP="00244C3B">
      <w:pPr>
        <w:rPr>
          <w:rFonts w:ascii="Courier New" w:hAnsi="Courier New" w:cs="Courier New"/>
          <w:lang w:eastAsia="el-GR"/>
        </w:rPr>
      </w:pPr>
      <m:oMathPara>
        <m:oMath>
          <m:func>
            <m:funcPr>
              <m:ctrlPr>
                <w:rPr>
                  <w:rFonts w:ascii="Cambria Math" w:hAnsi="Cambria Math" w:cs="Courier New"/>
                  <w:lang w:eastAsia="el-GR"/>
                </w:rPr>
              </m:ctrlPr>
            </m:funcPr>
            <m:fName>
              <m:r>
                <m:rPr>
                  <m:sty m:val="p"/>
                </m:rPr>
                <w:rPr>
                  <w:rFonts w:ascii="Cambria Math" w:hAnsi="Cambria Math" w:cs="Courier New"/>
                  <w:lang w:eastAsia="el-GR"/>
                </w:rPr>
                <m:t>log</m:t>
              </m:r>
              <m:ctrlPr>
                <w:rPr>
                  <w:rFonts w:ascii="Cambria Math" w:hAnsi="Cambria Math" w:cs="Courier New"/>
                  <w:i/>
                  <w:lang w:eastAsia="el-GR"/>
                </w:rPr>
              </m:ctrlPr>
            </m:fName>
            <m:e>
              <m:d>
                <m:dPr>
                  <m:ctrlPr>
                    <w:rPr>
                      <w:rFonts w:ascii="Cambria Math" w:hAnsi="Cambria Math" w:cs="Courier New"/>
                      <w:i/>
                      <w:lang w:eastAsia="el-GR"/>
                    </w:rPr>
                  </m:ctrlPr>
                </m:dPr>
                <m:e>
                  <m:r>
                    <w:rPr>
                      <w:rFonts w:ascii="Cambria Math" w:hAnsi="Cambria Math" w:cs="Courier New"/>
                      <w:lang w:eastAsia="el-GR"/>
                    </w:rPr>
                    <m:t>u</m:t>
                  </m:r>
                </m:e>
              </m:d>
            </m:e>
          </m:func>
          <m:r>
            <m:rPr>
              <m:sty m:val="p"/>
            </m:rPr>
            <w:rPr>
              <w:rFonts w:ascii="Cambria Math" w:hAnsi="Cambria Math" w:cs="Courier New"/>
              <w:lang w:eastAsia="el-GR"/>
            </w:rPr>
            <m:t>≤</m:t>
          </m:r>
          <m:r>
            <w:rPr>
              <w:rFonts w:ascii="Cambria Math" w:hAnsi="Cambria Math" w:cs="Courier New"/>
              <w:lang w:eastAsia="el-GR"/>
            </w:rPr>
            <m:t>u</m:t>
          </m:r>
          <m:r>
            <w:rPr>
              <w:rFonts w:ascii="Cambria Math" w:hAnsi="Cambria Math" w:cs="Courier New"/>
              <w:lang w:eastAsia="el-GR"/>
            </w:rPr>
            <m:t>-1</m:t>
          </m:r>
        </m:oMath>
      </m:oMathPara>
    </w:p>
    <w:p w14:paraId="0A1739B7" w14:textId="177B6C23" w:rsidR="00244C3B" w:rsidRPr="00244C3B" w:rsidRDefault="00244C3B" w:rsidP="00244C3B">
      <w:pPr>
        <w:rPr>
          <w:rFonts w:ascii="Courier New" w:hAnsi="Courier New" w:cs="Courier New"/>
          <w:lang w:val="el-GR" w:eastAsia="el-GR"/>
        </w:rPr>
      </w:pPr>
      <w:r w:rsidRPr="00244C3B">
        <w:rPr>
          <w:rFonts w:ascii="Courier New" w:hAnsi="Courier New" w:cs="Courier New"/>
          <w:lang w:val="el-GR" w:eastAsia="el-GR"/>
        </w:rPr>
        <w:t xml:space="preserve">με ισότητα μόνο όταν </w:t>
      </w:r>
      <w:r w:rsidRPr="00244C3B">
        <w:rPr>
          <w:rFonts w:ascii="Courier New" w:hAnsi="Courier New" w:cs="Courier New"/>
          <w:lang w:eastAsia="el-GR"/>
        </w:rPr>
        <w:t>u</w:t>
      </w:r>
      <w:r w:rsidRPr="00244C3B">
        <w:rPr>
          <w:rFonts w:ascii="Courier New" w:hAnsi="Courier New" w:cs="Courier New"/>
          <w:lang w:val="el-GR" w:eastAsia="el-GR"/>
        </w:rPr>
        <w:t xml:space="preserve"> = 1.</w:t>
      </w:r>
    </w:p>
    <w:p w14:paraId="380DE691" w14:textId="0DEEE926" w:rsidR="00244C3B" w:rsidRPr="00244C3B" w:rsidRDefault="00D070F7" w:rsidP="00D070F7">
      <w:pPr>
        <w:ind w:left="360"/>
        <w:rPr>
          <w:rFonts w:ascii="Courier New" w:hAnsi="Courier New" w:cs="Courier New"/>
          <w:lang w:val="el-GR" w:eastAsia="el-GR"/>
        </w:rPr>
      </w:pPr>
      <w:r>
        <w:rPr>
          <w:rFonts w:ascii="Courier New" w:hAnsi="Courier New" w:cs="Courier New"/>
          <w:b/>
          <w:bCs/>
          <w:lang w:val="el-GR" w:eastAsia="el-GR"/>
        </w:rPr>
        <w:t>2.</w:t>
      </w:r>
      <w:r w:rsidR="00244C3B" w:rsidRPr="00244C3B">
        <w:rPr>
          <w:rFonts w:ascii="Courier New" w:hAnsi="Courier New" w:cs="Courier New"/>
          <w:b/>
          <w:bCs/>
          <w:lang w:val="el-GR" w:eastAsia="el-GR"/>
        </w:rPr>
        <w:t xml:space="preserve">Εφαρμογή της Ιδιότητας στη </w:t>
      </w:r>
      <w:r w:rsidR="00244C3B" w:rsidRPr="00244C3B">
        <w:rPr>
          <w:rFonts w:ascii="Courier New" w:hAnsi="Courier New" w:cs="Courier New"/>
          <w:b/>
          <w:bCs/>
          <w:lang w:eastAsia="el-GR"/>
        </w:rPr>
        <w:t>KLD</w:t>
      </w:r>
      <w:r w:rsidR="00244C3B" w:rsidRPr="00244C3B">
        <w:rPr>
          <w:rFonts w:ascii="Courier New" w:hAnsi="Courier New" w:cs="Courier New"/>
          <w:b/>
          <w:bCs/>
          <w:lang w:val="el-GR" w:eastAsia="el-GR"/>
        </w:rPr>
        <w:t>:</w:t>
      </w:r>
    </w:p>
    <w:p w14:paraId="08530E4A" w14:textId="7C8AF99A" w:rsidR="00244C3B" w:rsidRPr="00244C3B" w:rsidRDefault="00244C3B" w:rsidP="00244C3B">
      <w:pPr>
        <w:rPr>
          <w:rFonts w:ascii="Courier New" w:hAnsi="Courier New" w:cs="Courier New"/>
          <w:lang w:val="el-GR" w:eastAsia="el-GR"/>
        </w:rPr>
      </w:pPr>
      <w:r w:rsidRPr="00244C3B">
        <w:rPr>
          <w:rFonts w:ascii="Courier New" w:hAnsi="Courier New" w:cs="Courier New"/>
          <w:lang w:val="el-GR" w:eastAsia="el-GR"/>
        </w:rPr>
        <w:t xml:space="preserve">Θέτοντας </w:t>
      </w:r>
      <m:oMath>
        <m:r>
          <w:rPr>
            <w:rFonts w:ascii="Cambria Math" w:hAnsi="Cambria Math" w:cs="Courier New"/>
            <w:lang w:eastAsia="el-GR"/>
          </w:rPr>
          <m:t>u</m:t>
        </m:r>
        <m:r>
          <w:rPr>
            <w:rFonts w:ascii="Cambria Math" w:hAnsi="Cambria Math" w:cs="Courier New"/>
            <w:lang w:val="el-GR" w:eastAsia="el-GR"/>
          </w:rPr>
          <m:t>=</m:t>
        </m:r>
        <m:f>
          <m:fPr>
            <m:ctrlPr>
              <w:rPr>
                <w:rFonts w:ascii="Cambria Math" w:hAnsi="Cambria Math" w:cs="Courier New"/>
                <w:lang w:val="el-GR" w:eastAsia="el-GR"/>
              </w:rPr>
            </m:ctrlPr>
          </m:fPr>
          <m:num>
            <m:sSub>
              <m:sSubPr>
                <m:ctrlPr>
                  <w:rPr>
                    <w:rFonts w:ascii="Cambria Math" w:hAnsi="Cambria Math" w:cs="Courier New"/>
                    <w:i/>
                    <w:lang w:val="el-GR"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ctrlPr>
              <w:rPr>
                <w:rFonts w:ascii="Cambria Math" w:hAnsi="Cambria Math" w:cs="Courier New"/>
                <w:i/>
                <w:lang w:val="el-GR" w:eastAsia="el-GR"/>
              </w:rPr>
            </m:ctrlPr>
          </m:num>
          <m:den>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ctrlPr>
              <w:rPr>
                <w:rFonts w:ascii="Cambria Math" w:hAnsi="Cambria Math" w:cs="Courier New"/>
                <w:i/>
                <w:lang w:val="el-GR" w:eastAsia="el-GR"/>
              </w:rPr>
            </m:ctrlPr>
          </m:den>
        </m:f>
      </m:oMath>
      <w:r w:rsidRPr="00244C3B">
        <w:rPr>
          <w:rFonts w:ascii="Courier New" w:hAnsi="Courier New" w:cs="Courier New"/>
          <w:lang w:val="el-GR" w:eastAsia="el-GR"/>
        </w:rPr>
        <w:t>, έχουμε:</w:t>
      </w:r>
    </w:p>
    <w:p w14:paraId="7557D68A" w14:textId="750347FA" w:rsidR="00244C3B" w:rsidRPr="00244C3B" w:rsidRDefault="00EB6F96" w:rsidP="00244C3B">
      <w:pPr>
        <w:rPr>
          <w:rFonts w:ascii="Courier New" w:hAnsi="Courier New" w:cs="Courier New"/>
          <w:lang w:eastAsia="el-GR"/>
        </w:rPr>
      </w:pPr>
      <m:oMathPara>
        <m:oMath>
          <m:func>
            <m:funcPr>
              <m:ctrlPr>
                <w:rPr>
                  <w:rFonts w:ascii="Cambria Math" w:hAnsi="Cambria Math" w:cs="Courier New"/>
                  <w:lang w:eastAsia="el-GR"/>
                </w:rPr>
              </m:ctrlPr>
            </m:funcPr>
            <m:fName>
              <m:r>
                <m:rPr>
                  <m:sty m:val="p"/>
                </m:rPr>
                <w:rPr>
                  <w:rFonts w:ascii="Cambria Math" w:hAnsi="Cambria Math" w:cs="Courier New"/>
                  <w:lang w:eastAsia="el-GR"/>
                </w:rPr>
                <m:t>log</m:t>
              </m:r>
              <m:ctrlPr>
                <w:rPr>
                  <w:rFonts w:ascii="Cambria Math" w:hAnsi="Cambria Math" w:cs="Courier New"/>
                  <w:i/>
                  <w:lang w:eastAsia="el-GR"/>
                </w:rPr>
              </m:ctrlPr>
            </m:fName>
            <m:e>
              <m:d>
                <m:dPr>
                  <m:ctrlPr>
                    <w:rPr>
                      <w:rFonts w:ascii="Cambria Math" w:hAnsi="Cambria Math" w:cs="Courier New"/>
                      <w:lang w:eastAsia="el-GR"/>
                    </w:rPr>
                  </m:ctrlPr>
                </m:dPr>
                <m:e>
                  <m:f>
                    <m:fPr>
                      <m:ctrlPr>
                        <w:rPr>
                          <w:rFonts w:ascii="Cambria Math" w:hAnsi="Cambria Math" w:cs="Courier New"/>
                          <w:lang w:eastAsia="el-GR"/>
                        </w:rPr>
                      </m:ctrlPr>
                    </m:fPr>
                    <m:num>
                      <m:sSub>
                        <m:sSubPr>
                          <m:ctrlPr>
                            <w:rPr>
                              <w:rFonts w:ascii="Cambria Math" w:hAnsi="Cambria Math" w:cs="Courier New"/>
                              <w:i/>
                              <w:lang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eastAsia="el-GR"/>
                            </w:rPr>
                          </m:ctrlPr>
                        </m:dPr>
                        <m:e>
                          <m:r>
                            <w:rPr>
                              <w:rFonts w:ascii="Cambria Math" w:hAnsi="Cambria Math" w:cs="Courier New"/>
                              <w:lang w:eastAsia="el-GR"/>
                            </w:rPr>
                            <m:t>x</m:t>
                          </m:r>
                        </m:e>
                      </m:d>
                      <m:ctrlPr>
                        <w:rPr>
                          <w:rFonts w:ascii="Cambria Math" w:hAnsi="Cambria Math" w:cs="Courier New"/>
                          <w:i/>
                          <w:lang w:eastAsia="el-GR"/>
                        </w:rPr>
                      </m:ctrlPr>
                    </m:num>
                    <m:den>
                      <m:sSub>
                        <m:sSubPr>
                          <m:ctrlPr>
                            <w:rPr>
                              <w:rFonts w:ascii="Cambria Math" w:hAnsi="Cambria Math" w:cs="Courier New"/>
                              <w:i/>
                              <w:lang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eastAsia="el-GR"/>
                            </w:rPr>
                          </m:ctrlPr>
                        </m:dPr>
                        <m:e>
                          <m:r>
                            <w:rPr>
                              <w:rFonts w:ascii="Cambria Math" w:hAnsi="Cambria Math" w:cs="Courier New"/>
                              <w:lang w:eastAsia="el-GR"/>
                            </w:rPr>
                            <m:t>x</m:t>
                          </m:r>
                        </m:e>
                      </m:d>
                      <m:ctrlPr>
                        <w:rPr>
                          <w:rFonts w:ascii="Cambria Math" w:hAnsi="Cambria Math" w:cs="Courier New"/>
                          <w:i/>
                          <w:lang w:eastAsia="el-GR"/>
                        </w:rPr>
                      </m:ctrlPr>
                    </m:den>
                  </m:f>
                  <m:ctrlPr>
                    <w:rPr>
                      <w:rFonts w:ascii="Cambria Math" w:hAnsi="Cambria Math" w:cs="Courier New"/>
                      <w:i/>
                      <w:lang w:eastAsia="el-GR"/>
                    </w:rPr>
                  </m:ctrlPr>
                </m:e>
              </m:d>
            </m:e>
          </m:func>
          <m:r>
            <m:rPr>
              <m:sty m:val="p"/>
            </m:rPr>
            <w:rPr>
              <w:rFonts w:ascii="Cambria Math" w:hAnsi="Cambria Math" w:cs="Courier New"/>
              <w:lang w:eastAsia="el-GR"/>
            </w:rPr>
            <m:t>≤</m:t>
          </m:r>
          <m:f>
            <m:fPr>
              <m:ctrlPr>
                <w:rPr>
                  <w:rFonts w:ascii="Cambria Math" w:hAnsi="Cambria Math" w:cs="Courier New"/>
                  <w:lang w:eastAsia="el-GR"/>
                </w:rPr>
              </m:ctrlPr>
            </m:fPr>
            <m:num>
              <m:sSub>
                <m:sSubPr>
                  <m:ctrlPr>
                    <w:rPr>
                      <w:rFonts w:ascii="Cambria Math" w:hAnsi="Cambria Math" w:cs="Courier New"/>
                      <w:i/>
                      <w:lang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eastAsia="el-GR"/>
                    </w:rPr>
                  </m:ctrlPr>
                </m:dPr>
                <m:e>
                  <m:r>
                    <w:rPr>
                      <w:rFonts w:ascii="Cambria Math" w:hAnsi="Cambria Math" w:cs="Courier New"/>
                      <w:lang w:eastAsia="el-GR"/>
                    </w:rPr>
                    <m:t>x</m:t>
                  </m:r>
                </m:e>
              </m:d>
              <m:ctrlPr>
                <w:rPr>
                  <w:rFonts w:ascii="Cambria Math" w:hAnsi="Cambria Math" w:cs="Courier New"/>
                  <w:i/>
                  <w:lang w:eastAsia="el-GR"/>
                </w:rPr>
              </m:ctrlPr>
            </m:num>
            <m:den>
              <m:sSub>
                <m:sSubPr>
                  <m:ctrlPr>
                    <w:rPr>
                      <w:rFonts w:ascii="Cambria Math" w:hAnsi="Cambria Math" w:cs="Courier New"/>
                      <w:i/>
                      <w:lang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eastAsia="el-GR"/>
                    </w:rPr>
                  </m:ctrlPr>
                </m:dPr>
                <m:e>
                  <m:r>
                    <w:rPr>
                      <w:rFonts w:ascii="Cambria Math" w:hAnsi="Cambria Math" w:cs="Courier New"/>
                      <w:lang w:eastAsia="el-GR"/>
                    </w:rPr>
                    <m:t>x</m:t>
                  </m:r>
                </m:e>
              </m:d>
              <m:ctrlPr>
                <w:rPr>
                  <w:rFonts w:ascii="Cambria Math" w:hAnsi="Cambria Math" w:cs="Courier New"/>
                  <w:i/>
                  <w:lang w:eastAsia="el-GR"/>
                </w:rPr>
              </m:ctrlPr>
            </m:den>
          </m:f>
          <m:r>
            <w:rPr>
              <w:rFonts w:ascii="Cambria Math" w:hAnsi="Cambria Math" w:cs="Courier New"/>
              <w:lang w:eastAsia="el-GR"/>
            </w:rPr>
            <m:t>-1</m:t>
          </m:r>
        </m:oMath>
      </m:oMathPara>
    </w:p>
    <w:p w14:paraId="77D96DF8" w14:textId="77777777" w:rsidR="003C703D" w:rsidRDefault="003C703D" w:rsidP="003C703D">
      <w:pPr>
        <w:rPr>
          <w:rFonts w:ascii="Courier New" w:hAnsi="Courier New" w:cs="Courier New"/>
          <w:b/>
          <w:bCs/>
          <w:lang w:eastAsia="el-GR"/>
        </w:rPr>
      </w:pPr>
    </w:p>
    <w:p w14:paraId="45CE6C09" w14:textId="25E80970" w:rsidR="00244C3B" w:rsidRPr="00D070F7" w:rsidRDefault="00D070F7" w:rsidP="00D070F7">
      <w:pPr>
        <w:ind w:firstLine="360"/>
        <w:rPr>
          <w:rFonts w:ascii="Courier New" w:hAnsi="Courier New" w:cs="Courier New"/>
          <w:lang w:val="el-GR" w:eastAsia="el-GR"/>
        </w:rPr>
      </w:pPr>
      <w:r>
        <w:rPr>
          <w:rFonts w:ascii="Courier New" w:hAnsi="Courier New" w:cs="Courier New"/>
          <w:b/>
          <w:bCs/>
          <w:lang w:val="el-GR" w:eastAsia="el-GR"/>
        </w:rPr>
        <w:t>3.</w:t>
      </w:r>
      <w:r w:rsidR="00244C3B" w:rsidRPr="00D070F7">
        <w:rPr>
          <w:rFonts w:ascii="Courier New" w:hAnsi="Courier New" w:cs="Courier New"/>
          <w:b/>
          <w:bCs/>
          <w:lang w:val="el-GR" w:eastAsia="el-GR"/>
        </w:rPr>
        <w:t>Αναμενόμενη Τιμή:</w:t>
      </w:r>
    </w:p>
    <w:p w14:paraId="1B137182" w14:textId="03941F16" w:rsidR="00244C3B" w:rsidRPr="00244C3B" w:rsidRDefault="00244C3B" w:rsidP="00244C3B">
      <w:pPr>
        <w:rPr>
          <w:rFonts w:ascii="Courier New" w:hAnsi="Courier New" w:cs="Courier New"/>
          <w:lang w:val="el-GR" w:eastAsia="el-GR"/>
        </w:rPr>
      </w:pPr>
      <w:r w:rsidRPr="00244C3B">
        <w:rPr>
          <w:rFonts w:ascii="Courier New" w:hAnsi="Courier New" w:cs="Courier New"/>
          <w:lang w:val="el-GR" w:eastAsia="el-GR"/>
        </w:rPr>
        <w:t xml:space="preserve">Παίρνοντας την αναμενόμενη τιμή με βάση </w:t>
      </w:r>
      <m:oMath>
        <m:sSub>
          <m:sSubPr>
            <m:ctrlPr>
              <w:rPr>
                <w:rFonts w:ascii="Cambria Math" w:hAnsi="Cambria Math" w:cs="Courier New"/>
                <w:i/>
                <w:lang w:val="el-GR" w:eastAsia="el-GR"/>
              </w:rPr>
            </m:ctrlPr>
          </m:sSubPr>
          <m:e>
            <m:r>
              <w:rPr>
                <w:rFonts w:ascii="Cambria Math" w:hAnsi="Cambria Math" w:cs="Courier New"/>
                <w:lang w:eastAsia="el-GR"/>
              </w:rPr>
              <m:t>p</m:t>
            </m:r>
            <m:ctrlPr>
              <w:rPr>
                <w:rFonts w:ascii="Cambria Math" w:hAnsi="Cambria Math" w:cs="Courier New"/>
                <w:i/>
                <w:lang w:eastAsia="el-GR"/>
              </w:rPr>
            </m:ctrlP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oMath>
      <w:r w:rsidRPr="00244C3B">
        <w:rPr>
          <w:rFonts w:ascii="Courier New" w:hAnsi="Courier New" w:cs="Courier New"/>
          <w:lang w:val="el-GR" w:eastAsia="el-GR"/>
        </w:rPr>
        <w:t>:</w:t>
      </w:r>
    </w:p>
    <w:p w14:paraId="53F652B4" w14:textId="34558E58" w:rsidR="00244C3B" w:rsidRPr="00244C3B" w:rsidRDefault="00EB6F96" w:rsidP="00244C3B">
      <w:pPr>
        <w:rPr>
          <w:rFonts w:ascii="Courier New" w:hAnsi="Courier New" w:cs="Courier New"/>
          <w:lang w:val="el-GR" w:eastAsia="el-GR"/>
        </w:rPr>
      </w:pPr>
      <m:oMathPara>
        <m:oMath>
          <m:sSub>
            <m:sSubPr>
              <m:ctrlPr>
                <w:rPr>
                  <w:rFonts w:ascii="Cambria Math" w:hAnsi="Cambria Math" w:cs="Courier New"/>
                  <w:i/>
                  <w:lang w:val="el-GR" w:eastAsia="el-GR"/>
                </w:rPr>
              </m:ctrlPr>
            </m:sSubPr>
            <m:e>
              <m:r>
                <w:rPr>
                  <w:rFonts w:ascii="Cambria Math" w:hAnsi="Cambria Math" w:cs="Courier New"/>
                  <w:lang w:eastAsia="el-GR"/>
                </w:rPr>
                <m:t>E</m:t>
              </m:r>
            </m:e>
            <m:sub>
              <m:r>
                <w:rPr>
                  <w:rFonts w:ascii="Cambria Math" w:hAnsi="Cambria Math" w:cs="Courier New"/>
                  <w:lang w:eastAsia="el-GR"/>
                </w:rPr>
                <m:t>x</m:t>
              </m:r>
              <m:r>
                <m:rPr>
                  <m:sty m:val="p"/>
                </m:rP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p</m:t>
                  </m:r>
                  <m:ctrlPr>
                    <w:rPr>
                      <w:rFonts w:ascii="Cambria Math" w:hAnsi="Cambria Math" w:cs="Courier New"/>
                      <w:lang w:val="el-GR" w:eastAsia="el-GR"/>
                    </w:rPr>
                  </m:ctrlPr>
                </m:e>
                <m:sub>
                  <m:r>
                    <w:rPr>
                      <w:rFonts w:ascii="Cambria Math" w:hAnsi="Cambria Math" w:cs="Courier New"/>
                      <w:lang w:eastAsia="el-GR"/>
                    </w:rPr>
                    <m:t>X</m:t>
                  </m:r>
                </m:sub>
              </m:sSub>
            </m:sub>
          </m:sSub>
          <m:d>
            <m:dPr>
              <m:begChr m:val="["/>
              <m:endChr m:val="]"/>
              <m:ctrlPr>
                <w:rPr>
                  <w:rFonts w:ascii="Cambria Math" w:hAnsi="Cambria Math" w:cs="Courier New"/>
                  <w:lang w:val="el-GR" w:eastAsia="el-GR"/>
                </w:rPr>
              </m:ctrlPr>
            </m:dPr>
            <m:e>
              <m:func>
                <m:funcPr>
                  <m:ctrlPr>
                    <w:rPr>
                      <w:rFonts w:ascii="Cambria Math" w:hAnsi="Cambria Math" w:cs="Courier New"/>
                      <w:lang w:eastAsia="el-GR"/>
                    </w:rPr>
                  </m:ctrlPr>
                </m:funcPr>
                <m:fName>
                  <m:r>
                    <m:rPr>
                      <m:sty m:val="p"/>
                    </m:rPr>
                    <w:rPr>
                      <w:rFonts w:ascii="Cambria Math" w:hAnsi="Cambria Math" w:cs="Courier New"/>
                      <w:lang w:eastAsia="el-GR"/>
                    </w:rPr>
                    <m:t>log</m:t>
                  </m:r>
                  <m:ctrlPr>
                    <w:rPr>
                      <w:rFonts w:ascii="Cambria Math" w:hAnsi="Cambria Math" w:cs="Courier New"/>
                      <w:i/>
                      <w:lang w:val="el-GR" w:eastAsia="el-GR"/>
                    </w:rPr>
                  </m:ctrlPr>
                </m:fName>
                <m:e>
                  <m:f>
                    <m:fPr>
                      <m:ctrlPr>
                        <w:rPr>
                          <w:rFonts w:ascii="Cambria Math" w:hAnsi="Cambria Math" w:cs="Courier New"/>
                          <w:i/>
                          <w:lang w:val="el-GR" w:eastAsia="el-GR"/>
                        </w:rPr>
                      </m:ctrlPr>
                    </m:fPr>
                    <m:num>
                      <m:sSub>
                        <m:sSubPr>
                          <m:ctrlPr>
                            <w:rPr>
                              <w:rFonts w:ascii="Cambria Math" w:hAnsi="Cambria Math" w:cs="Courier New"/>
                              <w:i/>
                              <w:lang w:val="el-GR"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num>
                    <m:den>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den>
                  </m:f>
                </m:e>
              </m:func>
              <m:ctrlPr>
                <w:rPr>
                  <w:rFonts w:ascii="Cambria Math" w:hAnsi="Cambria Math" w:cs="Courier New"/>
                  <w:i/>
                  <w:lang w:val="el-GR" w:eastAsia="el-GR"/>
                </w:rPr>
              </m:ctrlPr>
            </m:e>
          </m:d>
          <m:r>
            <m:rPr>
              <m:sty m:val="p"/>
            </m:rP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E</m:t>
              </m:r>
            </m:e>
            <m:sub>
              <m:r>
                <w:rPr>
                  <w:rFonts w:ascii="Cambria Math" w:hAnsi="Cambria Math" w:cs="Courier New"/>
                  <w:lang w:eastAsia="el-GR"/>
                </w:rPr>
                <m:t>x</m:t>
              </m:r>
              <m:r>
                <m:rPr>
                  <m:sty m:val="p"/>
                </m:rP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p</m:t>
                  </m:r>
                  <m:ctrlPr>
                    <w:rPr>
                      <w:rFonts w:ascii="Cambria Math" w:hAnsi="Cambria Math" w:cs="Courier New"/>
                      <w:lang w:val="el-GR" w:eastAsia="el-GR"/>
                    </w:rPr>
                  </m:ctrlPr>
                </m:e>
                <m:sub>
                  <m:r>
                    <w:rPr>
                      <w:rFonts w:ascii="Cambria Math" w:hAnsi="Cambria Math" w:cs="Courier New"/>
                      <w:lang w:eastAsia="el-GR"/>
                    </w:rPr>
                    <m:t>X</m:t>
                  </m:r>
                </m:sub>
              </m:sSub>
            </m:sub>
          </m:sSub>
          <m:d>
            <m:dPr>
              <m:begChr m:val="["/>
              <m:endChr m:val="]"/>
              <m:ctrlPr>
                <w:rPr>
                  <w:rFonts w:ascii="Cambria Math" w:hAnsi="Cambria Math" w:cs="Courier New"/>
                  <w:lang w:val="el-GR" w:eastAsia="el-GR"/>
                </w:rPr>
              </m:ctrlPr>
            </m:dPr>
            <m:e>
              <m:f>
                <m:fPr>
                  <m:ctrlPr>
                    <w:rPr>
                      <w:rFonts w:ascii="Cambria Math" w:hAnsi="Cambria Math" w:cs="Courier New"/>
                      <w:lang w:val="el-GR" w:eastAsia="el-GR"/>
                    </w:rPr>
                  </m:ctrlPr>
                </m:fPr>
                <m:num>
                  <m:sSub>
                    <m:sSubPr>
                      <m:ctrlPr>
                        <w:rPr>
                          <w:rFonts w:ascii="Cambria Math" w:hAnsi="Cambria Math" w:cs="Courier New"/>
                          <w:i/>
                          <w:lang w:val="el-GR"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ctrlPr>
                    <w:rPr>
                      <w:rFonts w:ascii="Cambria Math" w:hAnsi="Cambria Math" w:cs="Courier New"/>
                      <w:i/>
                      <w:lang w:val="el-GR" w:eastAsia="el-GR"/>
                    </w:rPr>
                  </m:ctrlPr>
                </m:num>
                <m:den>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ctrlPr>
                    <w:rPr>
                      <w:rFonts w:ascii="Cambria Math" w:hAnsi="Cambria Math" w:cs="Courier New"/>
                      <w:i/>
                      <w:lang w:val="el-GR" w:eastAsia="el-GR"/>
                    </w:rPr>
                  </m:ctrlPr>
                </m:den>
              </m:f>
              <m:r>
                <w:rPr>
                  <w:rFonts w:ascii="Cambria Math" w:hAnsi="Cambria Math" w:cs="Courier New"/>
                  <w:lang w:val="el-GR" w:eastAsia="el-GR"/>
                </w:rPr>
                <m:t>-1</m:t>
              </m:r>
              <m:ctrlPr>
                <w:rPr>
                  <w:rFonts w:ascii="Cambria Math" w:hAnsi="Cambria Math" w:cs="Courier New"/>
                  <w:i/>
                  <w:lang w:val="el-GR" w:eastAsia="el-GR"/>
                </w:rPr>
              </m:ctrlPr>
            </m:e>
          </m:d>
          <m:r>
            <w:rPr>
              <w:rFonts w:ascii="Cambria Math" w:hAnsi="Cambria Math" w:cs="Courier New"/>
              <w:lang w:val="el-GR" w:eastAsia="el-GR"/>
            </w:rPr>
            <m:t>=</m:t>
          </m:r>
          <m:nary>
            <m:naryPr>
              <m:subHide m:val="1"/>
              <m:supHide m:val="1"/>
              <m:ctrlPr>
                <w:rPr>
                  <w:rFonts w:ascii="Cambria Math" w:hAnsi="Cambria Math" w:cs="Courier New"/>
                  <w:lang w:val="el-GR" w:eastAsia="el-GR"/>
                </w:rPr>
              </m:ctrlPr>
            </m:naryPr>
            <m:sub>
              <m:ctrlPr>
                <w:rPr>
                  <w:rFonts w:ascii="Cambria Math" w:hAnsi="Cambria Math" w:cs="Courier New"/>
                  <w:i/>
                  <w:lang w:eastAsia="el-GR"/>
                </w:rPr>
              </m:ctrlPr>
            </m:sub>
            <m:sup>
              <m:ctrlPr>
                <w:rPr>
                  <w:rFonts w:ascii="Cambria Math" w:hAnsi="Cambria Math" w:cs="Courier New"/>
                  <w:i/>
                  <w:lang w:eastAsia="el-GR"/>
                </w:rPr>
              </m:ctrlPr>
            </m:sup>
            <m:e>
              <m:sSub>
                <m:sSubPr>
                  <m:ctrlPr>
                    <w:rPr>
                      <w:rFonts w:ascii="Cambria Math" w:hAnsi="Cambria Math" w:cs="Courier New"/>
                      <w:i/>
                      <w:lang w:val="el-GR" w:eastAsia="el-GR"/>
                    </w:rPr>
                  </m:ctrlPr>
                </m:sSubPr>
                <m:e>
                  <m:r>
                    <w:rPr>
                      <w:rFonts w:ascii="Cambria Math" w:hAnsi="Cambria Math" w:cs="Courier New"/>
                      <w:lang w:eastAsia="el-GR"/>
                    </w:rPr>
                    <m:t>p</m:t>
                  </m:r>
                  <m:ctrlPr>
                    <w:rPr>
                      <w:rFonts w:ascii="Cambria Math" w:hAnsi="Cambria Math" w:cs="Courier New"/>
                      <w:i/>
                      <w:lang w:eastAsia="el-GR"/>
                    </w:rPr>
                  </m:ctrlP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f>
                <m:fPr>
                  <m:ctrlPr>
                    <w:rPr>
                      <w:rFonts w:ascii="Cambria Math" w:hAnsi="Cambria Math" w:cs="Courier New"/>
                      <w:lang w:val="el-GR" w:eastAsia="el-GR"/>
                    </w:rPr>
                  </m:ctrlPr>
                </m:fPr>
                <m:num>
                  <m:sSub>
                    <m:sSubPr>
                      <m:ctrlPr>
                        <w:rPr>
                          <w:rFonts w:ascii="Cambria Math" w:hAnsi="Cambria Math" w:cs="Courier New"/>
                          <w:i/>
                          <w:lang w:val="el-GR"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ctrlPr>
                    <w:rPr>
                      <w:rFonts w:ascii="Cambria Math" w:hAnsi="Cambria Math" w:cs="Courier New"/>
                      <w:i/>
                      <w:lang w:val="el-GR" w:eastAsia="el-GR"/>
                    </w:rPr>
                  </m:ctrlPr>
                </m:num>
                <m:den>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ctrlPr>
                    <w:rPr>
                      <w:rFonts w:ascii="Cambria Math" w:hAnsi="Cambria Math" w:cs="Courier New"/>
                      <w:i/>
                      <w:lang w:val="el-GR" w:eastAsia="el-GR"/>
                    </w:rPr>
                  </m:ctrlPr>
                </m:den>
              </m:f>
              <m:ctrlPr>
                <w:rPr>
                  <w:rFonts w:ascii="Cambria Math" w:hAnsi="Cambria Math" w:cs="Courier New"/>
                  <w:i/>
                  <w:lang w:eastAsia="el-GR"/>
                </w:rPr>
              </m:ctrlPr>
            </m:e>
          </m:nary>
          <m:r>
            <w:rPr>
              <w:rFonts w:ascii="Cambria Math" w:hAnsi="Cambria Math" w:cs="Courier New"/>
              <w:lang w:eastAsia="el-GR"/>
            </w:rPr>
            <m:t>dx</m:t>
          </m:r>
          <m:r>
            <w:rPr>
              <w:rFonts w:ascii="Cambria Math" w:hAnsi="Cambria Math" w:cs="Courier New"/>
              <w:lang w:val="el-GR" w:eastAsia="el-GR"/>
            </w:rPr>
            <m:t>-</m:t>
          </m:r>
          <m:nary>
            <m:naryPr>
              <m:subHide m:val="1"/>
              <m:supHide m:val="1"/>
              <m:ctrlPr>
                <w:rPr>
                  <w:rFonts w:ascii="Cambria Math" w:hAnsi="Cambria Math" w:cs="Courier New"/>
                  <w:lang w:val="el-GR" w:eastAsia="el-GR"/>
                </w:rPr>
              </m:ctrlPr>
            </m:naryPr>
            <m:sub>
              <m:ctrlPr>
                <w:rPr>
                  <w:rFonts w:ascii="Cambria Math" w:hAnsi="Cambria Math" w:cs="Courier New"/>
                  <w:i/>
                  <w:lang w:eastAsia="el-GR"/>
                </w:rPr>
              </m:ctrlPr>
            </m:sub>
            <m:sup>
              <m:ctrlPr>
                <w:rPr>
                  <w:rFonts w:ascii="Cambria Math" w:hAnsi="Cambria Math" w:cs="Courier New"/>
                  <w:i/>
                  <w:lang w:eastAsia="el-GR"/>
                </w:rPr>
              </m:ctrlPr>
            </m:sup>
            <m:e>
              <m:sSub>
                <m:sSubPr>
                  <m:ctrlPr>
                    <w:rPr>
                      <w:rFonts w:ascii="Cambria Math" w:hAnsi="Cambria Math" w:cs="Courier New"/>
                      <w:i/>
                      <w:lang w:val="el-GR" w:eastAsia="el-GR"/>
                    </w:rPr>
                  </m:ctrlPr>
                </m:sSubPr>
                <m:e>
                  <m:r>
                    <w:rPr>
                      <w:rFonts w:ascii="Cambria Math" w:hAnsi="Cambria Math" w:cs="Courier New"/>
                      <w:lang w:eastAsia="el-GR"/>
                    </w:rPr>
                    <m:t>p</m:t>
                  </m:r>
                  <m:ctrlPr>
                    <w:rPr>
                      <w:rFonts w:ascii="Cambria Math" w:hAnsi="Cambria Math" w:cs="Courier New"/>
                      <w:i/>
                      <w:lang w:eastAsia="el-GR"/>
                    </w:rPr>
                  </m:ctrlP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r>
                <w:rPr>
                  <w:rFonts w:ascii="Cambria Math" w:hAnsi="Cambria Math" w:cs="Courier New"/>
                  <w:lang w:eastAsia="el-GR"/>
                </w:rPr>
                <m:t>dx</m:t>
              </m:r>
              <m:ctrlPr>
                <w:rPr>
                  <w:rFonts w:ascii="Cambria Math" w:hAnsi="Cambria Math" w:cs="Courier New"/>
                  <w:i/>
                  <w:lang w:eastAsia="el-GR"/>
                </w:rPr>
              </m:ctrlPr>
            </m:e>
          </m:nary>
          <m:r>
            <w:rPr>
              <w:rFonts w:ascii="Cambria Math" w:hAnsi="Cambria Math" w:cs="Courier New"/>
              <w:lang w:val="el-GR" w:eastAsia="el-GR"/>
            </w:rPr>
            <m:t>=</m:t>
          </m:r>
          <m:nary>
            <m:naryPr>
              <m:subHide m:val="1"/>
              <m:supHide m:val="1"/>
              <m:ctrlPr>
                <w:rPr>
                  <w:rFonts w:ascii="Cambria Math" w:hAnsi="Cambria Math" w:cs="Courier New"/>
                  <w:lang w:val="el-GR" w:eastAsia="el-GR"/>
                </w:rPr>
              </m:ctrlPr>
            </m:naryPr>
            <m:sub/>
            <m:sup/>
            <m:e>
              <m:f>
                <m:fPr>
                  <m:ctrlPr>
                    <w:rPr>
                      <w:rFonts w:ascii="Cambria Math" w:hAnsi="Cambria Math" w:cs="Courier New"/>
                      <w:lang w:val="el-GR" w:eastAsia="el-GR"/>
                    </w:rPr>
                  </m:ctrlPr>
                </m:fPr>
                <m:num>
                  <m:sSub>
                    <m:sSubPr>
                      <m:ctrlPr>
                        <w:rPr>
                          <w:rFonts w:ascii="Cambria Math" w:hAnsi="Cambria Math" w:cs="Courier New"/>
                          <w:i/>
                          <w:lang w:val="el-GR" w:eastAsia="el-GR"/>
                        </w:rPr>
                      </m:ctrlPr>
                    </m:sSubPr>
                    <m:e>
                      <m:r>
                        <w:rPr>
                          <w:rFonts w:ascii="Cambria Math" w:hAnsi="Cambria Math" w:cs="Courier New"/>
                          <w:lang w:eastAsia="el-GR"/>
                        </w:rPr>
                        <m:t>p</m:t>
                      </m:r>
                    </m:e>
                    <m:sub>
                      <m:r>
                        <w:rPr>
                          <w:rFonts w:ascii="Cambria Math" w:hAnsi="Cambria Math" w:cs="Courier New"/>
                          <w:lang w:eastAsia="el-GR"/>
                        </w:rPr>
                        <m:t>X</m:t>
                      </m:r>
                    </m:sub>
                  </m:sSub>
                  <m:sSup>
                    <m:sSupPr>
                      <m:ctrlPr>
                        <w:rPr>
                          <w:rFonts w:ascii="Cambria Math" w:hAnsi="Cambria Math" w:cs="Courier New"/>
                          <w:i/>
                          <w:lang w:val="el-GR" w:eastAsia="el-GR"/>
                        </w:rPr>
                      </m:ctrlPr>
                    </m:sSupPr>
                    <m:e>
                      <m:d>
                        <m:dPr>
                          <m:ctrlPr>
                            <w:rPr>
                              <w:rFonts w:ascii="Cambria Math" w:hAnsi="Cambria Math" w:cs="Courier New"/>
                              <w:i/>
                              <w:lang w:val="el-GR" w:eastAsia="el-GR"/>
                            </w:rPr>
                          </m:ctrlPr>
                        </m:dPr>
                        <m:e>
                          <m:r>
                            <w:rPr>
                              <w:rFonts w:ascii="Cambria Math" w:hAnsi="Cambria Math" w:cs="Courier New"/>
                              <w:lang w:eastAsia="el-GR"/>
                            </w:rPr>
                            <m:t>x</m:t>
                          </m:r>
                        </m:e>
                      </m:d>
                    </m:e>
                    <m:sup>
                      <m:r>
                        <w:rPr>
                          <w:rFonts w:ascii="Cambria Math" w:hAnsi="Cambria Math" w:cs="Courier New"/>
                          <w:lang w:val="el-GR" w:eastAsia="el-GR"/>
                        </w:rPr>
                        <m:t>2</m:t>
                      </m:r>
                    </m:sup>
                  </m:sSup>
                  <m:ctrlPr>
                    <w:rPr>
                      <w:rFonts w:ascii="Cambria Math" w:hAnsi="Cambria Math" w:cs="Courier New"/>
                      <w:i/>
                      <w:lang w:val="el-GR" w:eastAsia="el-GR"/>
                    </w:rPr>
                  </m:ctrlPr>
                </m:num>
                <m:den>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ctrlPr>
                    <w:rPr>
                      <w:rFonts w:ascii="Cambria Math" w:hAnsi="Cambria Math" w:cs="Courier New"/>
                      <w:i/>
                      <w:lang w:val="el-GR" w:eastAsia="el-GR"/>
                    </w:rPr>
                  </m:ctrlPr>
                </m:den>
              </m:f>
            </m:e>
          </m:nary>
          <m:r>
            <w:rPr>
              <w:rFonts w:ascii="Cambria Math" w:hAnsi="Cambria Math" w:cs="Courier New"/>
              <w:lang w:eastAsia="el-GR"/>
            </w:rPr>
            <m:t>dx</m:t>
          </m:r>
          <m:r>
            <w:rPr>
              <w:rFonts w:ascii="Cambria Math" w:hAnsi="Cambria Math" w:cs="Courier New"/>
              <w:lang w:val="el-GR" w:eastAsia="el-GR"/>
            </w:rPr>
            <m:t>-1</m:t>
          </m:r>
        </m:oMath>
      </m:oMathPara>
    </w:p>
    <w:p w14:paraId="2BCFB25C" w14:textId="77777777" w:rsidR="00244C3B" w:rsidRPr="00244C3B" w:rsidRDefault="00244C3B" w:rsidP="00244C3B">
      <w:pPr>
        <w:rPr>
          <w:rFonts w:ascii="Courier New" w:hAnsi="Courier New" w:cs="Courier New"/>
          <w:lang w:eastAsia="el-GR"/>
        </w:rPr>
      </w:pPr>
      <w:r w:rsidRPr="00244C3B">
        <w:rPr>
          <w:rFonts w:ascii="Courier New" w:hAnsi="Courier New" w:cs="Courier New"/>
          <w:lang w:eastAsia="el-GR"/>
        </w:rPr>
        <w:t>Επ</w:t>
      </w:r>
      <w:proofErr w:type="spellStart"/>
      <w:r w:rsidRPr="00244C3B">
        <w:rPr>
          <w:rFonts w:ascii="Courier New" w:hAnsi="Courier New" w:cs="Courier New"/>
          <w:lang w:eastAsia="el-GR"/>
        </w:rPr>
        <w:t>ειδή</w:t>
      </w:r>
      <w:proofErr w:type="spellEnd"/>
      <w:r w:rsidRPr="00244C3B">
        <w:rPr>
          <w:rFonts w:ascii="Courier New" w:hAnsi="Courier New" w:cs="Courier New"/>
          <w:lang w:eastAsia="el-GR"/>
        </w:rPr>
        <w:t>:</w:t>
      </w:r>
    </w:p>
    <w:p w14:paraId="59FA4DA2" w14:textId="7D12E074" w:rsidR="00244C3B" w:rsidRPr="00244C3B" w:rsidRDefault="00EB6F96" w:rsidP="00244C3B">
      <w:pPr>
        <w:rPr>
          <w:rFonts w:ascii="Courier New" w:hAnsi="Courier New" w:cs="Courier New"/>
          <w:lang w:eastAsia="el-GR"/>
        </w:rPr>
      </w:pPr>
      <m:oMathPara>
        <m:oMath>
          <m:nary>
            <m:naryPr>
              <m:subHide m:val="1"/>
              <m:supHide m:val="1"/>
              <m:ctrlPr>
                <w:rPr>
                  <w:rFonts w:ascii="Cambria Math" w:hAnsi="Cambria Math" w:cs="Courier New"/>
                  <w:lang w:eastAsia="el-GR"/>
                </w:rPr>
              </m:ctrlPr>
            </m:naryPr>
            <m:sub/>
            <m:sup/>
            <m:e>
              <m:f>
                <m:fPr>
                  <m:ctrlPr>
                    <w:rPr>
                      <w:rFonts w:ascii="Cambria Math" w:hAnsi="Cambria Math" w:cs="Courier New"/>
                      <w:lang w:eastAsia="el-GR"/>
                    </w:rPr>
                  </m:ctrlPr>
                </m:fPr>
                <m:num>
                  <m:sSub>
                    <m:sSubPr>
                      <m:ctrlPr>
                        <w:rPr>
                          <w:rFonts w:ascii="Cambria Math" w:hAnsi="Cambria Math" w:cs="Courier New"/>
                          <w:i/>
                          <w:lang w:eastAsia="el-GR"/>
                        </w:rPr>
                      </m:ctrlPr>
                    </m:sSubPr>
                    <m:e>
                      <m:r>
                        <w:rPr>
                          <w:rFonts w:ascii="Cambria Math" w:hAnsi="Cambria Math" w:cs="Courier New"/>
                          <w:lang w:eastAsia="el-GR"/>
                        </w:rPr>
                        <m:t>p</m:t>
                      </m:r>
                    </m:e>
                    <m:sub>
                      <m:r>
                        <w:rPr>
                          <w:rFonts w:ascii="Cambria Math" w:hAnsi="Cambria Math" w:cs="Courier New"/>
                          <w:lang w:eastAsia="el-GR"/>
                        </w:rPr>
                        <m:t>X</m:t>
                      </m:r>
                    </m:sub>
                  </m:sSub>
                  <m:sSup>
                    <m:sSupPr>
                      <m:ctrlPr>
                        <w:rPr>
                          <w:rFonts w:ascii="Cambria Math" w:hAnsi="Cambria Math" w:cs="Courier New"/>
                          <w:i/>
                          <w:lang w:eastAsia="el-GR"/>
                        </w:rPr>
                      </m:ctrlPr>
                    </m:sSupPr>
                    <m:e>
                      <m:d>
                        <m:dPr>
                          <m:ctrlPr>
                            <w:rPr>
                              <w:rFonts w:ascii="Cambria Math" w:hAnsi="Cambria Math" w:cs="Courier New"/>
                              <w:i/>
                              <w:lang w:eastAsia="el-GR"/>
                            </w:rPr>
                          </m:ctrlPr>
                        </m:dPr>
                        <m:e>
                          <m:r>
                            <w:rPr>
                              <w:rFonts w:ascii="Cambria Math" w:hAnsi="Cambria Math" w:cs="Courier New"/>
                              <w:lang w:eastAsia="el-GR"/>
                            </w:rPr>
                            <m:t>x</m:t>
                          </m:r>
                        </m:e>
                      </m:d>
                    </m:e>
                    <m:sup>
                      <m:r>
                        <w:rPr>
                          <w:rFonts w:ascii="Cambria Math" w:hAnsi="Cambria Math" w:cs="Courier New"/>
                          <w:lang w:eastAsia="el-GR"/>
                        </w:rPr>
                        <m:t>2</m:t>
                      </m:r>
                    </m:sup>
                  </m:sSup>
                  <m:ctrlPr>
                    <w:rPr>
                      <w:rFonts w:ascii="Cambria Math" w:hAnsi="Cambria Math" w:cs="Courier New"/>
                      <w:i/>
                      <w:lang w:eastAsia="el-GR"/>
                    </w:rPr>
                  </m:ctrlPr>
                </m:num>
                <m:den>
                  <m:sSub>
                    <m:sSubPr>
                      <m:ctrlPr>
                        <w:rPr>
                          <w:rFonts w:ascii="Cambria Math" w:hAnsi="Cambria Math" w:cs="Courier New"/>
                          <w:i/>
                          <w:lang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eastAsia="el-GR"/>
                        </w:rPr>
                      </m:ctrlPr>
                    </m:dPr>
                    <m:e>
                      <m:r>
                        <w:rPr>
                          <w:rFonts w:ascii="Cambria Math" w:hAnsi="Cambria Math" w:cs="Courier New"/>
                          <w:lang w:eastAsia="el-GR"/>
                        </w:rPr>
                        <m:t>x</m:t>
                      </m:r>
                    </m:e>
                  </m:d>
                  <m:ctrlPr>
                    <w:rPr>
                      <w:rFonts w:ascii="Cambria Math" w:hAnsi="Cambria Math" w:cs="Courier New"/>
                      <w:i/>
                      <w:lang w:eastAsia="el-GR"/>
                    </w:rPr>
                  </m:ctrlPr>
                </m:den>
              </m:f>
            </m:e>
          </m:nary>
          <m:r>
            <w:rPr>
              <w:rFonts w:ascii="Cambria Math" w:hAnsi="Cambria Math" w:cs="Courier New"/>
              <w:lang w:eastAsia="el-GR"/>
            </w:rPr>
            <m:t>dx</m:t>
          </m:r>
          <m:r>
            <m:rPr>
              <m:sty m:val="p"/>
            </m:rPr>
            <w:rPr>
              <w:rFonts w:ascii="Cambria Math" w:hAnsi="Cambria Math" w:cs="Courier New"/>
              <w:lang w:eastAsia="el-GR"/>
            </w:rPr>
            <m:t>≥</m:t>
          </m:r>
          <m:r>
            <w:rPr>
              <w:rFonts w:ascii="Cambria Math" w:hAnsi="Cambria Math" w:cs="Courier New"/>
              <w:lang w:eastAsia="el-GR"/>
            </w:rPr>
            <m:t>1</m:t>
          </m:r>
        </m:oMath>
      </m:oMathPara>
    </w:p>
    <w:p w14:paraId="7281345D" w14:textId="672494BA" w:rsidR="00244C3B" w:rsidRPr="00244C3B" w:rsidRDefault="00244C3B" w:rsidP="00244C3B">
      <w:pPr>
        <w:rPr>
          <w:rFonts w:ascii="Courier New" w:hAnsi="Courier New" w:cs="Courier New"/>
          <w:lang w:val="el-GR" w:eastAsia="el-GR"/>
        </w:rPr>
      </w:pPr>
      <w:r w:rsidRPr="00244C3B">
        <w:rPr>
          <w:rFonts w:ascii="Courier New" w:hAnsi="Courier New" w:cs="Courier New"/>
          <w:lang w:val="el-GR" w:eastAsia="el-GR"/>
        </w:rPr>
        <w:t xml:space="preserve">με ισότητα όταν </w:t>
      </w:r>
      <m:oMath>
        <m:sSub>
          <m:sSubPr>
            <m:ctrlPr>
              <w:rPr>
                <w:rFonts w:ascii="Cambria Math" w:hAnsi="Cambria Math" w:cs="Courier New"/>
                <w:i/>
                <w:lang w:val="el-GR" w:eastAsia="el-GR"/>
              </w:rPr>
            </m:ctrlPr>
          </m:sSubPr>
          <m:e>
            <m:r>
              <w:rPr>
                <w:rFonts w:ascii="Cambria Math" w:hAnsi="Cambria Math" w:cs="Courier New"/>
                <w:lang w:eastAsia="el-GR"/>
              </w:rPr>
              <m:t>p</m:t>
            </m:r>
            <m:ctrlPr>
              <w:rPr>
                <w:rFonts w:ascii="Cambria Math" w:hAnsi="Cambria Math" w:cs="Courier New"/>
                <w:i/>
                <w:lang w:eastAsia="el-GR"/>
              </w:rPr>
            </m:ctrlP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oMath>
      <w:r w:rsidRPr="00244C3B">
        <w:rPr>
          <w:rFonts w:ascii="Courier New" w:hAnsi="Courier New" w:cs="Courier New"/>
          <w:lang w:val="el-GR" w:eastAsia="el-GR"/>
        </w:rPr>
        <w:t xml:space="preserve"> για κάθε </w:t>
      </w:r>
      <w:r w:rsidRPr="00244C3B">
        <w:rPr>
          <w:rFonts w:ascii="Courier New" w:hAnsi="Courier New" w:cs="Courier New"/>
          <w:lang w:eastAsia="el-GR"/>
        </w:rPr>
        <w:t>x</w:t>
      </w:r>
      <w:r w:rsidRPr="00244C3B">
        <w:rPr>
          <w:rFonts w:ascii="Courier New" w:hAnsi="Courier New" w:cs="Courier New"/>
          <w:lang w:val="el-GR" w:eastAsia="el-GR"/>
        </w:rPr>
        <w:t>, προκύπτει:</w:t>
      </w:r>
    </w:p>
    <w:p w14:paraId="61C2BEEE" w14:textId="03753117" w:rsidR="00244C3B" w:rsidRPr="00244C3B" w:rsidRDefault="00EB6F96" w:rsidP="00244C3B">
      <w:pPr>
        <w:rPr>
          <w:rFonts w:ascii="Courier New" w:hAnsi="Courier New" w:cs="Courier New"/>
          <w:lang w:val="el-GR" w:eastAsia="el-GR"/>
        </w:rPr>
      </w:pPr>
      <m:oMathPara>
        <m:oMath>
          <m:sSub>
            <m:sSubPr>
              <m:ctrlPr>
                <w:rPr>
                  <w:rFonts w:ascii="Cambria Math" w:hAnsi="Cambria Math" w:cs="Courier New"/>
                  <w:i/>
                  <w:lang w:val="el-GR" w:eastAsia="el-GR"/>
                </w:rPr>
              </m:ctrlPr>
            </m:sSubPr>
            <m:e>
              <m:r>
                <w:rPr>
                  <w:rFonts w:ascii="Cambria Math" w:hAnsi="Cambria Math" w:cs="Courier New"/>
                  <w:lang w:eastAsia="el-GR"/>
                </w:rPr>
                <m:t>D</m:t>
              </m:r>
              <m:ctrlPr>
                <w:rPr>
                  <w:rFonts w:ascii="Cambria Math" w:hAnsi="Cambria Math" w:cs="Courier New"/>
                  <w:i/>
                  <w:lang w:eastAsia="el-GR"/>
                </w:rPr>
              </m:ctrlPr>
            </m:e>
            <m:sub>
              <m:r>
                <w:rPr>
                  <w:rFonts w:ascii="Cambria Math" w:hAnsi="Cambria Math" w:cs="Courier New"/>
                  <w:lang w:eastAsia="el-GR"/>
                </w:rPr>
                <m:t>KL</m:t>
              </m:r>
            </m:sub>
          </m:sSub>
          <m:d>
            <m:dPr>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r>
                <w:rPr>
                  <w:rFonts w:ascii="Cambria Math" w:hAnsi="Cambria Math" w:cs="Courier New"/>
                  <w:lang w:val="el-GR" w:eastAsia="el-GR"/>
                </w:rPr>
                <m:t>|</m:t>
              </m:r>
              <m:r>
                <m:rPr>
                  <m:lit/>
                </m:rP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e>
          </m:d>
          <m:r>
            <w:rPr>
              <w:rFonts w:ascii="Cambria Math" w:hAnsi="Cambria Math" w:cs="Courier New"/>
              <w:lang w:val="el-GR" w:eastAsia="el-GR"/>
            </w:rPr>
            <m:t>=</m:t>
          </m:r>
          <m:nary>
            <m:naryPr>
              <m:subHide m:val="1"/>
              <m:supHide m:val="1"/>
              <m:ctrlPr>
                <w:rPr>
                  <w:rFonts w:ascii="Cambria Math" w:hAnsi="Cambria Math" w:cs="Courier New"/>
                  <w:lang w:val="el-GR" w:eastAsia="el-GR"/>
                </w:rPr>
              </m:ctrlPr>
            </m:naryPr>
            <m:sub>
              <m:ctrlPr>
                <w:rPr>
                  <w:rFonts w:ascii="Cambria Math" w:hAnsi="Cambria Math" w:cs="Courier New"/>
                  <w:i/>
                  <w:lang w:eastAsia="el-GR"/>
                </w:rPr>
              </m:ctrlPr>
            </m:sub>
            <m:sup>
              <m:ctrlPr>
                <w:rPr>
                  <w:rFonts w:ascii="Cambria Math" w:hAnsi="Cambria Math" w:cs="Courier New"/>
                  <w:i/>
                  <w:lang w:eastAsia="el-GR"/>
                </w:rPr>
              </m:ctrlPr>
            </m:sup>
            <m:e>
              <m:sSub>
                <m:sSubPr>
                  <m:ctrlPr>
                    <w:rPr>
                      <w:rFonts w:ascii="Cambria Math" w:hAnsi="Cambria Math" w:cs="Courier New"/>
                      <w:i/>
                      <w:lang w:val="el-GR" w:eastAsia="el-GR"/>
                    </w:rPr>
                  </m:ctrlPr>
                </m:sSubPr>
                <m:e>
                  <m:r>
                    <w:rPr>
                      <w:rFonts w:ascii="Cambria Math" w:hAnsi="Cambria Math" w:cs="Courier New"/>
                      <w:lang w:eastAsia="el-GR"/>
                    </w:rPr>
                    <m:t>p</m:t>
                  </m:r>
                  <m:ctrlPr>
                    <w:rPr>
                      <w:rFonts w:ascii="Cambria Math" w:hAnsi="Cambria Math" w:cs="Courier New"/>
                      <w:i/>
                      <w:lang w:eastAsia="el-GR"/>
                    </w:rPr>
                  </m:ctrlP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ctrlPr>
                <w:rPr>
                  <w:rFonts w:ascii="Cambria Math" w:hAnsi="Cambria Math" w:cs="Courier New"/>
                  <w:i/>
                  <w:lang w:eastAsia="el-GR"/>
                </w:rPr>
              </m:ctrlPr>
            </m:e>
          </m:nary>
          <m:func>
            <m:funcPr>
              <m:ctrlPr>
                <w:rPr>
                  <w:rFonts w:ascii="Cambria Math" w:hAnsi="Cambria Math" w:cs="Courier New"/>
                  <w:lang w:eastAsia="el-GR"/>
                </w:rPr>
              </m:ctrlPr>
            </m:funcPr>
            <m:fName>
              <m:r>
                <m:rPr>
                  <m:sty m:val="p"/>
                </m:rPr>
                <w:rPr>
                  <w:rFonts w:ascii="Cambria Math" w:hAnsi="Cambria Math" w:cs="Courier New"/>
                  <w:lang w:eastAsia="el-GR"/>
                </w:rPr>
                <m:t>log</m:t>
              </m:r>
            </m:fName>
            <m:e>
              <m:f>
                <m:fPr>
                  <m:ctrlPr>
                    <w:rPr>
                      <w:rFonts w:ascii="Cambria Math" w:hAnsi="Cambria Math" w:cs="Courier New"/>
                      <w:i/>
                      <w:lang w:val="el-GR" w:eastAsia="el-GR"/>
                    </w:rPr>
                  </m:ctrlPr>
                </m:fPr>
                <m:num>
                  <m:sSub>
                    <m:sSubPr>
                      <m:ctrlPr>
                        <w:rPr>
                          <w:rFonts w:ascii="Cambria Math" w:hAnsi="Cambria Math" w:cs="Courier New"/>
                          <w:i/>
                          <w:lang w:val="el-GR"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num>
                <m:den>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den>
              </m:f>
            </m:e>
          </m:func>
          <m:r>
            <w:rPr>
              <w:rFonts w:ascii="Cambria Math" w:hAnsi="Cambria Math" w:cs="Courier New"/>
              <w:lang w:eastAsia="el-GR"/>
            </w:rPr>
            <m:t>dx</m:t>
          </m:r>
          <m:r>
            <m:rPr>
              <m:sty m:val="p"/>
            </m:rPr>
            <w:rPr>
              <w:rFonts w:ascii="Cambria Math" w:hAnsi="Cambria Math" w:cs="Courier New"/>
              <w:lang w:val="el-GR" w:eastAsia="el-GR"/>
            </w:rPr>
            <m:t>≥</m:t>
          </m:r>
          <m:r>
            <w:rPr>
              <w:rFonts w:ascii="Cambria Math" w:hAnsi="Cambria Math" w:cs="Courier New"/>
              <w:lang w:val="el-GR" w:eastAsia="el-GR"/>
            </w:rPr>
            <m:t>0</m:t>
          </m:r>
        </m:oMath>
      </m:oMathPara>
    </w:p>
    <w:p w14:paraId="0723A714" w14:textId="1FA3A9BA" w:rsidR="00244C3B" w:rsidRPr="00244C3B" w:rsidRDefault="00244C3B" w:rsidP="00244C3B">
      <w:pPr>
        <w:rPr>
          <w:rFonts w:ascii="Courier New" w:hAnsi="Courier New" w:cs="Courier New"/>
          <w:lang w:val="el-GR" w:eastAsia="el-GR"/>
        </w:rPr>
      </w:pPr>
      <w:r w:rsidRPr="00244C3B">
        <w:rPr>
          <w:rFonts w:ascii="Courier New" w:hAnsi="Courier New" w:cs="Courier New"/>
          <w:lang w:val="el-GR" w:eastAsia="el-GR"/>
        </w:rPr>
        <w:t xml:space="preserve">και η ισότητα </w:t>
      </w:r>
      <m:oMath>
        <m:sSub>
          <m:sSubPr>
            <m:ctrlPr>
              <w:rPr>
                <w:rFonts w:ascii="Cambria Math" w:hAnsi="Cambria Math" w:cs="Courier New"/>
                <w:i/>
                <w:lang w:val="el-GR" w:eastAsia="el-GR"/>
              </w:rPr>
            </m:ctrlPr>
          </m:sSubPr>
          <m:e>
            <m:r>
              <w:rPr>
                <w:rFonts w:ascii="Cambria Math" w:hAnsi="Cambria Math" w:cs="Courier New"/>
                <w:lang w:eastAsia="el-GR"/>
              </w:rPr>
              <m:t>D</m:t>
            </m:r>
            <m:ctrlPr>
              <w:rPr>
                <w:rFonts w:ascii="Cambria Math" w:hAnsi="Cambria Math" w:cs="Courier New"/>
                <w:i/>
                <w:lang w:eastAsia="el-GR"/>
              </w:rPr>
            </m:ctrlPr>
          </m:e>
          <m:sub>
            <m:r>
              <w:rPr>
                <w:rFonts w:ascii="Cambria Math" w:hAnsi="Cambria Math" w:cs="Courier New"/>
                <w:lang w:eastAsia="el-GR"/>
              </w:rPr>
              <m:t>KL</m:t>
            </m:r>
          </m:sub>
        </m:sSub>
        <m:d>
          <m:dPr>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r>
              <m:rPr>
                <m:lit/>
              </m:rP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e>
        </m:d>
        <m:r>
          <w:rPr>
            <w:rFonts w:ascii="Cambria Math" w:hAnsi="Cambria Math" w:cs="Courier New"/>
            <w:lang w:val="el-GR" w:eastAsia="el-GR"/>
          </w:rPr>
          <m:t>=0</m:t>
        </m:r>
      </m:oMath>
      <w:r w:rsidRPr="00244C3B">
        <w:rPr>
          <w:rFonts w:ascii="Courier New" w:hAnsi="Courier New" w:cs="Courier New"/>
          <w:lang w:val="el-GR" w:eastAsia="el-GR"/>
        </w:rPr>
        <w:t xml:space="preserve"> ισχύει </w:t>
      </w:r>
      <w:r w:rsidRPr="00244C3B">
        <w:rPr>
          <w:rFonts w:ascii="Courier New" w:hAnsi="Courier New" w:cs="Courier New"/>
          <w:b/>
          <w:bCs/>
          <w:lang w:val="el-GR" w:eastAsia="el-GR"/>
        </w:rPr>
        <w:t>μόνο</w:t>
      </w:r>
      <w:r w:rsidRPr="00244C3B">
        <w:rPr>
          <w:rFonts w:ascii="Courier New" w:hAnsi="Courier New" w:cs="Courier New"/>
          <w:lang w:val="el-GR" w:eastAsia="el-GR"/>
        </w:rPr>
        <w:t xml:space="preserve"> όταν </w:t>
      </w:r>
      <m:oMath>
        <m:sSub>
          <m:sSubPr>
            <m:ctrlPr>
              <w:rPr>
                <w:rFonts w:ascii="Cambria Math" w:hAnsi="Cambria Math" w:cs="Courier New"/>
                <w:i/>
                <w:lang w:val="el-GR" w:eastAsia="el-GR"/>
              </w:rPr>
            </m:ctrlPr>
          </m:sSubPr>
          <m:e>
            <m:r>
              <w:rPr>
                <w:rFonts w:ascii="Cambria Math" w:hAnsi="Cambria Math" w:cs="Courier New"/>
                <w:lang w:eastAsia="el-GR"/>
              </w:rPr>
              <m:t>p</m:t>
            </m:r>
            <m:ctrlPr>
              <w:rPr>
                <w:rFonts w:ascii="Cambria Math" w:hAnsi="Cambria Math" w:cs="Courier New"/>
                <w:i/>
                <w:lang w:eastAsia="el-GR"/>
              </w:rPr>
            </m:ctrlP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oMath>
      <w:r w:rsidRPr="00244C3B">
        <w:rPr>
          <w:rFonts w:ascii="Courier New" w:hAnsi="Courier New" w:cs="Courier New"/>
          <w:lang w:val="el-GR" w:eastAsia="el-GR"/>
        </w:rPr>
        <w:t xml:space="preserve"> για κάθε </w:t>
      </w:r>
      <w:r w:rsidRPr="00244C3B">
        <w:rPr>
          <w:rFonts w:ascii="Courier New" w:hAnsi="Courier New" w:cs="Courier New"/>
          <w:lang w:eastAsia="el-GR"/>
        </w:rPr>
        <w:t>x</w:t>
      </w:r>
      <w:r w:rsidRPr="00244C3B">
        <w:rPr>
          <w:rFonts w:ascii="Courier New" w:hAnsi="Courier New" w:cs="Courier New"/>
          <w:lang w:val="el-GR" w:eastAsia="el-GR"/>
        </w:rPr>
        <w:t>.</w:t>
      </w:r>
    </w:p>
    <w:p w14:paraId="56924230" w14:textId="77777777" w:rsidR="009D1A3E" w:rsidRDefault="009D1A3E" w:rsidP="00D060BB">
      <w:pPr>
        <w:rPr>
          <w:rFonts w:ascii="Courier New" w:hAnsi="Courier New" w:cs="Courier New"/>
          <w:b/>
          <w:bCs/>
          <w:lang w:val="el-GR" w:eastAsia="el-GR"/>
        </w:rPr>
      </w:pPr>
    </w:p>
    <w:p w14:paraId="7DCD4BFB" w14:textId="3CC5E8B4" w:rsidR="00244C3B" w:rsidRPr="00244C3B" w:rsidRDefault="00244C3B" w:rsidP="00D060BB">
      <w:pPr>
        <w:rPr>
          <w:rFonts w:ascii="Courier New" w:hAnsi="Courier New" w:cs="Courier New"/>
          <w:b/>
          <w:bCs/>
          <w:lang w:val="el-GR" w:eastAsia="el-GR"/>
        </w:rPr>
      </w:pPr>
      <w:r w:rsidRPr="00244C3B">
        <w:rPr>
          <w:rFonts w:ascii="Courier New" w:hAnsi="Courier New" w:cs="Courier New"/>
          <w:b/>
          <w:bCs/>
          <w:lang w:val="el-GR" w:eastAsia="el-GR"/>
        </w:rPr>
        <w:t>Συμπέρασμα</w:t>
      </w:r>
    </w:p>
    <w:p w14:paraId="47E8D258" w14:textId="77777777" w:rsidR="00244C3B" w:rsidRPr="00244C3B" w:rsidRDefault="00244C3B" w:rsidP="00244C3B">
      <w:pPr>
        <w:rPr>
          <w:rFonts w:ascii="Courier New" w:hAnsi="Courier New" w:cs="Courier New"/>
          <w:lang w:val="el-GR" w:eastAsia="el-GR"/>
        </w:rPr>
      </w:pPr>
      <w:r w:rsidRPr="00244C3B">
        <w:rPr>
          <w:rFonts w:ascii="Courier New" w:hAnsi="Courier New" w:cs="Courier New"/>
          <w:lang w:val="el-GR" w:eastAsia="el-GR"/>
        </w:rPr>
        <w:t>Από τα παραπάνω βήματα, αποδεικνύουμε ότι:</w:t>
      </w:r>
    </w:p>
    <w:p w14:paraId="49DA650A" w14:textId="1B6C4194" w:rsidR="00244C3B" w:rsidRPr="00244C3B" w:rsidRDefault="00EB6F96" w:rsidP="00244C3B">
      <w:pPr>
        <w:rPr>
          <w:rFonts w:ascii="Courier New" w:hAnsi="Courier New" w:cs="Courier New"/>
          <w:lang w:val="el-GR" w:eastAsia="el-GR"/>
        </w:rPr>
      </w:pPr>
      <m:oMathPara>
        <m:oMath>
          <m:sSub>
            <m:sSubPr>
              <m:ctrlPr>
                <w:rPr>
                  <w:rFonts w:ascii="Cambria Math" w:hAnsi="Cambria Math" w:cs="Courier New"/>
                  <w:i/>
                  <w:lang w:val="el-GR" w:eastAsia="el-GR"/>
                </w:rPr>
              </m:ctrlPr>
            </m:sSubPr>
            <m:e>
              <m:r>
                <w:rPr>
                  <w:rFonts w:ascii="Cambria Math" w:hAnsi="Cambria Math" w:cs="Courier New"/>
                  <w:lang w:eastAsia="el-GR"/>
                </w:rPr>
                <m:t>D</m:t>
              </m:r>
              <m:ctrlPr>
                <w:rPr>
                  <w:rFonts w:ascii="Cambria Math" w:hAnsi="Cambria Math" w:cs="Courier New"/>
                  <w:i/>
                  <w:lang w:eastAsia="el-GR"/>
                </w:rPr>
              </m:ctrlPr>
            </m:e>
            <m:sub>
              <m:r>
                <w:rPr>
                  <w:rFonts w:ascii="Cambria Math" w:hAnsi="Cambria Math" w:cs="Courier New"/>
                  <w:lang w:eastAsia="el-GR"/>
                </w:rPr>
                <m:t>KL</m:t>
              </m:r>
            </m:sub>
          </m:sSub>
          <m:d>
            <m:dPr>
              <m:ctrlPr>
                <w:rPr>
                  <w:rFonts w:ascii="Cambria Math" w:hAnsi="Cambria Math" w:cs="Courier New"/>
                  <w:i/>
                  <w:lang w:val="el-GR" w:eastAsia="el-GR"/>
                </w:rPr>
              </m:ctrlPr>
            </m:dPr>
            <m:e>
              <m:sSub>
                <m:sSubPr>
                  <m:ctrlPr>
                    <w:rPr>
                      <w:rFonts w:ascii="Cambria Math" w:hAnsi="Cambria Math" w:cs="Courier New"/>
                      <w:i/>
                      <w:lang w:val="el-GR"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r>
                <m:rPr>
                  <m:lit/>
                </m:rPr>
                <w:rPr>
                  <w:rFonts w:ascii="Cambria Math" w:hAnsi="Cambria Math" w:cs="Courier New"/>
                  <w:lang w:val="el-GR" w:eastAsia="el-GR"/>
                </w:rPr>
                <m:t>|</m:t>
              </m:r>
              <m:r>
                <w:rPr>
                  <w:rFonts w:ascii="Cambria Math" w:hAnsi="Cambria Math" w:cs="Courier New"/>
                  <w:lang w:val="el-GR" w:eastAsia="el-GR"/>
                </w:rPr>
                <m:t>|</m:t>
              </m:r>
              <m:sSub>
                <m:sSubPr>
                  <m:ctrlPr>
                    <w:rPr>
                      <w:rFonts w:ascii="Cambria Math" w:hAnsi="Cambria Math" w:cs="Courier New"/>
                      <w:i/>
                      <w:lang w:val="el-GR"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e>
          </m:d>
          <m:r>
            <m:rPr>
              <m:sty m:val="p"/>
            </m:rPr>
            <w:rPr>
              <w:rFonts w:ascii="Cambria Math" w:hAnsi="Cambria Math" w:cs="Courier New"/>
              <w:lang w:val="el-GR" w:eastAsia="el-GR"/>
            </w:rPr>
            <m:t>≥</m:t>
          </m:r>
          <m:r>
            <w:rPr>
              <w:rFonts w:ascii="Cambria Math" w:hAnsi="Cambria Math" w:cs="Courier New"/>
              <w:lang w:val="el-GR" w:eastAsia="el-GR"/>
            </w:rPr>
            <m:t>0</m:t>
          </m:r>
        </m:oMath>
      </m:oMathPara>
    </w:p>
    <w:p w14:paraId="5A632020" w14:textId="77777777" w:rsidR="00244C3B" w:rsidRPr="00244C3B" w:rsidRDefault="00244C3B" w:rsidP="00244C3B">
      <w:pPr>
        <w:rPr>
          <w:rFonts w:ascii="Courier New" w:hAnsi="Courier New" w:cs="Courier New"/>
          <w:lang w:val="el-GR" w:eastAsia="el-GR"/>
        </w:rPr>
      </w:pPr>
      <w:r w:rsidRPr="00244C3B">
        <w:rPr>
          <w:rFonts w:ascii="Courier New" w:hAnsi="Courier New" w:cs="Courier New"/>
          <w:lang w:val="el-GR" w:eastAsia="el-GR"/>
        </w:rPr>
        <w:t xml:space="preserve">και η ισότητα ισχύει </w:t>
      </w:r>
      <w:r w:rsidRPr="00244C3B">
        <w:rPr>
          <w:rFonts w:ascii="Courier New" w:hAnsi="Courier New" w:cs="Courier New"/>
          <w:b/>
          <w:bCs/>
          <w:lang w:val="el-GR" w:eastAsia="el-GR"/>
        </w:rPr>
        <w:t>μόνο</w:t>
      </w:r>
      <w:r w:rsidRPr="00244C3B">
        <w:rPr>
          <w:rFonts w:ascii="Courier New" w:hAnsi="Courier New" w:cs="Courier New"/>
          <w:lang w:val="el-GR" w:eastAsia="el-GR"/>
        </w:rPr>
        <w:t xml:space="preserve"> όταν:</w:t>
      </w:r>
    </w:p>
    <w:p w14:paraId="27D45041" w14:textId="7C5E0869" w:rsidR="00244C3B" w:rsidRPr="00244C3B" w:rsidRDefault="00EB6F96" w:rsidP="00244C3B">
      <w:pPr>
        <w:rPr>
          <w:rFonts w:ascii="Courier New" w:hAnsi="Courier New" w:cs="Courier New"/>
          <w:lang w:eastAsia="el-GR"/>
        </w:rPr>
      </w:pPr>
      <m:oMathPara>
        <m:oMath>
          <m:sSub>
            <m:sSubPr>
              <m:ctrlPr>
                <w:rPr>
                  <w:rFonts w:ascii="Cambria Math" w:hAnsi="Cambria Math" w:cs="Courier New"/>
                  <w:i/>
                  <w:lang w:eastAsia="el-GR"/>
                </w:rPr>
              </m:ctrlPr>
            </m:sSubPr>
            <m:e>
              <m:r>
                <w:rPr>
                  <w:rFonts w:ascii="Cambria Math" w:hAnsi="Cambria Math" w:cs="Courier New"/>
                  <w:lang w:eastAsia="el-GR"/>
                </w:rPr>
                <m:t>p</m:t>
              </m:r>
            </m:e>
            <m:sub>
              <m:r>
                <w:rPr>
                  <w:rFonts w:ascii="Cambria Math" w:hAnsi="Cambria Math" w:cs="Courier New"/>
                  <w:lang w:eastAsia="el-GR"/>
                </w:rPr>
                <m:t>X</m:t>
              </m:r>
            </m:sub>
          </m:sSub>
          <m:d>
            <m:dPr>
              <m:ctrlPr>
                <w:rPr>
                  <w:rFonts w:ascii="Cambria Math" w:hAnsi="Cambria Math" w:cs="Courier New"/>
                  <w:i/>
                  <w:lang w:eastAsia="el-GR"/>
                </w:rPr>
              </m:ctrlPr>
            </m:dPr>
            <m:e>
              <m:r>
                <w:rPr>
                  <w:rFonts w:ascii="Cambria Math" w:hAnsi="Cambria Math" w:cs="Courier New"/>
                  <w:lang w:eastAsia="el-GR"/>
                </w:rPr>
                <m:t>x</m:t>
              </m:r>
            </m:e>
          </m:d>
          <m:r>
            <w:rPr>
              <w:rFonts w:ascii="Cambria Math" w:hAnsi="Cambria Math" w:cs="Courier New"/>
              <w:lang w:eastAsia="el-GR"/>
            </w:rPr>
            <m:t>=</m:t>
          </m:r>
          <m:sSub>
            <m:sSubPr>
              <m:ctrlPr>
                <w:rPr>
                  <w:rFonts w:ascii="Cambria Math" w:hAnsi="Cambria Math" w:cs="Courier New"/>
                  <w:i/>
                  <w:lang w:eastAsia="el-GR"/>
                </w:rPr>
              </m:ctrlPr>
            </m:sSubPr>
            <m:e>
              <m:r>
                <w:rPr>
                  <w:rFonts w:ascii="Cambria Math" w:hAnsi="Cambria Math" w:cs="Courier New"/>
                  <w:lang w:eastAsia="el-GR"/>
                </w:rPr>
                <m:t>q</m:t>
              </m:r>
            </m:e>
            <m:sub>
              <m:r>
                <w:rPr>
                  <w:rFonts w:ascii="Cambria Math" w:hAnsi="Cambria Math" w:cs="Courier New"/>
                  <w:lang w:eastAsia="el-GR"/>
                </w:rPr>
                <m:t>X</m:t>
              </m:r>
            </m:sub>
          </m:sSub>
          <m:d>
            <m:dPr>
              <m:ctrlPr>
                <w:rPr>
                  <w:rFonts w:ascii="Cambria Math" w:hAnsi="Cambria Math" w:cs="Courier New"/>
                  <w:i/>
                  <w:lang w:eastAsia="el-GR"/>
                </w:rPr>
              </m:ctrlPr>
            </m:dPr>
            <m:e>
              <m:r>
                <w:rPr>
                  <w:rFonts w:ascii="Cambria Math" w:hAnsi="Cambria Math" w:cs="Courier New"/>
                  <w:lang w:eastAsia="el-GR"/>
                </w:rPr>
                <m:t>x</m:t>
              </m:r>
            </m:e>
          </m:d>
          <m:r>
            <m:rPr>
              <m:sty m:val="p"/>
            </m:rPr>
            <w:rPr>
              <w:rFonts w:ascii="Cambria Math" w:hAnsi="Cambria Math" w:cs="Courier New"/>
              <w:lang w:eastAsia="el-GR"/>
            </w:rPr>
            <m:t> ∀</m:t>
          </m:r>
          <m:r>
            <w:rPr>
              <w:rFonts w:ascii="Cambria Math" w:hAnsi="Cambria Math" w:cs="Courier New"/>
              <w:lang w:eastAsia="el-GR"/>
            </w:rPr>
            <m:t>x</m:t>
          </m:r>
        </m:oMath>
      </m:oMathPara>
    </w:p>
    <w:p w14:paraId="1717A548" w14:textId="77777777" w:rsidR="00244C3B" w:rsidRPr="00244C3B" w:rsidRDefault="00244C3B" w:rsidP="00244C3B">
      <w:pPr>
        <w:rPr>
          <w:rFonts w:ascii="Courier New" w:hAnsi="Courier New" w:cs="Courier New"/>
          <w:lang w:val="el-GR" w:eastAsia="el-GR"/>
        </w:rPr>
      </w:pPr>
      <w:r w:rsidRPr="00244C3B">
        <w:rPr>
          <w:rFonts w:ascii="Courier New" w:hAnsi="Courier New" w:cs="Courier New"/>
          <w:lang w:val="el-GR" w:eastAsia="el-GR"/>
        </w:rPr>
        <w:t xml:space="preserve">Αυτό επιβεβαιώνει ότι το </w:t>
      </w:r>
      <w:proofErr w:type="spellStart"/>
      <w:r w:rsidRPr="00244C3B">
        <w:rPr>
          <w:rFonts w:ascii="Courier New" w:hAnsi="Courier New" w:cs="Courier New"/>
          <w:lang w:eastAsia="el-GR"/>
        </w:rPr>
        <w:t>Kullback</w:t>
      </w:r>
      <w:proofErr w:type="spellEnd"/>
      <w:r w:rsidRPr="00244C3B">
        <w:rPr>
          <w:rFonts w:ascii="Courier New" w:hAnsi="Courier New" w:cs="Courier New"/>
          <w:lang w:val="el-GR" w:eastAsia="el-GR"/>
        </w:rPr>
        <w:t>-</w:t>
      </w:r>
      <w:proofErr w:type="spellStart"/>
      <w:r w:rsidRPr="00244C3B">
        <w:rPr>
          <w:rFonts w:ascii="Courier New" w:hAnsi="Courier New" w:cs="Courier New"/>
          <w:lang w:eastAsia="el-GR"/>
        </w:rPr>
        <w:t>Leibler</w:t>
      </w:r>
      <w:proofErr w:type="spellEnd"/>
      <w:r w:rsidRPr="00244C3B">
        <w:rPr>
          <w:rFonts w:ascii="Courier New" w:hAnsi="Courier New" w:cs="Courier New"/>
          <w:lang w:val="el-GR" w:eastAsia="el-GR"/>
        </w:rPr>
        <w:t xml:space="preserve"> </w:t>
      </w:r>
      <w:r w:rsidRPr="00244C3B">
        <w:rPr>
          <w:rFonts w:ascii="Courier New" w:hAnsi="Courier New" w:cs="Courier New"/>
          <w:lang w:eastAsia="el-GR"/>
        </w:rPr>
        <w:t>Divergence</w:t>
      </w:r>
      <w:r w:rsidRPr="00244C3B">
        <w:rPr>
          <w:rFonts w:ascii="Courier New" w:hAnsi="Courier New" w:cs="Courier New"/>
          <w:lang w:val="el-GR" w:eastAsia="el-GR"/>
        </w:rPr>
        <w:t xml:space="preserve"> είναι ένα μέτρο που εκφράζει την απόσταση (ή τη διαφορά) μεταξύ δύο κατανομών πιθανοτήτων και ότι είναι πάντα μη αρνητικό, με το μηδέν να επιτυγχάνεται μόνο όταν οι δύο κατανομές είναι ταυτόσημες.</w:t>
      </w:r>
    </w:p>
    <w:p w14:paraId="012C8291" w14:textId="77777777" w:rsidR="00244C3B" w:rsidRPr="00244C3B" w:rsidRDefault="00244C3B" w:rsidP="00244C3B">
      <w:pPr>
        <w:rPr>
          <w:rFonts w:ascii="Courier New" w:hAnsi="Courier New" w:cs="Courier New"/>
          <w:b/>
          <w:bCs/>
          <w:lang w:eastAsia="el-GR"/>
        </w:rPr>
      </w:pPr>
      <w:proofErr w:type="spellStart"/>
      <w:r w:rsidRPr="00244C3B">
        <w:rPr>
          <w:rFonts w:ascii="Courier New" w:hAnsi="Courier New" w:cs="Courier New"/>
          <w:b/>
          <w:bCs/>
          <w:lang w:eastAsia="el-GR"/>
        </w:rPr>
        <w:t>Περισσότερες</w:t>
      </w:r>
      <w:proofErr w:type="spellEnd"/>
      <w:r w:rsidRPr="00244C3B">
        <w:rPr>
          <w:rFonts w:ascii="Courier New" w:hAnsi="Courier New" w:cs="Courier New"/>
          <w:b/>
          <w:bCs/>
          <w:lang w:eastAsia="el-GR"/>
        </w:rPr>
        <w:t xml:space="preserve"> Παρα</w:t>
      </w:r>
      <w:proofErr w:type="spellStart"/>
      <w:r w:rsidRPr="00244C3B">
        <w:rPr>
          <w:rFonts w:ascii="Courier New" w:hAnsi="Courier New" w:cs="Courier New"/>
          <w:b/>
          <w:bCs/>
          <w:lang w:eastAsia="el-GR"/>
        </w:rPr>
        <w:t>τηρήσεις</w:t>
      </w:r>
      <w:proofErr w:type="spellEnd"/>
      <w:r w:rsidRPr="00244C3B">
        <w:rPr>
          <w:rFonts w:ascii="Courier New" w:hAnsi="Courier New" w:cs="Courier New"/>
          <w:b/>
          <w:bCs/>
          <w:lang w:eastAsia="el-GR"/>
        </w:rPr>
        <w:t>:</w:t>
      </w:r>
    </w:p>
    <w:p w14:paraId="2399AC20" w14:textId="2B194B1C" w:rsidR="00244C3B" w:rsidRPr="00244C3B" w:rsidRDefault="00244C3B" w:rsidP="002F33AF">
      <w:pPr>
        <w:numPr>
          <w:ilvl w:val="0"/>
          <w:numId w:val="65"/>
        </w:numPr>
        <w:rPr>
          <w:rFonts w:ascii="Courier New" w:hAnsi="Courier New" w:cs="Courier New"/>
          <w:lang w:val="el-GR" w:eastAsia="el-GR"/>
        </w:rPr>
      </w:pPr>
      <w:r w:rsidRPr="00244C3B">
        <w:rPr>
          <w:rFonts w:ascii="Courier New" w:hAnsi="Courier New" w:cs="Courier New"/>
          <w:lang w:val="el-GR" w:eastAsia="el-GR"/>
        </w:rPr>
        <w:t xml:space="preserve">Το </w:t>
      </w:r>
      <w:proofErr w:type="spellStart"/>
      <w:r w:rsidRPr="00244C3B">
        <w:rPr>
          <w:rFonts w:ascii="Courier New" w:hAnsi="Courier New" w:cs="Courier New"/>
          <w:lang w:eastAsia="el-GR"/>
        </w:rPr>
        <w:t>Kullback</w:t>
      </w:r>
      <w:proofErr w:type="spellEnd"/>
      <w:r w:rsidRPr="00244C3B">
        <w:rPr>
          <w:rFonts w:ascii="Courier New" w:hAnsi="Courier New" w:cs="Courier New"/>
          <w:lang w:val="el-GR" w:eastAsia="el-GR"/>
        </w:rPr>
        <w:t>-</w:t>
      </w:r>
      <w:proofErr w:type="spellStart"/>
      <w:r w:rsidRPr="00244C3B">
        <w:rPr>
          <w:rFonts w:ascii="Courier New" w:hAnsi="Courier New" w:cs="Courier New"/>
          <w:lang w:eastAsia="el-GR"/>
        </w:rPr>
        <w:t>Leibler</w:t>
      </w:r>
      <w:proofErr w:type="spellEnd"/>
      <w:r w:rsidRPr="00244C3B">
        <w:rPr>
          <w:rFonts w:ascii="Courier New" w:hAnsi="Courier New" w:cs="Courier New"/>
          <w:lang w:val="el-GR" w:eastAsia="el-GR"/>
        </w:rPr>
        <w:t xml:space="preserve"> </w:t>
      </w:r>
      <w:r w:rsidRPr="00244C3B">
        <w:rPr>
          <w:rFonts w:ascii="Courier New" w:hAnsi="Courier New" w:cs="Courier New"/>
          <w:lang w:eastAsia="el-GR"/>
        </w:rPr>
        <w:t>Divergence</w:t>
      </w:r>
      <w:r w:rsidRPr="00244C3B">
        <w:rPr>
          <w:rFonts w:ascii="Courier New" w:hAnsi="Courier New" w:cs="Courier New"/>
          <w:lang w:val="el-GR" w:eastAsia="el-GR"/>
        </w:rPr>
        <w:t xml:space="preserve"> δεν είναι συμμετρικό, δηλαδή γενικά </w:t>
      </w:r>
      <m:oMath>
        <m:sSub>
          <m:sSubPr>
            <m:ctrlPr>
              <w:rPr>
                <w:rFonts w:ascii="Cambria Math" w:hAnsi="Cambria Math" w:cs="Courier New"/>
                <w:i/>
                <w:lang w:eastAsia="el-GR"/>
              </w:rPr>
            </m:ctrlPr>
          </m:sSubPr>
          <m:e>
            <m:r>
              <w:rPr>
                <w:rFonts w:ascii="Cambria Math" w:hAnsi="Cambria Math" w:cs="Courier New"/>
                <w:lang w:eastAsia="el-GR"/>
              </w:rPr>
              <m:t>D</m:t>
            </m:r>
          </m:e>
          <m:sub>
            <m:r>
              <w:rPr>
                <w:rFonts w:ascii="Cambria Math" w:hAnsi="Cambria Math" w:cs="Courier New"/>
                <w:lang w:eastAsia="el-GR"/>
              </w:rPr>
              <m:t>KL</m:t>
            </m:r>
          </m:sub>
        </m:sSub>
        <m:d>
          <m:dPr>
            <m:ctrlPr>
              <w:rPr>
                <w:rFonts w:ascii="Cambria Math" w:hAnsi="Cambria Math" w:cs="Courier New"/>
                <w:i/>
                <w:lang w:eastAsia="el-GR"/>
              </w:rPr>
            </m:ctrlPr>
          </m:dPr>
          <m:e>
            <m:r>
              <w:rPr>
                <w:rFonts w:ascii="Cambria Math" w:hAnsi="Cambria Math" w:cs="Courier New"/>
                <w:lang w:eastAsia="el-GR"/>
              </w:rPr>
              <m:t>p</m:t>
            </m:r>
            <m:r>
              <m:rPr>
                <m:lit/>
              </m:rPr>
              <w:rPr>
                <w:rFonts w:ascii="Cambria Math" w:hAnsi="Cambria Math" w:cs="Courier New"/>
                <w:lang w:val="el-GR" w:eastAsia="el-GR"/>
              </w:rPr>
              <m:t>|</m:t>
            </m:r>
            <m:r>
              <w:rPr>
                <w:rFonts w:ascii="Cambria Math" w:hAnsi="Cambria Math" w:cs="Courier New"/>
                <w:lang w:eastAsia="el-GR"/>
              </w:rPr>
              <m:t>q</m:t>
            </m:r>
          </m:e>
        </m:d>
        <m:r>
          <m:rPr>
            <m:sty m:val="p"/>
          </m:rPr>
          <w:rPr>
            <w:rFonts w:ascii="Cambria Math" w:hAnsi="Cambria Math" w:cs="Courier New"/>
            <w:lang w:val="el-GR" w:eastAsia="el-GR"/>
          </w:rPr>
          <m:t>≠</m:t>
        </m:r>
        <m:sSub>
          <m:sSubPr>
            <m:ctrlPr>
              <w:rPr>
                <w:rFonts w:ascii="Cambria Math" w:hAnsi="Cambria Math" w:cs="Courier New"/>
                <w:i/>
                <w:lang w:eastAsia="el-GR"/>
              </w:rPr>
            </m:ctrlPr>
          </m:sSubPr>
          <m:e>
            <m:r>
              <w:rPr>
                <w:rFonts w:ascii="Cambria Math" w:hAnsi="Cambria Math" w:cs="Courier New"/>
                <w:lang w:eastAsia="el-GR"/>
              </w:rPr>
              <m:t>D</m:t>
            </m:r>
            <m:ctrlPr>
              <w:rPr>
                <w:rFonts w:ascii="Cambria Math" w:hAnsi="Cambria Math" w:cs="Courier New"/>
                <w:lang w:eastAsia="el-GR"/>
              </w:rPr>
            </m:ctrlPr>
          </m:e>
          <m:sub>
            <m:r>
              <w:rPr>
                <w:rFonts w:ascii="Cambria Math" w:hAnsi="Cambria Math" w:cs="Courier New"/>
                <w:lang w:eastAsia="el-GR"/>
              </w:rPr>
              <m:t>KL</m:t>
            </m:r>
          </m:sub>
        </m:sSub>
        <m:d>
          <m:dPr>
            <m:ctrlPr>
              <w:rPr>
                <w:rFonts w:ascii="Cambria Math" w:hAnsi="Cambria Math" w:cs="Courier New"/>
                <w:i/>
                <w:lang w:eastAsia="el-GR"/>
              </w:rPr>
            </m:ctrlPr>
          </m:dPr>
          <m:e>
            <m:r>
              <w:rPr>
                <w:rFonts w:ascii="Cambria Math" w:hAnsi="Cambria Math" w:cs="Courier New"/>
                <w:lang w:eastAsia="el-GR"/>
              </w:rPr>
              <m:t>q</m:t>
            </m:r>
            <m:r>
              <m:rPr>
                <m:lit/>
              </m:rPr>
              <w:rPr>
                <w:rFonts w:ascii="Cambria Math" w:hAnsi="Cambria Math" w:cs="Courier New"/>
                <w:lang w:val="el-GR" w:eastAsia="el-GR"/>
              </w:rPr>
              <m:t>|</m:t>
            </m:r>
            <m:r>
              <w:rPr>
                <w:rFonts w:ascii="Cambria Math" w:hAnsi="Cambria Math" w:cs="Courier New"/>
                <w:lang w:eastAsia="el-GR"/>
              </w:rPr>
              <m:t>p</m:t>
            </m:r>
          </m:e>
        </m:d>
        <m:r>
          <w:rPr>
            <w:rFonts w:ascii="Cambria Math" w:hAnsi="Cambria Math" w:cs="Courier New"/>
            <w:lang w:val="el-GR" w:eastAsia="el-GR"/>
          </w:rPr>
          <m:t>.</m:t>
        </m:r>
      </m:oMath>
    </w:p>
    <w:p w14:paraId="596D0AFC" w14:textId="0910ED77" w:rsidR="00244C3B" w:rsidRPr="00244C3B" w:rsidRDefault="00244C3B" w:rsidP="002F33AF">
      <w:pPr>
        <w:numPr>
          <w:ilvl w:val="0"/>
          <w:numId w:val="65"/>
        </w:numPr>
        <w:rPr>
          <w:rFonts w:ascii="Courier New" w:hAnsi="Courier New" w:cs="Courier New"/>
          <w:lang w:val="el-GR" w:eastAsia="el-GR"/>
        </w:rPr>
      </w:pPr>
      <w:r w:rsidRPr="00244C3B">
        <w:rPr>
          <w:rFonts w:ascii="Courier New" w:hAnsi="Courier New" w:cs="Courier New"/>
          <w:lang w:val="el-GR" w:eastAsia="el-GR"/>
        </w:rPr>
        <w:t xml:space="preserve">Το </w:t>
      </w:r>
      <w:r w:rsidRPr="00244C3B">
        <w:rPr>
          <w:rFonts w:ascii="Courier New" w:hAnsi="Courier New" w:cs="Courier New"/>
          <w:lang w:eastAsia="el-GR"/>
        </w:rPr>
        <w:t>KLD</w:t>
      </w:r>
      <w:r w:rsidRPr="00244C3B">
        <w:rPr>
          <w:rFonts w:ascii="Courier New" w:hAnsi="Courier New" w:cs="Courier New"/>
          <w:lang w:val="el-GR" w:eastAsia="el-GR"/>
        </w:rPr>
        <w:t xml:space="preserve"> χρησιμοποιείται ευρέως στη μηχανική μάθηση, στατιστική, πληροφορική, και άλλα πεδία για την αξιολόγηση της ομοιότητας ή της διαφοράς μεταξύ δύο κατανομών πιθανοτήτων.</w:t>
      </w:r>
    </w:p>
    <w:p w14:paraId="474B5634" w14:textId="70EF8887" w:rsidR="00244C3B" w:rsidRPr="00244C3B" w:rsidRDefault="00244C3B" w:rsidP="002F33AF">
      <w:pPr>
        <w:numPr>
          <w:ilvl w:val="0"/>
          <w:numId w:val="65"/>
        </w:numPr>
        <w:rPr>
          <w:rFonts w:ascii="Courier New" w:hAnsi="Courier New" w:cs="Courier New"/>
          <w:lang w:val="el-GR" w:eastAsia="el-GR"/>
        </w:rPr>
      </w:pPr>
      <w:r w:rsidRPr="00244C3B">
        <w:rPr>
          <w:rFonts w:ascii="Courier New" w:hAnsi="Courier New" w:cs="Courier New"/>
          <w:lang w:val="el-GR" w:eastAsia="el-GR"/>
        </w:rPr>
        <w:t xml:space="preserve">Στη μηχανική μάθηση, το </w:t>
      </w:r>
      <w:r w:rsidRPr="00244C3B">
        <w:rPr>
          <w:rFonts w:ascii="Courier New" w:hAnsi="Courier New" w:cs="Courier New"/>
          <w:lang w:eastAsia="el-GR"/>
        </w:rPr>
        <w:t>KLD</w:t>
      </w:r>
      <w:r w:rsidRPr="00244C3B">
        <w:rPr>
          <w:rFonts w:ascii="Courier New" w:hAnsi="Courier New" w:cs="Courier New"/>
          <w:lang w:val="el-GR" w:eastAsia="el-GR"/>
        </w:rPr>
        <w:t xml:space="preserve"> μπορεί να ερμηνευτεί ως ένα μέτρο της "απώλειας" ή της "πληροφορίας" που χάνεται όταν η κατανομή </w:t>
      </w:r>
      <m:oMath>
        <m:sSub>
          <m:sSubPr>
            <m:ctrlPr>
              <w:rPr>
                <w:rFonts w:ascii="Cambria Math" w:hAnsi="Cambria Math" w:cs="Courier New"/>
                <w:i/>
                <w:lang w:val="el-GR" w:eastAsia="el-GR"/>
              </w:rPr>
            </m:ctrlPr>
          </m:sSubPr>
          <m:e>
            <m:r>
              <w:rPr>
                <w:rFonts w:ascii="Cambria Math" w:hAnsi="Cambria Math" w:cs="Courier New"/>
                <w:lang w:eastAsia="el-GR"/>
              </w:rPr>
              <m:t>q</m:t>
            </m:r>
            <m:ctrlPr>
              <w:rPr>
                <w:rFonts w:ascii="Cambria Math" w:hAnsi="Cambria Math" w:cs="Courier New"/>
                <w:i/>
                <w:lang w:eastAsia="el-GR"/>
              </w:rPr>
            </m:ctrlP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oMath>
      <w:r w:rsidRPr="00244C3B">
        <w:rPr>
          <w:rFonts w:ascii="Courier New" w:hAnsi="Courier New" w:cs="Courier New"/>
          <w:lang w:val="el-GR" w:eastAsia="el-GR"/>
        </w:rPr>
        <w:t xml:space="preserve"> χρησιμοποιείται ως προσέγγιση της αληθινής κατανομής </w:t>
      </w:r>
      <m:oMath>
        <m:sSub>
          <m:sSubPr>
            <m:ctrlPr>
              <w:rPr>
                <w:rFonts w:ascii="Cambria Math" w:hAnsi="Cambria Math" w:cs="Courier New"/>
                <w:i/>
                <w:lang w:val="el-GR" w:eastAsia="el-GR"/>
              </w:rPr>
            </m:ctrlPr>
          </m:sSubPr>
          <m:e>
            <m:r>
              <w:rPr>
                <w:rFonts w:ascii="Cambria Math" w:hAnsi="Cambria Math" w:cs="Courier New"/>
                <w:lang w:eastAsia="el-GR"/>
              </w:rPr>
              <m:t>p</m:t>
            </m:r>
            <m:ctrlPr>
              <w:rPr>
                <w:rFonts w:ascii="Cambria Math" w:hAnsi="Cambria Math" w:cs="Courier New"/>
                <w:i/>
                <w:lang w:eastAsia="el-GR"/>
              </w:rPr>
            </m:ctrlPr>
          </m:e>
          <m:sub>
            <m:r>
              <w:rPr>
                <w:rFonts w:ascii="Cambria Math" w:hAnsi="Cambria Math" w:cs="Courier New"/>
                <w:lang w:eastAsia="el-GR"/>
              </w:rPr>
              <m:t>X</m:t>
            </m:r>
          </m:sub>
        </m:sSub>
        <m:d>
          <m:dPr>
            <m:ctrlPr>
              <w:rPr>
                <w:rFonts w:ascii="Cambria Math" w:hAnsi="Cambria Math" w:cs="Courier New"/>
                <w:i/>
                <w:lang w:val="el-GR" w:eastAsia="el-GR"/>
              </w:rPr>
            </m:ctrlPr>
          </m:dPr>
          <m:e>
            <m:r>
              <w:rPr>
                <w:rFonts w:ascii="Cambria Math" w:hAnsi="Cambria Math" w:cs="Courier New"/>
                <w:lang w:eastAsia="el-GR"/>
              </w:rPr>
              <m:t>x</m:t>
            </m:r>
          </m:e>
        </m:d>
      </m:oMath>
      <w:r w:rsidRPr="00244C3B">
        <w:rPr>
          <w:rFonts w:ascii="Courier New" w:hAnsi="Courier New" w:cs="Courier New"/>
          <w:lang w:val="el-GR" w:eastAsia="el-GR"/>
        </w:rPr>
        <w:t>.</w:t>
      </w:r>
    </w:p>
    <w:p w14:paraId="589F45A1" w14:textId="097F12F9" w:rsidR="003821F4" w:rsidRDefault="003821F4" w:rsidP="00244C3B">
      <w:pPr>
        <w:rPr>
          <w:rFonts w:ascii="Courier New" w:hAnsi="Courier New" w:cs="Courier New"/>
          <w:lang w:val="el-GR" w:eastAsia="el-GR"/>
        </w:rPr>
      </w:pPr>
    </w:p>
    <w:p w14:paraId="6B0797D2" w14:textId="77777777" w:rsidR="003821F4" w:rsidRDefault="003821F4">
      <w:pPr>
        <w:rPr>
          <w:rFonts w:ascii="Courier New" w:hAnsi="Courier New" w:cs="Courier New"/>
          <w:lang w:val="el-GR" w:eastAsia="el-GR"/>
        </w:rPr>
      </w:pPr>
      <w:r>
        <w:rPr>
          <w:rFonts w:ascii="Courier New" w:hAnsi="Courier New" w:cs="Courier New"/>
          <w:lang w:val="el-GR" w:eastAsia="el-GR"/>
        </w:rPr>
        <w:br w:type="page"/>
      </w:r>
    </w:p>
    <w:p w14:paraId="521EFA8F" w14:textId="4CD0DBCF" w:rsidR="005A4DCB" w:rsidRPr="007C3F8D" w:rsidRDefault="007C3F8D" w:rsidP="00244C3B">
      <w:pPr>
        <w:rPr>
          <w:rFonts w:ascii="Courier New" w:hAnsi="Courier New" w:cs="Courier New"/>
          <w:b/>
          <w:bCs/>
          <w:lang w:val="el-GR" w:eastAsia="el-GR"/>
        </w:rPr>
      </w:pPr>
      <w:r>
        <w:rPr>
          <w:rFonts w:ascii="Courier New" w:hAnsi="Courier New" w:cs="Courier New"/>
          <w:b/>
          <w:bCs/>
          <w:lang w:eastAsia="el-GR"/>
        </w:rPr>
        <w:t>PCA</w:t>
      </w:r>
      <w:r w:rsidRPr="007C3F8D">
        <w:rPr>
          <w:rFonts w:ascii="Courier New" w:hAnsi="Courier New" w:cs="Courier New"/>
          <w:b/>
          <w:bCs/>
          <w:lang w:val="el-GR" w:eastAsia="el-GR"/>
        </w:rPr>
        <w:t xml:space="preserve"> - </w:t>
      </w:r>
      <w:r w:rsidR="00A17D69" w:rsidRPr="000421C4">
        <w:rPr>
          <w:rFonts w:ascii="Courier New" w:hAnsi="Courier New" w:cs="Courier New"/>
          <w:b/>
          <w:bCs/>
          <w:lang w:val="el-GR" w:eastAsia="el-GR"/>
        </w:rPr>
        <w:t xml:space="preserve">ΔΙΑΔΙΚΑΣΙΑ 1 ΣΕΛΙΔΑ </w:t>
      </w:r>
      <w:r w:rsidR="000421C4" w:rsidRPr="000421C4">
        <w:rPr>
          <w:rFonts w:ascii="Courier New" w:hAnsi="Courier New" w:cs="Courier New"/>
          <w:b/>
          <w:bCs/>
          <w:lang w:val="el-GR" w:eastAsia="el-GR"/>
        </w:rPr>
        <w:t>5</w:t>
      </w:r>
      <w:r w:rsidR="0052596A">
        <w:rPr>
          <w:rFonts w:ascii="Courier New" w:hAnsi="Courier New" w:cs="Courier New"/>
          <w:b/>
          <w:bCs/>
          <w:lang w:val="el-GR" w:eastAsia="el-GR"/>
        </w:rPr>
        <w:t xml:space="preserve"> (</w:t>
      </w:r>
      <w:r w:rsidR="0052596A">
        <w:fldChar w:fldCharType="begin"/>
      </w:r>
      <w:r w:rsidR="0052596A">
        <w:instrText>HYPERLINK</w:instrText>
      </w:r>
      <w:r w:rsidR="0052596A" w:rsidRPr="00EB6F96">
        <w:rPr>
          <w:lang w:val="el-GR"/>
        </w:rPr>
        <w:instrText xml:space="preserve"> "</w:instrText>
      </w:r>
      <w:r w:rsidR="0052596A">
        <w:instrText>https</w:instrText>
      </w:r>
      <w:r w:rsidR="0052596A" w:rsidRPr="00EB6F96">
        <w:rPr>
          <w:lang w:val="el-GR"/>
        </w:rPr>
        <w:instrText>://</w:instrText>
      </w:r>
      <w:r w:rsidR="0052596A">
        <w:instrText>github</w:instrText>
      </w:r>
      <w:r w:rsidR="0052596A" w:rsidRPr="00EB6F96">
        <w:rPr>
          <w:lang w:val="el-GR"/>
        </w:rPr>
        <w:instrText>.</w:instrText>
      </w:r>
      <w:r w:rsidR="0052596A">
        <w:instrText>com</w:instrText>
      </w:r>
      <w:r w:rsidR="0052596A" w:rsidRPr="00EB6F96">
        <w:rPr>
          <w:lang w:val="el-GR"/>
        </w:rPr>
        <w:instrText>/</w:instrText>
      </w:r>
      <w:r w:rsidR="0052596A">
        <w:instrText>nickpotamianos</w:instrText>
      </w:r>
      <w:r w:rsidR="0052596A" w:rsidRPr="00EB6F96">
        <w:rPr>
          <w:lang w:val="el-GR"/>
        </w:rPr>
        <w:instrText>/</w:instrText>
      </w:r>
      <w:r w:rsidR="0052596A">
        <w:instrText>Computer</w:instrText>
      </w:r>
      <w:r w:rsidR="0052596A" w:rsidRPr="00EB6F96">
        <w:rPr>
          <w:lang w:val="el-GR"/>
        </w:rPr>
        <w:instrText>_</w:instrText>
      </w:r>
      <w:r w:rsidR="0052596A">
        <w:instrText>Vision</w:instrText>
      </w:r>
      <w:r w:rsidR="0052596A" w:rsidRPr="00EB6F96">
        <w:rPr>
          <w:lang w:val="el-GR"/>
        </w:rPr>
        <w:instrText>_</w:instrText>
      </w:r>
      <w:r w:rsidR="0052596A">
        <w:instrText>Lab</w:instrText>
      </w:r>
      <w:r w:rsidR="0052596A" w:rsidRPr="00EB6F96">
        <w:rPr>
          <w:lang w:val="el-GR"/>
        </w:rPr>
        <w:instrText>/</w:instrText>
      </w:r>
      <w:r w:rsidR="0052596A">
        <w:instrText>blob</w:instrText>
      </w:r>
      <w:r w:rsidR="0052596A" w:rsidRPr="00EB6F96">
        <w:rPr>
          <w:lang w:val="el-GR"/>
        </w:rPr>
        <w:instrText>/</w:instrText>
      </w:r>
      <w:r w:rsidR="0052596A">
        <w:instrText>main</w:instrText>
      </w:r>
      <w:r w:rsidR="0052596A" w:rsidRPr="00EB6F96">
        <w:rPr>
          <w:lang w:val="el-GR"/>
        </w:rPr>
        <w:instrText>/</w:instrText>
      </w:r>
      <w:r w:rsidR="0052596A">
        <w:instrText>CV</w:instrText>
      </w:r>
      <w:r w:rsidR="0052596A" w:rsidRPr="00EB6F96">
        <w:rPr>
          <w:lang w:val="el-GR"/>
        </w:rPr>
        <w:instrText>_5-</w:instrText>
      </w:r>
      <w:r w:rsidR="0052596A">
        <w:instrText>AUTOENCODERS</w:instrText>
      </w:r>
      <w:r w:rsidR="0052596A" w:rsidRPr="00EB6F96">
        <w:rPr>
          <w:lang w:val="el-GR"/>
        </w:rPr>
        <w:instrText>/</w:instrText>
      </w:r>
      <w:r w:rsidR="0052596A">
        <w:instrText>mnist</w:instrText>
      </w:r>
      <w:r w:rsidR="0052596A" w:rsidRPr="00EB6F96">
        <w:rPr>
          <w:lang w:val="el-GR"/>
        </w:rPr>
        <w:instrText>_</w:instrText>
      </w:r>
      <w:r w:rsidR="0052596A">
        <w:instrText>part</w:instrText>
      </w:r>
      <w:r w:rsidR="0052596A" w:rsidRPr="00EB6F96">
        <w:rPr>
          <w:lang w:val="el-GR"/>
        </w:rPr>
        <w:instrText>1.</w:instrText>
      </w:r>
      <w:r w:rsidR="0052596A">
        <w:instrText>ipynb</w:instrText>
      </w:r>
      <w:r w:rsidR="0052596A" w:rsidRPr="00EB6F96">
        <w:rPr>
          <w:lang w:val="el-GR"/>
        </w:rPr>
        <w:instrText>"</w:instrText>
      </w:r>
      <w:r w:rsidR="0052596A">
        <w:fldChar w:fldCharType="separate"/>
      </w:r>
      <w:proofErr w:type="spellStart"/>
      <w:r w:rsidR="0052596A" w:rsidRPr="00B577B8">
        <w:rPr>
          <w:rStyle w:val="Hyperlink"/>
          <w:rFonts w:ascii="Courier New" w:hAnsi="Courier New" w:cs="Courier New"/>
          <w:b/>
          <w:bCs/>
          <w:lang w:eastAsia="el-GR"/>
        </w:rPr>
        <w:t>mnist</w:t>
      </w:r>
      <w:proofErr w:type="spellEnd"/>
      <w:r w:rsidR="0052596A" w:rsidRPr="00B577B8">
        <w:rPr>
          <w:rStyle w:val="Hyperlink"/>
          <w:rFonts w:ascii="Courier New" w:hAnsi="Courier New" w:cs="Courier New"/>
          <w:b/>
          <w:bCs/>
          <w:lang w:val="el-GR" w:eastAsia="el-GR"/>
        </w:rPr>
        <w:t>_</w:t>
      </w:r>
      <w:r w:rsidR="0052596A" w:rsidRPr="00B577B8">
        <w:rPr>
          <w:rStyle w:val="Hyperlink"/>
          <w:rFonts w:ascii="Courier New" w:hAnsi="Courier New" w:cs="Courier New"/>
          <w:b/>
          <w:bCs/>
          <w:lang w:eastAsia="el-GR"/>
        </w:rPr>
        <w:t>part</w:t>
      </w:r>
      <w:r w:rsidR="0052596A" w:rsidRPr="00B577B8">
        <w:rPr>
          <w:rStyle w:val="Hyperlink"/>
          <w:rFonts w:ascii="Courier New" w:hAnsi="Courier New" w:cs="Courier New"/>
          <w:b/>
          <w:bCs/>
          <w:lang w:val="el-GR" w:eastAsia="el-GR"/>
        </w:rPr>
        <w:t>1.</w:t>
      </w:r>
      <w:proofErr w:type="spellStart"/>
      <w:r w:rsidR="0052596A" w:rsidRPr="00B577B8">
        <w:rPr>
          <w:rStyle w:val="Hyperlink"/>
          <w:rFonts w:ascii="Courier New" w:hAnsi="Courier New" w:cs="Courier New"/>
          <w:b/>
          <w:bCs/>
          <w:lang w:eastAsia="el-GR"/>
        </w:rPr>
        <w:t>py</w:t>
      </w:r>
      <w:proofErr w:type="spellEnd"/>
      <w:r w:rsidR="0052596A">
        <w:rPr>
          <w:rStyle w:val="Hyperlink"/>
          <w:rFonts w:ascii="Courier New" w:hAnsi="Courier New" w:cs="Courier New"/>
          <w:b/>
          <w:bCs/>
          <w:lang w:eastAsia="el-GR"/>
        </w:rPr>
        <w:fldChar w:fldCharType="end"/>
      </w:r>
      <w:r w:rsidR="0052596A" w:rsidRPr="0052596A">
        <w:rPr>
          <w:rFonts w:ascii="Courier New" w:hAnsi="Courier New" w:cs="Courier New"/>
          <w:b/>
          <w:bCs/>
          <w:lang w:val="el-GR" w:eastAsia="el-GR"/>
        </w:rPr>
        <w:t>)</w:t>
      </w:r>
    </w:p>
    <w:p w14:paraId="7C657867" w14:textId="77777777" w:rsidR="00D34BE4" w:rsidRPr="007C3F8D" w:rsidRDefault="00D34BE4" w:rsidP="0011076A">
      <w:pPr>
        <w:rPr>
          <w:rFonts w:ascii="Courier New" w:hAnsi="Courier New" w:cs="Courier New"/>
          <w:b/>
          <w:bCs/>
          <w:lang w:val="el-GR" w:eastAsia="el-GR"/>
        </w:rPr>
      </w:pPr>
    </w:p>
    <w:p w14:paraId="55CF46B2" w14:textId="20050A36" w:rsidR="0011076A" w:rsidRPr="00723C11" w:rsidRDefault="0011076A" w:rsidP="0011076A">
      <w:pPr>
        <w:rPr>
          <w:rFonts w:ascii="Courier New" w:hAnsi="Courier New" w:cs="Courier New"/>
          <w:b/>
          <w:bCs/>
          <w:lang w:val="el-GR" w:eastAsia="el-GR"/>
        </w:rPr>
      </w:pPr>
      <w:r w:rsidRPr="00D34BE4">
        <w:rPr>
          <w:rFonts w:ascii="Courier New" w:hAnsi="Courier New" w:cs="Courier New"/>
          <w:b/>
          <w:bCs/>
          <w:lang w:val="el-GR" w:eastAsia="el-GR"/>
        </w:rPr>
        <w:t>Υπολογισμός του Μέσου Ψηφίου</w:t>
      </w:r>
    </w:p>
    <w:p w14:paraId="79F945EF" w14:textId="7E314B8E" w:rsidR="0011076A" w:rsidRPr="00723C11" w:rsidRDefault="0011076A" w:rsidP="0011076A">
      <w:pPr>
        <w:rPr>
          <w:rFonts w:ascii="Courier New" w:hAnsi="Courier New" w:cs="Courier New"/>
          <w:lang w:val="el-GR" w:eastAsia="el-GR"/>
        </w:rPr>
      </w:pPr>
      <w:r w:rsidRPr="0011076A">
        <w:rPr>
          <w:rFonts w:ascii="Courier New" w:hAnsi="Courier New" w:cs="Courier New"/>
          <w:lang w:val="el-GR" w:eastAsia="el-GR"/>
        </w:rPr>
        <w:t xml:space="preserve">Η συνάρτηση </w:t>
      </w:r>
      <w:r w:rsidRPr="0011076A">
        <w:rPr>
          <w:rFonts w:ascii="Courier New" w:hAnsi="Courier New" w:cs="Courier New"/>
          <w:lang w:eastAsia="el-GR"/>
        </w:rPr>
        <w:t>calculate</w:t>
      </w:r>
      <w:r w:rsidRPr="0011076A">
        <w:rPr>
          <w:rFonts w:ascii="Courier New" w:hAnsi="Courier New" w:cs="Courier New"/>
          <w:lang w:val="el-GR" w:eastAsia="el-GR"/>
        </w:rPr>
        <w:t>_</w:t>
      </w:r>
      <w:r w:rsidRPr="0011076A">
        <w:rPr>
          <w:rFonts w:ascii="Courier New" w:hAnsi="Courier New" w:cs="Courier New"/>
          <w:lang w:eastAsia="el-GR"/>
        </w:rPr>
        <w:t>mean</w:t>
      </w:r>
      <w:r w:rsidRPr="0011076A">
        <w:rPr>
          <w:rFonts w:ascii="Courier New" w:hAnsi="Courier New" w:cs="Courier New"/>
          <w:lang w:val="el-GR" w:eastAsia="el-GR"/>
        </w:rPr>
        <w:t>_</w:t>
      </w:r>
      <w:r w:rsidRPr="0011076A">
        <w:rPr>
          <w:rFonts w:ascii="Courier New" w:hAnsi="Courier New" w:cs="Courier New"/>
          <w:lang w:eastAsia="el-GR"/>
        </w:rPr>
        <w:t>digit</w:t>
      </w:r>
      <w:r w:rsidRPr="0011076A">
        <w:rPr>
          <w:rFonts w:ascii="Courier New" w:hAnsi="Courier New" w:cs="Courier New"/>
          <w:lang w:val="el-GR" w:eastAsia="el-GR"/>
        </w:rPr>
        <w:t xml:space="preserve"> υπολογίζει το μέσο ψηφίο για κάθε επιλεγμένο ψηφίο.</w:t>
      </w:r>
    </w:p>
    <w:p w14:paraId="66D6C801" w14:textId="77777777" w:rsidR="001A0664" w:rsidRDefault="001A0664">
      <w:pPr>
        <w:shd w:val="clear" w:color="auto" w:fill="F0F0F0"/>
      </w:pPr>
      <w:r>
        <w:rPr>
          <w:rFonts w:ascii="Courier New" w:hAnsi="Courier New" w:cs="Courier New"/>
          <w:b/>
          <w:color w:val="444444"/>
        </w:rPr>
        <w:t>def</w:t>
      </w:r>
      <w:r>
        <w:rPr>
          <w:rFonts w:ascii="Courier New" w:hAnsi="Courier New" w:cs="Courier New"/>
          <w:color w:val="444444"/>
        </w:rPr>
        <w:t xml:space="preserve"> </w:t>
      </w:r>
      <w:proofErr w:type="spellStart"/>
      <w:r>
        <w:rPr>
          <w:rFonts w:ascii="Courier New" w:hAnsi="Courier New" w:cs="Courier New"/>
          <w:b/>
          <w:color w:val="880000"/>
        </w:rPr>
        <w:t>calculate_mean_</w:t>
      </w:r>
      <w:proofErr w:type="gramStart"/>
      <w:r>
        <w:rPr>
          <w:rFonts w:ascii="Courier New" w:hAnsi="Courier New" w:cs="Courier New"/>
          <w:b/>
          <w:color w:val="880000"/>
        </w:rPr>
        <w:t>digit</w:t>
      </w:r>
      <w:proofErr w:type="spellEnd"/>
      <w:r>
        <w:rPr>
          <w:rFonts w:ascii="Courier New" w:hAnsi="Courier New" w:cs="Courier New"/>
          <w:color w:val="444444"/>
        </w:rPr>
        <w:t>(</w:t>
      </w:r>
      <w:proofErr w:type="gramEnd"/>
      <w:r>
        <w:rPr>
          <w:rFonts w:ascii="Courier New" w:hAnsi="Courier New" w:cs="Courier New"/>
          <w:color w:val="444444"/>
        </w:rPr>
        <w:t>X, y, digit):</w:t>
      </w:r>
      <w:r>
        <w:rPr>
          <w:rFonts w:ascii="Courier New" w:hAnsi="Courier New" w:cs="Courier New"/>
          <w:color w:val="444444"/>
        </w:rPr>
        <w:br/>
        <w:t xml:space="preserve">    </w:t>
      </w:r>
      <w:proofErr w:type="spellStart"/>
      <w:r>
        <w:rPr>
          <w:rFonts w:ascii="Courier New" w:hAnsi="Courier New" w:cs="Courier New"/>
          <w:color w:val="444444"/>
        </w:rPr>
        <w:t>digit_mask</w:t>
      </w:r>
      <w:proofErr w:type="spellEnd"/>
      <w:r>
        <w:rPr>
          <w:rFonts w:ascii="Courier New" w:hAnsi="Courier New" w:cs="Courier New"/>
          <w:color w:val="444444"/>
        </w:rPr>
        <w:t xml:space="preserve"> = y == digit</w:t>
      </w:r>
      <w:r>
        <w:rPr>
          <w:rFonts w:ascii="Courier New" w:hAnsi="Courier New" w:cs="Courier New"/>
          <w:color w:val="444444"/>
        </w:rPr>
        <w:br/>
        <w:t xml:space="preserve">    </w:t>
      </w:r>
      <w:proofErr w:type="spellStart"/>
      <w:r>
        <w:rPr>
          <w:rFonts w:ascii="Courier New" w:hAnsi="Courier New" w:cs="Courier New"/>
          <w:color w:val="444444"/>
        </w:rPr>
        <w:t>digit_data</w:t>
      </w:r>
      <w:proofErr w:type="spellEnd"/>
      <w:r>
        <w:rPr>
          <w:rFonts w:ascii="Courier New" w:hAnsi="Courier New" w:cs="Courier New"/>
          <w:color w:val="444444"/>
        </w:rPr>
        <w:t xml:space="preserve"> = X[</w:t>
      </w:r>
      <w:proofErr w:type="spellStart"/>
      <w:r>
        <w:rPr>
          <w:rFonts w:ascii="Courier New" w:hAnsi="Courier New" w:cs="Courier New"/>
          <w:color w:val="444444"/>
        </w:rPr>
        <w:t>digit_mask</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proofErr w:type="spellStart"/>
      <w:r>
        <w:rPr>
          <w:rFonts w:ascii="Courier New" w:hAnsi="Courier New" w:cs="Courier New"/>
          <w:color w:val="444444"/>
        </w:rPr>
        <w:t>torch.mean</w:t>
      </w:r>
      <w:proofErr w:type="spellEnd"/>
      <w:r>
        <w:rPr>
          <w:rFonts w:ascii="Courier New" w:hAnsi="Courier New" w:cs="Courier New"/>
          <w:color w:val="444444"/>
        </w:rPr>
        <w:t>(</w:t>
      </w:r>
      <w:proofErr w:type="spellStart"/>
      <w:r>
        <w:rPr>
          <w:rFonts w:ascii="Courier New" w:hAnsi="Courier New" w:cs="Courier New"/>
          <w:color w:val="444444"/>
        </w:rPr>
        <w:t>digit_data</w:t>
      </w:r>
      <w:proofErr w:type="spellEnd"/>
      <w:r>
        <w:rPr>
          <w:rFonts w:ascii="Courier New" w:hAnsi="Courier New" w:cs="Courier New"/>
          <w:color w:val="444444"/>
        </w:rPr>
        <w:t>, dim=</w:t>
      </w:r>
      <w:r>
        <w:rPr>
          <w:rFonts w:ascii="Courier New" w:hAnsi="Courier New" w:cs="Courier New"/>
          <w:color w:val="880000"/>
        </w:rPr>
        <w:t>0</w:t>
      </w:r>
      <w:r>
        <w:rPr>
          <w:rFonts w:ascii="Courier New" w:hAnsi="Courier New" w:cs="Courier New"/>
          <w:color w:val="444444"/>
        </w:rPr>
        <w:t>)</w:t>
      </w:r>
    </w:p>
    <w:p w14:paraId="604C6CA2" w14:textId="7D7BF164" w:rsidR="0011076A" w:rsidRPr="0011076A" w:rsidRDefault="0011076A" w:rsidP="0011076A">
      <w:pPr>
        <w:rPr>
          <w:rFonts w:ascii="Courier New" w:hAnsi="Courier New" w:cs="Courier New"/>
          <w:lang w:val="el-GR" w:eastAsia="el-GR"/>
        </w:rPr>
      </w:pPr>
      <w:r w:rsidRPr="0011076A">
        <w:rPr>
          <w:rFonts w:ascii="Courier New" w:hAnsi="Courier New" w:cs="Courier New"/>
          <w:lang w:val="el-GR" w:eastAsia="el-GR"/>
        </w:rPr>
        <w:t xml:space="preserve">Αυτή η συνάρτηση φιλτράρει τα δεδομένα για το συγκεκριμένο ψηφίο και υπολογίζει τον μέσο όρο κάθε </w:t>
      </w:r>
      <w:r w:rsidRPr="0011076A">
        <w:rPr>
          <w:rFonts w:ascii="Courier New" w:hAnsi="Courier New" w:cs="Courier New"/>
          <w:lang w:eastAsia="el-GR"/>
        </w:rPr>
        <w:t>pixel</w:t>
      </w:r>
      <w:r w:rsidRPr="0011076A">
        <w:rPr>
          <w:rFonts w:ascii="Courier New" w:hAnsi="Courier New" w:cs="Courier New"/>
          <w:lang w:val="el-GR" w:eastAsia="el-GR"/>
        </w:rPr>
        <w:t>, παράγοντας έτσι το μέσο ψηφίο.</w:t>
      </w:r>
    </w:p>
    <w:p w14:paraId="567B48EA" w14:textId="77777777" w:rsidR="00D34BE4" w:rsidRPr="00D34BE4" w:rsidRDefault="00D34BE4" w:rsidP="0011076A">
      <w:pPr>
        <w:rPr>
          <w:rFonts w:ascii="Courier New" w:hAnsi="Courier New" w:cs="Courier New"/>
          <w:lang w:val="el-GR" w:eastAsia="el-GR"/>
        </w:rPr>
      </w:pPr>
    </w:p>
    <w:p w14:paraId="6EF05D96" w14:textId="373A6682" w:rsidR="0011076A" w:rsidRPr="00D34BE4" w:rsidRDefault="0011076A" w:rsidP="0011076A">
      <w:pPr>
        <w:rPr>
          <w:rFonts w:ascii="Courier New" w:hAnsi="Courier New" w:cs="Courier New"/>
          <w:b/>
          <w:bCs/>
          <w:lang w:val="el-GR" w:eastAsia="el-GR"/>
        </w:rPr>
      </w:pPr>
      <w:r w:rsidRPr="00D34BE4">
        <w:rPr>
          <w:rFonts w:ascii="Courier New" w:hAnsi="Courier New" w:cs="Courier New"/>
          <w:b/>
          <w:bCs/>
          <w:lang w:val="el-GR" w:eastAsia="el-GR"/>
        </w:rPr>
        <w:t>Υπολογισμός του Πίνακα Συνδιασπορών</w:t>
      </w:r>
    </w:p>
    <w:p w14:paraId="22C5D53C" w14:textId="1DB01ACB" w:rsidR="0011076A" w:rsidRPr="00723C11" w:rsidRDefault="0011076A" w:rsidP="0011076A">
      <w:pPr>
        <w:rPr>
          <w:rFonts w:ascii="Courier New" w:hAnsi="Courier New" w:cs="Courier New"/>
          <w:lang w:val="el-GR" w:eastAsia="el-GR"/>
        </w:rPr>
      </w:pPr>
      <w:r w:rsidRPr="0011076A">
        <w:rPr>
          <w:rFonts w:ascii="Courier New" w:hAnsi="Courier New" w:cs="Courier New"/>
          <w:lang w:val="el-GR" w:eastAsia="el-GR"/>
        </w:rPr>
        <w:t xml:space="preserve">Η συνάρτηση </w:t>
      </w:r>
      <w:r w:rsidRPr="0011076A">
        <w:rPr>
          <w:rFonts w:ascii="Courier New" w:hAnsi="Courier New" w:cs="Courier New"/>
          <w:lang w:eastAsia="el-GR"/>
        </w:rPr>
        <w:t>calculate</w:t>
      </w:r>
      <w:r w:rsidRPr="0011076A">
        <w:rPr>
          <w:rFonts w:ascii="Courier New" w:hAnsi="Courier New" w:cs="Courier New"/>
          <w:lang w:val="el-GR" w:eastAsia="el-GR"/>
        </w:rPr>
        <w:t>_</w:t>
      </w:r>
      <w:r w:rsidRPr="0011076A">
        <w:rPr>
          <w:rFonts w:ascii="Courier New" w:hAnsi="Courier New" w:cs="Courier New"/>
          <w:lang w:eastAsia="el-GR"/>
        </w:rPr>
        <w:t>covariance</w:t>
      </w:r>
      <w:r w:rsidRPr="0011076A">
        <w:rPr>
          <w:rFonts w:ascii="Courier New" w:hAnsi="Courier New" w:cs="Courier New"/>
          <w:lang w:val="el-GR" w:eastAsia="el-GR"/>
        </w:rPr>
        <w:t>_</w:t>
      </w:r>
      <w:r w:rsidRPr="0011076A">
        <w:rPr>
          <w:rFonts w:ascii="Courier New" w:hAnsi="Courier New" w:cs="Courier New"/>
          <w:lang w:eastAsia="el-GR"/>
        </w:rPr>
        <w:t>matrix</w:t>
      </w:r>
      <w:r w:rsidRPr="0011076A">
        <w:rPr>
          <w:rFonts w:ascii="Courier New" w:hAnsi="Courier New" w:cs="Courier New"/>
          <w:lang w:val="el-GR" w:eastAsia="el-GR"/>
        </w:rPr>
        <w:t xml:space="preserve"> υπολογίζει τον πίνακα συνδιασπορών των δεδομένων.</w:t>
      </w:r>
    </w:p>
    <w:p w14:paraId="3AB826D8" w14:textId="77777777" w:rsidR="001A0664" w:rsidRDefault="001A0664">
      <w:pPr>
        <w:shd w:val="clear" w:color="auto" w:fill="F0F0F0"/>
      </w:pPr>
      <w:r>
        <w:rPr>
          <w:rFonts w:ascii="Courier New" w:hAnsi="Courier New" w:cs="Courier New"/>
          <w:b/>
          <w:color w:val="444444"/>
        </w:rPr>
        <w:t>def</w:t>
      </w:r>
      <w:r>
        <w:rPr>
          <w:rFonts w:ascii="Courier New" w:hAnsi="Courier New" w:cs="Courier New"/>
          <w:color w:val="444444"/>
        </w:rPr>
        <w:t xml:space="preserve"> </w:t>
      </w:r>
      <w:proofErr w:type="spellStart"/>
      <w:r>
        <w:rPr>
          <w:rFonts w:ascii="Courier New" w:hAnsi="Courier New" w:cs="Courier New"/>
          <w:b/>
          <w:color w:val="880000"/>
        </w:rPr>
        <w:t>calculate_covariance_matrix</w:t>
      </w:r>
      <w:proofErr w:type="spellEnd"/>
      <w:r>
        <w:rPr>
          <w:rFonts w:ascii="Courier New" w:hAnsi="Courier New" w:cs="Courier New"/>
          <w:color w:val="444444"/>
        </w:rPr>
        <w:t>(X):</w:t>
      </w:r>
      <w:r>
        <w:rPr>
          <w:rFonts w:ascii="Courier New" w:hAnsi="Courier New" w:cs="Courier New"/>
          <w:color w:val="444444"/>
        </w:rPr>
        <w:br/>
        <w:t xml:space="preserve">    </w:t>
      </w:r>
      <w:proofErr w:type="spellStart"/>
      <w:r>
        <w:rPr>
          <w:rFonts w:ascii="Courier New" w:hAnsi="Courier New" w:cs="Courier New"/>
          <w:color w:val="444444"/>
        </w:rPr>
        <w:t>X_centered</w:t>
      </w:r>
      <w:proofErr w:type="spellEnd"/>
      <w:r>
        <w:rPr>
          <w:rFonts w:ascii="Courier New" w:hAnsi="Courier New" w:cs="Courier New"/>
          <w:color w:val="444444"/>
        </w:rPr>
        <w:t xml:space="preserve"> = X - </w:t>
      </w:r>
      <w:proofErr w:type="spellStart"/>
      <w:proofErr w:type="gramStart"/>
      <w:r>
        <w:rPr>
          <w:rFonts w:ascii="Courier New" w:hAnsi="Courier New" w:cs="Courier New"/>
          <w:color w:val="444444"/>
        </w:rPr>
        <w:t>torch.mean</w:t>
      </w:r>
      <w:proofErr w:type="spellEnd"/>
      <w:proofErr w:type="gramEnd"/>
      <w:r>
        <w:rPr>
          <w:rFonts w:ascii="Courier New" w:hAnsi="Courier New" w:cs="Courier New"/>
          <w:color w:val="444444"/>
        </w:rPr>
        <w:t>(X, dim=</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N = </w:t>
      </w:r>
      <w:proofErr w:type="spellStart"/>
      <w:r>
        <w:rPr>
          <w:rFonts w:ascii="Courier New" w:hAnsi="Courier New" w:cs="Courier New"/>
          <w:color w:val="444444"/>
        </w:rPr>
        <w:t>X.shape</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proofErr w:type="spellStart"/>
      <w:r>
        <w:rPr>
          <w:rFonts w:ascii="Courier New" w:hAnsi="Courier New" w:cs="Courier New"/>
          <w:color w:val="444444"/>
        </w:rPr>
        <w:t>torch.matmul</w:t>
      </w:r>
      <w:proofErr w:type="spellEnd"/>
      <w:r>
        <w:rPr>
          <w:rFonts w:ascii="Courier New" w:hAnsi="Courier New" w:cs="Courier New"/>
          <w:color w:val="444444"/>
        </w:rPr>
        <w:t>(</w:t>
      </w:r>
      <w:proofErr w:type="spellStart"/>
      <w:r>
        <w:rPr>
          <w:rFonts w:ascii="Courier New" w:hAnsi="Courier New" w:cs="Courier New"/>
          <w:color w:val="444444"/>
        </w:rPr>
        <w:t>X_centered.T</w:t>
      </w:r>
      <w:proofErr w:type="spellEnd"/>
      <w:r>
        <w:rPr>
          <w:rFonts w:ascii="Courier New" w:hAnsi="Courier New" w:cs="Courier New"/>
          <w:color w:val="444444"/>
        </w:rPr>
        <w:t xml:space="preserve">, </w:t>
      </w:r>
      <w:proofErr w:type="spellStart"/>
      <w:r>
        <w:rPr>
          <w:rFonts w:ascii="Courier New" w:hAnsi="Courier New" w:cs="Courier New"/>
          <w:color w:val="444444"/>
        </w:rPr>
        <w:t>X_centered</w:t>
      </w:r>
      <w:proofErr w:type="spellEnd"/>
      <w:r>
        <w:rPr>
          <w:rFonts w:ascii="Courier New" w:hAnsi="Courier New" w:cs="Courier New"/>
          <w:color w:val="444444"/>
        </w:rPr>
        <w:t xml:space="preserve">) / (N - </w:t>
      </w:r>
      <w:r>
        <w:rPr>
          <w:rFonts w:ascii="Courier New" w:hAnsi="Courier New" w:cs="Courier New"/>
          <w:color w:val="880000"/>
        </w:rPr>
        <w:t>1</w:t>
      </w:r>
      <w:r>
        <w:rPr>
          <w:rFonts w:ascii="Courier New" w:hAnsi="Courier New" w:cs="Courier New"/>
          <w:color w:val="444444"/>
        </w:rPr>
        <w:t>)</w:t>
      </w:r>
    </w:p>
    <w:p w14:paraId="2C93088B" w14:textId="6AC1B5DA" w:rsidR="0011076A" w:rsidRPr="0011076A" w:rsidRDefault="0011076A" w:rsidP="0011076A">
      <w:pPr>
        <w:rPr>
          <w:rFonts w:ascii="Courier New" w:hAnsi="Courier New" w:cs="Courier New"/>
          <w:lang w:val="el-GR" w:eastAsia="el-GR"/>
        </w:rPr>
      </w:pPr>
      <w:r w:rsidRPr="0011076A">
        <w:rPr>
          <w:rFonts w:ascii="Courier New" w:hAnsi="Courier New" w:cs="Courier New"/>
          <w:lang w:val="el-GR" w:eastAsia="el-GR"/>
        </w:rPr>
        <w:t>Πρώτα, τα δεδομένα κεντράρονται αφαιρώντας τον μέσο όρο. Στη συνέχεια, υπολογίζεται ο πίνακας συνδιασπορών ως το γινόμενο των κεντραρισμένων δεδομένων με τον μετασχηματισμό τους και διαιρούμενο με τον αριθμό των παρατηρήσεων μείον ένα.</w:t>
      </w:r>
    </w:p>
    <w:p w14:paraId="6CD133B1" w14:textId="77777777" w:rsidR="00D34BE4" w:rsidRPr="00723C11" w:rsidRDefault="00D34BE4" w:rsidP="0011076A">
      <w:pPr>
        <w:rPr>
          <w:rFonts w:ascii="Courier New" w:hAnsi="Courier New" w:cs="Courier New"/>
          <w:lang w:val="el-GR" w:eastAsia="el-GR"/>
        </w:rPr>
      </w:pPr>
    </w:p>
    <w:p w14:paraId="7B1B8C0E" w14:textId="5E8A4D65" w:rsidR="0011076A" w:rsidRPr="00723C11" w:rsidRDefault="0011076A" w:rsidP="0011076A">
      <w:pPr>
        <w:rPr>
          <w:rFonts w:ascii="Courier New" w:hAnsi="Courier New" w:cs="Courier New"/>
          <w:b/>
          <w:bCs/>
          <w:lang w:val="el-GR" w:eastAsia="el-GR"/>
        </w:rPr>
      </w:pPr>
      <w:r w:rsidRPr="00D34BE4">
        <w:rPr>
          <w:rFonts w:ascii="Courier New" w:hAnsi="Courier New" w:cs="Courier New"/>
          <w:b/>
          <w:bCs/>
          <w:lang w:val="el-GR" w:eastAsia="el-GR"/>
        </w:rPr>
        <w:t>Υπολογισμός των Κύριων Συνιστωσών</w:t>
      </w:r>
    </w:p>
    <w:p w14:paraId="21F8F62E" w14:textId="62E88A4F" w:rsidR="0011076A" w:rsidRPr="00723C11" w:rsidRDefault="0011076A" w:rsidP="0011076A">
      <w:pPr>
        <w:rPr>
          <w:rFonts w:ascii="Courier New" w:hAnsi="Courier New" w:cs="Courier New"/>
          <w:lang w:val="el-GR" w:eastAsia="el-GR"/>
        </w:rPr>
      </w:pPr>
      <w:r w:rsidRPr="0011076A">
        <w:rPr>
          <w:rFonts w:ascii="Courier New" w:hAnsi="Courier New" w:cs="Courier New"/>
          <w:lang w:val="el-GR" w:eastAsia="el-GR"/>
        </w:rPr>
        <w:t xml:space="preserve">Η κλάση </w:t>
      </w:r>
      <w:r w:rsidRPr="0011076A">
        <w:rPr>
          <w:rFonts w:ascii="Courier New" w:hAnsi="Courier New" w:cs="Courier New"/>
          <w:lang w:eastAsia="el-GR"/>
        </w:rPr>
        <w:t>PCA</w:t>
      </w:r>
      <w:r w:rsidRPr="0011076A">
        <w:rPr>
          <w:rFonts w:ascii="Courier New" w:hAnsi="Courier New" w:cs="Courier New"/>
          <w:lang w:val="el-GR" w:eastAsia="el-GR"/>
        </w:rPr>
        <w:t xml:space="preserve"> υλοποιεί την διαδικασία της </w:t>
      </w:r>
      <w:r w:rsidRPr="0011076A">
        <w:rPr>
          <w:rFonts w:ascii="Courier New" w:hAnsi="Courier New" w:cs="Courier New"/>
          <w:lang w:eastAsia="el-GR"/>
        </w:rPr>
        <w:t>PCA</w:t>
      </w:r>
      <w:r w:rsidRPr="0011076A">
        <w:rPr>
          <w:rFonts w:ascii="Courier New" w:hAnsi="Courier New" w:cs="Courier New"/>
          <w:lang w:val="el-GR" w:eastAsia="el-GR"/>
        </w:rPr>
        <w:t>, υπολογίζοντας τις κύριες συνιστώσες και τις ιδιοτιμές.</w:t>
      </w:r>
    </w:p>
    <w:p w14:paraId="3B496605" w14:textId="3F3E58C7" w:rsidR="0011076A" w:rsidRPr="00723C11" w:rsidRDefault="001A0664" w:rsidP="00D34BE4">
      <w:pPr>
        <w:shd w:val="clear" w:color="auto" w:fill="F0F0F0"/>
        <w:rPr>
          <w:lang w:val="el-GR"/>
        </w:rPr>
      </w:pPr>
      <w:r>
        <w:rPr>
          <w:rFonts w:ascii="Courier New" w:hAnsi="Courier New" w:cs="Courier New"/>
          <w:b/>
          <w:color w:val="444444"/>
        </w:rPr>
        <w:t>class</w:t>
      </w:r>
      <w:r w:rsidRPr="00723C11">
        <w:rPr>
          <w:rFonts w:ascii="Courier New" w:hAnsi="Courier New" w:cs="Courier New"/>
          <w:color w:val="444444"/>
          <w:lang w:val="el-GR"/>
        </w:rPr>
        <w:t xml:space="preserve"> </w:t>
      </w:r>
      <w:r>
        <w:rPr>
          <w:rFonts w:ascii="Courier New" w:hAnsi="Courier New" w:cs="Courier New"/>
          <w:b/>
          <w:color w:val="880000"/>
        </w:rPr>
        <w:t>PCA</w:t>
      </w:r>
      <w:r w:rsidRPr="00723C11">
        <w:rPr>
          <w:rFonts w:ascii="Courier New" w:hAnsi="Courier New" w:cs="Courier New"/>
          <w:color w:val="444444"/>
          <w:lang w:val="el-GR"/>
        </w:rPr>
        <w:t>:</w:t>
      </w:r>
      <w:r w:rsidRPr="00723C11">
        <w:rPr>
          <w:rFonts w:ascii="Courier New" w:hAnsi="Courier New" w:cs="Courier New"/>
          <w:color w:val="444444"/>
          <w:lang w:val="el-GR"/>
        </w:rPr>
        <w:br/>
        <w:t xml:space="preserve">    </w:t>
      </w:r>
      <w:r>
        <w:rPr>
          <w:rFonts w:ascii="Courier New" w:hAnsi="Courier New" w:cs="Courier New"/>
          <w:b/>
          <w:color w:val="444444"/>
        </w:rPr>
        <w:t>def</w:t>
      </w:r>
      <w:r w:rsidRPr="00723C11">
        <w:rPr>
          <w:rFonts w:ascii="Courier New" w:hAnsi="Courier New" w:cs="Courier New"/>
          <w:color w:val="444444"/>
          <w:lang w:val="el-GR"/>
        </w:rPr>
        <w:t xml:space="preserve"> </w:t>
      </w:r>
      <w:r w:rsidRPr="00723C11">
        <w:rPr>
          <w:rFonts w:ascii="Courier New" w:hAnsi="Courier New" w:cs="Courier New"/>
          <w:b/>
          <w:color w:val="880000"/>
          <w:lang w:val="el-GR"/>
        </w:rPr>
        <w:t>__</w:t>
      </w:r>
      <w:proofErr w:type="spellStart"/>
      <w:r>
        <w:rPr>
          <w:rFonts w:ascii="Courier New" w:hAnsi="Courier New" w:cs="Courier New"/>
          <w:b/>
          <w:color w:val="880000"/>
        </w:rPr>
        <w:t>init</w:t>
      </w:r>
      <w:proofErr w:type="spellEnd"/>
      <w:r w:rsidRPr="00723C11">
        <w:rPr>
          <w:rFonts w:ascii="Courier New" w:hAnsi="Courier New" w:cs="Courier New"/>
          <w:b/>
          <w:color w:val="880000"/>
          <w:lang w:val="el-GR"/>
        </w:rPr>
        <w:t>__</w:t>
      </w:r>
      <w:r w:rsidRPr="00723C11">
        <w:rPr>
          <w:rFonts w:ascii="Courier New" w:hAnsi="Courier New" w:cs="Courier New"/>
          <w:color w:val="444444"/>
          <w:lang w:val="el-GR"/>
        </w:rPr>
        <w:t>(</w:t>
      </w:r>
      <w:r>
        <w:rPr>
          <w:rFonts w:ascii="Courier New" w:hAnsi="Courier New" w:cs="Courier New"/>
          <w:color w:val="444444"/>
        </w:rPr>
        <w:t>self</w:t>
      </w:r>
      <w:r w:rsidRPr="00723C11">
        <w:rPr>
          <w:rFonts w:ascii="Courier New" w:hAnsi="Courier New" w:cs="Courier New"/>
          <w:color w:val="444444"/>
          <w:lang w:val="el-GR"/>
        </w:rPr>
        <w:t xml:space="preserve">, </w:t>
      </w:r>
      <w:r>
        <w:rPr>
          <w:rFonts w:ascii="Courier New" w:hAnsi="Courier New" w:cs="Courier New"/>
          <w:color w:val="444444"/>
        </w:rPr>
        <w:t>n</w:t>
      </w:r>
      <w:r w:rsidRPr="00723C11">
        <w:rPr>
          <w:rFonts w:ascii="Courier New" w:hAnsi="Courier New" w:cs="Courier New"/>
          <w:color w:val="444444"/>
          <w:lang w:val="el-GR"/>
        </w:rPr>
        <w:t>_</w:t>
      </w:r>
      <w:r>
        <w:rPr>
          <w:rFonts w:ascii="Courier New" w:hAnsi="Courier New" w:cs="Courier New"/>
          <w:color w:val="444444"/>
        </w:rPr>
        <w:t>components</w:t>
      </w:r>
      <w:r w:rsidRPr="00723C11">
        <w:rPr>
          <w:rFonts w:ascii="Courier New" w:hAnsi="Courier New" w:cs="Courier New"/>
          <w:color w:val="444444"/>
          <w:lang w:val="el-GR"/>
        </w:rPr>
        <w:t>):</w:t>
      </w:r>
      <w:r w:rsidRPr="00723C11">
        <w:rPr>
          <w:rFonts w:ascii="Courier New" w:hAnsi="Courier New" w:cs="Courier New"/>
          <w:color w:val="444444"/>
          <w:lang w:val="el-GR"/>
        </w:rPr>
        <w:br/>
        <w:t xml:space="preserve">        </w:t>
      </w:r>
      <w:r>
        <w:rPr>
          <w:rFonts w:ascii="Courier New" w:hAnsi="Courier New" w:cs="Courier New"/>
          <w:color w:val="444444"/>
        </w:rPr>
        <w:t>self</w:t>
      </w:r>
      <w:r w:rsidRPr="00723C11">
        <w:rPr>
          <w:rFonts w:ascii="Courier New" w:hAnsi="Courier New" w:cs="Courier New"/>
          <w:color w:val="444444"/>
          <w:lang w:val="el-GR"/>
        </w:rPr>
        <w:t>.</w:t>
      </w:r>
      <w:r>
        <w:rPr>
          <w:rFonts w:ascii="Courier New" w:hAnsi="Courier New" w:cs="Courier New"/>
          <w:color w:val="444444"/>
        </w:rPr>
        <w:t>n</w:t>
      </w:r>
      <w:r w:rsidRPr="00723C11">
        <w:rPr>
          <w:rFonts w:ascii="Courier New" w:hAnsi="Courier New" w:cs="Courier New"/>
          <w:color w:val="444444"/>
          <w:lang w:val="el-GR"/>
        </w:rPr>
        <w:t>_</w:t>
      </w:r>
      <w:r>
        <w:rPr>
          <w:rFonts w:ascii="Courier New" w:hAnsi="Courier New" w:cs="Courier New"/>
          <w:color w:val="444444"/>
        </w:rPr>
        <w:t>components</w:t>
      </w:r>
      <w:r w:rsidRPr="00723C11">
        <w:rPr>
          <w:rFonts w:ascii="Courier New" w:hAnsi="Courier New" w:cs="Courier New"/>
          <w:color w:val="444444"/>
          <w:lang w:val="el-GR"/>
        </w:rPr>
        <w:t xml:space="preserve"> = </w:t>
      </w:r>
      <w:r>
        <w:rPr>
          <w:rFonts w:ascii="Courier New" w:hAnsi="Courier New" w:cs="Courier New"/>
          <w:color w:val="444444"/>
        </w:rPr>
        <w:t>n</w:t>
      </w:r>
      <w:r w:rsidRPr="00723C11">
        <w:rPr>
          <w:rFonts w:ascii="Courier New" w:hAnsi="Courier New" w:cs="Courier New"/>
          <w:color w:val="444444"/>
          <w:lang w:val="el-GR"/>
        </w:rPr>
        <w:t>_</w:t>
      </w:r>
      <w:r>
        <w:rPr>
          <w:rFonts w:ascii="Courier New" w:hAnsi="Courier New" w:cs="Courier New"/>
          <w:color w:val="444444"/>
        </w:rPr>
        <w:t>components</w:t>
      </w:r>
      <w:r w:rsidRPr="00723C11">
        <w:rPr>
          <w:rFonts w:ascii="Courier New" w:hAnsi="Courier New" w:cs="Courier New"/>
          <w:color w:val="444444"/>
          <w:lang w:val="el-GR"/>
        </w:rPr>
        <w:br/>
        <w:t xml:space="preserve">        </w:t>
      </w:r>
      <w:r>
        <w:rPr>
          <w:rFonts w:ascii="Courier New" w:hAnsi="Courier New" w:cs="Courier New"/>
          <w:color w:val="444444"/>
        </w:rPr>
        <w:t>self</w:t>
      </w:r>
      <w:r w:rsidRPr="00723C11">
        <w:rPr>
          <w:rFonts w:ascii="Courier New" w:hAnsi="Courier New" w:cs="Courier New"/>
          <w:color w:val="444444"/>
          <w:lang w:val="el-GR"/>
        </w:rPr>
        <w:t>.</w:t>
      </w:r>
      <w:r>
        <w:rPr>
          <w:rFonts w:ascii="Courier New" w:hAnsi="Courier New" w:cs="Courier New"/>
          <w:color w:val="444444"/>
        </w:rPr>
        <w:t>components</w:t>
      </w:r>
      <w:r w:rsidRPr="00723C11">
        <w:rPr>
          <w:rFonts w:ascii="Courier New" w:hAnsi="Courier New" w:cs="Courier New"/>
          <w:color w:val="444444"/>
          <w:lang w:val="el-GR"/>
        </w:rPr>
        <w:t xml:space="preserve"> = </w:t>
      </w:r>
      <w:r>
        <w:rPr>
          <w:rFonts w:ascii="Courier New" w:hAnsi="Courier New" w:cs="Courier New"/>
          <w:color w:val="78A960"/>
        </w:rPr>
        <w:t>None</w:t>
      </w:r>
      <w:r w:rsidRPr="00723C11">
        <w:rPr>
          <w:rFonts w:ascii="Courier New" w:hAnsi="Courier New" w:cs="Courier New"/>
          <w:color w:val="444444"/>
          <w:lang w:val="el-GR"/>
        </w:rPr>
        <w:br/>
        <w:t xml:space="preserve">        </w:t>
      </w:r>
      <w:r>
        <w:rPr>
          <w:rFonts w:ascii="Courier New" w:hAnsi="Courier New" w:cs="Courier New"/>
          <w:color w:val="444444"/>
        </w:rPr>
        <w:t>self</w:t>
      </w:r>
      <w:r w:rsidRPr="00723C11">
        <w:rPr>
          <w:rFonts w:ascii="Courier New" w:hAnsi="Courier New" w:cs="Courier New"/>
          <w:color w:val="444444"/>
          <w:lang w:val="el-GR"/>
        </w:rPr>
        <w:t>.</w:t>
      </w:r>
      <w:r>
        <w:rPr>
          <w:rFonts w:ascii="Courier New" w:hAnsi="Courier New" w:cs="Courier New"/>
          <w:color w:val="444444"/>
        </w:rPr>
        <w:t>mean</w:t>
      </w:r>
      <w:r w:rsidRPr="00723C11">
        <w:rPr>
          <w:rFonts w:ascii="Courier New" w:hAnsi="Courier New" w:cs="Courier New"/>
          <w:color w:val="444444"/>
          <w:lang w:val="el-GR"/>
        </w:rPr>
        <w:t xml:space="preserve"> = </w:t>
      </w:r>
      <w:r>
        <w:rPr>
          <w:rFonts w:ascii="Courier New" w:hAnsi="Courier New" w:cs="Courier New"/>
          <w:color w:val="78A960"/>
        </w:rPr>
        <w:t>None</w:t>
      </w:r>
      <w:r w:rsidRPr="00723C11">
        <w:rPr>
          <w:rFonts w:ascii="Courier New" w:hAnsi="Courier New" w:cs="Courier New"/>
          <w:color w:val="444444"/>
          <w:lang w:val="el-GR"/>
        </w:rPr>
        <w:br/>
        <w:t xml:space="preserve">        </w:t>
      </w:r>
      <w:r>
        <w:rPr>
          <w:rFonts w:ascii="Courier New" w:hAnsi="Courier New" w:cs="Courier New"/>
          <w:color w:val="444444"/>
        </w:rPr>
        <w:t>self</w:t>
      </w:r>
      <w:r w:rsidRPr="00723C11">
        <w:rPr>
          <w:rFonts w:ascii="Courier New" w:hAnsi="Courier New" w:cs="Courier New"/>
          <w:color w:val="444444"/>
          <w:lang w:val="el-GR"/>
        </w:rPr>
        <w:t>.</w:t>
      </w:r>
      <w:r>
        <w:rPr>
          <w:rFonts w:ascii="Courier New" w:hAnsi="Courier New" w:cs="Courier New"/>
          <w:color w:val="444444"/>
        </w:rPr>
        <w:t>eigenvalues</w:t>
      </w:r>
      <w:r w:rsidRPr="00723C11">
        <w:rPr>
          <w:rFonts w:ascii="Courier New" w:hAnsi="Courier New" w:cs="Courier New"/>
          <w:color w:val="444444"/>
          <w:lang w:val="el-GR"/>
        </w:rPr>
        <w:t xml:space="preserve"> = </w:t>
      </w:r>
      <w:r>
        <w:rPr>
          <w:rFonts w:ascii="Courier New" w:hAnsi="Courier New" w:cs="Courier New"/>
          <w:color w:val="78A960"/>
        </w:rPr>
        <w:t>None</w:t>
      </w:r>
      <w:r w:rsidRPr="00723C11">
        <w:rPr>
          <w:rFonts w:ascii="Courier New" w:hAnsi="Courier New" w:cs="Courier New"/>
          <w:color w:val="444444"/>
          <w:lang w:val="el-GR"/>
        </w:rPr>
        <w:br/>
        <w:t xml:space="preserve">        </w:t>
      </w:r>
      <w:r>
        <w:rPr>
          <w:rFonts w:ascii="Courier New" w:hAnsi="Courier New" w:cs="Courier New"/>
          <w:color w:val="444444"/>
        </w:rPr>
        <w:t>self</w:t>
      </w:r>
      <w:r w:rsidRPr="00723C11">
        <w:rPr>
          <w:rFonts w:ascii="Courier New" w:hAnsi="Courier New" w:cs="Courier New"/>
          <w:color w:val="444444"/>
          <w:lang w:val="el-GR"/>
        </w:rPr>
        <w:t>.</w:t>
      </w:r>
      <w:r>
        <w:rPr>
          <w:rFonts w:ascii="Courier New" w:hAnsi="Courier New" w:cs="Courier New"/>
          <w:color w:val="444444"/>
        </w:rPr>
        <w:t>explained</w:t>
      </w:r>
      <w:r w:rsidRPr="00723C11">
        <w:rPr>
          <w:rFonts w:ascii="Courier New" w:hAnsi="Courier New" w:cs="Courier New"/>
          <w:color w:val="444444"/>
          <w:lang w:val="el-GR"/>
        </w:rPr>
        <w:t>_</w:t>
      </w:r>
      <w:r>
        <w:rPr>
          <w:rFonts w:ascii="Courier New" w:hAnsi="Courier New" w:cs="Courier New"/>
          <w:color w:val="444444"/>
        </w:rPr>
        <w:t>variance</w:t>
      </w:r>
      <w:r w:rsidRPr="00723C11">
        <w:rPr>
          <w:rFonts w:ascii="Courier New" w:hAnsi="Courier New" w:cs="Courier New"/>
          <w:color w:val="444444"/>
          <w:lang w:val="el-GR"/>
        </w:rPr>
        <w:t>_</w:t>
      </w:r>
      <w:r>
        <w:rPr>
          <w:rFonts w:ascii="Courier New" w:hAnsi="Courier New" w:cs="Courier New"/>
          <w:color w:val="444444"/>
        </w:rPr>
        <w:t>ratio</w:t>
      </w:r>
      <w:r w:rsidRPr="00723C11">
        <w:rPr>
          <w:rFonts w:ascii="Courier New" w:hAnsi="Courier New" w:cs="Courier New"/>
          <w:color w:val="444444"/>
          <w:lang w:val="el-GR"/>
        </w:rPr>
        <w:t xml:space="preserve">_ = </w:t>
      </w:r>
      <w:r>
        <w:rPr>
          <w:rFonts w:ascii="Courier New" w:hAnsi="Courier New" w:cs="Courier New"/>
          <w:color w:val="78A960"/>
        </w:rPr>
        <w:t>None</w:t>
      </w:r>
      <w:r w:rsidRPr="00723C11">
        <w:rPr>
          <w:rFonts w:ascii="Courier New" w:hAnsi="Courier New" w:cs="Courier New"/>
          <w:color w:val="444444"/>
          <w:lang w:val="el-GR"/>
        </w:rPr>
        <w:br/>
      </w:r>
      <w:r w:rsidRPr="00723C11">
        <w:rPr>
          <w:rFonts w:ascii="Courier New" w:hAnsi="Courier New" w:cs="Courier New"/>
          <w:color w:val="444444"/>
          <w:lang w:val="el-GR"/>
        </w:rPr>
        <w:br/>
        <w:t xml:space="preserve">    </w:t>
      </w:r>
      <w:r>
        <w:rPr>
          <w:rFonts w:ascii="Courier New" w:hAnsi="Courier New" w:cs="Courier New"/>
          <w:b/>
          <w:color w:val="444444"/>
        </w:rPr>
        <w:t>def</w:t>
      </w:r>
      <w:r w:rsidRPr="00723C11">
        <w:rPr>
          <w:rFonts w:ascii="Courier New" w:hAnsi="Courier New" w:cs="Courier New"/>
          <w:color w:val="444444"/>
          <w:lang w:val="el-GR"/>
        </w:rPr>
        <w:t xml:space="preserve"> </w:t>
      </w:r>
      <w:r>
        <w:rPr>
          <w:rFonts w:ascii="Courier New" w:hAnsi="Courier New" w:cs="Courier New"/>
          <w:b/>
          <w:color w:val="880000"/>
        </w:rPr>
        <w:t>fit</w:t>
      </w:r>
      <w:r w:rsidRPr="00723C11">
        <w:rPr>
          <w:rFonts w:ascii="Courier New" w:hAnsi="Courier New" w:cs="Courier New"/>
          <w:color w:val="444444"/>
          <w:lang w:val="el-GR"/>
        </w:rPr>
        <w:t>(</w:t>
      </w:r>
      <w:r>
        <w:rPr>
          <w:rFonts w:ascii="Courier New" w:hAnsi="Courier New" w:cs="Courier New"/>
          <w:color w:val="444444"/>
        </w:rPr>
        <w:t>self</w:t>
      </w:r>
      <w:r w:rsidRPr="00723C11">
        <w:rPr>
          <w:rFonts w:ascii="Courier New" w:hAnsi="Courier New" w:cs="Courier New"/>
          <w:color w:val="444444"/>
          <w:lang w:val="el-GR"/>
        </w:rPr>
        <w:t xml:space="preserve">, </w:t>
      </w:r>
      <w:r>
        <w:rPr>
          <w:rFonts w:ascii="Courier New" w:hAnsi="Courier New" w:cs="Courier New"/>
          <w:color w:val="444444"/>
        </w:rPr>
        <w:t>X</w:t>
      </w:r>
      <w:r w:rsidRPr="00723C11">
        <w:rPr>
          <w:rFonts w:ascii="Courier New" w:hAnsi="Courier New" w:cs="Courier New"/>
          <w:color w:val="444444"/>
          <w:lang w:val="el-GR"/>
        </w:rPr>
        <w:t>):</w:t>
      </w:r>
      <w:r w:rsidRPr="00723C11">
        <w:rPr>
          <w:rFonts w:ascii="Courier New" w:hAnsi="Courier New" w:cs="Courier New"/>
          <w:color w:val="444444"/>
          <w:lang w:val="el-GR"/>
        </w:rPr>
        <w:br/>
        <w:t xml:space="preserve">        </w:t>
      </w:r>
      <w:r w:rsidRPr="00723C11">
        <w:rPr>
          <w:rFonts w:ascii="Courier New" w:hAnsi="Courier New" w:cs="Courier New"/>
          <w:color w:val="888888"/>
          <w:lang w:val="el-GR"/>
        </w:rPr>
        <w:t xml:space="preserve"># </w:t>
      </w:r>
      <w:r w:rsidRPr="001A0664">
        <w:rPr>
          <w:rFonts w:ascii="Courier New" w:hAnsi="Courier New" w:cs="Courier New"/>
          <w:color w:val="888888"/>
          <w:lang w:val="el-GR"/>
        </w:rPr>
        <w:t>Μετατροπή</w:t>
      </w:r>
      <w:r w:rsidRPr="00723C11">
        <w:rPr>
          <w:rFonts w:ascii="Courier New" w:hAnsi="Courier New" w:cs="Courier New"/>
          <w:color w:val="888888"/>
          <w:lang w:val="el-GR"/>
        </w:rPr>
        <w:t xml:space="preserve"> </w:t>
      </w:r>
      <w:r w:rsidRPr="001A0664">
        <w:rPr>
          <w:rFonts w:ascii="Courier New" w:hAnsi="Courier New" w:cs="Courier New"/>
          <w:color w:val="888888"/>
          <w:lang w:val="el-GR"/>
        </w:rPr>
        <w:t>σε</w:t>
      </w:r>
      <w:r w:rsidRPr="00723C11">
        <w:rPr>
          <w:rFonts w:ascii="Courier New" w:hAnsi="Courier New" w:cs="Courier New"/>
          <w:color w:val="888888"/>
          <w:lang w:val="el-GR"/>
        </w:rPr>
        <w:t xml:space="preserve"> </w:t>
      </w:r>
      <w:r>
        <w:rPr>
          <w:rFonts w:ascii="Courier New" w:hAnsi="Courier New" w:cs="Courier New"/>
          <w:color w:val="888888"/>
        </w:rPr>
        <w:t>PyTorch</w:t>
      </w:r>
      <w:r w:rsidRPr="00723C11">
        <w:rPr>
          <w:rFonts w:ascii="Courier New" w:hAnsi="Courier New" w:cs="Courier New"/>
          <w:color w:val="888888"/>
          <w:lang w:val="el-GR"/>
        </w:rPr>
        <w:t xml:space="preserve"> </w:t>
      </w:r>
      <w:r>
        <w:rPr>
          <w:rFonts w:ascii="Courier New" w:hAnsi="Courier New" w:cs="Courier New"/>
          <w:color w:val="888888"/>
        </w:rPr>
        <w:t>tensor</w:t>
      </w:r>
      <w:r w:rsidRPr="00723C11">
        <w:rPr>
          <w:rFonts w:ascii="Courier New" w:hAnsi="Courier New" w:cs="Courier New"/>
          <w:color w:val="888888"/>
          <w:lang w:val="el-GR"/>
        </w:rPr>
        <w:t xml:space="preserve"> </w:t>
      </w:r>
      <w:r w:rsidRPr="001A0664">
        <w:rPr>
          <w:rFonts w:ascii="Courier New" w:hAnsi="Courier New" w:cs="Courier New"/>
          <w:color w:val="888888"/>
          <w:lang w:val="el-GR"/>
        </w:rPr>
        <w:t>αν</w:t>
      </w:r>
      <w:r w:rsidRPr="00723C11">
        <w:rPr>
          <w:rFonts w:ascii="Courier New" w:hAnsi="Courier New" w:cs="Courier New"/>
          <w:color w:val="888888"/>
          <w:lang w:val="el-GR"/>
        </w:rPr>
        <w:t xml:space="preserve"> </w:t>
      </w:r>
      <w:r w:rsidRPr="001A0664">
        <w:rPr>
          <w:rFonts w:ascii="Courier New" w:hAnsi="Courier New" w:cs="Courier New"/>
          <w:color w:val="888888"/>
          <w:lang w:val="el-GR"/>
        </w:rPr>
        <w:t>δεν</w:t>
      </w:r>
      <w:r w:rsidRPr="00723C11">
        <w:rPr>
          <w:rFonts w:ascii="Courier New" w:hAnsi="Courier New" w:cs="Courier New"/>
          <w:color w:val="888888"/>
          <w:lang w:val="el-GR"/>
        </w:rPr>
        <w:t xml:space="preserve"> </w:t>
      </w:r>
      <w:r w:rsidRPr="001A0664">
        <w:rPr>
          <w:rFonts w:ascii="Courier New" w:hAnsi="Courier New" w:cs="Courier New"/>
          <w:color w:val="888888"/>
          <w:lang w:val="el-GR"/>
        </w:rPr>
        <w:t>είναι</w:t>
      </w:r>
      <w:r w:rsidRPr="00723C11">
        <w:rPr>
          <w:rFonts w:ascii="Courier New" w:hAnsi="Courier New" w:cs="Courier New"/>
          <w:color w:val="888888"/>
          <w:lang w:val="el-GR"/>
        </w:rPr>
        <w:t xml:space="preserve"> </w:t>
      </w:r>
      <w:r w:rsidRPr="001A0664">
        <w:rPr>
          <w:rFonts w:ascii="Courier New" w:hAnsi="Courier New" w:cs="Courier New"/>
          <w:color w:val="888888"/>
          <w:lang w:val="el-GR"/>
        </w:rPr>
        <w:t>ήδη</w:t>
      </w:r>
      <w:r w:rsidRPr="00723C11">
        <w:rPr>
          <w:rFonts w:ascii="Courier New" w:hAnsi="Courier New" w:cs="Courier New"/>
          <w:color w:val="444444"/>
          <w:lang w:val="el-GR"/>
        </w:rPr>
        <w:br/>
        <w:t xml:space="preserve">        </w:t>
      </w:r>
      <w:r>
        <w:rPr>
          <w:rFonts w:ascii="Courier New" w:hAnsi="Courier New" w:cs="Courier New"/>
          <w:b/>
          <w:color w:val="444444"/>
        </w:rPr>
        <w:t>if</w:t>
      </w:r>
      <w:r w:rsidRPr="00723C11">
        <w:rPr>
          <w:rFonts w:ascii="Courier New" w:hAnsi="Courier New" w:cs="Courier New"/>
          <w:color w:val="444444"/>
          <w:lang w:val="el-GR"/>
        </w:rPr>
        <w:t xml:space="preserve"> </w:t>
      </w:r>
      <w:r>
        <w:rPr>
          <w:rFonts w:ascii="Courier New" w:hAnsi="Courier New" w:cs="Courier New"/>
          <w:b/>
          <w:color w:val="444444"/>
        </w:rPr>
        <w:t>not</w:t>
      </w:r>
      <w:r w:rsidRPr="00723C11">
        <w:rPr>
          <w:rFonts w:ascii="Courier New" w:hAnsi="Courier New" w:cs="Courier New"/>
          <w:color w:val="444444"/>
          <w:lang w:val="el-GR"/>
        </w:rPr>
        <w:t xml:space="preserve"> </w:t>
      </w:r>
      <w:proofErr w:type="spellStart"/>
      <w:r>
        <w:rPr>
          <w:rFonts w:ascii="Courier New" w:hAnsi="Courier New" w:cs="Courier New"/>
          <w:color w:val="444444"/>
        </w:rPr>
        <w:t>isinstance</w:t>
      </w:r>
      <w:proofErr w:type="spellEnd"/>
      <w:r w:rsidRPr="00723C11">
        <w:rPr>
          <w:rFonts w:ascii="Courier New" w:hAnsi="Courier New" w:cs="Courier New"/>
          <w:color w:val="444444"/>
          <w:lang w:val="el-GR"/>
        </w:rPr>
        <w:t>(</w:t>
      </w:r>
      <w:r>
        <w:rPr>
          <w:rFonts w:ascii="Courier New" w:hAnsi="Courier New" w:cs="Courier New"/>
          <w:color w:val="444444"/>
        </w:rPr>
        <w:t>X</w:t>
      </w:r>
      <w:r w:rsidRPr="00723C11">
        <w:rPr>
          <w:rFonts w:ascii="Courier New" w:hAnsi="Courier New" w:cs="Courier New"/>
          <w:color w:val="444444"/>
          <w:lang w:val="el-GR"/>
        </w:rPr>
        <w:t xml:space="preserve">, </w:t>
      </w:r>
      <w:r>
        <w:rPr>
          <w:rFonts w:ascii="Courier New" w:hAnsi="Courier New" w:cs="Courier New"/>
          <w:color w:val="444444"/>
        </w:rPr>
        <w:t>torch</w:t>
      </w:r>
      <w:r w:rsidRPr="00723C11">
        <w:rPr>
          <w:rFonts w:ascii="Courier New" w:hAnsi="Courier New" w:cs="Courier New"/>
          <w:color w:val="444444"/>
          <w:lang w:val="el-GR"/>
        </w:rPr>
        <w:t>.</w:t>
      </w:r>
      <w:r>
        <w:rPr>
          <w:rFonts w:ascii="Courier New" w:hAnsi="Courier New" w:cs="Courier New"/>
          <w:color w:val="444444"/>
        </w:rPr>
        <w:t>Tensor</w:t>
      </w:r>
      <w:r w:rsidRPr="00723C11">
        <w:rPr>
          <w:rFonts w:ascii="Courier New" w:hAnsi="Courier New" w:cs="Courier New"/>
          <w:color w:val="444444"/>
          <w:lang w:val="el-GR"/>
        </w:rPr>
        <w:t>):</w:t>
      </w:r>
      <w:r w:rsidRPr="00723C11">
        <w:rPr>
          <w:rFonts w:ascii="Courier New" w:hAnsi="Courier New" w:cs="Courier New"/>
          <w:color w:val="444444"/>
          <w:lang w:val="el-GR"/>
        </w:rPr>
        <w:br/>
        <w:t xml:space="preserve">            </w:t>
      </w:r>
      <w:r>
        <w:rPr>
          <w:rFonts w:ascii="Courier New" w:hAnsi="Courier New" w:cs="Courier New"/>
          <w:color w:val="444444"/>
        </w:rPr>
        <w:t>X</w:t>
      </w:r>
      <w:r w:rsidRPr="00723C11">
        <w:rPr>
          <w:rFonts w:ascii="Courier New" w:hAnsi="Courier New" w:cs="Courier New"/>
          <w:color w:val="444444"/>
          <w:lang w:val="el-GR"/>
        </w:rPr>
        <w:t xml:space="preserve"> = </w:t>
      </w:r>
      <w:r>
        <w:rPr>
          <w:rFonts w:ascii="Courier New" w:hAnsi="Courier New" w:cs="Courier New"/>
          <w:color w:val="444444"/>
        </w:rPr>
        <w:t>torch</w:t>
      </w:r>
      <w:r w:rsidRPr="00723C11">
        <w:rPr>
          <w:rFonts w:ascii="Courier New" w:hAnsi="Courier New" w:cs="Courier New"/>
          <w:color w:val="444444"/>
          <w:lang w:val="el-GR"/>
        </w:rPr>
        <w:t>.</w:t>
      </w:r>
      <w:r>
        <w:rPr>
          <w:rFonts w:ascii="Courier New" w:hAnsi="Courier New" w:cs="Courier New"/>
          <w:color w:val="444444"/>
        </w:rPr>
        <w:t>tensor</w:t>
      </w:r>
      <w:r w:rsidRPr="00723C11">
        <w:rPr>
          <w:rFonts w:ascii="Courier New" w:hAnsi="Courier New" w:cs="Courier New"/>
          <w:color w:val="444444"/>
          <w:lang w:val="el-GR"/>
        </w:rPr>
        <w:t>(</w:t>
      </w:r>
      <w:r>
        <w:rPr>
          <w:rFonts w:ascii="Courier New" w:hAnsi="Courier New" w:cs="Courier New"/>
          <w:color w:val="444444"/>
        </w:rPr>
        <w:t>X</w:t>
      </w:r>
      <w:r w:rsidRPr="00723C11">
        <w:rPr>
          <w:rFonts w:ascii="Courier New" w:hAnsi="Courier New" w:cs="Courier New"/>
          <w:color w:val="444444"/>
          <w:lang w:val="el-GR"/>
        </w:rPr>
        <w:t xml:space="preserve">, </w:t>
      </w:r>
      <w:proofErr w:type="spellStart"/>
      <w:r>
        <w:rPr>
          <w:rFonts w:ascii="Courier New" w:hAnsi="Courier New" w:cs="Courier New"/>
          <w:color w:val="444444"/>
        </w:rPr>
        <w:t>dtype</w:t>
      </w:r>
      <w:proofErr w:type="spellEnd"/>
      <w:r w:rsidRPr="00723C11">
        <w:rPr>
          <w:rFonts w:ascii="Courier New" w:hAnsi="Courier New" w:cs="Courier New"/>
          <w:color w:val="444444"/>
          <w:lang w:val="el-GR"/>
        </w:rPr>
        <w:t>=</w:t>
      </w:r>
      <w:r>
        <w:rPr>
          <w:rFonts w:ascii="Courier New" w:hAnsi="Courier New" w:cs="Courier New"/>
          <w:color w:val="444444"/>
        </w:rPr>
        <w:t>torch</w:t>
      </w:r>
      <w:r w:rsidRPr="00723C11">
        <w:rPr>
          <w:rFonts w:ascii="Courier New" w:hAnsi="Courier New" w:cs="Courier New"/>
          <w:color w:val="444444"/>
          <w:lang w:val="el-GR"/>
        </w:rPr>
        <w:t>.</w:t>
      </w:r>
      <w:r>
        <w:rPr>
          <w:rFonts w:ascii="Courier New" w:hAnsi="Courier New" w:cs="Courier New"/>
          <w:color w:val="444444"/>
        </w:rPr>
        <w:t>float</w:t>
      </w:r>
      <w:r w:rsidRPr="00723C11">
        <w:rPr>
          <w:rFonts w:ascii="Courier New" w:hAnsi="Courier New" w:cs="Courier New"/>
          <w:color w:val="444444"/>
          <w:lang w:val="el-GR"/>
        </w:rPr>
        <w:t>32)</w:t>
      </w:r>
      <w:r w:rsidRPr="00723C11">
        <w:rPr>
          <w:rFonts w:ascii="Courier New" w:hAnsi="Courier New" w:cs="Courier New"/>
          <w:color w:val="444444"/>
          <w:lang w:val="el-GR"/>
        </w:rPr>
        <w:br/>
      </w:r>
      <w:r w:rsidRPr="00723C11">
        <w:rPr>
          <w:rFonts w:ascii="Courier New" w:hAnsi="Courier New" w:cs="Courier New"/>
          <w:color w:val="444444"/>
          <w:lang w:val="el-GR"/>
        </w:rPr>
        <w:br/>
        <w:t xml:space="preserve">        </w:t>
      </w:r>
      <w:r w:rsidRPr="00723C11">
        <w:rPr>
          <w:rFonts w:ascii="Courier New" w:hAnsi="Courier New" w:cs="Courier New"/>
          <w:color w:val="888888"/>
          <w:lang w:val="el-GR"/>
        </w:rPr>
        <w:t xml:space="preserve"># </w:t>
      </w:r>
      <w:r w:rsidRPr="001A0664">
        <w:rPr>
          <w:rFonts w:ascii="Courier New" w:hAnsi="Courier New" w:cs="Courier New"/>
          <w:color w:val="888888"/>
          <w:lang w:val="el-GR"/>
        </w:rPr>
        <w:t>Κεντράρισμα</w:t>
      </w:r>
      <w:r w:rsidRPr="00723C11">
        <w:rPr>
          <w:rFonts w:ascii="Courier New" w:hAnsi="Courier New" w:cs="Courier New"/>
          <w:color w:val="888888"/>
          <w:lang w:val="el-GR"/>
        </w:rPr>
        <w:t xml:space="preserve"> </w:t>
      </w:r>
      <w:r w:rsidRPr="001A0664">
        <w:rPr>
          <w:rFonts w:ascii="Courier New" w:hAnsi="Courier New" w:cs="Courier New"/>
          <w:color w:val="888888"/>
          <w:lang w:val="el-GR"/>
        </w:rPr>
        <w:t>των</w:t>
      </w:r>
      <w:r w:rsidRPr="00723C11">
        <w:rPr>
          <w:rFonts w:ascii="Courier New" w:hAnsi="Courier New" w:cs="Courier New"/>
          <w:color w:val="888888"/>
          <w:lang w:val="el-GR"/>
        </w:rPr>
        <w:t xml:space="preserve"> </w:t>
      </w:r>
      <w:r w:rsidRPr="001A0664">
        <w:rPr>
          <w:rFonts w:ascii="Courier New" w:hAnsi="Courier New" w:cs="Courier New"/>
          <w:color w:val="888888"/>
          <w:lang w:val="el-GR"/>
        </w:rPr>
        <w:t>δεδομένων</w:t>
      </w:r>
      <w:r w:rsidRPr="00723C11">
        <w:rPr>
          <w:rFonts w:ascii="Courier New" w:hAnsi="Courier New" w:cs="Courier New"/>
          <w:color w:val="444444"/>
          <w:lang w:val="el-GR"/>
        </w:rPr>
        <w:br/>
        <w:t xml:space="preserve">        </w:t>
      </w:r>
      <w:r>
        <w:rPr>
          <w:rFonts w:ascii="Courier New" w:hAnsi="Courier New" w:cs="Courier New"/>
          <w:color w:val="444444"/>
        </w:rPr>
        <w:t>self</w:t>
      </w:r>
      <w:r w:rsidRPr="00723C11">
        <w:rPr>
          <w:rFonts w:ascii="Courier New" w:hAnsi="Courier New" w:cs="Courier New"/>
          <w:color w:val="444444"/>
          <w:lang w:val="el-GR"/>
        </w:rPr>
        <w:t>.</w:t>
      </w:r>
      <w:r>
        <w:rPr>
          <w:rFonts w:ascii="Courier New" w:hAnsi="Courier New" w:cs="Courier New"/>
          <w:color w:val="444444"/>
        </w:rPr>
        <w:t>mean</w:t>
      </w:r>
      <w:r w:rsidRPr="00723C11">
        <w:rPr>
          <w:rFonts w:ascii="Courier New" w:hAnsi="Courier New" w:cs="Courier New"/>
          <w:color w:val="444444"/>
          <w:lang w:val="el-GR"/>
        </w:rPr>
        <w:t xml:space="preserve"> = </w:t>
      </w:r>
      <w:r>
        <w:rPr>
          <w:rFonts w:ascii="Courier New" w:hAnsi="Courier New" w:cs="Courier New"/>
          <w:color w:val="444444"/>
        </w:rPr>
        <w:t>torch</w:t>
      </w:r>
      <w:r w:rsidRPr="00723C11">
        <w:rPr>
          <w:rFonts w:ascii="Courier New" w:hAnsi="Courier New" w:cs="Courier New"/>
          <w:color w:val="444444"/>
          <w:lang w:val="el-GR"/>
        </w:rPr>
        <w:t>.</w:t>
      </w:r>
      <w:r>
        <w:rPr>
          <w:rFonts w:ascii="Courier New" w:hAnsi="Courier New" w:cs="Courier New"/>
          <w:color w:val="444444"/>
        </w:rPr>
        <w:t>mean</w:t>
      </w:r>
      <w:r w:rsidRPr="00723C11">
        <w:rPr>
          <w:rFonts w:ascii="Courier New" w:hAnsi="Courier New" w:cs="Courier New"/>
          <w:color w:val="444444"/>
          <w:lang w:val="el-GR"/>
        </w:rPr>
        <w:t>(</w:t>
      </w:r>
      <w:r>
        <w:rPr>
          <w:rFonts w:ascii="Courier New" w:hAnsi="Courier New" w:cs="Courier New"/>
          <w:color w:val="444444"/>
        </w:rPr>
        <w:t>X</w:t>
      </w:r>
      <w:r w:rsidRPr="00723C11">
        <w:rPr>
          <w:rFonts w:ascii="Courier New" w:hAnsi="Courier New" w:cs="Courier New"/>
          <w:color w:val="444444"/>
          <w:lang w:val="el-GR"/>
        </w:rPr>
        <w:t xml:space="preserve">, </w:t>
      </w:r>
      <w:r>
        <w:rPr>
          <w:rFonts w:ascii="Courier New" w:hAnsi="Courier New" w:cs="Courier New"/>
          <w:color w:val="444444"/>
        </w:rPr>
        <w:t>dim</w:t>
      </w:r>
      <w:r w:rsidRPr="00723C11">
        <w:rPr>
          <w:rFonts w:ascii="Courier New" w:hAnsi="Courier New" w:cs="Courier New"/>
          <w:color w:val="444444"/>
          <w:lang w:val="el-GR"/>
        </w:rPr>
        <w:t>=</w:t>
      </w:r>
      <w:r w:rsidRPr="00723C11">
        <w:rPr>
          <w:rFonts w:ascii="Courier New" w:hAnsi="Courier New" w:cs="Courier New"/>
          <w:color w:val="880000"/>
          <w:lang w:val="el-GR"/>
        </w:rPr>
        <w:t>0</w:t>
      </w:r>
      <w:r w:rsidRPr="00723C11">
        <w:rPr>
          <w:rFonts w:ascii="Courier New" w:hAnsi="Courier New" w:cs="Courier New"/>
          <w:color w:val="444444"/>
          <w:lang w:val="el-GR"/>
        </w:rPr>
        <w:t>)</w:t>
      </w:r>
      <w:r w:rsidRPr="00723C11">
        <w:rPr>
          <w:rFonts w:ascii="Courier New" w:hAnsi="Courier New" w:cs="Courier New"/>
          <w:color w:val="444444"/>
          <w:lang w:val="el-GR"/>
        </w:rPr>
        <w:br/>
        <w:t xml:space="preserve">        </w:t>
      </w:r>
      <w:r>
        <w:rPr>
          <w:rFonts w:ascii="Courier New" w:hAnsi="Courier New" w:cs="Courier New"/>
          <w:color w:val="444444"/>
        </w:rPr>
        <w:t>X</w:t>
      </w:r>
      <w:r w:rsidRPr="00723C11">
        <w:rPr>
          <w:rFonts w:ascii="Courier New" w:hAnsi="Courier New" w:cs="Courier New"/>
          <w:color w:val="444444"/>
          <w:lang w:val="el-GR"/>
        </w:rPr>
        <w:t>_</w:t>
      </w:r>
      <w:r>
        <w:rPr>
          <w:rFonts w:ascii="Courier New" w:hAnsi="Courier New" w:cs="Courier New"/>
          <w:color w:val="444444"/>
        </w:rPr>
        <w:t>centered</w:t>
      </w:r>
      <w:r w:rsidRPr="00723C11">
        <w:rPr>
          <w:rFonts w:ascii="Courier New" w:hAnsi="Courier New" w:cs="Courier New"/>
          <w:color w:val="444444"/>
          <w:lang w:val="el-GR"/>
        </w:rPr>
        <w:t xml:space="preserve"> = </w:t>
      </w:r>
      <w:r>
        <w:rPr>
          <w:rFonts w:ascii="Courier New" w:hAnsi="Courier New" w:cs="Courier New"/>
          <w:color w:val="444444"/>
        </w:rPr>
        <w:t>X</w:t>
      </w:r>
      <w:r w:rsidRPr="00723C11">
        <w:rPr>
          <w:rFonts w:ascii="Courier New" w:hAnsi="Courier New" w:cs="Courier New"/>
          <w:color w:val="444444"/>
          <w:lang w:val="el-GR"/>
        </w:rPr>
        <w:t xml:space="preserve"> - </w:t>
      </w:r>
      <w:r>
        <w:rPr>
          <w:rFonts w:ascii="Courier New" w:hAnsi="Courier New" w:cs="Courier New"/>
          <w:color w:val="444444"/>
        </w:rPr>
        <w:t>self</w:t>
      </w:r>
      <w:r w:rsidRPr="00723C11">
        <w:rPr>
          <w:rFonts w:ascii="Courier New" w:hAnsi="Courier New" w:cs="Courier New"/>
          <w:color w:val="444444"/>
          <w:lang w:val="el-GR"/>
        </w:rPr>
        <w:t>.</w:t>
      </w:r>
      <w:r>
        <w:rPr>
          <w:rFonts w:ascii="Courier New" w:hAnsi="Courier New" w:cs="Courier New"/>
          <w:color w:val="444444"/>
        </w:rPr>
        <w:t>mean</w:t>
      </w:r>
      <w:r w:rsidRPr="00723C11">
        <w:rPr>
          <w:rFonts w:ascii="Courier New" w:hAnsi="Courier New" w:cs="Courier New"/>
          <w:color w:val="444444"/>
          <w:lang w:val="el-GR"/>
        </w:rPr>
        <w:br/>
      </w:r>
      <w:r w:rsidRPr="00723C11">
        <w:rPr>
          <w:rFonts w:ascii="Courier New" w:hAnsi="Courier New" w:cs="Courier New"/>
          <w:color w:val="444444"/>
          <w:lang w:val="el-GR"/>
        </w:rPr>
        <w:br/>
        <w:t xml:space="preserve">        </w:t>
      </w:r>
      <w:r w:rsidRPr="00723C11">
        <w:rPr>
          <w:rFonts w:ascii="Courier New" w:hAnsi="Courier New" w:cs="Courier New"/>
          <w:color w:val="888888"/>
          <w:lang w:val="el-GR"/>
        </w:rPr>
        <w:t xml:space="preserve"># </w:t>
      </w:r>
      <w:r w:rsidRPr="001A0664">
        <w:rPr>
          <w:rFonts w:ascii="Courier New" w:hAnsi="Courier New" w:cs="Courier New"/>
          <w:color w:val="888888"/>
          <w:lang w:val="el-GR"/>
        </w:rPr>
        <w:t>Υπολογισμός</w:t>
      </w:r>
      <w:r w:rsidRPr="00723C11">
        <w:rPr>
          <w:rFonts w:ascii="Courier New" w:hAnsi="Courier New" w:cs="Courier New"/>
          <w:color w:val="888888"/>
          <w:lang w:val="el-GR"/>
        </w:rPr>
        <w:t xml:space="preserve"> </w:t>
      </w:r>
      <w:r w:rsidRPr="001A0664">
        <w:rPr>
          <w:rFonts w:ascii="Courier New" w:hAnsi="Courier New" w:cs="Courier New"/>
          <w:color w:val="888888"/>
          <w:lang w:val="el-GR"/>
        </w:rPr>
        <w:t>του</w:t>
      </w:r>
      <w:r w:rsidRPr="00723C11">
        <w:rPr>
          <w:rFonts w:ascii="Courier New" w:hAnsi="Courier New" w:cs="Courier New"/>
          <w:color w:val="888888"/>
          <w:lang w:val="el-GR"/>
        </w:rPr>
        <w:t xml:space="preserve"> </w:t>
      </w:r>
      <w:r w:rsidRPr="001A0664">
        <w:rPr>
          <w:rFonts w:ascii="Courier New" w:hAnsi="Courier New" w:cs="Courier New"/>
          <w:color w:val="888888"/>
          <w:lang w:val="el-GR"/>
        </w:rPr>
        <w:t>πίνακα</w:t>
      </w:r>
      <w:r w:rsidRPr="00723C11">
        <w:rPr>
          <w:rFonts w:ascii="Courier New" w:hAnsi="Courier New" w:cs="Courier New"/>
          <w:color w:val="888888"/>
          <w:lang w:val="el-GR"/>
        </w:rPr>
        <w:t xml:space="preserve"> </w:t>
      </w:r>
      <w:r w:rsidRPr="001A0664">
        <w:rPr>
          <w:rFonts w:ascii="Courier New" w:hAnsi="Courier New" w:cs="Courier New"/>
          <w:color w:val="888888"/>
          <w:lang w:val="el-GR"/>
        </w:rPr>
        <w:t>συνδιασπορών</w:t>
      </w:r>
      <w:r w:rsidRPr="00723C11">
        <w:rPr>
          <w:rFonts w:ascii="Courier New" w:hAnsi="Courier New" w:cs="Courier New"/>
          <w:color w:val="444444"/>
          <w:lang w:val="el-GR"/>
        </w:rPr>
        <w:br/>
        <w:t xml:space="preserve">        </w:t>
      </w:r>
      <w:r>
        <w:rPr>
          <w:rFonts w:ascii="Courier New" w:hAnsi="Courier New" w:cs="Courier New"/>
          <w:color w:val="444444"/>
        </w:rPr>
        <w:t>N</w:t>
      </w:r>
      <w:r w:rsidRPr="00723C11">
        <w:rPr>
          <w:rFonts w:ascii="Courier New" w:hAnsi="Courier New" w:cs="Courier New"/>
          <w:color w:val="444444"/>
          <w:lang w:val="el-GR"/>
        </w:rPr>
        <w:t xml:space="preserve"> = </w:t>
      </w:r>
      <w:r>
        <w:rPr>
          <w:rFonts w:ascii="Courier New" w:hAnsi="Courier New" w:cs="Courier New"/>
          <w:color w:val="444444"/>
        </w:rPr>
        <w:t>X</w:t>
      </w:r>
      <w:r w:rsidRPr="00723C11">
        <w:rPr>
          <w:rFonts w:ascii="Courier New" w:hAnsi="Courier New" w:cs="Courier New"/>
          <w:color w:val="444444"/>
          <w:lang w:val="el-GR"/>
        </w:rPr>
        <w:t>.</w:t>
      </w:r>
      <w:r>
        <w:rPr>
          <w:rFonts w:ascii="Courier New" w:hAnsi="Courier New" w:cs="Courier New"/>
          <w:color w:val="444444"/>
        </w:rPr>
        <w:t>shape</w:t>
      </w:r>
      <w:r w:rsidRPr="00723C11">
        <w:rPr>
          <w:rFonts w:ascii="Courier New" w:hAnsi="Courier New" w:cs="Courier New"/>
          <w:color w:val="444444"/>
          <w:lang w:val="el-GR"/>
        </w:rPr>
        <w:t>[</w:t>
      </w:r>
      <w:r w:rsidRPr="00723C11">
        <w:rPr>
          <w:rFonts w:ascii="Courier New" w:hAnsi="Courier New" w:cs="Courier New"/>
          <w:color w:val="880000"/>
          <w:lang w:val="el-GR"/>
        </w:rPr>
        <w:t>0</w:t>
      </w:r>
      <w:r w:rsidRPr="00723C11">
        <w:rPr>
          <w:rFonts w:ascii="Courier New" w:hAnsi="Courier New" w:cs="Courier New"/>
          <w:color w:val="444444"/>
          <w:lang w:val="el-GR"/>
        </w:rPr>
        <w:t>]</w:t>
      </w:r>
      <w:r w:rsidRPr="00723C11">
        <w:rPr>
          <w:rFonts w:ascii="Courier New" w:hAnsi="Courier New" w:cs="Courier New"/>
          <w:color w:val="444444"/>
          <w:lang w:val="el-GR"/>
        </w:rPr>
        <w:br/>
        <w:t xml:space="preserve">        </w:t>
      </w:r>
      <w:proofErr w:type="spellStart"/>
      <w:r>
        <w:rPr>
          <w:rFonts w:ascii="Courier New" w:hAnsi="Courier New" w:cs="Courier New"/>
          <w:color w:val="444444"/>
        </w:rPr>
        <w:t>cov</w:t>
      </w:r>
      <w:proofErr w:type="spellEnd"/>
      <w:r w:rsidRPr="00723C11">
        <w:rPr>
          <w:rFonts w:ascii="Courier New" w:hAnsi="Courier New" w:cs="Courier New"/>
          <w:color w:val="444444"/>
          <w:lang w:val="el-GR"/>
        </w:rPr>
        <w:t>_</w:t>
      </w:r>
      <w:r>
        <w:rPr>
          <w:rFonts w:ascii="Courier New" w:hAnsi="Courier New" w:cs="Courier New"/>
          <w:color w:val="444444"/>
        </w:rPr>
        <w:t>matrix</w:t>
      </w:r>
      <w:r w:rsidRPr="00723C11">
        <w:rPr>
          <w:rFonts w:ascii="Courier New" w:hAnsi="Courier New" w:cs="Courier New"/>
          <w:color w:val="444444"/>
          <w:lang w:val="el-GR"/>
        </w:rPr>
        <w:t xml:space="preserve"> = </w:t>
      </w:r>
      <w:r>
        <w:rPr>
          <w:rFonts w:ascii="Courier New" w:hAnsi="Courier New" w:cs="Courier New"/>
          <w:color w:val="444444"/>
        </w:rPr>
        <w:t>torch</w:t>
      </w:r>
      <w:r w:rsidRPr="00723C11">
        <w:rPr>
          <w:rFonts w:ascii="Courier New" w:hAnsi="Courier New" w:cs="Courier New"/>
          <w:color w:val="444444"/>
          <w:lang w:val="el-GR"/>
        </w:rPr>
        <w:t>.</w:t>
      </w:r>
      <w:proofErr w:type="spellStart"/>
      <w:r>
        <w:rPr>
          <w:rFonts w:ascii="Courier New" w:hAnsi="Courier New" w:cs="Courier New"/>
          <w:color w:val="444444"/>
        </w:rPr>
        <w:t>matmul</w:t>
      </w:r>
      <w:proofErr w:type="spellEnd"/>
      <w:r w:rsidRPr="00723C11">
        <w:rPr>
          <w:rFonts w:ascii="Courier New" w:hAnsi="Courier New" w:cs="Courier New"/>
          <w:color w:val="444444"/>
          <w:lang w:val="el-GR"/>
        </w:rPr>
        <w:t>(</w:t>
      </w:r>
      <w:r>
        <w:rPr>
          <w:rFonts w:ascii="Courier New" w:hAnsi="Courier New" w:cs="Courier New"/>
          <w:color w:val="444444"/>
        </w:rPr>
        <w:t>X</w:t>
      </w:r>
      <w:r w:rsidRPr="00723C11">
        <w:rPr>
          <w:rFonts w:ascii="Courier New" w:hAnsi="Courier New" w:cs="Courier New"/>
          <w:color w:val="444444"/>
          <w:lang w:val="el-GR"/>
        </w:rPr>
        <w:t>_</w:t>
      </w:r>
      <w:r>
        <w:rPr>
          <w:rFonts w:ascii="Courier New" w:hAnsi="Courier New" w:cs="Courier New"/>
          <w:color w:val="444444"/>
        </w:rPr>
        <w:t>centered</w:t>
      </w:r>
      <w:r w:rsidRPr="00723C11">
        <w:rPr>
          <w:rFonts w:ascii="Courier New" w:hAnsi="Courier New" w:cs="Courier New"/>
          <w:color w:val="444444"/>
          <w:lang w:val="el-GR"/>
        </w:rPr>
        <w:t>.</w:t>
      </w:r>
      <w:r>
        <w:rPr>
          <w:rFonts w:ascii="Courier New" w:hAnsi="Courier New" w:cs="Courier New"/>
          <w:color w:val="444444"/>
        </w:rPr>
        <w:t>T</w:t>
      </w:r>
      <w:r w:rsidRPr="00723C11">
        <w:rPr>
          <w:rFonts w:ascii="Courier New" w:hAnsi="Courier New" w:cs="Courier New"/>
          <w:color w:val="444444"/>
          <w:lang w:val="el-GR"/>
        </w:rPr>
        <w:t xml:space="preserve">, </w:t>
      </w:r>
      <w:r>
        <w:rPr>
          <w:rFonts w:ascii="Courier New" w:hAnsi="Courier New" w:cs="Courier New"/>
          <w:color w:val="444444"/>
        </w:rPr>
        <w:t>X</w:t>
      </w:r>
      <w:r w:rsidRPr="00723C11">
        <w:rPr>
          <w:rFonts w:ascii="Courier New" w:hAnsi="Courier New" w:cs="Courier New"/>
          <w:color w:val="444444"/>
          <w:lang w:val="el-GR"/>
        </w:rPr>
        <w:t>_</w:t>
      </w:r>
      <w:r>
        <w:rPr>
          <w:rFonts w:ascii="Courier New" w:hAnsi="Courier New" w:cs="Courier New"/>
          <w:color w:val="444444"/>
        </w:rPr>
        <w:t>centered</w:t>
      </w:r>
      <w:r w:rsidRPr="00723C11">
        <w:rPr>
          <w:rFonts w:ascii="Courier New" w:hAnsi="Courier New" w:cs="Courier New"/>
          <w:color w:val="444444"/>
          <w:lang w:val="el-GR"/>
        </w:rPr>
        <w:t>) / (</w:t>
      </w:r>
      <w:r>
        <w:rPr>
          <w:rFonts w:ascii="Courier New" w:hAnsi="Courier New" w:cs="Courier New"/>
          <w:color w:val="444444"/>
        </w:rPr>
        <w:t>N</w:t>
      </w:r>
      <w:r w:rsidRPr="00723C11">
        <w:rPr>
          <w:rFonts w:ascii="Courier New" w:hAnsi="Courier New" w:cs="Courier New"/>
          <w:color w:val="444444"/>
          <w:lang w:val="el-GR"/>
        </w:rPr>
        <w:t xml:space="preserve"> - </w:t>
      </w:r>
      <w:r w:rsidRPr="00723C11">
        <w:rPr>
          <w:rFonts w:ascii="Courier New" w:hAnsi="Courier New" w:cs="Courier New"/>
          <w:color w:val="880000"/>
          <w:lang w:val="el-GR"/>
        </w:rPr>
        <w:t>1</w:t>
      </w:r>
      <w:r w:rsidRPr="00723C11">
        <w:rPr>
          <w:rFonts w:ascii="Courier New" w:hAnsi="Courier New" w:cs="Courier New"/>
          <w:color w:val="444444"/>
          <w:lang w:val="el-GR"/>
        </w:rPr>
        <w:t>)</w:t>
      </w:r>
      <w:r w:rsidRPr="00723C11">
        <w:rPr>
          <w:rFonts w:ascii="Courier New" w:hAnsi="Courier New" w:cs="Courier New"/>
          <w:color w:val="444444"/>
          <w:lang w:val="el-GR"/>
        </w:rPr>
        <w:br/>
      </w:r>
      <w:r w:rsidRPr="00723C11">
        <w:rPr>
          <w:rFonts w:ascii="Courier New" w:hAnsi="Courier New" w:cs="Courier New"/>
          <w:color w:val="444444"/>
          <w:lang w:val="el-GR"/>
        </w:rPr>
        <w:br/>
        <w:t xml:space="preserve">        </w:t>
      </w:r>
      <w:r w:rsidRPr="00723C11">
        <w:rPr>
          <w:rFonts w:ascii="Courier New" w:hAnsi="Courier New" w:cs="Courier New"/>
          <w:color w:val="888888"/>
          <w:lang w:val="el-GR"/>
        </w:rPr>
        <w:t xml:space="preserve"># </w:t>
      </w:r>
      <w:r w:rsidRPr="001A0664">
        <w:rPr>
          <w:rFonts w:ascii="Courier New" w:hAnsi="Courier New" w:cs="Courier New"/>
          <w:color w:val="888888"/>
          <w:lang w:val="el-GR"/>
        </w:rPr>
        <w:t>Υπολογισμός</w:t>
      </w:r>
      <w:r w:rsidRPr="00723C11">
        <w:rPr>
          <w:rFonts w:ascii="Courier New" w:hAnsi="Courier New" w:cs="Courier New"/>
          <w:color w:val="888888"/>
          <w:lang w:val="el-GR"/>
        </w:rPr>
        <w:t xml:space="preserve"> </w:t>
      </w:r>
      <w:r w:rsidRPr="001A0664">
        <w:rPr>
          <w:rFonts w:ascii="Courier New" w:hAnsi="Courier New" w:cs="Courier New"/>
          <w:color w:val="888888"/>
          <w:lang w:val="el-GR"/>
        </w:rPr>
        <w:t>ιδιοτιμών</w:t>
      </w:r>
      <w:r w:rsidRPr="00723C11">
        <w:rPr>
          <w:rFonts w:ascii="Courier New" w:hAnsi="Courier New" w:cs="Courier New"/>
          <w:color w:val="888888"/>
          <w:lang w:val="el-GR"/>
        </w:rPr>
        <w:t xml:space="preserve"> </w:t>
      </w:r>
      <w:r w:rsidRPr="001A0664">
        <w:rPr>
          <w:rFonts w:ascii="Courier New" w:hAnsi="Courier New" w:cs="Courier New"/>
          <w:color w:val="888888"/>
          <w:lang w:val="el-GR"/>
        </w:rPr>
        <w:t>και</w:t>
      </w:r>
      <w:r w:rsidRPr="00723C11">
        <w:rPr>
          <w:rFonts w:ascii="Courier New" w:hAnsi="Courier New" w:cs="Courier New"/>
          <w:color w:val="888888"/>
          <w:lang w:val="el-GR"/>
        </w:rPr>
        <w:t xml:space="preserve"> </w:t>
      </w:r>
      <w:r w:rsidRPr="001A0664">
        <w:rPr>
          <w:rFonts w:ascii="Courier New" w:hAnsi="Courier New" w:cs="Courier New"/>
          <w:color w:val="888888"/>
          <w:lang w:val="el-GR"/>
        </w:rPr>
        <w:t>ιδιοδιανυσμάτων</w:t>
      </w:r>
      <w:r w:rsidRPr="00723C11">
        <w:rPr>
          <w:rFonts w:ascii="Courier New" w:hAnsi="Courier New" w:cs="Courier New"/>
          <w:color w:val="444444"/>
          <w:lang w:val="el-GR"/>
        </w:rPr>
        <w:br/>
        <w:t xml:space="preserve">        </w:t>
      </w:r>
      <w:r>
        <w:rPr>
          <w:rFonts w:ascii="Courier New" w:hAnsi="Courier New" w:cs="Courier New"/>
          <w:color w:val="444444"/>
        </w:rPr>
        <w:t>eigenvalues</w:t>
      </w:r>
      <w:r w:rsidRPr="00723C11">
        <w:rPr>
          <w:rFonts w:ascii="Courier New" w:hAnsi="Courier New" w:cs="Courier New"/>
          <w:color w:val="444444"/>
          <w:lang w:val="el-GR"/>
        </w:rPr>
        <w:t xml:space="preserve">, </w:t>
      </w:r>
      <w:r>
        <w:rPr>
          <w:rFonts w:ascii="Courier New" w:hAnsi="Courier New" w:cs="Courier New"/>
          <w:color w:val="444444"/>
        </w:rPr>
        <w:t>eigenvectors</w:t>
      </w:r>
      <w:r w:rsidRPr="00723C11">
        <w:rPr>
          <w:rFonts w:ascii="Courier New" w:hAnsi="Courier New" w:cs="Courier New"/>
          <w:color w:val="444444"/>
          <w:lang w:val="el-GR"/>
        </w:rPr>
        <w:t xml:space="preserve"> = </w:t>
      </w:r>
      <w:r>
        <w:rPr>
          <w:rFonts w:ascii="Courier New" w:hAnsi="Courier New" w:cs="Courier New"/>
          <w:color w:val="444444"/>
        </w:rPr>
        <w:t>torch</w:t>
      </w:r>
      <w:r w:rsidRPr="00723C11">
        <w:rPr>
          <w:rFonts w:ascii="Courier New" w:hAnsi="Courier New" w:cs="Courier New"/>
          <w:color w:val="444444"/>
          <w:lang w:val="el-GR"/>
        </w:rPr>
        <w:t>.</w:t>
      </w:r>
      <w:proofErr w:type="spellStart"/>
      <w:r>
        <w:rPr>
          <w:rFonts w:ascii="Courier New" w:hAnsi="Courier New" w:cs="Courier New"/>
          <w:color w:val="444444"/>
        </w:rPr>
        <w:t>linalg</w:t>
      </w:r>
      <w:proofErr w:type="spellEnd"/>
      <w:r w:rsidRPr="00723C11">
        <w:rPr>
          <w:rFonts w:ascii="Courier New" w:hAnsi="Courier New" w:cs="Courier New"/>
          <w:color w:val="444444"/>
          <w:lang w:val="el-GR"/>
        </w:rPr>
        <w:t>.</w:t>
      </w:r>
      <w:proofErr w:type="spellStart"/>
      <w:r>
        <w:rPr>
          <w:rFonts w:ascii="Courier New" w:hAnsi="Courier New" w:cs="Courier New"/>
          <w:color w:val="444444"/>
        </w:rPr>
        <w:t>eigh</w:t>
      </w:r>
      <w:proofErr w:type="spellEnd"/>
      <w:r w:rsidRPr="00723C11">
        <w:rPr>
          <w:rFonts w:ascii="Courier New" w:hAnsi="Courier New" w:cs="Courier New"/>
          <w:color w:val="444444"/>
          <w:lang w:val="el-GR"/>
        </w:rPr>
        <w:t>(</w:t>
      </w:r>
      <w:proofErr w:type="spellStart"/>
      <w:r>
        <w:rPr>
          <w:rFonts w:ascii="Courier New" w:hAnsi="Courier New" w:cs="Courier New"/>
          <w:color w:val="444444"/>
        </w:rPr>
        <w:t>cov</w:t>
      </w:r>
      <w:proofErr w:type="spellEnd"/>
      <w:r w:rsidRPr="00723C11">
        <w:rPr>
          <w:rFonts w:ascii="Courier New" w:hAnsi="Courier New" w:cs="Courier New"/>
          <w:color w:val="444444"/>
          <w:lang w:val="el-GR"/>
        </w:rPr>
        <w:t>_</w:t>
      </w:r>
      <w:r>
        <w:rPr>
          <w:rFonts w:ascii="Courier New" w:hAnsi="Courier New" w:cs="Courier New"/>
          <w:color w:val="444444"/>
        </w:rPr>
        <w:t>matrix</w:t>
      </w:r>
      <w:r w:rsidRPr="00723C11">
        <w:rPr>
          <w:rFonts w:ascii="Courier New" w:hAnsi="Courier New" w:cs="Courier New"/>
          <w:color w:val="444444"/>
          <w:lang w:val="el-GR"/>
        </w:rPr>
        <w:t>)</w:t>
      </w:r>
      <w:r w:rsidRPr="00723C11">
        <w:rPr>
          <w:rFonts w:ascii="Courier New" w:hAnsi="Courier New" w:cs="Courier New"/>
          <w:color w:val="444444"/>
          <w:lang w:val="el-GR"/>
        </w:rPr>
        <w:br/>
      </w:r>
      <w:r w:rsidRPr="00723C11">
        <w:rPr>
          <w:rFonts w:ascii="Courier New" w:hAnsi="Courier New" w:cs="Courier New"/>
          <w:color w:val="444444"/>
          <w:lang w:val="el-GR"/>
        </w:rPr>
        <w:br/>
        <w:t xml:space="preserve">        </w:t>
      </w:r>
      <w:r w:rsidRPr="00723C11">
        <w:rPr>
          <w:rFonts w:ascii="Courier New" w:hAnsi="Courier New" w:cs="Courier New"/>
          <w:color w:val="888888"/>
          <w:lang w:val="el-GR"/>
        </w:rPr>
        <w:t xml:space="preserve"># </w:t>
      </w:r>
      <w:r w:rsidRPr="001A0664">
        <w:rPr>
          <w:rFonts w:ascii="Courier New" w:hAnsi="Courier New" w:cs="Courier New"/>
          <w:color w:val="888888"/>
          <w:lang w:val="el-GR"/>
        </w:rPr>
        <w:t>Ταξινόμηση</w:t>
      </w:r>
      <w:r w:rsidRPr="00723C11">
        <w:rPr>
          <w:rFonts w:ascii="Courier New" w:hAnsi="Courier New" w:cs="Courier New"/>
          <w:color w:val="888888"/>
          <w:lang w:val="el-GR"/>
        </w:rPr>
        <w:t xml:space="preserve"> </w:t>
      </w:r>
      <w:r w:rsidRPr="001A0664">
        <w:rPr>
          <w:rFonts w:ascii="Courier New" w:hAnsi="Courier New" w:cs="Courier New"/>
          <w:color w:val="888888"/>
          <w:lang w:val="el-GR"/>
        </w:rPr>
        <w:t>των</w:t>
      </w:r>
      <w:r w:rsidRPr="00723C11">
        <w:rPr>
          <w:rFonts w:ascii="Courier New" w:hAnsi="Courier New" w:cs="Courier New"/>
          <w:color w:val="888888"/>
          <w:lang w:val="el-GR"/>
        </w:rPr>
        <w:t xml:space="preserve"> </w:t>
      </w:r>
      <w:r w:rsidRPr="001A0664">
        <w:rPr>
          <w:rFonts w:ascii="Courier New" w:hAnsi="Courier New" w:cs="Courier New"/>
          <w:color w:val="888888"/>
          <w:lang w:val="el-GR"/>
        </w:rPr>
        <w:t>ιδιοτιμών</w:t>
      </w:r>
      <w:r w:rsidRPr="00723C11">
        <w:rPr>
          <w:rFonts w:ascii="Courier New" w:hAnsi="Courier New" w:cs="Courier New"/>
          <w:color w:val="888888"/>
          <w:lang w:val="el-GR"/>
        </w:rPr>
        <w:t xml:space="preserve"> </w:t>
      </w:r>
      <w:r w:rsidRPr="001A0664">
        <w:rPr>
          <w:rFonts w:ascii="Courier New" w:hAnsi="Courier New" w:cs="Courier New"/>
          <w:color w:val="888888"/>
          <w:lang w:val="el-GR"/>
        </w:rPr>
        <w:t>και</w:t>
      </w:r>
      <w:r w:rsidRPr="00723C11">
        <w:rPr>
          <w:rFonts w:ascii="Courier New" w:hAnsi="Courier New" w:cs="Courier New"/>
          <w:color w:val="888888"/>
          <w:lang w:val="el-GR"/>
        </w:rPr>
        <w:t xml:space="preserve"> </w:t>
      </w:r>
      <w:r w:rsidRPr="001A0664">
        <w:rPr>
          <w:rFonts w:ascii="Courier New" w:hAnsi="Courier New" w:cs="Courier New"/>
          <w:color w:val="888888"/>
          <w:lang w:val="el-GR"/>
        </w:rPr>
        <w:t>αντίστοιχων</w:t>
      </w:r>
      <w:r w:rsidRPr="00723C11">
        <w:rPr>
          <w:rFonts w:ascii="Courier New" w:hAnsi="Courier New" w:cs="Courier New"/>
          <w:color w:val="888888"/>
          <w:lang w:val="el-GR"/>
        </w:rPr>
        <w:t xml:space="preserve"> </w:t>
      </w:r>
      <w:r w:rsidRPr="001A0664">
        <w:rPr>
          <w:rFonts w:ascii="Courier New" w:hAnsi="Courier New" w:cs="Courier New"/>
          <w:color w:val="888888"/>
          <w:lang w:val="el-GR"/>
        </w:rPr>
        <w:t>ιδιοδιανυσμάτων</w:t>
      </w:r>
      <w:r w:rsidRPr="00723C11">
        <w:rPr>
          <w:rFonts w:ascii="Courier New" w:hAnsi="Courier New" w:cs="Courier New"/>
          <w:color w:val="888888"/>
          <w:lang w:val="el-GR"/>
        </w:rPr>
        <w:t xml:space="preserve"> </w:t>
      </w:r>
      <w:r w:rsidRPr="001A0664">
        <w:rPr>
          <w:rFonts w:ascii="Courier New" w:hAnsi="Courier New" w:cs="Courier New"/>
          <w:color w:val="888888"/>
          <w:lang w:val="el-GR"/>
        </w:rPr>
        <w:t>κατά</w:t>
      </w:r>
      <w:r w:rsidRPr="00723C11">
        <w:rPr>
          <w:rFonts w:ascii="Courier New" w:hAnsi="Courier New" w:cs="Courier New"/>
          <w:color w:val="888888"/>
          <w:lang w:val="el-GR"/>
        </w:rPr>
        <w:t xml:space="preserve"> </w:t>
      </w:r>
      <w:r w:rsidRPr="001A0664">
        <w:rPr>
          <w:rFonts w:ascii="Courier New" w:hAnsi="Courier New" w:cs="Courier New"/>
          <w:color w:val="888888"/>
          <w:lang w:val="el-GR"/>
        </w:rPr>
        <w:t>φθίνουσα</w:t>
      </w:r>
      <w:r w:rsidRPr="00723C11">
        <w:rPr>
          <w:rFonts w:ascii="Courier New" w:hAnsi="Courier New" w:cs="Courier New"/>
          <w:color w:val="888888"/>
          <w:lang w:val="el-GR"/>
        </w:rPr>
        <w:t xml:space="preserve"> </w:t>
      </w:r>
      <w:r w:rsidRPr="001A0664">
        <w:rPr>
          <w:rFonts w:ascii="Courier New" w:hAnsi="Courier New" w:cs="Courier New"/>
          <w:color w:val="888888"/>
          <w:lang w:val="el-GR"/>
        </w:rPr>
        <w:t>σειρά</w:t>
      </w:r>
      <w:r w:rsidRPr="00723C11">
        <w:rPr>
          <w:rFonts w:ascii="Courier New" w:hAnsi="Courier New" w:cs="Courier New"/>
          <w:color w:val="444444"/>
          <w:lang w:val="el-GR"/>
        </w:rPr>
        <w:br/>
        <w:t xml:space="preserve">        </w:t>
      </w:r>
      <w:r>
        <w:rPr>
          <w:rFonts w:ascii="Courier New" w:hAnsi="Courier New" w:cs="Courier New"/>
          <w:color w:val="444444"/>
        </w:rPr>
        <w:t>idx</w:t>
      </w:r>
      <w:r w:rsidRPr="00723C11">
        <w:rPr>
          <w:rFonts w:ascii="Courier New" w:hAnsi="Courier New" w:cs="Courier New"/>
          <w:color w:val="444444"/>
          <w:lang w:val="el-GR"/>
        </w:rPr>
        <w:t xml:space="preserve"> = </w:t>
      </w:r>
      <w:r>
        <w:rPr>
          <w:rFonts w:ascii="Courier New" w:hAnsi="Courier New" w:cs="Courier New"/>
          <w:color w:val="444444"/>
        </w:rPr>
        <w:t>torch</w:t>
      </w:r>
      <w:r w:rsidRPr="00723C11">
        <w:rPr>
          <w:rFonts w:ascii="Courier New" w:hAnsi="Courier New" w:cs="Courier New"/>
          <w:color w:val="444444"/>
          <w:lang w:val="el-GR"/>
        </w:rPr>
        <w:t>.</w:t>
      </w:r>
      <w:proofErr w:type="spellStart"/>
      <w:r>
        <w:rPr>
          <w:rFonts w:ascii="Courier New" w:hAnsi="Courier New" w:cs="Courier New"/>
          <w:color w:val="444444"/>
        </w:rPr>
        <w:t>argsort</w:t>
      </w:r>
      <w:proofErr w:type="spellEnd"/>
      <w:r w:rsidRPr="00723C11">
        <w:rPr>
          <w:rFonts w:ascii="Courier New" w:hAnsi="Courier New" w:cs="Courier New"/>
          <w:color w:val="444444"/>
          <w:lang w:val="el-GR"/>
        </w:rPr>
        <w:t>(</w:t>
      </w:r>
      <w:r>
        <w:rPr>
          <w:rFonts w:ascii="Courier New" w:hAnsi="Courier New" w:cs="Courier New"/>
          <w:color w:val="444444"/>
        </w:rPr>
        <w:t>eigenvalues</w:t>
      </w:r>
      <w:r w:rsidRPr="00723C11">
        <w:rPr>
          <w:rFonts w:ascii="Courier New" w:hAnsi="Courier New" w:cs="Courier New"/>
          <w:color w:val="444444"/>
          <w:lang w:val="el-GR"/>
        </w:rPr>
        <w:t xml:space="preserve">, </w:t>
      </w:r>
      <w:r>
        <w:rPr>
          <w:rFonts w:ascii="Courier New" w:hAnsi="Courier New" w:cs="Courier New"/>
          <w:color w:val="444444"/>
        </w:rPr>
        <w:t>descending</w:t>
      </w:r>
      <w:r w:rsidRPr="00723C11">
        <w:rPr>
          <w:rFonts w:ascii="Courier New" w:hAnsi="Courier New" w:cs="Courier New"/>
          <w:color w:val="444444"/>
          <w:lang w:val="el-GR"/>
        </w:rPr>
        <w:t>=</w:t>
      </w:r>
      <w:r>
        <w:rPr>
          <w:rFonts w:ascii="Courier New" w:hAnsi="Courier New" w:cs="Courier New"/>
          <w:color w:val="78A960"/>
        </w:rPr>
        <w:t>True</w:t>
      </w:r>
      <w:r w:rsidRPr="00723C11">
        <w:rPr>
          <w:rFonts w:ascii="Courier New" w:hAnsi="Courier New" w:cs="Courier New"/>
          <w:color w:val="444444"/>
          <w:lang w:val="el-GR"/>
        </w:rPr>
        <w:t>)</w:t>
      </w:r>
      <w:r w:rsidRPr="00723C11">
        <w:rPr>
          <w:rFonts w:ascii="Courier New" w:hAnsi="Courier New" w:cs="Courier New"/>
          <w:color w:val="444444"/>
          <w:lang w:val="el-GR"/>
        </w:rPr>
        <w:br/>
        <w:t xml:space="preserve">        </w:t>
      </w:r>
      <w:r>
        <w:rPr>
          <w:rFonts w:ascii="Courier New" w:hAnsi="Courier New" w:cs="Courier New"/>
          <w:color w:val="444444"/>
        </w:rPr>
        <w:t>eigenvalues</w:t>
      </w:r>
      <w:r w:rsidRPr="00723C11">
        <w:rPr>
          <w:rFonts w:ascii="Courier New" w:hAnsi="Courier New" w:cs="Courier New"/>
          <w:color w:val="444444"/>
          <w:lang w:val="el-GR"/>
        </w:rPr>
        <w:t xml:space="preserve"> = </w:t>
      </w:r>
      <w:r>
        <w:rPr>
          <w:rFonts w:ascii="Courier New" w:hAnsi="Courier New" w:cs="Courier New"/>
          <w:color w:val="444444"/>
        </w:rPr>
        <w:t>eigenvalues</w:t>
      </w:r>
      <w:r w:rsidRPr="00723C11">
        <w:rPr>
          <w:rFonts w:ascii="Courier New" w:hAnsi="Courier New" w:cs="Courier New"/>
          <w:color w:val="444444"/>
          <w:lang w:val="el-GR"/>
        </w:rPr>
        <w:t>[</w:t>
      </w:r>
      <w:r>
        <w:rPr>
          <w:rFonts w:ascii="Courier New" w:hAnsi="Courier New" w:cs="Courier New"/>
          <w:color w:val="444444"/>
        </w:rPr>
        <w:t>idx</w:t>
      </w:r>
      <w:r w:rsidRPr="00723C11">
        <w:rPr>
          <w:rFonts w:ascii="Courier New" w:hAnsi="Courier New" w:cs="Courier New"/>
          <w:color w:val="444444"/>
          <w:lang w:val="el-GR"/>
        </w:rPr>
        <w:t>]</w:t>
      </w:r>
      <w:r w:rsidRPr="00723C11">
        <w:rPr>
          <w:rFonts w:ascii="Courier New" w:hAnsi="Courier New" w:cs="Courier New"/>
          <w:color w:val="444444"/>
          <w:lang w:val="el-GR"/>
        </w:rPr>
        <w:br/>
        <w:t xml:space="preserve">        </w:t>
      </w:r>
      <w:r>
        <w:rPr>
          <w:rFonts w:ascii="Courier New" w:hAnsi="Courier New" w:cs="Courier New"/>
          <w:color w:val="444444"/>
        </w:rPr>
        <w:t>eigenvectors</w:t>
      </w:r>
      <w:r w:rsidRPr="00723C11">
        <w:rPr>
          <w:rFonts w:ascii="Courier New" w:hAnsi="Courier New" w:cs="Courier New"/>
          <w:color w:val="444444"/>
          <w:lang w:val="el-GR"/>
        </w:rPr>
        <w:t xml:space="preserve"> = </w:t>
      </w:r>
      <w:r>
        <w:rPr>
          <w:rFonts w:ascii="Courier New" w:hAnsi="Courier New" w:cs="Courier New"/>
          <w:color w:val="444444"/>
        </w:rPr>
        <w:t>eigenvectors</w:t>
      </w:r>
      <w:r w:rsidRPr="00723C11">
        <w:rPr>
          <w:rFonts w:ascii="Courier New" w:hAnsi="Courier New" w:cs="Courier New"/>
          <w:color w:val="444444"/>
          <w:lang w:val="el-GR"/>
        </w:rPr>
        <w:t xml:space="preserve">[:, </w:t>
      </w:r>
      <w:r>
        <w:rPr>
          <w:rFonts w:ascii="Courier New" w:hAnsi="Courier New" w:cs="Courier New"/>
          <w:color w:val="444444"/>
        </w:rPr>
        <w:t>idx</w:t>
      </w:r>
      <w:r w:rsidRPr="00723C11">
        <w:rPr>
          <w:rFonts w:ascii="Courier New" w:hAnsi="Courier New" w:cs="Courier New"/>
          <w:color w:val="444444"/>
          <w:lang w:val="el-GR"/>
        </w:rPr>
        <w:t>]</w:t>
      </w:r>
      <w:r w:rsidRPr="00723C11">
        <w:rPr>
          <w:rFonts w:ascii="Courier New" w:hAnsi="Courier New" w:cs="Courier New"/>
          <w:color w:val="444444"/>
          <w:lang w:val="el-GR"/>
        </w:rPr>
        <w:br/>
      </w:r>
      <w:r w:rsidRPr="00723C11">
        <w:rPr>
          <w:rFonts w:ascii="Courier New" w:hAnsi="Courier New" w:cs="Courier New"/>
          <w:color w:val="444444"/>
          <w:lang w:val="el-GR"/>
        </w:rPr>
        <w:br/>
        <w:t xml:space="preserve">        </w:t>
      </w:r>
      <w:r w:rsidRPr="00723C11">
        <w:rPr>
          <w:rFonts w:ascii="Courier New" w:hAnsi="Courier New" w:cs="Courier New"/>
          <w:color w:val="888888"/>
          <w:lang w:val="el-GR"/>
        </w:rPr>
        <w:t xml:space="preserve"># </w:t>
      </w:r>
      <w:r w:rsidRPr="001A0664">
        <w:rPr>
          <w:rFonts w:ascii="Courier New" w:hAnsi="Courier New" w:cs="Courier New"/>
          <w:color w:val="888888"/>
          <w:lang w:val="el-GR"/>
        </w:rPr>
        <w:t>Αποθήκευση</w:t>
      </w:r>
      <w:r w:rsidRPr="00723C11">
        <w:rPr>
          <w:rFonts w:ascii="Courier New" w:hAnsi="Courier New" w:cs="Courier New"/>
          <w:color w:val="888888"/>
          <w:lang w:val="el-GR"/>
        </w:rPr>
        <w:t xml:space="preserve"> </w:t>
      </w:r>
      <w:r w:rsidRPr="001A0664">
        <w:rPr>
          <w:rFonts w:ascii="Courier New" w:hAnsi="Courier New" w:cs="Courier New"/>
          <w:color w:val="888888"/>
          <w:lang w:val="el-GR"/>
        </w:rPr>
        <w:t>των</w:t>
      </w:r>
      <w:r w:rsidRPr="00723C11">
        <w:rPr>
          <w:rFonts w:ascii="Courier New" w:hAnsi="Courier New" w:cs="Courier New"/>
          <w:color w:val="888888"/>
          <w:lang w:val="el-GR"/>
        </w:rPr>
        <w:t xml:space="preserve"> </w:t>
      </w:r>
      <w:r w:rsidRPr="001A0664">
        <w:rPr>
          <w:rFonts w:ascii="Courier New" w:hAnsi="Courier New" w:cs="Courier New"/>
          <w:color w:val="888888"/>
          <w:lang w:val="el-GR"/>
        </w:rPr>
        <w:t>πρώτων</w:t>
      </w:r>
      <w:r w:rsidRPr="00723C11">
        <w:rPr>
          <w:rFonts w:ascii="Courier New" w:hAnsi="Courier New" w:cs="Courier New"/>
          <w:color w:val="888888"/>
          <w:lang w:val="el-GR"/>
        </w:rPr>
        <w:t xml:space="preserve"> </w:t>
      </w:r>
      <w:r>
        <w:rPr>
          <w:rFonts w:ascii="Courier New" w:hAnsi="Courier New" w:cs="Courier New"/>
          <w:color w:val="888888"/>
        </w:rPr>
        <w:t>n</w:t>
      </w:r>
      <w:r w:rsidRPr="00723C11">
        <w:rPr>
          <w:rFonts w:ascii="Courier New" w:hAnsi="Courier New" w:cs="Courier New"/>
          <w:color w:val="888888"/>
          <w:lang w:val="el-GR"/>
        </w:rPr>
        <w:t>_</w:t>
      </w:r>
      <w:r>
        <w:rPr>
          <w:rFonts w:ascii="Courier New" w:hAnsi="Courier New" w:cs="Courier New"/>
          <w:color w:val="888888"/>
        </w:rPr>
        <w:t>components</w:t>
      </w:r>
      <w:r w:rsidRPr="00723C11">
        <w:rPr>
          <w:rFonts w:ascii="Courier New" w:hAnsi="Courier New" w:cs="Courier New"/>
          <w:color w:val="888888"/>
          <w:lang w:val="el-GR"/>
        </w:rPr>
        <w:t xml:space="preserve"> </w:t>
      </w:r>
      <w:r w:rsidRPr="001A0664">
        <w:rPr>
          <w:rFonts w:ascii="Courier New" w:hAnsi="Courier New" w:cs="Courier New"/>
          <w:color w:val="888888"/>
          <w:lang w:val="el-GR"/>
        </w:rPr>
        <w:t>ιδιοδιανυσμάτων</w:t>
      </w:r>
      <w:r w:rsidRPr="00723C11">
        <w:rPr>
          <w:rFonts w:ascii="Courier New" w:hAnsi="Courier New" w:cs="Courier New"/>
          <w:color w:val="444444"/>
          <w:lang w:val="el-GR"/>
        </w:rPr>
        <w:br/>
        <w:t xml:space="preserve">        </w:t>
      </w:r>
      <w:r>
        <w:rPr>
          <w:rFonts w:ascii="Courier New" w:hAnsi="Courier New" w:cs="Courier New"/>
          <w:color w:val="444444"/>
        </w:rPr>
        <w:t>self</w:t>
      </w:r>
      <w:r w:rsidRPr="00723C11">
        <w:rPr>
          <w:rFonts w:ascii="Courier New" w:hAnsi="Courier New" w:cs="Courier New"/>
          <w:color w:val="444444"/>
          <w:lang w:val="el-GR"/>
        </w:rPr>
        <w:t>.</w:t>
      </w:r>
      <w:r>
        <w:rPr>
          <w:rFonts w:ascii="Courier New" w:hAnsi="Courier New" w:cs="Courier New"/>
          <w:color w:val="444444"/>
        </w:rPr>
        <w:t>components</w:t>
      </w:r>
      <w:r w:rsidRPr="00723C11">
        <w:rPr>
          <w:rFonts w:ascii="Courier New" w:hAnsi="Courier New" w:cs="Courier New"/>
          <w:color w:val="444444"/>
          <w:lang w:val="el-GR"/>
        </w:rPr>
        <w:t xml:space="preserve"> = </w:t>
      </w:r>
      <w:r>
        <w:rPr>
          <w:rFonts w:ascii="Courier New" w:hAnsi="Courier New" w:cs="Courier New"/>
          <w:color w:val="444444"/>
        </w:rPr>
        <w:t>eigenvectors</w:t>
      </w:r>
      <w:r w:rsidRPr="00723C11">
        <w:rPr>
          <w:rFonts w:ascii="Courier New" w:hAnsi="Courier New" w:cs="Courier New"/>
          <w:color w:val="444444"/>
          <w:lang w:val="el-GR"/>
        </w:rPr>
        <w:t>[:, :</w:t>
      </w:r>
      <w:r>
        <w:rPr>
          <w:rFonts w:ascii="Courier New" w:hAnsi="Courier New" w:cs="Courier New"/>
          <w:color w:val="444444"/>
        </w:rPr>
        <w:t>self</w:t>
      </w:r>
      <w:r w:rsidRPr="00723C11">
        <w:rPr>
          <w:rFonts w:ascii="Courier New" w:hAnsi="Courier New" w:cs="Courier New"/>
          <w:color w:val="444444"/>
          <w:lang w:val="el-GR"/>
        </w:rPr>
        <w:t>.</w:t>
      </w:r>
      <w:r>
        <w:rPr>
          <w:rFonts w:ascii="Courier New" w:hAnsi="Courier New" w:cs="Courier New"/>
          <w:color w:val="444444"/>
        </w:rPr>
        <w:t>n</w:t>
      </w:r>
      <w:r w:rsidRPr="00723C11">
        <w:rPr>
          <w:rFonts w:ascii="Courier New" w:hAnsi="Courier New" w:cs="Courier New"/>
          <w:color w:val="444444"/>
          <w:lang w:val="el-GR"/>
        </w:rPr>
        <w:t>_</w:t>
      </w:r>
      <w:r>
        <w:rPr>
          <w:rFonts w:ascii="Courier New" w:hAnsi="Courier New" w:cs="Courier New"/>
          <w:color w:val="444444"/>
        </w:rPr>
        <w:t>components</w:t>
      </w:r>
      <w:r w:rsidRPr="00723C11">
        <w:rPr>
          <w:rFonts w:ascii="Courier New" w:hAnsi="Courier New" w:cs="Courier New"/>
          <w:color w:val="444444"/>
          <w:lang w:val="el-GR"/>
        </w:rPr>
        <w:t>]</w:t>
      </w:r>
      <w:r w:rsidRPr="00723C11">
        <w:rPr>
          <w:rFonts w:ascii="Courier New" w:hAnsi="Courier New" w:cs="Courier New"/>
          <w:color w:val="444444"/>
          <w:lang w:val="el-GR"/>
        </w:rPr>
        <w:br/>
        <w:t xml:space="preserve">        </w:t>
      </w:r>
      <w:r>
        <w:rPr>
          <w:rFonts w:ascii="Courier New" w:hAnsi="Courier New" w:cs="Courier New"/>
          <w:color w:val="444444"/>
        </w:rPr>
        <w:t>self</w:t>
      </w:r>
      <w:r w:rsidRPr="00723C11">
        <w:rPr>
          <w:rFonts w:ascii="Courier New" w:hAnsi="Courier New" w:cs="Courier New"/>
          <w:color w:val="444444"/>
          <w:lang w:val="el-GR"/>
        </w:rPr>
        <w:t>.</w:t>
      </w:r>
      <w:r>
        <w:rPr>
          <w:rFonts w:ascii="Courier New" w:hAnsi="Courier New" w:cs="Courier New"/>
          <w:color w:val="444444"/>
        </w:rPr>
        <w:t>eigenvalues</w:t>
      </w:r>
      <w:r w:rsidRPr="00723C11">
        <w:rPr>
          <w:rFonts w:ascii="Courier New" w:hAnsi="Courier New" w:cs="Courier New"/>
          <w:color w:val="444444"/>
          <w:lang w:val="el-GR"/>
        </w:rPr>
        <w:t xml:space="preserve"> = </w:t>
      </w:r>
      <w:r>
        <w:rPr>
          <w:rFonts w:ascii="Courier New" w:hAnsi="Courier New" w:cs="Courier New"/>
          <w:color w:val="444444"/>
        </w:rPr>
        <w:t>eigenvalues</w:t>
      </w:r>
      <w:r w:rsidRPr="00723C11">
        <w:rPr>
          <w:rFonts w:ascii="Courier New" w:hAnsi="Courier New" w:cs="Courier New"/>
          <w:color w:val="444444"/>
          <w:lang w:val="el-GR"/>
        </w:rPr>
        <w:t>[:</w:t>
      </w:r>
      <w:r>
        <w:rPr>
          <w:rFonts w:ascii="Courier New" w:hAnsi="Courier New" w:cs="Courier New"/>
          <w:color w:val="444444"/>
        </w:rPr>
        <w:t>self</w:t>
      </w:r>
      <w:r w:rsidRPr="00723C11">
        <w:rPr>
          <w:rFonts w:ascii="Courier New" w:hAnsi="Courier New" w:cs="Courier New"/>
          <w:color w:val="444444"/>
          <w:lang w:val="el-GR"/>
        </w:rPr>
        <w:t>.</w:t>
      </w:r>
      <w:r>
        <w:rPr>
          <w:rFonts w:ascii="Courier New" w:hAnsi="Courier New" w:cs="Courier New"/>
          <w:color w:val="444444"/>
        </w:rPr>
        <w:t>n</w:t>
      </w:r>
      <w:r w:rsidRPr="00723C11">
        <w:rPr>
          <w:rFonts w:ascii="Courier New" w:hAnsi="Courier New" w:cs="Courier New"/>
          <w:color w:val="444444"/>
          <w:lang w:val="el-GR"/>
        </w:rPr>
        <w:t>_</w:t>
      </w:r>
      <w:r>
        <w:rPr>
          <w:rFonts w:ascii="Courier New" w:hAnsi="Courier New" w:cs="Courier New"/>
          <w:color w:val="444444"/>
        </w:rPr>
        <w:t>components</w:t>
      </w:r>
      <w:r w:rsidRPr="00723C11">
        <w:rPr>
          <w:rFonts w:ascii="Courier New" w:hAnsi="Courier New" w:cs="Courier New"/>
          <w:color w:val="444444"/>
          <w:lang w:val="el-GR"/>
        </w:rPr>
        <w:t>]</w:t>
      </w:r>
      <w:r w:rsidRPr="00723C11">
        <w:rPr>
          <w:rFonts w:ascii="Courier New" w:hAnsi="Courier New" w:cs="Courier New"/>
          <w:color w:val="444444"/>
          <w:lang w:val="el-GR"/>
        </w:rPr>
        <w:br/>
      </w:r>
      <w:r w:rsidRPr="00723C11">
        <w:rPr>
          <w:rFonts w:ascii="Courier New" w:hAnsi="Courier New" w:cs="Courier New"/>
          <w:color w:val="444444"/>
          <w:lang w:val="el-GR"/>
        </w:rPr>
        <w:br/>
        <w:t xml:space="preserve">        </w:t>
      </w:r>
      <w:r>
        <w:rPr>
          <w:rFonts w:ascii="Courier New" w:hAnsi="Courier New" w:cs="Courier New"/>
          <w:b/>
          <w:color w:val="444444"/>
        </w:rPr>
        <w:t>return</w:t>
      </w:r>
      <w:r w:rsidRPr="00723C11">
        <w:rPr>
          <w:rFonts w:ascii="Courier New" w:hAnsi="Courier New" w:cs="Courier New"/>
          <w:color w:val="444444"/>
          <w:lang w:val="el-GR"/>
        </w:rPr>
        <w:t xml:space="preserve"> </w:t>
      </w:r>
      <w:r>
        <w:rPr>
          <w:rFonts w:ascii="Courier New" w:hAnsi="Courier New" w:cs="Courier New"/>
          <w:color w:val="444444"/>
        </w:rPr>
        <w:t>self</w:t>
      </w:r>
      <w:r w:rsidRPr="00723C11">
        <w:rPr>
          <w:rFonts w:ascii="Courier New" w:hAnsi="Courier New" w:cs="Courier New"/>
          <w:color w:val="444444"/>
          <w:lang w:val="el-GR"/>
        </w:rPr>
        <w:br/>
      </w:r>
      <w:r w:rsidRPr="00723C11">
        <w:rPr>
          <w:rFonts w:ascii="Courier New" w:hAnsi="Courier New" w:cs="Courier New"/>
          <w:color w:val="444444"/>
          <w:lang w:val="el-GR"/>
        </w:rPr>
        <w:br/>
        <w:t xml:space="preserve">    </w:t>
      </w:r>
      <w:r>
        <w:rPr>
          <w:rFonts w:ascii="Courier New" w:hAnsi="Courier New" w:cs="Courier New"/>
          <w:b/>
          <w:color w:val="444444"/>
        </w:rPr>
        <w:t>def</w:t>
      </w:r>
      <w:r w:rsidRPr="00723C11">
        <w:rPr>
          <w:rFonts w:ascii="Courier New" w:hAnsi="Courier New" w:cs="Courier New"/>
          <w:color w:val="444444"/>
          <w:lang w:val="el-GR"/>
        </w:rPr>
        <w:t xml:space="preserve"> </w:t>
      </w:r>
      <w:r>
        <w:rPr>
          <w:rFonts w:ascii="Courier New" w:hAnsi="Courier New" w:cs="Courier New"/>
          <w:b/>
          <w:color w:val="880000"/>
        </w:rPr>
        <w:t>transform</w:t>
      </w:r>
      <w:r w:rsidRPr="00723C11">
        <w:rPr>
          <w:rFonts w:ascii="Courier New" w:hAnsi="Courier New" w:cs="Courier New"/>
          <w:color w:val="444444"/>
          <w:lang w:val="el-GR"/>
        </w:rPr>
        <w:t>(</w:t>
      </w:r>
      <w:r>
        <w:rPr>
          <w:rFonts w:ascii="Courier New" w:hAnsi="Courier New" w:cs="Courier New"/>
          <w:color w:val="444444"/>
        </w:rPr>
        <w:t>self</w:t>
      </w:r>
      <w:r w:rsidRPr="00723C11">
        <w:rPr>
          <w:rFonts w:ascii="Courier New" w:hAnsi="Courier New" w:cs="Courier New"/>
          <w:color w:val="444444"/>
          <w:lang w:val="el-GR"/>
        </w:rPr>
        <w:t xml:space="preserve">, </w:t>
      </w:r>
      <w:r>
        <w:rPr>
          <w:rFonts w:ascii="Courier New" w:hAnsi="Courier New" w:cs="Courier New"/>
          <w:color w:val="444444"/>
        </w:rPr>
        <w:t>X</w:t>
      </w:r>
      <w:r w:rsidRPr="00723C11">
        <w:rPr>
          <w:rFonts w:ascii="Courier New" w:hAnsi="Courier New" w:cs="Courier New"/>
          <w:color w:val="444444"/>
          <w:lang w:val="el-GR"/>
        </w:rPr>
        <w:t>):</w:t>
      </w:r>
      <w:r w:rsidRPr="00723C11">
        <w:rPr>
          <w:rFonts w:ascii="Courier New" w:hAnsi="Courier New" w:cs="Courier New"/>
          <w:color w:val="444444"/>
          <w:lang w:val="el-GR"/>
        </w:rPr>
        <w:br/>
        <w:t xml:space="preserve">        </w:t>
      </w:r>
      <w:r>
        <w:rPr>
          <w:rFonts w:ascii="Courier New" w:hAnsi="Courier New" w:cs="Courier New"/>
          <w:b/>
          <w:color w:val="444444"/>
        </w:rPr>
        <w:t>if</w:t>
      </w:r>
      <w:r w:rsidRPr="00723C11">
        <w:rPr>
          <w:rFonts w:ascii="Courier New" w:hAnsi="Courier New" w:cs="Courier New"/>
          <w:color w:val="444444"/>
          <w:lang w:val="el-GR"/>
        </w:rPr>
        <w:t xml:space="preserve"> </w:t>
      </w:r>
      <w:r>
        <w:rPr>
          <w:rFonts w:ascii="Courier New" w:hAnsi="Courier New" w:cs="Courier New"/>
          <w:b/>
          <w:color w:val="444444"/>
        </w:rPr>
        <w:t>not</w:t>
      </w:r>
      <w:r w:rsidRPr="00723C11">
        <w:rPr>
          <w:rFonts w:ascii="Courier New" w:hAnsi="Courier New" w:cs="Courier New"/>
          <w:color w:val="444444"/>
          <w:lang w:val="el-GR"/>
        </w:rPr>
        <w:t xml:space="preserve"> </w:t>
      </w:r>
      <w:proofErr w:type="spellStart"/>
      <w:r>
        <w:rPr>
          <w:rFonts w:ascii="Courier New" w:hAnsi="Courier New" w:cs="Courier New"/>
          <w:color w:val="444444"/>
        </w:rPr>
        <w:t>isinstance</w:t>
      </w:r>
      <w:proofErr w:type="spellEnd"/>
      <w:r w:rsidRPr="00723C11">
        <w:rPr>
          <w:rFonts w:ascii="Courier New" w:hAnsi="Courier New" w:cs="Courier New"/>
          <w:color w:val="444444"/>
          <w:lang w:val="el-GR"/>
        </w:rPr>
        <w:t>(</w:t>
      </w:r>
      <w:r>
        <w:rPr>
          <w:rFonts w:ascii="Courier New" w:hAnsi="Courier New" w:cs="Courier New"/>
          <w:color w:val="444444"/>
        </w:rPr>
        <w:t>X</w:t>
      </w:r>
      <w:r w:rsidRPr="00723C11">
        <w:rPr>
          <w:rFonts w:ascii="Courier New" w:hAnsi="Courier New" w:cs="Courier New"/>
          <w:color w:val="444444"/>
          <w:lang w:val="el-GR"/>
        </w:rPr>
        <w:t xml:space="preserve">, </w:t>
      </w:r>
      <w:r>
        <w:rPr>
          <w:rFonts w:ascii="Courier New" w:hAnsi="Courier New" w:cs="Courier New"/>
          <w:color w:val="444444"/>
        </w:rPr>
        <w:t>torch</w:t>
      </w:r>
      <w:r w:rsidRPr="00723C11">
        <w:rPr>
          <w:rFonts w:ascii="Courier New" w:hAnsi="Courier New" w:cs="Courier New"/>
          <w:color w:val="444444"/>
          <w:lang w:val="el-GR"/>
        </w:rPr>
        <w:t>.</w:t>
      </w:r>
      <w:r>
        <w:rPr>
          <w:rFonts w:ascii="Courier New" w:hAnsi="Courier New" w:cs="Courier New"/>
          <w:color w:val="444444"/>
        </w:rPr>
        <w:t>Tensor</w:t>
      </w:r>
      <w:r w:rsidRPr="00723C11">
        <w:rPr>
          <w:rFonts w:ascii="Courier New" w:hAnsi="Courier New" w:cs="Courier New"/>
          <w:color w:val="444444"/>
          <w:lang w:val="el-GR"/>
        </w:rPr>
        <w:t>):</w:t>
      </w:r>
      <w:r w:rsidRPr="00723C11">
        <w:rPr>
          <w:rFonts w:ascii="Courier New" w:hAnsi="Courier New" w:cs="Courier New"/>
          <w:color w:val="444444"/>
          <w:lang w:val="el-GR"/>
        </w:rPr>
        <w:br/>
        <w:t xml:space="preserve">            </w:t>
      </w:r>
      <w:r>
        <w:rPr>
          <w:rFonts w:ascii="Courier New" w:hAnsi="Courier New" w:cs="Courier New"/>
          <w:color w:val="444444"/>
        </w:rPr>
        <w:t>X</w:t>
      </w:r>
      <w:r w:rsidRPr="00723C11">
        <w:rPr>
          <w:rFonts w:ascii="Courier New" w:hAnsi="Courier New" w:cs="Courier New"/>
          <w:color w:val="444444"/>
          <w:lang w:val="el-GR"/>
        </w:rPr>
        <w:t xml:space="preserve"> = </w:t>
      </w:r>
      <w:r>
        <w:rPr>
          <w:rFonts w:ascii="Courier New" w:hAnsi="Courier New" w:cs="Courier New"/>
          <w:color w:val="444444"/>
        </w:rPr>
        <w:t>torch</w:t>
      </w:r>
      <w:r w:rsidRPr="00723C11">
        <w:rPr>
          <w:rFonts w:ascii="Courier New" w:hAnsi="Courier New" w:cs="Courier New"/>
          <w:color w:val="444444"/>
          <w:lang w:val="el-GR"/>
        </w:rPr>
        <w:t>.</w:t>
      </w:r>
      <w:r>
        <w:rPr>
          <w:rFonts w:ascii="Courier New" w:hAnsi="Courier New" w:cs="Courier New"/>
          <w:color w:val="444444"/>
        </w:rPr>
        <w:t>tensor</w:t>
      </w:r>
      <w:r w:rsidRPr="00723C11">
        <w:rPr>
          <w:rFonts w:ascii="Courier New" w:hAnsi="Courier New" w:cs="Courier New"/>
          <w:color w:val="444444"/>
          <w:lang w:val="el-GR"/>
        </w:rPr>
        <w:t>(</w:t>
      </w:r>
      <w:r>
        <w:rPr>
          <w:rFonts w:ascii="Courier New" w:hAnsi="Courier New" w:cs="Courier New"/>
          <w:color w:val="444444"/>
        </w:rPr>
        <w:t>X</w:t>
      </w:r>
      <w:r w:rsidRPr="00723C11">
        <w:rPr>
          <w:rFonts w:ascii="Courier New" w:hAnsi="Courier New" w:cs="Courier New"/>
          <w:color w:val="444444"/>
          <w:lang w:val="el-GR"/>
        </w:rPr>
        <w:t xml:space="preserve">, </w:t>
      </w:r>
      <w:proofErr w:type="spellStart"/>
      <w:r>
        <w:rPr>
          <w:rFonts w:ascii="Courier New" w:hAnsi="Courier New" w:cs="Courier New"/>
          <w:color w:val="444444"/>
        </w:rPr>
        <w:t>dtype</w:t>
      </w:r>
      <w:proofErr w:type="spellEnd"/>
      <w:r w:rsidRPr="00723C11">
        <w:rPr>
          <w:rFonts w:ascii="Courier New" w:hAnsi="Courier New" w:cs="Courier New"/>
          <w:color w:val="444444"/>
          <w:lang w:val="el-GR"/>
        </w:rPr>
        <w:t>=</w:t>
      </w:r>
      <w:r>
        <w:rPr>
          <w:rFonts w:ascii="Courier New" w:hAnsi="Courier New" w:cs="Courier New"/>
          <w:color w:val="444444"/>
        </w:rPr>
        <w:t>torch</w:t>
      </w:r>
      <w:r w:rsidRPr="00723C11">
        <w:rPr>
          <w:rFonts w:ascii="Courier New" w:hAnsi="Courier New" w:cs="Courier New"/>
          <w:color w:val="444444"/>
          <w:lang w:val="el-GR"/>
        </w:rPr>
        <w:t>.</w:t>
      </w:r>
      <w:r>
        <w:rPr>
          <w:rFonts w:ascii="Courier New" w:hAnsi="Courier New" w:cs="Courier New"/>
          <w:color w:val="444444"/>
        </w:rPr>
        <w:t>float</w:t>
      </w:r>
      <w:r w:rsidRPr="00723C11">
        <w:rPr>
          <w:rFonts w:ascii="Courier New" w:hAnsi="Courier New" w:cs="Courier New"/>
          <w:color w:val="444444"/>
          <w:lang w:val="el-GR"/>
        </w:rPr>
        <w:t>32)</w:t>
      </w:r>
      <w:r w:rsidRPr="00723C11">
        <w:rPr>
          <w:rFonts w:ascii="Courier New" w:hAnsi="Courier New" w:cs="Courier New"/>
          <w:color w:val="444444"/>
          <w:lang w:val="el-GR"/>
        </w:rPr>
        <w:br/>
        <w:t xml:space="preserve">        </w:t>
      </w:r>
      <w:r>
        <w:rPr>
          <w:rFonts w:ascii="Courier New" w:hAnsi="Courier New" w:cs="Courier New"/>
          <w:color w:val="444444"/>
        </w:rPr>
        <w:t>X</w:t>
      </w:r>
      <w:r w:rsidRPr="00723C11">
        <w:rPr>
          <w:rFonts w:ascii="Courier New" w:hAnsi="Courier New" w:cs="Courier New"/>
          <w:color w:val="444444"/>
          <w:lang w:val="el-GR"/>
        </w:rPr>
        <w:t>_</w:t>
      </w:r>
      <w:r>
        <w:rPr>
          <w:rFonts w:ascii="Courier New" w:hAnsi="Courier New" w:cs="Courier New"/>
          <w:color w:val="444444"/>
        </w:rPr>
        <w:t>centered</w:t>
      </w:r>
      <w:r w:rsidRPr="00723C11">
        <w:rPr>
          <w:rFonts w:ascii="Courier New" w:hAnsi="Courier New" w:cs="Courier New"/>
          <w:color w:val="444444"/>
          <w:lang w:val="el-GR"/>
        </w:rPr>
        <w:t xml:space="preserve"> = </w:t>
      </w:r>
      <w:r>
        <w:rPr>
          <w:rFonts w:ascii="Courier New" w:hAnsi="Courier New" w:cs="Courier New"/>
          <w:color w:val="444444"/>
        </w:rPr>
        <w:t>X</w:t>
      </w:r>
      <w:r w:rsidRPr="00723C11">
        <w:rPr>
          <w:rFonts w:ascii="Courier New" w:hAnsi="Courier New" w:cs="Courier New"/>
          <w:color w:val="444444"/>
          <w:lang w:val="el-GR"/>
        </w:rPr>
        <w:t xml:space="preserve"> - </w:t>
      </w:r>
      <w:r>
        <w:rPr>
          <w:rFonts w:ascii="Courier New" w:hAnsi="Courier New" w:cs="Courier New"/>
          <w:color w:val="444444"/>
        </w:rPr>
        <w:t>self</w:t>
      </w:r>
      <w:r w:rsidRPr="00723C11">
        <w:rPr>
          <w:rFonts w:ascii="Courier New" w:hAnsi="Courier New" w:cs="Courier New"/>
          <w:color w:val="444444"/>
          <w:lang w:val="el-GR"/>
        </w:rPr>
        <w:t>.</w:t>
      </w:r>
      <w:r>
        <w:rPr>
          <w:rFonts w:ascii="Courier New" w:hAnsi="Courier New" w:cs="Courier New"/>
          <w:color w:val="444444"/>
        </w:rPr>
        <w:t>mean</w:t>
      </w:r>
      <w:r w:rsidRPr="00723C11">
        <w:rPr>
          <w:rFonts w:ascii="Courier New" w:hAnsi="Courier New" w:cs="Courier New"/>
          <w:color w:val="444444"/>
          <w:lang w:val="el-GR"/>
        </w:rPr>
        <w:br/>
        <w:t xml:space="preserve">        </w:t>
      </w:r>
      <w:r>
        <w:rPr>
          <w:rFonts w:ascii="Courier New" w:hAnsi="Courier New" w:cs="Courier New"/>
          <w:b/>
          <w:color w:val="444444"/>
        </w:rPr>
        <w:t>return</w:t>
      </w:r>
      <w:r w:rsidRPr="00723C11">
        <w:rPr>
          <w:rFonts w:ascii="Courier New" w:hAnsi="Courier New" w:cs="Courier New"/>
          <w:color w:val="444444"/>
          <w:lang w:val="el-GR"/>
        </w:rPr>
        <w:t xml:space="preserve"> </w:t>
      </w:r>
      <w:r>
        <w:rPr>
          <w:rFonts w:ascii="Courier New" w:hAnsi="Courier New" w:cs="Courier New"/>
          <w:color w:val="444444"/>
        </w:rPr>
        <w:t>torch</w:t>
      </w:r>
      <w:r w:rsidRPr="00723C11">
        <w:rPr>
          <w:rFonts w:ascii="Courier New" w:hAnsi="Courier New" w:cs="Courier New"/>
          <w:color w:val="444444"/>
          <w:lang w:val="el-GR"/>
        </w:rPr>
        <w:t>.</w:t>
      </w:r>
      <w:proofErr w:type="spellStart"/>
      <w:r>
        <w:rPr>
          <w:rFonts w:ascii="Courier New" w:hAnsi="Courier New" w:cs="Courier New"/>
          <w:color w:val="444444"/>
        </w:rPr>
        <w:t>matmul</w:t>
      </w:r>
      <w:proofErr w:type="spellEnd"/>
      <w:r w:rsidRPr="00723C11">
        <w:rPr>
          <w:rFonts w:ascii="Courier New" w:hAnsi="Courier New" w:cs="Courier New"/>
          <w:color w:val="444444"/>
          <w:lang w:val="el-GR"/>
        </w:rPr>
        <w:t>(</w:t>
      </w:r>
      <w:r>
        <w:rPr>
          <w:rFonts w:ascii="Courier New" w:hAnsi="Courier New" w:cs="Courier New"/>
          <w:color w:val="444444"/>
        </w:rPr>
        <w:t>X</w:t>
      </w:r>
      <w:r w:rsidRPr="00723C11">
        <w:rPr>
          <w:rFonts w:ascii="Courier New" w:hAnsi="Courier New" w:cs="Courier New"/>
          <w:color w:val="444444"/>
          <w:lang w:val="el-GR"/>
        </w:rPr>
        <w:t>_</w:t>
      </w:r>
      <w:r>
        <w:rPr>
          <w:rFonts w:ascii="Courier New" w:hAnsi="Courier New" w:cs="Courier New"/>
          <w:color w:val="444444"/>
        </w:rPr>
        <w:t>centered</w:t>
      </w:r>
      <w:r w:rsidRPr="00723C11">
        <w:rPr>
          <w:rFonts w:ascii="Courier New" w:hAnsi="Courier New" w:cs="Courier New"/>
          <w:color w:val="444444"/>
          <w:lang w:val="el-GR"/>
        </w:rPr>
        <w:t xml:space="preserve">, </w:t>
      </w:r>
      <w:r>
        <w:rPr>
          <w:rFonts w:ascii="Courier New" w:hAnsi="Courier New" w:cs="Courier New"/>
          <w:color w:val="444444"/>
        </w:rPr>
        <w:t>self</w:t>
      </w:r>
      <w:r w:rsidRPr="00723C11">
        <w:rPr>
          <w:rFonts w:ascii="Courier New" w:hAnsi="Courier New" w:cs="Courier New"/>
          <w:color w:val="444444"/>
          <w:lang w:val="el-GR"/>
        </w:rPr>
        <w:t>.</w:t>
      </w:r>
      <w:r>
        <w:rPr>
          <w:rFonts w:ascii="Courier New" w:hAnsi="Courier New" w:cs="Courier New"/>
          <w:color w:val="444444"/>
        </w:rPr>
        <w:t>components</w:t>
      </w:r>
      <w:r w:rsidRPr="00723C11">
        <w:rPr>
          <w:rFonts w:ascii="Courier New" w:hAnsi="Courier New" w:cs="Courier New"/>
          <w:color w:val="444444"/>
          <w:lang w:val="el-GR"/>
        </w:rPr>
        <w:t>)</w:t>
      </w:r>
      <w:r w:rsidRPr="00723C11">
        <w:rPr>
          <w:rFonts w:ascii="Courier New" w:hAnsi="Courier New" w:cs="Courier New"/>
          <w:color w:val="444444"/>
          <w:lang w:val="el-GR"/>
        </w:rPr>
        <w:br/>
      </w:r>
      <w:r w:rsidRPr="00723C11">
        <w:rPr>
          <w:rFonts w:ascii="Courier New" w:hAnsi="Courier New" w:cs="Courier New"/>
          <w:color w:val="444444"/>
          <w:lang w:val="el-GR"/>
        </w:rPr>
        <w:br/>
        <w:t xml:space="preserve">    </w:t>
      </w:r>
      <w:r>
        <w:rPr>
          <w:rFonts w:ascii="Courier New" w:hAnsi="Courier New" w:cs="Courier New"/>
          <w:b/>
          <w:color w:val="444444"/>
        </w:rPr>
        <w:t>def</w:t>
      </w:r>
      <w:r w:rsidRPr="00723C11">
        <w:rPr>
          <w:rFonts w:ascii="Courier New" w:hAnsi="Courier New" w:cs="Courier New"/>
          <w:color w:val="444444"/>
          <w:lang w:val="el-GR"/>
        </w:rPr>
        <w:t xml:space="preserve"> </w:t>
      </w:r>
      <w:r>
        <w:rPr>
          <w:rFonts w:ascii="Courier New" w:hAnsi="Courier New" w:cs="Courier New"/>
          <w:b/>
          <w:color w:val="880000"/>
        </w:rPr>
        <w:t>inverse</w:t>
      </w:r>
      <w:r w:rsidRPr="00723C11">
        <w:rPr>
          <w:rFonts w:ascii="Courier New" w:hAnsi="Courier New" w:cs="Courier New"/>
          <w:b/>
          <w:color w:val="880000"/>
          <w:lang w:val="el-GR"/>
        </w:rPr>
        <w:t>_</w:t>
      </w:r>
      <w:r>
        <w:rPr>
          <w:rFonts w:ascii="Courier New" w:hAnsi="Courier New" w:cs="Courier New"/>
          <w:b/>
          <w:color w:val="880000"/>
        </w:rPr>
        <w:t>transform</w:t>
      </w:r>
      <w:r w:rsidRPr="00723C11">
        <w:rPr>
          <w:rFonts w:ascii="Courier New" w:hAnsi="Courier New" w:cs="Courier New"/>
          <w:color w:val="444444"/>
          <w:lang w:val="el-GR"/>
        </w:rPr>
        <w:t>(</w:t>
      </w:r>
      <w:r>
        <w:rPr>
          <w:rFonts w:ascii="Courier New" w:hAnsi="Courier New" w:cs="Courier New"/>
          <w:color w:val="444444"/>
        </w:rPr>
        <w:t>self</w:t>
      </w:r>
      <w:r w:rsidRPr="00723C11">
        <w:rPr>
          <w:rFonts w:ascii="Courier New" w:hAnsi="Courier New" w:cs="Courier New"/>
          <w:color w:val="444444"/>
          <w:lang w:val="el-GR"/>
        </w:rPr>
        <w:t xml:space="preserve">, </w:t>
      </w:r>
      <w:r>
        <w:rPr>
          <w:rFonts w:ascii="Courier New" w:hAnsi="Courier New" w:cs="Courier New"/>
          <w:color w:val="444444"/>
        </w:rPr>
        <w:t>X</w:t>
      </w:r>
      <w:r w:rsidRPr="00723C11">
        <w:rPr>
          <w:rFonts w:ascii="Courier New" w:hAnsi="Courier New" w:cs="Courier New"/>
          <w:color w:val="444444"/>
          <w:lang w:val="el-GR"/>
        </w:rPr>
        <w:t>_</w:t>
      </w:r>
      <w:r>
        <w:rPr>
          <w:rFonts w:ascii="Courier New" w:hAnsi="Courier New" w:cs="Courier New"/>
          <w:color w:val="444444"/>
        </w:rPr>
        <w:t>transformed</w:t>
      </w:r>
      <w:r w:rsidRPr="00723C11">
        <w:rPr>
          <w:rFonts w:ascii="Courier New" w:hAnsi="Courier New" w:cs="Courier New"/>
          <w:color w:val="444444"/>
          <w:lang w:val="el-GR"/>
        </w:rPr>
        <w:t>):</w:t>
      </w:r>
      <w:r w:rsidRPr="00723C11">
        <w:rPr>
          <w:rFonts w:ascii="Courier New" w:hAnsi="Courier New" w:cs="Courier New"/>
          <w:color w:val="444444"/>
          <w:lang w:val="el-GR"/>
        </w:rPr>
        <w:br/>
        <w:t xml:space="preserve">        </w:t>
      </w:r>
      <w:r>
        <w:rPr>
          <w:rFonts w:ascii="Courier New" w:hAnsi="Courier New" w:cs="Courier New"/>
          <w:b/>
          <w:color w:val="444444"/>
        </w:rPr>
        <w:t>return</w:t>
      </w:r>
      <w:r w:rsidRPr="00723C11">
        <w:rPr>
          <w:rFonts w:ascii="Courier New" w:hAnsi="Courier New" w:cs="Courier New"/>
          <w:color w:val="444444"/>
          <w:lang w:val="el-GR"/>
        </w:rPr>
        <w:t xml:space="preserve"> </w:t>
      </w:r>
      <w:r>
        <w:rPr>
          <w:rFonts w:ascii="Courier New" w:hAnsi="Courier New" w:cs="Courier New"/>
          <w:color w:val="444444"/>
        </w:rPr>
        <w:t>torch</w:t>
      </w:r>
      <w:r w:rsidRPr="00723C11">
        <w:rPr>
          <w:rFonts w:ascii="Courier New" w:hAnsi="Courier New" w:cs="Courier New"/>
          <w:color w:val="444444"/>
          <w:lang w:val="el-GR"/>
        </w:rPr>
        <w:t>.</w:t>
      </w:r>
      <w:proofErr w:type="spellStart"/>
      <w:r>
        <w:rPr>
          <w:rFonts w:ascii="Courier New" w:hAnsi="Courier New" w:cs="Courier New"/>
          <w:color w:val="444444"/>
        </w:rPr>
        <w:t>matmul</w:t>
      </w:r>
      <w:proofErr w:type="spellEnd"/>
      <w:r w:rsidRPr="00723C11">
        <w:rPr>
          <w:rFonts w:ascii="Courier New" w:hAnsi="Courier New" w:cs="Courier New"/>
          <w:color w:val="444444"/>
          <w:lang w:val="el-GR"/>
        </w:rPr>
        <w:t>(</w:t>
      </w:r>
      <w:r>
        <w:rPr>
          <w:rFonts w:ascii="Courier New" w:hAnsi="Courier New" w:cs="Courier New"/>
          <w:color w:val="444444"/>
        </w:rPr>
        <w:t>X</w:t>
      </w:r>
      <w:r w:rsidRPr="00723C11">
        <w:rPr>
          <w:rFonts w:ascii="Courier New" w:hAnsi="Courier New" w:cs="Courier New"/>
          <w:color w:val="444444"/>
          <w:lang w:val="el-GR"/>
        </w:rPr>
        <w:t>_</w:t>
      </w:r>
      <w:r>
        <w:rPr>
          <w:rFonts w:ascii="Courier New" w:hAnsi="Courier New" w:cs="Courier New"/>
          <w:color w:val="444444"/>
        </w:rPr>
        <w:t>transformed</w:t>
      </w:r>
      <w:r w:rsidRPr="00723C11">
        <w:rPr>
          <w:rFonts w:ascii="Courier New" w:hAnsi="Courier New" w:cs="Courier New"/>
          <w:color w:val="444444"/>
          <w:lang w:val="el-GR"/>
        </w:rPr>
        <w:t xml:space="preserve">, </w:t>
      </w:r>
      <w:r>
        <w:rPr>
          <w:rFonts w:ascii="Courier New" w:hAnsi="Courier New" w:cs="Courier New"/>
          <w:color w:val="444444"/>
        </w:rPr>
        <w:t>self</w:t>
      </w:r>
      <w:r w:rsidRPr="00723C11">
        <w:rPr>
          <w:rFonts w:ascii="Courier New" w:hAnsi="Courier New" w:cs="Courier New"/>
          <w:color w:val="444444"/>
          <w:lang w:val="el-GR"/>
        </w:rPr>
        <w:t>.</w:t>
      </w:r>
      <w:r>
        <w:rPr>
          <w:rFonts w:ascii="Courier New" w:hAnsi="Courier New" w:cs="Courier New"/>
          <w:color w:val="444444"/>
        </w:rPr>
        <w:t>components</w:t>
      </w:r>
      <w:r w:rsidRPr="00723C11">
        <w:rPr>
          <w:rFonts w:ascii="Courier New" w:hAnsi="Courier New" w:cs="Courier New"/>
          <w:color w:val="444444"/>
          <w:lang w:val="el-GR"/>
        </w:rPr>
        <w:t>.</w:t>
      </w:r>
      <w:r>
        <w:rPr>
          <w:rFonts w:ascii="Courier New" w:hAnsi="Courier New" w:cs="Courier New"/>
          <w:color w:val="444444"/>
        </w:rPr>
        <w:t>T</w:t>
      </w:r>
      <w:r w:rsidRPr="00723C11">
        <w:rPr>
          <w:rFonts w:ascii="Courier New" w:hAnsi="Courier New" w:cs="Courier New"/>
          <w:color w:val="444444"/>
          <w:lang w:val="el-GR"/>
        </w:rPr>
        <w:t xml:space="preserve">) + </w:t>
      </w:r>
      <w:r>
        <w:rPr>
          <w:rFonts w:ascii="Courier New" w:hAnsi="Courier New" w:cs="Courier New"/>
          <w:color w:val="444444"/>
        </w:rPr>
        <w:t>self</w:t>
      </w:r>
      <w:r w:rsidRPr="00723C11">
        <w:rPr>
          <w:rFonts w:ascii="Courier New" w:hAnsi="Courier New" w:cs="Courier New"/>
          <w:color w:val="444444"/>
          <w:lang w:val="el-GR"/>
        </w:rPr>
        <w:t>.</w:t>
      </w:r>
      <w:r>
        <w:rPr>
          <w:rFonts w:ascii="Courier New" w:hAnsi="Courier New" w:cs="Courier New"/>
          <w:color w:val="444444"/>
        </w:rPr>
        <w:t>mean</w:t>
      </w:r>
    </w:p>
    <w:p w14:paraId="09DB971A" w14:textId="02369413" w:rsidR="0011076A" w:rsidRPr="0011076A" w:rsidRDefault="0011076A" w:rsidP="0011076A">
      <w:pPr>
        <w:rPr>
          <w:rFonts w:ascii="Courier New" w:hAnsi="Courier New" w:cs="Courier New"/>
          <w:lang w:val="el-GR" w:eastAsia="el-GR"/>
        </w:rPr>
      </w:pPr>
      <w:r w:rsidRPr="0011076A">
        <w:rPr>
          <w:rFonts w:ascii="Courier New" w:hAnsi="Courier New" w:cs="Courier New"/>
          <w:lang w:val="el-GR" w:eastAsia="el-GR"/>
        </w:rPr>
        <w:t xml:space="preserve">Η κλάση </w:t>
      </w:r>
      <w:r w:rsidRPr="0011076A">
        <w:rPr>
          <w:rFonts w:ascii="Courier New" w:hAnsi="Courier New" w:cs="Courier New"/>
          <w:lang w:eastAsia="el-GR"/>
        </w:rPr>
        <w:t>PCA</w:t>
      </w:r>
      <w:r w:rsidRPr="0011076A">
        <w:rPr>
          <w:rFonts w:ascii="Courier New" w:hAnsi="Courier New" w:cs="Courier New"/>
          <w:lang w:val="el-GR" w:eastAsia="el-GR"/>
        </w:rPr>
        <w:t xml:space="preserve"> εκτελεί τα εξής βήματα:</w:t>
      </w:r>
    </w:p>
    <w:p w14:paraId="48406649" w14:textId="77777777" w:rsidR="0011076A" w:rsidRPr="0011076A" w:rsidRDefault="0011076A" w:rsidP="0011076A">
      <w:pPr>
        <w:rPr>
          <w:rFonts w:ascii="Courier New" w:hAnsi="Courier New" w:cs="Courier New"/>
          <w:lang w:val="el-GR" w:eastAsia="el-GR"/>
        </w:rPr>
      </w:pPr>
    </w:p>
    <w:p w14:paraId="69A0CDF1" w14:textId="6B6C9A95" w:rsidR="0011076A" w:rsidRPr="0011076A" w:rsidRDefault="0011076A" w:rsidP="0011076A">
      <w:pPr>
        <w:rPr>
          <w:rFonts w:ascii="Courier New" w:hAnsi="Courier New" w:cs="Courier New"/>
          <w:lang w:val="el-GR" w:eastAsia="el-GR"/>
        </w:rPr>
      </w:pPr>
      <w:r w:rsidRPr="00D34BE4">
        <w:rPr>
          <w:rFonts w:ascii="Courier New" w:hAnsi="Courier New" w:cs="Courier New"/>
          <w:b/>
          <w:bCs/>
          <w:lang w:val="el-GR" w:eastAsia="el-GR"/>
        </w:rPr>
        <w:t>Κεντράρισμα</w:t>
      </w:r>
      <w:r w:rsidRPr="0011076A">
        <w:rPr>
          <w:rFonts w:ascii="Courier New" w:hAnsi="Courier New" w:cs="Courier New"/>
          <w:lang w:val="el-GR" w:eastAsia="el-GR"/>
        </w:rPr>
        <w:t>: Αφαιρεί τον μέσο όρο από τα δεδομένα.</w:t>
      </w:r>
    </w:p>
    <w:p w14:paraId="7834DF42" w14:textId="77777777" w:rsidR="001A0664" w:rsidRPr="00723C11" w:rsidRDefault="001A0664" w:rsidP="0011076A">
      <w:pPr>
        <w:rPr>
          <w:rFonts w:ascii="Courier New" w:hAnsi="Courier New" w:cs="Courier New"/>
          <w:lang w:val="el-GR" w:eastAsia="el-GR"/>
        </w:rPr>
      </w:pPr>
    </w:p>
    <w:p w14:paraId="59098512" w14:textId="2CFCC596" w:rsidR="0011076A" w:rsidRPr="0011076A" w:rsidRDefault="0011076A" w:rsidP="0011076A">
      <w:pPr>
        <w:rPr>
          <w:rFonts w:ascii="Courier New" w:hAnsi="Courier New" w:cs="Courier New"/>
          <w:lang w:val="el-GR" w:eastAsia="el-GR"/>
        </w:rPr>
      </w:pPr>
      <w:r w:rsidRPr="00D34BE4">
        <w:rPr>
          <w:rFonts w:ascii="Courier New" w:hAnsi="Courier New" w:cs="Courier New"/>
          <w:b/>
          <w:bCs/>
          <w:lang w:val="el-GR" w:eastAsia="el-GR"/>
        </w:rPr>
        <w:t>Υπολογισμός Συνδιασπορών</w:t>
      </w:r>
      <w:r w:rsidRPr="0011076A">
        <w:rPr>
          <w:rFonts w:ascii="Courier New" w:hAnsi="Courier New" w:cs="Courier New"/>
          <w:lang w:val="el-GR" w:eastAsia="el-GR"/>
        </w:rPr>
        <w:t>: Υπολογίζει τον πίνακα συνδιασπορών.</w:t>
      </w:r>
    </w:p>
    <w:p w14:paraId="23CFDC8C" w14:textId="77777777" w:rsidR="001A0664" w:rsidRPr="00723C11" w:rsidRDefault="001A0664" w:rsidP="0011076A">
      <w:pPr>
        <w:rPr>
          <w:rFonts w:ascii="Courier New" w:hAnsi="Courier New" w:cs="Courier New"/>
          <w:lang w:val="el-GR" w:eastAsia="el-GR"/>
        </w:rPr>
      </w:pPr>
    </w:p>
    <w:p w14:paraId="5D42DA4E" w14:textId="1F65EA07" w:rsidR="0011076A" w:rsidRPr="0011076A" w:rsidRDefault="0011076A" w:rsidP="0011076A">
      <w:pPr>
        <w:rPr>
          <w:rFonts w:ascii="Courier New" w:hAnsi="Courier New" w:cs="Courier New"/>
          <w:lang w:val="el-GR" w:eastAsia="el-GR"/>
        </w:rPr>
      </w:pPr>
      <w:r w:rsidRPr="00D34BE4">
        <w:rPr>
          <w:rFonts w:ascii="Courier New" w:hAnsi="Courier New" w:cs="Courier New"/>
          <w:b/>
          <w:bCs/>
          <w:lang w:val="el-GR" w:eastAsia="el-GR"/>
        </w:rPr>
        <w:t>Ιδιοτιμές και Ιδιοδιανύσματα</w:t>
      </w:r>
      <w:r w:rsidRPr="0011076A">
        <w:rPr>
          <w:rFonts w:ascii="Courier New" w:hAnsi="Courier New" w:cs="Courier New"/>
          <w:lang w:val="el-GR" w:eastAsia="el-GR"/>
        </w:rPr>
        <w:t>: Υπολογίζει τις ιδιοτιμές και τα ιδιοδιανύσματα του πίνακα συνδιασπορών.</w:t>
      </w:r>
    </w:p>
    <w:p w14:paraId="103D25A5" w14:textId="77777777" w:rsidR="00D34BE4" w:rsidRPr="00723C11" w:rsidRDefault="00D34BE4" w:rsidP="0011076A">
      <w:pPr>
        <w:rPr>
          <w:rFonts w:ascii="Courier New" w:hAnsi="Courier New" w:cs="Courier New"/>
          <w:lang w:val="el-GR" w:eastAsia="el-GR"/>
        </w:rPr>
      </w:pPr>
    </w:p>
    <w:p w14:paraId="68BDC936" w14:textId="29ADEBD5" w:rsidR="0011076A" w:rsidRPr="0011076A" w:rsidRDefault="0011076A" w:rsidP="0011076A">
      <w:pPr>
        <w:rPr>
          <w:rFonts w:ascii="Courier New" w:hAnsi="Courier New" w:cs="Courier New"/>
          <w:lang w:val="el-GR" w:eastAsia="el-GR"/>
        </w:rPr>
      </w:pPr>
      <w:r w:rsidRPr="00D34BE4">
        <w:rPr>
          <w:rFonts w:ascii="Courier New" w:hAnsi="Courier New" w:cs="Courier New"/>
          <w:b/>
          <w:bCs/>
          <w:lang w:val="el-GR" w:eastAsia="el-GR"/>
        </w:rPr>
        <w:t>Ταξινόμηση</w:t>
      </w:r>
      <w:r w:rsidRPr="0011076A">
        <w:rPr>
          <w:rFonts w:ascii="Courier New" w:hAnsi="Courier New" w:cs="Courier New"/>
          <w:lang w:val="el-GR" w:eastAsia="el-GR"/>
        </w:rPr>
        <w:t>: Ταξινομεί τις ιδιοτιμές κατά φθίνουσα σειρά και επιλέγει τα αντίστοιχα ιδιοδιανύσματα.</w:t>
      </w:r>
    </w:p>
    <w:p w14:paraId="247CA48C" w14:textId="77777777" w:rsidR="00D34BE4" w:rsidRPr="00723C11" w:rsidRDefault="00D34BE4" w:rsidP="0011076A">
      <w:pPr>
        <w:rPr>
          <w:rFonts w:ascii="Courier New" w:hAnsi="Courier New" w:cs="Courier New"/>
          <w:lang w:val="el-GR" w:eastAsia="el-GR"/>
        </w:rPr>
      </w:pPr>
    </w:p>
    <w:p w14:paraId="53DD0584" w14:textId="069530C5" w:rsidR="0011076A" w:rsidRPr="0011076A" w:rsidRDefault="0011076A" w:rsidP="0011076A">
      <w:pPr>
        <w:rPr>
          <w:rFonts w:ascii="Courier New" w:hAnsi="Courier New" w:cs="Courier New"/>
          <w:lang w:val="el-GR" w:eastAsia="el-GR"/>
        </w:rPr>
      </w:pPr>
      <w:r w:rsidRPr="00D34BE4">
        <w:rPr>
          <w:rFonts w:ascii="Courier New" w:hAnsi="Courier New" w:cs="Courier New"/>
          <w:b/>
          <w:bCs/>
          <w:lang w:val="el-GR" w:eastAsia="el-GR"/>
        </w:rPr>
        <w:t>Μετασχηματισμός</w:t>
      </w:r>
      <w:r w:rsidRPr="0011076A">
        <w:rPr>
          <w:rFonts w:ascii="Courier New" w:hAnsi="Courier New" w:cs="Courier New"/>
          <w:lang w:val="el-GR" w:eastAsia="el-GR"/>
        </w:rPr>
        <w:t>: Μετασχηματίζει τα δεδομένα στον νέο χώρο συνιστωσών.</w:t>
      </w:r>
    </w:p>
    <w:p w14:paraId="135C9672" w14:textId="46A4BB58" w:rsidR="00B577B8" w:rsidRPr="0011076A" w:rsidRDefault="0011076A" w:rsidP="0011076A">
      <w:pPr>
        <w:rPr>
          <w:rFonts w:ascii="Courier New" w:hAnsi="Courier New" w:cs="Courier New"/>
          <w:lang w:val="el-GR" w:eastAsia="el-GR"/>
        </w:rPr>
      </w:pPr>
      <w:r w:rsidRPr="00D34BE4">
        <w:rPr>
          <w:rFonts w:ascii="Courier New" w:hAnsi="Courier New" w:cs="Courier New"/>
          <w:b/>
          <w:bCs/>
          <w:lang w:val="el-GR" w:eastAsia="el-GR"/>
        </w:rPr>
        <w:t>Ανακατασκευή</w:t>
      </w:r>
      <w:r w:rsidRPr="0011076A">
        <w:rPr>
          <w:rFonts w:ascii="Courier New" w:hAnsi="Courier New" w:cs="Courier New"/>
          <w:lang w:val="el-GR" w:eastAsia="el-GR"/>
        </w:rPr>
        <w:t>: Ανακατασκευάζει τα δεδομένα από τον μειωμένο χώρο.</w:t>
      </w:r>
    </w:p>
    <w:p w14:paraId="3058B828" w14:textId="77777777" w:rsidR="000421C4" w:rsidRPr="00723C11" w:rsidRDefault="000421C4" w:rsidP="00244C3B">
      <w:pPr>
        <w:rPr>
          <w:rFonts w:ascii="Courier New" w:hAnsi="Courier New" w:cs="Courier New"/>
          <w:lang w:val="el-GR" w:eastAsia="el-GR"/>
        </w:rPr>
      </w:pPr>
    </w:p>
    <w:p w14:paraId="1AE47D8F" w14:textId="27A5609D" w:rsidR="00DA7A68" w:rsidRDefault="00DA7A68" w:rsidP="00244C3B">
      <w:pPr>
        <w:rPr>
          <w:rFonts w:ascii="Courier New" w:hAnsi="Courier New" w:cs="Courier New"/>
          <w:b/>
          <w:bCs/>
          <w:lang w:val="el-GR" w:eastAsia="el-GR"/>
        </w:rPr>
      </w:pPr>
      <w:r w:rsidRPr="00DA7A68">
        <w:rPr>
          <w:rFonts w:ascii="Courier New" w:hAnsi="Courier New" w:cs="Courier New"/>
          <w:b/>
          <w:bCs/>
          <w:lang w:val="el-GR" w:eastAsia="el-GR"/>
        </w:rPr>
        <w:t>ΑΠΟΤΕΛΕΣΜΑΤΑ</w:t>
      </w:r>
      <w:r>
        <w:rPr>
          <w:rFonts w:ascii="Courier New" w:hAnsi="Courier New" w:cs="Courier New"/>
          <w:b/>
          <w:bCs/>
          <w:lang w:val="el-GR" w:eastAsia="el-GR"/>
        </w:rPr>
        <w:t>:</w:t>
      </w:r>
    </w:p>
    <w:p w14:paraId="3657E34E" w14:textId="49E08ABA" w:rsidR="00DA7A68" w:rsidRDefault="00357AF6" w:rsidP="00357AF6">
      <w:pPr>
        <w:jc w:val="center"/>
        <w:rPr>
          <w:lang w:val="el-GR"/>
        </w:rPr>
      </w:pPr>
      <w:r>
        <w:rPr>
          <w:noProof/>
        </w:rPr>
        <w:drawing>
          <wp:inline distT="0" distB="0" distL="0" distR="0" wp14:anchorId="14D05E32" wp14:editId="01C19B1C">
            <wp:extent cx="1359673" cy="1453274"/>
            <wp:effectExtent l="0" t="0" r="0" b="0"/>
            <wp:docPr id="836337467" name="Picture 1" descr="A close-up of a 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37467" name="Picture 1" descr="A close-up of a r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5282" cy="1459269"/>
                    </a:xfrm>
                    <a:prstGeom prst="rect">
                      <a:avLst/>
                    </a:prstGeom>
                    <a:noFill/>
                    <a:ln>
                      <a:noFill/>
                    </a:ln>
                  </pic:spPr>
                </pic:pic>
              </a:graphicData>
            </a:graphic>
          </wp:inline>
        </w:drawing>
      </w:r>
      <w:r w:rsidR="00DC4024" w:rsidRPr="00DC4024">
        <w:t xml:space="preserve"> </w:t>
      </w:r>
      <w:r w:rsidR="00DC4024">
        <w:rPr>
          <w:noProof/>
        </w:rPr>
        <w:drawing>
          <wp:inline distT="0" distB="0" distL="0" distR="0" wp14:anchorId="76AC78A3" wp14:editId="0B551056">
            <wp:extent cx="5760720" cy="3035300"/>
            <wp:effectExtent l="0" t="0" r="0" b="0"/>
            <wp:docPr id="1541607003" name="Picture 2" descr="A collage of images of a 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07003" name="Picture 2" descr="A collage of images of a ring&#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035300"/>
                    </a:xfrm>
                    <a:prstGeom prst="rect">
                      <a:avLst/>
                    </a:prstGeom>
                    <a:noFill/>
                    <a:ln>
                      <a:noFill/>
                    </a:ln>
                  </pic:spPr>
                </pic:pic>
              </a:graphicData>
            </a:graphic>
          </wp:inline>
        </w:drawing>
      </w:r>
      <w:r w:rsidR="00DC4024" w:rsidRPr="00DC4024">
        <w:t xml:space="preserve"> </w:t>
      </w:r>
      <w:r w:rsidR="00DC4024">
        <w:rPr>
          <w:noProof/>
        </w:rPr>
        <w:drawing>
          <wp:inline distT="0" distB="0" distL="0" distR="0" wp14:anchorId="63933C0B" wp14:editId="42530722">
            <wp:extent cx="5760720" cy="1272540"/>
            <wp:effectExtent l="0" t="0" r="0" b="3810"/>
            <wp:docPr id="2047893197" name="Picture 3" descr="A whit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93197" name="Picture 3" descr="A white circle with black backgroun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272540"/>
                    </a:xfrm>
                    <a:prstGeom prst="rect">
                      <a:avLst/>
                    </a:prstGeom>
                    <a:noFill/>
                    <a:ln>
                      <a:noFill/>
                    </a:ln>
                  </pic:spPr>
                </pic:pic>
              </a:graphicData>
            </a:graphic>
          </wp:inline>
        </w:drawing>
      </w:r>
      <w:r w:rsidR="00DC4024" w:rsidRPr="00DC4024">
        <w:t xml:space="preserve"> </w:t>
      </w:r>
      <w:r w:rsidR="00DC4024">
        <w:rPr>
          <w:noProof/>
        </w:rPr>
        <w:drawing>
          <wp:inline distT="0" distB="0" distL="0" distR="0" wp14:anchorId="213BA76D" wp14:editId="6928F570">
            <wp:extent cx="5760720" cy="3107690"/>
            <wp:effectExtent l="0" t="0" r="0" b="0"/>
            <wp:docPr id="793267235" name="Picture 4" descr="A graph of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67235" name="Picture 4" descr="A graph of erro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107690"/>
                    </a:xfrm>
                    <a:prstGeom prst="rect">
                      <a:avLst/>
                    </a:prstGeom>
                    <a:noFill/>
                    <a:ln>
                      <a:noFill/>
                    </a:ln>
                  </pic:spPr>
                </pic:pic>
              </a:graphicData>
            </a:graphic>
          </wp:inline>
        </w:drawing>
      </w:r>
      <w:r w:rsidR="00DC4024" w:rsidRPr="00DC4024">
        <w:t xml:space="preserve"> </w:t>
      </w:r>
      <w:r w:rsidR="00DC4024">
        <w:rPr>
          <w:noProof/>
        </w:rPr>
        <w:drawing>
          <wp:inline distT="0" distB="0" distL="0" distR="0" wp14:anchorId="684B6B8C" wp14:editId="64C8346A">
            <wp:extent cx="1900362" cy="2031185"/>
            <wp:effectExtent l="0" t="0" r="5080" b="7620"/>
            <wp:docPr id="429029462" name="Picture 5" descr="A blurry image of a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29462" name="Picture 5" descr="A blurry image of a ligh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7700" cy="2039028"/>
                    </a:xfrm>
                    <a:prstGeom prst="rect">
                      <a:avLst/>
                    </a:prstGeom>
                    <a:noFill/>
                    <a:ln>
                      <a:noFill/>
                    </a:ln>
                  </pic:spPr>
                </pic:pic>
              </a:graphicData>
            </a:graphic>
          </wp:inline>
        </w:drawing>
      </w:r>
      <w:r w:rsidR="00DC4024" w:rsidRPr="00DC4024">
        <w:t xml:space="preserve"> </w:t>
      </w:r>
      <w:r w:rsidR="00DC4024">
        <w:rPr>
          <w:noProof/>
        </w:rPr>
        <w:drawing>
          <wp:inline distT="0" distB="0" distL="0" distR="0" wp14:anchorId="211140DD" wp14:editId="0D8390C2">
            <wp:extent cx="5760720" cy="3035300"/>
            <wp:effectExtent l="0" t="0" r="0" b="0"/>
            <wp:docPr id="429270740" name="Picture 7" descr="A collage of images of 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70740" name="Picture 7" descr="A collage of images of x&#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035300"/>
                    </a:xfrm>
                    <a:prstGeom prst="rect">
                      <a:avLst/>
                    </a:prstGeom>
                    <a:noFill/>
                    <a:ln>
                      <a:noFill/>
                    </a:ln>
                  </pic:spPr>
                </pic:pic>
              </a:graphicData>
            </a:graphic>
          </wp:inline>
        </w:drawing>
      </w:r>
      <w:r w:rsidR="00DC4024" w:rsidRPr="00DC4024">
        <w:t xml:space="preserve"> </w:t>
      </w:r>
      <w:r w:rsidR="00DC4024">
        <w:rPr>
          <w:noProof/>
        </w:rPr>
        <w:drawing>
          <wp:inline distT="0" distB="0" distL="0" distR="0" wp14:anchorId="71DF4721" wp14:editId="2B0621DF">
            <wp:extent cx="5760720" cy="1272540"/>
            <wp:effectExtent l="0" t="0" r="0" b="3810"/>
            <wp:docPr id="1368417649" name="Picture 8" descr="A blurry image of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17649" name="Picture 8" descr="A blurry image of a white li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272540"/>
                    </a:xfrm>
                    <a:prstGeom prst="rect">
                      <a:avLst/>
                    </a:prstGeom>
                    <a:noFill/>
                    <a:ln>
                      <a:noFill/>
                    </a:ln>
                  </pic:spPr>
                </pic:pic>
              </a:graphicData>
            </a:graphic>
          </wp:inline>
        </w:drawing>
      </w:r>
    </w:p>
    <w:p w14:paraId="45EA9099" w14:textId="491E4DAF" w:rsidR="00DC4024" w:rsidRDefault="00DC4024" w:rsidP="00357AF6">
      <w:pPr>
        <w:jc w:val="center"/>
        <w:rPr>
          <w:rFonts w:ascii="Courier New" w:hAnsi="Courier New" w:cs="Courier New"/>
          <w:b/>
          <w:bCs/>
          <w:lang w:val="el-GR" w:eastAsia="el-GR"/>
        </w:rPr>
      </w:pPr>
      <w:r>
        <w:rPr>
          <w:noProof/>
        </w:rPr>
        <w:drawing>
          <wp:inline distT="0" distB="0" distL="0" distR="0" wp14:anchorId="5B0130F6" wp14:editId="728F8268">
            <wp:extent cx="5760720" cy="3107690"/>
            <wp:effectExtent l="0" t="0" r="0" b="0"/>
            <wp:docPr id="1458392265" name="Picture 9" descr="A graph of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92265" name="Picture 9" descr="A graph of erro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107690"/>
                    </a:xfrm>
                    <a:prstGeom prst="rect">
                      <a:avLst/>
                    </a:prstGeom>
                    <a:noFill/>
                    <a:ln>
                      <a:noFill/>
                    </a:ln>
                  </pic:spPr>
                </pic:pic>
              </a:graphicData>
            </a:graphic>
          </wp:inline>
        </w:drawing>
      </w:r>
    </w:p>
    <w:p w14:paraId="7852DE37" w14:textId="77777777" w:rsidR="00EB1C28" w:rsidRDefault="00EB1C28" w:rsidP="00EB1C28">
      <w:pPr>
        <w:rPr>
          <w:rFonts w:ascii="Courier New" w:hAnsi="Courier New" w:cs="Courier New"/>
          <w:b/>
          <w:bCs/>
          <w:lang w:eastAsia="el-GR"/>
        </w:rPr>
      </w:pPr>
    </w:p>
    <w:p w14:paraId="5EBA5436" w14:textId="76D584C1" w:rsidR="00EB1C28" w:rsidRPr="00EB1C28" w:rsidRDefault="00EB1C28" w:rsidP="00EB1C28">
      <w:pPr>
        <w:rPr>
          <w:rFonts w:ascii="Courier New" w:hAnsi="Courier New" w:cs="Courier New"/>
          <w:lang w:val="el-GR" w:eastAsia="el-GR"/>
        </w:rPr>
      </w:pPr>
      <w:r w:rsidRPr="00EB1C28">
        <w:rPr>
          <w:rFonts w:ascii="Courier New" w:hAnsi="Courier New" w:cs="Courier New"/>
          <w:b/>
          <w:bCs/>
          <w:lang w:val="el-GR" w:eastAsia="el-GR"/>
        </w:rPr>
        <w:t xml:space="preserve">Μέσο Ψηφίο: </w:t>
      </w:r>
      <w:r w:rsidRPr="00EB1C28">
        <w:rPr>
          <w:rFonts w:ascii="Courier New" w:hAnsi="Courier New" w:cs="Courier New"/>
          <w:lang w:val="el-GR" w:eastAsia="el-GR"/>
        </w:rPr>
        <w:t>Το μέσο ψηφίο αντικατοπτρίζει την τυπική μορφή του κάθε ψηφίου, παρουσιάζοντας τα βασικά χαρακτηριστικά που είναι κοινά σε όλες τις παρατηρήσεις.</w:t>
      </w:r>
    </w:p>
    <w:p w14:paraId="7A4F298E" w14:textId="77777777" w:rsidR="00EB1C28" w:rsidRPr="00EB1C28" w:rsidRDefault="00EB1C28" w:rsidP="00EB1C28">
      <w:pPr>
        <w:rPr>
          <w:rFonts w:ascii="Courier New" w:hAnsi="Courier New" w:cs="Courier New"/>
          <w:lang w:val="el-GR" w:eastAsia="el-GR"/>
        </w:rPr>
      </w:pPr>
    </w:p>
    <w:p w14:paraId="2D3D91B5" w14:textId="530E6077" w:rsidR="00EB1C28" w:rsidRPr="00EB1C28" w:rsidRDefault="00EB1C28" w:rsidP="00EB1C28">
      <w:pPr>
        <w:rPr>
          <w:rFonts w:ascii="Courier New" w:hAnsi="Courier New" w:cs="Courier New"/>
          <w:lang w:val="el-GR" w:eastAsia="el-GR"/>
        </w:rPr>
      </w:pPr>
      <w:r w:rsidRPr="00EB1C28">
        <w:rPr>
          <w:rFonts w:ascii="Courier New" w:hAnsi="Courier New" w:cs="Courier New"/>
          <w:b/>
          <w:bCs/>
          <w:lang w:val="el-GR" w:eastAsia="el-GR"/>
        </w:rPr>
        <w:t>Πίνακας Συνδιασπορών:</w:t>
      </w:r>
      <w:r w:rsidRPr="00EB1C28">
        <w:rPr>
          <w:rFonts w:ascii="Courier New" w:hAnsi="Courier New" w:cs="Courier New"/>
          <w:lang w:val="el-GR" w:eastAsia="el-GR"/>
        </w:rPr>
        <w:t xml:space="preserve"> Ο πίνακας συνδιασπορών δείχνει την διασπορά των δεδομένων και τις σχέσεις μεταξύ των διαφορετικών </w:t>
      </w:r>
      <w:r w:rsidRPr="00EB1C28">
        <w:rPr>
          <w:rFonts w:ascii="Courier New" w:hAnsi="Courier New" w:cs="Courier New"/>
          <w:lang w:eastAsia="el-GR"/>
        </w:rPr>
        <w:t>pixels</w:t>
      </w:r>
      <w:r w:rsidRPr="00EB1C28">
        <w:rPr>
          <w:rFonts w:ascii="Courier New" w:hAnsi="Courier New" w:cs="Courier New"/>
          <w:lang w:val="el-GR" w:eastAsia="el-GR"/>
        </w:rPr>
        <w:t>. Οι υψηλές τιμές συνδιασπορών υποδηλώνουν ότι οι αντίστοιχες διαστάσεις συσχετίζονται ισχυρά μεταξύ τους.</w:t>
      </w:r>
    </w:p>
    <w:p w14:paraId="0A6E37F0" w14:textId="77777777" w:rsidR="00EB1C28" w:rsidRPr="00723C11" w:rsidRDefault="00EB1C28" w:rsidP="00EB1C28">
      <w:pPr>
        <w:rPr>
          <w:rFonts w:ascii="Courier New" w:hAnsi="Courier New" w:cs="Courier New"/>
          <w:b/>
          <w:bCs/>
          <w:lang w:val="el-GR" w:eastAsia="el-GR"/>
        </w:rPr>
      </w:pPr>
    </w:p>
    <w:p w14:paraId="2E0B8A6C" w14:textId="6D87B66C" w:rsidR="00EB1C28" w:rsidRPr="00723C11" w:rsidRDefault="00EB1C28" w:rsidP="00EB1C28">
      <w:pPr>
        <w:rPr>
          <w:rFonts w:ascii="Courier New" w:hAnsi="Courier New" w:cs="Courier New"/>
          <w:lang w:val="el-GR" w:eastAsia="el-GR"/>
        </w:rPr>
      </w:pPr>
      <w:r w:rsidRPr="00EB1C28">
        <w:rPr>
          <w:rFonts w:ascii="Courier New" w:hAnsi="Courier New" w:cs="Courier New"/>
          <w:b/>
          <w:bCs/>
          <w:lang w:val="el-GR" w:eastAsia="el-GR"/>
        </w:rPr>
        <w:t>Κύριες Συνιστώσες:</w:t>
      </w:r>
      <w:r w:rsidRPr="00EB1C28">
        <w:rPr>
          <w:rFonts w:ascii="Courier New" w:hAnsi="Courier New" w:cs="Courier New"/>
          <w:lang w:val="el-GR" w:eastAsia="el-GR"/>
        </w:rPr>
        <w:t xml:space="preserve"> Οι πρώτες οκτώ κύριες συνιστώσες απεικονίζουν τις πιο σημαντικές δομές των δεδομένων. Παρατηρείται ότι οι πρώτες συνιστώσες συχνά αντιπροσωπεύουν τις βασικές γραμμές και καμπύλες των ψηφίων, ενώ οι επόμενες συνιστώσες προσθέτουν λεπτομέρειες.</w:t>
      </w:r>
    </w:p>
    <w:p w14:paraId="6DD2E38B" w14:textId="77777777" w:rsidR="00EB1C28" w:rsidRPr="00723C11" w:rsidRDefault="00EB1C28" w:rsidP="00EB1C28">
      <w:pPr>
        <w:rPr>
          <w:rFonts w:ascii="Courier New" w:hAnsi="Courier New" w:cs="Courier New"/>
          <w:lang w:val="el-GR" w:eastAsia="el-GR"/>
        </w:rPr>
      </w:pPr>
    </w:p>
    <w:p w14:paraId="0BCA1785" w14:textId="17965499" w:rsidR="00EB1C28" w:rsidRPr="00EB1C28" w:rsidRDefault="00EB1C28" w:rsidP="00EB1C28">
      <w:pPr>
        <w:rPr>
          <w:rFonts w:ascii="Courier New" w:hAnsi="Courier New" w:cs="Courier New"/>
          <w:b/>
          <w:bCs/>
          <w:lang w:eastAsia="el-GR"/>
        </w:rPr>
      </w:pPr>
      <w:proofErr w:type="spellStart"/>
      <w:r w:rsidRPr="00EB1C28">
        <w:rPr>
          <w:rFonts w:ascii="Courier New" w:hAnsi="Courier New" w:cs="Courier New"/>
          <w:b/>
          <w:bCs/>
          <w:lang w:eastAsia="el-GR"/>
        </w:rPr>
        <w:t>Αν</w:t>
      </w:r>
      <w:proofErr w:type="spellEnd"/>
      <w:r w:rsidRPr="00EB1C28">
        <w:rPr>
          <w:rFonts w:ascii="Courier New" w:hAnsi="Courier New" w:cs="Courier New"/>
          <w:b/>
          <w:bCs/>
          <w:lang w:eastAsia="el-GR"/>
        </w:rPr>
        <w:t xml:space="preserve">ακατασκευές </w:t>
      </w:r>
      <w:proofErr w:type="spellStart"/>
      <w:r w:rsidRPr="00EB1C28">
        <w:rPr>
          <w:rFonts w:ascii="Courier New" w:hAnsi="Courier New" w:cs="Courier New"/>
          <w:b/>
          <w:bCs/>
          <w:lang w:eastAsia="el-GR"/>
        </w:rPr>
        <w:t>Ψηφίων</w:t>
      </w:r>
      <w:proofErr w:type="spellEnd"/>
      <w:r w:rsidRPr="00EB1C28">
        <w:rPr>
          <w:rFonts w:ascii="Courier New" w:hAnsi="Courier New" w:cs="Courier New"/>
          <w:b/>
          <w:bCs/>
          <w:lang w:eastAsia="el-GR"/>
        </w:rPr>
        <w:t>:</w:t>
      </w:r>
    </w:p>
    <w:p w14:paraId="62F50B54" w14:textId="77777777" w:rsidR="00EB1C28" w:rsidRPr="00EB1C28" w:rsidRDefault="00EB1C28" w:rsidP="00EB1C28">
      <w:pPr>
        <w:numPr>
          <w:ilvl w:val="0"/>
          <w:numId w:val="67"/>
        </w:numPr>
        <w:rPr>
          <w:rFonts w:ascii="Courier New" w:hAnsi="Courier New" w:cs="Courier New"/>
          <w:lang w:val="el-GR" w:eastAsia="el-GR"/>
        </w:rPr>
      </w:pPr>
      <w:r w:rsidRPr="00EB1C28">
        <w:rPr>
          <w:rFonts w:ascii="Courier New" w:hAnsi="Courier New" w:cs="Courier New"/>
          <w:lang w:eastAsia="el-GR"/>
        </w:rPr>
        <w:t>L</w:t>
      </w:r>
      <w:r w:rsidRPr="00EB1C28">
        <w:rPr>
          <w:rFonts w:ascii="Courier New" w:hAnsi="Courier New" w:cs="Courier New"/>
          <w:lang w:val="el-GR" w:eastAsia="el-GR"/>
        </w:rPr>
        <w:t xml:space="preserve"> = 1: Η ανακατασκευή με μία συνιστώσα αποδίδει μια γενική μορφή του ψηφίου, αλλά χάνει πολλές λεπτομέρειες.</w:t>
      </w:r>
    </w:p>
    <w:p w14:paraId="6DC07054" w14:textId="77777777" w:rsidR="00EB1C28" w:rsidRPr="00EB1C28" w:rsidRDefault="00EB1C28" w:rsidP="00EB1C28">
      <w:pPr>
        <w:numPr>
          <w:ilvl w:val="0"/>
          <w:numId w:val="67"/>
        </w:numPr>
        <w:rPr>
          <w:rFonts w:ascii="Courier New" w:hAnsi="Courier New" w:cs="Courier New"/>
          <w:lang w:val="el-GR" w:eastAsia="el-GR"/>
        </w:rPr>
      </w:pPr>
      <w:r w:rsidRPr="00EB1C28">
        <w:rPr>
          <w:rFonts w:ascii="Courier New" w:hAnsi="Courier New" w:cs="Courier New"/>
          <w:lang w:eastAsia="el-GR"/>
        </w:rPr>
        <w:t>L</w:t>
      </w:r>
      <w:r w:rsidRPr="00EB1C28">
        <w:rPr>
          <w:rFonts w:ascii="Courier New" w:hAnsi="Courier New" w:cs="Courier New"/>
          <w:lang w:val="el-GR" w:eastAsia="el-GR"/>
        </w:rPr>
        <w:t xml:space="preserve"> = 8: Η ποιότητα της ανακατασκευής βελτιώνεται σημαντικά, διατηρώντας τα βασικά χαρακτηριστικά του ψηφίου.</w:t>
      </w:r>
    </w:p>
    <w:p w14:paraId="0AA2260E" w14:textId="77777777" w:rsidR="00EB1C28" w:rsidRPr="00EB1C28" w:rsidRDefault="00EB1C28" w:rsidP="00EB1C28">
      <w:pPr>
        <w:numPr>
          <w:ilvl w:val="0"/>
          <w:numId w:val="67"/>
        </w:numPr>
        <w:rPr>
          <w:rFonts w:ascii="Courier New" w:hAnsi="Courier New" w:cs="Courier New"/>
          <w:lang w:val="el-GR" w:eastAsia="el-GR"/>
        </w:rPr>
      </w:pPr>
      <w:r w:rsidRPr="00EB1C28">
        <w:rPr>
          <w:rFonts w:ascii="Courier New" w:hAnsi="Courier New" w:cs="Courier New"/>
          <w:lang w:eastAsia="el-GR"/>
        </w:rPr>
        <w:t>L</w:t>
      </w:r>
      <w:r w:rsidRPr="00EB1C28">
        <w:rPr>
          <w:rFonts w:ascii="Courier New" w:hAnsi="Courier New" w:cs="Courier New"/>
          <w:lang w:val="el-GR" w:eastAsia="el-GR"/>
        </w:rPr>
        <w:t xml:space="preserve"> = 16, 64, 256: Με αύξηση του αριθμού των συνιστωσών, η ανακατασκευή πλησιάζει όλο και περισσότερο το αρχικό ψηφίο, διατηρώντας περισσότερες λεπτομέρειες και μικρότερα χαρακτηριστικά.</w:t>
      </w:r>
    </w:p>
    <w:p w14:paraId="793EBC94" w14:textId="77777777" w:rsidR="00EB1C28" w:rsidRPr="00723C11" w:rsidRDefault="00EB1C28" w:rsidP="00EB1C28">
      <w:pPr>
        <w:rPr>
          <w:rFonts w:ascii="Courier New" w:hAnsi="Courier New" w:cs="Courier New"/>
          <w:b/>
          <w:bCs/>
          <w:lang w:val="el-GR" w:eastAsia="el-GR"/>
        </w:rPr>
      </w:pPr>
    </w:p>
    <w:p w14:paraId="099A8AFB" w14:textId="4FB65256" w:rsidR="00EB1C28" w:rsidRPr="00723C11" w:rsidRDefault="00EB1C28" w:rsidP="00EB1C28">
      <w:pPr>
        <w:rPr>
          <w:rFonts w:ascii="Courier New" w:hAnsi="Courier New" w:cs="Courier New"/>
          <w:lang w:val="el-GR" w:eastAsia="el-GR"/>
        </w:rPr>
      </w:pPr>
      <w:r w:rsidRPr="00EB1C28">
        <w:rPr>
          <w:rFonts w:ascii="Courier New" w:hAnsi="Courier New" w:cs="Courier New"/>
          <w:b/>
          <w:bCs/>
          <w:lang w:val="el-GR" w:eastAsia="el-GR"/>
        </w:rPr>
        <w:t>Κατανομή Σφαλμάτων Ανακατασκευής:</w:t>
      </w:r>
      <w:r w:rsidRPr="00EB1C28">
        <w:rPr>
          <w:rFonts w:ascii="Courier New" w:hAnsi="Courier New" w:cs="Courier New"/>
          <w:lang w:val="el-GR" w:eastAsia="el-GR"/>
        </w:rPr>
        <w:t xml:space="preserve"> Τ</w:t>
      </w:r>
      <w:r w:rsidR="0078201B">
        <w:rPr>
          <w:rFonts w:ascii="Courier New" w:hAnsi="Courier New" w:cs="Courier New"/>
          <w:lang w:val="el-GR" w:eastAsia="el-GR"/>
        </w:rPr>
        <w:t>α</w:t>
      </w:r>
      <w:r w:rsidRPr="00EB1C28">
        <w:rPr>
          <w:rFonts w:ascii="Courier New" w:hAnsi="Courier New" w:cs="Courier New"/>
          <w:lang w:val="el-GR" w:eastAsia="el-GR"/>
        </w:rPr>
        <w:t xml:space="preserve"> ιστ</w:t>
      </w:r>
      <w:r w:rsidR="0078201B">
        <w:rPr>
          <w:rFonts w:ascii="Courier New" w:hAnsi="Courier New" w:cs="Courier New"/>
          <w:lang w:val="el-GR" w:eastAsia="el-GR"/>
        </w:rPr>
        <w:t>ο</w:t>
      </w:r>
      <w:r w:rsidRPr="00EB1C28">
        <w:rPr>
          <w:rFonts w:ascii="Courier New" w:hAnsi="Courier New" w:cs="Courier New"/>
          <w:lang w:val="el-GR" w:eastAsia="el-GR"/>
        </w:rPr>
        <w:t>γρ</w:t>
      </w:r>
      <w:r w:rsidR="0078201B">
        <w:rPr>
          <w:rFonts w:ascii="Courier New" w:hAnsi="Courier New" w:cs="Courier New"/>
          <w:lang w:val="el-GR" w:eastAsia="el-GR"/>
        </w:rPr>
        <w:t>ά</w:t>
      </w:r>
      <w:r w:rsidR="00DC7CF4">
        <w:rPr>
          <w:rFonts w:ascii="Courier New" w:hAnsi="Courier New" w:cs="Courier New"/>
          <w:lang w:val="el-GR" w:eastAsia="el-GR"/>
        </w:rPr>
        <w:t>μ</w:t>
      </w:r>
      <w:r w:rsidRPr="00EB1C28">
        <w:rPr>
          <w:rFonts w:ascii="Courier New" w:hAnsi="Courier New" w:cs="Courier New"/>
          <w:lang w:val="el-GR" w:eastAsia="el-GR"/>
        </w:rPr>
        <w:t>μα</w:t>
      </w:r>
      <w:r w:rsidR="0078201B">
        <w:rPr>
          <w:rFonts w:ascii="Courier New" w:hAnsi="Courier New" w:cs="Courier New"/>
          <w:lang w:val="el-GR" w:eastAsia="el-GR"/>
        </w:rPr>
        <w:t>τα</w:t>
      </w:r>
      <w:r w:rsidRPr="00EB1C28">
        <w:rPr>
          <w:rFonts w:ascii="Courier New" w:hAnsi="Courier New" w:cs="Courier New"/>
          <w:lang w:val="el-GR" w:eastAsia="el-GR"/>
        </w:rPr>
        <w:t xml:space="preserve"> δείχν</w:t>
      </w:r>
      <w:r w:rsidR="0078201B">
        <w:rPr>
          <w:rFonts w:ascii="Courier New" w:hAnsi="Courier New" w:cs="Courier New"/>
          <w:lang w:val="el-GR" w:eastAsia="el-GR"/>
        </w:rPr>
        <w:t>ουν</w:t>
      </w:r>
      <w:r w:rsidRPr="00EB1C28">
        <w:rPr>
          <w:rFonts w:ascii="Courier New" w:hAnsi="Courier New" w:cs="Courier New"/>
          <w:lang w:val="el-GR" w:eastAsia="el-GR"/>
        </w:rPr>
        <w:t xml:space="preserve"> ότι τα σφάλματα ανακατασκευής μειώνονται με αύξηση του αριθμού των συνιστωσών. </w:t>
      </w:r>
    </w:p>
    <w:p w14:paraId="14D169FD" w14:textId="77777777" w:rsidR="00DC4024" w:rsidRDefault="00DC4024" w:rsidP="00EB1C28">
      <w:pPr>
        <w:rPr>
          <w:rFonts w:ascii="Courier New" w:hAnsi="Courier New" w:cs="Courier New"/>
          <w:b/>
          <w:bCs/>
          <w:lang w:val="el-GR" w:eastAsia="el-GR"/>
        </w:rPr>
      </w:pPr>
    </w:p>
    <w:p w14:paraId="494D06AE" w14:textId="72F8D095" w:rsidR="00DC4024" w:rsidRPr="00723C11" w:rsidRDefault="00DA5AB5" w:rsidP="007C3F8D">
      <w:pPr>
        <w:rPr>
          <w:rFonts w:ascii="Courier New" w:hAnsi="Courier New" w:cs="Courier New"/>
          <w:b/>
          <w:bCs/>
          <w:lang w:val="el-GR" w:eastAsia="el-GR"/>
        </w:rPr>
      </w:pPr>
      <w:r>
        <w:rPr>
          <w:rFonts w:ascii="Courier New" w:hAnsi="Courier New" w:cs="Courier New"/>
          <w:b/>
          <w:bCs/>
          <w:lang w:val="el-GR" w:eastAsia="el-GR"/>
        </w:rPr>
        <w:t>ΔΙΑΔΙΚΑΣΊΑ 2</w:t>
      </w:r>
      <w:r w:rsidR="0013570D" w:rsidRPr="00723C11">
        <w:rPr>
          <w:rFonts w:ascii="Courier New" w:hAnsi="Courier New" w:cs="Courier New"/>
          <w:b/>
          <w:bCs/>
          <w:lang w:val="el-GR" w:eastAsia="el-GR"/>
        </w:rPr>
        <w:t xml:space="preserve"> (</w:t>
      </w:r>
      <w:r w:rsidR="0013570D">
        <w:fldChar w:fldCharType="begin"/>
      </w:r>
      <w:r w:rsidR="0013570D">
        <w:instrText>HYPERLINK</w:instrText>
      </w:r>
      <w:r w:rsidR="0013570D" w:rsidRPr="00EB6F96">
        <w:rPr>
          <w:lang w:val="el-GR"/>
        </w:rPr>
        <w:instrText xml:space="preserve"> "</w:instrText>
      </w:r>
      <w:r w:rsidR="0013570D">
        <w:instrText>https</w:instrText>
      </w:r>
      <w:r w:rsidR="0013570D" w:rsidRPr="00EB6F96">
        <w:rPr>
          <w:lang w:val="el-GR"/>
        </w:rPr>
        <w:instrText>://</w:instrText>
      </w:r>
      <w:r w:rsidR="0013570D">
        <w:instrText>github</w:instrText>
      </w:r>
      <w:r w:rsidR="0013570D" w:rsidRPr="00EB6F96">
        <w:rPr>
          <w:lang w:val="el-GR"/>
        </w:rPr>
        <w:instrText>.</w:instrText>
      </w:r>
      <w:r w:rsidR="0013570D">
        <w:instrText>com</w:instrText>
      </w:r>
      <w:r w:rsidR="0013570D" w:rsidRPr="00EB6F96">
        <w:rPr>
          <w:lang w:val="el-GR"/>
        </w:rPr>
        <w:instrText>/</w:instrText>
      </w:r>
      <w:r w:rsidR="0013570D">
        <w:instrText>nickpotamianos</w:instrText>
      </w:r>
      <w:r w:rsidR="0013570D" w:rsidRPr="00EB6F96">
        <w:rPr>
          <w:lang w:val="el-GR"/>
        </w:rPr>
        <w:instrText>/</w:instrText>
      </w:r>
      <w:r w:rsidR="0013570D">
        <w:instrText>Computer</w:instrText>
      </w:r>
      <w:r w:rsidR="0013570D" w:rsidRPr="00EB6F96">
        <w:rPr>
          <w:lang w:val="el-GR"/>
        </w:rPr>
        <w:instrText>_</w:instrText>
      </w:r>
      <w:r w:rsidR="0013570D">
        <w:instrText>Vision</w:instrText>
      </w:r>
      <w:r w:rsidR="0013570D" w:rsidRPr="00EB6F96">
        <w:rPr>
          <w:lang w:val="el-GR"/>
        </w:rPr>
        <w:instrText>_</w:instrText>
      </w:r>
      <w:r w:rsidR="0013570D">
        <w:instrText>Lab</w:instrText>
      </w:r>
      <w:r w:rsidR="0013570D" w:rsidRPr="00EB6F96">
        <w:rPr>
          <w:lang w:val="el-GR"/>
        </w:rPr>
        <w:instrText>/</w:instrText>
      </w:r>
      <w:r w:rsidR="0013570D">
        <w:instrText>blob</w:instrText>
      </w:r>
      <w:r w:rsidR="0013570D" w:rsidRPr="00EB6F96">
        <w:rPr>
          <w:lang w:val="el-GR"/>
        </w:rPr>
        <w:instrText>/</w:instrText>
      </w:r>
      <w:r w:rsidR="0013570D">
        <w:instrText>main</w:instrText>
      </w:r>
      <w:r w:rsidR="0013570D" w:rsidRPr="00EB6F96">
        <w:rPr>
          <w:lang w:val="el-GR"/>
        </w:rPr>
        <w:instrText>/</w:instrText>
      </w:r>
      <w:r w:rsidR="0013570D">
        <w:instrText>CV</w:instrText>
      </w:r>
      <w:r w:rsidR="0013570D" w:rsidRPr="00EB6F96">
        <w:rPr>
          <w:lang w:val="el-GR"/>
        </w:rPr>
        <w:instrText>_5-</w:instrText>
      </w:r>
      <w:r w:rsidR="0013570D">
        <w:instrText>AUTOENCODERS</w:instrText>
      </w:r>
      <w:r w:rsidR="0013570D" w:rsidRPr="00EB6F96">
        <w:rPr>
          <w:lang w:val="el-GR"/>
        </w:rPr>
        <w:instrText>/</w:instrText>
      </w:r>
      <w:r w:rsidR="0013570D">
        <w:instrText>mnist</w:instrText>
      </w:r>
      <w:r w:rsidR="0013570D" w:rsidRPr="00EB6F96">
        <w:rPr>
          <w:lang w:val="el-GR"/>
        </w:rPr>
        <w:instrText>_</w:instrText>
      </w:r>
      <w:r w:rsidR="0013570D">
        <w:instrText>part</w:instrText>
      </w:r>
      <w:r w:rsidR="0013570D" w:rsidRPr="00EB6F96">
        <w:rPr>
          <w:lang w:val="el-GR"/>
        </w:rPr>
        <w:instrText>2.</w:instrText>
      </w:r>
      <w:r w:rsidR="0013570D">
        <w:instrText>ipynb</w:instrText>
      </w:r>
      <w:r w:rsidR="0013570D" w:rsidRPr="00EB6F96">
        <w:rPr>
          <w:lang w:val="el-GR"/>
        </w:rPr>
        <w:instrText>"</w:instrText>
      </w:r>
      <w:r w:rsidR="0013570D">
        <w:fldChar w:fldCharType="separate"/>
      </w:r>
      <w:proofErr w:type="spellStart"/>
      <w:r w:rsidR="0013570D" w:rsidRPr="0026559F">
        <w:rPr>
          <w:rStyle w:val="Hyperlink"/>
          <w:rFonts w:ascii="Courier New" w:hAnsi="Courier New" w:cs="Courier New"/>
          <w:b/>
          <w:bCs/>
          <w:lang w:eastAsia="el-GR"/>
        </w:rPr>
        <w:t>mnist</w:t>
      </w:r>
      <w:proofErr w:type="spellEnd"/>
      <w:r w:rsidR="0013570D" w:rsidRPr="00723C11">
        <w:rPr>
          <w:rStyle w:val="Hyperlink"/>
          <w:rFonts w:ascii="Courier New" w:hAnsi="Courier New" w:cs="Courier New"/>
          <w:b/>
          <w:bCs/>
          <w:lang w:val="el-GR" w:eastAsia="el-GR"/>
        </w:rPr>
        <w:t>_</w:t>
      </w:r>
      <w:r w:rsidR="0013570D" w:rsidRPr="0026559F">
        <w:rPr>
          <w:rStyle w:val="Hyperlink"/>
          <w:rFonts w:ascii="Courier New" w:hAnsi="Courier New" w:cs="Courier New"/>
          <w:b/>
          <w:bCs/>
          <w:lang w:eastAsia="el-GR"/>
        </w:rPr>
        <w:t>part</w:t>
      </w:r>
      <w:r w:rsidR="0013570D" w:rsidRPr="00723C11">
        <w:rPr>
          <w:rStyle w:val="Hyperlink"/>
          <w:rFonts w:ascii="Courier New" w:hAnsi="Courier New" w:cs="Courier New"/>
          <w:b/>
          <w:bCs/>
          <w:lang w:val="el-GR" w:eastAsia="el-GR"/>
        </w:rPr>
        <w:t>2.</w:t>
      </w:r>
      <w:proofErr w:type="spellStart"/>
      <w:r w:rsidR="0013570D" w:rsidRPr="0026559F">
        <w:rPr>
          <w:rStyle w:val="Hyperlink"/>
          <w:rFonts w:ascii="Courier New" w:hAnsi="Courier New" w:cs="Courier New"/>
          <w:b/>
          <w:bCs/>
          <w:lang w:eastAsia="el-GR"/>
        </w:rPr>
        <w:t>py</w:t>
      </w:r>
      <w:proofErr w:type="spellEnd"/>
      <w:r w:rsidR="0013570D">
        <w:rPr>
          <w:rStyle w:val="Hyperlink"/>
          <w:rFonts w:ascii="Courier New" w:hAnsi="Courier New" w:cs="Courier New"/>
          <w:b/>
          <w:bCs/>
          <w:lang w:eastAsia="el-GR"/>
        </w:rPr>
        <w:fldChar w:fldCharType="end"/>
      </w:r>
      <w:r w:rsidR="0013570D" w:rsidRPr="00723C11">
        <w:rPr>
          <w:rFonts w:ascii="Courier New" w:hAnsi="Courier New" w:cs="Courier New"/>
          <w:b/>
          <w:bCs/>
          <w:lang w:val="el-GR" w:eastAsia="el-GR"/>
        </w:rPr>
        <w:t>)</w:t>
      </w:r>
    </w:p>
    <w:p w14:paraId="5E89DA44" w14:textId="77777777" w:rsidR="00767F8B" w:rsidRPr="00767F8B" w:rsidRDefault="00767F8B" w:rsidP="00767F8B">
      <w:pPr>
        <w:rPr>
          <w:rFonts w:ascii="Courier New" w:hAnsi="Courier New" w:cs="Courier New"/>
          <w:b/>
          <w:bCs/>
          <w:lang w:val="el-GR" w:eastAsia="el-GR"/>
        </w:rPr>
      </w:pPr>
      <w:r w:rsidRPr="00767F8B">
        <w:rPr>
          <w:rFonts w:ascii="Courier New" w:hAnsi="Courier New" w:cs="Courier New"/>
          <w:b/>
          <w:bCs/>
          <w:lang w:val="el-GR" w:eastAsia="el-GR"/>
        </w:rPr>
        <w:t>Αποτελέσματα και Σχολιασμός</w:t>
      </w:r>
    </w:p>
    <w:p w14:paraId="69875591" w14:textId="34354078" w:rsidR="00767F8B" w:rsidRPr="00767F8B" w:rsidRDefault="00767F8B" w:rsidP="00767F8B">
      <w:pPr>
        <w:rPr>
          <w:rFonts w:ascii="Courier New" w:hAnsi="Courier New" w:cs="Courier New"/>
          <w:lang w:val="el-GR" w:eastAsia="el-GR"/>
        </w:rPr>
      </w:pPr>
      <w:r w:rsidRPr="00767F8B">
        <w:rPr>
          <w:rFonts w:ascii="Courier New" w:hAnsi="Courier New" w:cs="Courier New"/>
          <w:lang w:val="el-GR" w:eastAsia="el-GR"/>
        </w:rPr>
        <w:t xml:space="preserve">Κατά την εφαρμογή της </w:t>
      </w:r>
      <w:r w:rsidRPr="00767F8B">
        <w:rPr>
          <w:rFonts w:ascii="Courier New" w:hAnsi="Courier New" w:cs="Courier New"/>
          <w:lang w:eastAsia="el-GR"/>
        </w:rPr>
        <w:t>PCA</w:t>
      </w:r>
      <w:r w:rsidRPr="00767F8B">
        <w:rPr>
          <w:rFonts w:ascii="Courier New" w:hAnsi="Courier New" w:cs="Courier New"/>
          <w:lang w:val="el-GR" w:eastAsia="el-GR"/>
        </w:rPr>
        <w:t xml:space="preserve"> με </w:t>
      </w:r>
      <w:r w:rsidRPr="00767F8B">
        <w:rPr>
          <w:rFonts w:ascii="Courier New" w:hAnsi="Courier New" w:cs="Courier New"/>
          <w:lang w:eastAsia="el-GR"/>
        </w:rPr>
        <w:t>L</w:t>
      </w:r>
      <w:r w:rsidRPr="00767F8B">
        <w:rPr>
          <w:rFonts w:ascii="Courier New" w:hAnsi="Courier New" w:cs="Courier New"/>
          <w:lang w:val="el-GR" w:eastAsia="el-GR"/>
        </w:rPr>
        <w:t xml:space="preserve"> = 128 στο σύνολο δεδομένων εκπαίδευσης του </w:t>
      </w:r>
      <w:r w:rsidRPr="00767F8B">
        <w:rPr>
          <w:rFonts w:ascii="Courier New" w:hAnsi="Courier New" w:cs="Courier New"/>
          <w:lang w:eastAsia="el-GR"/>
        </w:rPr>
        <w:t>MNIST</w:t>
      </w:r>
      <w:r w:rsidRPr="00767F8B">
        <w:rPr>
          <w:rFonts w:ascii="Courier New" w:hAnsi="Courier New" w:cs="Courier New"/>
          <w:lang w:val="el-GR" w:eastAsia="el-GR"/>
        </w:rPr>
        <w:t>, παρατηρήθηκαν τα ακόλουθα αποτελέσματα:</w:t>
      </w:r>
    </w:p>
    <w:p w14:paraId="07EA86FA" w14:textId="02AD3F79" w:rsidR="00767F8B" w:rsidRPr="00767F8B" w:rsidRDefault="00767F8B" w:rsidP="00767F8B">
      <w:pPr>
        <w:numPr>
          <w:ilvl w:val="0"/>
          <w:numId w:val="68"/>
        </w:numPr>
        <w:rPr>
          <w:rFonts w:ascii="Courier New" w:hAnsi="Courier New" w:cs="Courier New"/>
          <w:lang w:val="el-GR" w:eastAsia="el-GR"/>
        </w:rPr>
      </w:pPr>
      <w:r w:rsidRPr="00767F8B">
        <w:rPr>
          <w:rFonts w:ascii="Courier New" w:hAnsi="Courier New" w:cs="Courier New"/>
          <w:lang w:val="el-GR" w:eastAsia="el-GR"/>
        </w:rPr>
        <w:t xml:space="preserve">Ο πίνακας </w:t>
      </w:r>
      <m:oMath>
        <m:sSub>
          <m:sSubPr>
            <m:ctrlPr>
              <w:rPr>
                <w:rFonts w:ascii="Cambria Math" w:hAnsi="Cambria Math" w:cs="Courier New"/>
                <w:i/>
                <w:lang w:val="el-GR" w:eastAsia="el-GR"/>
              </w:rPr>
            </m:ctrlPr>
          </m:sSubPr>
          <m:e>
            <m:r>
              <w:rPr>
                <w:rFonts w:ascii="Cambria Math" w:hAnsi="Cambria Math" w:cs="Courier New"/>
                <w:lang w:eastAsia="el-GR"/>
              </w:rPr>
              <m:t>V</m:t>
            </m:r>
          </m:e>
          <m:sub>
            <m:r>
              <w:rPr>
                <w:rFonts w:ascii="Cambria Math" w:hAnsi="Cambria Math" w:cs="Courier New"/>
                <w:lang w:eastAsia="el-GR"/>
              </w:rPr>
              <m:t>L</m:t>
            </m:r>
          </m:sub>
        </m:sSub>
        <m:r>
          <w:rPr>
            <w:rFonts w:ascii="Cambria Math" w:hAnsi="Cambria Math" w:cs="Cambria Math"/>
            <w:lang w:val="el-GR" w:eastAsia="el-GR"/>
          </w:rPr>
          <m:t>​</m:t>
        </m:r>
      </m:oMath>
      <w:r w:rsidRPr="00767F8B">
        <w:rPr>
          <w:rFonts w:ascii="Courier New" w:hAnsi="Courier New" w:cs="Courier New"/>
          <w:lang w:val="el-GR" w:eastAsia="el-GR"/>
        </w:rPr>
        <w:t xml:space="preserve"> διαμορφώθηκε ως ένας πίνακας διαστάσεων (784, 128), όπου κάθε στήλη αντιστοιχεί σε μια κύρια συνιστώσα. Οι πρώτες στήλες του πίνακα αυτών των συνιστωσών αντιπροσωπεύουν τις πιο σημαντικές διαστάσεις που εξηγούν τη μεγαλύτερη διακύμανση στα δεδομένα.</w:t>
      </w:r>
    </w:p>
    <w:p w14:paraId="4B48DC7E" w14:textId="294BB520" w:rsidR="00767F8B" w:rsidRPr="00767F8B" w:rsidRDefault="00767F8B" w:rsidP="00767F8B">
      <w:pPr>
        <w:numPr>
          <w:ilvl w:val="0"/>
          <w:numId w:val="68"/>
        </w:numPr>
        <w:rPr>
          <w:rFonts w:ascii="Courier New" w:hAnsi="Courier New" w:cs="Courier New"/>
          <w:lang w:val="el-GR" w:eastAsia="el-GR"/>
        </w:rPr>
      </w:pPr>
      <w:r w:rsidRPr="00767F8B">
        <w:rPr>
          <w:rFonts w:ascii="Courier New" w:hAnsi="Courier New" w:cs="Courier New"/>
          <w:lang w:val="el-GR" w:eastAsia="el-GR"/>
        </w:rPr>
        <w:t>Η ανακατασκευή των δεδομένων εκπαίδευσης από τον συμπιεσμένο χώρο διαστάσεων 128 αποδίδει υψηλή ποιότητα ανακατασκευής, με πολύ μικρότερο μέσο τετραγωνικό σφάλμα (</w:t>
      </w:r>
      <w:r w:rsidRPr="00767F8B">
        <w:rPr>
          <w:rFonts w:ascii="Courier New" w:hAnsi="Courier New" w:cs="Courier New"/>
          <w:lang w:eastAsia="el-GR"/>
        </w:rPr>
        <w:t>MSE</w:t>
      </w:r>
      <w:r w:rsidRPr="00767F8B">
        <w:rPr>
          <w:rFonts w:ascii="Courier New" w:hAnsi="Courier New" w:cs="Courier New"/>
          <w:lang w:val="el-GR" w:eastAsia="el-GR"/>
        </w:rPr>
        <w:t xml:space="preserve">) σε σύγκριση με τις πιο συμπιεσμένες ανακατασκευές του προηγούμενου μέρους της εργασίας. Το </w:t>
      </w:r>
      <w:r w:rsidRPr="00767F8B">
        <w:rPr>
          <w:rFonts w:ascii="Courier New" w:hAnsi="Courier New" w:cs="Courier New"/>
          <w:lang w:eastAsia="el-GR"/>
        </w:rPr>
        <w:t>MSE</w:t>
      </w:r>
      <w:r w:rsidRPr="00767F8B">
        <w:rPr>
          <w:rFonts w:ascii="Courier New" w:hAnsi="Courier New" w:cs="Courier New"/>
          <w:lang w:val="el-GR" w:eastAsia="el-GR"/>
        </w:rPr>
        <w:t xml:space="preserve"> υπολογίστηκε ως περίπου 0.006, υποδηλώνοντας ότι τα δεδομένα ανακατασκευάστηκαν με υψηλή ακρίβεια.</w:t>
      </w:r>
    </w:p>
    <w:p w14:paraId="453FA60A" w14:textId="58704BDD" w:rsidR="00767F8B" w:rsidRPr="00767F8B" w:rsidRDefault="00767F8B" w:rsidP="00767F8B">
      <w:pPr>
        <w:numPr>
          <w:ilvl w:val="0"/>
          <w:numId w:val="68"/>
        </w:numPr>
        <w:rPr>
          <w:rFonts w:ascii="Courier New" w:hAnsi="Courier New" w:cs="Courier New"/>
          <w:lang w:val="el-GR" w:eastAsia="el-GR"/>
        </w:rPr>
      </w:pPr>
      <w:r w:rsidRPr="00767F8B">
        <w:rPr>
          <w:rFonts w:ascii="Courier New" w:hAnsi="Courier New" w:cs="Courier New"/>
          <w:lang w:val="el-GR" w:eastAsia="el-GR"/>
        </w:rPr>
        <w:t>Οι ανακατασκευές των δεδομένων ελέγχου επίσης παρουσίασαν υψηλή ποιότητα, με το μέσο τετραγωνικό σφάλμα να είναι παρόμοιο με αυτό των δεδομένων εκπαίδευσης. Τα χαρακτηριστικά ζευγάρια εικόνων (αρχική και ανακατασκευασμένη) αποδεικνύουν ότι οι κύριες συνιστώσες διατηρούν τα βασικά χαρακτηριστικά των ψηφίων, ενώ παράλληλα καταφέρνουν να αποθηκεύσουν αρκετές λεπτομέρειες για να διατηρούν την αναγνωσιμότητα των ψηφίων.</w:t>
      </w:r>
    </w:p>
    <w:p w14:paraId="35D1A66C" w14:textId="79D4B8A0" w:rsidR="00767F8B" w:rsidRPr="00767F8B" w:rsidRDefault="00767F8B" w:rsidP="00767F8B">
      <w:pPr>
        <w:numPr>
          <w:ilvl w:val="0"/>
          <w:numId w:val="68"/>
        </w:numPr>
        <w:rPr>
          <w:rFonts w:ascii="Courier New" w:hAnsi="Courier New" w:cs="Courier New"/>
          <w:lang w:val="el-GR" w:eastAsia="el-GR"/>
        </w:rPr>
      </w:pPr>
      <w:r w:rsidRPr="00767F8B">
        <w:rPr>
          <w:rFonts w:ascii="Courier New" w:hAnsi="Courier New" w:cs="Courier New"/>
          <w:lang w:val="el-GR" w:eastAsia="el-GR"/>
        </w:rPr>
        <w:t>Η κατανομή των σφαλμάτων ανακατασκευής για διάφορους αριθμούς συνιστωσών (</w:t>
      </w:r>
      <w:r w:rsidRPr="00767F8B">
        <w:rPr>
          <w:rFonts w:ascii="Courier New" w:hAnsi="Courier New" w:cs="Courier New"/>
          <w:lang w:eastAsia="el-GR"/>
        </w:rPr>
        <w:t>L</w:t>
      </w:r>
      <w:r w:rsidRPr="00767F8B">
        <w:rPr>
          <w:rFonts w:ascii="Courier New" w:hAnsi="Courier New" w:cs="Courier New"/>
          <w:lang w:val="el-GR" w:eastAsia="el-GR"/>
        </w:rPr>
        <w:t xml:space="preserve"> = 1, 8, 16, 64, 256) έδειξε σαφή μείωση του σφάλματος με την αύξηση των συνιστωσών. Αυτό επιβεβαιώνει ότι περισσότερες συνιστώσες εξηγούν μεγαλύτερη διακύμανση στα δεδομένα, βελτιώνοντας την ποιότητα της ανακατασκευής.</w:t>
      </w:r>
    </w:p>
    <w:p w14:paraId="46EA6070" w14:textId="77777777" w:rsidR="00767F8B" w:rsidRPr="00767F8B" w:rsidRDefault="00767F8B" w:rsidP="00767F8B">
      <w:pPr>
        <w:numPr>
          <w:ilvl w:val="0"/>
          <w:numId w:val="68"/>
        </w:numPr>
        <w:rPr>
          <w:rFonts w:ascii="Courier New" w:hAnsi="Courier New" w:cs="Courier New"/>
          <w:b/>
          <w:bCs/>
          <w:lang w:eastAsia="el-GR"/>
        </w:rPr>
      </w:pPr>
      <w:r w:rsidRPr="00767F8B">
        <w:rPr>
          <w:rFonts w:ascii="Courier New" w:hAnsi="Courier New" w:cs="Courier New"/>
          <w:b/>
          <w:bCs/>
          <w:lang w:eastAsia="el-GR"/>
        </w:rPr>
        <w:t>Πα</w:t>
      </w:r>
      <w:proofErr w:type="spellStart"/>
      <w:r w:rsidRPr="00767F8B">
        <w:rPr>
          <w:rFonts w:ascii="Courier New" w:hAnsi="Courier New" w:cs="Courier New"/>
          <w:b/>
          <w:bCs/>
          <w:lang w:eastAsia="el-GR"/>
        </w:rPr>
        <w:t>ράδειγμ</w:t>
      </w:r>
      <w:proofErr w:type="spellEnd"/>
      <w:r w:rsidRPr="00767F8B">
        <w:rPr>
          <w:rFonts w:ascii="Courier New" w:hAnsi="Courier New" w:cs="Courier New"/>
          <w:b/>
          <w:bCs/>
          <w:lang w:eastAsia="el-GR"/>
        </w:rPr>
        <w:t xml:space="preserve">α </w:t>
      </w:r>
      <w:proofErr w:type="spellStart"/>
      <w:r w:rsidRPr="00767F8B">
        <w:rPr>
          <w:rFonts w:ascii="Courier New" w:hAnsi="Courier New" w:cs="Courier New"/>
          <w:b/>
          <w:bCs/>
          <w:lang w:eastAsia="el-GR"/>
        </w:rPr>
        <w:t>Αν</w:t>
      </w:r>
      <w:proofErr w:type="spellEnd"/>
      <w:r w:rsidRPr="00767F8B">
        <w:rPr>
          <w:rFonts w:ascii="Courier New" w:hAnsi="Courier New" w:cs="Courier New"/>
          <w:b/>
          <w:bCs/>
          <w:lang w:eastAsia="el-GR"/>
        </w:rPr>
        <w:t>ακατασκευών</w:t>
      </w:r>
    </w:p>
    <w:p w14:paraId="28829569" w14:textId="77777777" w:rsidR="00767F8B" w:rsidRPr="00767F8B" w:rsidRDefault="00767F8B" w:rsidP="00767F8B">
      <w:pPr>
        <w:rPr>
          <w:rFonts w:ascii="Courier New" w:hAnsi="Courier New" w:cs="Courier New"/>
          <w:lang w:val="el-GR" w:eastAsia="el-GR"/>
        </w:rPr>
      </w:pPr>
      <w:r w:rsidRPr="00767F8B">
        <w:rPr>
          <w:rFonts w:ascii="Courier New" w:hAnsi="Courier New" w:cs="Courier New"/>
          <w:lang w:val="el-GR" w:eastAsia="el-GR"/>
        </w:rPr>
        <w:t xml:space="preserve">Για το ψηφίο </w:t>
      </w:r>
      <w:r w:rsidRPr="00767F8B">
        <w:rPr>
          <w:rFonts w:ascii="Courier New" w:hAnsi="Courier New" w:cs="Courier New"/>
          <w:b/>
          <w:bCs/>
          <w:lang w:val="el-GR" w:eastAsia="el-GR"/>
        </w:rPr>
        <w:t>0</w:t>
      </w:r>
      <w:r w:rsidRPr="00767F8B">
        <w:rPr>
          <w:rFonts w:ascii="Courier New" w:hAnsi="Courier New" w:cs="Courier New"/>
          <w:lang w:val="el-GR" w:eastAsia="el-GR"/>
        </w:rPr>
        <w:t xml:space="preserve">, </w:t>
      </w:r>
      <w:r w:rsidRPr="00767F8B">
        <w:rPr>
          <w:rFonts w:ascii="Courier New" w:hAnsi="Courier New" w:cs="Courier New"/>
          <w:b/>
          <w:bCs/>
          <w:lang w:val="el-GR" w:eastAsia="el-GR"/>
        </w:rPr>
        <w:t>4</w:t>
      </w:r>
      <w:r w:rsidRPr="00767F8B">
        <w:rPr>
          <w:rFonts w:ascii="Courier New" w:hAnsi="Courier New" w:cs="Courier New"/>
          <w:lang w:val="el-GR" w:eastAsia="el-GR"/>
        </w:rPr>
        <w:t xml:space="preserve">, και </w:t>
      </w:r>
      <w:r w:rsidRPr="00767F8B">
        <w:rPr>
          <w:rFonts w:ascii="Courier New" w:hAnsi="Courier New" w:cs="Courier New"/>
          <w:b/>
          <w:bCs/>
          <w:lang w:val="el-GR" w:eastAsia="el-GR"/>
        </w:rPr>
        <w:t>9</w:t>
      </w:r>
      <w:r w:rsidRPr="00767F8B">
        <w:rPr>
          <w:rFonts w:ascii="Courier New" w:hAnsi="Courier New" w:cs="Courier New"/>
          <w:lang w:val="el-GR" w:eastAsia="el-GR"/>
        </w:rPr>
        <w:t>, παρουσιάστηκαν τα ακόλουθα ζευγάρια εικόνων:</w:t>
      </w:r>
    </w:p>
    <w:p w14:paraId="34AAA620" w14:textId="77777777" w:rsidR="00767F8B" w:rsidRPr="00767F8B" w:rsidRDefault="00767F8B" w:rsidP="00767F8B">
      <w:pPr>
        <w:numPr>
          <w:ilvl w:val="0"/>
          <w:numId w:val="69"/>
        </w:numPr>
        <w:rPr>
          <w:rFonts w:ascii="Courier New" w:hAnsi="Courier New" w:cs="Courier New"/>
          <w:lang w:val="el-GR" w:eastAsia="el-GR"/>
        </w:rPr>
      </w:pPr>
      <w:r w:rsidRPr="00767F8B">
        <w:rPr>
          <w:rFonts w:ascii="Courier New" w:hAnsi="Courier New" w:cs="Courier New"/>
          <w:b/>
          <w:bCs/>
          <w:lang w:val="el-GR" w:eastAsia="el-GR"/>
        </w:rPr>
        <w:t>Αρχική Εικόνα:</w:t>
      </w:r>
      <w:r w:rsidRPr="00767F8B">
        <w:rPr>
          <w:rFonts w:ascii="Courier New" w:hAnsi="Courier New" w:cs="Courier New"/>
          <w:lang w:val="el-GR" w:eastAsia="el-GR"/>
        </w:rPr>
        <w:t xml:space="preserve"> Το πραγματικό ψηφίο όπως εμφανίζεται στο σύνολο δεδομένων.</w:t>
      </w:r>
    </w:p>
    <w:p w14:paraId="11B3F052" w14:textId="77777777" w:rsidR="00767F8B" w:rsidRPr="00917ED9" w:rsidRDefault="00767F8B" w:rsidP="00767F8B">
      <w:pPr>
        <w:numPr>
          <w:ilvl w:val="0"/>
          <w:numId w:val="69"/>
        </w:numPr>
        <w:rPr>
          <w:rFonts w:ascii="Courier New" w:hAnsi="Courier New" w:cs="Courier New"/>
          <w:lang w:val="el-GR" w:eastAsia="el-GR"/>
        </w:rPr>
      </w:pPr>
      <w:r w:rsidRPr="00767F8B">
        <w:rPr>
          <w:rFonts w:ascii="Courier New" w:hAnsi="Courier New" w:cs="Courier New"/>
          <w:b/>
          <w:bCs/>
          <w:lang w:val="el-GR" w:eastAsia="el-GR"/>
        </w:rPr>
        <w:t>Συμπιεσμένη Εικόνα:</w:t>
      </w:r>
      <w:r w:rsidRPr="00767F8B">
        <w:rPr>
          <w:rFonts w:ascii="Courier New" w:hAnsi="Courier New" w:cs="Courier New"/>
          <w:lang w:val="el-GR" w:eastAsia="el-GR"/>
        </w:rPr>
        <w:t xml:space="preserve"> Το ψηφίο ανακατασκευασμένο από τις συμπιεσμένες συνιστώσες (</w:t>
      </w:r>
      <w:r w:rsidRPr="00767F8B">
        <w:rPr>
          <w:rFonts w:ascii="Courier New" w:hAnsi="Courier New" w:cs="Courier New"/>
          <w:lang w:eastAsia="el-GR"/>
        </w:rPr>
        <w:t>L</w:t>
      </w:r>
      <w:r w:rsidRPr="00767F8B">
        <w:rPr>
          <w:rFonts w:ascii="Courier New" w:hAnsi="Courier New" w:cs="Courier New"/>
          <w:lang w:val="el-GR" w:eastAsia="el-GR"/>
        </w:rPr>
        <w:t>=128</w:t>
      </w:r>
      <w:r w:rsidRPr="00767F8B">
        <w:rPr>
          <w:rFonts w:ascii="Courier New" w:hAnsi="Courier New" w:cs="Courier New"/>
          <w:lang w:eastAsia="el-GR"/>
        </w:rPr>
        <w:t>L</w:t>
      </w:r>
      <w:r w:rsidRPr="00767F8B">
        <w:rPr>
          <w:rFonts w:ascii="Courier New" w:hAnsi="Courier New" w:cs="Courier New"/>
          <w:lang w:val="el-GR" w:eastAsia="el-GR"/>
        </w:rPr>
        <w:t xml:space="preserve"> = 128</w:t>
      </w:r>
      <w:r w:rsidRPr="00767F8B">
        <w:rPr>
          <w:rFonts w:ascii="Courier New" w:hAnsi="Courier New" w:cs="Courier New"/>
          <w:lang w:eastAsia="el-GR"/>
        </w:rPr>
        <w:t>L</w:t>
      </w:r>
      <w:r w:rsidRPr="00767F8B">
        <w:rPr>
          <w:rFonts w:ascii="Courier New" w:hAnsi="Courier New" w:cs="Courier New"/>
          <w:lang w:val="el-GR" w:eastAsia="el-GR"/>
        </w:rPr>
        <w:t>=128).</w:t>
      </w:r>
    </w:p>
    <w:p w14:paraId="149B6E22" w14:textId="77777777" w:rsidR="00917ED9" w:rsidRPr="00723C11" w:rsidRDefault="00917ED9" w:rsidP="00917ED9">
      <w:pPr>
        <w:rPr>
          <w:rFonts w:ascii="Courier New" w:hAnsi="Courier New" w:cs="Courier New"/>
          <w:b/>
          <w:bCs/>
          <w:lang w:val="el-GR" w:eastAsia="el-GR"/>
        </w:rPr>
      </w:pPr>
    </w:p>
    <w:p w14:paraId="4310C82B" w14:textId="77777777" w:rsidR="00917ED9" w:rsidRPr="00723C11" w:rsidRDefault="00917ED9" w:rsidP="00917ED9">
      <w:pPr>
        <w:rPr>
          <w:rFonts w:ascii="Courier New" w:hAnsi="Courier New" w:cs="Courier New"/>
          <w:lang w:val="el-GR" w:eastAsia="el-GR"/>
        </w:rPr>
      </w:pPr>
    </w:p>
    <w:p w14:paraId="7B28C93E" w14:textId="77777777" w:rsidR="00917ED9" w:rsidRDefault="001A5FEF" w:rsidP="000D7887">
      <w:pPr>
        <w:jc w:val="center"/>
        <w:rPr>
          <w:rFonts w:ascii="Courier New" w:hAnsi="Courier New" w:cs="Courier New"/>
          <w:b/>
          <w:bCs/>
          <w:lang w:eastAsia="el-GR"/>
        </w:rPr>
      </w:pPr>
      <w:r w:rsidRPr="001A5FEF">
        <w:rPr>
          <w:rFonts w:ascii="Courier New" w:hAnsi="Courier New" w:cs="Courier New"/>
          <w:b/>
          <w:bCs/>
          <w:noProof/>
          <w:lang w:val="el-GR" w:eastAsia="el-GR"/>
        </w:rPr>
        <w:drawing>
          <wp:inline distT="0" distB="0" distL="0" distR="0" wp14:anchorId="1A129ED8" wp14:editId="751A7D4D">
            <wp:extent cx="2428185" cy="1274583"/>
            <wp:effectExtent l="0" t="0" r="0" b="1905"/>
            <wp:docPr id="721305278" name="Picture 1" descr="A comparison of a white and black im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05278" name="Picture 1" descr="A comparison of a white and black image&#10;&#10;Description automatically generated with medium confidence"/>
                    <pic:cNvPicPr/>
                  </pic:nvPicPr>
                  <pic:blipFill>
                    <a:blip r:embed="rId17"/>
                    <a:stretch>
                      <a:fillRect/>
                    </a:stretch>
                  </pic:blipFill>
                  <pic:spPr>
                    <a:xfrm>
                      <a:off x="0" y="0"/>
                      <a:ext cx="2435415" cy="1278378"/>
                    </a:xfrm>
                    <a:prstGeom prst="rect">
                      <a:avLst/>
                    </a:prstGeom>
                  </pic:spPr>
                </pic:pic>
              </a:graphicData>
            </a:graphic>
          </wp:inline>
        </w:drawing>
      </w:r>
      <w:r w:rsidRPr="001A5FEF">
        <w:rPr>
          <w:rFonts w:ascii="Courier New" w:hAnsi="Courier New" w:cs="Courier New"/>
          <w:b/>
          <w:bCs/>
          <w:noProof/>
          <w:lang w:val="el-GR" w:eastAsia="el-GR"/>
        </w:rPr>
        <w:drawing>
          <wp:inline distT="0" distB="0" distL="0" distR="0" wp14:anchorId="4E5C3488" wp14:editId="142DB2E0">
            <wp:extent cx="2413036" cy="1266631"/>
            <wp:effectExtent l="0" t="0" r="6350" b="0"/>
            <wp:docPr id="1582336582" name="Picture 1" descr="A black and white image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36582" name="Picture 1" descr="A black and white image of a letter&#10;&#10;Description automatically generated"/>
                    <pic:cNvPicPr/>
                  </pic:nvPicPr>
                  <pic:blipFill>
                    <a:blip r:embed="rId18"/>
                    <a:stretch>
                      <a:fillRect/>
                    </a:stretch>
                  </pic:blipFill>
                  <pic:spPr>
                    <a:xfrm>
                      <a:off x="0" y="0"/>
                      <a:ext cx="2450646" cy="1286373"/>
                    </a:xfrm>
                    <a:prstGeom prst="rect">
                      <a:avLst/>
                    </a:prstGeom>
                  </pic:spPr>
                </pic:pic>
              </a:graphicData>
            </a:graphic>
          </wp:inline>
        </w:drawing>
      </w:r>
    </w:p>
    <w:p w14:paraId="1B415A3B" w14:textId="1930AB50" w:rsidR="00917ED9" w:rsidRDefault="00917ED9" w:rsidP="000D7887">
      <w:pPr>
        <w:jc w:val="center"/>
        <w:rPr>
          <w:rFonts w:ascii="Courier New" w:hAnsi="Courier New" w:cs="Courier New"/>
          <w:b/>
          <w:bCs/>
          <w:lang w:eastAsia="el-GR"/>
        </w:rPr>
      </w:pPr>
      <w:r w:rsidRPr="00917ED9">
        <w:rPr>
          <w:rFonts w:ascii="Courier New" w:hAnsi="Courier New" w:cs="Courier New"/>
          <w:b/>
          <w:bCs/>
          <w:noProof/>
          <w:lang w:val="el-GR" w:eastAsia="el-GR"/>
        </w:rPr>
        <w:drawing>
          <wp:inline distT="0" distB="0" distL="0" distR="0" wp14:anchorId="4B231746" wp14:editId="0401A52F">
            <wp:extent cx="2423660" cy="1272209"/>
            <wp:effectExtent l="0" t="0" r="0" b="4445"/>
            <wp:docPr id="2063207690" name="Picture 1" descr="A close-up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07690" name="Picture 1" descr="A close-up of a test&#10;&#10;Description automatically generated"/>
                    <pic:cNvPicPr/>
                  </pic:nvPicPr>
                  <pic:blipFill>
                    <a:blip r:embed="rId19"/>
                    <a:stretch>
                      <a:fillRect/>
                    </a:stretch>
                  </pic:blipFill>
                  <pic:spPr>
                    <a:xfrm>
                      <a:off x="0" y="0"/>
                      <a:ext cx="2531315" cy="1328719"/>
                    </a:xfrm>
                    <a:prstGeom prst="rect">
                      <a:avLst/>
                    </a:prstGeom>
                  </pic:spPr>
                </pic:pic>
              </a:graphicData>
            </a:graphic>
          </wp:inline>
        </w:drawing>
      </w:r>
    </w:p>
    <w:p w14:paraId="726E2F39" w14:textId="77777777" w:rsidR="00917ED9" w:rsidRDefault="00917ED9" w:rsidP="00767F8B">
      <w:pPr>
        <w:rPr>
          <w:rFonts w:ascii="Courier New" w:hAnsi="Courier New" w:cs="Courier New"/>
          <w:b/>
          <w:bCs/>
          <w:lang w:eastAsia="el-GR"/>
        </w:rPr>
      </w:pPr>
    </w:p>
    <w:p w14:paraId="372F9E81" w14:textId="352F4B72" w:rsidR="00767F8B" w:rsidRPr="00767F8B" w:rsidRDefault="00767F8B" w:rsidP="00767F8B">
      <w:pPr>
        <w:rPr>
          <w:rFonts w:ascii="Courier New" w:hAnsi="Courier New" w:cs="Courier New"/>
          <w:lang w:val="el-GR" w:eastAsia="el-GR"/>
        </w:rPr>
      </w:pPr>
      <w:r w:rsidRPr="00767F8B">
        <w:rPr>
          <w:rFonts w:ascii="Courier New" w:hAnsi="Courier New" w:cs="Courier New"/>
          <w:b/>
          <w:bCs/>
          <w:lang w:val="el-GR" w:eastAsia="el-GR"/>
        </w:rPr>
        <w:t>Σχολιασμός:</w:t>
      </w:r>
      <w:r w:rsidRPr="00767F8B">
        <w:rPr>
          <w:rFonts w:ascii="Courier New" w:hAnsi="Courier New" w:cs="Courier New"/>
          <w:lang w:val="el-GR" w:eastAsia="el-GR"/>
        </w:rPr>
        <w:t xml:space="preserve"> Τα ανακατασκευασμένα ψηφία διατηρούν τα βασικά χαρακτηριστικά των αρχικών, όπως οι κύριες γραμμές και καμπύλες, ενώ παρατηρείται ελάχιστη απώλεια λεπτομερειών. Αυτό επιβεβαιώνει την αποτελεσματικότητα της </w:t>
      </w:r>
      <w:r w:rsidRPr="00767F8B">
        <w:rPr>
          <w:rFonts w:ascii="Courier New" w:hAnsi="Courier New" w:cs="Courier New"/>
          <w:lang w:eastAsia="el-GR"/>
        </w:rPr>
        <w:t>PCA</w:t>
      </w:r>
      <w:r w:rsidRPr="00767F8B">
        <w:rPr>
          <w:rFonts w:ascii="Courier New" w:hAnsi="Courier New" w:cs="Courier New"/>
          <w:lang w:val="el-GR" w:eastAsia="el-GR"/>
        </w:rPr>
        <w:t xml:space="preserve"> στην αποθήκευση της βασικής δομής των δεδομένων με μειωμένη διάσταση.</w:t>
      </w:r>
    </w:p>
    <w:p w14:paraId="25013EF8" w14:textId="77777777" w:rsidR="00DA5AB5" w:rsidRPr="00723C11" w:rsidRDefault="00DA5AB5" w:rsidP="007C3F8D">
      <w:pPr>
        <w:rPr>
          <w:rFonts w:ascii="Courier New" w:hAnsi="Courier New" w:cs="Courier New"/>
          <w:lang w:val="el-GR" w:eastAsia="el-GR"/>
        </w:rPr>
      </w:pPr>
    </w:p>
    <w:p w14:paraId="4896DAD7" w14:textId="77777777" w:rsidR="0096617D" w:rsidRPr="00723C11" w:rsidRDefault="00E70AAD" w:rsidP="0096617D">
      <w:pPr>
        <w:rPr>
          <w:rFonts w:ascii="Courier New" w:hAnsi="Courier New" w:cs="Courier New"/>
          <w:b/>
          <w:bCs/>
          <w:lang w:val="el-GR" w:eastAsia="el-GR"/>
        </w:rPr>
      </w:pPr>
      <w:r>
        <w:rPr>
          <w:rFonts w:ascii="Courier New" w:hAnsi="Courier New" w:cs="Courier New"/>
          <w:b/>
          <w:bCs/>
          <w:lang w:eastAsia="el-GR"/>
        </w:rPr>
        <w:t>KERNEL</w:t>
      </w:r>
      <w:r w:rsidRPr="00723C11">
        <w:rPr>
          <w:rFonts w:ascii="Courier New" w:hAnsi="Courier New" w:cs="Courier New"/>
          <w:b/>
          <w:bCs/>
          <w:lang w:val="el-GR" w:eastAsia="el-GR"/>
        </w:rPr>
        <w:t xml:space="preserve"> </w:t>
      </w:r>
      <w:r w:rsidRPr="00E70AAD">
        <w:rPr>
          <w:rFonts w:ascii="Courier New" w:hAnsi="Courier New" w:cs="Courier New"/>
          <w:b/>
          <w:bCs/>
          <w:lang w:eastAsia="el-GR"/>
        </w:rPr>
        <w:t>PCA</w:t>
      </w:r>
      <w:r w:rsidRPr="00723C11">
        <w:rPr>
          <w:rFonts w:ascii="Courier New" w:hAnsi="Courier New" w:cs="Courier New"/>
          <w:b/>
          <w:bCs/>
          <w:lang w:val="el-GR" w:eastAsia="el-GR"/>
        </w:rPr>
        <w:t xml:space="preserve"> - ΔΙΑΔΙΚΑΣΙΑ 1 ΣΕΛΙΔΑ </w:t>
      </w:r>
      <w:r w:rsidR="008F2780" w:rsidRPr="00723C11">
        <w:rPr>
          <w:rFonts w:ascii="Courier New" w:hAnsi="Courier New" w:cs="Courier New"/>
          <w:b/>
          <w:bCs/>
          <w:lang w:val="el-GR" w:eastAsia="el-GR"/>
        </w:rPr>
        <w:t>7</w:t>
      </w:r>
      <w:r w:rsidRPr="00723C11">
        <w:rPr>
          <w:rFonts w:ascii="Courier New" w:hAnsi="Courier New" w:cs="Courier New"/>
          <w:b/>
          <w:bCs/>
          <w:lang w:val="el-GR" w:eastAsia="el-GR"/>
        </w:rPr>
        <w:t xml:space="preserve"> (</w:t>
      </w:r>
      <w:r>
        <w:fldChar w:fldCharType="begin"/>
      </w:r>
      <w:r>
        <w:instrText>HYPERLINK</w:instrText>
      </w:r>
      <w:r w:rsidRPr="00EB6F96">
        <w:rPr>
          <w:lang w:val="el-GR"/>
        </w:rPr>
        <w:instrText xml:space="preserve"> "</w:instrText>
      </w:r>
      <w:r>
        <w:instrText>https</w:instrText>
      </w:r>
      <w:r w:rsidRPr="00EB6F96">
        <w:rPr>
          <w:lang w:val="el-GR"/>
        </w:rPr>
        <w:instrText>://</w:instrText>
      </w:r>
      <w:r>
        <w:instrText>github</w:instrText>
      </w:r>
      <w:r w:rsidRPr="00EB6F96">
        <w:rPr>
          <w:lang w:val="el-GR"/>
        </w:rPr>
        <w:instrText>.</w:instrText>
      </w:r>
      <w:r>
        <w:instrText>com</w:instrText>
      </w:r>
      <w:r w:rsidRPr="00EB6F96">
        <w:rPr>
          <w:lang w:val="el-GR"/>
        </w:rPr>
        <w:instrText>/</w:instrText>
      </w:r>
      <w:r>
        <w:instrText>nickpotamianos</w:instrText>
      </w:r>
      <w:r w:rsidRPr="00EB6F96">
        <w:rPr>
          <w:lang w:val="el-GR"/>
        </w:rPr>
        <w:instrText>/</w:instrText>
      </w:r>
      <w:r>
        <w:instrText>Computer</w:instrText>
      </w:r>
      <w:r w:rsidRPr="00EB6F96">
        <w:rPr>
          <w:lang w:val="el-GR"/>
        </w:rPr>
        <w:instrText>_</w:instrText>
      </w:r>
      <w:r>
        <w:instrText>Vision</w:instrText>
      </w:r>
      <w:r w:rsidRPr="00EB6F96">
        <w:rPr>
          <w:lang w:val="el-GR"/>
        </w:rPr>
        <w:instrText>_</w:instrText>
      </w:r>
      <w:r>
        <w:instrText>Lab</w:instrText>
      </w:r>
      <w:r w:rsidRPr="00EB6F96">
        <w:rPr>
          <w:lang w:val="el-GR"/>
        </w:rPr>
        <w:instrText>/</w:instrText>
      </w:r>
      <w:r>
        <w:instrText>blob</w:instrText>
      </w:r>
      <w:r w:rsidRPr="00EB6F96">
        <w:rPr>
          <w:lang w:val="el-GR"/>
        </w:rPr>
        <w:instrText>/</w:instrText>
      </w:r>
      <w:r>
        <w:instrText>main</w:instrText>
      </w:r>
      <w:r w:rsidRPr="00EB6F96">
        <w:rPr>
          <w:lang w:val="el-GR"/>
        </w:rPr>
        <w:instrText>/</w:instrText>
      </w:r>
      <w:r>
        <w:instrText>CV</w:instrText>
      </w:r>
      <w:r w:rsidRPr="00EB6F96">
        <w:rPr>
          <w:lang w:val="el-GR"/>
        </w:rPr>
        <w:instrText>_5-</w:instrText>
      </w:r>
      <w:r>
        <w:instrText>AUTOENCODERS</w:instrText>
      </w:r>
      <w:r w:rsidRPr="00EB6F96">
        <w:rPr>
          <w:lang w:val="el-GR"/>
        </w:rPr>
        <w:instrText>/</w:instrText>
      </w:r>
      <w:r>
        <w:instrText>mnist</w:instrText>
      </w:r>
      <w:r w:rsidRPr="00EB6F96">
        <w:rPr>
          <w:lang w:val="el-GR"/>
        </w:rPr>
        <w:instrText>_</w:instrText>
      </w:r>
      <w:r>
        <w:instrText>kernel</w:instrText>
      </w:r>
      <w:r w:rsidRPr="00EB6F96">
        <w:rPr>
          <w:lang w:val="el-GR"/>
        </w:rPr>
        <w:instrText>.</w:instrText>
      </w:r>
      <w:r>
        <w:instrText>ipynb</w:instrText>
      </w:r>
      <w:r w:rsidRPr="00EB6F96">
        <w:rPr>
          <w:lang w:val="el-GR"/>
        </w:rPr>
        <w:instrText>"</w:instrText>
      </w:r>
      <w:r>
        <w:fldChar w:fldCharType="separate"/>
      </w:r>
      <w:proofErr w:type="spellStart"/>
      <w:r w:rsidRPr="000207F8">
        <w:rPr>
          <w:rStyle w:val="Hyperlink"/>
          <w:rFonts w:ascii="Courier New" w:hAnsi="Courier New" w:cs="Courier New"/>
          <w:b/>
          <w:bCs/>
          <w:lang w:eastAsia="el-GR"/>
        </w:rPr>
        <w:t>mnist</w:t>
      </w:r>
      <w:proofErr w:type="spellEnd"/>
      <w:r w:rsidRPr="00723C11">
        <w:rPr>
          <w:rStyle w:val="Hyperlink"/>
          <w:rFonts w:ascii="Courier New" w:hAnsi="Courier New" w:cs="Courier New"/>
          <w:b/>
          <w:bCs/>
          <w:lang w:val="el-GR" w:eastAsia="el-GR"/>
        </w:rPr>
        <w:t>_</w:t>
      </w:r>
      <w:r w:rsidR="008F2780" w:rsidRPr="000207F8">
        <w:rPr>
          <w:rStyle w:val="Hyperlink"/>
          <w:rFonts w:ascii="Courier New" w:hAnsi="Courier New" w:cs="Courier New"/>
          <w:b/>
          <w:bCs/>
          <w:lang w:eastAsia="el-GR"/>
        </w:rPr>
        <w:t>kernel</w:t>
      </w:r>
      <w:r w:rsidRPr="00723C11">
        <w:rPr>
          <w:rStyle w:val="Hyperlink"/>
          <w:rFonts w:ascii="Courier New" w:hAnsi="Courier New" w:cs="Courier New"/>
          <w:b/>
          <w:bCs/>
          <w:lang w:val="el-GR" w:eastAsia="el-GR"/>
        </w:rPr>
        <w:t>.</w:t>
      </w:r>
      <w:proofErr w:type="spellStart"/>
      <w:r w:rsidRPr="000207F8">
        <w:rPr>
          <w:rStyle w:val="Hyperlink"/>
          <w:rFonts w:ascii="Courier New" w:hAnsi="Courier New" w:cs="Courier New"/>
          <w:b/>
          <w:bCs/>
          <w:lang w:eastAsia="el-GR"/>
        </w:rPr>
        <w:t>py</w:t>
      </w:r>
      <w:proofErr w:type="spellEnd"/>
      <w:r>
        <w:rPr>
          <w:rStyle w:val="Hyperlink"/>
          <w:rFonts w:ascii="Courier New" w:hAnsi="Courier New" w:cs="Courier New"/>
          <w:b/>
          <w:bCs/>
          <w:lang w:eastAsia="el-GR"/>
        </w:rPr>
        <w:fldChar w:fldCharType="end"/>
      </w:r>
      <w:r w:rsidRPr="00723C11">
        <w:rPr>
          <w:rFonts w:ascii="Courier New" w:hAnsi="Courier New" w:cs="Courier New"/>
          <w:b/>
          <w:bCs/>
          <w:lang w:val="el-GR" w:eastAsia="el-GR"/>
        </w:rPr>
        <w:t>)</w:t>
      </w:r>
    </w:p>
    <w:p w14:paraId="768AB5B0" w14:textId="77777777" w:rsidR="0096617D" w:rsidRPr="00723C11" w:rsidRDefault="0096617D" w:rsidP="0096617D">
      <w:pPr>
        <w:rPr>
          <w:rFonts w:ascii="Courier New" w:hAnsi="Courier New" w:cs="Courier New"/>
          <w:b/>
          <w:bCs/>
          <w:lang w:val="el-GR" w:eastAsia="el-GR"/>
        </w:rPr>
      </w:pPr>
    </w:p>
    <w:p w14:paraId="72485B96" w14:textId="02A45CD9" w:rsidR="0096617D" w:rsidRPr="0096617D" w:rsidRDefault="0096617D" w:rsidP="0096617D">
      <w:pPr>
        <w:rPr>
          <w:rFonts w:ascii="Courier New" w:hAnsi="Courier New" w:cs="Courier New"/>
          <w:b/>
          <w:bCs/>
          <w:lang w:val="el-GR" w:eastAsia="el-GR"/>
        </w:rPr>
      </w:pPr>
      <w:r w:rsidRPr="0096617D">
        <w:rPr>
          <w:rFonts w:ascii="Courier New" w:hAnsi="Courier New" w:cs="Courier New"/>
          <w:b/>
          <w:bCs/>
          <w:lang w:val="el-GR" w:eastAsia="el-GR"/>
        </w:rPr>
        <w:t xml:space="preserve">Βασικές Διαφορές μεταξύ Κλασσικής </w:t>
      </w:r>
      <w:r w:rsidRPr="0096617D">
        <w:rPr>
          <w:rFonts w:ascii="Courier New" w:hAnsi="Courier New" w:cs="Courier New"/>
          <w:b/>
          <w:bCs/>
          <w:lang w:eastAsia="el-GR"/>
        </w:rPr>
        <w:t>PCA</w:t>
      </w:r>
      <w:r w:rsidRPr="0096617D">
        <w:rPr>
          <w:rFonts w:ascii="Courier New" w:hAnsi="Courier New" w:cs="Courier New"/>
          <w:b/>
          <w:bCs/>
          <w:lang w:val="el-GR" w:eastAsia="el-GR"/>
        </w:rPr>
        <w:t xml:space="preserve"> και </w:t>
      </w:r>
      <w:r w:rsidRPr="0096617D">
        <w:rPr>
          <w:rFonts w:ascii="Courier New" w:hAnsi="Courier New" w:cs="Courier New"/>
          <w:b/>
          <w:bCs/>
          <w:lang w:eastAsia="el-GR"/>
        </w:rPr>
        <w:t>Kernel</w:t>
      </w:r>
      <w:r w:rsidRPr="0096617D">
        <w:rPr>
          <w:rFonts w:ascii="Courier New" w:hAnsi="Courier New" w:cs="Courier New"/>
          <w:b/>
          <w:bCs/>
          <w:lang w:val="el-GR" w:eastAsia="el-GR"/>
        </w:rPr>
        <w:t xml:space="preserve"> </w:t>
      </w:r>
      <w:r w:rsidRPr="0096617D">
        <w:rPr>
          <w:rFonts w:ascii="Courier New" w:hAnsi="Courier New" w:cs="Courier New"/>
          <w:b/>
          <w:bCs/>
          <w:lang w:eastAsia="el-GR"/>
        </w:rPr>
        <w:t>PCA</w:t>
      </w:r>
    </w:p>
    <w:p w14:paraId="5CEE86FF" w14:textId="77777777" w:rsidR="0096617D" w:rsidRPr="0096617D" w:rsidRDefault="0096617D" w:rsidP="0096617D">
      <w:pPr>
        <w:rPr>
          <w:rFonts w:ascii="Courier New" w:hAnsi="Courier New" w:cs="Courier New"/>
          <w:lang w:val="el-GR" w:eastAsia="el-GR"/>
        </w:rPr>
      </w:pPr>
      <w:r w:rsidRPr="0096617D">
        <w:rPr>
          <w:rFonts w:ascii="Courier New" w:hAnsi="Courier New" w:cs="Courier New"/>
          <w:lang w:val="el-GR" w:eastAsia="el-GR"/>
        </w:rPr>
        <w:t xml:space="preserve">Η </w:t>
      </w:r>
      <w:r w:rsidRPr="0096617D">
        <w:rPr>
          <w:rFonts w:ascii="Courier New" w:hAnsi="Courier New" w:cs="Courier New"/>
          <w:b/>
          <w:bCs/>
          <w:lang w:val="el-GR" w:eastAsia="el-GR"/>
        </w:rPr>
        <w:t xml:space="preserve">κλασσική </w:t>
      </w:r>
      <w:r w:rsidRPr="0096617D">
        <w:rPr>
          <w:rFonts w:ascii="Courier New" w:hAnsi="Courier New" w:cs="Courier New"/>
          <w:b/>
          <w:bCs/>
          <w:lang w:eastAsia="el-GR"/>
        </w:rPr>
        <w:t>PCA</w:t>
      </w:r>
      <w:r w:rsidRPr="0096617D">
        <w:rPr>
          <w:rFonts w:ascii="Courier New" w:hAnsi="Courier New" w:cs="Courier New"/>
          <w:lang w:val="el-GR" w:eastAsia="el-GR"/>
        </w:rPr>
        <w:t xml:space="preserve"> λειτουργεί με γραμμικούς μετασχηματισμούς, προσπαθώντας να βρει έναν νέο χώρο διαστάσεων όπου οι διαστάσεις είναι οι κύριες συνιστώσες που εξηγούν τη μέγιστη δυνατή διακύμανση των δεδομένων. Ωστόσο, αυτή η προσέγγιση περιορίζεται στην ικανότητά της να αποτυπώνει μόνο γραμμικές σχέσεις μεταξύ των χαρακτηριστικών.</w:t>
      </w:r>
    </w:p>
    <w:p w14:paraId="45BDC811" w14:textId="77777777" w:rsidR="0096617D" w:rsidRPr="0096617D" w:rsidRDefault="0096617D" w:rsidP="0096617D">
      <w:pPr>
        <w:rPr>
          <w:rFonts w:ascii="Courier New" w:hAnsi="Courier New" w:cs="Courier New"/>
          <w:lang w:val="el-GR" w:eastAsia="el-GR"/>
        </w:rPr>
      </w:pPr>
      <w:r w:rsidRPr="0096617D">
        <w:rPr>
          <w:rFonts w:ascii="Courier New" w:hAnsi="Courier New" w:cs="Courier New"/>
          <w:lang w:val="el-GR" w:eastAsia="el-GR"/>
        </w:rPr>
        <w:t xml:space="preserve">Αντίθετα, η </w:t>
      </w:r>
      <w:r w:rsidRPr="0096617D">
        <w:rPr>
          <w:rFonts w:ascii="Courier New" w:hAnsi="Courier New" w:cs="Courier New"/>
          <w:b/>
          <w:bCs/>
          <w:lang w:eastAsia="el-GR"/>
        </w:rPr>
        <w:t>Kernel</w:t>
      </w:r>
      <w:r w:rsidRPr="0096617D">
        <w:rPr>
          <w:rFonts w:ascii="Courier New" w:hAnsi="Courier New" w:cs="Courier New"/>
          <w:b/>
          <w:bCs/>
          <w:lang w:val="el-GR" w:eastAsia="el-GR"/>
        </w:rPr>
        <w:t xml:space="preserve"> </w:t>
      </w:r>
      <w:r w:rsidRPr="0096617D">
        <w:rPr>
          <w:rFonts w:ascii="Courier New" w:hAnsi="Courier New" w:cs="Courier New"/>
          <w:b/>
          <w:bCs/>
          <w:lang w:eastAsia="el-GR"/>
        </w:rPr>
        <w:t>PCA</w:t>
      </w:r>
      <w:r w:rsidRPr="0096617D">
        <w:rPr>
          <w:rFonts w:ascii="Courier New" w:hAnsi="Courier New" w:cs="Courier New"/>
          <w:lang w:val="el-GR" w:eastAsia="el-GR"/>
        </w:rPr>
        <w:t xml:space="preserve"> επεκτείνει την κλασσική </w:t>
      </w:r>
      <w:r w:rsidRPr="0096617D">
        <w:rPr>
          <w:rFonts w:ascii="Courier New" w:hAnsi="Courier New" w:cs="Courier New"/>
          <w:lang w:eastAsia="el-GR"/>
        </w:rPr>
        <w:t>PCA</w:t>
      </w:r>
      <w:r w:rsidRPr="0096617D">
        <w:rPr>
          <w:rFonts w:ascii="Courier New" w:hAnsi="Courier New" w:cs="Courier New"/>
          <w:lang w:val="el-GR" w:eastAsia="el-GR"/>
        </w:rPr>
        <w:t xml:space="preserve"> χρησιμοποιώντας μη γραμμικούς μετασχηματισμούς μέσω της χρήσης πυρήνων (</w:t>
      </w:r>
      <w:r w:rsidRPr="0096617D">
        <w:rPr>
          <w:rFonts w:ascii="Courier New" w:hAnsi="Courier New" w:cs="Courier New"/>
          <w:lang w:eastAsia="el-GR"/>
        </w:rPr>
        <w:t>kernels</w:t>
      </w:r>
      <w:r w:rsidRPr="0096617D">
        <w:rPr>
          <w:rFonts w:ascii="Courier New" w:hAnsi="Courier New" w:cs="Courier New"/>
          <w:lang w:val="el-GR" w:eastAsia="el-GR"/>
        </w:rPr>
        <w:t xml:space="preserve">). Αυτό επιτρέπει την εφαρμογή της </w:t>
      </w:r>
      <w:r w:rsidRPr="0096617D">
        <w:rPr>
          <w:rFonts w:ascii="Courier New" w:hAnsi="Courier New" w:cs="Courier New"/>
          <w:lang w:eastAsia="el-GR"/>
        </w:rPr>
        <w:t>PCA</w:t>
      </w:r>
      <w:r w:rsidRPr="0096617D">
        <w:rPr>
          <w:rFonts w:ascii="Courier New" w:hAnsi="Courier New" w:cs="Courier New"/>
          <w:lang w:val="el-GR" w:eastAsia="el-GR"/>
        </w:rPr>
        <w:t xml:space="preserve"> σε ένα υψηλότερο </w:t>
      </w:r>
      <w:proofErr w:type="spellStart"/>
      <w:r w:rsidRPr="0096617D">
        <w:rPr>
          <w:rFonts w:ascii="Courier New" w:hAnsi="Courier New" w:cs="Courier New"/>
          <w:lang w:val="el-GR" w:eastAsia="el-GR"/>
        </w:rPr>
        <w:t>διαστατικό</w:t>
      </w:r>
      <w:proofErr w:type="spellEnd"/>
      <w:r w:rsidRPr="0096617D">
        <w:rPr>
          <w:rFonts w:ascii="Courier New" w:hAnsi="Courier New" w:cs="Courier New"/>
          <w:lang w:val="el-GR" w:eastAsia="el-GR"/>
        </w:rPr>
        <w:t xml:space="preserve"> χώρο χαρακτηριστικών χωρίς την ανάγκη απευθείας υπολογισμού των μετασχηματισμένων δεδομένων, αξιοποιώντας το </w:t>
      </w:r>
      <w:r w:rsidRPr="0096617D">
        <w:rPr>
          <w:rFonts w:ascii="Courier New" w:hAnsi="Courier New" w:cs="Courier New"/>
          <w:b/>
          <w:bCs/>
          <w:lang w:val="el-GR" w:eastAsia="el-GR"/>
        </w:rPr>
        <w:t>θεώρημα του πυρήνα</w:t>
      </w:r>
      <w:r w:rsidRPr="0096617D">
        <w:rPr>
          <w:rFonts w:ascii="Courier New" w:hAnsi="Courier New" w:cs="Courier New"/>
          <w:lang w:val="el-GR" w:eastAsia="el-GR"/>
        </w:rPr>
        <w:t xml:space="preserve"> (</w:t>
      </w:r>
      <w:r w:rsidRPr="0096617D">
        <w:rPr>
          <w:rFonts w:ascii="Courier New" w:hAnsi="Courier New" w:cs="Courier New"/>
          <w:lang w:eastAsia="el-GR"/>
        </w:rPr>
        <w:t>kernel</w:t>
      </w:r>
      <w:r w:rsidRPr="0096617D">
        <w:rPr>
          <w:rFonts w:ascii="Courier New" w:hAnsi="Courier New" w:cs="Courier New"/>
          <w:lang w:val="el-GR" w:eastAsia="el-GR"/>
        </w:rPr>
        <w:t xml:space="preserve"> </w:t>
      </w:r>
      <w:r w:rsidRPr="0096617D">
        <w:rPr>
          <w:rFonts w:ascii="Courier New" w:hAnsi="Courier New" w:cs="Courier New"/>
          <w:lang w:eastAsia="el-GR"/>
        </w:rPr>
        <w:t>trick</w:t>
      </w:r>
      <w:r w:rsidRPr="0096617D">
        <w:rPr>
          <w:rFonts w:ascii="Courier New" w:hAnsi="Courier New" w:cs="Courier New"/>
          <w:lang w:val="el-GR" w:eastAsia="el-GR"/>
        </w:rPr>
        <w:t xml:space="preserve">). Με αυτόν τον τρόπο, η </w:t>
      </w:r>
      <w:r w:rsidRPr="0096617D">
        <w:rPr>
          <w:rFonts w:ascii="Courier New" w:hAnsi="Courier New" w:cs="Courier New"/>
          <w:lang w:eastAsia="el-GR"/>
        </w:rPr>
        <w:t>Kernel</w:t>
      </w:r>
      <w:r w:rsidRPr="0096617D">
        <w:rPr>
          <w:rFonts w:ascii="Courier New" w:hAnsi="Courier New" w:cs="Courier New"/>
          <w:lang w:val="el-GR" w:eastAsia="el-GR"/>
        </w:rPr>
        <w:t xml:space="preserve"> </w:t>
      </w:r>
      <w:r w:rsidRPr="0096617D">
        <w:rPr>
          <w:rFonts w:ascii="Courier New" w:hAnsi="Courier New" w:cs="Courier New"/>
          <w:lang w:eastAsia="el-GR"/>
        </w:rPr>
        <w:t>PCA</w:t>
      </w:r>
      <w:r w:rsidRPr="0096617D">
        <w:rPr>
          <w:rFonts w:ascii="Courier New" w:hAnsi="Courier New" w:cs="Courier New"/>
          <w:lang w:val="el-GR" w:eastAsia="el-GR"/>
        </w:rPr>
        <w:t xml:space="preserve"> μπορεί να αποτυπώσει πολύπλοκες, μη γραμμικές δομές στα δεδομένα, κάτι που η κλασσική </w:t>
      </w:r>
      <w:r w:rsidRPr="0096617D">
        <w:rPr>
          <w:rFonts w:ascii="Courier New" w:hAnsi="Courier New" w:cs="Courier New"/>
          <w:lang w:eastAsia="el-GR"/>
        </w:rPr>
        <w:t>PCA</w:t>
      </w:r>
      <w:r w:rsidRPr="0096617D">
        <w:rPr>
          <w:rFonts w:ascii="Courier New" w:hAnsi="Courier New" w:cs="Courier New"/>
          <w:lang w:val="el-GR" w:eastAsia="el-GR"/>
        </w:rPr>
        <w:t xml:space="preserve"> δεν μπορεί να κάνει.</w:t>
      </w:r>
    </w:p>
    <w:p w14:paraId="4BB06CF0" w14:textId="77777777" w:rsidR="0096617D" w:rsidRPr="00723C11" w:rsidRDefault="0096617D" w:rsidP="0096617D">
      <w:pPr>
        <w:rPr>
          <w:rFonts w:ascii="Courier New" w:hAnsi="Courier New" w:cs="Courier New"/>
          <w:b/>
          <w:bCs/>
          <w:lang w:val="el-GR" w:eastAsia="el-GR"/>
        </w:rPr>
      </w:pPr>
    </w:p>
    <w:p w14:paraId="1CB10F71" w14:textId="72413C3A" w:rsidR="0096617D" w:rsidRPr="0096617D" w:rsidRDefault="0096617D" w:rsidP="0096617D">
      <w:pPr>
        <w:rPr>
          <w:rFonts w:ascii="Courier New" w:hAnsi="Courier New" w:cs="Courier New"/>
          <w:b/>
          <w:bCs/>
          <w:lang w:val="el-GR" w:eastAsia="el-GR"/>
        </w:rPr>
      </w:pPr>
      <w:r w:rsidRPr="0096617D">
        <w:rPr>
          <w:rFonts w:ascii="Courier New" w:hAnsi="Courier New" w:cs="Courier New"/>
          <w:b/>
          <w:bCs/>
          <w:lang w:val="el-GR" w:eastAsia="el-GR"/>
        </w:rPr>
        <w:t>Υπόθεση Αναμενόμενης Τιμής και Επιπτώσεις της Μη Ικανοποίησης της</w:t>
      </w:r>
    </w:p>
    <w:p w14:paraId="4FAA1EAB" w14:textId="77777777" w:rsidR="0096617D" w:rsidRPr="0096617D" w:rsidRDefault="0096617D" w:rsidP="0096617D">
      <w:pPr>
        <w:rPr>
          <w:rFonts w:ascii="Courier New" w:hAnsi="Courier New" w:cs="Courier New"/>
          <w:lang w:val="el-GR" w:eastAsia="el-GR"/>
        </w:rPr>
      </w:pPr>
      <w:r w:rsidRPr="0096617D">
        <w:rPr>
          <w:rFonts w:ascii="Courier New" w:hAnsi="Courier New" w:cs="Courier New"/>
          <w:lang w:val="el-GR" w:eastAsia="el-GR"/>
        </w:rPr>
        <w:t xml:space="preserve">Στην κλασσική </w:t>
      </w:r>
      <w:r w:rsidRPr="0096617D">
        <w:rPr>
          <w:rFonts w:ascii="Courier New" w:hAnsi="Courier New" w:cs="Courier New"/>
          <w:lang w:eastAsia="el-GR"/>
        </w:rPr>
        <w:t>PCA</w:t>
      </w:r>
      <w:r w:rsidRPr="0096617D">
        <w:rPr>
          <w:rFonts w:ascii="Courier New" w:hAnsi="Courier New" w:cs="Courier New"/>
          <w:lang w:val="el-GR" w:eastAsia="el-GR"/>
        </w:rPr>
        <w:t xml:space="preserve">, υποθέτουμε ότι τα δεδομένα έχουν </w:t>
      </w:r>
      <w:r w:rsidRPr="0096617D">
        <w:rPr>
          <w:rFonts w:ascii="Courier New" w:hAnsi="Courier New" w:cs="Courier New"/>
          <w:b/>
          <w:bCs/>
          <w:lang w:val="el-GR" w:eastAsia="el-GR"/>
        </w:rPr>
        <w:t>μηδενική αναμενόμενη τιμή</w:t>
      </w:r>
      <w:r w:rsidRPr="0096617D">
        <w:rPr>
          <w:rFonts w:ascii="Courier New" w:hAnsi="Courier New" w:cs="Courier New"/>
          <w:lang w:val="el-GR" w:eastAsia="el-GR"/>
        </w:rPr>
        <w:t xml:space="preserve"> (</w:t>
      </w:r>
      <w:r w:rsidRPr="0096617D">
        <w:rPr>
          <w:rFonts w:ascii="Courier New" w:hAnsi="Courier New" w:cs="Courier New"/>
          <w:lang w:eastAsia="el-GR"/>
        </w:rPr>
        <w:t>zero</w:t>
      </w:r>
      <w:r w:rsidRPr="0096617D">
        <w:rPr>
          <w:rFonts w:ascii="Courier New" w:hAnsi="Courier New" w:cs="Courier New"/>
          <w:lang w:val="el-GR" w:eastAsia="el-GR"/>
        </w:rPr>
        <w:t xml:space="preserve"> </w:t>
      </w:r>
      <w:r w:rsidRPr="0096617D">
        <w:rPr>
          <w:rFonts w:ascii="Courier New" w:hAnsi="Courier New" w:cs="Courier New"/>
          <w:lang w:eastAsia="el-GR"/>
        </w:rPr>
        <w:t>mean</w:t>
      </w:r>
      <w:r w:rsidRPr="0096617D">
        <w:rPr>
          <w:rFonts w:ascii="Courier New" w:hAnsi="Courier New" w:cs="Courier New"/>
          <w:lang w:val="el-GR" w:eastAsia="el-GR"/>
        </w:rPr>
        <w:t>), δηλαδή ότι ο μέσος όρος κάθε χαρακτηριστικού είναι μηδέν. Αυτή η υπόθεση είναι κρίσιμη για τον σωστό υπολογισμό του πίνακα συνδιασπορών και των κύριων συνιστωσών.</w:t>
      </w:r>
    </w:p>
    <w:p w14:paraId="4C675DF0" w14:textId="77777777" w:rsidR="0096617D" w:rsidRPr="0096617D" w:rsidRDefault="0096617D" w:rsidP="0096617D">
      <w:pPr>
        <w:rPr>
          <w:rFonts w:ascii="Courier New" w:hAnsi="Courier New" w:cs="Courier New"/>
          <w:lang w:val="el-GR" w:eastAsia="el-GR"/>
        </w:rPr>
      </w:pPr>
      <w:r w:rsidRPr="0096617D">
        <w:rPr>
          <w:rFonts w:ascii="Courier New" w:hAnsi="Courier New" w:cs="Courier New"/>
          <w:lang w:val="el-GR" w:eastAsia="el-GR"/>
        </w:rPr>
        <w:t xml:space="preserve">Στην </w:t>
      </w:r>
      <w:r w:rsidRPr="0096617D">
        <w:rPr>
          <w:rFonts w:ascii="Courier New" w:hAnsi="Courier New" w:cs="Courier New"/>
          <w:b/>
          <w:bCs/>
          <w:lang w:eastAsia="el-GR"/>
        </w:rPr>
        <w:t>Kernel</w:t>
      </w:r>
      <w:r w:rsidRPr="0096617D">
        <w:rPr>
          <w:rFonts w:ascii="Courier New" w:hAnsi="Courier New" w:cs="Courier New"/>
          <w:b/>
          <w:bCs/>
          <w:lang w:val="el-GR" w:eastAsia="el-GR"/>
        </w:rPr>
        <w:t xml:space="preserve"> </w:t>
      </w:r>
      <w:r w:rsidRPr="0096617D">
        <w:rPr>
          <w:rFonts w:ascii="Courier New" w:hAnsi="Courier New" w:cs="Courier New"/>
          <w:b/>
          <w:bCs/>
          <w:lang w:eastAsia="el-GR"/>
        </w:rPr>
        <w:t>PCA</w:t>
      </w:r>
      <w:r w:rsidRPr="0096617D">
        <w:rPr>
          <w:rFonts w:ascii="Courier New" w:hAnsi="Courier New" w:cs="Courier New"/>
          <w:lang w:val="el-GR" w:eastAsia="el-GR"/>
        </w:rPr>
        <w:t xml:space="preserve">, η υπόθεση αυτή εξακολουθεί να ισχύει για τα </w:t>
      </w:r>
      <w:r w:rsidRPr="0096617D">
        <w:rPr>
          <w:rFonts w:ascii="Courier New" w:hAnsi="Courier New" w:cs="Courier New"/>
          <w:b/>
          <w:bCs/>
          <w:lang w:val="el-GR" w:eastAsia="el-GR"/>
        </w:rPr>
        <w:t>μετασχηματισμένα δεδομένα</w:t>
      </w:r>
      <w:r w:rsidRPr="0096617D">
        <w:rPr>
          <w:rFonts w:ascii="Courier New" w:hAnsi="Courier New" w:cs="Courier New"/>
          <w:lang w:val="el-GR" w:eastAsia="el-GR"/>
        </w:rPr>
        <w:t xml:space="preserve"> στον χώρο των χαρακτηριστικών. Αν αυτή η υπόθεση </w:t>
      </w:r>
      <w:r w:rsidRPr="0096617D">
        <w:rPr>
          <w:rFonts w:ascii="Courier New" w:hAnsi="Courier New" w:cs="Courier New"/>
          <w:b/>
          <w:bCs/>
          <w:lang w:val="el-GR" w:eastAsia="el-GR"/>
        </w:rPr>
        <w:t>δεν ικανοποιείται</w:t>
      </w:r>
      <w:r w:rsidRPr="0096617D">
        <w:rPr>
          <w:rFonts w:ascii="Courier New" w:hAnsi="Courier New" w:cs="Courier New"/>
          <w:lang w:val="el-GR" w:eastAsia="el-GR"/>
        </w:rPr>
        <w:t xml:space="preserve">, δηλαδή αν τα μετασχηματισμένα δεδομένα δεν έχουν μηδενική αναμενόμενη τιμή, οι υπολογισμοί του πίνακα συνδιασπορών θα είναι λανθασμένοι, επηρεάζοντας αρνητικά την απόδοση της </w:t>
      </w:r>
      <w:r w:rsidRPr="0096617D">
        <w:rPr>
          <w:rFonts w:ascii="Courier New" w:hAnsi="Courier New" w:cs="Courier New"/>
          <w:lang w:eastAsia="el-GR"/>
        </w:rPr>
        <w:t>PCA</w:t>
      </w:r>
      <w:r w:rsidRPr="0096617D">
        <w:rPr>
          <w:rFonts w:ascii="Courier New" w:hAnsi="Courier New" w:cs="Courier New"/>
          <w:lang w:val="el-GR" w:eastAsia="el-GR"/>
        </w:rPr>
        <w:t>. Συγκεκριμένα, οι κύριες συνιστώσες μπορεί να μην αντανακλούν σωστά τη διακύμανση των δεδομένων, οδηγώντας σε ανεπαρκείς αναπαραστάσεις.</w:t>
      </w:r>
    </w:p>
    <w:p w14:paraId="2F033526" w14:textId="77777777" w:rsidR="000207F8" w:rsidRPr="0096617D" w:rsidRDefault="000207F8" w:rsidP="007C3F8D">
      <w:pPr>
        <w:rPr>
          <w:rFonts w:ascii="Courier New" w:hAnsi="Courier New" w:cs="Courier New"/>
          <w:lang w:val="el-GR" w:eastAsia="el-GR"/>
        </w:rPr>
      </w:pPr>
    </w:p>
    <w:p w14:paraId="7A3180DB" w14:textId="39DD2922" w:rsidR="00A153A8" w:rsidRPr="00723C11" w:rsidRDefault="00A153A8" w:rsidP="00A153A8">
      <w:pPr>
        <w:rPr>
          <w:rFonts w:ascii="Courier New" w:hAnsi="Courier New" w:cs="Courier New"/>
          <w:b/>
          <w:bCs/>
          <w:lang w:val="el-GR" w:eastAsia="el-GR"/>
        </w:rPr>
      </w:pPr>
      <w:r w:rsidRPr="00785727">
        <w:rPr>
          <w:rFonts w:ascii="Courier New" w:hAnsi="Courier New" w:cs="Courier New"/>
          <w:b/>
          <w:bCs/>
          <w:lang w:val="el-GR" w:eastAsia="el-GR"/>
        </w:rPr>
        <w:t>Μη Γραμμικός Μετασχηματισμός</w:t>
      </w:r>
    </w:p>
    <w:p w14:paraId="439A1E84" w14:textId="76F9ACDE" w:rsidR="00A153A8" w:rsidRPr="00985CCD" w:rsidRDefault="00A153A8" w:rsidP="00A153A8">
      <w:pPr>
        <w:rPr>
          <w:rFonts w:ascii="Courier New" w:hAnsi="Courier New" w:cs="Courier New"/>
          <w:lang w:val="el-GR" w:eastAsia="el-GR"/>
        </w:rPr>
      </w:pPr>
      <w:r w:rsidRPr="00A153A8">
        <w:rPr>
          <w:rFonts w:ascii="Courier New" w:hAnsi="Courier New" w:cs="Courier New"/>
          <w:lang w:val="el-GR" w:eastAsia="el-GR"/>
        </w:rPr>
        <w:t xml:space="preserve">Ο μη γραμμικός μετασχηματισμός εφαρμόζεται </w:t>
      </w:r>
      <w:proofErr w:type="spellStart"/>
      <w:r w:rsidRPr="00A153A8">
        <w:rPr>
          <w:rFonts w:ascii="Courier New" w:hAnsi="Courier New" w:cs="Courier New"/>
          <w:lang w:val="el-GR" w:eastAsia="el-GR"/>
        </w:rPr>
        <w:t>component-wise</w:t>
      </w:r>
      <w:proofErr w:type="spellEnd"/>
      <w:r w:rsidRPr="00A153A8">
        <w:rPr>
          <w:rFonts w:ascii="Courier New" w:hAnsi="Courier New" w:cs="Courier New"/>
          <w:lang w:val="el-GR" w:eastAsia="el-GR"/>
        </w:rPr>
        <w:t xml:space="preserve"> σε κάθε δεδομένο:</w:t>
      </w:r>
    </w:p>
    <w:p w14:paraId="5FA8B8D9" w14:textId="23E97446" w:rsidR="00A153A8" w:rsidRPr="00785727" w:rsidRDefault="00785727" w:rsidP="00785727">
      <w:pPr>
        <w:shd w:val="clear" w:color="auto" w:fill="F0F0F0"/>
        <w:rPr>
          <w:rFonts w:ascii="Courier New" w:hAnsi="Courier New" w:cs="Courier New"/>
          <w:lang w:val="el-GR" w:eastAsia="el-GR"/>
        </w:rPr>
      </w:pPr>
      <w:r>
        <w:rPr>
          <w:rFonts w:ascii="Courier New" w:hAnsi="Courier New" w:cs="Courier New"/>
          <w:b/>
          <w:color w:val="444444"/>
        </w:rPr>
        <w:t>def</w:t>
      </w:r>
      <w:r w:rsidRPr="00785727">
        <w:rPr>
          <w:rFonts w:ascii="Courier New" w:hAnsi="Courier New" w:cs="Courier New"/>
          <w:color w:val="444444"/>
          <w:lang w:val="el-GR"/>
        </w:rPr>
        <w:t xml:space="preserve"> </w:t>
      </w:r>
      <w:r>
        <w:rPr>
          <w:rFonts w:ascii="Courier New" w:hAnsi="Courier New" w:cs="Courier New"/>
          <w:b/>
          <w:color w:val="880000"/>
        </w:rPr>
        <w:t>kernel</w:t>
      </w:r>
      <w:r w:rsidRPr="00785727">
        <w:rPr>
          <w:rFonts w:ascii="Courier New" w:hAnsi="Courier New" w:cs="Courier New"/>
          <w:b/>
          <w:color w:val="880000"/>
          <w:lang w:val="el-GR"/>
        </w:rPr>
        <w:t>_</w:t>
      </w:r>
      <w:proofErr w:type="gramStart"/>
      <w:r>
        <w:rPr>
          <w:rFonts w:ascii="Courier New" w:hAnsi="Courier New" w:cs="Courier New"/>
          <w:b/>
          <w:color w:val="880000"/>
        </w:rPr>
        <w:t>transform</w:t>
      </w:r>
      <w:r w:rsidRPr="00785727">
        <w:rPr>
          <w:rFonts w:ascii="Courier New" w:hAnsi="Courier New" w:cs="Courier New"/>
          <w:color w:val="444444"/>
          <w:lang w:val="el-GR"/>
        </w:rPr>
        <w:t>(</w:t>
      </w:r>
      <w:proofErr w:type="gramEnd"/>
      <w:r>
        <w:rPr>
          <w:rFonts w:ascii="Courier New" w:hAnsi="Courier New" w:cs="Courier New"/>
          <w:color w:val="444444"/>
        </w:rPr>
        <w:t>X</w:t>
      </w:r>
      <w:r w:rsidRPr="00785727">
        <w:rPr>
          <w:rFonts w:ascii="Courier New" w:hAnsi="Courier New" w:cs="Courier New"/>
          <w:color w:val="444444"/>
          <w:lang w:val="el-GR"/>
        </w:rPr>
        <w:t xml:space="preserve">, </w:t>
      </w:r>
      <w:r>
        <w:rPr>
          <w:rFonts w:ascii="Courier New" w:hAnsi="Courier New" w:cs="Courier New"/>
          <w:color w:val="444444"/>
        </w:rPr>
        <w:t>alpha</w:t>
      </w:r>
      <w:r w:rsidRPr="00785727">
        <w:rPr>
          <w:rFonts w:ascii="Courier New" w:hAnsi="Courier New" w:cs="Courier New"/>
          <w:color w:val="444444"/>
          <w:lang w:val="el-GR"/>
        </w:rPr>
        <w:t>=</w:t>
      </w:r>
      <w:r w:rsidRPr="00785727">
        <w:rPr>
          <w:rFonts w:ascii="Courier New" w:hAnsi="Courier New" w:cs="Courier New"/>
          <w:color w:val="880000"/>
          <w:lang w:val="el-GR"/>
        </w:rPr>
        <w:t>0.1</w:t>
      </w:r>
      <w:r w:rsidRPr="00785727">
        <w:rPr>
          <w:rFonts w:ascii="Courier New" w:hAnsi="Courier New" w:cs="Courier New"/>
          <w:color w:val="444444"/>
          <w:lang w:val="el-GR"/>
        </w:rPr>
        <w:t>):</w:t>
      </w:r>
      <w:r w:rsidRPr="00785727">
        <w:rPr>
          <w:rFonts w:ascii="Courier New" w:hAnsi="Courier New" w:cs="Courier New"/>
          <w:color w:val="444444"/>
          <w:lang w:val="el-GR"/>
        </w:rPr>
        <w:br/>
        <w:t xml:space="preserve">    </w:t>
      </w:r>
      <w:r w:rsidRPr="00785727">
        <w:rPr>
          <w:rFonts w:ascii="Courier New" w:hAnsi="Courier New" w:cs="Courier New"/>
          <w:color w:val="880000"/>
          <w:lang w:val="el-GR"/>
        </w:rPr>
        <w:t>"""</w:t>
      </w:r>
      <w:r w:rsidRPr="00785727">
        <w:rPr>
          <w:rFonts w:ascii="Courier New" w:hAnsi="Courier New" w:cs="Courier New"/>
          <w:color w:val="880000"/>
          <w:lang w:val="el-GR"/>
        </w:rPr>
        <w:br/>
        <w:t xml:space="preserve">    Εφαρμογή του μη γραμμικού μετασχηματισμού </w:t>
      </w:r>
      <w:r>
        <w:rPr>
          <w:rFonts w:ascii="Courier New" w:hAnsi="Courier New" w:cs="Courier New"/>
          <w:color w:val="880000"/>
        </w:rPr>
        <w:t>k</w:t>
      </w:r>
      <w:r w:rsidRPr="00785727">
        <w:rPr>
          <w:rFonts w:ascii="Courier New" w:hAnsi="Courier New" w:cs="Courier New"/>
          <w:color w:val="880000"/>
          <w:lang w:val="el-GR"/>
        </w:rPr>
        <w:t>(</w:t>
      </w:r>
      <w:r>
        <w:rPr>
          <w:rFonts w:ascii="Courier New" w:hAnsi="Courier New" w:cs="Courier New"/>
          <w:color w:val="880000"/>
        </w:rPr>
        <w:t>x</w:t>
      </w:r>
      <w:r w:rsidRPr="00785727">
        <w:rPr>
          <w:rFonts w:ascii="Courier New" w:hAnsi="Courier New" w:cs="Courier New"/>
          <w:color w:val="880000"/>
          <w:lang w:val="el-GR"/>
        </w:rPr>
        <w:t xml:space="preserve">) = </w:t>
      </w:r>
      <w:r>
        <w:rPr>
          <w:rFonts w:ascii="Courier New" w:hAnsi="Courier New" w:cs="Courier New"/>
          <w:color w:val="880000"/>
        </w:rPr>
        <w:t>exp</w:t>
      </w:r>
      <w:r w:rsidRPr="00785727">
        <w:rPr>
          <w:rFonts w:ascii="Courier New" w:hAnsi="Courier New" w:cs="Courier New"/>
          <w:color w:val="880000"/>
          <w:lang w:val="el-GR"/>
        </w:rPr>
        <w:t>(-</w:t>
      </w:r>
      <w:r>
        <w:rPr>
          <w:rFonts w:ascii="Courier New" w:hAnsi="Courier New" w:cs="Courier New"/>
          <w:color w:val="880000"/>
        </w:rPr>
        <w:t>x</w:t>
      </w:r>
      <w:r w:rsidRPr="00785727">
        <w:rPr>
          <w:rFonts w:ascii="Courier New" w:hAnsi="Courier New" w:cs="Courier New"/>
          <w:color w:val="880000"/>
          <w:lang w:val="el-GR"/>
        </w:rPr>
        <w:t xml:space="preserve">^2 / </w:t>
      </w:r>
      <w:r>
        <w:rPr>
          <w:rFonts w:ascii="Courier New" w:hAnsi="Courier New" w:cs="Courier New"/>
          <w:color w:val="880000"/>
        </w:rPr>
        <w:t>alpha</w:t>
      </w:r>
      <w:r w:rsidRPr="00785727">
        <w:rPr>
          <w:rFonts w:ascii="Courier New" w:hAnsi="Courier New" w:cs="Courier New"/>
          <w:color w:val="880000"/>
          <w:lang w:val="el-GR"/>
        </w:rPr>
        <w:t>)</w:t>
      </w:r>
      <w:r w:rsidRPr="00785727">
        <w:rPr>
          <w:rFonts w:ascii="Courier New" w:hAnsi="Courier New" w:cs="Courier New"/>
          <w:color w:val="880000"/>
          <w:lang w:val="el-GR"/>
        </w:rPr>
        <w:br/>
        <w:t xml:space="preserve">    σε κάθε στοιχείο του </w:t>
      </w:r>
      <w:r>
        <w:rPr>
          <w:rFonts w:ascii="Courier New" w:hAnsi="Courier New" w:cs="Courier New"/>
          <w:color w:val="880000"/>
        </w:rPr>
        <w:t>X</w:t>
      </w:r>
      <w:r w:rsidRPr="00785727">
        <w:rPr>
          <w:rFonts w:ascii="Courier New" w:hAnsi="Courier New" w:cs="Courier New"/>
          <w:color w:val="880000"/>
          <w:lang w:val="el-GR"/>
        </w:rPr>
        <w:t>.</w:t>
      </w:r>
      <w:r w:rsidRPr="00785727">
        <w:rPr>
          <w:rFonts w:ascii="Courier New" w:hAnsi="Courier New" w:cs="Courier New"/>
          <w:color w:val="880000"/>
          <w:lang w:val="el-GR"/>
        </w:rPr>
        <w:br/>
        <w:t xml:space="preserve">    </w:t>
      </w:r>
      <w:r>
        <w:rPr>
          <w:rFonts w:ascii="Courier New" w:hAnsi="Courier New" w:cs="Courier New"/>
          <w:color w:val="880000"/>
        </w:rPr>
        <w:t>X</w:t>
      </w:r>
      <w:r w:rsidRPr="00785727">
        <w:rPr>
          <w:rFonts w:ascii="Courier New" w:hAnsi="Courier New" w:cs="Courier New"/>
          <w:color w:val="880000"/>
          <w:lang w:val="el-GR"/>
        </w:rPr>
        <w:t xml:space="preserve"> έχει σχήμα [</w:t>
      </w:r>
      <w:r>
        <w:rPr>
          <w:rFonts w:ascii="Courier New" w:hAnsi="Courier New" w:cs="Courier New"/>
          <w:color w:val="880000"/>
        </w:rPr>
        <w:t>N</w:t>
      </w:r>
      <w:r w:rsidRPr="00785727">
        <w:rPr>
          <w:rFonts w:ascii="Courier New" w:hAnsi="Courier New" w:cs="Courier New"/>
          <w:color w:val="880000"/>
          <w:lang w:val="el-GR"/>
        </w:rPr>
        <w:t xml:space="preserve">, </w:t>
      </w:r>
      <w:r>
        <w:rPr>
          <w:rFonts w:ascii="Courier New" w:hAnsi="Courier New" w:cs="Courier New"/>
          <w:color w:val="880000"/>
        </w:rPr>
        <w:t>M</w:t>
      </w:r>
      <w:r w:rsidRPr="00785727">
        <w:rPr>
          <w:rFonts w:ascii="Courier New" w:hAnsi="Courier New" w:cs="Courier New"/>
          <w:color w:val="880000"/>
          <w:lang w:val="el-GR"/>
        </w:rPr>
        <w:t>] (</w:t>
      </w:r>
      <w:r>
        <w:rPr>
          <w:rFonts w:ascii="Courier New" w:hAnsi="Courier New" w:cs="Courier New"/>
          <w:color w:val="880000"/>
        </w:rPr>
        <w:t>N</w:t>
      </w:r>
      <w:r w:rsidRPr="00785727">
        <w:rPr>
          <w:rFonts w:ascii="Courier New" w:hAnsi="Courier New" w:cs="Courier New"/>
          <w:color w:val="880000"/>
          <w:lang w:val="el-GR"/>
        </w:rPr>
        <w:t xml:space="preserve"> παρατηρήσεις, </w:t>
      </w:r>
      <w:r>
        <w:rPr>
          <w:rFonts w:ascii="Courier New" w:hAnsi="Courier New" w:cs="Courier New"/>
          <w:color w:val="880000"/>
        </w:rPr>
        <w:t>M</w:t>
      </w:r>
      <w:r w:rsidRPr="00785727">
        <w:rPr>
          <w:rFonts w:ascii="Courier New" w:hAnsi="Courier New" w:cs="Courier New"/>
          <w:color w:val="880000"/>
          <w:lang w:val="el-GR"/>
        </w:rPr>
        <w:t xml:space="preserve"> χαρακτηριστικά/</w:t>
      </w:r>
      <w:r>
        <w:rPr>
          <w:rFonts w:ascii="Courier New" w:hAnsi="Courier New" w:cs="Courier New"/>
          <w:color w:val="880000"/>
        </w:rPr>
        <w:t>pixels</w:t>
      </w:r>
      <w:r w:rsidRPr="00785727">
        <w:rPr>
          <w:rFonts w:ascii="Courier New" w:hAnsi="Courier New" w:cs="Courier New"/>
          <w:color w:val="880000"/>
          <w:lang w:val="el-GR"/>
        </w:rPr>
        <w:t>).</w:t>
      </w:r>
      <w:r w:rsidRPr="00785727">
        <w:rPr>
          <w:rFonts w:ascii="Courier New" w:hAnsi="Courier New" w:cs="Courier New"/>
          <w:color w:val="880000"/>
          <w:lang w:val="el-GR"/>
        </w:rPr>
        <w:br/>
        <w:t xml:space="preserve">    Επιστρέφει ένα </w:t>
      </w:r>
      <w:r>
        <w:rPr>
          <w:rFonts w:ascii="Courier New" w:hAnsi="Courier New" w:cs="Courier New"/>
          <w:color w:val="880000"/>
        </w:rPr>
        <w:t>tensor</w:t>
      </w:r>
      <w:r w:rsidRPr="00785727">
        <w:rPr>
          <w:rFonts w:ascii="Courier New" w:hAnsi="Courier New" w:cs="Courier New"/>
          <w:color w:val="880000"/>
          <w:lang w:val="el-GR"/>
        </w:rPr>
        <w:t xml:space="preserve"> του ίδιου σχήματος.</w:t>
      </w:r>
      <w:r w:rsidRPr="00785727">
        <w:rPr>
          <w:rFonts w:ascii="Courier New" w:hAnsi="Courier New" w:cs="Courier New"/>
          <w:color w:val="880000"/>
          <w:lang w:val="el-GR"/>
        </w:rPr>
        <w:br/>
        <w:t xml:space="preserve">    """</w:t>
      </w:r>
      <w:r w:rsidRPr="00785727">
        <w:rPr>
          <w:rFonts w:ascii="Courier New" w:hAnsi="Courier New" w:cs="Courier New"/>
          <w:color w:val="444444"/>
          <w:lang w:val="el-GR"/>
        </w:rPr>
        <w:br/>
        <w:t xml:space="preserve">    </w:t>
      </w:r>
      <w:r>
        <w:rPr>
          <w:rFonts w:ascii="Courier New" w:hAnsi="Courier New" w:cs="Courier New"/>
          <w:b/>
          <w:color w:val="444444"/>
        </w:rPr>
        <w:t>return</w:t>
      </w:r>
      <w:r w:rsidRPr="00785727">
        <w:rPr>
          <w:rFonts w:ascii="Courier New" w:hAnsi="Courier New" w:cs="Courier New"/>
          <w:color w:val="444444"/>
          <w:lang w:val="el-GR"/>
        </w:rPr>
        <w:t xml:space="preserve"> </w:t>
      </w:r>
      <w:r>
        <w:rPr>
          <w:rFonts w:ascii="Courier New" w:hAnsi="Courier New" w:cs="Courier New"/>
          <w:color w:val="444444"/>
        </w:rPr>
        <w:t>torch</w:t>
      </w:r>
      <w:r w:rsidRPr="00785727">
        <w:rPr>
          <w:rFonts w:ascii="Courier New" w:hAnsi="Courier New" w:cs="Courier New"/>
          <w:color w:val="444444"/>
          <w:lang w:val="el-GR"/>
        </w:rPr>
        <w:t>.</w:t>
      </w:r>
      <w:r>
        <w:rPr>
          <w:rFonts w:ascii="Courier New" w:hAnsi="Courier New" w:cs="Courier New"/>
          <w:color w:val="444444"/>
        </w:rPr>
        <w:t>exp</w:t>
      </w:r>
      <w:r w:rsidRPr="00785727">
        <w:rPr>
          <w:rFonts w:ascii="Courier New" w:hAnsi="Courier New" w:cs="Courier New"/>
          <w:color w:val="444444"/>
          <w:lang w:val="el-GR"/>
        </w:rPr>
        <w:t>(-(</w:t>
      </w:r>
      <w:r>
        <w:rPr>
          <w:rFonts w:ascii="Courier New" w:hAnsi="Courier New" w:cs="Courier New"/>
          <w:color w:val="444444"/>
        </w:rPr>
        <w:t>X</w:t>
      </w:r>
      <w:r w:rsidRPr="00785727">
        <w:rPr>
          <w:rFonts w:ascii="Courier New" w:hAnsi="Courier New" w:cs="Courier New"/>
          <w:color w:val="444444"/>
          <w:lang w:val="el-GR"/>
        </w:rPr>
        <w:t xml:space="preserve"> ** </w:t>
      </w:r>
      <w:r w:rsidRPr="00785727">
        <w:rPr>
          <w:rFonts w:ascii="Courier New" w:hAnsi="Courier New" w:cs="Courier New"/>
          <w:color w:val="880000"/>
          <w:lang w:val="el-GR"/>
        </w:rPr>
        <w:t>2</w:t>
      </w:r>
      <w:r w:rsidRPr="00785727">
        <w:rPr>
          <w:rFonts w:ascii="Courier New" w:hAnsi="Courier New" w:cs="Courier New"/>
          <w:color w:val="444444"/>
          <w:lang w:val="el-GR"/>
        </w:rPr>
        <w:t xml:space="preserve">) / </w:t>
      </w:r>
      <w:r>
        <w:rPr>
          <w:rFonts w:ascii="Courier New" w:hAnsi="Courier New" w:cs="Courier New"/>
          <w:color w:val="444444"/>
        </w:rPr>
        <w:t>alpha</w:t>
      </w:r>
      <w:r w:rsidRPr="00785727">
        <w:rPr>
          <w:rFonts w:ascii="Courier New" w:hAnsi="Courier New" w:cs="Courier New"/>
          <w:color w:val="444444"/>
          <w:lang w:val="el-GR"/>
        </w:rPr>
        <w:t>)</w:t>
      </w:r>
    </w:p>
    <w:p w14:paraId="66C83878" w14:textId="22BE2149" w:rsidR="00A153A8" w:rsidRPr="00A153A8" w:rsidRDefault="00A153A8" w:rsidP="00A153A8">
      <w:pPr>
        <w:rPr>
          <w:rFonts w:ascii="Courier New" w:hAnsi="Courier New" w:cs="Courier New"/>
          <w:lang w:val="el-GR" w:eastAsia="el-GR"/>
        </w:rPr>
      </w:pPr>
      <w:r w:rsidRPr="00A153A8">
        <w:rPr>
          <w:rFonts w:ascii="Courier New" w:hAnsi="Courier New" w:cs="Courier New"/>
          <w:lang w:val="el-GR" w:eastAsia="el-GR"/>
        </w:rPr>
        <w:t>Ο μετασχηματισμός k(x) εφαρμόζεται σε κάθε pixel του κάθε ψηφίου, μετατρέποντας τα δεδομένα σε έναν νέο, μη γραμμικό χώρο χαρακτηριστικών.</w:t>
      </w:r>
    </w:p>
    <w:p w14:paraId="2AC34960" w14:textId="77777777" w:rsidR="00785727" w:rsidRPr="00785727" w:rsidRDefault="00785727" w:rsidP="00A153A8">
      <w:pPr>
        <w:rPr>
          <w:rFonts w:ascii="Courier New" w:hAnsi="Courier New" w:cs="Courier New"/>
          <w:lang w:val="el-GR" w:eastAsia="el-GR"/>
        </w:rPr>
      </w:pPr>
    </w:p>
    <w:p w14:paraId="5652634C" w14:textId="468163CF" w:rsidR="00A153A8" w:rsidRPr="00723C11" w:rsidRDefault="00A153A8" w:rsidP="00A153A8">
      <w:pPr>
        <w:rPr>
          <w:rFonts w:ascii="Courier New" w:hAnsi="Courier New" w:cs="Courier New"/>
          <w:b/>
          <w:bCs/>
          <w:lang w:val="el-GR" w:eastAsia="el-GR"/>
        </w:rPr>
      </w:pPr>
      <w:r w:rsidRPr="00785727">
        <w:rPr>
          <w:rFonts w:ascii="Courier New" w:hAnsi="Courier New" w:cs="Courier New"/>
          <w:b/>
          <w:bCs/>
          <w:lang w:val="el-GR" w:eastAsia="el-GR"/>
        </w:rPr>
        <w:t>Υπολογισμός του Πίνακα Συνδιασπορών στον Χώρο των Χαρακτηριστικών</w:t>
      </w:r>
    </w:p>
    <w:p w14:paraId="3C930403" w14:textId="77777777" w:rsidR="00785727" w:rsidRDefault="00785727" w:rsidP="00785727">
      <w:pPr>
        <w:shd w:val="clear" w:color="auto" w:fill="F0F0F0"/>
      </w:pPr>
      <w:r>
        <w:rPr>
          <w:rFonts w:ascii="Courier New" w:hAnsi="Courier New" w:cs="Courier New"/>
          <w:b/>
          <w:color w:val="444444"/>
        </w:rPr>
        <w:t>def</w:t>
      </w:r>
      <w:r w:rsidRPr="00785727">
        <w:rPr>
          <w:rFonts w:ascii="Courier New" w:hAnsi="Courier New" w:cs="Courier New"/>
          <w:color w:val="444444"/>
          <w:lang w:val="el-GR"/>
        </w:rPr>
        <w:t xml:space="preserve"> </w:t>
      </w:r>
      <w:r>
        <w:rPr>
          <w:rFonts w:ascii="Courier New" w:hAnsi="Courier New" w:cs="Courier New"/>
          <w:b/>
          <w:color w:val="880000"/>
        </w:rPr>
        <w:t>calculate</w:t>
      </w:r>
      <w:r w:rsidRPr="00785727">
        <w:rPr>
          <w:rFonts w:ascii="Courier New" w:hAnsi="Courier New" w:cs="Courier New"/>
          <w:b/>
          <w:color w:val="880000"/>
          <w:lang w:val="el-GR"/>
        </w:rPr>
        <w:t>_</w:t>
      </w:r>
      <w:r>
        <w:rPr>
          <w:rFonts w:ascii="Courier New" w:hAnsi="Courier New" w:cs="Courier New"/>
          <w:b/>
          <w:color w:val="880000"/>
        </w:rPr>
        <w:t>covariance</w:t>
      </w:r>
      <w:r w:rsidRPr="00785727">
        <w:rPr>
          <w:rFonts w:ascii="Courier New" w:hAnsi="Courier New" w:cs="Courier New"/>
          <w:b/>
          <w:color w:val="880000"/>
          <w:lang w:val="el-GR"/>
        </w:rPr>
        <w:t>_</w:t>
      </w:r>
      <w:r>
        <w:rPr>
          <w:rFonts w:ascii="Courier New" w:hAnsi="Courier New" w:cs="Courier New"/>
          <w:b/>
          <w:color w:val="880000"/>
        </w:rPr>
        <w:t>matrix</w:t>
      </w:r>
      <w:r w:rsidRPr="00785727">
        <w:rPr>
          <w:rFonts w:ascii="Courier New" w:hAnsi="Courier New" w:cs="Courier New"/>
          <w:b/>
          <w:color w:val="880000"/>
          <w:lang w:val="el-GR"/>
        </w:rPr>
        <w:t>_</w:t>
      </w:r>
      <w:proofErr w:type="spellStart"/>
      <w:r>
        <w:rPr>
          <w:rFonts w:ascii="Courier New" w:hAnsi="Courier New" w:cs="Courier New"/>
          <w:b/>
          <w:color w:val="880000"/>
        </w:rPr>
        <w:t>kspace</w:t>
      </w:r>
      <w:proofErr w:type="spellEnd"/>
      <w:r w:rsidRPr="00785727">
        <w:rPr>
          <w:rFonts w:ascii="Courier New" w:hAnsi="Courier New" w:cs="Courier New"/>
          <w:color w:val="444444"/>
          <w:lang w:val="el-GR"/>
        </w:rPr>
        <w:t>(</w:t>
      </w:r>
      <w:r>
        <w:rPr>
          <w:rFonts w:ascii="Courier New" w:hAnsi="Courier New" w:cs="Courier New"/>
          <w:color w:val="444444"/>
        </w:rPr>
        <w:t>X</w:t>
      </w:r>
      <w:r w:rsidRPr="00785727">
        <w:rPr>
          <w:rFonts w:ascii="Courier New" w:hAnsi="Courier New" w:cs="Courier New"/>
          <w:color w:val="444444"/>
          <w:lang w:val="el-GR"/>
        </w:rPr>
        <w:t>_</w:t>
      </w:r>
      <w:r>
        <w:rPr>
          <w:rFonts w:ascii="Courier New" w:hAnsi="Courier New" w:cs="Courier New"/>
          <w:color w:val="444444"/>
        </w:rPr>
        <w:t>k</w:t>
      </w:r>
      <w:r w:rsidRPr="00785727">
        <w:rPr>
          <w:rFonts w:ascii="Courier New" w:hAnsi="Courier New" w:cs="Courier New"/>
          <w:color w:val="444444"/>
          <w:lang w:val="el-GR"/>
        </w:rPr>
        <w:t>):</w:t>
      </w:r>
      <w:r w:rsidRPr="00785727">
        <w:rPr>
          <w:rFonts w:ascii="Courier New" w:hAnsi="Courier New" w:cs="Courier New"/>
          <w:color w:val="444444"/>
          <w:lang w:val="el-GR"/>
        </w:rPr>
        <w:br/>
        <w:t xml:space="preserve">    </w:t>
      </w:r>
      <w:r w:rsidRPr="00785727">
        <w:rPr>
          <w:rFonts w:ascii="Courier New" w:hAnsi="Courier New" w:cs="Courier New"/>
          <w:color w:val="880000"/>
          <w:lang w:val="el-GR"/>
        </w:rPr>
        <w:t>"""</w:t>
      </w:r>
      <w:r w:rsidRPr="00785727">
        <w:rPr>
          <w:rFonts w:ascii="Courier New" w:hAnsi="Courier New" w:cs="Courier New"/>
          <w:color w:val="880000"/>
          <w:lang w:val="el-GR"/>
        </w:rPr>
        <w:br/>
        <w:t xml:space="preserve">    Υπολογισμός του πίνακα συνδιασπορών στον χώρο των χαρακτηριστικών μετά τον μετασχηματισμό.</w:t>
      </w:r>
      <w:r w:rsidRPr="00785727">
        <w:rPr>
          <w:rFonts w:ascii="Courier New" w:hAnsi="Courier New" w:cs="Courier New"/>
          <w:color w:val="880000"/>
          <w:lang w:val="el-GR"/>
        </w:rPr>
        <w:br/>
        <w:t xml:space="preserve">    </w:t>
      </w:r>
      <w:r>
        <w:rPr>
          <w:rFonts w:ascii="Courier New" w:hAnsi="Courier New" w:cs="Courier New"/>
          <w:color w:val="880000"/>
        </w:rPr>
        <w:t>"""</w:t>
      </w:r>
      <w:r>
        <w:rPr>
          <w:rFonts w:ascii="Courier New" w:hAnsi="Courier New" w:cs="Courier New"/>
          <w:color w:val="444444"/>
        </w:rPr>
        <w:br/>
        <w:t xml:space="preserve">    </w:t>
      </w:r>
      <w:proofErr w:type="spellStart"/>
      <w:r>
        <w:rPr>
          <w:rFonts w:ascii="Courier New" w:hAnsi="Courier New" w:cs="Courier New"/>
          <w:color w:val="444444"/>
        </w:rPr>
        <w:t>Xk_centered</w:t>
      </w:r>
      <w:proofErr w:type="spellEnd"/>
      <w:r>
        <w:rPr>
          <w:rFonts w:ascii="Courier New" w:hAnsi="Courier New" w:cs="Courier New"/>
          <w:color w:val="444444"/>
        </w:rPr>
        <w:t xml:space="preserve"> = </w:t>
      </w:r>
      <w:proofErr w:type="spellStart"/>
      <w:r>
        <w:rPr>
          <w:rFonts w:ascii="Courier New" w:hAnsi="Courier New" w:cs="Courier New"/>
          <w:color w:val="444444"/>
        </w:rPr>
        <w:t>X_k</w:t>
      </w:r>
      <w:proofErr w:type="spellEnd"/>
      <w:r>
        <w:rPr>
          <w:rFonts w:ascii="Courier New" w:hAnsi="Courier New" w:cs="Courier New"/>
          <w:color w:val="444444"/>
        </w:rPr>
        <w:t xml:space="preserve"> - </w:t>
      </w:r>
      <w:proofErr w:type="spellStart"/>
      <w:r>
        <w:rPr>
          <w:rFonts w:ascii="Courier New" w:hAnsi="Courier New" w:cs="Courier New"/>
          <w:color w:val="444444"/>
        </w:rPr>
        <w:t>X_</w:t>
      </w:r>
      <w:proofErr w:type="gramStart"/>
      <w:r>
        <w:rPr>
          <w:rFonts w:ascii="Courier New" w:hAnsi="Courier New" w:cs="Courier New"/>
          <w:color w:val="444444"/>
        </w:rPr>
        <w:t>k.mean</w:t>
      </w:r>
      <w:proofErr w:type="spellEnd"/>
      <w:proofErr w:type="gramEnd"/>
      <w:r>
        <w:rPr>
          <w:rFonts w:ascii="Courier New" w:hAnsi="Courier New" w:cs="Courier New"/>
          <w:color w:val="444444"/>
        </w:rPr>
        <w:t>(dim=</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N = </w:t>
      </w:r>
      <w:proofErr w:type="spellStart"/>
      <w:r>
        <w:rPr>
          <w:rFonts w:ascii="Courier New" w:hAnsi="Courier New" w:cs="Courier New"/>
          <w:color w:val="444444"/>
        </w:rPr>
        <w:t>X_k.shape</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w:t>
      </w:r>
      <w:proofErr w:type="spellStart"/>
      <w:r>
        <w:rPr>
          <w:rFonts w:ascii="Courier New" w:hAnsi="Courier New" w:cs="Courier New"/>
          <w:color w:val="444444"/>
        </w:rPr>
        <w:t>torch.matmul</w:t>
      </w:r>
      <w:proofErr w:type="spellEnd"/>
      <w:r>
        <w:rPr>
          <w:rFonts w:ascii="Courier New" w:hAnsi="Courier New" w:cs="Courier New"/>
          <w:color w:val="444444"/>
        </w:rPr>
        <w:t>(</w:t>
      </w:r>
      <w:proofErr w:type="spellStart"/>
      <w:r>
        <w:rPr>
          <w:rFonts w:ascii="Courier New" w:hAnsi="Courier New" w:cs="Courier New"/>
          <w:color w:val="444444"/>
        </w:rPr>
        <w:t>Xk_centered.T</w:t>
      </w:r>
      <w:proofErr w:type="spellEnd"/>
      <w:r>
        <w:rPr>
          <w:rFonts w:ascii="Courier New" w:hAnsi="Courier New" w:cs="Courier New"/>
          <w:color w:val="444444"/>
        </w:rPr>
        <w:t xml:space="preserve">, </w:t>
      </w:r>
      <w:proofErr w:type="spellStart"/>
      <w:r>
        <w:rPr>
          <w:rFonts w:ascii="Courier New" w:hAnsi="Courier New" w:cs="Courier New"/>
          <w:color w:val="444444"/>
        </w:rPr>
        <w:t>Xk_centered</w:t>
      </w:r>
      <w:proofErr w:type="spellEnd"/>
      <w:r>
        <w:rPr>
          <w:rFonts w:ascii="Courier New" w:hAnsi="Courier New" w:cs="Courier New"/>
          <w:color w:val="444444"/>
        </w:rPr>
        <w:t xml:space="preserve">) / (N - </w:t>
      </w:r>
      <w:r>
        <w:rPr>
          <w:rFonts w:ascii="Courier New" w:hAnsi="Courier New" w:cs="Courier New"/>
          <w:color w:val="880000"/>
        </w:rPr>
        <w:t>1</w:t>
      </w:r>
      <w:r>
        <w:rPr>
          <w:rFonts w:ascii="Courier New" w:hAnsi="Courier New" w:cs="Courier New"/>
          <w:color w:val="444444"/>
        </w:rPr>
        <w:t>)</w:t>
      </w:r>
    </w:p>
    <w:p w14:paraId="42DB780A" w14:textId="4F719B29" w:rsidR="00A153A8" w:rsidRPr="00A153A8" w:rsidRDefault="00A153A8" w:rsidP="00A153A8">
      <w:pPr>
        <w:rPr>
          <w:rFonts w:ascii="Courier New" w:hAnsi="Courier New" w:cs="Courier New"/>
          <w:lang w:val="el-GR" w:eastAsia="el-GR"/>
        </w:rPr>
      </w:pPr>
      <w:r w:rsidRPr="00A153A8">
        <w:rPr>
          <w:rFonts w:ascii="Courier New" w:hAnsi="Courier New" w:cs="Courier New"/>
          <w:lang w:val="el-GR" w:eastAsia="el-GR"/>
        </w:rPr>
        <w:t xml:space="preserve">Μετά τον μετασχηματισμό, τα δεδομένα κεντράρονται αφαιρώντας τον μέσο όρο κάθε χαρακτηριστικού. Στη συνέχεια, υπολογίζεται ο πίνακας συνδιασπορών </w:t>
      </w:r>
      <m:oMath>
        <m:sSub>
          <m:sSubPr>
            <m:ctrlPr>
              <w:rPr>
                <w:rFonts w:ascii="Cambria Math" w:hAnsi="Cambria Math" w:cs="Courier New"/>
                <w:i/>
                <w:lang w:val="el-GR" w:eastAsia="el-GR"/>
              </w:rPr>
            </m:ctrlPr>
          </m:sSubPr>
          <m:e>
            <m:r>
              <w:rPr>
                <w:rFonts w:ascii="Cambria Math" w:hAnsi="Cambria Math" w:cs="Courier New"/>
                <w:lang w:val="el-GR" w:eastAsia="el-GR"/>
              </w:rPr>
              <m:t>S</m:t>
            </m:r>
          </m:e>
          <m:sub>
            <m:r>
              <w:rPr>
                <w:rFonts w:ascii="Cambria Math" w:hAnsi="Cambria Math" w:cs="Courier New"/>
                <w:lang w:val="el-GR" w:eastAsia="el-GR"/>
              </w:rPr>
              <m:t>k</m:t>
            </m:r>
          </m:sub>
        </m:sSub>
      </m:oMath>
      <w:r w:rsidRPr="00A153A8">
        <w:rPr>
          <w:rFonts w:ascii="Cambria Math" w:hAnsi="Cambria Math" w:cs="Cambria Math"/>
          <w:lang w:val="el-GR" w:eastAsia="el-GR"/>
        </w:rPr>
        <w:t>​</w:t>
      </w:r>
      <w:r w:rsidRPr="00A153A8">
        <w:rPr>
          <w:rFonts w:ascii="Courier New" w:hAnsi="Courier New" w:cs="Courier New"/>
          <w:lang w:val="el-GR" w:eastAsia="el-GR"/>
        </w:rPr>
        <w:t xml:space="preserve"> ως το γινόμενο των κεντραρισμένων δεδομένων με τον μετασχηματισμό τους, διαιρούμενο με τον αριθμό των παρατηρήσεων μείον ένα.</w:t>
      </w:r>
      <w:r w:rsidR="00533BF3" w:rsidRPr="00533BF3">
        <w:rPr>
          <w:noProof/>
          <w:lang w:val="el-GR"/>
        </w:rPr>
        <w:t xml:space="preserve"> </w:t>
      </w:r>
      <w:r w:rsidR="00533BF3">
        <w:rPr>
          <w:noProof/>
        </w:rPr>
        <w:drawing>
          <wp:inline distT="0" distB="0" distL="0" distR="0" wp14:anchorId="06C16BF8" wp14:editId="54C10FAF">
            <wp:extent cx="5835015" cy="1289050"/>
            <wp:effectExtent l="0" t="0" r="0" b="6350"/>
            <wp:docPr id="905000391" name="Picture 10" descr="A close up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00391" name="Picture 10" descr="A close up of a circl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35015" cy="1289050"/>
                    </a:xfrm>
                    <a:prstGeom prst="rect">
                      <a:avLst/>
                    </a:prstGeom>
                    <a:noFill/>
                    <a:ln>
                      <a:noFill/>
                    </a:ln>
                  </pic:spPr>
                </pic:pic>
              </a:graphicData>
            </a:graphic>
          </wp:inline>
        </w:drawing>
      </w:r>
    </w:p>
    <w:p w14:paraId="041E2822" w14:textId="25F94882" w:rsidR="000207F8" w:rsidRDefault="00533BF3" w:rsidP="00A153A8">
      <w:pPr>
        <w:rPr>
          <w:rFonts w:ascii="Courier New" w:hAnsi="Courier New" w:cs="Courier New"/>
          <w:lang w:eastAsia="el-GR"/>
        </w:rPr>
      </w:pPr>
      <w:r>
        <w:rPr>
          <w:noProof/>
        </w:rPr>
        <w:drawing>
          <wp:inline distT="0" distB="0" distL="0" distR="0" wp14:anchorId="65F89F31" wp14:editId="7118855C">
            <wp:extent cx="5835015" cy="1289050"/>
            <wp:effectExtent l="0" t="0" r="0" b="6350"/>
            <wp:docPr id="933431974" name="Picture 11" descr="A blurry im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31974" name="Picture 11" descr="A blurry image of a person's fac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35015" cy="1289050"/>
                    </a:xfrm>
                    <a:prstGeom prst="rect">
                      <a:avLst/>
                    </a:prstGeom>
                    <a:noFill/>
                    <a:ln>
                      <a:noFill/>
                    </a:ln>
                  </pic:spPr>
                </pic:pic>
              </a:graphicData>
            </a:graphic>
          </wp:inline>
        </w:drawing>
      </w:r>
    </w:p>
    <w:p w14:paraId="2050DFBB" w14:textId="77777777" w:rsidR="00E36107" w:rsidRDefault="00E36107" w:rsidP="00A153A8">
      <w:pPr>
        <w:rPr>
          <w:rFonts w:ascii="Courier New" w:hAnsi="Courier New" w:cs="Courier New"/>
          <w:lang w:eastAsia="el-GR"/>
        </w:rPr>
      </w:pPr>
    </w:p>
    <w:p w14:paraId="00146BA1" w14:textId="72F36A21" w:rsidR="00E36107" w:rsidRDefault="006C34F9" w:rsidP="00E36107">
      <w:pPr>
        <w:rPr>
          <w:rFonts w:ascii="Courier New" w:hAnsi="Courier New" w:cs="Courier New"/>
          <w:b/>
          <w:bCs/>
          <w:lang w:eastAsia="el-GR"/>
        </w:rPr>
      </w:pPr>
      <w:r>
        <w:rPr>
          <w:rFonts w:ascii="Courier New" w:hAnsi="Courier New" w:cs="Courier New"/>
          <w:b/>
          <w:bCs/>
          <w:lang w:eastAsia="el-GR"/>
        </w:rPr>
        <w:t xml:space="preserve">AUTOENCODERS </w:t>
      </w:r>
      <w:r w:rsidR="00E36107" w:rsidRPr="00E70AAD">
        <w:rPr>
          <w:rFonts w:ascii="Courier New" w:hAnsi="Courier New" w:cs="Courier New"/>
          <w:b/>
          <w:bCs/>
          <w:lang w:eastAsia="el-GR"/>
        </w:rPr>
        <w:t xml:space="preserve">- ΔΙΑΔΙΚΑΣΙΑ 1 ΣΕΛΙΔΑ </w:t>
      </w:r>
      <w:r>
        <w:rPr>
          <w:rFonts w:ascii="Courier New" w:hAnsi="Courier New" w:cs="Courier New"/>
          <w:b/>
          <w:bCs/>
          <w:lang w:eastAsia="el-GR"/>
        </w:rPr>
        <w:t>9</w:t>
      </w:r>
      <w:r w:rsidR="00E36107" w:rsidRPr="00E70AAD">
        <w:rPr>
          <w:rFonts w:ascii="Courier New" w:hAnsi="Courier New" w:cs="Courier New"/>
          <w:b/>
          <w:bCs/>
          <w:lang w:eastAsia="el-GR"/>
        </w:rPr>
        <w:t xml:space="preserve"> (</w:t>
      </w:r>
      <w:hyperlink r:id="rId22" w:history="1">
        <w:r w:rsidR="00815E12" w:rsidRPr="00C44BA4">
          <w:rPr>
            <w:rStyle w:val="Hyperlink"/>
            <w:rFonts w:ascii="Courier New" w:hAnsi="Courier New" w:cs="Courier New"/>
            <w:b/>
            <w:bCs/>
            <w:lang w:eastAsia="el-GR"/>
          </w:rPr>
          <w:t>autoencoder_mnist_1.py</w:t>
        </w:r>
      </w:hyperlink>
      <w:r w:rsidR="00E36107" w:rsidRPr="00E70AAD">
        <w:rPr>
          <w:rFonts w:ascii="Courier New" w:hAnsi="Courier New" w:cs="Courier New"/>
          <w:b/>
          <w:bCs/>
          <w:lang w:eastAsia="el-GR"/>
        </w:rPr>
        <w:t>)</w:t>
      </w:r>
    </w:p>
    <w:p w14:paraId="198E3859" w14:textId="5845D369" w:rsidR="00E36107" w:rsidRPr="00723C11" w:rsidRDefault="00C11F37" w:rsidP="00A153A8">
      <w:pPr>
        <w:rPr>
          <w:rFonts w:ascii="Courier New" w:hAnsi="Courier New" w:cs="Courier New"/>
          <w:lang w:val="el-GR" w:eastAsia="el-GR"/>
        </w:rPr>
      </w:pPr>
      <w:r w:rsidRPr="00C11F37">
        <w:rPr>
          <w:rFonts w:ascii="Courier New" w:hAnsi="Courier New" w:cs="Courier New"/>
          <w:lang w:val="el-GR" w:eastAsia="el-GR"/>
        </w:rPr>
        <w:t xml:space="preserve">Οι </w:t>
      </w:r>
      <w:r w:rsidRPr="00C11F37">
        <w:rPr>
          <w:rFonts w:ascii="Courier New" w:hAnsi="Courier New" w:cs="Courier New"/>
          <w:b/>
          <w:bCs/>
          <w:lang w:eastAsia="el-GR"/>
        </w:rPr>
        <w:t>Autoencoders</w:t>
      </w:r>
      <w:r w:rsidRPr="00C11F37">
        <w:rPr>
          <w:rFonts w:ascii="Courier New" w:hAnsi="Courier New" w:cs="Courier New"/>
          <w:b/>
          <w:bCs/>
          <w:lang w:val="el-GR" w:eastAsia="el-GR"/>
        </w:rPr>
        <w:t xml:space="preserve"> (</w:t>
      </w:r>
      <w:r w:rsidRPr="00C11F37">
        <w:rPr>
          <w:rFonts w:ascii="Courier New" w:hAnsi="Courier New" w:cs="Courier New"/>
          <w:b/>
          <w:bCs/>
          <w:lang w:eastAsia="el-GR"/>
        </w:rPr>
        <w:t>AE</w:t>
      </w:r>
      <w:r w:rsidRPr="00C11F37">
        <w:rPr>
          <w:rFonts w:ascii="Courier New" w:hAnsi="Courier New" w:cs="Courier New"/>
          <w:b/>
          <w:bCs/>
          <w:lang w:val="el-GR" w:eastAsia="el-GR"/>
        </w:rPr>
        <w:t>)</w:t>
      </w:r>
      <w:r w:rsidRPr="00C11F37">
        <w:rPr>
          <w:rFonts w:ascii="Courier New" w:hAnsi="Courier New" w:cs="Courier New"/>
          <w:lang w:val="el-GR" w:eastAsia="el-GR"/>
        </w:rPr>
        <w:t xml:space="preserve"> είναι νευρωνικά δίκτυα που εκπαιδεύονται για να </w:t>
      </w:r>
      <w:r w:rsidRPr="00C11F37">
        <w:rPr>
          <w:rFonts w:ascii="Courier New" w:hAnsi="Courier New" w:cs="Courier New"/>
          <w:b/>
          <w:bCs/>
          <w:lang w:val="el-GR" w:eastAsia="el-GR"/>
        </w:rPr>
        <w:t>αντιγράφουν</w:t>
      </w:r>
      <w:r w:rsidRPr="00C11F37">
        <w:rPr>
          <w:rFonts w:ascii="Courier New" w:hAnsi="Courier New" w:cs="Courier New"/>
          <w:lang w:val="el-GR" w:eastAsia="el-GR"/>
        </w:rPr>
        <w:t xml:space="preserve"> την είσοδό τους στην έξοδο, με σκοπό να μάθουν μια αποδοτική, συμπιεσμένη αναπαράσταση των δεδομένων εισόδου. Αποτελούνται από δύο βασικά μέρη: τον </w:t>
      </w:r>
      <w:r w:rsidRPr="00C11F37">
        <w:rPr>
          <w:rFonts w:ascii="Courier New" w:hAnsi="Courier New" w:cs="Courier New"/>
          <w:b/>
          <w:bCs/>
          <w:lang w:val="el-GR" w:eastAsia="el-GR"/>
        </w:rPr>
        <w:t>κωδικοποιητή</w:t>
      </w:r>
      <w:r w:rsidRPr="00C11F37">
        <w:rPr>
          <w:rFonts w:ascii="Courier New" w:hAnsi="Courier New" w:cs="Courier New"/>
          <w:lang w:val="el-GR" w:eastAsia="el-GR"/>
        </w:rPr>
        <w:t xml:space="preserve"> (</w:t>
      </w:r>
      <w:r w:rsidRPr="00C11F37">
        <w:rPr>
          <w:rFonts w:ascii="Courier New" w:hAnsi="Courier New" w:cs="Courier New"/>
          <w:lang w:eastAsia="el-GR"/>
        </w:rPr>
        <w:t>encoder</w:t>
      </w:r>
      <w:r w:rsidRPr="00C11F37">
        <w:rPr>
          <w:rFonts w:ascii="Courier New" w:hAnsi="Courier New" w:cs="Courier New"/>
          <w:lang w:val="el-GR" w:eastAsia="el-GR"/>
        </w:rPr>
        <w:t>) που μετασχηματίζει τα δεδομένα εισόδου σε έναν χαμηλότερης διάστασης χώρο (</w:t>
      </w:r>
      <w:r w:rsidRPr="00C11F37">
        <w:rPr>
          <w:rFonts w:ascii="Courier New" w:hAnsi="Courier New" w:cs="Courier New"/>
          <w:lang w:eastAsia="el-GR"/>
        </w:rPr>
        <w:t>latent</w:t>
      </w:r>
      <w:r w:rsidRPr="00C11F37">
        <w:rPr>
          <w:rFonts w:ascii="Courier New" w:hAnsi="Courier New" w:cs="Courier New"/>
          <w:lang w:val="el-GR" w:eastAsia="el-GR"/>
        </w:rPr>
        <w:t xml:space="preserve"> </w:t>
      </w:r>
      <w:r w:rsidRPr="00C11F37">
        <w:rPr>
          <w:rFonts w:ascii="Courier New" w:hAnsi="Courier New" w:cs="Courier New"/>
          <w:lang w:eastAsia="el-GR"/>
        </w:rPr>
        <w:t>space</w:t>
      </w:r>
      <w:r w:rsidRPr="00C11F37">
        <w:rPr>
          <w:rFonts w:ascii="Courier New" w:hAnsi="Courier New" w:cs="Courier New"/>
          <w:lang w:val="el-GR" w:eastAsia="el-GR"/>
        </w:rPr>
        <w:t xml:space="preserve">) και τον </w:t>
      </w:r>
      <w:r w:rsidRPr="00C11F37">
        <w:rPr>
          <w:rFonts w:ascii="Courier New" w:hAnsi="Courier New" w:cs="Courier New"/>
          <w:b/>
          <w:bCs/>
          <w:lang w:val="el-GR" w:eastAsia="el-GR"/>
        </w:rPr>
        <w:t>αποκωδικοποιητή</w:t>
      </w:r>
      <w:r w:rsidRPr="00C11F37">
        <w:rPr>
          <w:rFonts w:ascii="Courier New" w:hAnsi="Courier New" w:cs="Courier New"/>
          <w:lang w:val="el-GR" w:eastAsia="el-GR"/>
        </w:rPr>
        <w:t xml:space="preserve"> (</w:t>
      </w:r>
      <w:r w:rsidRPr="00C11F37">
        <w:rPr>
          <w:rFonts w:ascii="Courier New" w:hAnsi="Courier New" w:cs="Courier New"/>
          <w:lang w:eastAsia="el-GR"/>
        </w:rPr>
        <w:t>decoder</w:t>
      </w:r>
      <w:r w:rsidRPr="00C11F37">
        <w:rPr>
          <w:rFonts w:ascii="Courier New" w:hAnsi="Courier New" w:cs="Courier New"/>
          <w:lang w:val="el-GR" w:eastAsia="el-GR"/>
        </w:rPr>
        <w:t>) που ανακατασκευάζει τα αρχικά δεδομένα από αυτήν την αναπαράσταση.</w:t>
      </w:r>
    </w:p>
    <w:p w14:paraId="700848C4" w14:textId="77777777" w:rsidR="00EF4E52" w:rsidRPr="00EF4E52" w:rsidRDefault="00EF4E52" w:rsidP="00EF4E52">
      <w:pPr>
        <w:rPr>
          <w:rFonts w:ascii="Courier New" w:hAnsi="Courier New" w:cs="Courier New"/>
          <w:lang w:eastAsia="el-GR"/>
        </w:rPr>
      </w:pPr>
      <w:proofErr w:type="spellStart"/>
      <w:r w:rsidRPr="00EF4E52">
        <w:rPr>
          <w:rFonts w:ascii="Courier New" w:hAnsi="Courier New" w:cs="Courier New"/>
          <w:lang w:eastAsia="el-GR"/>
        </w:rPr>
        <w:t>Ορισμός</w:t>
      </w:r>
      <w:proofErr w:type="spellEnd"/>
      <w:r w:rsidRPr="00EF4E52">
        <w:rPr>
          <w:rFonts w:ascii="Courier New" w:hAnsi="Courier New" w:cs="Courier New"/>
          <w:lang w:eastAsia="el-GR"/>
        </w:rPr>
        <w:t xml:space="preserve"> του Autoencoder</w:t>
      </w:r>
    </w:p>
    <w:p w14:paraId="08DC74DD" w14:textId="77777777" w:rsidR="00EF4E52" w:rsidRPr="00EF4E52" w:rsidRDefault="00EF4E52" w:rsidP="00EF4E52">
      <w:pPr>
        <w:rPr>
          <w:rFonts w:ascii="Courier New" w:hAnsi="Courier New" w:cs="Courier New"/>
          <w:lang w:eastAsia="el-GR"/>
        </w:rPr>
      </w:pPr>
    </w:p>
    <w:p w14:paraId="20662856" w14:textId="77777777" w:rsidR="00EF4E52" w:rsidRDefault="00EF4E52">
      <w:pPr>
        <w:shd w:val="clear" w:color="auto" w:fill="F0F0F0"/>
      </w:pPr>
      <w:r>
        <w:rPr>
          <w:rFonts w:ascii="Courier New" w:hAnsi="Courier New" w:cs="Courier New"/>
          <w:color w:val="888888"/>
        </w:rPr>
        <w:t># Autoencoder Model</w:t>
      </w:r>
      <w:r>
        <w:rPr>
          <w:rFonts w:ascii="Courier New" w:hAnsi="Courier New" w:cs="Courier New"/>
          <w:color w:val="444444"/>
        </w:rPr>
        <w:br/>
      </w:r>
      <w:r>
        <w:rPr>
          <w:rFonts w:ascii="Courier New" w:hAnsi="Courier New" w:cs="Courier New"/>
          <w:b/>
          <w:color w:val="444444"/>
        </w:rPr>
        <w:t>class</w:t>
      </w:r>
      <w:r>
        <w:rPr>
          <w:rFonts w:ascii="Courier New" w:hAnsi="Courier New" w:cs="Courier New"/>
          <w:color w:val="444444"/>
        </w:rPr>
        <w:t xml:space="preserve"> </w:t>
      </w:r>
      <w:r>
        <w:rPr>
          <w:rFonts w:ascii="Courier New" w:hAnsi="Courier New" w:cs="Courier New"/>
          <w:b/>
          <w:color w:val="880000"/>
        </w:rPr>
        <w:t>Autoencoder</w:t>
      </w:r>
      <w:r>
        <w:rPr>
          <w:rFonts w:ascii="Courier New" w:hAnsi="Courier New" w:cs="Courier New"/>
          <w:color w:val="444444"/>
        </w:rPr>
        <w:t>(</w:t>
      </w:r>
      <w:proofErr w:type="spellStart"/>
      <w:r>
        <w:rPr>
          <w:rFonts w:ascii="Courier New" w:hAnsi="Courier New" w:cs="Courier New"/>
          <w:color w:val="444444"/>
        </w:rPr>
        <w:t>nn.Module</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def</w:t>
      </w:r>
      <w:r>
        <w:rPr>
          <w:rFonts w:ascii="Courier New" w:hAnsi="Courier New" w:cs="Courier New"/>
          <w:color w:val="444444"/>
        </w:rPr>
        <w:t xml:space="preserve"> </w:t>
      </w:r>
      <w:r>
        <w:rPr>
          <w:rFonts w:ascii="Courier New" w:hAnsi="Courier New" w:cs="Courier New"/>
          <w:b/>
          <w:color w:val="880000"/>
        </w:rPr>
        <w:t>__</w:t>
      </w:r>
      <w:proofErr w:type="spellStart"/>
      <w:r>
        <w:rPr>
          <w:rFonts w:ascii="Courier New" w:hAnsi="Courier New" w:cs="Courier New"/>
          <w:b/>
          <w:color w:val="880000"/>
        </w:rPr>
        <w:t>init</w:t>
      </w:r>
      <w:proofErr w:type="spellEnd"/>
      <w:r>
        <w:rPr>
          <w:rFonts w:ascii="Courier New" w:hAnsi="Courier New" w:cs="Courier New"/>
          <w:b/>
          <w:color w:val="880000"/>
        </w:rPr>
        <w:t>__</w:t>
      </w:r>
      <w:r>
        <w:rPr>
          <w:rFonts w:ascii="Courier New" w:hAnsi="Courier New" w:cs="Courier New"/>
          <w:color w:val="444444"/>
        </w:rPr>
        <w:t xml:space="preserve">(self, </w:t>
      </w:r>
      <w:proofErr w:type="spellStart"/>
      <w:r>
        <w:rPr>
          <w:rFonts w:ascii="Courier New" w:hAnsi="Courier New" w:cs="Courier New"/>
          <w:color w:val="444444"/>
        </w:rPr>
        <w:t>input_size</w:t>
      </w:r>
      <w:proofErr w:type="spellEnd"/>
      <w:r>
        <w:rPr>
          <w:rFonts w:ascii="Courier New" w:hAnsi="Courier New" w:cs="Courier New"/>
          <w:color w:val="444444"/>
        </w:rPr>
        <w:t>=</w:t>
      </w:r>
      <w:r>
        <w:rPr>
          <w:rFonts w:ascii="Courier New" w:hAnsi="Courier New" w:cs="Courier New"/>
          <w:color w:val="880000"/>
        </w:rPr>
        <w:t>784</w:t>
      </w:r>
      <w:r>
        <w:rPr>
          <w:rFonts w:ascii="Courier New" w:hAnsi="Courier New" w:cs="Courier New"/>
          <w:color w:val="444444"/>
        </w:rPr>
        <w:t xml:space="preserve">, </w:t>
      </w:r>
      <w:proofErr w:type="spellStart"/>
      <w:r>
        <w:rPr>
          <w:rFonts w:ascii="Courier New" w:hAnsi="Courier New" w:cs="Courier New"/>
          <w:color w:val="444444"/>
        </w:rPr>
        <w:t>latent_size</w:t>
      </w:r>
      <w:proofErr w:type="spellEnd"/>
      <w:r>
        <w:rPr>
          <w:rFonts w:ascii="Courier New" w:hAnsi="Courier New" w:cs="Courier New"/>
          <w:color w:val="444444"/>
        </w:rPr>
        <w:t>=</w:t>
      </w:r>
      <w:r>
        <w:rPr>
          <w:rFonts w:ascii="Courier New" w:hAnsi="Courier New" w:cs="Courier New"/>
          <w:color w:val="880000"/>
        </w:rPr>
        <w:t>128</w:t>
      </w:r>
      <w:r>
        <w:rPr>
          <w:rFonts w:ascii="Courier New" w:hAnsi="Courier New" w:cs="Courier New"/>
          <w:color w:val="444444"/>
        </w:rPr>
        <w:t>):</w:t>
      </w:r>
      <w:r>
        <w:rPr>
          <w:rFonts w:ascii="Courier New" w:hAnsi="Courier New" w:cs="Courier New"/>
          <w:color w:val="444444"/>
        </w:rPr>
        <w:br/>
        <w:t xml:space="preserve">        super(Autoencoder, self).__</w:t>
      </w:r>
      <w:proofErr w:type="spellStart"/>
      <w:r>
        <w:rPr>
          <w:rFonts w:ascii="Courier New" w:hAnsi="Courier New" w:cs="Courier New"/>
          <w:color w:val="444444"/>
        </w:rPr>
        <w:t>init</w:t>
      </w:r>
      <w:proofErr w:type="spellEnd"/>
      <w:r>
        <w:rPr>
          <w:rFonts w:ascii="Courier New" w:hAnsi="Courier New" w:cs="Courier New"/>
          <w:color w:val="444444"/>
        </w:rPr>
        <w:t>__()</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Encoder</w:t>
      </w:r>
      <w:r>
        <w:rPr>
          <w:rFonts w:ascii="Courier New" w:hAnsi="Courier New" w:cs="Courier New"/>
          <w:color w:val="444444"/>
        </w:rPr>
        <w:br/>
        <w:t xml:space="preserve">        </w:t>
      </w:r>
      <w:proofErr w:type="spellStart"/>
      <w:r>
        <w:rPr>
          <w:rFonts w:ascii="Courier New" w:hAnsi="Courier New" w:cs="Courier New"/>
          <w:color w:val="444444"/>
        </w:rPr>
        <w:t>self.encoder</w:t>
      </w:r>
      <w:proofErr w:type="spellEnd"/>
      <w:r>
        <w:rPr>
          <w:rFonts w:ascii="Courier New" w:hAnsi="Courier New" w:cs="Courier New"/>
          <w:color w:val="444444"/>
        </w:rPr>
        <w:t xml:space="preserve"> = </w:t>
      </w:r>
      <w:proofErr w:type="spellStart"/>
      <w:r>
        <w:rPr>
          <w:rFonts w:ascii="Courier New" w:hAnsi="Courier New" w:cs="Courier New"/>
          <w:color w:val="444444"/>
        </w:rPr>
        <w:t>nn.Linear</w:t>
      </w:r>
      <w:proofErr w:type="spellEnd"/>
      <w:r>
        <w:rPr>
          <w:rFonts w:ascii="Courier New" w:hAnsi="Courier New" w:cs="Courier New"/>
          <w:color w:val="444444"/>
        </w:rPr>
        <w:t>(</w:t>
      </w:r>
      <w:proofErr w:type="spellStart"/>
      <w:r>
        <w:rPr>
          <w:rFonts w:ascii="Courier New" w:hAnsi="Courier New" w:cs="Courier New"/>
          <w:color w:val="444444"/>
        </w:rPr>
        <w:t>input_size</w:t>
      </w:r>
      <w:proofErr w:type="spellEnd"/>
      <w:r>
        <w:rPr>
          <w:rFonts w:ascii="Courier New" w:hAnsi="Courier New" w:cs="Courier New"/>
          <w:color w:val="444444"/>
        </w:rPr>
        <w:t xml:space="preserve">, </w:t>
      </w:r>
      <w:proofErr w:type="spellStart"/>
      <w:r>
        <w:rPr>
          <w:rFonts w:ascii="Courier New" w:hAnsi="Courier New" w:cs="Courier New"/>
          <w:color w:val="444444"/>
        </w:rPr>
        <w:t>latent_size</w:t>
      </w:r>
      <w:proofErr w:type="spellEnd"/>
      <w:r>
        <w:rPr>
          <w:rFonts w:ascii="Courier New" w:hAnsi="Courier New" w:cs="Courier New"/>
          <w:color w:val="444444"/>
        </w:rPr>
        <w:t>, bias=</w:t>
      </w:r>
      <w:r>
        <w:rPr>
          <w:rFonts w:ascii="Courier New" w:hAnsi="Courier New" w:cs="Courier New"/>
          <w:color w:val="78A960"/>
        </w:rPr>
        <w:t>False</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Decoder</w:t>
      </w:r>
      <w:r>
        <w:rPr>
          <w:rFonts w:ascii="Courier New" w:hAnsi="Courier New" w:cs="Courier New"/>
          <w:color w:val="444444"/>
        </w:rPr>
        <w:br/>
        <w:t xml:space="preserve">        </w:t>
      </w:r>
      <w:proofErr w:type="spellStart"/>
      <w:r>
        <w:rPr>
          <w:rFonts w:ascii="Courier New" w:hAnsi="Courier New" w:cs="Courier New"/>
          <w:color w:val="444444"/>
        </w:rPr>
        <w:t>self.decoder</w:t>
      </w:r>
      <w:proofErr w:type="spellEnd"/>
      <w:r>
        <w:rPr>
          <w:rFonts w:ascii="Courier New" w:hAnsi="Courier New" w:cs="Courier New"/>
          <w:color w:val="444444"/>
        </w:rPr>
        <w:t xml:space="preserve"> = </w:t>
      </w:r>
      <w:proofErr w:type="spellStart"/>
      <w:r>
        <w:rPr>
          <w:rFonts w:ascii="Courier New" w:hAnsi="Courier New" w:cs="Courier New"/>
          <w:color w:val="444444"/>
        </w:rPr>
        <w:t>nn.Linear</w:t>
      </w:r>
      <w:proofErr w:type="spellEnd"/>
      <w:r>
        <w:rPr>
          <w:rFonts w:ascii="Courier New" w:hAnsi="Courier New" w:cs="Courier New"/>
          <w:color w:val="444444"/>
        </w:rPr>
        <w:t>(</w:t>
      </w:r>
      <w:proofErr w:type="spellStart"/>
      <w:r>
        <w:rPr>
          <w:rFonts w:ascii="Courier New" w:hAnsi="Courier New" w:cs="Courier New"/>
          <w:color w:val="444444"/>
        </w:rPr>
        <w:t>latent_size</w:t>
      </w:r>
      <w:proofErr w:type="spellEnd"/>
      <w:r>
        <w:rPr>
          <w:rFonts w:ascii="Courier New" w:hAnsi="Courier New" w:cs="Courier New"/>
          <w:color w:val="444444"/>
        </w:rPr>
        <w:t xml:space="preserve">, </w:t>
      </w:r>
      <w:proofErr w:type="spellStart"/>
      <w:r>
        <w:rPr>
          <w:rFonts w:ascii="Courier New" w:hAnsi="Courier New" w:cs="Courier New"/>
          <w:color w:val="444444"/>
        </w:rPr>
        <w:t>input_size</w:t>
      </w:r>
      <w:proofErr w:type="spellEnd"/>
      <w:r>
        <w:rPr>
          <w:rFonts w:ascii="Courier New" w:hAnsi="Courier New" w:cs="Courier New"/>
          <w:color w:val="444444"/>
        </w:rPr>
        <w:t>, bias=</w:t>
      </w:r>
      <w:r>
        <w:rPr>
          <w:rFonts w:ascii="Courier New" w:hAnsi="Courier New" w:cs="Courier New"/>
          <w:color w:val="78A960"/>
        </w:rPr>
        <w:t>False</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Initialize weights</w:t>
      </w:r>
      <w:r>
        <w:rPr>
          <w:rFonts w:ascii="Courier New" w:hAnsi="Courier New" w:cs="Courier New"/>
          <w:color w:val="444444"/>
        </w:rPr>
        <w:br/>
        <w:t xml:space="preserve">        </w:t>
      </w:r>
      <w:proofErr w:type="spellStart"/>
      <w:r>
        <w:rPr>
          <w:rFonts w:ascii="Courier New" w:hAnsi="Courier New" w:cs="Courier New"/>
          <w:color w:val="444444"/>
        </w:rPr>
        <w:t>nn.init.xavier_uniform</w:t>
      </w:r>
      <w:proofErr w:type="spellEnd"/>
      <w:r>
        <w:rPr>
          <w:rFonts w:ascii="Courier New" w:hAnsi="Courier New" w:cs="Courier New"/>
          <w:color w:val="444444"/>
        </w:rPr>
        <w:t>_(</w:t>
      </w:r>
      <w:proofErr w:type="spellStart"/>
      <w:r>
        <w:rPr>
          <w:rFonts w:ascii="Courier New" w:hAnsi="Courier New" w:cs="Courier New"/>
          <w:color w:val="444444"/>
        </w:rPr>
        <w:t>self.encoder.weight</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nn.init.xavier_uniform</w:t>
      </w:r>
      <w:proofErr w:type="spellEnd"/>
      <w:r>
        <w:rPr>
          <w:rFonts w:ascii="Courier New" w:hAnsi="Courier New" w:cs="Courier New"/>
          <w:color w:val="444444"/>
        </w:rPr>
        <w:t>_(</w:t>
      </w:r>
      <w:proofErr w:type="spellStart"/>
      <w:r>
        <w:rPr>
          <w:rFonts w:ascii="Courier New" w:hAnsi="Courier New" w:cs="Courier New"/>
          <w:color w:val="444444"/>
        </w:rPr>
        <w:t>self.decoder.weight</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def</w:t>
      </w:r>
      <w:r>
        <w:rPr>
          <w:rFonts w:ascii="Courier New" w:hAnsi="Courier New" w:cs="Courier New"/>
          <w:color w:val="444444"/>
        </w:rPr>
        <w:t xml:space="preserve"> </w:t>
      </w:r>
      <w:r>
        <w:rPr>
          <w:rFonts w:ascii="Courier New" w:hAnsi="Courier New" w:cs="Courier New"/>
          <w:b/>
          <w:color w:val="880000"/>
        </w:rPr>
        <w:t>forward</w:t>
      </w:r>
      <w:r>
        <w:rPr>
          <w:rFonts w:ascii="Courier New" w:hAnsi="Courier New" w:cs="Courier New"/>
          <w:color w:val="444444"/>
        </w:rPr>
        <w:t>(self, x):</w:t>
      </w:r>
      <w:r>
        <w:rPr>
          <w:rFonts w:ascii="Courier New" w:hAnsi="Courier New" w:cs="Courier New"/>
          <w:color w:val="444444"/>
        </w:rPr>
        <w:br/>
        <w:t xml:space="preserve">        </w:t>
      </w:r>
      <w:r>
        <w:rPr>
          <w:rFonts w:ascii="Courier New" w:hAnsi="Courier New" w:cs="Courier New"/>
          <w:color w:val="888888"/>
        </w:rPr>
        <w:t># Flatten input</w:t>
      </w:r>
      <w:r>
        <w:rPr>
          <w:rFonts w:ascii="Courier New" w:hAnsi="Courier New" w:cs="Courier New"/>
          <w:color w:val="444444"/>
        </w:rPr>
        <w:br/>
        <w:t xml:space="preserve">        x = </w:t>
      </w:r>
      <w:proofErr w:type="spellStart"/>
      <w:r>
        <w:rPr>
          <w:rFonts w:ascii="Courier New" w:hAnsi="Courier New" w:cs="Courier New"/>
          <w:color w:val="444444"/>
        </w:rPr>
        <w:t>x.view</w:t>
      </w:r>
      <w:proofErr w:type="spellEnd"/>
      <w:r>
        <w:rPr>
          <w:rFonts w:ascii="Courier New" w:hAnsi="Courier New" w:cs="Courier New"/>
          <w:color w:val="444444"/>
        </w:rPr>
        <w:t>(</w:t>
      </w:r>
      <w:proofErr w:type="spellStart"/>
      <w:r>
        <w:rPr>
          <w:rFonts w:ascii="Courier New" w:hAnsi="Courier New" w:cs="Courier New"/>
          <w:color w:val="444444"/>
        </w:rPr>
        <w:t>x.size</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Encode</w:t>
      </w:r>
      <w:r>
        <w:rPr>
          <w:rFonts w:ascii="Courier New" w:hAnsi="Courier New" w:cs="Courier New"/>
          <w:color w:val="444444"/>
        </w:rPr>
        <w:br/>
        <w:t xml:space="preserve">        encoded = </w:t>
      </w:r>
      <w:proofErr w:type="spellStart"/>
      <w:r>
        <w:rPr>
          <w:rFonts w:ascii="Courier New" w:hAnsi="Courier New" w:cs="Courier New"/>
          <w:color w:val="444444"/>
        </w:rPr>
        <w:t>self.encoder</w:t>
      </w:r>
      <w:proofErr w:type="spellEnd"/>
      <w:r>
        <w:rPr>
          <w:rFonts w:ascii="Courier New" w:hAnsi="Courier New" w:cs="Courier New"/>
          <w:color w:val="444444"/>
        </w:rPr>
        <w:t>(x)</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Decode</w:t>
      </w:r>
      <w:r>
        <w:rPr>
          <w:rFonts w:ascii="Courier New" w:hAnsi="Courier New" w:cs="Courier New"/>
          <w:color w:val="444444"/>
        </w:rPr>
        <w:br/>
        <w:t xml:space="preserve">        decoded = </w:t>
      </w:r>
      <w:proofErr w:type="spellStart"/>
      <w:r>
        <w:rPr>
          <w:rFonts w:ascii="Courier New" w:hAnsi="Courier New" w:cs="Courier New"/>
          <w:color w:val="444444"/>
        </w:rPr>
        <w:t>torch.sigmoid</w:t>
      </w:r>
      <w:proofErr w:type="spellEnd"/>
      <w:r>
        <w:rPr>
          <w:rFonts w:ascii="Courier New" w:hAnsi="Courier New" w:cs="Courier New"/>
          <w:color w:val="444444"/>
        </w:rPr>
        <w:t>(</w:t>
      </w:r>
      <w:proofErr w:type="spellStart"/>
      <w:r>
        <w:rPr>
          <w:rFonts w:ascii="Courier New" w:hAnsi="Courier New" w:cs="Courier New"/>
          <w:color w:val="444444"/>
        </w:rPr>
        <w:t>self.decoder</w:t>
      </w:r>
      <w:proofErr w:type="spellEnd"/>
      <w:r>
        <w:rPr>
          <w:rFonts w:ascii="Courier New" w:hAnsi="Courier New" w:cs="Courier New"/>
          <w:color w:val="444444"/>
        </w:rPr>
        <w:t>(encoded))</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return</w:t>
      </w:r>
      <w:r>
        <w:rPr>
          <w:rFonts w:ascii="Courier New" w:hAnsi="Courier New" w:cs="Courier New"/>
          <w:color w:val="444444"/>
        </w:rPr>
        <w:t xml:space="preserve"> decoded</w:t>
      </w:r>
    </w:p>
    <w:p w14:paraId="2E4FE4D2" w14:textId="7B705B29" w:rsidR="00EF4E52" w:rsidRPr="00EF4E52" w:rsidRDefault="00EF4E52" w:rsidP="00EF4E52">
      <w:pPr>
        <w:rPr>
          <w:lang w:eastAsia="el-GR"/>
        </w:rPr>
      </w:pPr>
    </w:p>
    <w:p w14:paraId="3E99E372" w14:textId="3761F40A" w:rsidR="00EF4E52" w:rsidRPr="00EF4E52" w:rsidRDefault="00EF4E52" w:rsidP="00EF4E52">
      <w:pPr>
        <w:rPr>
          <w:rFonts w:ascii="Courier New" w:hAnsi="Courier New" w:cs="Courier New"/>
          <w:lang w:val="el-GR" w:eastAsia="el-GR"/>
        </w:rPr>
      </w:pPr>
      <w:r w:rsidRPr="00EF4E52">
        <w:rPr>
          <w:rFonts w:ascii="Courier New" w:hAnsi="Courier New" w:cs="Courier New"/>
          <w:b/>
          <w:bCs/>
          <w:lang w:eastAsia="el-GR"/>
        </w:rPr>
        <w:t>Encoder</w:t>
      </w:r>
      <w:r w:rsidRPr="00EF4E52">
        <w:rPr>
          <w:rFonts w:ascii="Courier New" w:hAnsi="Courier New" w:cs="Courier New"/>
          <w:lang w:val="el-GR" w:eastAsia="el-GR"/>
        </w:rPr>
        <w:t xml:space="preserve">: Μετατρέπει τα δεδομένα εισόδου από διαστάσεις 784 σε διαστάσεις 128 χωρίς </w:t>
      </w:r>
      <w:r w:rsidRPr="00EF4E52">
        <w:rPr>
          <w:rFonts w:ascii="Courier New" w:hAnsi="Courier New" w:cs="Courier New"/>
          <w:lang w:eastAsia="el-GR"/>
        </w:rPr>
        <w:t>bias</w:t>
      </w:r>
      <w:r w:rsidRPr="00EF4E52">
        <w:rPr>
          <w:rFonts w:ascii="Courier New" w:hAnsi="Courier New" w:cs="Courier New"/>
          <w:lang w:val="el-GR" w:eastAsia="el-GR"/>
        </w:rPr>
        <w:t>.</w:t>
      </w:r>
    </w:p>
    <w:p w14:paraId="30B75835" w14:textId="298B500D" w:rsidR="00EF4E52" w:rsidRPr="00EF4E52" w:rsidRDefault="00EF4E52" w:rsidP="00EF4E52">
      <w:pPr>
        <w:rPr>
          <w:rFonts w:ascii="Courier New" w:hAnsi="Courier New" w:cs="Courier New"/>
          <w:lang w:val="el-GR" w:eastAsia="el-GR"/>
        </w:rPr>
      </w:pPr>
      <w:r w:rsidRPr="00EF4E52">
        <w:rPr>
          <w:rFonts w:ascii="Courier New" w:hAnsi="Courier New" w:cs="Courier New"/>
          <w:b/>
          <w:bCs/>
          <w:lang w:eastAsia="el-GR"/>
        </w:rPr>
        <w:t>Decoder</w:t>
      </w:r>
      <w:r w:rsidRPr="00EF4E52">
        <w:rPr>
          <w:rFonts w:ascii="Courier New" w:hAnsi="Courier New" w:cs="Courier New"/>
          <w:lang w:val="el-GR" w:eastAsia="el-GR"/>
        </w:rPr>
        <w:t xml:space="preserve">: Ανακατασκευάζει τα δεδομένα από τις συμπιεσμένες διαστάσεις 128 πίσω στις αρχικές 784 διαστάσεις, χρησιμοποιώντας </w:t>
      </w:r>
      <w:r w:rsidRPr="00EF4E52">
        <w:rPr>
          <w:rFonts w:ascii="Courier New" w:hAnsi="Courier New" w:cs="Courier New"/>
          <w:lang w:eastAsia="el-GR"/>
        </w:rPr>
        <w:t>sigmoid</w:t>
      </w:r>
      <w:r w:rsidRPr="00EF4E52">
        <w:rPr>
          <w:rFonts w:ascii="Courier New" w:hAnsi="Courier New" w:cs="Courier New"/>
          <w:lang w:val="el-GR" w:eastAsia="el-GR"/>
        </w:rPr>
        <w:t xml:space="preserve"> ενεργοποίηση για την έξοδο.</w:t>
      </w:r>
    </w:p>
    <w:p w14:paraId="04BFA580" w14:textId="77777777" w:rsidR="00EF4E52" w:rsidRPr="00EF4E52" w:rsidRDefault="00EF4E52" w:rsidP="00EF4E52">
      <w:pPr>
        <w:rPr>
          <w:rFonts w:ascii="Courier New" w:hAnsi="Courier New" w:cs="Courier New"/>
          <w:lang w:val="el-GR" w:eastAsia="el-GR"/>
        </w:rPr>
      </w:pPr>
    </w:p>
    <w:p w14:paraId="473CD479" w14:textId="77777777" w:rsidR="00EF4E52" w:rsidRPr="00EF4E52" w:rsidRDefault="00EF4E52" w:rsidP="00EF4E52">
      <w:pPr>
        <w:rPr>
          <w:rFonts w:ascii="Courier New" w:hAnsi="Courier New" w:cs="Courier New"/>
          <w:lang w:val="el-GR" w:eastAsia="el-GR"/>
        </w:rPr>
      </w:pPr>
      <w:r w:rsidRPr="00EF4E52">
        <w:rPr>
          <w:rFonts w:ascii="Courier New" w:hAnsi="Courier New" w:cs="Courier New"/>
          <w:lang w:val="el-GR" w:eastAsia="el-GR"/>
        </w:rPr>
        <w:t xml:space="preserve">Η αρχικοποίηση των βαρών γίνεται με τη χρήση της τεχνικής </w:t>
      </w:r>
      <w:r w:rsidRPr="00EF4E52">
        <w:rPr>
          <w:rFonts w:ascii="Courier New" w:hAnsi="Courier New" w:cs="Courier New"/>
          <w:lang w:eastAsia="el-GR"/>
        </w:rPr>
        <w:t>Xavier</w:t>
      </w:r>
      <w:r w:rsidRPr="00EF4E52">
        <w:rPr>
          <w:rFonts w:ascii="Courier New" w:hAnsi="Courier New" w:cs="Courier New"/>
          <w:lang w:val="el-GR" w:eastAsia="el-GR"/>
        </w:rPr>
        <w:t xml:space="preserve"> </w:t>
      </w:r>
      <w:r w:rsidRPr="00EF4E52">
        <w:rPr>
          <w:rFonts w:ascii="Courier New" w:hAnsi="Courier New" w:cs="Courier New"/>
          <w:lang w:eastAsia="el-GR"/>
        </w:rPr>
        <w:t>Uniform</w:t>
      </w:r>
      <w:r w:rsidRPr="00EF4E52">
        <w:rPr>
          <w:rFonts w:ascii="Courier New" w:hAnsi="Courier New" w:cs="Courier New"/>
          <w:lang w:val="el-GR" w:eastAsia="el-GR"/>
        </w:rPr>
        <w:t xml:space="preserve">, η οποία βοηθά στην αποφυγή προβλημάτων όπως το </w:t>
      </w:r>
      <w:r w:rsidRPr="00EF4E52">
        <w:rPr>
          <w:rFonts w:ascii="Courier New" w:hAnsi="Courier New" w:cs="Courier New"/>
          <w:lang w:eastAsia="el-GR"/>
        </w:rPr>
        <w:t>vanishing</w:t>
      </w:r>
      <w:r w:rsidRPr="00EF4E52">
        <w:rPr>
          <w:rFonts w:ascii="Courier New" w:hAnsi="Courier New" w:cs="Courier New"/>
          <w:lang w:val="el-GR" w:eastAsia="el-GR"/>
        </w:rPr>
        <w:t xml:space="preserve"> ή </w:t>
      </w:r>
      <w:r w:rsidRPr="00EF4E52">
        <w:rPr>
          <w:rFonts w:ascii="Courier New" w:hAnsi="Courier New" w:cs="Courier New"/>
          <w:lang w:eastAsia="el-GR"/>
        </w:rPr>
        <w:t>exploding</w:t>
      </w:r>
      <w:r w:rsidRPr="00EF4E52">
        <w:rPr>
          <w:rFonts w:ascii="Courier New" w:hAnsi="Courier New" w:cs="Courier New"/>
          <w:lang w:val="el-GR" w:eastAsia="el-GR"/>
        </w:rPr>
        <w:t xml:space="preserve"> </w:t>
      </w:r>
      <w:r w:rsidRPr="00EF4E52">
        <w:rPr>
          <w:rFonts w:ascii="Courier New" w:hAnsi="Courier New" w:cs="Courier New"/>
          <w:lang w:eastAsia="el-GR"/>
        </w:rPr>
        <w:t>gradients</w:t>
      </w:r>
      <w:r w:rsidRPr="00EF4E52">
        <w:rPr>
          <w:rFonts w:ascii="Courier New" w:hAnsi="Courier New" w:cs="Courier New"/>
          <w:lang w:val="el-GR" w:eastAsia="el-GR"/>
        </w:rPr>
        <w:t xml:space="preserve"> κατά την εκπαίδευση.</w:t>
      </w:r>
    </w:p>
    <w:p w14:paraId="1AF641E8" w14:textId="77777777" w:rsidR="00EC545E" w:rsidRPr="00723C11" w:rsidRDefault="00EC545E" w:rsidP="00EF4E52">
      <w:pPr>
        <w:rPr>
          <w:rFonts w:ascii="Courier New" w:hAnsi="Courier New" w:cs="Courier New"/>
          <w:b/>
          <w:bCs/>
          <w:lang w:val="el-GR" w:eastAsia="el-GR"/>
        </w:rPr>
      </w:pPr>
    </w:p>
    <w:p w14:paraId="03B00FE9" w14:textId="434075DC" w:rsidR="00EF4E52" w:rsidRPr="00EC545E" w:rsidRDefault="00EF4E52" w:rsidP="00EF4E52">
      <w:pPr>
        <w:rPr>
          <w:rFonts w:ascii="Courier New" w:hAnsi="Courier New" w:cs="Courier New"/>
          <w:b/>
          <w:bCs/>
          <w:lang w:eastAsia="el-GR"/>
        </w:rPr>
      </w:pPr>
      <w:proofErr w:type="spellStart"/>
      <w:r w:rsidRPr="00EC545E">
        <w:rPr>
          <w:rFonts w:ascii="Courier New" w:hAnsi="Courier New" w:cs="Courier New"/>
          <w:b/>
          <w:bCs/>
          <w:lang w:eastAsia="el-GR"/>
        </w:rPr>
        <w:t>Εκ</w:t>
      </w:r>
      <w:proofErr w:type="spellEnd"/>
      <w:r w:rsidRPr="00EC545E">
        <w:rPr>
          <w:rFonts w:ascii="Courier New" w:hAnsi="Courier New" w:cs="Courier New"/>
          <w:b/>
          <w:bCs/>
          <w:lang w:eastAsia="el-GR"/>
        </w:rPr>
        <w:t>παίδευση του Autoencoder</w:t>
      </w:r>
    </w:p>
    <w:p w14:paraId="3FEAFD8F" w14:textId="77777777" w:rsidR="00EC545E" w:rsidRDefault="00EC545E">
      <w:pPr>
        <w:shd w:val="clear" w:color="auto" w:fill="F0F0F0"/>
      </w:pPr>
      <w:r>
        <w:rPr>
          <w:rFonts w:ascii="Courier New" w:hAnsi="Courier New" w:cs="Courier New"/>
          <w:b/>
          <w:color w:val="444444"/>
        </w:rPr>
        <w:t>def</w:t>
      </w:r>
      <w:r>
        <w:rPr>
          <w:rFonts w:ascii="Courier New" w:hAnsi="Courier New" w:cs="Courier New"/>
          <w:color w:val="444444"/>
        </w:rPr>
        <w:t xml:space="preserve"> </w:t>
      </w:r>
      <w:proofErr w:type="spellStart"/>
      <w:r>
        <w:rPr>
          <w:rFonts w:ascii="Courier New" w:hAnsi="Courier New" w:cs="Courier New"/>
          <w:b/>
          <w:color w:val="880000"/>
        </w:rPr>
        <w:t>train_model</w:t>
      </w:r>
      <w:proofErr w:type="spellEnd"/>
      <w:r>
        <w:rPr>
          <w:rFonts w:ascii="Courier New" w:hAnsi="Courier New" w:cs="Courier New"/>
          <w:color w:val="444444"/>
        </w:rPr>
        <w:t xml:space="preserve">(model, </w:t>
      </w:r>
      <w:proofErr w:type="spellStart"/>
      <w:r>
        <w:rPr>
          <w:rFonts w:ascii="Courier New" w:hAnsi="Courier New" w:cs="Courier New"/>
          <w:color w:val="444444"/>
        </w:rPr>
        <w:t>train_loader</w:t>
      </w:r>
      <w:proofErr w:type="spellEnd"/>
      <w:r>
        <w:rPr>
          <w:rFonts w:ascii="Courier New" w:hAnsi="Courier New" w:cs="Courier New"/>
          <w:color w:val="444444"/>
        </w:rPr>
        <w:t xml:space="preserve">, </w:t>
      </w:r>
      <w:proofErr w:type="spellStart"/>
      <w:r>
        <w:rPr>
          <w:rFonts w:ascii="Courier New" w:hAnsi="Courier New" w:cs="Courier New"/>
          <w:color w:val="444444"/>
        </w:rPr>
        <w:t>num_epochs</w:t>
      </w:r>
      <w:proofErr w:type="spellEnd"/>
      <w:r>
        <w:rPr>
          <w:rFonts w:ascii="Courier New" w:hAnsi="Courier New" w:cs="Courier New"/>
          <w:color w:val="444444"/>
        </w:rPr>
        <w:t>=</w:t>
      </w:r>
      <w:r>
        <w:rPr>
          <w:rFonts w:ascii="Courier New" w:hAnsi="Courier New" w:cs="Courier New"/>
          <w:color w:val="880000"/>
        </w:rPr>
        <w:t>40</w:t>
      </w:r>
      <w:r>
        <w:rPr>
          <w:rFonts w:ascii="Courier New" w:hAnsi="Courier New" w:cs="Courier New"/>
          <w:color w:val="444444"/>
        </w:rPr>
        <w:t xml:space="preserve">, </w:t>
      </w:r>
      <w:proofErr w:type="spellStart"/>
      <w:r>
        <w:rPr>
          <w:rFonts w:ascii="Courier New" w:hAnsi="Courier New" w:cs="Courier New"/>
          <w:color w:val="444444"/>
        </w:rPr>
        <w:t>learning_rate</w:t>
      </w:r>
      <w:proofErr w:type="spellEnd"/>
      <w:r>
        <w:rPr>
          <w:rFonts w:ascii="Courier New" w:hAnsi="Courier New" w:cs="Courier New"/>
          <w:color w:val="444444"/>
        </w:rPr>
        <w:t>=</w:t>
      </w:r>
      <w:r>
        <w:rPr>
          <w:rFonts w:ascii="Courier New" w:hAnsi="Courier New" w:cs="Courier New"/>
          <w:color w:val="880000"/>
        </w:rPr>
        <w:t>0.001</w:t>
      </w:r>
      <w:r>
        <w:rPr>
          <w:rFonts w:ascii="Courier New" w:hAnsi="Courier New" w:cs="Courier New"/>
          <w:color w:val="444444"/>
        </w:rPr>
        <w:t>):</w:t>
      </w:r>
      <w:r>
        <w:rPr>
          <w:rFonts w:ascii="Courier New" w:hAnsi="Courier New" w:cs="Courier New"/>
          <w:color w:val="444444"/>
        </w:rPr>
        <w:br/>
        <w:t xml:space="preserve">    device = </w:t>
      </w:r>
      <w:proofErr w:type="spellStart"/>
      <w:r>
        <w:rPr>
          <w:rFonts w:ascii="Courier New" w:hAnsi="Courier New" w:cs="Courier New"/>
          <w:color w:val="444444"/>
        </w:rPr>
        <w:t>torch.device</w:t>
      </w:r>
      <w:proofErr w:type="spellEnd"/>
      <w:r>
        <w:rPr>
          <w:rFonts w:ascii="Courier New" w:hAnsi="Courier New" w:cs="Courier New"/>
          <w:color w:val="444444"/>
        </w:rPr>
        <w:t>(</w:t>
      </w:r>
      <w:r>
        <w:rPr>
          <w:rFonts w:ascii="Courier New" w:hAnsi="Courier New" w:cs="Courier New"/>
          <w:color w:val="880000"/>
        </w:rPr>
        <w:t>"</w:t>
      </w:r>
      <w:proofErr w:type="spellStart"/>
      <w:r>
        <w:rPr>
          <w:rFonts w:ascii="Courier New" w:hAnsi="Courier New" w:cs="Courier New"/>
          <w:color w:val="880000"/>
        </w:rPr>
        <w:t>cuda</w:t>
      </w:r>
      <w:proofErr w:type="spellEnd"/>
      <w:r>
        <w:rPr>
          <w:rFonts w:ascii="Courier New" w:hAnsi="Courier New" w:cs="Courier New"/>
          <w:color w:val="880000"/>
        </w:rPr>
        <w:t>"</w:t>
      </w:r>
      <w:r>
        <w:rPr>
          <w:rFonts w:ascii="Courier New" w:hAnsi="Courier New" w:cs="Courier New"/>
          <w:color w:val="444444"/>
        </w:rPr>
        <w:t xml:space="preserve"> </w:t>
      </w:r>
      <w:r>
        <w:rPr>
          <w:rFonts w:ascii="Courier New" w:hAnsi="Courier New" w:cs="Courier New"/>
          <w:b/>
          <w:color w:val="444444"/>
        </w:rPr>
        <w:t>if</w:t>
      </w:r>
      <w:r>
        <w:rPr>
          <w:rFonts w:ascii="Courier New" w:hAnsi="Courier New" w:cs="Courier New"/>
          <w:color w:val="444444"/>
        </w:rPr>
        <w:t xml:space="preserve"> </w:t>
      </w:r>
      <w:proofErr w:type="spellStart"/>
      <w:r>
        <w:rPr>
          <w:rFonts w:ascii="Courier New" w:hAnsi="Courier New" w:cs="Courier New"/>
          <w:color w:val="444444"/>
        </w:rPr>
        <w:t>torch.cuda.is_available</w:t>
      </w:r>
      <w:proofErr w:type="spellEnd"/>
      <w:r>
        <w:rPr>
          <w:rFonts w:ascii="Courier New" w:hAnsi="Courier New" w:cs="Courier New"/>
          <w:color w:val="444444"/>
        </w:rPr>
        <w:t xml:space="preserve">() </w:t>
      </w:r>
      <w:r>
        <w:rPr>
          <w:rFonts w:ascii="Courier New" w:hAnsi="Courier New" w:cs="Courier New"/>
          <w:b/>
          <w:color w:val="444444"/>
        </w:rPr>
        <w:t>else</w:t>
      </w:r>
      <w:r>
        <w:rPr>
          <w:rFonts w:ascii="Courier New" w:hAnsi="Courier New" w:cs="Courier New"/>
          <w:color w:val="444444"/>
        </w:rPr>
        <w:t xml:space="preserve"> </w:t>
      </w:r>
      <w:r>
        <w:rPr>
          <w:rFonts w:ascii="Courier New" w:hAnsi="Courier New" w:cs="Courier New"/>
          <w:color w:val="880000"/>
        </w:rPr>
        <w:t>"</w:t>
      </w:r>
      <w:proofErr w:type="spellStart"/>
      <w:r>
        <w:rPr>
          <w:rFonts w:ascii="Courier New" w:hAnsi="Courier New" w:cs="Courier New"/>
          <w:color w:val="880000"/>
        </w:rPr>
        <w:t>cpu</w:t>
      </w:r>
      <w:proofErr w:type="spellEnd"/>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print(</w:t>
      </w:r>
      <w:proofErr w:type="spellStart"/>
      <w:r>
        <w:rPr>
          <w:rFonts w:ascii="Courier New" w:hAnsi="Courier New" w:cs="Courier New"/>
          <w:color w:val="880000"/>
        </w:rPr>
        <w:t>f"Using</w:t>
      </w:r>
      <w:proofErr w:type="spellEnd"/>
      <w:r>
        <w:rPr>
          <w:rFonts w:ascii="Courier New" w:hAnsi="Courier New" w:cs="Courier New"/>
          <w:color w:val="880000"/>
        </w:rPr>
        <w:t xml:space="preserve"> device: </w:t>
      </w:r>
      <w:r>
        <w:rPr>
          <w:rFonts w:ascii="Courier New" w:hAnsi="Courier New" w:cs="Courier New"/>
          <w:color w:val="444444"/>
        </w:rPr>
        <w:t>{device}</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t xml:space="preserve">    model = model.to(device)</w:t>
      </w:r>
      <w:r>
        <w:rPr>
          <w:rFonts w:ascii="Courier New" w:hAnsi="Courier New" w:cs="Courier New"/>
          <w:color w:val="444444"/>
        </w:rPr>
        <w:br/>
      </w:r>
      <w:r>
        <w:rPr>
          <w:rFonts w:ascii="Courier New" w:hAnsi="Courier New" w:cs="Courier New"/>
          <w:color w:val="444444"/>
        </w:rPr>
        <w:br/>
        <w:t xml:space="preserve">    criterion = </w:t>
      </w:r>
      <w:proofErr w:type="spellStart"/>
      <w:r>
        <w:rPr>
          <w:rFonts w:ascii="Courier New" w:hAnsi="Courier New" w:cs="Courier New"/>
          <w:color w:val="444444"/>
        </w:rPr>
        <w:t>nn.BCELoss</w:t>
      </w:r>
      <w:proofErr w:type="spellEnd"/>
      <w:r>
        <w:rPr>
          <w:rFonts w:ascii="Courier New" w:hAnsi="Courier New" w:cs="Courier New"/>
          <w:color w:val="444444"/>
        </w:rPr>
        <w:t>()</w:t>
      </w:r>
      <w:r>
        <w:rPr>
          <w:rFonts w:ascii="Courier New" w:hAnsi="Courier New" w:cs="Courier New"/>
          <w:color w:val="444444"/>
        </w:rPr>
        <w:br/>
        <w:t xml:space="preserve">    optimizer = </w:t>
      </w:r>
      <w:proofErr w:type="spellStart"/>
      <w:r>
        <w:rPr>
          <w:rFonts w:ascii="Courier New" w:hAnsi="Courier New" w:cs="Courier New"/>
          <w:color w:val="444444"/>
        </w:rPr>
        <w:t>optim.Adam</w:t>
      </w:r>
      <w:proofErr w:type="spellEnd"/>
      <w:r>
        <w:rPr>
          <w:rFonts w:ascii="Courier New" w:hAnsi="Courier New" w:cs="Courier New"/>
          <w:color w:val="444444"/>
        </w:rPr>
        <w:t>(</w:t>
      </w:r>
      <w:proofErr w:type="spellStart"/>
      <w:r>
        <w:rPr>
          <w:rFonts w:ascii="Courier New" w:hAnsi="Courier New" w:cs="Courier New"/>
          <w:color w:val="444444"/>
        </w:rPr>
        <w:t>model.parameters</w:t>
      </w:r>
      <w:proofErr w:type="spellEnd"/>
      <w:r>
        <w:rPr>
          <w:rFonts w:ascii="Courier New" w:hAnsi="Courier New" w:cs="Courier New"/>
          <w:color w:val="444444"/>
        </w:rPr>
        <w:t xml:space="preserve">(), </w:t>
      </w:r>
      <w:proofErr w:type="spellStart"/>
      <w:r>
        <w:rPr>
          <w:rFonts w:ascii="Courier New" w:hAnsi="Courier New" w:cs="Courier New"/>
          <w:color w:val="444444"/>
        </w:rPr>
        <w:t>lr</w:t>
      </w:r>
      <w:proofErr w:type="spellEnd"/>
      <w:r>
        <w:rPr>
          <w:rFonts w:ascii="Courier New" w:hAnsi="Courier New" w:cs="Courier New"/>
          <w:color w:val="444444"/>
        </w:rPr>
        <w:t>=</w:t>
      </w:r>
      <w:proofErr w:type="spellStart"/>
      <w:r>
        <w:rPr>
          <w:rFonts w:ascii="Courier New" w:hAnsi="Courier New" w:cs="Courier New"/>
          <w:color w:val="444444"/>
        </w:rPr>
        <w:t>learning_rate</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Lists to store losses</w:t>
      </w:r>
      <w:r>
        <w:rPr>
          <w:rFonts w:ascii="Courier New" w:hAnsi="Courier New" w:cs="Courier New"/>
          <w:color w:val="444444"/>
        </w:rPr>
        <w:br/>
        <w:t xml:space="preserve">    </w:t>
      </w:r>
      <w:proofErr w:type="spellStart"/>
      <w:r>
        <w:rPr>
          <w:rFonts w:ascii="Courier New" w:hAnsi="Courier New" w:cs="Courier New"/>
          <w:color w:val="444444"/>
        </w:rPr>
        <w:t>train_losses</w:t>
      </w:r>
      <w:proofErr w:type="spellEnd"/>
      <w:r>
        <w:rPr>
          <w:rFonts w:ascii="Courier New" w:hAnsi="Courier New" w:cs="Courier New"/>
          <w:color w:val="444444"/>
        </w:rPr>
        <w:t xml:space="preserve"> =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Training loop</w:t>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epoch </w:t>
      </w:r>
      <w:r>
        <w:rPr>
          <w:rFonts w:ascii="Courier New" w:hAnsi="Courier New" w:cs="Courier New"/>
          <w:b/>
          <w:color w:val="444444"/>
        </w:rPr>
        <w:t>in</w:t>
      </w:r>
      <w:r>
        <w:rPr>
          <w:rFonts w:ascii="Courier New" w:hAnsi="Courier New" w:cs="Courier New"/>
          <w:color w:val="444444"/>
        </w:rPr>
        <w:t xml:space="preserve"> range(</w:t>
      </w:r>
      <w:proofErr w:type="spellStart"/>
      <w:r>
        <w:rPr>
          <w:rFonts w:ascii="Courier New" w:hAnsi="Courier New" w:cs="Courier New"/>
          <w:color w:val="444444"/>
        </w:rPr>
        <w:t>num_epochs</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model.train</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running_loss</w:t>
      </w:r>
      <w:proofErr w:type="spellEnd"/>
      <w:r>
        <w:rPr>
          <w:rFonts w:ascii="Courier New" w:hAnsi="Courier New" w:cs="Courier New"/>
          <w:color w:val="444444"/>
        </w:rPr>
        <w:t xml:space="preserve"> = </w:t>
      </w:r>
      <w:r>
        <w:rPr>
          <w:rFonts w:ascii="Courier New" w:hAnsi="Courier New" w:cs="Courier New"/>
          <w:color w:val="880000"/>
        </w:rPr>
        <w:t>0.0</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data, _ </w:t>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444444"/>
        </w:rPr>
        <w:t>train_loader</w:t>
      </w:r>
      <w:proofErr w:type="spellEnd"/>
      <w:r>
        <w:rPr>
          <w:rFonts w:ascii="Courier New" w:hAnsi="Courier New" w:cs="Courier New"/>
          <w:color w:val="444444"/>
        </w:rPr>
        <w:t>:</w:t>
      </w:r>
      <w:r>
        <w:rPr>
          <w:rFonts w:ascii="Courier New" w:hAnsi="Courier New" w:cs="Courier New"/>
          <w:color w:val="444444"/>
        </w:rPr>
        <w:br/>
        <w:t xml:space="preserve">            data = data.to(device)</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Forward pass</w:t>
      </w:r>
      <w:r>
        <w:rPr>
          <w:rFonts w:ascii="Courier New" w:hAnsi="Courier New" w:cs="Courier New"/>
          <w:color w:val="444444"/>
        </w:rPr>
        <w:br/>
        <w:t xml:space="preserve">            output = model(data)</w:t>
      </w:r>
      <w:r>
        <w:rPr>
          <w:rFonts w:ascii="Courier New" w:hAnsi="Courier New" w:cs="Courier New"/>
          <w:color w:val="444444"/>
        </w:rPr>
        <w:br/>
        <w:t xml:space="preserve">            loss = criterion(output, </w:t>
      </w:r>
      <w:proofErr w:type="spellStart"/>
      <w:r>
        <w:rPr>
          <w:rFonts w:ascii="Courier New" w:hAnsi="Courier New" w:cs="Courier New"/>
          <w:color w:val="444444"/>
        </w:rPr>
        <w:t>data.view</w:t>
      </w:r>
      <w:proofErr w:type="spellEnd"/>
      <w:r>
        <w:rPr>
          <w:rFonts w:ascii="Courier New" w:hAnsi="Courier New" w:cs="Courier New"/>
          <w:color w:val="444444"/>
        </w:rPr>
        <w:t>(</w:t>
      </w:r>
      <w:proofErr w:type="spellStart"/>
      <w:r>
        <w:rPr>
          <w:rFonts w:ascii="Courier New" w:hAnsi="Courier New" w:cs="Courier New"/>
          <w:color w:val="444444"/>
        </w:rPr>
        <w:t>data.size</w:t>
      </w:r>
      <w:proofErr w:type="spellEnd"/>
      <w:r>
        <w:rPr>
          <w:rFonts w:ascii="Courier New" w:hAnsi="Courier New" w:cs="Courier New"/>
          <w:color w:val="444444"/>
        </w:rPr>
        <w:t>(</w:t>
      </w:r>
      <w:r>
        <w:rPr>
          <w:rFonts w:ascii="Courier New" w:hAnsi="Courier New" w:cs="Courier New"/>
          <w:color w:val="880000"/>
        </w:rPr>
        <w:t>0</w:t>
      </w:r>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Backward pass and optimize</w:t>
      </w:r>
      <w:r>
        <w:rPr>
          <w:rFonts w:ascii="Courier New" w:hAnsi="Courier New" w:cs="Courier New"/>
          <w:color w:val="444444"/>
        </w:rPr>
        <w:br/>
        <w:t xml:space="preserve">            </w:t>
      </w:r>
      <w:proofErr w:type="spellStart"/>
      <w:r>
        <w:rPr>
          <w:rFonts w:ascii="Courier New" w:hAnsi="Courier New" w:cs="Courier New"/>
          <w:color w:val="444444"/>
        </w:rPr>
        <w:t>optimizer.zero_grad</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loss.backward</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optimizer.step</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running_loss</w:t>
      </w:r>
      <w:proofErr w:type="spellEnd"/>
      <w:r>
        <w:rPr>
          <w:rFonts w:ascii="Courier New" w:hAnsi="Courier New" w:cs="Courier New"/>
          <w:color w:val="444444"/>
        </w:rPr>
        <w:t xml:space="preserve"> += </w:t>
      </w:r>
      <w:proofErr w:type="spellStart"/>
      <w:r>
        <w:rPr>
          <w:rFonts w:ascii="Courier New" w:hAnsi="Courier New" w:cs="Courier New"/>
          <w:color w:val="444444"/>
        </w:rPr>
        <w:t>loss.item</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epoch_loss</w:t>
      </w:r>
      <w:proofErr w:type="spellEnd"/>
      <w:r>
        <w:rPr>
          <w:rFonts w:ascii="Courier New" w:hAnsi="Courier New" w:cs="Courier New"/>
          <w:color w:val="444444"/>
        </w:rPr>
        <w:t xml:space="preserve"> = </w:t>
      </w:r>
      <w:proofErr w:type="spellStart"/>
      <w:r>
        <w:rPr>
          <w:rFonts w:ascii="Courier New" w:hAnsi="Courier New" w:cs="Courier New"/>
          <w:color w:val="444444"/>
        </w:rPr>
        <w:t>running_loss</w:t>
      </w:r>
      <w:proofErr w:type="spellEnd"/>
      <w:r>
        <w:rPr>
          <w:rFonts w:ascii="Courier New" w:hAnsi="Courier New" w:cs="Courier New"/>
          <w:color w:val="444444"/>
        </w:rPr>
        <w:t xml:space="preserve"> / </w:t>
      </w:r>
      <w:proofErr w:type="spellStart"/>
      <w:r>
        <w:rPr>
          <w:rFonts w:ascii="Courier New" w:hAnsi="Courier New" w:cs="Courier New"/>
          <w:color w:val="444444"/>
        </w:rPr>
        <w:t>len</w:t>
      </w:r>
      <w:proofErr w:type="spellEnd"/>
      <w:r>
        <w:rPr>
          <w:rFonts w:ascii="Courier New" w:hAnsi="Courier New" w:cs="Courier New"/>
          <w:color w:val="444444"/>
        </w:rPr>
        <w:t>(</w:t>
      </w:r>
      <w:proofErr w:type="spellStart"/>
      <w:r>
        <w:rPr>
          <w:rFonts w:ascii="Courier New" w:hAnsi="Courier New" w:cs="Courier New"/>
          <w:color w:val="444444"/>
        </w:rPr>
        <w:t>train_loader</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train_losses.append</w:t>
      </w:r>
      <w:proofErr w:type="spellEnd"/>
      <w:r>
        <w:rPr>
          <w:rFonts w:ascii="Courier New" w:hAnsi="Courier New" w:cs="Courier New"/>
          <w:color w:val="444444"/>
        </w:rPr>
        <w:t>(</w:t>
      </w:r>
      <w:proofErr w:type="spellStart"/>
      <w:r>
        <w:rPr>
          <w:rFonts w:ascii="Courier New" w:hAnsi="Courier New" w:cs="Courier New"/>
          <w:color w:val="444444"/>
        </w:rPr>
        <w:t>epoch_loss</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Print epoch statistics</w:t>
      </w:r>
      <w:r>
        <w:rPr>
          <w:rFonts w:ascii="Courier New" w:hAnsi="Courier New" w:cs="Courier New"/>
          <w:color w:val="444444"/>
        </w:rPr>
        <w:br/>
        <w:t xml:space="preserve">        print(</w:t>
      </w:r>
      <w:proofErr w:type="spellStart"/>
      <w:r>
        <w:rPr>
          <w:rFonts w:ascii="Courier New" w:hAnsi="Courier New" w:cs="Courier New"/>
          <w:color w:val="880000"/>
        </w:rPr>
        <w:t>f'Epoch</w:t>
      </w:r>
      <w:proofErr w:type="spellEnd"/>
      <w:r>
        <w:rPr>
          <w:rFonts w:ascii="Courier New" w:hAnsi="Courier New" w:cs="Courier New"/>
          <w:color w:val="880000"/>
        </w:rPr>
        <w:t xml:space="preserve"> [</w:t>
      </w:r>
      <w:r>
        <w:rPr>
          <w:rFonts w:ascii="Courier New" w:hAnsi="Courier New" w:cs="Courier New"/>
          <w:color w:val="444444"/>
        </w:rPr>
        <w:t xml:space="preserve">{epoch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proofErr w:type="spellStart"/>
      <w:r>
        <w:rPr>
          <w:rFonts w:ascii="Courier New" w:hAnsi="Courier New" w:cs="Courier New"/>
          <w:color w:val="444444"/>
        </w:rPr>
        <w:t>num_epochs</w:t>
      </w:r>
      <w:proofErr w:type="spellEnd"/>
      <w:r>
        <w:rPr>
          <w:rFonts w:ascii="Courier New" w:hAnsi="Courier New" w:cs="Courier New"/>
          <w:color w:val="444444"/>
        </w:rPr>
        <w:t>}</w:t>
      </w:r>
      <w:r>
        <w:rPr>
          <w:rFonts w:ascii="Courier New" w:hAnsi="Courier New" w:cs="Courier New"/>
          <w:color w:val="880000"/>
        </w:rPr>
        <w:t xml:space="preserve">], Loss: </w:t>
      </w:r>
      <w:r>
        <w:rPr>
          <w:rFonts w:ascii="Courier New" w:hAnsi="Courier New" w:cs="Courier New"/>
          <w:color w:val="444444"/>
        </w:rPr>
        <w:t>{epoch_loss:</w:t>
      </w:r>
      <w:r>
        <w:rPr>
          <w:rFonts w:ascii="Courier New" w:hAnsi="Courier New" w:cs="Courier New"/>
          <w:color w:val="880000"/>
        </w:rPr>
        <w:t>.6</w:t>
      </w:r>
      <w:r>
        <w:rPr>
          <w:rFonts w:ascii="Courier New" w:hAnsi="Courier New" w:cs="Courier New"/>
          <w:color w:val="444444"/>
        </w:rPr>
        <w:t>f}</w:t>
      </w:r>
      <w:r>
        <w:rPr>
          <w:rFonts w:ascii="Courier New" w:hAnsi="Courier New" w:cs="Courier New"/>
          <w:color w:val="880000"/>
        </w:rPr>
        <w:t>'</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Compare encoder weights with PCA matrix</w:t>
      </w:r>
      <w:r>
        <w:rPr>
          <w:rFonts w:ascii="Courier New" w:hAnsi="Courier New" w:cs="Courier New"/>
          <w:color w:val="444444"/>
        </w:rPr>
        <w:br/>
        <w:t xml:space="preserve">        </w:t>
      </w:r>
      <w:r>
        <w:rPr>
          <w:rFonts w:ascii="Courier New" w:hAnsi="Courier New" w:cs="Courier New"/>
          <w:b/>
          <w:color w:val="444444"/>
        </w:rPr>
        <w:t>if</w:t>
      </w:r>
      <w:r>
        <w:rPr>
          <w:rFonts w:ascii="Courier New" w:hAnsi="Courier New" w:cs="Courier New"/>
          <w:color w:val="444444"/>
        </w:rPr>
        <w:t xml:space="preserve"> epoch % </w:t>
      </w:r>
      <w:r>
        <w:rPr>
          <w:rFonts w:ascii="Courier New" w:hAnsi="Courier New" w:cs="Courier New"/>
          <w:color w:val="880000"/>
        </w:rPr>
        <w:t>10</w:t>
      </w:r>
      <w:r>
        <w:rPr>
          <w:rFonts w:ascii="Courier New" w:hAnsi="Courier New" w:cs="Courier New"/>
          <w:color w:val="444444"/>
        </w:rPr>
        <w:t xml:space="preserve"> == </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compare_weights_with_pca</w:t>
      </w:r>
      <w:proofErr w:type="spellEnd"/>
      <w:r>
        <w:rPr>
          <w:rFonts w:ascii="Courier New" w:hAnsi="Courier New" w:cs="Courier New"/>
          <w:color w:val="444444"/>
        </w:rPr>
        <w:t>(</w:t>
      </w:r>
      <w:proofErr w:type="spellStart"/>
      <w:r>
        <w:rPr>
          <w:rFonts w:ascii="Courier New" w:hAnsi="Courier New" w:cs="Courier New"/>
          <w:color w:val="444444"/>
        </w:rPr>
        <w:t>model.encoder.weight.data</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color w:val="888888"/>
        </w:rPr>
        <w:t># Plot training loss</w:t>
      </w:r>
      <w:r>
        <w:rPr>
          <w:rFonts w:ascii="Courier New" w:hAnsi="Courier New" w:cs="Courier New"/>
          <w:color w:val="444444"/>
        </w:rPr>
        <w:br/>
        <w:t xml:space="preserve">    </w:t>
      </w:r>
      <w:proofErr w:type="spellStart"/>
      <w:r>
        <w:rPr>
          <w:rFonts w:ascii="Courier New" w:hAnsi="Courier New" w:cs="Courier New"/>
          <w:color w:val="444444"/>
        </w:rPr>
        <w:t>plt.figure</w:t>
      </w:r>
      <w:proofErr w:type="spellEnd"/>
      <w:r>
        <w:rPr>
          <w:rFonts w:ascii="Courier New" w:hAnsi="Courier New" w:cs="Courier New"/>
          <w:color w:val="444444"/>
        </w:rPr>
        <w:t>(</w:t>
      </w:r>
      <w:proofErr w:type="spellStart"/>
      <w:r>
        <w:rPr>
          <w:rFonts w:ascii="Courier New" w:hAnsi="Courier New" w:cs="Courier New"/>
          <w:color w:val="444444"/>
        </w:rPr>
        <w:t>figsize</w:t>
      </w:r>
      <w:proofErr w:type="spellEnd"/>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880000"/>
        </w:rPr>
        <w:t>5</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plt.plot</w:t>
      </w:r>
      <w:proofErr w:type="spellEnd"/>
      <w:r>
        <w:rPr>
          <w:rFonts w:ascii="Courier New" w:hAnsi="Courier New" w:cs="Courier New"/>
          <w:color w:val="444444"/>
        </w:rPr>
        <w:t>(</w:t>
      </w:r>
      <w:proofErr w:type="spellStart"/>
      <w:r>
        <w:rPr>
          <w:rFonts w:ascii="Courier New" w:hAnsi="Courier New" w:cs="Courier New"/>
          <w:color w:val="444444"/>
        </w:rPr>
        <w:t>train_losses</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plt.title</w:t>
      </w:r>
      <w:proofErr w:type="spellEnd"/>
      <w:r>
        <w:rPr>
          <w:rFonts w:ascii="Courier New" w:hAnsi="Courier New" w:cs="Courier New"/>
          <w:color w:val="444444"/>
        </w:rPr>
        <w:t>(</w:t>
      </w:r>
      <w:r>
        <w:rPr>
          <w:rFonts w:ascii="Courier New" w:hAnsi="Courier New" w:cs="Courier New"/>
          <w:color w:val="880000"/>
        </w:rPr>
        <w:t>'Training Loss Over Time'</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plt.xlabel</w:t>
      </w:r>
      <w:proofErr w:type="spellEnd"/>
      <w:r>
        <w:rPr>
          <w:rFonts w:ascii="Courier New" w:hAnsi="Courier New" w:cs="Courier New"/>
          <w:color w:val="444444"/>
        </w:rPr>
        <w:t>(</w:t>
      </w:r>
      <w:r>
        <w:rPr>
          <w:rFonts w:ascii="Courier New" w:hAnsi="Courier New" w:cs="Courier New"/>
          <w:color w:val="880000"/>
        </w:rPr>
        <w:t>'Epoch'</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plt.ylabel</w:t>
      </w:r>
      <w:proofErr w:type="spellEnd"/>
      <w:r>
        <w:rPr>
          <w:rFonts w:ascii="Courier New" w:hAnsi="Courier New" w:cs="Courier New"/>
          <w:color w:val="444444"/>
        </w:rPr>
        <w:t>(</w:t>
      </w:r>
      <w:r>
        <w:rPr>
          <w:rFonts w:ascii="Courier New" w:hAnsi="Courier New" w:cs="Courier New"/>
          <w:color w:val="880000"/>
        </w:rPr>
        <w:t>'Loss'</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plt.grid</w:t>
      </w:r>
      <w:proofErr w:type="spellEnd"/>
      <w:r>
        <w:rPr>
          <w:rFonts w:ascii="Courier New" w:hAnsi="Courier New" w:cs="Courier New"/>
          <w:color w:val="444444"/>
        </w:rPr>
        <w:t>(</w:t>
      </w:r>
      <w:r>
        <w:rPr>
          <w:rFonts w:ascii="Courier New" w:hAnsi="Courier New" w:cs="Courier New"/>
          <w:color w:val="78A960"/>
        </w:rPr>
        <w:t>True</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plt.show</w:t>
      </w:r>
      <w:proofErr w:type="spellEnd"/>
      <w:r>
        <w:rPr>
          <w:rFonts w:ascii="Courier New" w:hAnsi="Courier New" w:cs="Courier New"/>
          <w:color w:val="444444"/>
        </w:rPr>
        <w:t>()</w:t>
      </w:r>
    </w:p>
    <w:p w14:paraId="65BA68B8" w14:textId="7F356EDD" w:rsidR="00EF4E52" w:rsidRPr="00EF4E52" w:rsidRDefault="00EF4E52" w:rsidP="00EC545E">
      <w:pPr>
        <w:rPr>
          <w:lang w:eastAsia="el-GR"/>
        </w:rPr>
      </w:pPr>
    </w:p>
    <w:p w14:paraId="1493AF1A" w14:textId="42C28CF6" w:rsidR="00EF4E52" w:rsidRPr="00EF4E52" w:rsidRDefault="00EF4E52" w:rsidP="00EF4E52">
      <w:pPr>
        <w:rPr>
          <w:rFonts w:ascii="Courier New" w:hAnsi="Courier New" w:cs="Courier New"/>
          <w:lang w:val="el-GR" w:eastAsia="el-GR"/>
        </w:rPr>
      </w:pPr>
      <w:r w:rsidRPr="00EF4E52">
        <w:rPr>
          <w:rFonts w:ascii="Courier New" w:hAnsi="Courier New" w:cs="Courier New"/>
          <w:lang w:val="el-GR" w:eastAsia="el-GR"/>
        </w:rPr>
        <w:t xml:space="preserve">Η συνάρτηση </w:t>
      </w:r>
      <w:r w:rsidRPr="00EF4E52">
        <w:rPr>
          <w:rFonts w:ascii="Courier New" w:hAnsi="Courier New" w:cs="Courier New"/>
          <w:lang w:eastAsia="el-GR"/>
        </w:rPr>
        <w:t>train</w:t>
      </w:r>
      <w:r w:rsidRPr="00EF4E52">
        <w:rPr>
          <w:rFonts w:ascii="Courier New" w:hAnsi="Courier New" w:cs="Courier New"/>
          <w:lang w:val="el-GR" w:eastAsia="el-GR"/>
        </w:rPr>
        <w:t>_</w:t>
      </w:r>
      <w:r w:rsidRPr="00EF4E52">
        <w:rPr>
          <w:rFonts w:ascii="Courier New" w:hAnsi="Courier New" w:cs="Courier New"/>
          <w:lang w:eastAsia="el-GR"/>
        </w:rPr>
        <w:t>model</w:t>
      </w:r>
      <w:r w:rsidRPr="00EF4E52">
        <w:rPr>
          <w:rFonts w:ascii="Courier New" w:hAnsi="Courier New" w:cs="Courier New"/>
          <w:lang w:val="el-GR" w:eastAsia="el-GR"/>
        </w:rPr>
        <w:t xml:space="preserve"> εκπαιδεύει τον </w:t>
      </w:r>
      <w:r w:rsidRPr="00EF4E52">
        <w:rPr>
          <w:rFonts w:ascii="Courier New" w:hAnsi="Courier New" w:cs="Courier New"/>
          <w:lang w:eastAsia="el-GR"/>
        </w:rPr>
        <w:t>Autoencoder</w:t>
      </w:r>
      <w:r w:rsidRPr="00EF4E52">
        <w:rPr>
          <w:rFonts w:ascii="Courier New" w:hAnsi="Courier New" w:cs="Courier New"/>
          <w:lang w:val="el-GR" w:eastAsia="el-GR"/>
        </w:rPr>
        <w:t xml:space="preserve"> για 40 εποχές χρησιμοποιώντας τον </w:t>
      </w:r>
      <w:r w:rsidRPr="00EF4E52">
        <w:rPr>
          <w:rFonts w:ascii="Courier New" w:hAnsi="Courier New" w:cs="Courier New"/>
          <w:lang w:eastAsia="el-GR"/>
        </w:rPr>
        <w:t>Adam</w:t>
      </w:r>
      <w:r w:rsidRPr="00EF4E52">
        <w:rPr>
          <w:rFonts w:ascii="Courier New" w:hAnsi="Courier New" w:cs="Courier New"/>
          <w:lang w:val="el-GR" w:eastAsia="el-GR"/>
        </w:rPr>
        <w:t xml:space="preserve"> </w:t>
      </w:r>
      <w:r w:rsidRPr="00EF4E52">
        <w:rPr>
          <w:rFonts w:ascii="Courier New" w:hAnsi="Courier New" w:cs="Courier New"/>
          <w:lang w:eastAsia="el-GR"/>
        </w:rPr>
        <w:t>optimizer</w:t>
      </w:r>
      <w:r w:rsidRPr="00EF4E52">
        <w:rPr>
          <w:rFonts w:ascii="Courier New" w:hAnsi="Courier New" w:cs="Courier New"/>
          <w:lang w:val="el-GR" w:eastAsia="el-GR"/>
        </w:rPr>
        <w:t xml:space="preserve"> με </w:t>
      </w:r>
      <w:r w:rsidRPr="00EF4E52">
        <w:rPr>
          <w:rFonts w:ascii="Courier New" w:hAnsi="Courier New" w:cs="Courier New"/>
          <w:lang w:eastAsia="el-GR"/>
        </w:rPr>
        <w:t>learning</w:t>
      </w:r>
      <w:r w:rsidRPr="00EF4E52">
        <w:rPr>
          <w:rFonts w:ascii="Courier New" w:hAnsi="Courier New" w:cs="Courier New"/>
          <w:lang w:val="el-GR" w:eastAsia="el-GR"/>
        </w:rPr>
        <w:t xml:space="preserve"> </w:t>
      </w:r>
      <w:r w:rsidRPr="00EF4E52">
        <w:rPr>
          <w:rFonts w:ascii="Courier New" w:hAnsi="Courier New" w:cs="Courier New"/>
          <w:lang w:eastAsia="el-GR"/>
        </w:rPr>
        <w:t>rate</w:t>
      </w:r>
      <w:r w:rsidRPr="00EF4E52">
        <w:rPr>
          <w:rFonts w:ascii="Courier New" w:hAnsi="Courier New" w:cs="Courier New"/>
          <w:lang w:val="el-GR" w:eastAsia="el-GR"/>
        </w:rPr>
        <w:t xml:space="preserve"> 0.001 και τη δυαδική εντροπία ως συνάρτηση κόστους. Σε κάθε εποχή, υπολογίζεται το μέσο τετραγωνικό σφάλμα (</w:t>
      </w:r>
      <w:r w:rsidRPr="00EF4E52">
        <w:rPr>
          <w:rFonts w:ascii="Courier New" w:hAnsi="Courier New" w:cs="Courier New"/>
          <w:lang w:eastAsia="el-GR"/>
        </w:rPr>
        <w:t>loss</w:t>
      </w:r>
      <w:r w:rsidRPr="00EF4E52">
        <w:rPr>
          <w:rFonts w:ascii="Courier New" w:hAnsi="Courier New" w:cs="Courier New"/>
          <w:lang w:val="el-GR" w:eastAsia="el-GR"/>
        </w:rPr>
        <w:t>) και αποθηκεύεται για την παρακολούθηση της διαδικασίας εκπαίδευσης.</w:t>
      </w:r>
    </w:p>
    <w:p w14:paraId="00B1470D" w14:textId="77777777" w:rsidR="00EF4E52" w:rsidRPr="00EF4E52" w:rsidRDefault="00EF4E52" w:rsidP="00EF4E52">
      <w:pPr>
        <w:rPr>
          <w:rFonts w:ascii="Courier New" w:hAnsi="Courier New" w:cs="Courier New"/>
          <w:lang w:val="el-GR" w:eastAsia="el-GR"/>
        </w:rPr>
      </w:pPr>
    </w:p>
    <w:p w14:paraId="2BFF5F98" w14:textId="5C8EC531" w:rsidR="00EF4E52" w:rsidRPr="00EF4E52" w:rsidRDefault="00EF4E52" w:rsidP="00EF4E52">
      <w:pPr>
        <w:rPr>
          <w:rFonts w:ascii="Courier New" w:hAnsi="Courier New" w:cs="Courier New"/>
          <w:lang w:val="el-GR" w:eastAsia="el-GR"/>
        </w:rPr>
      </w:pPr>
      <w:r w:rsidRPr="00EF4E52">
        <w:rPr>
          <w:rFonts w:ascii="Courier New" w:hAnsi="Courier New" w:cs="Courier New"/>
          <w:lang w:val="el-GR" w:eastAsia="el-GR"/>
        </w:rPr>
        <w:t xml:space="preserve">Επιπλέον, κάθε 10 εποχές, καλείται η συνάρτηση </w:t>
      </w:r>
      <w:r w:rsidRPr="00EF4E52">
        <w:rPr>
          <w:rFonts w:ascii="Courier New" w:hAnsi="Courier New" w:cs="Courier New"/>
          <w:lang w:eastAsia="el-GR"/>
        </w:rPr>
        <w:t>compare</w:t>
      </w:r>
      <w:r w:rsidRPr="00EF4E52">
        <w:rPr>
          <w:rFonts w:ascii="Courier New" w:hAnsi="Courier New" w:cs="Courier New"/>
          <w:lang w:val="el-GR" w:eastAsia="el-GR"/>
        </w:rPr>
        <w:t>_</w:t>
      </w:r>
      <w:r w:rsidRPr="00EF4E52">
        <w:rPr>
          <w:rFonts w:ascii="Courier New" w:hAnsi="Courier New" w:cs="Courier New"/>
          <w:lang w:eastAsia="el-GR"/>
        </w:rPr>
        <w:t>weights</w:t>
      </w:r>
      <w:r w:rsidRPr="00EF4E52">
        <w:rPr>
          <w:rFonts w:ascii="Courier New" w:hAnsi="Courier New" w:cs="Courier New"/>
          <w:lang w:val="el-GR" w:eastAsia="el-GR"/>
        </w:rPr>
        <w:t>_</w:t>
      </w:r>
      <w:r w:rsidRPr="00EF4E52">
        <w:rPr>
          <w:rFonts w:ascii="Courier New" w:hAnsi="Courier New" w:cs="Courier New"/>
          <w:lang w:eastAsia="el-GR"/>
        </w:rPr>
        <w:t>with</w:t>
      </w:r>
      <w:r w:rsidRPr="00EF4E52">
        <w:rPr>
          <w:rFonts w:ascii="Courier New" w:hAnsi="Courier New" w:cs="Courier New"/>
          <w:lang w:val="el-GR" w:eastAsia="el-GR"/>
        </w:rPr>
        <w:t>_</w:t>
      </w:r>
      <w:proofErr w:type="spellStart"/>
      <w:r w:rsidRPr="00EF4E52">
        <w:rPr>
          <w:rFonts w:ascii="Courier New" w:hAnsi="Courier New" w:cs="Courier New"/>
          <w:lang w:eastAsia="el-GR"/>
        </w:rPr>
        <w:t>pca</w:t>
      </w:r>
      <w:proofErr w:type="spellEnd"/>
      <w:r w:rsidRPr="00EF4E52">
        <w:rPr>
          <w:rFonts w:ascii="Courier New" w:hAnsi="Courier New" w:cs="Courier New"/>
          <w:lang w:val="el-GR" w:eastAsia="el-GR"/>
        </w:rPr>
        <w:t xml:space="preserve"> για να συγκρίνει τα βάρη του κωδικοποιητή με το μητρώο </w:t>
      </w:r>
      <m:oMath>
        <m:sSub>
          <m:sSubPr>
            <m:ctrlPr>
              <w:rPr>
                <w:rFonts w:ascii="Cambria Math" w:hAnsi="Cambria Math" w:cs="Courier New"/>
                <w:i/>
                <w:lang w:val="el-GR" w:eastAsia="el-GR"/>
              </w:rPr>
            </m:ctrlPr>
          </m:sSubPr>
          <m:e>
            <m:r>
              <w:rPr>
                <w:rFonts w:ascii="Cambria Math" w:hAnsi="Cambria Math" w:cs="Courier New"/>
                <w:lang w:eastAsia="el-GR"/>
              </w:rPr>
              <m:t>V</m:t>
            </m:r>
            <m:ctrlPr>
              <w:rPr>
                <w:rFonts w:ascii="Cambria Math" w:hAnsi="Cambria Math" w:cs="Courier New"/>
                <w:i/>
                <w:lang w:eastAsia="el-GR"/>
              </w:rPr>
            </m:ctrlPr>
          </m:e>
          <m:sub>
            <m:r>
              <w:rPr>
                <w:rFonts w:ascii="Cambria Math" w:hAnsi="Cambria Math" w:cs="Courier New"/>
                <w:lang w:eastAsia="el-GR"/>
              </w:rPr>
              <m:t>L</m:t>
            </m:r>
          </m:sub>
        </m:sSub>
      </m:oMath>
      <w:r w:rsidRPr="00EF4E52">
        <w:rPr>
          <w:rFonts w:ascii="Cambria Math" w:hAnsi="Cambria Math" w:cs="Cambria Math"/>
          <w:lang w:val="el-GR" w:eastAsia="el-GR"/>
        </w:rPr>
        <w:t>​</w:t>
      </w:r>
      <w:r w:rsidRPr="00EF4E52">
        <w:rPr>
          <w:rFonts w:ascii="Courier New" w:hAnsi="Courier New" w:cs="Courier New"/>
          <w:lang w:val="el-GR" w:eastAsia="el-GR"/>
        </w:rPr>
        <w:t xml:space="preserve"> που προέκυψε από την προηγούμενη ανάλυση </w:t>
      </w:r>
      <w:r w:rsidRPr="00EF4E52">
        <w:rPr>
          <w:rFonts w:ascii="Courier New" w:hAnsi="Courier New" w:cs="Courier New"/>
          <w:lang w:eastAsia="el-GR"/>
        </w:rPr>
        <w:t>PCA</w:t>
      </w:r>
      <w:r w:rsidRPr="00EF4E52">
        <w:rPr>
          <w:rFonts w:ascii="Courier New" w:hAnsi="Courier New" w:cs="Courier New"/>
          <w:lang w:val="el-GR" w:eastAsia="el-GR"/>
        </w:rPr>
        <w:t xml:space="preserve">. Αυτή η σύγκριση βοηθά στην αξιολόγηση του κατά πόσο ο </w:t>
      </w:r>
      <w:r w:rsidRPr="00EF4E52">
        <w:rPr>
          <w:rFonts w:ascii="Courier New" w:hAnsi="Courier New" w:cs="Courier New"/>
          <w:lang w:eastAsia="el-GR"/>
        </w:rPr>
        <w:t>Autoencoder</w:t>
      </w:r>
      <w:r w:rsidRPr="00EF4E52">
        <w:rPr>
          <w:rFonts w:ascii="Courier New" w:hAnsi="Courier New" w:cs="Courier New"/>
          <w:lang w:val="el-GR" w:eastAsia="el-GR"/>
        </w:rPr>
        <w:t xml:space="preserve"> μαθαίνει τα ίδια χαρακτηριστικά με την </w:t>
      </w:r>
      <w:r w:rsidRPr="00EF4E52">
        <w:rPr>
          <w:rFonts w:ascii="Courier New" w:hAnsi="Courier New" w:cs="Courier New"/>
          <w:lang w:eastAsia="el-GR"/>
        </w:rPr>
        <w:t>PCA</w:t>
      </w:r>
      <w:r w:rsidRPr="00EF4E52">
        <w:rPr>
          <w:rFonts w:ascii="Courier New" w:hAnsi="Courier New" w:cs="Courier New"/>
          <w:lang w:val="el-GR" w:eastAsia="el-GR"/>
        </w:rPr>
        <w:t>.</w:t>
      </w:r>
    </w:p>
    <w:p w14:paraId="694FD42F" w14:textId="77777777" w:rsidR="00EC545E" w:rsidRDefault="00EC545E" w:rsidP="00EF4E52">
      <w:pPr>
        <w:rPr>
          <w:rFonts w:ascii="Courier New" w:hAnsi="Courier New" w:cs="Courier New"/>
          <w:b/>
          <w:bCs/>
          <w:lang w:val="el-GR" w:eastAsia="el-GR"/>
        </w:rPr>
      </w:pPr>
    </w:p>
    <w:p w14:paraId="1863540F" w14:textId="5AD15A57" w:rsidR="00EC545E" w:rsidRPr="00723C11" w:rsidRDefault="00EF4E52" w:rsidP="00EF4E52">
      <w:pPr>
        <w:rPr>
          <w:rFonts w:ascii="Courier New" w:hAnsi="Courier New" w:cs="Courier New"/>
          <w:b/>
          <w:bCs/>
          <w:lang w:val="el-GR" w:eastAsia="el-GR"/>
        </w:rPr>
      </w:pPr>
      <w:r w:rsidRPr="00EC545E">
        <w:rPr>
          <w:rFonts w:ascii="Courier New" w:hAnsi="Courier New" w:cs="Courier New"/>
          <w:b/>
          <w:bCs/>
          <w:lang w:val="el-GR" w:eastAsia="el-GR"/>
        </w:rPr>
        <w:t xml:space="preserve">Σύγκριση Βαρών Κωδικοποιητή με Μητρώο </w:t>
      </w:r>
      <w:r w:rsidRPr="00EC545E">
        <w:rPr>
          <w:rFonts w:ascii="Courier New" w:hAnsi="Courier New" w:cs="Courier New"/>
          <w:b/>
          <w:bCs/>
          <w:lang w:eastAsia="el-GR"/>
        </w:rPr>
        <w:t>PCA</w:t>
      </w:r>
    </w:p>
    <w:p w14:paraId="3AC1B95A" w14:textId="77777777" w:rsidR="00EC545E" w:rsidRDefault="00EC545E">
      <w:pPr>
        <w:shd w:val="clear" w:color="auto" w:fill="F0F0F0"/>
      </w:pPr>
      <w:r>
        <w:rPr>
          <w:rFonts w:ascii="Courier New" w:hAnsi="Courier New" w:cs="Courier New"/>
          <w:b/>
          <w:color w:val="444444"/>
        </w:rPr>
        <w:t>def</w:t>
      </w:r>
      <w:r>
        <w:rPr>
          <w:rFonts w:ascii="Courier New" w:hAnsi="Courier New" w:cs="Courier New"/>
          <w:color w:val="444444"/>
        </w:rPr>
        <w:t xml:space="preserve"> </w:t>
      </w:r>
      <w:proofErr w:type="spellStart"/>
      <w:r>
        <w:rPr>
          <w:rFonts w:ascii="Courier New" w:hAnsi="Courier New" w:cs="Courier New"/>
          <w:b/>
          <w:color w:val="880000"/>
        </w:rPr>
        <w:t>compare_weights_with_pca</w:t>
      </w:r>
      <w:proofErr w:type="spellEnd"/>
      <w:r>
        <w:rPr>
          <w:rFonts w:ascii="Courier New" w:hAnsi="Courier New" w:cs="Courier New"/>
          <w:color w:val="444444"/>
        </w:rPr>
        <w:t>(</w:t>
      </w:r>
      <w:proofErr w:type="spellStart"/>
      <w:r>
        <w:rPr>
          <w:rFonts w:ascii="Courier New" w:hAnsi="Courier New" w:cs="Courier New"/>
          <w:color w:val="444444"/>
        </w:rPr>
        <w:t>encoder_weights</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8888"/>
        </w:rPr>
        <w:t># Here you would compare with VL matrix from PCA</w:t>
      </w:r>
      <w:r>
        <w:rPr>
          <w:rFonts w:ascii="Courier New" w:hAnsi="Courier New" w:cs="Courier New"/>
          <w:color w:val="444444"/>
        </w:rPr>
        <w:br/>
        <w:t xml:space="preserve">    </w:t>
      </w:r>
      <w:proofErr w:type="gramStart"/>
      <w:r>
        <w:rPr>
          <w:rFonts w:ascii="Courier New" w:hAnsi="Courier New" w:cs="Courier New"/>
          <w:color w:val="444444"/>
        </w:rPr>
        <w:t>print(</w:t>
      </w:r>
      <w:proofErr w:type="spellStart"/>
      <w:proofErr w:type="gramEnd"/>
      <w:r>
        <w:rPr>
          <w:rFonts w:ascii="Courier New" w:hAnsi="Courier New" w:cs="Courier New"/>
          <w:color w:val="880000"/>
        </w:rPr>
        <w:t>f"Encoder</w:t>
      </w:r>
      <w:proofErr w:type="spellEnd"/>
      <w:r>
        <w:rPr>
          <w:rFonts w:ascii="Courier New" w:hAnsi="Courier New" w:cs="Courier New"/>
          <w:color w:val="880000"/>
        </w:rPr>
        <w:t xml:space="preserve"> weights shape: </w:t>
      </w:r>
      <w:r>
        <w:rPr>
          <w:rFonts w:ascii="Courier New" w:hAnsi="Courier New" w:cs="Courier New"/>
          <w:color w:val="444444"/>
        </w:rPr>
        <w:t>{</w:t>
      </w:r>
      <w:proofErr w:type="spellStart"/>
      <w:r>
        <w:rPr>
          <w:rFonts w:ascii="Courier New" w:hAnsi="Courier New" w:cs="Courier New"/>
          <w:color w:val="444444"/>
        </w:rPr>
        <w:t>encoder_weights.shape</w:t>
      </w:r>
      <w:proofErr w:type="spellEnd"/>
      <w:r>
        <w:rPr>
          <w:rFonts w:ascii="Courier New" w:hAnsi="Courier New" w:cs="Courier New"/>
          <w:color w:val="444444"/>
        </w:rPr>
        <w:t>}</w:t>
      </w:r>
      <w:r>
        <w:rPr>
          <w:rFonts w:ascii="Courier New" w:hAnsi="Courier New" w:cs="Courier New"/>
          <w:color w:val="880000"/>
        </w:rPr>
        <w:t>"</w:t>
      </w:r>
      <w:r>
        <w:rPr>
          <w:rFonts w:ascii="Courier New" w:hAnsi="Courier New" w:cs="Courier New"/>
          <w:color w:val="444444"/>
        </w:rPr>
        <w:t>)</w:t>
      </w:r>
    </w:p>
    <w:p w14:paraId="19FC3701" w14:textId="61981274" w:rsidR="00EF4E52" w:rsidRDefault="00EF4E52" w:rsidP="00EF4E52">
      <w:pPr>
        <w:rPr>
          <w:rFonts w:ascii="Courier New" w:hAnsi="Courier New" w:cs="Courier New"/>
          <w:lang w:val="el-GR" w:eastAsia="el-GR"/>
        </w:rPr>
      </w:pPr>
      <w:r w:rsidRPr="00EF4E52">
        <w:rPr>
          <w:rFonts w:ascii="Courier New" w:hAnsi="Courier New" w:cs="Courier New"/>
          <w:lang w:val="el-GR" w:eastAsia="el-GR"/>
        </w:rPr>
        <w:t xml:space="preserve">Η συνάρτηση </w:t>
      </w:r>
      <w:r w:rsidRPr="00EF4E52">
        <w:rPr>
          <w:rFonts w:ascii="Courier New" w:hAnsi="Courier New" w:cs="Courier New"/>
          <w:lang w:eastAsia="el-GR"/>
        </w:rPr>
        <w:t>compare</w:t>
      </w:r>
      <w:r w:rsidRPr="00EF4E52">
        <w:rPr>
          <w:rFonts w:ascii="Courier New" w:hAnsi="Courier New" w:cs="Courier New"/>
          <w:lang w:val="el-GR" w:eastAsia="el-GR"/>
        </w:rPr>
        <w:t>_</w:t>
      </w:r>
      <w:r w:rsidRPr="00EF4E52">
        <w:rPr>
          <w:rFonts w:ascii="Courier New" w:hAnsi="Courier New" w:cs="Courier New"/>
          <w:lang w:eastAsia="el-GR"/>
        </w:rPr>
        <w:t>weights</w:t>
      </w:r>
      <w:r w:rsidRPr="00EF4E52">
        <w:rPr>
          <w:rFonts w:ascii="Courier New" w:hAnsi="Courier New" w:cs="Courier New"/>
          <w:lang w:val="el-GR" w:eastAsia="el-GR"/>
        </w:rPr>
        <w:t>_</w:t>
      </w:r>
      <w:r w:rsidRPr="00EF4E52">
        <w:rPr>
          <w:rFonts w:ascii="Courier New" w:hAnsi="Courier New" w:cs="Courier New"/>
          <w:lang w:eastAsia="el-GR"/>
        </w:rPr>
        <w:t>with</w:t>
      </w:r>
      <w:r w:rsidRPr="00EF4E52">
        <w:rPr>
          <w:rFonts w:ascii="Courier New" w:hAnsi="Courier New" w:cs="Courier New"/>
          <w:lang w:val="el-GR" w:eastAsia="el-GR"/>
        </w:rPr>
        <w:t>_</w:t>
      </w:r>
      <w:proofErr w:type="spellStart"/>
      <w:r w:rsidRPr="00EF4E52">
        <w:rPr>
          <w:rFonts w:ascii="Courier New" w:hAnsi="Courier New" w:cs="Courier New"/>
          <w:lang w:eastAsia="el-GR"/>
        </w:rPr>
        <w:t>pca</w:t>
      </w:r>
      <w:proofErr w:type="spellEnd"/>
      <w:r w:rsidRPr="00EF4E52">
        <w:rPr>
          <w:rFonts w:ascii="Courier New" w:hAnsi="Courier New" w:cs="Courier New"/>
          <w:lang w:val="el-GR" w:eastAsia="el-GR"/>
        </w:rPr>
        <w:t xml:space="preserve"> έχει ως σκοπό να συγκρίνει τα βάρη του κωδικοποιητή με το μητρώο </w:t>
      </w:r>
      <w:r w:rsidRPr="00EF4E52">
        <w:rPr>
          <w:rFonts w:ascii="Courier New" w:hAnsi="Courier New" w:cs="Courier New"/>
          <w:lang w:eastAsia="el-GR"/>
        </w:rPr>
        <w:t>VLVL</w:t>
      </w:r>
      <w:r w:rsidRPr="00EF4E52">
        <w:rPr>
          <w:rFonts w:ascii="Cambria Math" w:hAnsi="Cambria Math" w:cs="Cambria Math"/>
          <w:lang w:val="el-GR" w:eastAsia="el-GR"/>
        </w:rPr>
        <w:t>​</w:t>
      </w:r>
      <w:r w:rsidRPr="00EF4E52">
        <w:rPr>
          <w:rFonts w:ascii="Courier New" w:hAnsi="Courier New" w:cs="Courier New"/>
          <w:lang w:val="el-GR" w:eastAsia="el-GR"/>
        </w:rPr>
        <w:t xml:space="preserve"> από την </w:t>
      </w:r>
      <w:r w:rsidRPr="00EF4E52">
        <w:rPr>
          <w:rFonts w:ascii="Courier New" w:hAnsi="Courier New" w:cs="Courier New"/>
          <w:lang w:eastAsia="el-GR"/>
        </w:rPr>
        <w:t>PCA</w:t>
      </w:r>
      <w:r w:rsidRPr="00EF4E52">
        <w:rPr>
          <w:rFonts w:ascii="Courier New" w:hAnsi="Courier New" w:cs="Courier New"/>
          <w:lang w:val="el-GR" w:eastAsia="el-GR"/>
        </w:rPr>
        <w:t>. Στον παρόντα κώδικα, η σύγκριση περιορίζεται στην εκτύπωση του σχήματος των βαρών.</w:t>
      </w:r>
    </w:p>
    <w:p w14:paraId="12B5B10B" w14:textId="77777777" w:rsidR="009736F0" w:rsidRDefault="009736F0" w:rsidP="009736F0">
      <w:pPr>
        <w:rPr>
          <w:rFonts w:ascii="Courier New" w:hAnsi="Courier New" w:cs="Courier New"/>
          <w:lang w:val="el-GR" w:eastAsia="el-GR"/>
        </w:rPr>
      </w:pPr>
    </w:p>
    <w:p w14:paraId="40E8D1E4" w14:textId="6D37DA11" w:rsidR="009736F0" w:rsidRPr="009736F0" w:rsidRDefault="009736F0" w:rsidP="009736F0">
      <w:pPr>
        <w:rPr>
          <w:rFonts w:ascii="Courier New" w:hAnsi="Courier New" w:cs="Courier New"/>
          <w:lang w:val="el-GR" w:eastAsia="el-GR"/>
        </w:rPr>
      </w:pPr>
      <w:r w:rsidRPr="009736F0">
        <w:rPr>
          <w:rFonts w:ascii="Courier New" w:hAnsi="Courier New" w:cs="Courier New"/>
          <w:lang w:val="el-GR" w:eastAsia="el-GR"/>
        </w:rPr>
        <w:t xml:space="preserve">Κατά την εκπαίδευση του </w:t>
      </w:r>
      <w:proofErr w:type="spellStart"/>
      <w:r w:rsidRPr="009736F0">
        <w:rPr>
          <w:rFonts w:ascii="Courier New" w:hAnsi="Courier New" w:cs="Courier New"/>
          <w:lang w:val="el-GR" w:eastAsia="el-GR"/>
        </w:rPr>
        <w:t>Autoencoder</w:t>
      </w:r>
      <w:proofErr w:type="spellEnd"/>
      <w:r w:rsidRPr="009736F0">
        <w:rPr>
          <w:rFonts w:ascii="Courier New" w:hAnsi="Courier New" w:cs="Courier New"/>
          <w:lang w:val="el-GR" w:eastAsia="el-GR"/>
        </w:rPr>
        <w:t xml:space="preserve"> με τα καθορισμένα </w:t>
      </w:r>
      <w:proofErr w:type="spellStart"/>
      <w:r w:rsidRPr="009736F0">
        <w:rPr>
          <w:rFonts w:ascii="Courier New" w:hAnsi="Courier New" w:cs="Courier New"/>
          <w:lang w:val="el-GR" w:eastAsia="el-GR"/>
        </w:rPr>
        <w:t>υπερπαραμέτρους</w:t>
      </w:r>
      <w:proofErr w:type="spellEnd"/>
      <w:r w:rsidRPr="009736F0">
        <w:rPr>
          <w:rFonts w:ascii="Courier New" w:hAnsi="Courier New" w:cs="Courier New"/>
          <w:lang w:val="el-GR" w:eastAsia="el-GR"/>
        </w:rPr>
        <w:t xml:space="preserve"> (40 εποχές, </w:t>
      </w:r>
      <w:proofErr w:type="spellStart"/>
      <w:r w:rsidRPr="009736F0">
        <w:rPr>
          <w:rFonts w:ascii="Courier New" w:hAnsi="Courier New" w:cs="Courier New"/>
          <w:lang w:val="el-GR" w:eastAsia="el-GR"/>
        </w:rPr>
        <w:t>latent</w:t>
      </w:r>
      <w:proofErr w:type="spellEnd"/>
      <w:r w:rsidRPr="009736F0">
        <w:rPr>
          <w:rFonts w:ascii="Courier New" w:hAnsi="Courier New" w:cs="Courier New"/>
          <w:lang w:val="el-GR" w:eastAsia="el-GR"/>
        </w:rPr>
        <w:t xml:space="preserve"> </w:t>
      </w:r>
      <w:proofErr w:type="spellStart"/>
      <w:r w:rsidRPr="009736F0">
        <w:rPr>
          <w:rFonts w:ascii="Courier New" w:hAnsi="Courier New" w:cs="Courier New"/>
          <w:lang w:val="el-GR" w:eastAsia="el-GR"/>
        </w:rPr>
        <w:t>size</w:t>
      </w:r>
      <w:proofErr w:type="spellEnd"/>
      <w:r w:rsidRPr="009736F0">
        <w:rPr>
          <w:rFonts w:ascii="Courier New" w:hAnsi="Courier New" w:cs="Courier New"/>
          <w:lang w:val="el-GR" w:eastAsia="el-GR"/>
        </w:rPr>
        <w:t xml:space="preserve">=128, </w:t>
      </w:r>
      <w:proofErr w:type="spellStart"/>
      <w:r w:rsidRPr="009736F0">
        <w:rPr>
          <w:rFonts w:ascii="Courier New" w:hAnsi="Courier New" w:cs="Courier New"/>
          <w:lang w:val="el-GR" w:eastAsia="el-GR"/>
        </w:rPr>
        <w:t>batch</w:t>
      </w:r>
      <w:proofErr w:type="spellEnd"/>
      <w:r w:rsidRPr="009736F0">
        <w:rPr>
          <w:rFonts w:ascii="Courier New" w:hAnsi="Courier New" w:cs="Courier New"/>
          <w:lang w:val="el-GR" w:eastAsia="el-GR"/>
        </w:rPr>
        <w:t xml:space="preserve"> </w:t>
      </w:r>
      <w:proofErr w:type="spellStart"/>
      <w:r w:rsidRPr="009736F0">
        <w:rPr>
          <w:rFonts w:ascii="Courier New" w:hAnsi="Courier New" w:cs="Courier New"/>
          <w:lang w:val="el-GR" w:eastAsia="el-GR"/>
        </w:rPr>
        <w:t>size</w:t>
      </w:r>
      <w:proofErr w:type="spellEnd"/>
      <w:r w:rsidRPr="009736F0">
        <w:rPr>
          <w:rFonts w:ascii="Courier New" w:hAnsi="Courier New" w:cs="Courier New"/>
          <w:lang w:val="el-GR" w:eastAsia="el-GR"/>
        </w:rPr>
        <w:t>=250) και χρήση της δυαδικής εντροπίας ως συνάρτηση κόστους, παρατηρήθηκαν τα εξής:</w:t>
      </w:r>
    </w:p>
    <w:p w14:paraId="3EC8EC6C" w14:textId="77777777" w:rsidR="009736F0" w:rsidRPr="009736F0" w:rsidRDefault="009736F0" w:rsidP="009736F0">
      <w:pPr>
        <w:rPr>
          <w:rFonts w:ascii="Courier New" w:hAnsi="Courier New" w:cs="Courier New"/>
          <w:lang w:val="el-GR" w:eastAsia="el-GR"/>
        </w:rPr>
      </w:pPr>
    </w:p>
    <w:p w14:paraId="39E1F7A2" w14:textId="77777777" w:rsidR="00C33601" w:rsidRDefault="009736F0" w:rsidP="00C33601">
      <w:pPr>
        <w:rPr>
          <w:rFonts w:ascii="Courier New" w:hAnsi="Courier New" w:cs="Courier New"/>
          <w:b/>
          <w:bCs/>
          <w:lang w:val="el-GR" w:eastAsia="el-GR"/>
        </w:rPr>
      </w:pPr>
      <w:r w:rsidRPr="009736F0">
        <w:rPr>
          <w:rFonts w:ascii="Courier New" w:hAnsi="Courier New" w:cs="Courier New"/>
          <w:b/>
          <w:bCs/>
          <w:lang w:val="el-GR" w:eastAsia="el-GR"/>
        </w:rPr>
        <w:t xml:space="preserve">Μείωση του </w:t>
      </w:r>
      <w:proofErr w:type="spellStart"/>
      <w:r w:rsidRPr="009736F0">
        <w:rPr>
          <w:rFonts w:ascii="Courier New" w:hAnsi="Courier New" w:cs="Courier New"/>
          <w:b/>
          <w:bCs/>
          <w:lang w:val="el-GR" w:eastAsia="el-GR"/>
        </w:rPr>
        <w:t>Loss</w:t>
      </w:r>
      <w:proofErr w:type="spellEnd"/>
      <w:r w:rsidRPr="009736F0">
        <w:rPr>
          <w:rFonts w:ascii="Courier New" w:hAnsi="Courier New" w:cs="Courier New"/>
          <w:b/>
          <w:bCs/>
          <w:lang w:val="el-GR" w:eastAsia="el-GR"/>
        </w:rPr>
        <w:t>:</w:t>
      </w:r>
    </w:p>
    <w:p w14:paraId="7A5996C9" w14:textId="5FA0E0EE" w:rsidR="009736F0" w:rsidRPr="009736F0" w:rsidRDefault="009736F0" w:rsidP="00C33601">
      <w:pPr>
        <w:ind w:firstLine="720"/>
        <w:rPr>
          <w:rFonts w:ascii="Courier New" w:hAnsi="Courier New" w:cs="Courier New"/>
          <w:lang w:val="el-GR" w:eastAsia="el-GR"/>
        </w:rPr>
      </w:pPr>
      <w:r w:rsidRPr="009736F0">
        <w:rPr>
          <w:rFonts w:ascii="Courier New" w:hAnsi="Courier New" w:cs="Courier New"/>
          <w:lang w:val="el-GR" w:eastAsia="el-GR"/>
        </w:rPr>
        <w:t xml:space="preserve">Κατά τη διάρκεια των 40 εποχών, το </w:t>
      </w:r>
      <w:proofErr w:type="spellStart"/>
      <w:r w:rsidRPr="009736F0">
        <w:rPr>
          <w:rFonts w:ascii="Courier New" w:hAnsi="Courier New" w:cs="Courier New"/>
          <w:lang w:val="el-GR" w:eastAsia="el-GR"/>
        </w:rPr>
        <w:t>loss</w:t>
      </w:r>
      <w:proofErr w:type="spellEnd"/>
      <w:r w:rsidRPr="009736F0">
        <w:rPr>
          <w:rFonts w:ascii="Courier New" w:hAnsi="Courier New" w:cs="Courier New"/>
          <w:lang w:val="el-GR" w:eastAsia="el-GR"/>
        </w:rPr>
        <w:t xml:space="preserve"> παρουσίασε συνεχή μείωση, επιβεβαιώνοντας ότι το μοντέλο μαθαίνει να ανακατασκευάζει τα δεδομένα εισόδου με αυξανόμενη ακρίβεια.</w:t>
      </w:r>
    </w:p>
    <w:p w14:paraId="59FA9DBF" w14:textId="77777777" w:rsidR="009736F0" w:rsidRPr="009736F0" w:rsidRDefault="009736F0" w:rsidP="009736F0">
      <w:pPr>
        <w:rPr>
          <w:rFonts w:ascii="Courier New" w:hAnsi="Courier New" w:cs="Courier New"/>
          <w:lang w:val="el-GR" w:eastAsia="el-GR"/>
        </w:rPr>
      </w:pPr>
    </w:p>
    <w:p w14:paraId="7E82849F" w14:textId="79245644" w:rsidR="009736F0" w:rsidRPr="009736F0" w:rsidRDefault="009736F0" w:rsidP="009736F0">
      <w:pPr>
        <w:rPr>
          <w:rFonts w:ascii="Courier New" w:hAnsi="Courier New" w:cs="Courier New"/>
          <w:b/>
          <w:bCs/>
          <w:lang w:val="el-GR" w:eastAsia="el-GR"/>
        </w:rPr>
      </w:pPr>
      <w:r w:rsidRPr="009736F0">
        <w:rPr>
          <w:rFonts w:ascii="Courier New" w:hAnsi="Courier New" w:cs="Courier New"/>
          <w:b/>
          <w:bCs/>
          <w:lang w:val="el-GR" w:eastAsia="el-GR"/>
        </w:rPr>
        <w:t xml:space="preserve">Σύγκριση Βαρών Κωδικοποιητή με PCA </w:t>
      </w:r>
      <m:oMath>
        <m:sSub>
          <m:sSubPr>
            <m:ctrlPr>
              <w:rPr>
                <w:rFonts w:ascii="Cambria Math" w:hAnsi="Cambria Math" w:cs="Courier New"/>
                <w:b/>
                <w:bCs/>
                <w:i/>
                <w:lang w:val="el-GR" w:eastAsia="el-GR"/>
              </w:rPr>
            </m:ctrlPr>
          </m:sSubPr>
          <m:e>
            <m:r>
              <m:rPr>
                <m:sty m:val="bi"/>
              </m:rPr>
              <w:rPr>
                <w:rFonts w:ascii="Cambria Math" w:hAnsi="Cambria Math" w:cs="Courier New"/>
                <w:lang w:val="el-GR" w:eastAsia="el-GR"/>
              </w:rPr>
              <m:t>V</m:t>
            </m:r>
          </m:e>
          <m:sub>
            <m:r>
              <m:rPr>
                <m:sty m:val="bi"/>
              </m:rPr>
              <w:rPr>
                <w:rFonts w:ascii="Cambria Math" w:hAnsi="Cambria Math" w:cs="Courier New"/>
                <w:lang w:val="el-GR" w:eastAsia="el-GR"/>
              </w:rPr>
              <m:t>L</m:t>
            </m:r>
          </m:sub>
        </m:sSub>
      </m:oMath>
      <w:r w:rsidRPr="009736F0">
        <w:rPr>
          <w:rFonts w:ascii="Cambria Math" w:hAnsi="Cambria Math" w:cs="Cambria Math"/>
          <w:b/>
          <w:bCs/>
          <w:lang w:val="el-GR" w:eastAsia="el-GR"/>
        </w:rPr>
        <w:t>​</w:t>
      </w:r>
      <w:r w:rsidRPr="009736F0">
        <w:rPr>
          <w:rFonts w:ascii="Courier New" w:hAnsi="Courier New" w:cs="Courier New"/>
          <w:b/>
          <w:bCs/>
          <w:lang w:val="el-GR" w:eastAsia="el-GR"/>
        </w:rPr>
        <w:t>:</w:t>
      </w:r>
    </w:p>
    <w:p w14:paraId="7026B89A" w14:textId="76B1545A" w:rsidR="009736F0" w:rsidRPr="009736F0" w:rsidRDefault="009736F0" w:rsidP="009736F0">
      <w:pPr>
        <w:ind w:firstLine="720"/>
        <w:rPr>
          <w:rFonts w:ascii="Courier New" w:hAnsi="Courier New" w:cs="Courier New"/>
          <w:lang w:val="el-GR" w:eastAsia="el-GR"/>
        </w:rPr>
      </w:pPr>
      <w:r w:rsidRPr="009736F0">
        <w:rPr>
          <w:rFonts w:ascii="Courier New" w:hAnsi="Courier New" w:cs="Courier New"/>
          <w:lang w:val="el-GR" w:eastAsia="el-GR"/>
        </w:rPr>
        <w:t xml:space="preserve">Μετά από κάθε 10 εποχές, τα βάρη του κωδικοποιητή συγκρίνονται με το μητρώο </w:t>
      </w:r>
      <m:oMath>
        <m:sSub>
          <m:sSubPr>
            <m:ctrlPr>
              <w:rPr>
                <w:rFonts w:ascii="Cambria Math" w:hAnsi="Cambria Math" w:cs="Courier New"/>
                <w:i/>
                <w:lang w:val="el-GR" w:eastAsia="el-GR"/>
              </w:rPr>
            </m:ctrlPr>
          </m:sSubPr>
          <m:e>
            <m:r>
              <w:rPr>
                <w:rFonts w:ascii="Cambria Math" w:hAnsi="Cambria Math" w:cs="Courier New"/>
                <w:lang w:val="el-GR" w:eastAsia="el-GR"/>
              </w:rPr>
              <m:t>V</m:t>
            </m:r>
          </m:e>
          <m:sub>
            <m:r>
              <w:rPr>
                <w:rFonts w:ascii="Cambria Math" w:hAnsi="Cambria Math" w:cs="Courier New"/>
                <w:lang w:val="el-GR" w:eastAsia="el-GR"/>
              </w:rPr>
              <m:t>L</m:t>
            </m:r>
          </m:sub>
        </m:sSub>
      </m:oMath>
      <w:r w:rsidRPr="009736F0">
        <w:rPr>
          <w:rFonts w:ascii="Cambria Math" w:hAnsi="Cambria Math" w:cs="Cambria Math"/>
          <w:lang w:val="el-GR" w:eastAsia="el-GR"/>
        </w:rPr>
        <w:t>​</w:t>
      </w:r>
      <w:r w:rsidRPr="009736F0">
        <w:rPr>
          <w:rFonts w:ascii="Courier New" w:hAnsi="Courier New" w:cs="Courier New"/>
          <w:lang w:val="el-GR" w:eastAsia="el-GR"/>
        </w:rPr>
        <w:t xml:space="preserve"> από την PCA. Αν και στον παρόντα κώδικα η σύγκριση περιορίζεται στην εκτύπωση των σχημάτων, η πλήρης σύγκριση απαιτεί την εφαρμογή μιας μετρικής ομοιότητας.</w:t>
      </w:r>
    </w:p>
    <w:p w14:paraId="1884DB11" w14:textId="77777777" w:rsidR="009736F0" w:rsidRPr="009736F0" w:rsidRDefault="009736F0" w:rsidP="009736F0">
      <w:pPr>
        <w:rPr>
          <w:rFonts w:ascii="Courier New" w:hAnsi="Courier New" w:cs="Courier New"/>
          <w:lang w:val="el-GR" w:eastAsia="el-GR"/>
        </w:rPr>
      </w:pPr>
      <w:r w:rsidRPr="009736F0">
        <w:rPr>
          <w:rFonts w:ascii="Courier New" w:hAnsi="Courier New" w:cs="Courier New"/>
          <w:lang w:val="el-GR" w:eastAsia="el-GR"/>
        </w:rPr>
        <w:t xml:space="preserve">        Παράδειγμα: Αν τα βάρη του κωδικοποιητή πλησιάζουν τις κύριες συνιστώσες της PCA, αυτό υποδηλώνει ότι ο </w:t>
      </w:r>
      <w:proofErr w:type="spellStart"/>
      <w:r w:rsidRPr="009736F0">
        <w:rPr>
          <w:rFonts w:ascii="Courier New" w:hAnsi="Courier New" w:cs="Courier New"/>
          <w:lang w:val="el-GR" w:eastAsia="el-GR"/>
        </w:rPr>
        <w:t>Autoencoder</w:t>
      </w:r>
      <w:proofErr w:type="spellEnd"/>
      <w:r w:rsidRPr="009736F0">
        <w:rPr>
          <w:rFonts w:ascii="Courier New" w:hAnsi="Courier New" w:cs="Courier New"/>
          <w:lang w:val="el-GR" w:eastAsia="el-GR"/>
        </w:rPr>
        <w:t xml:space="preserve"> μαθαίνει τα πιο σημαντικά χαρακτηριστικά των δεδομένων, όπως προκύπτει από την PCA.</w:t>
      </w:r>
    </w:p>
    <w:p w14:paraId="3BD4DD0A" w14:textId="77777777" w:rsidR="009736F0" w:rsidRPr="009736F0" w:rsidRDefault="009736F0" w:rsidP="009736F0">
      <w:pPr>
        <w:rPr>
          <w:rFonts w:ascii="Courier New" w:hAnsi="Courier New" w:cs="Courier New"/>
          <w:lang w:val="el-GR" w:eastAsia="el-GR"/>
        </w:rPr>
      </w:pPr>
    </w:p>
    <w:p w14:paraId="70309582" w14:textId="3A3B0014" w:rsidR="009736F0" w:rsidRPr="00C33601" w:rsidRDefault="009736F0" w:rsidP="009736F0">
      <w:pPr>
        <w:rPr>
          <w:rFonts w:ascii="Courier New" w:hAnsi="Courier New" w:cs="Courier New"/>
          <w:b/>
          <w:bCs/>
          <w:lang w:val="el-GR" w:eastAsia="el-GR"/>
        </w:rPr>
      </w:pPr>
      <w:r w:rsidRPr="00C33601">
        <w:rPr>
          <w:rFonts w:ascii="Courier New" w:hAnsi="Courier New" w:cs="Courier New"/>
          <w:b/>
          <w:bCs/>
          <w:lang w:val="el-GR" w:eastAsia="el-GR"/>
        </w:rPr>
        <w:t>Ανακατασκευασμένες Εικόνες:</w:t>
      </w:r>
    </w:p>
    <w:p w14:paraId="12E48401" w14:textId="772E2D6F" w:rsidR="009736F0" w:rsidRPr="009736F0" w:rsidRDefault="009736F0" w:rsidP="00C33601">
      <w:pPr>
        <w:ind w:firstLine="720"/>
        <w:rPr>
          <w:rFonts w:ascii="Courier New" w:hAnsi="Courier New" w:cs="Courier New"/>
          <w:lang w:val="el-GR" w:eastAsia="el-GR"/>
        </w:rPr>
      </w:pPr>
      <w:r w:rsidRPr="009736F0">
        <w:rPr>
          <w:rFonts w:ascii="Courier New" w:hAnsi="Courier New" w:cs="Courier New"/>
          <w:lang w:val="el-GR" w:eastAsia="el-GR"/>
        </w:rPr>
        <w:t xml:space="preserve">Οι ανακατασκευασμένες εικόνες παρουσιάζουν υψηλή ποιότητα, με το </w:t>
      </w:r>
      <w:proofErr w:type="spellStart"/>
      <w:r w:rsidRPr="009736F0">
        <w:rPr>
          <w:rFonts w:ascii="Courier New" w:hAnsi="Courier New" w:cs="Courier New"/>
          <w:lang w:val="el-GR" w:eastAsia="el-GR"/>
        </w:rPr>
        <w:t>Autoencoder</w:t>
      </w:r>
      <w:proofErr w:type="spellEnd"/>
      <w:r w:rsidRPr="009736F0">
        <w:rPr>
          <w:rFonts w:ascii="Courier New" w:hAnsi="Courier New" w:cs="Courier New"/>
          <w:lang w:val="el-GR" w:eastAsia="el-GR"/>
        </w:rPr>
        <w:t xml:space="preserve"> να καταφέρνει να αναπαράγει τα βασικά χαρακτηριστικά των ψηφίων, διατηρώντας παράλληλα την αναγνωσιμότητά τους.</w:t>
      </w:r>
    </w:p>
    <w:p w14:paraId="63A8E3DE" w14:textId="4191F5E6" w:rsidR="009736F0" w:rsidRPr="009736F0" w:rsidRDefault="009736F0" w:rsidP="00C33601">
      <w:pPr>
        <w:ind w:firstLine="720"/>
        <w:rPr>
          <w:rFonts w:ascii="Courier New" w:hAnsi="Courier New" w:cs="Courier New"/>
          <w:lang w:val="el-GR" w:eastAsia="el-GR"/>
        </w:rPr>
      </w:pPr>
      <w:r w:rsidRPr="009736F0">
        <w:rPr>
          <w:rFonts w:ascii="Courier New" w:hAnsi="Courier New" w:cs="Courier New"/>
          <w:lang w:val="el-GR" w:eastAsia="el-GR"/>
        </w:rPr>
        <w:t>Παράδειγμα: Το ανακατασκευασμένο ψηφίο "0" διατηρεί την κυκλική του μορφή, ενώ το ψηφίο "1" παραμένει λεπτό και ευθύγραμμο, όπως το αρχικό.</w:t>
      </w:r>
    </w:p>
    <w:p w14:paraId="3C5F3F8B" w14:textId="77777777" w:rsidR="009736F0" w:rsidRPr="00EB6F96" w:rsidRDefault="009736F0" w:rsidP="009736F0">
      <w:pPr>
        <w:rPr>
          <w:rFonts w:ascii="Courier New" w:hAnsi="Courier New" w:cs="Courier New"/>
          <w:lang w:val="el-GR" w:eastAsia="el-GR"/>
        </w:rPr>
      </w:pPr>
    </w:p>
    <w:p w14:paraId="2D157FA7" w14:textId="4C2442B2" w:rsidR="009736F0" w:rsidRPr="00C33601" w:rsidRDefault="009736F0" w:rsidP="009736F0">
      <w:pPr>
        <w:rPr>
          <w:rFonts w:ascii="Courier New" w:hAnsi="Courier New" w:cs="Courier New"/>
          <w:b/>
          <w:bCs/>
          <w:lang w:val="el-GR" w:eastAsia="el-GR"/>
        </w:rPr>
      </w:pPr>
      <w:r w:rsidRPr="00C33601">
        <w:rPr>
          <w:rFonts w:ascii="Courier New" w:hAnsi="Courier New" w:cs="Courier New"/>
          <w:b/>
          <w:bCs/>
          <w:lang w:val="el-GR" w:eastAsia="el-GR"/>
        </w:rPr>
        <w:t xml:space="preserve">Ιδιαιτερότητα του </w:t>
      </w:r>
      <w:proofErr w:type="spellStart"/>
      <w:r w:rsidRPr="00C33601">
        <w:rPr>
          <w:rFonts w:ascii="Courier New" w:hAnsi="Courier New" w:cs="Courier New"/>
          <w:b/>
          <w:bCs/>
          <w:lang w:val="el-GR" w:eastAsia="el-GR"/>
        </w:rPr>
        <w:t>Autoencoder</w:t>
      </w:r>
      <w:proofErr w:type="spellEnd"/>
      <w:r w:rsidRPr="00C33601">
        <w:rPr>
          <w:rFonts w:ascii="Courier New" w:hAnsi="Courier New" w:cs="Courier New"/>
          <w:b/>
          <w:bCs/>
          <w:lang w:val="el-GR" w:eastAsia="el-GR"/>
        </w:rPr>
        <w:t xml:space="preserve"> για Προσέγγιση της PCA:</w:t>
      </w:r>
    </w:p>
    <w:p w14:paraId="2CCF0070" w14:textId="261F7B69" w:rsidR="009736F0" w:rsidRPr="009736F0" w:rsidRDefault="009736F0" w:rsidP="009736F0">
      <w:pPr>
        <w:rPr>
          <w:rFonts w:ascii="Courier New" w:hAnsi="Courier New" w:cs="Courier New"/>
          <w:lang w:val="el-GR" w:eastAsia="el-GR"/>
        </w:rPr>
      </w:pPr>
      <w:r w:rsidRPr="009736F0">
        <w:rPr>
          <w:rFonts w:ascii="Courier New" w:hAnsi="Courier New" w:cs="Courier New"/>
          <w:lang w:val="el-GR" w:eastAsia="el-GR"/>
        </w:rPr>
        <w:t>Λειτουργικές Ιδιότητες:</w:t>
      </w:r>
    </w:p>
    <w:p w14:paraId="1C508934" w14:textId="20CE2F55" w:rsidR="009736F0" w:rsidRPr="009736F0" w:rsidRDefault="009736F0" w:rsidP="00C33601">
      <w:pPr>
        <w:ind w:firstLine="720"/>
        <w:rPr>
          <w:rFonts w:ascii="Courier New" w:hAnsi="Courier New" w:cs="Courier New"/>
          <w:lang w:val="el-GR" w:eastAsia="el-GR"/>
        </w:rPr>
      </w:pPr>
      <w:r w:rsidRPr="009736F0">
        <w:rPr>
          <w:rFonts w:ascii="Courier New" w:hAnsi="Courier New" w:cs="Courier New"/>
          <w:lang w:val="el-GR" w:eastAsia="el-GR"/>
        </w:rPr>
        <w:t xml:space="preserve">Γραμμικότητα: Ο κωδικοποιητής και ο αποκωδικοποιητής είναι γραμμικά επίπεδα χωρίς μη γραμμικές συναρτήσεις ενεργοποίησης, γεγονός που επιτρέπει στο </w:t>
      </w:r>
      <w:proofErr w:type="spellStart"/>
      <w:r w:rsidRPr="009736F0">
        <w:rPr>
          <w:rFonts w:ascii="Courier New" w:hAnsi="Courier New" w:cs="Courier New"/>
          <w:lang w:val="el-GR" w:eastAsia="el-GR"/>
        </w:rPr>
        <w:t>Autoencoder</w:t>
      </w:r>
      <w:proofErr w:type="spellEnd"/>
      <w:r w:rsidRPr="009736F0">
        <w:rPr>
          <w:rFonts w:ascii="Courier New" w:hAnsi="Courier New" w:cs="Courier New"/>
          <w:lang w:val="el-GR" w:eastAsia="el-GR"/>
        </w:rPr>
        <w:t xml:space="preserve"> να μαθαίνει γραμμικές σχέσεις μεταξύ των χαρακτηριστικών, όπως η PCA.</w:t>
      </w:r>
    </w:p>
    <w:p w14:paraId="58AC526D" w14:textId="20FA8E99" w:rsidR="009736F0" w:rsidRPr="009736F0" w:rsidRDefault="009736F0" w:rsidP="00C33601">
      <w:pPr>
        <w:ind w:firstLine="720"/>
        <w:rPr>
          <w:rFonts w:ascii="Courier New" w:hAnsi="Courier New" w:cs="Courier New"/>
          <w:lang w:val="el-GR" w:eastAsia="el-GR"/>
        </w:rPr>
      </w:pPr>
      <w:proofErr w:type="spellStart"/>
      <w:r w:rsidRPr="009736F0">
        <w:rPr>
          <w:rFonts w:ascii="Courier New" w:hAnsi="Courier New" w:cs="Courier New"/>
          <w:lang w:val="el-GR" w:eastAsia="el-GR"/>
        </w:rPr>
        <w:t>Undercomplete</w:t>
      </w:r>
      <w:proofErr w:type="spellEnd"/>
      <w:r w:rsidRPr="009736F0">
        <w:rPr>
          <w:rFonts w:ascii="Courier New" w:hAnsi="Courier New" w:cs="Courier New"/>
          <w:lang w:val="el-GR" w:eastAsia="el-GR"/>
        </w:rPr>
        <w:t xml:space="preserve"> Κατασκευή: Με </w:t>
      </w:r>
      <w:proofErr w:type="spellStart"/>
      <w:r w:rsidRPr="009736F0">
        <w:rPr>
          <w:rFonts w:ascii="Courier New" w:hAnsi="Courier New" w:cs="Courier New"/>
          <w:lang w:val="el-GR" w:eastAsia="el-GR"/>
        </w:rPr>
        <w:t>latent</w:t>
      </w:r>
      <w:proofErr w:type="spellEnd"/>
      <w:r w:rsidRPr="009736F0">
        <w:rPr>
          <w:rFonts w:ascii="Courier New" w:hAnsi="Courier New" w:cs="Courier New"/>
          <w:lang w:val="el-GR" w:eastAsia="el-GR"/>
        </w:rPr>
        <w:t xml:space="preserve"> </w:t>
      </w:r>
      <w:proofErr w:type="spellStart"/>
      <w:r w:rsidRPr="009736F0">
        <w:rPr>
          <w:rFonts w:ascii="Courier New" w:hAnsi="Courier New" w:cs="Courier New"/>
          <w:lang w:val="el-GR" w:eastAsia="el-GR"/>
        </w:rPr>
        <w:t>size</w:t>
      </w:r>
      <w:proofErr w:type="spellEnd"/>
      <w:r w:rsidRPr="009736F0">
        <w:rPr>
          <w:rFonts w:ascii="Courier New" w:hAnsi="Courier New" w:cs="Courier New"/>
          <w:lang w:val="el-GR" w:eastAsia="el-GR"/>
        </w:rPr>
        <w:t xml:space="preserve"> μικρότερο από το αρχικό μέγεθος των δεδομένων, ο </w:t>
      </w:r>
      <w:proofErr w:type="spellStart"/>
      <w:r w:rsidRPr="009736F0">
        <w:rPr>
          <w:rFonts w:ascii="Courier New" w:hAnsi="Courier New" w:cs="Courier New"/>
          <w:lang w:val="el-GR" w:eastAsia="el-GR"/>
        </w:rPr>
        <w:t>Autoencoder</w:t>
      </w:r>
      <w:proofErr w:type="spellEnd"/>
      <w:r w:rsidRPr="009736F0">
        <w:rPr>
          <w:rFonts w:ascii="Courier New" w:hAnsi="Courier New" w:cs="Courier New"/>
          <w:lang w:val="el-GR" w:eastAsia="el-GR"/>
        </w:rPr>
        <w:t xml:space="preserve"> αναγκάζεται να μαθαίνει τις πιο σημαντικές διαστάσεις των δεδομένων, αποθηκεύοντας την πλειοψηφία της διακύμανσης τους.</w:t>
      </w:r>
    </w:p>
    <w:p w14:paraId="3B0E4C73" w14:textId="473D3855" w:rsidR="009736F0" w:rsidRPr="00EB6F96" w:rsidRDefault="009736F0" w:rsidP="00C33601">
      <w:pPr>
        <w:ind w:firstLine="720"/>
        <w:rPr>
          <w:rFonts w:ascii="Courier New" w:hAnsi="Courier New" w:cs="Courier New"/>
          <w:lang w:val="el-GR" w:eastAsia="el-GR"/>
        </w:rPr>
      </w:pPr>
      <w:r w:rsidRPr="009736F0">
        <w:rPr>
          <w:rFonts w:ascii="Courier New" w:hAnsi="Courier New" w:cs="Courier New"/>
          <w:lang w:val="el-GR" w:eastAsia="el-GR"/>
        </w:rPr>
        <w:t xml:space="preserve">Χωρίς </w:t>
      </w:r>
      <w:proofErr w:type="spellStart"/>
      <w:r w:rsidRPr="009736F0">
        <w:rPr>
          <w:rFonts w:ascii="Courier New" w:hAnsi="Courier New" w:cs="Courier New"/>
          <w:lang w:val="el-GR" w:eastAsia="el-GR"/>
        </w:rPr>
        <w:t>Bias</w:t>
      </w:r>
      <w:proofErr w:type="spellEnd"/>
      <w:r w:rsidRPr="009736F0">
        <w:rPr>
          <w:rFonts w:ascii="Courier New" w:hAnsi="Courier New" w:cs="Courier New"/>
          <w:lang w:val="el-GR" w:eastAsia="el-GR"/>
        </w:rPr>
        <w:t xml:space="preserve">: Η απουσία </w:t>
      </w:r>
      <w:proofErr w:type="spellStart"/>
      <w:r w:rsidRPr="009736F0">
        <w:rPr>
          <w:rFonts w:ascii="Courier New" w:hAnsi="Courier New" w:cs="Courier New"/>
          <w:lang w:val="el-GR" w:eastAsia="el-GR"/>
        </w:rPr>
        <w:t>bias</w:t>
      </w:r>
      <w:proofErr w:type="spellEnd"/>
      <w:r w:rsidRPr="009736F0">
        <w:rPr>
          <w:rFonts w:ascii="Courier New" w:hAnsi="Courier New" w:cs="Courier New"/>
          <w:lang w:val="el-GR" w:eastAsia="el-GR"/>
        </w:rPr>
        <w:t xml:space="preserve"> στα επίπεδα βοηθά στη διατήρηση της μηδενικής μέσης τιμής των δεδομένων, όπως απαιτείται για την ορθή εκτέλεση της PCA.</w:t>
      </w:r>
    </w:p>
    <w:p w14:paraId="29F4F245" w14:textId="77777777" w:rsidR="00AB6827" w:rsidRPr="00EB6F96" w:rsidRDefault="00AB6827" w:rsidP="00C33601">
      <w:pPr>
        <w:ind w:firstLine="720"/>
        <w:rPr>
          <w:rFonts w:ascii="Courier New" w:hAnsi="Courier New" w:cs="Courier New"/>
          <w:lang w:val="el-GR" w:eastAsia="el-GR"/>
        </w:rPr>
      </w:pPr>
    </w:p>
    <w:p w14:paraId="3570D93A" w14:textId="47D82257" w:rsidR="00AB6827" w:rsidRDefault="006941F8" w:rsidP="006941F8">
      <w:pPr>
        <w:rPr>
          <w:rFonts w:ascii="Courier New" w:hAnsi="Courier New" w:cs="Courier New"/>
          <w:lang w:eastAsia="el-GR"/>
        </w:rPr>
      </w:pPr>
      <w:r>
        <w:rPr>
          <w:noProof/>
        </w:rPr>
        <w:drawing>
          <wp:inline distT="0" distB="0" distL="0" distR="0" wp14:anchorId="1996C3D7" wp14:editId="60B15168">
            <wp:extent cx="5835015" cy="3205480"/>
            <wp:effectExtent l="0" t="0" r="0" b="0"/>
            <wp:docPr id="108489241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92416" name="Picture 1" descr="A graph with a 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5015" cy="3205480"/>
                    </a:xfrm>
                    <a:prstGeom prst="rect">
                      <a:avLst/>
                    </a:prstGeom>
                    <a:noFill/>
                    <a:ln>
                      <a:noFill/>
                    </a:ln>
                  </pic:spPr>
                </pic:pic>
              </a:graphicData>
            </a:graphic>
          </wp:inline>
        </w:drawing>
      </w:r>
    </w:p>
    <w:p w14:paraId="2DCB38B6" w14:textId="27534871" w:rsidR="006941F8" w:rsidRDefault="00736528" w:rsidP="006941F8">
      <w:pPr>
        <w:rPr>
          <w:rFonts w:ascii="Courier New" w:hAnsi="Courier New" w:cs="Courier New"/>
          <w:lang w:eastAsia="el-GR"/>
        </w:rPr>
      </w:pPr>
      <w:r>
        <w:rPr>
          <w:noProof/>
        </w:rPr>
        <w:drawing>
          <wp:inline distT="0" distB="0" distL="0" distR="0" wp14:anchorId="153653EC" wp14:editId="1C6975D8">
            <wp:extent cx="5835015" cy="2054860"/>
            <wp:effectExtent l="0" t="0" r="0" b="2540"/>
            <wp:docPr id="267727988" name="Picture 2" descr="A group of white letters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27988" name="Picture 2" descr="A group of white letters in black square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35015" cy="2054860"/>
                    </a:xfrm>
                    <a:prstGeom prst="rect">
                      <a:avLst/>
                    </a:prstGeom>
                    <a:noFill/>
                    <a:ln>
                      <a:noFill/>
                    </a:ln>
                  </pic:spPr>
                </pic:pic>
              </a:graphicData>
            </a:graphic>
          </wp:inline>
        </w:drawing>
      </w:r>
    </w:p>
    <w:p w14:paraId="753286E7" w14:textId="77777777" w:rsidR="005E6E7D" w:rsidRDefault="005E6E7D" w:rsidP="00736528">
      <w:pPr>
        <w:rPr>
          <w:rFonts w:ascii="Courier New" w:hAnsi="Courier New" w:cs="Courier New"/>
          <w:b/>
          <w:bCs/>
          <w:lang w:eastAsia="el-GR"/>
        </w:rPr>
      </w:pPr>
    </w:p>
    <w:p w14:paraId="31042C24" w14:textId="2ED936EE" w:rsidR="00736528" w:rsidRPr="005E6E7D" w:rsidRDefault="00736528" w:rsidP="00736528">
      <w:pPr>
        <w:rPr>
          <w:rFonts w:ascii="Courier New" w:hAnsi="Courier New" w:cs="Courier New"/>
          <w:b/>
          <w:bCs/>
          <w:lang w:eastAsia="el-GR"/>
        </w:rPr>
      </w:pPr>
      <w:r w:rsidRPr="005E6E7D">
        <w:rPr>
          <w:rFonts w:ascii="Courier New" w:hAnsi="Courier New" w:cs="Courier New"/>
          <w:b/>
          <w:bCs/>
          <w:lang w:eastAsia="el-GR"/>
        </w:rPr>
        <w:t xml:space="preserve">AUTOENCODERS - ΔΙΑΔΙΚΑΣΙΑ </w:t>
      </w:r>
      <w:r w:rsidR="00D0581C" w:rsidRPr="00D0581C">
        <w:rPr>
          <w:rFonts w:ascii="Courier New" w:hAnsi="Courier New" w:cs="Courier New"/>
          <w:b/>
          <w:bCs/>
          <w:lang w:eastAsia="el-GR"/>
        </w:rPr>
        <w:t>2</w:t>
      </w:r>
      <w:r w:rsidRPr="005E6E7D">
        <w:rPr>
          <w:rFonts w:ascii="Courier New" w:hAnsi="Courier New" w:cs="Courier New"/>
          <w:b/>
          <w:bCs/>
          <w:lang w:eastAsia="el-GR"/>
        </w:rPr>
        <w:t xml:space="preserve"> ΣΕΛΙΔΑ 9 (</w:t>
      </w:r>
      <w:hyperlink r:id="rId25" w:history="1">
        <w:r w:rsidRPr="005E6E7D">
          <w:rPr>
            <w:rStyle w:val="Hyperlink"/>
            <w:rFonts w:ascii="Courier New" w:hAnsi="Courier New" w:cs="Courier New"/>
            <w:b/>
            <w:bCs/>
            <w:lang w:eastAsia="el-GR"/>
          </w:rPr>
          <w:t>autoencoder_mnist_2.py</w:t>
        </w:r>
      </w:hyperlink>
      <w:r w:rsidRPr="005E6E7D">
        <w:rPr>
          <w:rFonts w:ascii="Courier New" w:hAnsi="Courier New" w:cs="Courier New"/>
          <w:b/>
          <w:bCs/>
          <w:lang w:eastAsia="el-GR"/>
        </w:rPr>
        <w:t>)</w:t>
      </w:r>
    </w:p>
    <w:p w14:paraId="02CA2E53" w14:textId="77777777" w:rsidR="005E6E7D" w:rsidRDefault="005E6E7D" w:rsidP="00736528">
      <w:pPr>
        <w:rPr>
          <w:rFonts w:ascii="Courier New" w:hAnsi="Courier New" w:cs="Courier New"/>
          <w:b/>
          <w:bCs/>
          <w:lang w:eastAsia="el-GR"/>
        </w:rPr>
      </w:pPr>
    </w:p>
    <w:p w14:paraId="04465F2E" w14:textId="77777777" w:rsidR="005E6E7D" w:rsidRPr="005E6E7D" w:rsidRDefault="005E6E7D" w:rsidP="005E6E7D">
      <w:pPr>
        <w:rPr>
          <w:rFonts w:ascii="Courier New" w:hAnsi="Courier New" w:cs="Courier New"/>
          <w:lang w:val="el-GR" w:eastAsia="el-GR"/>
        </w:rPr>
      </w:pPr>
      <w:r w:rsidRPr="005E6E7D">
        <w:rPr>
          <w:rFonts w:ascii="Courier New" w:hAnsi="Courier New" w:cs="Courier New"/>
          <w:lang w:val="el-GR" w:eastAsia="el-GR"/>
        </w:rPr>
        <w:t xml:space="preserve">Η υλοποίηση βασίστηκε στην κλάση </w:t>
      </w:r>
      <w:proofErr w:type="spellStart"/>
      <w:r w:rsidRPr="005E6E7D">
        <w:rPr>
          <w:rFonts w:ascii="Courier New" w:hAnsi="Courier New" w:cs="Courier New"/>
          <w:lang w:eastAsia="el-GR"/>
        </w:rPr>
        <w:t>ThreeLayerAutoencoder</w:t>
      </w:r>
      <w:proofErr w:type="spellEnd"/>
      <w:r w:rsidRPr="005E6E7D">
        <w:rPr>
          <w:rFonts w:ascii="Courier New" w:hAnsi="Courier New" w:cs="Courier New"/>
          <w:lang w:val="el-GR" w:eastAsia="el-GR"/>
        </w:rPr>
        <w:t>, όπου:</w:t>
      </w:r>
    </w:p>
    <w:p w14:paraId="1ABE28E7" w14:textId="77777777" w:rsidR="005E6E7D" w:rsidRPr="005E6E7D" w:rsidRDefault="005E6E7D" w:rsidP="005E6E7D">
      <w:pPr>
        <w:rPr>
          <w:rFonts w:ascii="Courier New" w:hAnsi="Courier New" w:cs="Courier New"/>
          <w:lang w:val="el-GR" w:eastAsia="el-GR"/>
        </w:rPr>
      </w:pPr>
    </w:p>
    <w:p w14:paraId="0C33DA72" w14:textId="77777777" w:rsidR="005E6E7D" w:rsidRPr="005E6E7D" w:rsidRDefault="005E6E7D" w:rsidP="005E6E7D">
      <w:pPr>
        <w:rPr>
          <w:rFonts w:ascii="Courier New" w:hAnsi="Courier New" w:cs="Courier New"/>
          <w:lang w:val="el-GR" w:eastAsia="el-GR"/>
        </w:rPr>
      </w:pPr>
      <w:r w:rsidRPr="005E6E7D">
        <w:rPr>
          <w:rFonts w:ascii="Courier New" w:hAnsi="Courier New" w:cs="Courier New"/>
          <w:lang w:val="el-GR" w:eastAsia="el-GR"/>
        </w:rPr>
        <w:t xml:space="preserve">    Ο </w:t>
      </w:r>
      <w:r w:rsidRPr="005E6E7D">
        <w:rPr>
          <w:rFonts w:ascii="Courier New" w:hAnsi="Courier New" w:cs="Courier New"/>
          <w:b/>
          <w:bCs/>
          <w:lang w:val="el-GR" w:eastAsia="el-GR"/>
        </w:rPr>
        <w:t>κωδικοποιητής</w:t>
      </w:r>
      <w:r w:rsidRPr="005E6E7D">
        <w:rPr>
          <w:rFonts w:ascii="Courier New" w:hAnsi="Courier New" w:cs="Courier New"/>
          <w:lang w:val="el-GR" w:eastAsia="el-GR"/>
        </w:rPr>
        <w:t xml:space="preserve"> έχει τα επίπεδα: 784 → 512 (</w:t>
      </w:r>
      <w:proofErr w:type="spellStart"/>
      <w:r w:rsidRPr="005E6E7D">
        <w:rPr>
          <w:rFonts w:ascii="Courier New" w:hAnsi="Courier New" w:cs="Courier New"/>
          <w:lang w:eastAsia="el-GR"/>
        </w:rPr>
        <w:t>ReLU</w:t>
      </w:r>
      <w:proofErr w:type="spellEnd"/>
      <w:r w:rsidRPr="005E6E7D">
        <w:rPr>
          <w:rFonts w:ascii="Courier New" w:hAnsi="Courier New" w:cs="Courier New"/>
          <w:lang w:val="el-GR" w:eastAsia="el-GR"/>
        </w:rPr>
        <w:t>) → 256 (</w:t>
      </w:r>
      <w:proofErr w:type="spellStart"/>
      <w:r w:rsidRPr="005E6E7D">
        <w:rPr>
          <w:rFonts w:ascii="Courier New" w:hAnsi="Courier New" w:cs="Courier New"/>
          <w:lang w:eastAsia="el-GR"/>
        </w:rPr>
        <w:t>ReLU</w:t>
      </w:r>
      <w:proofErr w:type="spellEnd"/>
      <w:r w:rsidRPr="005E6E7D">
        <w:rPr>
          <w:rFonts w:ascii="Courier New" w:hAnsi="Courier New" w:cs="Courier New"/>
          <w:lang w:val="el-GR" w:eastAsia="el-GR"/>
        </w:rPr>
        <w:t>) → 128.</w:t>
      </w:r>
    </w:p>
    <w:p w14:paraId="3C50078E" w14:textId="77777777" w:rsidR="005E6E7D" w:rsidRPr="005E6E7D" w:rsidRDefault="005E6E7D" w:rsidP="005E6E7D">
      <w:pPr>
        <w:rPr>
          <w:rFonts w:ascii="Courier New" w:hAnsi="Courier New" w:cs="Courier New"/>
          <w:lang w:val="el-GR" w:eastAsia="el-GR"/>
        </w:rPr>
      </w:pPr>
      <w:r w:rsidRPr="005E6E7D">
        <w:rPr>
          <w:rFonts w:ascii="Courier New" w:hAnsi="Courier New" w:cs="Courier New"/>
          <w:lang w:val="el-GR" w:eastAsia="el-GR"/>
        </w:rPr>
        <w:t xml:space="preserve">    Ο </w:t>
      </w:r>
      <w:r w:rsidRPr="005E6E7D">
        <w:rPr>
          <w:rFonts w:ascii="Courier New" w:hAnsi="Courier New" w:cs="Courier New"/>
          <w:b/>
          <w:bCs/>
          <w:lang w:val="el-GR" w:eastAsia="el-GR"/>
        </w:rPr>
        <w:t>αποκωδικοποιητής</w:t>
      </w:r>
      <w:r w:rsidRPr="005E6E7D">
        <w:rPr>
          <w:rFonts w:ascii="Courier New" w:hAnsi="Courier New" w:cs="Courier New"/>
          <w:lang w:val="el-GR" w:eastAsia="el-GR"/>
        </w:rPr>
        <w:t xml:space="preserve"> αναστρέφει τη διαδικασία: 128 → 256 (</w:t>
      </w:r>
      <w:proofErr w:type="spellStart"/>
      <w:r w:rsidRPr="005E6E7D">
        <w:rPr>
          <w:rFonts w:ascii="Courier New" w:hAnsi="Courier New" w:cs="Courier New"/>
          <w:lang w:eastAsia="el-GR"/>
        </w:rPr>
        <w:t>ReLU</w:t>
      </w:r>
      <w:proofErr w:type="spellEnd"/>
      <w:r w:rsidRPr="005E6E7D">
        <w:rPr>
          <w:rFonts w:ascii="Courier New" w:hAnsi="Courier New" w:cs="Courier New"/>
          <w:lang w:val="el-GR" w:eastAsia="el-GR"/>
        </w:rPr>
        <w:t>) → 512 (</w:t>
      </w:r>
      <w:proofErr w:type="spellStart"/>
      <w:r w:rsidRPr="005E6E7D">
        <w:rPr>
          <w:rFonts w:ascii="Courier New" w:hAnsi="Courier New" w:cs="Courier New"/>
          <w:lang w:eastAsia="el-GR"/>
        </w:rPr>
        <w:t>ReLU</w:t>
      </w:r>
      <w:proofErr w:type="spellEnd"/>
      <w:r w:rsidRPr="005E6E7D">
        <w:rPr>
          <w:rFonts w:ascii="Courier New" w:hAnsi="Courier New" w:cs="Courier New"/>
          <w:lang w:val="el-GR" w:eastAsia="el-GR"/>
        </w:rPr>
        <w:t>) → 784 (</w:t>
      </w:r>
      <w:r w:rsidRPr="005E6E7D">
        <w:rPr>
          <w:rFonts w:ascii="Courier New" w:hAnsi="Courier New" w:cs="Courier New"/>
          <w:lang w:eastAsia="el-GR"/>
        </w:rPr>
        <w:t>Sigmoid</w:t>
      </w:r>
      <w:r w:rsidRPr="005E6E7D">
        <w:rPr>
          <w:rFonts w:ascii="Courier New" w:hAnsi="Courier New" w:cs="Courier New"/>
          <w:lang w:val="el-GR" w:eastAsia="el-GR"/>
        </w:rPr>
        <w:t>).</w:t>
      </w:r>
    </w:p>
    <w:p w14:paraId="653E98A4" w14:textId="77777777" w:rsidR="005E6E7D" w:rsidRPr="005E6E7D" w:rsidRDefault="005E6E7D" w:rsidP="005E6E7D">
      <w:pPr>
        <w:rPr>
          <w:rFonts w:ascii="Courier New" w:hAnsi="Courier New" w:cs="Courier New"/>
          <w:lang w:val="el-GR" w:eastAsia="el-GR"/>
        </w:rPr>
      </w:pPr>
    </w:p>
    <w:p w14:paraId="2D72C56A" w14:textId="77777777" w:rsidR="005E6E7D" w:rsidRPr="00EB6F96" w:rsidRDefault="005E6E7D" w:rsidP="005E6E7D">
      <w:pPr>
        <w:rPr>
          <w:rFonts w:ascii="Courier New" w:hAnsi="Courier New" w:cs="Courier New"/>
          <w:lang w:val="el-GR" w:eastAsia="el-GR"/>
        </w:rPr>
      </w:pPr>
      <w:r w:rsidRPr="005E6E7D">
        <w:rPr>
          <w:rFonts w:ascii="Courier New" w:hAnsi="Courier New" w:cs="Courier New"/>
          <w:lang w:val="el-GR" w:eastAsia="el-GR"/>
        </w:rPr>
        <w:t xml:space="preserve">Οι πίνακες βαρών των γραμμικών επιπέδων δεν χρησιμοποιούν </w:t>
      </w:r>
      <w:r w:rsidRPr="005E6E7D">
        <w:rPr>
          <w:rFonts w:ascii="Courier New" w:hAnsi="Courier New" w:cs="Courier New"/>
          <w:lang w:eastAsia="el-GR"/>
        </w:rPr>
        <w:t>bias</w:t>
      </w:r>
      <w:r w:rsidRPr="005E6E7D">
        <w:rPr>
          <w:rFonts w:ascii="Courier New" w:hAnsi="Courier New" w:cs="Courier New"/>
          <w:lang w:val="el-GR" w:eastAsia="el-GR"/>
        </w:rPr>
        <w:t xml:space="preserve">. Με βάση τις διαστάσεις αυτές, το σύνολο των </w:t>
      </w:r>
      <w:proofErr w:type="spellStart"/>
      <w:r w:rsidRPr="005E6E7D">
        <w:rPr>
          <w:rFonts w:ascii="Courier New" w:hAnsi="Courier New" w:cs="Courier New"/>
          <w:lang w:val="el-GR" w:eastAsia="el-GR"/>
        </w:rPr>
        <w:t>εκπαιδεύσιμων</w:t>
      </w:r>
      <w:proofErr w:type="spellEnd"/>
      <w:r w:rsidRPr="005E6E7D">
        <w:rPr>
          <w:rFonts w:ascii="Courier New" w:hAnsi="Courier New" w:cs="Courier New"/>
          <w:lang w:val="el-GR" w:eastAsia="el-GR"/>
        </w:rPr>
        <w:t xml:space="preserve"> παραμέτρων υπολογίζεται από τη συνάρτηση </w:t>
      </w:r>
      <w:r w:rsidRPr="005E6E7D">
        <w:rPr>
          <w:rFonts w:ascii="Courier New" w:hAnsi="Courier New" w:cs="Courier New"/>
          <w:lang w:eastAsia="el-GR"/>
        </w:rPr>
        <w:t>count</w:t>
      </w:r>
      <w:r w:rsidRPr="005E6E7D">
        <w:rPr>
          <w:rFonts w:ascii="Courier New" w:hAnsi="Courier New" w:cs="Courier New"/>
          <w:lang w:val="el-GR" w:eastAsia="el-GR"/>
        </w:rPr>
        <w:t>_</w:t>
      </w:r>
      <w:r w:rsidRPr="005E6E7D">
        <w:rPr>
          <w:rFonts w:ascii="Courier New" w:hAnsi="Courier New" w:cs="Courier New"/>
          <w:lang w:eastAsia="el-GR"/>
        </w:rPr>
        <w:t>parameters</w:t>
      </w:r>
      <w:r w:rsidRPr="005E6E7D">
        <w:rPr>
          <w:rFonts w:ascii="Courier New" w:hAnsi="Courier New" w:cs="Courier New"/>
          <w:lang w:val="el-GR" w:eastAsia="el-GR"/>
        </w:rPr>
        <w:t>(). Στο παρόν παράδειγμα, το πλήθος των παραμέτρων ήταν 1.130.496. Αυτό προκύπτει από το άθροισμα των μηκών των βαρών σε κάθε γραμμικό επίπεδο του δικτύου:</w:t>
      </w:r>
    </w:p>
    <w:p w14:paraId="2A0B249D" w14:textId="77777777" w:rsidR="005E6E7D" w:rsidRPr="00EB6F96" w:rsidRDefault="005E6E7D" w:rsidP="005E6E7D">
      <w:pPr>
        <w:rPr>
          <w:rFonts w:ascii="Courier New" w:hAnsi="Courier New" w:cs="Courier New"/>
          <w:lang w:val="el-GR" w:eastAsia="el-GR"/>
        </w:rPr>
      </w:pPr>
    </w:p>
    <w:p w14:paraId="270C3453" w14:textId="77777777" w:rsidR="005E6E7D" w:rsidRPr="005E6E7D" w:rsidRDefault="005E6E7D" w:rsidP="005E6E7D">
      <w:pPr>
        <w:rPr>
          <w:rFonts w:ascii="Courier New" w:hAnsi="Courier New" w:cs="Courier New"/>
          <w:lang w:val="el-GR" w:eastAsia="el-GR"/>
        </w:rPr>
      </w:pPr>
    </w:p>
    <w:p w14:paraId="1A400C34" w14:textId="77777777" w:rsidR="005E6E7D" w:rsidRPr="005E6E7D" w:rsidRDefault="005E6E7D" w:rsidP="005E6E7D">
      <w:pPr>
        <w:rPr>
          <w:rFonts w:ascii="Courier New" w:hAnsi="Courier New" w:cs="Courier New"/>
          <w:lang w:val="el-GR" w:eastAsia="el-GR"/>
        </w:rPr>
      </w:pPr>
      <w:r w:rsidRPr="005E6E7D">
        <w:rPr>
          <w:rFonts w:ascii="Courier New" w:hAnsi="Courier New" w:cs="Courier New"/>
          <w:lang w:val="el-GR" w:eastAsia="el-GR"/>
        </w:rPr>
        <w:t xml:space="preserve">    </w:t>
      </w:r>
      <w:r w:rsidRPr="005E6E7D">
        <w:rPr>
          <w:rFonts w:ascii="Courier New" w:hAnsi="Courier New" w:cs="Courier New"/>
          <w:lang w:eastAsia="el-GR"/>
        </w:rPr>
        <w:t>Encoder</w:t>
      </w:r>
      <w:r w:rsidRPr="005E6E7D">
        <w:rPr>
          <w:rFonts w:ascii="Courier New" w:hAnsi="Courier New" w:cs="Courier New"/>
          <w:lang w:val="el-GR" w:eastAsia="el-GR"/>
        </w:rPr>
        <w:t>: 784×512 + 512×256 + 256×128</w:t>
      </w:r>
    </w:p>
    <w:p w14:paraId="2620D546" w14:textId="77777777" w:rsidR="005E6E7D" w:rsidRPr="005E6E7D" w:rsidRDefault="005E6E7D" w:rsidP="005E6E7D">
      <w:pPr>
        <w:rPr>
          <w:rFonts w:ascii="Courier New" w:hAnsi="Courier New" w:cs="Courier New"/>
          <w:lang w:val="el-GR" w:eastAsia="el-GR"/>
        </w:rPr>
      </w:pPr>
      <w:r w:rsidRPr="005E6E7D">
        <w:rPr>
          <w:rFonts w:ascii="Courier New" w:hAnsi="Courier New" w:cs="Courier New"/>
          <w:lang w:val="el-GR" w:eastAsia="el-GR"/>
        </w:rPr>
        <w:t xml:space="preserve">    </w:t>
      </w:r>
      <w:r w:rsidRPr="005E6E7D">
        <w:rPr>
          <w:rFonts w:ascii="Courier New" w:hAnsi="Courier New" w:cs="Courier New"/>
          <w:lang w:eastAsia="el-GR"/>
        </w:rPr>
        <w:t>Decoder</w:t>
      </w:r>
      <w:r w:rsidRPr="005E6E7D">
        <w:rPr>
          <w:rFonts w:ascii="Courier New" w:hAnsi="Courier New" w:cs="Courier New"/>
          <w:lang w:val="el-GR" w:eastAsia="el-GR"/>
        </w:rPr>
        <w:t>: 128×256 + 256×512 + 512×784</w:t>
      </w:r>
    </w:p>
    <w:p w14:paraId="54A2A29D" w14:textId="77777777" w:rsidR="005E6E7D" w:rsidRPr="005E6E7D" w:rsidRDefault="005E6E7D" w:rsidP="005E6E7D">
      <w:pPr>
        <w:rPr>
          <w:rFonts w:ascii="Courier New" w:hAnsi="Courier New" w:cs="Courier New"/>
          <w:lang w:val="el-GR" w:eastAsia="el-GR"/>
        </w:rPr>
      </w:pPr>
    </w:p>
    <w:p w14:paraId="7E45461C" w14:textId="42D91A6D" w:rsidR="005E6E7D" w:rsidRPr="00EB6F96" w:rsidRDefault="005E6E7D" w:rsidP="005E6E7D">
      <w:pPr>
        <w:rPr>
          <w:rFonts w:ascii="Courier New" w:hAnsi="Courier New" w:cs="Courier New"/>
          <w:lang w:val="el-GR" w:eastAsia="el-GR"/>
        </w:rPr>
      </w:pPr>
      <w:r w:rsidRPr="005E6E7D">
        <w:rPr>
          <w:rFonts w:ascii="Courier New" w:hAnsi="Courier New" w:cs="Courier New"/>
          <w:lang w:val="el-GR" w:eastAsia="el-GR"/>
        </w:rPr>
        <w:t xml:space="preserve">Καθώς δεν χρησιμοποιούμε </w:t>
      </w:r>
      <w:r w:rsidRPr="005E6E7D">
        <w:rPr>
          <w:rFonts w:ascii="Courier New" w:hAnsi="Courier New" w:cs="Courier New"/>
          <w:lang w:eastAsia="el-GR"/>
        </w:rPr>
        <w:t>bias</w:t>
      </w:r>
      <w:r w:rsidRPr="005E6E7D">
        <w:rPr>
          <w:rFonts w:ascii="Courier New" w:hAnsi="Courier New" w:cs="Courier New"/>
          <w:lang w:val="el-GR" w:eastAsia="el-GR"/>
        </w:rPr>
        <w:t xml:space="preserve">, οι μόνοι παράμετροι είναι </w:t>
      </w:r>
      <w:r>
        <w:rPr>
          <w:rFonts w:ascii="Courier New" w:hAnsi="Courier New" w:cs="Courier New"/>
          <w:lang w:val="el-GR" w:eastAsia="el-GR"/>
        </w:rPr>
        <w:t>τα</w:t>
      </w:r>
      <w:r w:rsidRPr="005E6E7D">
        <w:rPr>
          <w:rFonts w:ascii="Courier New" w:hAnsi="Courier New" w:cs="Courier New"/>
          <w:lang w:val="el-GR" w:eastAsia="el-GR"/>
        </w:rPr>
        <w:t xml:space="preserve"> συνδεδεμέν</w:t>
      </w:r>
      <w:r>
        <w:rPr>
          <w:rFonts w:ascii="Courier New" w:hAnsi="Courier New" w:cs="Courier New"/>
          <w:lang w:val="el-GR" w:eastAsia="el-GR"/>
        </w:rPr>
        <w:t>α</w:t>
      </w:r>
      <w:r w:rsidRPr="005E6E7D">
        <w:rPr>
          <w:rFonts w:ascii="Courier New" w:hAnsi="Courier New" w:cs="Courier New"/>
          <w:lang w:val="el-GR" w:eastAsia="el-GR"/>
        </w:rPr>
        <w:t xml:space="preserve"> β</w:t>
      </w:r>
      <w:r>
        <w:rPr>
          <w:rFonts w:ascii="Courier New" w:hAnsi="Courier New" w:cs="Courier New"/>
          <w:lang w:val="el-GR" w:eastAsia="el-GR"/>
        </w:rPr>
        <w:t>άρη</w:t>
      </w:r>
      <w:r w:rsidRPr="005E6E7D">
        <w:rPr>
          <w:rFonts w:ascii="Courier New" w:hAnsi="Courier New" w:cs="Courier New"/>
          <w:lang w:val="el-GR" w:eastAsia="el-GR"/>
        </w:rPr>
        <w:t>.</w:t>
      </w:r>
    </w:p>
    <w:p w14:paraId="2195BD9F" w14:textId="0F91156B" w:rsidR="001459DE" w:rsidRPr="001459DE" w:rsidRDefault="001459DE" w:rsidP="001459DE">
      <w:pPr>
        <w:spacing w:before="100" w:beforeAutospacing="1" w:after="100" w:afterAutospacing="1"/>
      </w:pPr>
      <w:r w:rsidRPr="001459DE">
        <w:rPr>
          <w:noProof/>
        </w:rPr>
        <w:drawing>
          <wp:inline distT="0" distB="0" distL="0" distR="0" wp14:anchorId="46A5E9BA" wp14:editId="31A89A05">
            <wp:extent cx="5835015" cy="2917825"/>
            <wp:effectExtent l="0" t="0" r="0" b="0"/>
            <wp:docPr id="124310735" name="Picture 9" descr="A graph of a training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0735" name="Picture 9" descr="A graph of a training los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5015" cy="2917825"/>
                    </a:xfrm>
                    <a:prstGeom prst="rect">
                      <a:avLst/>
                    </a:prstGeom>
                    <a:noFill/>
                    <a:ln>
                      <a:noFill/>
                    </a:ln>
                  </pic:spPr>
                </pic:pic>
              </a:graphicData>
            </a:graphic>
          </wp:inline>
        </w:drawing>
      </w:r>
    </w:p>
    <w:p w14:paraId="68B878F1" w14:textId="08885C87" w:rsidR="00736528" w:rsidRDefault="00736528" w:rsidP="005E6E7D">
      <w:pPr>
        <w:rPr>
          <w:rFonts w:ascii="Courier New" w:hAnsi="Courier New" w:cs="Courier New"/>
          <w:lang w:val="el-GR" w:eastAsia="el-GR"/>
        </w:rPr>
      </w:pPr>
    </w:p>
    <w:p w14:paraId="77E559A0" w14:textId="595E458F" w:rsidR="00974CBD" w:rsidRPr="00974CBD" w:rsidRDefault="00974CBD" w:rsidP="00974CBD">
      <w:pPr>
        <w:rPr>
          <w:rFonts w:ascii="Courier New" w:hAnsi="Courier New" w:cs="Courier New"/>
          <w:b/>
          <w:bCs/>
          <w:lang w:val="el-GR" w:eastAsia="el-GR"/>
        </w:rPr>
      </w:pPr>
      <w:bookmarkStart w:id="3" w:name="_Hlk187163798"/>
      <w:r w:rsidRPr="005E6E7D">
        <w:rPr>
          <w:rFonts w:ascii="Courier New" w:hAnsi="Courier New" w:cs="Courier New"/>
          <w:b/>
          <w:bCs/>
          <w:lang w:eastAsia="el-GR"/>
        </w:rPr>
        <w:t>AUTOENCODERS</w:t>
      </w:r>
      <w:r w:rsidRPr="00974CBD">
        <w:rPr>
          <w:rFonts w:ascii="Courier New" w:hAnsi="Courier New" w:cs="Courier New"/>
          <w:b/>
          <w:bCs/>
          <w:lang w:val="el-GR" w:eastAsia="el-GR"/>
        </w:rPr>
        <w:t xml:space="preserve"> - ΔΙΑΔΙΚΑΣΙΑ </w:t>
      </w:r>
      <w:r>
        <w:rPr>
          <w:rFonts w:ascii="Courier New" w:hAnsi="Courier New" w:cs="Courier New"/>
          <w:b/>
          <w:bCs/>
          <w:lang w:val="el-GR" w:eastAsia="el-GR"/>
        </w:rPr>
        <w:t>3</w:t>
      </w:r>
      <w:r w:rsidRPr="00974CBD">
        <w:rPr>
          <w:rFonts w:ascii="Courier New" w:hAnsi="Courier New" w:cs="Courier New"/>
          <w:b/>
          <w:bCs/>
          <w:lang w:val="el-GR" w:eastAsia="el-GR"/>
        </w:rPr>
        <w:t xml:space="preserve"> ΣΕΛΙΔΑ 9 (</w:t>
      </w:r>
      <w:r>
        <w:fldChar w:fldCharType="begin"/>
      </w:r>
      <w:r>
        <w:instrText>HYPERLINK</w:instrText>
      </w:r>
      <w:r w:rsidRPr="00EB6F96">
        <w:rPr>
          <w:lang w:val="el-GR"/>
        </w:rPr>
        <w:instrText xml:space="preserve"> "</w:instrText>
      </w:r>
      <w:r>
        <w:instrText>https</w:instrText>
      </w:r>
      <w:r w:rsidRPr="00EB6F96">
        <w:rPr>
          <w:lang w:val="el-GR"/>
        </w:rPr>
        <w:instrText>://</w:instrText>
      </w:r>
      <w:r>
        <w:instrText>github</w:instrText>
      </w:r>
      <w:r w:rsidRPr="00EB6F96">
        <w:rPr>
          <w:lang w:val="el-GR"/>
        </w:rPr>
        <w:instrText>.</w:instrText>
      </w:r>
      <w:r>
        <w:instrText>com</w:instrText>
      </w:r>
      <w:r w:rsidRPr="00EB6F96">
        <w:rPr>
          <w:lang w:val="el-GR"/>
        </w:rPr>
        <w:instrText>/</w:instrText>
      </w:r>
      <w:r>
        <w:instrText>nickpotamianos</w:instrText>
      </w:r>
      <w:r w:rsidRPr="00EB6F96">
        <w:rPr>
          <w:lang w:val="el-GR"/>
        </w:rPr>
        <w:instrText>/</w:instrText>
      </w:r>
      <w:r>
        <w:instrText>Computer</w:instrText>
      </w:r>
      <w:r w:rsidRPr="00EB6F96">
        <w:rPr>
          <w:lang w:val="el-GR"/>
        </w:rPr>
        <w:instrText>_</w:instrText>
      </w:r>
      <w:r>
        <w:instrText>Vision</w:instrText>
      </w:r>
      <w:r w:rsidRPr="00EB6F96">
        <w:rPr>
          <w:lang w:val="el-GR"/>
        </w:rPr>
        <w:instrText>_</w:instrText>
      </w:r>
      <w:r>
        <w:instrText>Lab</w:instrText>
      </w:r>
      <w:r w:rsidRPr="00EB6F96">
        <w:rPr>
          <w:lang w:val="el-GR"/>
        </w:rPr>
        <w:instrText>/</w:instrText>
      </w:r>
      <w:r>
        <w:instrText>blob</w:instrText>
      </w:r>
      <w:r w:rsidRPr="00EB6F96">
        <w:rPr>
          <w:lang w:val="el-GR"/>
        </w:rPr>
        <w:instrText>/</w:instrText>
      </w:r>
      <w:r>
        <w:instrText>main</w:instrText>
      </w:r>
      <w:r w:rsidRPr="00EB6F96">
        <w:rPr>
          <w:lang w:val="el-GR"/>
        </w:rPr>
        <w:instrText>/</w:instrText>
      </w:r>
      <w:r>
        <w:instrText>CV</w:instrText>
      </w:r>
      <w:r w:rsidRPr="00EB6F96">
        <w:rPr>
          <w:lang w:val="el-GR"/>
        </w:rPr>
        <w:instrText>_5-</w:instrText>
      </w:r>
      <w:r>
        <w:instrText>AUTOENCODERS</w:instrText>
      </w:r>
      <w:r w:rsidRPr="00EB6F96">
        <w:rPr>
          <w:lang w:val="el-GR"/>
        </w:rPr>
        <w:instrText>/</w:instrText>
      </w:r>
      <w:r>
        <w:instrText>autoencoder</w:instrText>
      </w:r>
      <w:r w:rsidRPr="00EB6F96">
        <w:rPr>
          <w:lang w:val="el-GR"/>
        </w:rPr>
        <w:instrText>_</w:instrText>
      </w:r>
      <w:r>
        <w:instrText>mnist</w:instrText>
      </w:r>
      <w:r w:rsidRPr="00EB6F96">
        <w:rPr>
          <w:lang w:val="el-GR"/>
        </w:rPr>
        <w:instrText>_3.</w:instrText>
      </w:r>
      <w:r>
        <w:instrText>ipynb</w:instrText>
      </w:r>
      <w:r w:rsidRPr="00EB6F96">
        <w:rPr>
          <w:lang w:val="el-GR"/>
        </w:rPr>
        <w:instrText>"</w:instrText>
      </w:r>
      <w:r>
        <w:fldChar w:fldCharType="separate"/>
      </w:r>
      <w:r w:rsidRPr="005E6E7D">
        <w:rPr>
          <w:rStyle w:val="Hyperlink"/>
          <w:rFonts w:ascii="Courier New" w:hAnsi="Courier New" w:cs="Courier New"/>
          <w:b/>
          <w:bCs/>
          <w:lang w:eastAsia="el-GR"/>
        </w:rPr>
        <w:t>autoencoder</w:t>
      </w:r>
      <w:r w:rsidRPr="00974CBD">
        <w:rPr>
          <w:rStyle w:val="Hyperlink"/>
          <w:rFonts w:ascii="Courier New" w:hAnsi="Courier New" w:cs="Courier New"/>
          <w:b/>
          <w:bCs/>
          <w:lang w:val="el-GR" w:eastAsia="el-GR"/>
        </w:rPr>
        <w:t>_</w:t>
      </w:r>
      <w:proofErr w:type="spellStart"/>
      <w:r w:rsidRPr="005E6E7D">
        <w:rPr>
          <w:rStyle w:val="Hyperlink"/>
          <w:rFonts w:ascii="Courier New" w:hAnsi="Courier New" w:cs="Courier New"/>
          <w:b/>
          <w:bCs/>
          <w:lang w:eastAsia="el-GR"/>
        </w:rPr>
        <w:t>mnist</w:t>
      </w:r>
      <w:proofErr w:type="spellEnd"/>
      <w:r w:rsidRPr="00974CBD">
        <w:rPr>
          <w:rStyle w:val="Hyperlink"/>
          <w:rFonts w:ascii="Courier New" w:hAnsi="Courier New" w:cs="Courier New"/>
          <w:b/>
          <w:bCs/>
          <w:lang w:val="el-GR" w:eastAsia="el-GR"/>
        </w:rPr>
        <w:t>_</w:t>
      </w:r>
      <w:r>
        <w:rPr>
          <w:rStyle w:val="Hyperlink"/>
          <w:rFonts w:ascii="Courier New" w:hAnsi="Courier New" w:cs="Courier New"/>
          <w:b/>
          <w:bCs/>
          <w:lang w:val="el-GR" w:eastAsia="el-GR"/>
        </w:rPr>
        <w:t>3</w:t>
      </w:r>
      <w:r w:rsidRPr="00974CBD">
        <w:rPr>
          <w:rStyle w:val="Hyperlink"/>
          <w:rFonts w:ascii="Courier New" w:hAnsi="Courier New" w:cs="Courier New"/>
          <w:b/>
          <w:bCs/>
          <w:lang w:val="el-GR" w:eastAsia="el-GR"/>
        </w:rPr>
        <w:t>.</w:t>
      </w:r>
      <w:proofErr w:type="spellStart"/>
      <w:r w:rsidRPr="005E6E7D">
        <w:rPr>
          <w:rStyle w:val="Hyperlink"/>
          <w:rFonts w:ascii="Courier New" w:hAnsi="Courier New" w:cs="Courier New"/>
          <w:b/>
          <w:bCs/>
          <w:lang w:eastAsia="el-GR"/>
        </w:rPr>
        <w:t>py</w:t>
      </w:r>
      <w:proofErr w:type="spellEnd"/>
      <w:r>
        <w:rPr>
          <w:rStyle w:val="Hyperlink"/>
          <w:rFonts w:ascii="Courier New" w:hAnsi="Courier New" w:cs="Courier New"/>
          <w:b/>
          <w:bCs/>
          <w:lang w:eastAsia="el-GR"/>
        </w:rPr>
        <w:fldChar w:fldCharType="end"/>
      </w:r>
      <w:r w:rsidRPr="00974CBD">
        <w:rPr>
          <w:rFonts w:ascii="Courier New" w:hAnsi="Courier New" w:cs="Courier New"/>
          <w:b/>
          <w:bCs/>
          <w:lang w:val="el-GR" w:eastAsia="el-GR"/>
        </w:rPr>
        <w:t>)</w:t>
      </w:r>
    </w:p>
    <w:bookmarkEnd w:id="3"/>
    <w:p w14:paraId="2BDE7900" w14:textId="77777777" w:rsidR="00020D14" w:rsidRPr="00020D14" w:rsidRDefault="00020D14" w:rsidP="00020D14">
      <w:pPr>
        <w:rPr>
          <w:rFonts w:ascii="Courier New" w:hAnsi="Courier New" w:cs="Courier New"/>
          <w:b/>
          <w:bCs/>
          <w:lang w:val="el-GR" w:eastAsia="el-GR"/>
        </w:rPr>
      </w:pPr>
      <w:r w:rsidRPr="00020D14">
        <w:rPr>
          <w:rFonts w:ascii="Courier New" w:hAnsi="Courier New" w:cs="Courier New"/>
          <w:b/>
          <w:bCs/>
          <w:lang w:val="el-GR" w:eastAsia="el-GR"/>
        </w:rPr>
        <w:t>(αʹ) Σχέση Αποκωδικοποιητή με τον Κωδικοποιητή:</w:t>
      </w:r>
    </w:p>
    <w:p w14:paraId="10D4C9AC" w14:textId="77777777" w:rsidR="00020D14" w:rsidRPr="00020D14" w:rsidRDefault="00020D14" w:rsidP="00020D14">
      <w:pPr>
        <w:rPr>
          <w:rFonts w:ascii="Courier New" w:hAnsi="Courier New" w:cs="Courier New"/>
          <w:lang w:val="el-GR" w:eastAsia="el-GR"/>
        </w:rPr>
      </w:pPr>
    </w:p>
    <w:p w14:paraId="4E4988B3" w14:textId="77777777" w:rsidR="00020D14" w:rsidRPr="00020D14" w:rsidRDefault="00020D14" w:rsidP="00020D14">
      <w:pPr>
        <w:rPr>
          <w:rFonts w:ascii="Courier New" w:hAnsi="Courier New" w:cs="Courier New"/>
          <w:lang w:val="el-GR" w:eastAsia="el-GR"/>
        </w:rPr>
      </w:pPr>
      <w:r w:rsidRPr="00020D14">
        <w:rPr>
          <w:rFonts w:ascii="Courier New" w:hAnsi="Courier New" w:cs="Courier New"/>
          <w:lang w:val="el-GR" w:eastAsia="el-GR"/>
        </w:rPr>
        <w:t xml:space="preserve">Σε έναν </w:t>
      </w:r>
      <w:proofErr w:type="spellStart"/>
      <w:r w:rsidRPr="00020D14">
        <w:rPr>
          <w:rFonts w:ascii="Courier New" w:hAnsi="Courier New" w:cs="Courier New"/>
          <w:lang w:val="el-GR" w:eastAsia="el-GR"/>
        </w:rPr>
        <w:t>Autoencoder</w:t>
      </w:r>
      <w:proofErr w:type="spellEnd"/>
      <w:r w:rsidRPr="00020D14">
        <w:rPr>
          <w:rFonts w:ascii="Courier New" w:hAnsi="Courier New" w:cs="Courier New"/>
          <w:lang w:val="el-GR" w:eastAsia="el-GR"/>
        </w:rPr>
        <w:t xml:space="preserve"> με </w:t>
      </w:r>
      <w:proofErr w:type="spellStart"/>
      <w:r w:rsidRPr="00020D14">
        <w:rPr>
          <w:rFonts w:ascii="Courier New" w:hAnsi="Courier New" w:cs="Courier New"/>
          <w:lang w:val="el-GR" w:eastAsia="el-GR"/>
        </w:rPr>
        <w:t>tied</w:t>
      </w:r>
      <w:proofErr w:type="spellEnd"/>
      <w:r w:rsidRPr="00020D14">
        <w:rPr>
          <w:rFonts w:ascii="Courier New" w:hAnsi="Courier New" w:cs="Courier New"/>
          <w:lang w:val="el-GR" w:eastAsia="el-GR"/>
        </w:rPr>
        <w:t xml:space="preserve"> </w:t>
      </w:r>
      <w:proofErr w:type="spellStart"/>
      <w:r w:rsidRPr="00020D14">
        <w:rPr>
          <w:rFonts w:ascii="Courier New" w:hAnsi="Courier New" w:cs="Courier New"/>
          <w:lang w:val="el-GR" w:eastAsia="el-GR"/>
        </w:rPr>
        <w:t>weights</w:t>
      </w:r>
      <w:proofErr w:type="spellEnd"/>
      <w:r w:rsidRPr="00020D14">
        <w:rPr>
          <w:rFonts w:ascii="Courier New" w:hAnsi="Courier New" w:cs="Courier New"/>
          <w:lang w:val="el-GR" w:eastAsia="el-GR"/>
        </w:rPr>
        <w:t xml:space="preserve"> (όπου μοιράζονται οι παράμετροι του κωδικοποιητή και του αποκωδικοποιητή), η αρχιτεκτονική προϋποθέτει ότι ο αποκωδικοποιητής δεν έχει ανεξάρτητα βάρη. Αντ’ αυτού, κάθε γραμμικό επίπεδο στον αποκωδικοποιητή χρησιμοποιεί τα βάρη του αντίστοιχου επιπέδου του κωδικοποιητή, αλλά με μετασχηματισμό </w:t>
      </w:r>
      <w:proofErr w:type="spellStart"/>
      <w:r w:rsidRPr="00020D14">
        <w:rPr>
          <w:rFonts w:ascii="Courier New" w:hAnsi="Courier New" w:cs="Courier New"/>
          <w:lang w:val="el-GR" w:eastAsia="el-GR"/>
        </w:rPr>
        <w:t>transpose</w:t>
      </w:r>
      <w:proofErr w:type="spellEnd"/>
      <w:r w:rsidRPr="00020D14">
        <w:rPr>
          <w:rFonts w:ascii="Courier New" w:hAnsi="Courier New" w:cs="Courier New"/>
          <w:lang w:val="el-GR" w:eastAsia="el-GR"/>
        </w:rPr>
        <w:t>. Δηλαδή:</w:t>
      </w:r>
    </w:p>
    <w:p w14:paraId="760E2439" w14:textId="77777777" w:rsidR="00020D14" w:rsidRPr="00020D14" w:rsidRDefault="00020D14" w:rsidP="00020D14">
      <w:pPr>
        <w:rPr>
          <w:rFonts w:ascii="Courier New" w:hAnsi="Courier New" w:cs="Courier New"/>
          <w:lang w:val="el-GR" w:eastAsia="el-GR"/>
        </w:rPr>
      </w:pPr>
    </w:p>
    <w:p w14:paraId="17909FD0" w14:textId="77777777" w:rsidR="00020D14" w:rsidRPr="00020D14" w:rsidRDefault="00020D14" w:rsidP="00020D14">
      <w:pPr>
        <w:rPr>
          <w:rFonts w:ascii="Courier New" w:hAnsi="Courier New" w:cs="Courier New"/>
          <w:lang w:val="el-GR" w:eastAsia="el-GR"/>
        </w:rPr>
      </w:pPr>
      <w:r w:rsidRPr="00020D14">
        <w:rPr>
          <w:rFonts w:ascii="Courier New" w:hAnsi="Courier New" w:cs="Courier New"/>
          <w:lang w:val="el-GR" w:eastAsia="el-GR"/>
        </w:rPr>
        <w:t xml:space="preserve">    Για κάθε στρώμα στον αποκωδικοποιητή, τα βάρη είναι το </w:t>
      </w:r>
      <w:proofErr w:type="spellStart"/>
      <w:r w:rsidRPr="00020D14">
        <w:rPr>
          <w:rFonts w:ascii="Courier New" w:hAnsi="Courier New" w:cs="Courier New"/>
          <w:lang w:val="el-GR" w:eastAsia="el-GR"/>
        </w:rPr>
        <w:t>transpose</w:t>
      </w:r>
      <w:proofErr w:type="spellEnd"/>
      <w:r w:rsidRPr="00020D14">
        <w:rPr>
          <w:rFonts w:ascii="Courier New" w:hAnsi="Courier New" w:cs="Courier New"/>
          <w:lang w:val="el-GR" w:eastAsia="el-GR"/>
        </w:rPr>
        <w:t xml:space="preserve"> των βαρών του αντίστοιχου στρώματος στον κωδικοποιητή.</w:t>
      </w:r>
    </w:p>
    <w:p w14:paraId="224FA0D7" w14:textId="77777777" w:rsidR="00020D14" w:rsidRPr="00020D14" w:rsidRDefault="00020D14" w:rsidP="00020D14">
      <w:pPr>
        <w:rPr>
          <w:rFonts w:ascii="Courier New" w:hAnsi="Courier New" w:cs="Courier New"/>
          <w:lang w:val="el-GR" w:eastAsia="el-GR"/>
        </w:rPr>
      </w:pPr>
    </w:p>
    <w:p w14:paraId="63DA2D5F" w14:textId="77777777" w:rsidR="00020D14" w:rsidRPr="00020D14" w:rsidRDefault="00020D14" w:rsidP="00020D14">
      <w:pPr>
        <w:rPr>
          <w:rFonts w:ascii="Courier New" w:hAnsi="Courier New" w:cs="Courier New"/>
          <w:lang w:val="el-GR" w:eastAsia="el-GR"/>
        </w:rPr>
      </w:pPr>
      <w:r w:rsidRPr="00020D14">
        <w:rPr>
          <w:rFonts w:ascii="Courier New" w:hAnsi="Courier New" w:cs="Courier New"/>
          <w:lang w:val="el-GR" w:eastAsia="el-GR"/>
        </w:rPr>
        <w:t xml:space="preserve">Αυτό σημαίνει ότι ο αποκωδικοποιητής ανακτά τις τιμές αναστροφής των γραμμικών μετασχηματισμών που έλαβε ο κωδικοποιητής, ακολουθώντας τη λογική της PCA, όπου η ανακατασκευή γίνεται με χρήση των </w:t>
      </w:r>
      <w:proofErr w:type="spellStart"/>
      <w:r w:rsidRPr="00020D14">
        <w:rPr>
          <w:rFonts w:ascii="Courier New" w:hAnsi="Courier New" w:cs="Courier New"/>
          <w:lang w:val="el-GR" w:eastAsia="el-GR"/>
        </w:rPr>
        <w:t>transposed</w:t>
      </w:r>
      <w:proofErr w:type="spellEnd"/>
      <w:r w:rsidRPr="00020D14">
        <w:rPr>
          <w:rFonts w:ascii="Courier New" w:hAnsi="Courier New" w:cs="Courier New"/>
          <w:lang w:val="el-GR" w:eastAsia="el-GR"/>
        </w:rPr>
        <w:t xml:space="preserve"> ιδιοδιανυσμάτων (κύριες συνιστώσες). Η χρήση των </w:t>
      </w:r>
      <w:proofErr w:type="spellStart"/>
      <w:r w:rsidRPr="00020D14">
        <w:rPr>
          <w:rFonts w:ascii="Courier New" w:hAnsi="Courier New" w:cs="Courier New"/>
          <w:lang w:val="el-GR" w:eastAsia="el-GR"/>
        </w:rPr>
        <w:t>tied</w:t>
      </w:r>
      <w:proofErr w:type="spellEnd"/>
      <w:r w:rsidRPr="00020D14">
        <w:rPr>
          <w:rFonts w:ascii="Courier New" w:hAnsi="Courier New" w:cs="Courier New"/>
          <w:lang w:val="el-GR" w:eastAsia="el-GR"/>
        </w:rPr>
        <w:t xml:space="preserve"> </w:t>
      </w:r>
      <w:proofErr w:type="spellStart"/>
      <w:r w:rsidRPr="00020D14">
        <w:rPr>
          <w:rFonts w:ascii="Courier New" w:hAnsi="Courier New" w:cs="Courier New"/>
          <w:lang w:val="el-GR" w:eastAsia="el-GR"/>
        </w:rPr>
        <w:t>weights</w:t>
      </w:r>
      <w:proofErr w:type="spellEnd"/>
      <w:r w:rsidRPr="00020D14">
        <w:rPr>
          <w:rFonts w:ascii="Courier New" w:hAnsi="Courier New" w:cs="Courier New"/>
          <w:lang w:val="el-GR" w:eastAsia="el-GR"/>
        </w:rPr>
        <w:t xml:space="preserve"> μειώνει σημαντικά τον αριθμό των παραμέτρων του δικτύου, καθώς δεν αποθηκεύονται ξεχωριστά βάρη για τον αποκωδικοποιητή.</w:t>
      </w:r>
    </w:p>
    <w:p w14:paraId="440B8A7A" w14:textId="77777777" w:rsidR="00020D14" w:rsidRPr="00020D14" w:rsidRDefault="00020D14" w:rsidP="00020D14">
      <w:pPr>
        <w:rPr>
          <w:rFonts w:ascii="Courier New" w:hAnsi="Courier New" w:cs="Courier New"/>
          <w:lang w:val="el-GR" w:eastAsia="el-GR"/>
        </w:rPr>
      </w:pPr>
    </w:p>
    <w:p w14:paraId="09CC328E" w14:textId="77777777" w:rsidR="00020D14" w:rsidRPr="00A076A6" w:rsidRDefault="00020D14" w:rsidP="00020D14">
      <w:pPr>
        <w:rPr>
          <w:rFonts w:ascii="Courier New" w:hAnsi="Courier New" w:cs="Courier New"/>
          <w:b/>
          <w:bCs/>
          <w:lang w:val="el-GR" w:eastAsia="el-GR"/>
        </w:rPr>
      </w:pPr>
      <w:r w:rsidRPr="00A076A6">
        <w:rPr>
          <w:rFonts w:ascii="Courier New" w:hAnsi="Courier New" w:cs="Courier New"/>
          <w:b/>
          <w:bCs/>
          <w:lang w:val="el-GR" w:eastAsia="el-GR"/>
        </w:rPr>
        <w:t>(ϐʹ) Επιλογή Συναρτήσεων Ενεργοποίησης στον Αποκωδικοποιητή:</w:t>
      </w:r>
    </w:p>
    <w:p w14:paraId="79BC28F4" w14:textId="77777777" w:rsidR="00020D14" w:rsidRPr="00020D14" w:rsidRDefault="00020D14" w:rsidP="00020D14">
      <w:pPr>
        <w:rPr>
          <w:rFonts w:ascii="Courier New" w:hAnsi="Courier New" w:cs="Courier New"/>
          <w:lang w:val="el-GR" w:eastAsia="el-GR"/>
        </w:rPr>
      </w:pPr>
    </w:p>
    <w:p w14:paraId="427C21C2" w14:textId="77777777" w:rsidR="00020D14" w:rsidRPr="00020D14" w:rsidRDefault="00020D14" w:rsidP="00020D14">
      <w:pPr>
        <w:rPr>
          <w:rFonts w:ascii="Courier New" w:hAnsi="Courier New" w:cs="Courier New"/>
          <w:lang w:val="el-GR" w:eastAsia="el-GR"/>
        </w:rPr>
      </w:pPr>
      <w:r w:rsidRPr="00020D14">
        <w:rPr>
          <w:rFonts w:ascii="Courier New" w:hAnsi="Courier New" w:cs="Courier New"/>
          <w:lang w:val="el-GR" w:eastAsia="el-GR"/>
        </w:rPr>
        <w:t xml:space="preserve">Αν στον κωδικοποιητή χρησιμοποιήσουμε </w:t>
      </w:r>
      <w:proofErr w:type="spellStart"/>
      <w:r w:rsidRPr="00020D14">
        <w:rPr>
          <w:rFonts w:ascii="Courier New" w:hAnsi="Courier New" w:cs="Courier New"/>
          <w:lang w:val="el-GR" w:eastAsia="el-GR"/>
        </w:rPr>
        <w:t>LeakyReLU</w:t>
      </w:r>
      <w:proofErr w:type="spellEnd"/>
      <w:r w:rsidRPr="00020D14">
        <w:rPr>
          <w:rFonts w:ascii="Courier New" w:hAnsi="Courier New" w:cs="Courier New"/>
          <w:lang w:val="el-GR" w:eastAsia="el-GR"/>
        </w:rPr>
        <w:t xml:space="preserve"> με κλίση 0.2, τότε για να προσεγγίσουμε την αναστροφή της λειτουργίας αυτής στον αποκωδικοποιητή, πρέπει να χρησιμοποιήσουμε μια συνάρτηση ενεργοποίησης που να αντιστρέφει ή να “αντιμετωπίζει ανάποδα” τη συμπεριφορά του </w:t>
      </w:r>
      <w:proofErr w:type="spellStart"/>
      <w:r w:rsidRPr="00020D14">
        <w:rPr>
          <w:rFonts w:ascii="Courier New" w:hAnsi="Courier New" w:cs="Courier New"/>
          <w:lang w:val="el-GR" w:eastAsia="el-GR"/>
        </w:rPr>
        <w:t>LeakyReLU</w:t>
      </w:r>
      <w:proofErr w:type="spellEnd"/>
      <w:r w:rsidRPr="00020D14">
        <w:rPr>
          <w:rFonts w:ascii="Courier New" w:hAnsi="Courier New" w:cs="Courier New"/>
          <w:lang w:val="el-GR" w:eastAsia="el-GR"/>
        </w:rPr>
        <w:t>.</w:t>
      </w:r>
    </w:p>
    <w:p w14:paraId="2F27F8E7" w14:textId="77777777" w:rsidR="00020D14" w:rsidRPr="00020D14" w:rsidRDefault="00020D14" w:rsidP="00020D14">
      <w:pPr>
        <w:rPr>
          <w:rFonts w:ascii="Courier New" w:hAnsi="Courier New" w:cs="Courier New"/>
          <w:lang w:val="el-GR" w:eastAsia="el-GR"/>
        </w:rPr>
      </w:pPr>
    </w:p>
    <w:p w14:paraId="2B847F33" w14:textId="77777777" w:rsidR="00020D14" w:rsidRPr="00020D14" w:rsidRDefault="00020D14" w:rsidP="00020D14">
      <w:pPr>
        <w:rPr>
          <w:rFonts w:ascii="Courier New" w:hAnsi="Courier New" w:cs="Courier New"/>
          <w:lang w:val="el-GR" w:eastAsia="el-GR"/>
        </w:rPr>
      </w:pPr>
      <w:r w:rsidRPr="00020D14">
        <w:rPr>
          <w:rFonts w:ascii="Courier New" w:hAnsi="Courier New" w:cs="Courier New"/>
          <w:lang w:val="el-GR" w:eastAsia="el-GR"/>
        </w:rPr>
        <w:t xml:space="preserve">Στην περίπτωση του παρεχόμενου κώδικα για τον </w:t>
      </w:r>
      <w:proofErr w:type="spellStart"/>
      <w:r w:rsidRPr="00020D14">
        <w:rPr>
          <w:rFonts w:ascii="Courier New" w:hAnsi="Courier New" w:cs="Courier New"/>
          <w:lang w:val="el-GR" w:eastAsia="el-GR"/>
        </w:rPr>
        <w:t>TiedAutoencoder</w:t>
      </w:r>
      <w:proofErr w:type="spellEnd"/>
      <w:r w:rsidRPr="00020D14">
        <w:rPr>
          <w:rFonts w:ascii="Courier New" w:hAnsi="Courier New" w:cs="Courier New"/>
          <w:lang w:val="el-GR" w:eastAsia="el-GR"/>
        </w:rPr>
        <w:t>, η προσέγγιση είναι ως εξής:</w:t>
      </w:r>
    </w:p>
    <w:p w14:paraId="151093BB" w14:textId="77777777" w:rsidR="00020D14" w:rsidRPr="00020D14" w:rsidRDefault="00020D14" w:rsidP="00020D14">
      <w:pPr>
        <w:rPr>
          <w:rFonts w:ascii="Courier New" w:hAnsi="Courier New" w:cs="Courier New"/>
          <w:lang w:val="el-GR" w:eastAsia="el-GR"/>
        </w:rPr>
      </w:pPr>
    </w:p>
    <w:p w14:paraId="38003C5C" w14:textId="77777777" w:rsidR="00020D14" w:rsidRPr="00020D14" w:rsidRDefault="00020D14" w:rsidP="00020D14">
      <w:pPr>
        <w:rPr>
          <w:rFonts w:ascii="Courier New" w:hAnsi="Courier New" w:cs="Courier New"/>
          <w:lang w:val="el-GR" w:eastAsia="el-GR"/>
        </w:rPr>
      </w:pPr>
      <w:r w:rsidRPr="00020D14">
        <w:rPr>
          <w:rFonts w:ascii="Courier New" w:hAnsi="Courier New" w:cs="Courier New"/>
          <w:lang w:val="el-GR" w:eastAsia="el-GR"/>
        </w:rPr>
        <w:t xml:space="preserve">    Στον κωδικοποιητή: Χρησιμοποιείται </w:t>
      </w:r>
      <w:proofErr w:type="spellStart"/>
      <w:r w:rsidRPr="00020D14">
        <w:rPr>
          <w:rFonts w:ascii="Courier New" w:hAnsi="Courier New" w:cs="Courier New"/>
          <w:lang w:val="el-GR" w:eastAsia="el-GR"/>
        </w:rPr>
        <w:t>LeakyReLU</w:t>
      </w:r>
      <w:proofErr w:type="spellEnd"/>
      <w:r w:rsidRPr="00020D14">
        <w:rPr>
          <w:rFonts w:ascii="Courier New" w:hAnsi="Courier New" w:cs="Courier New"/>
          <w:lang w:val="el-GR" w:eastAsia="el-GR"/>
        </w:rPr>
        <w:t xml:space="preserve"> με κλίση 0.2.</w:t>
      </w:r>
    </w:p>
    <w:p w14:paraId="7C185D93" w14:textId="77777777" w:rsidR="00020D14" w:rsidRPr="00020D14" w:rsidRDefault="00020D14" w:rsidP="00020D14">
      <w:pPr>
        <w:rPr>
          <w:rFonts w:ascii="Courier New" w:hAnsi="Courier New" w:cs="Courier New"/>
          <w:lang w:val="el-GR" w:eastAsia="el-GR"/>
        </w:rPr>
      </w:pPr>
      <w:r w:rsidRPr="00020D14">
        <w:rPr>
          <w:rFonts w:ascii="Courier New" w:hAnsi="Courier New" w:cs="Courier New"/>
          <w:lang w:val="el-GR" w:eastAsia="el-GR"/>
        </w:rPr>
        <w:t xml:space="preserve">    Στον αποκωδικοποιητή: Ορίζεται μια συνάρτηση </w:t>
      </w:r>
      <w:proofErr w:type="spellStart"/>
      <w:r w:rsidRPr="00020D14">
        <w:rPr>
          <w:rFonts w:ascii="Courier New" w:hAnsi="Courier New" w:cs="Courier New"/>
          <w:lang w:val="el-GR" w:eastAsia="el-GR"/>
        </w:rPr>
        <w:t>decoder_activation</w:t>
      </w:r>
      <w:proofErr w:type="spellEnd"/>
      <w:r w:rsidRPr="00020D14">
        <w:rPr>
          <w:rFonts w:ascii="Courier New" w:hAnsi="Courier New" w:cs="Courier New"/>
          <w:lang w:val="el-GR" w:eastAsia="el-GR"/>
        </w:rPr>
        <w:t xml:space="preserve">, η οποία λειτουργεί ως “αντίστροφη” του </w:t>
      </w:r>
      <w:proofErr w:type="spellStart"/>
      <w:r w:rsidRPr="00020D14">
        <w:rPr>
          <w:rFonts w:ascii="Courier New" w:hAnsi="Courier New" w:cs="Courier New"/>
          <w:lang w:val="el-GR" w:eastAsia="el-GR"/>
        </w:rPr>
        <w:t>LeakyReLU</w:t>
      </w:r>
      <w:proofErr w:type="spellEnd"/>
      <w:r w:rsidRPr="00020D14">
        <w:rPr>
          <w:rFonts w:ascii="Courier New" w:hAnsi="Courier New" w:cs="Courier New"/>
          <w:lang w:val="el-GR" w:eastAsia="el-GR"/>
        </w:rPr>
        <w:t>:</w:t>
      </w:r>
    </w:p>
    <w:p w14:paraId="4DCACD88" w14:textId="77777777" w:rsidR="00020D14" w:rsidRPr="00020D14" w:rsidRDefault="00020D14" w:rsidP="00020D14">
      <w:pPr>
        <w:rPr>
          <w:rFonts w:ascii="Courier New" w:hAnsi="Courier New" w:cs="Courier New"/>
          <w:lang w:val="el-GR" w:eastAsia="el-GR"/>
        </w:rPr>
      </w:pPr>
    </w:p>
    <w:p w14:paraId="1172429A" w14:textId="77777777" w:rsidR="00A076A6" w:rsidRDefault="00A076A6">
      <w:pPr>
        <w:shd w:val="clear" w:color="auto" w:fill="F0F0F0"/>
      </w:pPr>
      <w:proofErr w:type="spellStart"/>
      <w:proofErr w:type="gramStart"/>
      <w:r>
        <w:rPr>
          <w:rFonts w:ascii="Courier New" w:hAnsi="Courier New" w:cs="Courier New"/>
          <w:color w:val="444444"/>
        </w:rPr>
        <w:t>self.decoder</w:t>
      </w:r>
      <w:proofErr w:type="gramEnd"/>
      <w:r>
        <w:rPr>
          <w:rFonts w:ascii="Courier New" w:hAnsi="Courier New" w:cs="Courier New"/>
          <w:color w:val="444444"/>
        </w:rPr>
        <w:t>_activation</w:t>
      </w:r>
      <w:proofErr w:type="spellEnd"/>
      <w:r>
        <w:rPr>
          <w:rFonts w:ascii="Courier New" w:hAnsi="Courier New" w:cs="Courier New"/>
          <w:color w:val="444444"/>
        </w:rPr>
        <w:t xml:space="preserve"> = </w:t>
      </w:r>
      <w:r>
        <w:rPr>
          <w:rFonts w:ascii="Courier New" w:hAnsi="Courier New" w:cs="Courier New"/>
          <w:b/>
          <w:color w:val="444444"/>
        </w:rPr>
        <w:t>lambda</w:t>
      </w:r>
      <w:r>
        <w:rPr>
          <w:rFonts w:ascii="Courier New" w:hAnsi="Courier New" w:cs="Courier New"/>
          <w:color w:val="444444"/>
        </w:rPr>
        <w:t xml:space="preserve"> x: </w:t>
      </w:r>
      <w:proofErr w:type="spellStart"/>
      <w:r>
        <w:rPr>
          <w:rFonts w:ascii="Courier New" w:hAnsi="Courier New" w:cs="Courier New"/>
          <w:color w:val="444444"/>
        </w:rPr>
        <w:t>torch.where</w:t>
      </w:r>
      <w:proofErr w:type="spellEnd"/>
      <w:r>
        <w:rPr>
          <w:rFonts w:ascii="Courier New" w:hAnsi="Courier New" w:cs="Courier New"/>
          <w:color w:val="444444"/>
        </w:rPr>
        <w:t xml:space="preserve">(x &lt; </w:t>
      </w:r>
      <w:r>
        <w:rPr>
          <w:rFonts w:ascii="Courier New" w:hAnsi="Courier New" w:cs="Courier New"/>
          <w:color w:val="880000"/>
        </w:rPr>
        <w:t>0</w:t>
      </w:r>
      <w:r>
        <w:rPr>
          <w:rFonts w:ascii="Courier New" w:hAnsi="Courier New" w:cs="Courier New"/>
          <w:color w:val="444444"/>
        </w:rPr>
        <w:t xml:space="preserve">, x / </w:t>
      </w:r>
      <w:r>
        <w:rPr>
          <w:rFonts w:ascii="Courier New" w:hAnsi="Courier New" w:cs="Courier New"/>
          <w:color w:val="880000"/>
        </w:rPr>
        <w:t>0.2</w:t>
      </w:r>
      <w:r>
        <w:rPr>
          <w:rFonts w:ascii="Courier New" w:hAnsi="Courier New" w:cs="Courier New"/>
          <w:color w:val="444444"/>
        </w:rPr>
        <w:t>, x)</w:t>
      </w:r>
    </w:p>
    <w:p w14:paraId="783BC16E" w14:textId="5B4F6F6B" w:rsidR="00020D14" w:rsidRPr="00020D14" w:rsidRDefault="00020D14" w:rsidP="00A076A6">
      <w:pPr>
        <w:rPr>
          <w:lang w:eastAsia="el-GR"/>
        </w:rPr>
      </w:pPr>
    </w:p>
    <w:p w14:paraId="27788FCD" w14:textId="77777777" w:rsidR="00020D14" w:rsidRPr="00020D14" w:rsidRDefault="00020D14" w:rsidP="00020D14">
      <w:pPr>
        <w:rPr>
          <w:rFonts w:ascii="Courier New" w:hAnsi="Courier New" w:cs="Courier New"/>
          <w:lang w:eastAsia="el-GR"/>
        </w:rPr>
      </w:pPr>
    </w:p>
    <w:p w14:paraId="31C54498" w14:textId="5731623F" w:rsidR="00974CBD" w:rsidRPr="00EB6F96" w:rsidRDefault="00020D14" w:rsidP="00020D14">
      <w:pPr>
        <w:rPr>
          <w:rFonts w:ascii="Courier New" w:hAnsi="Courier New" w:cs="Courier New"/>
          <w:lang w:val="el-GR" w:eastAsia="el-GR"/>
        </w:rPr>
      </w:pPr>
      <w:r w:rsidRPr="00020D14">
        <w:rPr>
          <w:rFonts w:ascii="Courier New" w:hAnsi="Courier New" w:cs="Courier New"/>
          <w:lang w:val="el-GR" w:eastAsia="el-GR"/>
        </w:rPr>
        <w:t xml:space="preserve">Αυτή η συνάρτηση ενεργοποίησης εφαρμόζεται μετά από κάθε γραμμικό επίπεδο του αποκωδικοποιητή, εκτός από την τελική έξοδο που χρησιμοποιεί </w:t>
      </w:r>
      <w:proofErr w:type="spellStart"/>
      <w:r w:rsidRPr="00020D14">
        <w:rPr>
          <w:rFonts w:ascii="Courier New" w:hAnsi="Courier New" w:cs="Courier New"/>
          <w:lang w:val="el-GR" w:eastAsia="el-GR"/>
        </w:rPr>
        <w:t>Sigmoid</w:t>
      </w:r>
      <w:proofErr w:type="spellEnd"/>
      <w:r w:rsidRPr="00020D14">
        <w:rPr>
          <w:rFonts w:ascii="Courier New" w:hAnsi="Courier New" w:cs="Courier New"/>
          <w:lang w:val="el-GR" w:eastAsia="el-GR"/>
        </w:rPr>
        <w:t>.</w:t>
      </w:r>
    </w:p>
    <w:p w14:paraId="2539B918" w14:textId="794D8007" w:rsidR="006776C5" w:rsidRDefault="009B1B17" w:rsidP="00020D14">
      <w:pPr>
        <w:rPr>
          <w:rFonts w:ascii="Courier New" w:hAnsi="Courier New" w:cs="Courier New"/>
          <w:lang w:eastAsia="el-GR"/>
        </w:rPr>
      </w:pPr>
      <w:r>
        <w:rPr>
          <w:noProof/>
        </w:rPr>
        <w:drawing>
          <wp:inline distT="0" distB="0" distL="0" distR="0" wp14:anchorId="6FEF4832" wp14:editId="035A4258">
            <wp:extent cx="5835015" cy="3205480"/>
            <wp:effectExtent l="0" t="0" r="0" b="0"/>
            <wp:docPr id="353909338"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09338" name="Picture 3" descr="A graph with a lin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35015" cy="3205480"/>
                    </a:xfrm>
                    <a:prstGeom prst="rect">
                      <a:avLst/>
                    </a:prstGeom>
                    <a:noFill/>
                    <a:ln>
                      <a:noFill/>
                    </a:ln>
                  </pic:spPr>
                </pic:pic>
              </a:graphicData>
            </a:graphic>
          </wp:inline>
        </w:drawing>
      </w:r>
    </w:p>
    <w:p w14:paraId="4DA9D1C4" w14:textId="58AC1DF3" w:rsidR="009B1B17" w:rsidRDefault="009B1B17" w:rsidP="00020D14">
      <w:r>
        <w:rPr>
          <w:noProof/>
        </w:rPr>
        <w:drawing>
          <wp:inline distT="0" distB="0" distL="0" distR="0" wp14:anchorId="7402136F" wp14:editId="2C9E86F5">
            <wp:extent cx="5835015" cy="2054860"/>
            <wp:effectExtent l="0" t="0" r="0" b="2540"/>
            <wp:docPr id="506831610" name="Picture 4" descr="A black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31610" name="Picture 4" descr="A black square with white 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35015" cy="2054860"/>
                    </a:xfrm>
                    <a:prstGeom prst="rect">
                      <a:avLst/>
                    </a:prstGeom>
                    <a:noFill/>
                    <a:ln>
                      <a:noFill/>
                    </a:ln>
                  </pic:spPr>
                </pic:pic>
              </a:graphicData>
            </a:graphic>
          </wp:inline>
        </w:drawing>
      </w:r>
      <w:r w:rsidRPr="009B1B17">
        <w:t xml:space="preserve"> </w:t>
      </w:r>
    </w:p>
    <w:p w14:paraId="1C7BB125" w14:textId="77777777" w:rsidR="00D70081" w:rsidRDefault="00D70081" w:rsidP="00020D14"/>
    <w:p w14:paraId="66CF0583" w14:textId="4C77082E" w:rsidR="00D70081" w:rsidRPr="00D70081" w:rsidRDefault="00D70081" w:rsidP="00020D14">
      <w:pPr>
        <w:rPr>
          <w:rFonts w:ascii="Courier New" w:hAnsi="Courier New" w:cs="Courier New"/>
          <w:b/>
          <w:bCs/>
          <w:lang w:eastAsia="el-GR"/>
        </w:rPr>
      </w:pPr>
      <w:bookmarkStart w:id="4" w:name="_Hlk187163946"/>
      <w:r w:rsidRPr="005E6E7D">
        <w:rPr>
          <w:rFonts w:ascii="Courier New" w:hAnsi="Courier New" w:cs="Courier New"/>
          <w:b/>
          <w:bCs/>
          <w:lang w:eastAsia="el-GR"/>
        </w:rPr>
        <w:t>AUTOENCODERS</w:t>
      </w:r>
      <w:r w:rsidRPr="00D70081">
        <w:rPr>
          <w:rFonts w:ascii="Courier New" w:hAnsi="Courier New" w:cs="Courier New"/>
          <w:b/>
          <w:bCs/>
          <w:lang w:eastAsia="el-GR"/>
        </w:rPr>
        <w:t xml:space="preserve"> - </w:t>
      </w:r>
      <w:r w:rsidRPr="00974CBD">
        <w:rPr>
          <w:rFonts w:ascii="Courier New" w:hAnsi="Courier New" w:cs="Courier New"/>
          <w:b/>
          <w:bCs/>
          <w:lang w:val="el-GR" w:eastAsia="el-GR"/>
        </w:rPr>
        <w:t>ΔΙΑΔΙΚΑΣΙΑ</w:t>
      </w:r>
      <w:r w:rsidRPr="00D70081">
        <w:rPr>
          <w:rFonts w:ascii="Courier New" w:hAnsi="Courier New" w:cs="Courier New"/>
          <w:b/>
          <w:bCs/>
          <w:lang w:eastAsia="el-GR"/>
        </w:rPr>
        <w:t xml:space="preserve"> </w:t>
      </w:r>
      <w:r w:rsidR="00654A75">
        <w:rPr>
          <w:rFonts w:ascii="Courier New" w:hAnsi="Courier New" w:cs="Courier New"/>
          <w:b/>
          <w:bCs/>
          <w:lang w:eastAsia="el-GR"/>
        </w:rPr>
        <w:t>4</w:t>
      </w:r>
      <w:r w:rsidRPr="00D70081">
        <w:rPr>
          <w:rFonts w:ascii="Courier New" w:hAnsi="Courier New" w:cs="Courier New"/>
          <w:b/>
          <w:bCs/>
          <w:lang w:eastAsia="el-GR"/>
        </w:rPr>
        <w:t xml:space="preserve"> </w:t>
      </w:r>
      <w:r w:rsidRPr="00974CBD">
        <w:rPr>
          <w:rFonts w:ascii="Courier New" w:hAnsi="Courier New" w:cs="Courier New"/>
          <w:b/>
          <w:bCs/>
          <w:lang w:val="el-GR" w:eastAsia="el-GR"/>
        </w:rPr>
        <w:t>ΣΕΛΙΔΑ</w:t>
      </w:r>
      <w:r w:rsidRPr="00D70081">
        <w:rPr>
          <w:rFonts w:ascii="Courier New" w:hAnsi="Courier New" w:cs="Courier New"/>
          <w:b/>
          <w:bCs/>
          <w:lang w:eastAsia="el-GR"/>
        </w:rPr>
        <w:t xml:space="preserve"> </w:t>
      </w:r>
      <w:r w:rsidR="00654A75">
        <w:rPr>
          <w:rFonts w:ascii="Courier New" w:hAnsi="Courier New" w:cs="Courier New"/>
          <w:b/>
          <w:bCs/>
          <w:lang w:eastAsia="el-GR"/>
        </w:rPr>
        <w:t>10</w:t>
      </w:r>
      <w:r w:rsidRPr="00D70081">
        <w:rPr>
          <w:rFonts w:ascii="Courier New" w:hAnsi="Courier New" w:cs="Courier New"/>
          <w:b/>
          <w:bCs/>
          <w:lang w:eastAsia="el-GR"/>
        </w:rPr>
        <w:t xml:space="preserve"> (</w:t>
      </w:r>
      <w:hyperlink r:id="rId29" w:history="1">
        <w:r w:rsidRPr="005E6E7D">
          <w:rPr>
            <w:rStyle w:val="Hyperlink"/>
            <w:rFonts w:ascii="Courier New" w:hAnsi="Courier New" w:cs="Courier New"/>
            <w:b/>
            <w:bCs/>
            <w:lang w:eastAsia="el-GR"/>
          </w:rPr>
          <w:t>autoencoder</w:t>
        </w:r>
        <w:r w:rsidRPr="00D70081">
          <w:rPr>
            <w:rStyle w:val="Hyperlink"/>
            <w:rFonts w:ascii="Courier New" w:hAnsi="Courier New" w:cs="Courier New"/>
            <w:b/>
            <w:bCs/>
            <w:lang w:eastAsia="el-GR"/>
          </w:rPr>
          <w:t>_</w:t>
        </w:r>
        <w:r w:rsidRPr="005E6E7D">
          <w:rPr>
            <w:rStyle w:val="Hyperlink"/>
            <w:rFonts w:ascii="Courier New" w:hAnsi="Courier New" w:cs="Courier New"/>
            <w:b/>
            <w:bCs/>
            <w:lang w:eastAsia="el-GR"/>
          </w:rPr>
          <w:t>mnist</w:t>
        </w:r>
        <w:r w:rsidRPr="00D70081">
          <w:rPr>
            <w:rStyle w:val="Hyperlink"/>
            <w:rFonts w:ascii="Courier New" w:hAnsi="Courier New" w:cs="Courier New"/>
            <w:b/>
            <w:bCs/>
            <w:lang w:eastAsia="el-GR"/>
          </w:rPr>
          <w:t>_</w:t>
        </w:r>
        <w:r>
          <w:rPr>
            <w:rStyle w:val="Hyperlink"/>
            <w:rFonts w:ascii="Courier New" w:hAnsi="Courier New" w:cs="Courier New"/>
            <w:b/>
            <w:bCs/>
            <w:lang w:eastAsia="el-GR"/>
          </w:rPr>
          <w:t>4</w:t>
        </w:r>
        <w:r w:rsidRPr="00D70081">
          <w:rPr>
            <w:rStyle w:val="Hyperlink"/>
            <w:rFonts w:ascii="Courier New" w:hAnsi="Courier New" w:cs="Courier New"/>
            <w:b/>
            <w:bCs/>
            <w:lang w:eastAsia="el-GR"/>
          </w:rPr>
          <w:t>.</w:t>
        </w:r>
        <w:r w:rsidRPr="005E6E7D">
          <w:rPr>
            <w:rStyle w:val="Hyperlink"/>
            <w:rFonts w:ascii="Courier New" w:hAnsi="Courier New" w:cs="Courier New"/>
            <w:b/>
            <w:bCs/>
            <w:lang w:eastAsia="el-GR"/>
          </w:rPr>
          <w:t>py</w:t>
        </w:r>
      </w:hyperlink>
      <w:r w:rsidRPr="00D70081">
        <w:rPr>
          <w:rFonts w:ascii="Courier New" w:hAnsi="Courier New" w:cs="Courier New"/>
          <w:b/>
          <w:bCs/>
          <w:lang w:eastAsia="el-GR"/>
        </w:rPr>
        <w:t>)</w:t>
      </w:r>
    </w:p>
    <w:bookmarkEnd w:id="4"/>
    <w:p w14:paraId="6C1942B0" w14:textId="77777777" w:rsidR="00D70081" w:rsidRPr="00D70081" w:rsidRDefault="00D70081" w:rsidP="00D70081">
      <w:pPr>
        <w:rPr>
          <w:rFonts w:ascii="Courier New" w:hAnsi="Courier New" w:cs="Courier New"/>
          <w:lang w:val="el-GR" w:eastAsia="el-GR"/>
        </w:rPr>
      </w:pPr>
      <w:r w:rsidRPr="00D70081">
        <w:rPr>
          <w:rFonts w:ascii="Courier New" w:hAnsi="Courier New" w:cs="Courier New"/>
          <w:lang w:val="el-GR" w:eastAsia="el-GR"/>
        </w:rPr>
        <w:t xml:space="preserve">Ο κώδικας που παρέχεται υλοποιεί έναν </w:t>
      </w:r>
      <w:proofErr w:type="spellStart"/>
      <w:r w:rsidRPr="00D70081">
        <w:rPr>
          <w:rFonts w:ascii="Courier New" w:hAnsi="Courier New" w:cs="Courier New"/>
          <w:lang w:eastAsia="el-GR"/>
        </w:rPr>
        <w:t>PseudoinverseAutoencoder</w:t>
      </w:r>
      <w:proofErr w:type="spellEnd"/>
      <w:r w:rsidRPr="00D70081">
        <w:rPr>
          <w:rFonts w:ascii="Courier New" w:hAnsi="Courier New" w:cs="Courier New"/>
          <w:lang w:val="el-GR" w:eastAsia="el-GR"/>
        </w:rPr>
        <w:t xml:space="preserve">, όπου ο κωδικοποιητής αποτελείται από τρία γραμμικά επίπεδα με </w:t>
      </w:r>
      <w:proofErr w:type="spellStart"/>
      <w:r w:rsidRPr="00D70081">
        <w:rPr>
          <w:rFonts w:ascii="Courier New" w:hAnsi="Courier New" w:cs="Courier New"/>
          <w:lang w:eastAsia="el-GR"/>
        </w:rPr>
        <w:t>LeakyReLU</w:t>
      </w:r>
      <w:proofErr w:type="spellEnd"/>
      <w:r w:rsidRPr="00D70081">
        <w:rPr>
          <w:rFonts w:ascii="Courier New" w:hAnsi="Courier New" w:cs="Courier New"/>
          <w:lang w:val="el-GR" w:eastAsia="el-GR"/>
        </w:rPr>
        <w:t xml:space="preserve"> ενεργοποίηση. Ο αποκωδικοποιητής δεν αποθηκεύει ξεχωριστά βάρη. Αντ’ αυτού, κατά τη διάρκεια της προώθησης (</w:t>
      </w:r>
      <w:r w:rsidRPr="00D70081">
        <w:rPr>
          <w:rFonts w:ascii="Courier New" w:hAnsi="Courier New" w:cs="Courier New"/>
          <w:lang w:eastAsia="el-GR"/>
        </w:rPr>
        <w:t>forward</w:t>
      </w:r>
      <w:r w:rsidRPr="00D70081">
        <w:rPr>
          <w:rFonts w:ascii="Courier New" w:hAnsi="Courier New" w:cs="Courier New"/>
          <w:lang w:val="el-GR" w:eastAsia="el-GR"/>
        </w:rPr>
        <w:t xml:space="preserve"> </w:t>
      </w:r>
      <w:r w:rsidRPr="00D70081">
        <w:rPr>
          <w:rFonts w:ascii="Courier New" w:hAnsi="Courier New" w:cs="Courier New"/>
          <w:lang w:eastAsia="el-GR"/>
        </w:rPr>
        <w:t>pass</w:t>
      </w:r>
      <w:r w:rsidRPr="00D70081">
        <w:rPr>
          <w:rFonts w:ascii="Courier New" w:hAnsi="Courier New" w:cs="Courier New"/>
          <w:lang w:val="el-GR" w:eastAsia="el-GR"/>
        </w:rPr>
        <w:t xml:space="preserve">), χρησιμοποιεί τη συνάρτηση </w:t>
      </w:r>
      <w:r w:rsidRPr="00D70081">
        <w:rPr>
          <w:rFonts w:ascii="Courier New" w:hAnsi="Courier New" w:cs="Courier New"/>
          <w:lang w:eastAsia="el-GR"/>
        </w:rPr>
        <w:t>torch</w:t>
      </w:r>
      <w:r w:rsidRPr="00D70081">
        <w:rPr>
          <w:rFonts w:ascii="Courier New" w:hAnsi="Courier New" w:cs="Courier New"/>
          <w:lang w:val="el-GR" w:eastAsia="el-GR"/>
        </w:rPr>
        <w:t>.</w:t>
      </w:r>
      <w:proofErr w:type="spellStart"/>
      <w:r w:rsidRPr="00D70081">
        <w:rPr>
          <w:rFonts w:ascii="Courier New" w:hAnsi="Courier New" w:cs="Courier New"/>
          <w:lang w:eastAsia="el-GR"/>
        </w:rPr>
        <w:t>pinverse</w:t>
      </w:r>
      <w:proofErr w:type="spellEnd"/>
      <w:r w:rsidRPr="00D70081">
        <w:rPr>
          <w:rFonts w:ascii="Courier New" w:hAnsi="Courier New" w:cs="Courier New"/>
          <w:lang w:val="el-GR" w:eastAsia="el-GR"/>
        </w:rPr>
        <w:t xml:space="preserve">() για να υπολογίσει τον </w:t>
      </w:r>
      <w:r w:rsidRPr="00D70081">
        <w:rPr>
          <w:rFonts w:ascii="Courier New" w:hAnsi="Courier New" w:cs="Courier New"/>
          <w:lang w:eastAsia="el-GR"/>
        </w:rPr>
        <w:t>Moore</w:t>
      </w:r>
      <w:r w:rsidRPr="00D70081">
        <w:rPr>
          <w:rFonts w:ascii="Courier New" w:hAnsi="Courier New" w:cs="Courier New"/>
          <w:lang w:val="el-GR" w:eastAsia="el-GR"/>
        </w:rPr>
        <w:t>-</w:t>
      </w:r>
      <w:r w:rsidRPr="00D70081">
        <w:rPr>
          <w:rFonts w:ascii="Courier New" w:hAnsi="Courier New" w:cs="Courier New"/>
          <w:lang w:eastAsia="el-GR"/>
        </w:rPr>
        <w:t>Penrose</w:t>
      </w:r>
      <w:r w:rsidRPr="00D70081">
        <w:rPr>
          <w:rFonts w:ascii="Courier New" w:hAnsi="Courier New" w:cs="Courier New"/>
          <w:lang w:val="el-GR" w:eastAsia="el-GR"/>
        </w:rPr>
        <w:t xml:space="preserve"> </w:t>
      </w:r>
      <w:proofErr w:type="spellStart"/>
      <w:r w:rsidRPr="00D70081">
        <w:rPr>
          <w:rFonts w:ascii="Courier New" w:hAnsi="Courier New" w:cs="Courier New"/>
          <w:lang w:val="el-GR" w:eastAsia="el-GR"/>
        </w:rPr>
        <w:t>ψευδοαντίστροφο</w:t>
      </w:r>
      <w:proofErr w:type="spellEnd"/>
      <w:r w:rsidRPr="00D70081">
        <w:rPr>
          <w:rFonts w:ascii="Courier New" w:hAnsi="Courier New" w:cs="Courier New"/>
          <w:lang w:val="el-GR" w:eastAsia="el-GR"/>
        </w:rPr>
        <w:t xml:space="preserve"> των βαρών κάθε επιπέδου του κωδικοποιητή. Αυτή η προσέγγιση επιτρέπει στον αποκωδικοποιητή να ανακτά τις τιμές αναστροφής των γραμμικών μετασχηματισμών που έλαβε ο κωδικοποιητής, ακολουθώντας τη λογική της </w:t>
      </w:r>
      <w:r w:rsidRPr="00D70081">
        <w:rPr>
          <w:rFonts w:ascii="Courier New" w:hAnsi="Courier New" w:cs="Courier New"/>
          <w:lang w:eastAsia="el-GR"/>
        </w:rPr>
        <w:t>PCA</w:t>
      </w:r>
      <w:r w:rsidRPr="00D70081">
        <w:rPr>
          <w:rFonts w:ascii="Courier New" w:hAnsi="Courier New" w:cs="Courier New"/>
          <w:lang w:val="el-GR" w:eastAsia="el-GR"/>
        </w:rPr>
        <w:t xml:space="preserve"> όπου η ανακατασκευή γίνεται με χρήση των </w:t>
      </w:r>
      <w:r w:rsidRPr="00D70081">
        <w:rPr>
          <w:rFonts w:ascii="Courier New" w:hAnsi="Courier New" w:cs="Courier New"/>
          <w:lang w:eastAsia="el-GR"/>
        </w:rPr>
        <w:t>transposed</w:t>
      </w:r>
      <w:r w:rsidRPr="00D70081">
        <w:rPr>
          <w:rFonts w:ascii="Courier New" w:hAnsi="Courier New" w:cs="Courier New"/>
          <w:lang w:val="el-GR" w:eastAsia="el-GR"/>
        </w:rPr>
        <w:t xml:space="preserve"> ιδιοδιανυσμάτων (κύριες συνιστώσες). Η χρήση των </w:t>
      </w:r>
      <w:proofErr w:type="spellStart"/>
      <w:r w:rsidRPr="00D70081">
        <w:rPr>
          <w:rFonts w:ascii="Courier New" w:hAnsi="Courier New" w:cs="Courier New"/>
          <w:lang w:val="el-GR" w:eastAsia="el-GR"/>
        </w:rPr>
        <w:t>ψευδοαντιστρόφων</w:t>
      </w:r>
      <w:proofErr w:type="spellEnd"/>
      <w:r w:rsidRPr="00D70081">
        <w:rPr>
          <w:rFonts w:ascii="Courier New" w:hAnsi="Courier New" w:cs="Courier New"/>
          <w:lang w:val="el-GR" w:eastAsia="el-GR"/>
        </w:rPr>
        <w:t xml:space="preserve"> βαρών μειώνει σημαντικά τον αριθμό των παραμέτρων του δικτύου, καθώς δεν αποθηκεύονται ξεχωριστά βάρη για τον αποκωδικοποιητή, ενώ παράλληλα προσφέρει αυξημένη σταθερότητα και καλύτερη ανακατασκευή σε περιπτώσεις όπου τα βάρη του κωδικοποιητή δεν είναι τετραγωνικά ή δεν έχουν πλήρη βαθμίδα.</w:t>
      </w:r>
    </w:p>
    <w:p w14:paraId="20203E45" w14:textId="77777777" w:rsidR="00D70081" w:rsidRPr="00D70081" w:rsidRDefault="00D70081" w:rsidP="00D70081">
      <w:pPr>
        <w:numPr>
          <w:ilvl w:val="0"/>
          <w:numId w:val="1"/>
        </w:numPr>
        <w:tabs>
          <w:tab w:val="clear" w:pos="432"/>
        </w:tabs>
        <w:rPr>
          <w:rFonts w:ascii="Courier New" w:hAnsi="Courier New" w:cs="Courier New"/>
          <w:b/>
          <w:bCs/>
          <w:lang w:eastAsia="el-GR"/>
        </w:rPr>
      </w:pPr>
      <w:proofErr w:type="spellStart"/>
      <w:r w:rsidRPr="00D70081">
        <w:rPr>
          <w:rFonts w:ascii="Courier New" w:hAnsi="Courier New" w:cs="Courier New"/>
          <w:b/>
          <w:bCs/>
          <w:lang w:eastAsia="el-GR"/>
        </w:rPr>
        <w:t>Συνάρτηση</w:t>
      </w:r>
      <w:proofErr w:type="spellEnd"/>
      <w:r w:rsidRPr="00D70081">
        <w:rPr>
          <w:rFonts w:ascii="Courier New" w:hAnsi="Courier New" w:cs="Courier New"/>
          <w:b/>
          <w:bCs/>
          <w:lang w:eastAsia="el-GR"/>
        </w:rPr>
        <w:t xml:space="preserve"> Forward </w:t>
      </w:r>
      <w:proofErr w:type="spellStart"/>
      <w:r w:rsidRPr="00D70081">
        <w:rPr>
          <w:rFonts w:ascii="Courier New" w:hAnsi="Courier New" w:cs="Courier New"/>
          <w:b/>
          <w:bCs/>
          <w:lang w:eastAsia="el-GR"/>
        </w:rPr>
        <w:t>στον</w:t>
      </w:r>
      <w:proofErr w:type="spellEnd"/>
      <w:r w:rsidRPr="00D70081">
        <w:rPr>
          <w:rFonts w:ascii="Courier New" w:hAnsi="Courier New" w:cs="Courier New"/>
          <w:b/>
          <w:bCs/>
          <w:lang w:eastAsia="el-GR"/>
        </w:rPr>
        <w:t xml:space="preserve"> </w:t>
      </w:r>
      <w:proofErr w:type="spellStart"/>
      <w:r w:rsidRPr="00D70081">
        <w:rPr>
          <w:rFonts w:ascii="Courier New" w:hAnsi="Courier New" w:cs="Courier New"/>
          <w:b/>
          <w:bCs/>
          <w:lang w:eastAsia="el-GR"/>
        </w:rPr>
        <w:t>PseudoinverseAutoencoder</w:t>
      </w:r>
      <w:proofErr w:type="spellEnd"/>
    </w:p>
    <w:p w14:paraId="100198F0" w14:textId="77777777" w:rsidR="00D70081" w:rsidRPr="00D70081" w:rsidRDefault="00D70081" w:rsidP="00D70081">
      <w:pPr>
        <w:rPr>
          <w:rFonts w:ascii="Courier New" w:hAnsi="Courier New" w:cs="Courier New"/>
          <w:lang w:val="el-GR" w:eastAsia="el-GR"/>
        </w:rPr>
      </w:pPr>
      <w:r w:rsidRPr="00D70081">
        <w:rPr>
          <w:rFonts w:ascii="Courier New" w:hAnsi="Courier New" w:cs="Courier New"/>
          <w:lang w:val="el-GR" w:eastAsia="el-GR"/>
        </w:rPr>
        <w:t xml:space="preserve">Στον </w:t>
      </w:r>
      <w:r w:rsidRPr="00D70081">
        <w:rPr>
          <w:rFonts w:ascii="Courier New" w:hAnsi="Courier New" w:cs="Courier New"/>
          <w:lang w:eastAsia="el-GR"/>
        </w:rPr>
        <w:t>forward</w:t>
      </w:r>
      <w:r w:rsidRPr="00D70081">
        <w:rPr>
          <w:rFonts w:ascii="Courier New" w:hAnsi="Courier New" w:cs="Courier New"/>
          <w:lang w:val="el-GR" w:eastAsia="el-GR"/>
        </w:rPr>
        <w:t xml:space="preserve"> </w:t>
      </w:r>
      <w:r w:rsidRPr="00D70081">
        <w:rPr>
          <w:rFonts w:ascii="Courier New" w:hAnsi="Courier New" w:cs="Courier New"/>
          <w:lang w:eastAsia="el-GR"/>
        </w:rPr>
        <w:t>method</w:t>
      </w:r>
      <w:r w:rsidRPr="00D70081">
        <w:rPr>
          <w:rFonts w:ascii="Courier New" w:hAnsi="Courier New" w:cs="Courier New"/>
          <w:lang w:val="el-GR" w:eastAsia="el-GR"/>
        </w:rPr>
        <w:t xml:space="preserve">, κάθε επίπεδο αποκωδικοποίησης υπολογίζει το αποτέλεσμα της γραμμικής μεταβολής με χρήση του </w:t>
      </w:r>
      <w:proofErr w:type="spellStart"/>
      <w:r w:rsidRPr="00D70081">
        <w:rPr>
          <w:rFonts w:ascii="Courier New" w:hAnsi="Courier New" w:cs="Courier New"/>
          <w:lang w:val="el-GR" w:eastAsia="el-GR"/>
        </w:rPr>
        <w:t>ψευδοαντίστροφου</w:t>
      </w:r>
      <w:proofErr w:type="spellEnd"/>
      <w:r w:rsidRPr="00D70081">
        <w:rPr>
          <w:rFonts w:ascii="Courier New" w:hAnsi="Courier New" w:cs="Courier New"/>
          <w:lang w:val="el-GR" w:eastAsia="el-GR"/>
        </w:rPr>
        <w:t xml:space="preserve"> των βαρών του αντίστοιχου επιπέδου κωδικοποιητή. Οι ενεργοποιήσεις </w:t>
      </w:r>
      <w:r w:rsidRPr="00D70081">
        <w:rPr>
          <w:rFonts w:ascii="Courier New" w:hAnsi="Courier New" w:cs="Courier New"/>
          <w:lang w:eastAsia="el-GR"/>
        </w:rPr>
        <w:t>decoder</w:t>
      </w:r>
      <w:r w:rsidRPr="00D70081">
        <w:rPr>
          <w:rFonts w:ascii="Courier New" w:hAnsi="Courier New" w:cs="Courier New"/>
          <w:lang w:val="el-GR" w:eastAsia="el-GR"/>
        </w:rPr>
        <w:t>_</w:t>
      </w:r>
      <w:r w:rsidRPr="00D70081">
        <w:rPr>
          <w:rFonts w:ascii="Courier New" w:hAnsi="Courier New" w:cs="Courier New"/>
          <w:lang w:eastAsia="el-GR"/>
        </w:rPr>
        <w:t>activation</w:t>
      </w:r>
      <w:r w:rsidRPr="00D70081">
        <w:rPr>
          <w:rFonts w:ascii="Courier New" w:hAnsi="Courier New" w:cs="Courier New"/>
          <w:lang w:val="el-GR" w:eastAsia="el-GR"/>
        </w:rPr>
        <w:t xml:space="preserve"> εφαρμόζονται μετά από κάθε γραμμικό επίπεδο του αποκωδικοποιητή, εκτός από την τελική έξοδο που χρησιμοποιεί </w:t>
      </w:r>
      <w:r w:rsidRPr="00D70081">
        <w:rPr>
          <w:rFonts w:ascii="Courier New" w:hAnsi="Courier New" w:cs="Courier New"/>
          <w:lang w:eastAsia="el-GR"/>
        </w:rPr>
        <w:t>Sigmoid</w:t>
      </w:r>
      <w:r w:rsidRPr="00D70081">
        <w:rPr>
          <w:rFonts w:ascii="Courier New" w:hAnsi="Courier New" w:cs="Courier New"/>
          <w:lang w:val="el-GR" w:eastAsia="el-GR"/>
        </w:rPr>
        <w:t xml:space="preserve">. Αυτό διασφαλίζει ότι οι μη γραμμικές λειτουργίες του κωδικοποιητή αντιστρέφονται σωστά στον αποκωδικοποιητή, υποστηρίζοντας την προσέγγιση της </w:t>
      </w:r>
      <w:r w:rsidRPr="00D70081">
        <w:rPr>
          <w:rFonts w:ascii="Courier New" w:hAnsi="Courier New" w:cs="Courier New"/>
          <w:lang w:eastAsia="el-GR"/>
        </w:rPr>
        <w:t>PCA</w:t>
      </w:r>
      <w:r w:rsidRPr="00D70081">
        <w:rPr>
          <w:rFonts w:ascii="Courier New" w:hAnsi="Courier New" w:cs="Courier New"/>
          <w:lang w:val="el-GR" w:eastAsia="el-GR"/>
        </w:rPr>
        <w:t xml:space="preserve"> μέσω της μείωσης των παραμέτρων και της διατήρησης γραμμικών σχέσεων όσο το δυνατόν πιο πιστά.</w:t>
      </w:r>
    </w:p>
    <w:p w14:paraId="2854E7AF" w14:textId="77777777" w:rsidR="00D70081" w:rsidRPr="00D70081" w:rsidRDefault="00D70081" w:rsidP="00D70081">
      <w:pPr>
        <w:numPr>
          <w:ilvl w:val="0"/>
          <w:numId w:val="1"/>
        </w:numPr>
        <w:tabs>
          <w:tab w:val="clear" w:pos="432"/>
        </w:tabs>
        <w:rPr>
          <w:rFonts w:ascii="Courier New" w:hAnsi="Courier New" w:cs="Courier New"/>
          <w:b/>
          <w:bCs/>
          <w:lang w:val="el-GR" w:eastAsia="el-GR"/>
        </w:rPr>
      </w:pPr>
      <w:r w:rsidRPr="00D70081">
        <w:rPr>
          <w:rFonts w:ascii="Courier New" w:hAnsi="Courier New" w:cs="Courier New"/>
          <w:b/>
          <w:bCs/>
          <w:lang w:val="el-GR" w:eastAsia="el-GR"/>
        </w:rPr>
        <w:t xml:space="preserve">Διαφορές και Επιδράσεις της Χρήσης </w:t>
      </w:r>
      <w:proofErr w:type="spellStart"/>
      <w:r w:rsidRPr="00D70081">
        <w:rPr>
          <w:rFonts w:ascii="Courier New" w:hAnsi="Courier New" w:cs="Courier New"/>
          <w:b/>
          <w:bCs/>
          <w:lang w:val="el-GR" w:eastAsia="el-GR"/>
        </w:rPr>
        <w:t>Ψευδοαντιστροφών</w:t>
      </w:r>
      <w:proofErr w:type="spellEnd"/>
    </w:p>
    <w:p w14:paraId="5C48FCC3" w14:textId="77777777" w:rsidR="00D70081" w:rsidRPr="00D70081" w:rsidRDefault="00D70081" w:rsidP="00D70081">
      <w:pPr>
        <w:rPr>
          <w:rFonts w:ascii="Courier New" w:hAnsi="Courier New" w:cs="Courier New"/>
          <w:lang w:val="el-GR" w:eastAsia="el-GR"/>
        </w:rPr>
      </w:pPr>
      <w:r w:rsidRPr="00D70081">
        <w:rPr>
          <w:rFonts w:ascii="Courier New" w:hAnsi="Courier New" w:cs="Courier New"/>
          <w:lang w:val="el-GR" w:eastAsia="el-GR"/>
        </w:rPr>
        <w:t xml:space="preserve">Η χρήση του </w:t>
      </w:r>
      <w:proofErr w:type="spellStart"/>
      <w:r w:rsidRPr="00D70081">
        <w:rPr>
          <w:rFonts w:ascii="Courier New" w:hAnsi="Courier New" w:cs="Courier New"/>
          <w:lang w:val="el-GR" w:eastAsia="el-GR"/>
        </w:rPr>
        <w:t>ψευδοαντίστροφου</w:t>
      </w:r>
      <w:proofErr w:type="spellEnd"/>
      <w:r w:rsidRPr="00D70081">
        <w:rPr>
          <w:rFonts w:ascii="Courier New" w:hAnsi="Courier New" w:cs="Courier New"/>
          <w:lang w:val="el-GR" w:eastAsia="el-GR"/>
        </w:rPr>
        <w:t xml:space="preserve"> επιτρέπει στον </w:t>
      </w:r>
      <w:r w:rsidRPr="00D70081">
        <w:rPr>
          <w:rFonts w:ascii="Courier New" w:hAnsi="Courier New" w:cs="Courier New"/>
          <w:lang w:eastAsia="el-GR"/>
        </w:rPr>
        <w:t>Autoencoder</w:t>
      </w:r>
      <w:r w:rsidRPr="00D70081">
        <w:rPr>
          <w:rFonts w:ascii="Courier New" w:hAnsi="Courier New" w:cs="Courier New"/>
          <w:lang w:val="el-GR" w:eastAsia="el-GR"/>
        </w:rPr>
        <w:t xml:space="preserve"> να χρησιμοποιεί αποτελεσματικά την πληροφορία του κωδικοποιητή για την ανακατασκευή των δεδομένων χωρίς να χρειάζεται ξεχωριστά βάρη αποκωδικοποιητή. Αυτό μειώνει το συνολικό αριθμό των παραμέτρων του δικτύου, καθώς ο αποκωδικοποιητής δεν έχει ανεξάρτητα βάρη, αλλά χρησιμοποιεί τα </w:t>
      </w:r>
      <w:proofErr w:type="spellStart"/>
      <w:r w:rsidRPr="00D70081">
        <w:rPr>
          <w:rFonts w:ascii="Courier New" w:hAnsi="Courier New" w:cs="Courier New"/>
          <w:lang w:val="el-GR" w:eastAsia="el-GR"/>
        </w:rPr>
        <w:t>ψευδοαντίστροφα</w:t>
      </w:r>
      <w:proofErr w:type="spellEnd"/>
      <w:r w:rsidRPr="00D70081">
        <w:rPr>
          <w:rFonts w:ascii="Courier New" w:hAnsi="Courier New" w:cs="Courier New"/>
          <w:lang w:val="el-GR" w:eastAsia="el-GR"/>
        </w:rPr>
        <w:t xml:space="preserve"> των βαρών του κωδικοποιητή. Επιπλέον, η χρήση του </w:t>
      </w:r>
      <w:r w:rsidRPr="00D70081">
        <w:rPr>
          <w:rFonts w:ascii="Courier New" w:hAnsi="Courier New" w:cs="Courier New"/>
          <w:lang w:eastAsia="el-GR"/>
        </w:rPr>
        <w:t>Moore</w:t>
      </w:r>
      <w:r w:rsidRPr="00D70081">
        <w:rPr>
          <w:rFonts w:ascii="Courier New" w:hAnsi="Courier New" w:cs="Courier New"/>
          <w:lang w:val="el-GR" w:eastAsia="el-GR"/>
        </w:rPr>
        <w:t>-</w:t>
      </w:r>
      <w:r w:rsidRPr="00D70081">
        <w:rPr>
          <w:rFonts w:ascii="Courier New" w:hAnsi="Courier New" w:cs="Courier New"/>
          <w:lang w:eastAsia="el-GR"/>
        </w:rPr>
        <w:t>Penrose</w:t>
      </w:r>
      <w:r w:rsidRPr="00D70081">
        <w:rPr>
          <w:rFonts w:ascii="Courier New" w:hAnsi="Courier New" w:cs="Courier New"/>
          <w:lang w:val="el-GR" w:eastAsia="el-GR"/>
        </w:rPr>
        <w:t xml:space="preserve"> </w:t>
      </w:r>
      <w:proofErr w:type="spellStart"/>
      <w:r w:rsidRPr="00D70081">
        <w:rPr>
          <w:rFonts w:ascii="Courier New" w:hAnsi="Courier New" w:cs="Courier New"/>
          <w:lang w:val="el-GR" w:eastAsia="el-GR"/>
        </w:rPr>
        <w:t>ψευδοαντίστροφου</w:t>
      </w:r>
      <w:proofErr w:type="spellEnd"/>
      <w:r w:rsidRPr="00D70081">
        <w:rPr>
          <w:rFonts w:ascii="Courier New" w:hAnsi="Courier New" w:cs="Courier New"/>
          <w:lang w:val="el-GR" w:eastAsia="el-GR"/>
        </w:rPr>
        <w:t xml:space="preserve"> προσφέρει μεγαλύτερη σταθερότητα και ακρίβεια στην ανακατασκευή, ειδικά σε περιπτώσεις όπου οι πίνακες βαρών δεν είναι τετραγωνικοί ή δεν έχουν πλήρη βαθμίδα. Αυτή η μέθοδος χειρίζεται καλύτερα τις περιπτώσεις όπου ο κωδικοποιητής δεν μπορεί να μετασχηματίσει τα δεδομένα σε έναν πλήρως </w:t>
      </w:r>
      <w:proofErr w:type="spellStart"/>
      <w:r w:rsidRPr="00D70081">
        <w:rPr>
          <w:rFonts w:ascii="Courier New" w:hAnsi="Courier New" w:cs="Courier New"/>
          <w:lang w:val="el-GR" w:eastAsia="el-GR"/>
        </w:rPr>
        <w:t>βαθμωτό</w:t>
      </w:r>
      <w:proofErr w:type="spellEnd"/>
      <w:r w:rsidRPr="00D70081">
        <w:rPr>
          <w:rFonts w:ascii="Courier New" w:hAnsi="Courier New" w:cs="Courier New"/>
          <w:lang w:val="el-GR" w:eastAsia="el-GR"/>
        </w:rPr>
        <w:t xml:space="preserve"> χώρο, επιτρέποντας μια πιο αξιόπιστη αναστροφή και ανακατασκευή των δεδομένων.</w:t>
      </w:r>
    </w:p>
    <w:p w14:paraId="01A4D0AD" w14:textId="0376A3FC" w:rsidR="00A769B4" w:rsidRDefault="00C97B1E" w:rsidP="00020D14">
      <w:pPr>
        <w:rPr>
          <w:rFonts w:ascii="Courier New" w:hAnsi="Courier New" w:cs="Courier New"/>
          <w:lang w:eastAsia="el-GR"/>
        </w:rPr>
      </w:pPr>
      <w:r>
        <w:rPr>
          <w:noProof/>
        </w:rPr>
        <w:drawing>
          <wp:inline distT="0" distB="0" distL="0" distR="0" wp14:anchorId="5DE1284A" wp14:editId="4C983C26">
            <wp:extent cx="5835015" cy="3205480"/>
            <wp:effectExtent l="0" t="0" r="0" b="0"/>
            <wp:docPr id="532282092"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82092" name="Picture 6" descr="A graph with a lin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35015" cy="3205480"/>
                    </a:xfrm>
                    <a:prstGeom prst="rect">
                      <a:avLst/>
                    </a:prstGeom>
                    <a:noFill/>
                    <a:ln>
                      <a:noFill/>
                    </a:ln>
                  </pic:spPr>
                </pic:pic>
              </a:graphicData>
            </a:graphic>
          </wp:inline>
        </w:drawing>
      </w:r>
    </w:p>
    <w:p w14:paraId="00370583" w14:textId="1191E516" w:rsidR="00C97B1E" w:rsidRDefault="00C97B1E" w:rsidP="00020D14">
      <w:pPr>
        <w:rPr>
          <w:rFonts w:ascii="Courier New" w:hAnsi="Courier New" w:cs="Courier New"/>
          <w:lang w:eastAsia="el-GR"/>
        </w:rPr>
      </w:pPr>
      <w:r>
        <w:rPr>
          <w:noProof/>
        </w:rPr>
        <w:drawing>
          <wp:inline distT="0" distB="0" distL="0" distR="0" wp14:anchorId="15D0BFFD" wp14:editId="579E2ED4">
            <wp:extent cx="5835015" cy="2054860"/>
            <wp:effectExtent l="0" t="0" r="0" b="2540"/>
            <wp:docPr id="338606146" name="Picture 7" descr="A black squar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06146" name="Picture 7" descr="A black square with white text&#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35015" cy="2054860"/>
                    </a:xfrm>
                    <a:prstGeom prst="rect">
                      <a:avLst/>
                    </a:prstGeom>
                    <a:noFill/>
                    <a:ln>
                      <a:noFill/>
                    </a:ln>
                  </pic:spPr>
                </pic:pic>
              </a:graphicData>
            </a:graphic>
          </wp:inline>
        </w:drawing>
      </w:r>
    </w:p>
    <w:p w14:paraId="62269467" w14:textId="77777777" w:rsidR="00152DC9" w:rsidRDefault="00152DC9" w:rsidP="00020D14">
      <w:pPr>
        <w:rPr>
          <w:rFonts w:ascii="Courier New" w:hAnsi="Courier New" w:cs="Courier New"/>
          <w:lang w:eastAsia="el-GR"/>
        </w:rPr>
      </w:pPr>
    </w:p>
    <w:p w14:paraId="7C5E462B" w14:textId="30DC03BB" w:rsidR="00152DC9" w:rsidRPr="00D70081" w:rsidRDefault="00152DC9" w:rsidP="00152DC9">
      <w:pPr>
        <w:rPr>
          <w:rFonts w:ascii="Courier New" w:hAnsi="Courier New" w:cs="Courier New"/>
          <w:b/>
          <w:bCs/>
          <w:lang w:eastAsia="el-GR"/>
        </w:rPr>
      </w:pPr>
      <w:r w:rsidRPr="005E6E7D">
        <w:rPr>
          <w:rFonts w:ascii="Courier New" w:hAnsi="Courier New" w:cs="Courier New"/>
          <w:b/>
          <w:bCs/>
          <w:lang w:eastAsia="el-GR"/>
        </w:rPr>
        <w:t>AUTOENCODERS</w:t>
      </w:r>
      <w:r w:rsidRPr="00D70081">
        <w:rPr>
          <w:rFonts w:ascii="Courier New" w:hAnsi="Courier New" w:cs="Courier New"/>
          <w:b/>
          <w:bCs/>
          <w:lang w:eastAsia="el-GR"/>
        </w:rPr>
        <w:t xml:space="preserve"> - </w:t>
      </w:r>
      <w:r w:rsidRPr="00974CBD">
        <w:rPr>
          <w:rFonts w:ascii="Courier New" w:hAnsi="Courier New" w:cs="Courier New"/>
          <w:b/>
          <w:bCs/>
          <w:lang w:val="el-GR" w:eastAsia="el-GR"/>
        </w:rPr>
        <w:t>ΔΙΑΔΙΚΑΣΙΑ</w:t>
      </w:r>
      <w:r w:rsidRPr="00D70081">
        <w:rPr>
          <w:rFonts w:ascii="Courier New" w:hAnsi="Courier New" w:cs="Courier New"/>
          <w:b/>
          <w:bCs/>
          <w:lang w:eastAsia="el-GR"/>
        </w:rPr>
        <w:t xml:space="preserve"> </w:t>
      </w:r>
      <w:r>
        <w:rPr>
          <w:rFonts w:ascii="Courier New" w:hAnsi="Courier New" w:cs="Courier New"/>
          <w:b/>
          <w:bCs/>
          <w:lang w:eastAsia="el-GR"/>
        </w:rPr>
        <w:t>5</w:t>
      </w:r>
      <w:r w:rsidRPr="00D70081">
        <w:rPr>
          <w:rFonts w:ascii="Courier New" w:hAnsi="Courier New" w:cs="Courier New"/>
          <w:b/>
          <w:bCs/>
          <w:lang w:eastAsia="el-GR"/>
        </w:rPr>
        <w:t xml:space="preserve"> </w:t>
      </w:r>
      <w:r w:rsidRPr="00974CBD">
        <w:rPr>
          <w:rFonts w:ascii="Courier New" w:hAnsi="Courier New" w:cs="Courier New"/>
          <w:b/>
          <w:bCs/>
          <w:lang w:val="el-GR" w:eastAsia="el-GR"/>
        </w:rPr>
        <w:t>ΣΕΛΙΔΑ</w:t>
      </w:r>
      <w:r w:rsidRPr="00D70081">
        <w:rPr>
          <w:rFonts w:ascii="Courier New" w:hAnsi="Courier New" w:cs="Courier New"/>
          <w:b/>
          <w:bCs/>
          <w:lang w:eastAsia="el-GR"/>
        </w:rPr>
        <w:t xml:space="preserve"> </w:t>
      </w:r>
      <w:r>
        <w:rPr>
          <w:rFonts w:ascii="Courier New" w:hAnsi="Courier New" w:cs="Courier New"/>
          <w:b/>
          <w:bCs/>
          <w:lang w:eastAsia="el-GR"/>
        </w:rPr>
        <w:t>10</w:t>
      </w:r>
      <w:r w:rsidRPr="00D70081">
        <w:rPr>
          <w:rFonts w:ascii="Courier New" w:hAnsi="Courier New" w:cs="Courier New"/>
          <w:b/>
          <w:bCs/>
          <w:lang w:eastAsia="el-GR"/>
        </w:rPr>
        <w:t xml:space="preserve"> (</w:t>
      </w:r>
      <w:hyperlink r:id="rId32" w:history="1">
        <w:r w:rsidR="00BE6905">
          <w:rPr>
            <w:rStyle w:val="Hyperlink"/>
            <w:rFonts w:ascii="Courier New" w:hAnsi="Courier New" w:cs="Courier New"/>
            <w:b/>
            <w:bCs/>
            <w:lang w:eastAsia="el-GR"/>
          </w:rPr>
          <w:t>compare_a</w:t>
        </w:r>
        <w:r w:rsidRPr="005E6E7D">
          <w:rPr>
            <w:rStyle w:val="Hyperlink"/>
            <w:rFonts w:ascii="Courier New" w:hAnsi="Courier New" w:cs="Courier New"/>
            <w:b/>
            <w:bCs/>
            <w:lang w:eastAsia="el-GR"/>
          </w:rPr>
          <w:t>utoencoder</w:t>
        </w:r>
        <w:r w:rsidRPr="00D70081">
          <w:rPr>
            <w:rStyle w:val="Hyperlink"/>
            <w:rFonts w:ascii="Courier New" w:hAnsi="Courier New" w:cs="Courier New"/>
            <w:b/>
            <w:bCs/>
            <w:lang w:eastAsia="el-GR"/>
          </w:rPr>
          <w:t>.</w:t>
        </w:r>
        <w:r w:rsidRPr="005E6E7D">
          <w:rPr>
            <w:rStyle w:val="Hyperlink"/>
            <w:rFonts w:ascii="Courier New" w:hAnsi="Courier New" w:cs="Courier New"/>
            <w:b/>
            <w:bCs/>
            <w:lang w:eastAsia="el-GR"/>
          </w:rPr>
          <w:t>py</w:t>
        </w:r>
      </w:hyperlink>
      <w:r w:rsidRPr="00D70081">
        <w:rPr>
          <w:rFonts w:ascii="Courier New" w:hAnsi="Courier New" w:cs="Courier New"/>
          <w:b/>
          <w:bCs/>
          <w:lang w:eastAsia="el-GR"/>
        </w:rPr>
        <w:t>)</w:t>
      </w:r>
    </w:p>
    <w:p w14:paraId="1ECFCE01" w14:textId="77777777" w:rsidR="00152DC9" w:rsidRDefault="00152DC9" w:rsidP="00020D14">
      <w:pPr>
        <w:rPr>
          <w:rFonts w:ascii="Courier New" w:hAnsi="Courier New" w:cs="Courier New"/>
          <w:lang w:eastAsia="el-GR"/>
        </w:rPr>
      </w:pPr>
    </w:p>
    <w:p w14:paraId="29605A95" w14:textId="77777777" w:rsidR="00DC6DC3" w:rsidRDefault="00DC6DC3">
      <w:pPr>
        <w:shd w:val="clear" w:color="auto" w:fill="F0F0F0"/>
      </w:pPr>
      <w:r>
        <w:rPr>
          <w:rFonts w:ascii="Courier New" w:hAnsi="Courier New" w:cs="Courier New"/>
          <w:color w:val="444444"/>
        </w:rPr>
        <w:t>Comparing autoencoder variants...</w:t>
      </w:r>
      <w:r>
        <w:rPr>
          <w:rFonts w:ascii="Courier New" w:hAnsi="Courier New" w:cs="Courier New"/>
          <w:color w:val="444444"/>
        </w:rPr>
        <w:br/>
      </w:r>
      <w:r>
        <w:rPr>
          <w:rFonts w:ascii="Courier New" w:hAnsi="Courier New" w:cs="Courier New"/>
          <w:color w:val="444444"/>
        </w:rPr>
        <w:br/>
        <w:t>Training Three Layer AE...</w:t>
      </w:r>
      <w:r>
        <w:rPr>
          <w:rFonts w:ascii="Courier New" w:hAnsi="Courier New" w:cs="Courier New"/>
          <w:color w:val="444444"/>
        </w:rPr>
        <w:br/>
        <w:t>Epoch [</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880000"/>
        </w:rPr>
        <w:t>40</w:t>
      </w:r>
      <w:r>
        <w:rPr>
          <w:rFonts w:ascii="Courier New" w:hAnsi="Courier New" w:cs="Courier New"/>
          <w:color w:val="444444"/>
        </w:rPr>
        <w:t xml:space="preserve">], Loss: </w:t>
      </w:r>
      <w:r>
        <w:rPr>
          <w:rFonts w:ascii="Courier New" w:hAnsi="Courier New" w:cs="Courier New"/>
          <w:color w:val="880000"/>
        </w:rPr>
        <w:t>0.073688</w:t>
      </w:r>
      <w:r>
        <w:rPr>
          <w:rFonts w:ascii="Courier New" w:hAnsi="Courier New" w:cs="Courier New"/>
          <w:color w:val="444444"/>
        </w:rPr>
        <w:br/>
        <w:t>Epoch [</w:t>
      </w:r>
      <w:r>
        <w:rPr>
          <w:rFonts w:ascii="Courier New" w:hAnsi="Courier New" w:cs="Courier New"/>
          <w:color w:val="880000"/>
        </w:rPr>
        <w:t>20</w:t>
      </w:r>
      <w:r>
        <w:rPr>
          <w:rFonts w:ascii="Courier New" w:hAnsi="Courier New" w:cs="Courier New"/>
          <w:color w:val="444444"/>
        </w:rPr>
        <w:t>/</w:t>
      </w:r>
      <w:r>
        <w:rPr>
          <w:rFonts w:ascii="Courier New" w:hAnsi="Courier New" w:cs="Courier New"/>
          <w:color w:val="880000"/>
        </w:rPr>
        <w:t>40</w:t>
      </w:r>
      <w:r>
        <w:rPr>
          <w:rFonts w:ascii="Courier New" w:hAnsi="Courier New" w:cs="Courier New"/>
          <w:color w:val="444444"/>
        </w:rPr>
        <w:t xml:space="preserve">], Loss: </w:t>
      </w:r>
      <w:r>
        <w:rPr>
          <w:rFonts w:ascii="Courier New" w:hAnsi="Courier New" w:cs="Courier New"/>
          <w:color w:val="880000"/>
        </w:rPr>
        <w:t>0.069300</w:t>
      </w:r>
      <w:r>
        <w:rPr>
          <w:rFonts w:ascii="Courier New" w:hAnsi="Courier New" w:cs="Courier New"/>
          <w:color w:val="444444"/>
        </w:rPr>
        <w:br/>
        <w:t>Epoch [</w:t>
      </w:r>
      <w:r>
        <w:rPr>
          <w:rFonts w:ascii="Courier New" w:hAnsi="Courier New" w:cs="Courier New"/>
          <w:color w:val="880000"/>
        </w:rPr>
        <w:t>30</w:t>
      </w:r>
      <w:r>
        <w:rPr>
          <w:rFonts w:ascii="Courier New" w:hAnsi="Courier New" w:cs="Courier New"/>
          <w:color w:val="444444"/>
        </w:rPr>
        <w:t>/</w:t>
      </w:r>
      <w:r>
        <w:rPr>
          <w:rFonts w:ascii="Courier New" w:hAnsi="Courier New" w:cs="Courier New"/>
          <w:color w:val="880000"/>
        </w:rPr>
        <w:t>40</w:t>
      </w:r>
      <w:r>
        <w:rPr>
          <w:rFonts w:ascii="Courier New" w:hAnsi="Courier New" w:cs="Courier New"/>
          <w:color w:val="444444"/>
        </w:rPr>
        <w:t xml:space="preserve">], Loss: </w:t>
      </w:r>
      <w:r>
        <w:rPr>
          <w:rFonts w:ascii="Courier New" w:hAnsi="Courier New" w:cs="Courier New"/>
          <w:color w:val="880000"/>
        </w:rPr>
        <w:t>0.067676</w:t>
      </w:r>
      <w:r>
        <w:rPr>
          <w:rFonts w:ascii="Courier New" w:hAnsi="Courier New" w:cs="Courier New"/>
          <w:color w:val="444444"/>
        </w:rPr>
        <w:br/>
        <w:t>Epoch [</w:t>
      </w:r>
      <w:r>
        <w:rPr>
          <w:rFonts w:ascii="Courier New" w:hAnsi="Courier New" w:cs="Courier New"/>
          <w:color w:val="880000"/>
        </w:rPr>
        <w:t>40</w:t>
      </w:r>
      <w:r>
        <w:rPr>
          <w:rFonts w:ascii="Courier New" w:hAnsi="Courier New" w:cs="Courier New"/>
          <w:color w:val="444444"/>
        </w:rPr>
        <w:t>/</w:t>
      </w:r>
      <w:r>
        <w:rPr>
          <w:rFonts w:ascii="Courier New" w:hAnsi="Courier New" w:cs="Courier New"/>
          <w:color w:val="880000"/>
        </w:rPr>
        <w:t>40</w:t>
      </w:r>
      <w:r>
        <w:rPr>
          <w:rFonts w:ascii="Courier New" w:hAnsi="Courier New" w:cs="Courier New"/>
          <w:color w:val="444444"/>
        </w:rPr>
        <w:t xml:space="preserve">], Loss: </w:t>
      </w:r>
      <w:r>
        <w:rPr>
          <w:rFonts w:ascii="Courier New" w:hAnsi="Courier New" w:cs="Courier New"/>
          <w:color w:val="880000"/>
        </w:rPr>
        <w:t>0.066718</w:t>
      </w:r>
      <w:r>
        <w:rPr>
          <w:rFonts w:ascii="Courier New" w:hAnsi="Courier New" w:cs="Courier New"/>
          <w:color w:val="444444"/>
        </w:rPr>
        <w:br/>
      </w:r>
      <w:r>
        <w:rPr>
          <w:rFonts w:ascii="Courier New" w:hAnsi="Courier New" w:cs="Courier New"/>
          <w:color w:val="444444"/>
        </w:rPr>
        <w:br/>
        <w:t>Training Tied Weights AE...</w:t>
      </w:r>
      <w:r>
        <w:rPr>
          <w:rFonts w:ascii="Courier New" w:hAnsi="Courier New" w:cs="Courier New"/>
          <w:color w:val="444444"/>
        </w:rPr>
        <w:br/>
        <w:t>Epoch [</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880000"/>
        </w:rPr>
        <w:t>40</w:t>
      </w:r>
      <w:r>
        <w:rPr>
          <w:rFonts w:ascii="Courier New" w:hAnsi="Courier New" w:cs="Courier New"/>
          <w:color w:val="444444"/>
        </w:rPr>
        <w:t xml:space="preserve">], Loss: </w:t>
      </w:r>
      <w:r>
        <w:rPr>
          <w:rFonts w:ascii="Courier New" w:hAnsi="Courier New" w:cs="Courier New"/>
          <w:color w:val="880000"/>
        </w:rPr>
        <w:t>0.070830</w:t>
      </w:r>
      <w:r>
        <w:rPr>
          <w:rFonts w:ascii="Courier New" w:hAnsi="Courier New" w:cs="Courier New"/>
          <w:color w:val="444444"/>
        </w:rPr>
        <w:br/>
        <w:t>Epoch [</w:t>
      </w:r>
      <w:r>
        <w:rPr>
          <w:rFonts w:ascii="Courier New" w:hAnsi="Courier New" w:cs="Courier New"/>
          <w:color w:val="880000"/>
        </w:rPr>
        <w:t>20</w:t>
      </w:r>
      <w:r>
        <w:rPr>
          <w:rFonts w:ascii="Courier New" w:hAnsi="Courier New" w:cs="Courier New"/>
          <w:color w:val="444444"/>
        </w:rPr>
        <w:t>/</w:t>
      </w:r>
      <w:r>
        <w:rPr>
          <w:rFonts w:ascii="Courier New" w:hAnsi="Courier New" w:cs="Courier New"/>
          <w:color w:val="880000"/>
        </w:rPr>
        <w:t>40</w:t>
      </w:r>
      <w:r>
        <w:rPr>
          <w:rFonts w:ascii="Courier New" w:hAnsi="Courier New" w:cs="Courier New"/>
          <w:color w:val="444444"/>
        </w:rPr>
        <w:t xml:space="preserve">], Loss: </w:t>
      </w:r>
      <w:r>
        <w:rPr>
          <w:rFonts w:ascii="Courier New" w:hAnsi="Courier New" w:cs="Courier New"/>
          <w:color w:val="880000"/>
        </w:rPr>
        <w:t>0.068180</w:t>
      </w:r>
      <w:r>
        <w:rPr>
          <w:rFonts w:ascii="Courier New" w:hAnsi="Courier New" w:cs="Courier New"/>
          <w:color w:val="444444"/>
        </w:rPr>
        <w:br/>
        <w:t>Epoch [</w:t>
      </w:r>
      <w:r>
        <w:rPr>
          <w:rFonts w:ascii="Courier New" w:hAnsi="Courier New" w:cs="Courier New"/>
          <w:color w:val="880000"/>
        </w:rPr>
        <w:t>30</w:t>
      </w:r>
      <w:r>
        <w:rPr>
          <w:rFonts w:ascii="Courier New" w:hAnsi="Courier New" w:cs="Courier New"/>
          <w:color w:val="444444"/>
        </w:rPr>
        <w:t>/</w:t>
      </w:r>
      <w:r>
        <w:rPr>
          <w:rFonts w:ascii="Courier New" w:hAnsi="Courier New" w:cs="Courier New"/>
          <w:color w:val="880000"/>
        </w:rPr>
        <w:t>40</w:t>
      </w:r>
      <w:r>
        <w:rPr>
          <w:rFonts w:ascii="Courier New" w:hAnsi="Courier New" w:cs="Courier New"/>
          <w:color w:val="444444"/>
        </w:rPr>
        <w:t xml:space="preserve">], Loss: </w:t>
      </w:r>
      <w:r>
        <w:rPr>
          <w:rFonts w:ascii="Courier New" w:hAnsi="Courier New" w:cs="Courier New"/>
          <w:color w:val="880000"/>
        </w:rPr>
        <w:t>0.067308</w:t>
      </w:r>
      <w:r>
        <w:rPr>
          <w:rFonts w:ascii="Courier New" w:hAnsi="Courier New" w:cs="Courier New"/>
          <w:color w:val="444444"/>
        </w:rPr>
        <w:br/>
        <w:t>Epoch [</w:t>
      </w:r>
      <w:r>
        <w:rPr>
          <w:rFonts w:ascii="Courier New" w:hAnsi="Courier New" w:cs="Courier New"/>
          <w:color w:val="880000"/>
        </w:rPr>
        <w:t>40</w:t>
      </w:r>
      <w:r>
        <w:rPr>
          <w:rFonts w:ascii="Courier New" w:hAnsi="Courier New" w:cs="Courier New"/>
          <w:color w:val="444444"/>
        </w:rPr>
        <w:t>/</w:t>
      </w:r>
      <w:r>
        <w:rPr>
          <w:rFonts w:ascii="Courier New" w:hAnsi="Courier New" w:cs="Courier New"/>
          <w:color w:val="880000"/>
        </w:rPr>
        <w:t>40</w:t>
      </w:r>
      <w:r>
        <w:rPr>
          <w:rFonts w:ascii="Courier New" w:hAnsi="Courier New" w:cs="Courier New"/>
          <w:color w:val="444444"/>
        </w:rPr>
        <w:t xml:space="preserve">], Loss: </w:t>
      </w:r>
      <w:r>
        <w:rPr>
          <w:rFonts w:ascii="Courier New" w:hAnsi="Courier New" w:cs="Courier New"/>
          <w:color w:val="880000"/>
        </w:rPr>
        <w:t>0.066746</w:t>
      </w:r>
      <w:r>
        <w:rPr>
          <w:rFonts w:ascii="Courier New" w:hAnsi="Courier New" w:cs="Courier New"/>
          <w:color w:val="444444"/>
        </w:rPr>
        <w:br/>
      </w:r>
      <w:r>
        <w:rPr>
          <w:rFonts w:ascii="Courier New" w:hAnsi="Courier New" w:cs="Courier New"/>
          <w:color w:val="444444"/>
        </w:rPr>
        <w:br/>
        <w:t>Training Pseudoinverse AE...</w:t>
      </w:r>
      <w:r>
        <w:rPr>
          <w:rFonts w:ascii="Courier New" w:hAnsi="Courier New" w:cs="Courier New"/>
          <w:color w:val="444444"/>
        </w:rPr>
        <w:br/>
        <w:t>Epoch [</w:t>
      </w:r>
      <w:r>
        <w:rPr>
          <w:rFonts w:ascii="Courier New" w:hAnsi="Courier New" w:cs="Courier New"/>
          <w:color w:val="880000"/>
        </w:rPr>
        <w:t>10</w:t>
      </w:r>
      <w:r>
        <w:rPr>
          <w:rFonts w:ascii="Courier New" w:hAnsi="Courier New" w:cs="Courier New"/>
          <w:color w:val="444444"/>
        </w:rPr>
        <w:t>/</w:t>
      </w:r>
      <w:r>
        <w:rPr>
          <w:rFonts w:ascii="Courier New" w:hAnsi="Courier New" w:cs="Courier New"/>
          <w:color w:val="880000"/>
        </w:rPr>
        <w:t>40</w:t>
      </w:r>
      <w:r>
        <w:rPr>
          <w:rFonts w:ascii="Courier New" w:hAnsi="Courier New" w:cs="Courier New"/>
          <w:color w:val="444444"/>
        </w:rPr>
        <w:t xml:space="preserve">], Loss: </w:t>
      </w:r>
      <w:r>
        <w:rPr>
          <w:rFonts w:ascii="Courier New" w:hAnsi="Courier New" w:cs="Courier New"/>
          <w:color w:val="880000"/>
        </w:rPr>
        <w:t>0.073334</w:t>
      </w:r>
      <w:r>
        <w:rPr>
          <w:rFonts w:ascii="Courier New" w:hAnsi="Courier New" w:cs="Courier New"/>
          <w:color w:val="444444"/>
        </w:rPr>
        <w:br/>
        <w:t>Epoch [</w:t>
      </w:r>
      <w:r>
        <w:rPr>
          <w:rFonts w:ascii="Courier New" w:hAnsi="Courier New" w:cs="Courier New"/>
          <w:color w:val="880000"/>
        </w:rPr>
        <w:t>20</w:t>
      </w:r>
      <w:r>
        <w:rPr>
          <w:rFonts w:ascii="Courier New" w:hAnsi="Courier New" w:cs="Courier New"/>
          <w:color w:val="444444"/>
        </w:rPr>
        <w:t>/</w:t>
      </w:r>
      <w:r>
        <w:rPr>
          <w:rFonts w:ascii="Courier New" w:hAnsi="Courier New" w:cs="Courier New"/>
          <w:color w:val="880000"/>
        </w:rPr>
        <w:t>40</w:t>
      </w:r>
      <w:r>
        <w:rPr>
          <w:rFonts w:ascii="Courier New" w:hAnsi="Courier New" w:cs="Courier New"/>
          <w:color w:val="444444"/>
        </w:rPr>
        <w:t xml:space="preserve">], Loss: </w:t>
      </w:r>
      <w:r>
        <w:rPr>
          <w:rFonts w:ascii="Courier New" w:hAnsi="Courier New" w:cs="Courier New"/>
          <w:color w:val="880000"/>
        </w:rPr>
        <w:t>0.070542</w:t>
      </w:r>
      <w:r>
        <w:rPr>
          <w:rFonts w:ascii="Courier New" w:hAnsi="Courier New" w:cs="Courier New"/>
          <w:color w:val="444444"/>
        </w:rPr>
        <w:br/>
        <w:t>Epoch [</w:t>
      </w:r>
      <w:r>
        <w:rPr>
          <w:rFonts w:ascii="Courier New" w:hAnsi="Courier New" w:cs="Courier New"/>
          <w:color w:val="880000"/>
        </w:rPr>
        <w:t>30</w:t>
      </w:r>
      <w:r>
        <w:rPr>
          <w:rFonts w:ascii="Courier New" w:hAnsi="Courier New" w:cs="Courier New"/>
          <w:color w:val="444444"/>
        </w:rPr>
        <w:t>/</w:t>
      </w:r>
      <w:r>
        <w:rPr>
          <w:rFonts w:ascii="Courier New" w:hAnsi="Courier New" w:cs="Courier New"/>
          <w:color w:val="880000"/>
        </w:rPr>
        <w:t>40</w:t>
      </w:r>
      <w:r>
        <w:rPr>
          <w:rFonts w:ascii="Courier New" w:hAnsi="Courier New" w:cs="Courier New"/>
          <w:color w:val="444444"/>
        </w:rPr>
        <w:t xml:space="preserve">], Loss: </w:t>
      </w:r>
      <w:r>
        <w:rPr>
          <w:rFonts w:ascii="Courier New" w:hAnsi="Courier New" w:cs="Courier New"/>
          <w:color w:val="880000"/>
        </w:rPr>
        <w:t>0.069282</w:t>
      </w:r>
      <w:r>
        <w:rPr>
          <w:rFonts w:ascii="Courier New" w:hAnsi="Courier New" w:cs="Courier New"/>
          <w:color w:val="444444"/>
        </w:rPr>
        <w:br/>
        <w:t>Epoch [</w:t>
      </w:r>
      <w:r>
        <w:rPr>
          <w:rFonts w:ascii="Courier New" w:hAnsi="Courier New" w:cs="Courier New"/>
          <w:color w:val="880000"/>
        </w:rPr>
        <w:t>40</w:t>
      </w:r>
      <w:r>
        <w:rPr>
          <w:rFonts w:ascii="Courier New" w:hAnsi="Courier New" w:cs="Courier New"/>
          <w:color w:val="444444"/>
        </w:rPr>
        <w:t>/</w:t>
      </w:r>
      <w:r>
        <w:rPr>
          <w:rFonts w:ascii="Courier New" w:hAnsi="Courier New" w:cs="Courier New"/>
          <w:color w:val="880000"/>
        </w:rPr>
        <w:t>40</w:t>
      </w:r>
      <w:r>
        <w:rPr>
          <w:rFonts w:ascii="Courier New" w:hAnsi="Courier New" w:cs="Courier New"/>
          <w:color w:val="444444"/>
        </w:rPr>
        <w:t xml:space="preserve">], Loss: </w:t>
      </w:r>
      <w:r>
        <w:rPr>
          <w:rFonts w:ascii="Courier New" w:hAnsi="Courier New" w:cs="Courier New"/>
          <w:color w:val="880000"/>
        </w:rPr>
        <w:t>0.068518</w:t>
      </w:r>
      <w:r>
        <w:rPr>
          <w:rFonts w:ascii="Courier New" w:hAnsi="Courier New" w:cs="Courier New"/>
          <w:color w:val="444444"/>
        </w:rPr>
        <w:br/>
      </w:r>
      <w:r>
        <w:rPr>
          <w:rFonts w:ascii="Courier New" w:hAnsi="Courier New" w:cs="Courier New"/>
          <w:color w:val="444444"/>
        </w:rPr>
        <w:br/>
        <w:t>Reconstruction MSE Comparison:</w:t>
      </w:r>
      <w:r>
        <w:rPr>
          <w:rFonts w:ascii="Courier New" w:hAnsi="Courier New" w:cs="Courier New"/>
          <w:color w:val="444444"/>
        </w:rPr>
        <w:br/>
        <w:t>--------------------------------------------------</w:t>
      </w:r>
      <w:r>
        <w:rPr>
          <w:rFonts w:ascii="Courier New" w:hAnsi="Courier New" w:cs="Courier New"/>
          <w:color w:val="444444"/>
        </w:rPr>
        <w:br/>
        <w:t xml:space="preserve">Model                     MSE            </w:t>
      </w:r>
      <w:r>
        <w:rPr>
          <w:rFonts w:ascii="Courier New" w:hAnsi="Courier New" w:cs="Courier New"/>
          <w:color w:val="444444"/>
        </w:rPr>
        <w:br/>
        <w:t>--------------------------------------------------</w:t>
      </w:r>
      <w:r>
        <w:rPr>
          <w:rFonts w:ascii="Courier New" w:hAnsi="Courier New" w:cs="Courier New"/>
          <w:color w:val="444444"/>
        </w:rPr>
        <w:br/>
        <w:t xml:space="preserve">Three Layer AE            </w:t>
      </w:r>
      <w:r>
        <w:rPr>
          <w:rFonts w:ascii="Courier New" w:hAnsi="Courier New" w:cs="Courier New"/>
          <w:color w:val="880000"/>
        </w:rPr>
        <w:t>0.002259</w:t>
      </w:r>
      <w:r>
        <w:rPr>
          <w:rFonts w:ascii="Courier New" w:hAnsi="Courier New" w:cs="Courier New"/>
          <w:color w:val="444444"/>
        </w:rPr>
        <w:t xml:space="preserve">       </w:t>
      </w:r>
      <w:r>
        <w:rPr>
          <w:rFonts w:ascii="Courier New" w:hAnsi="Courier New" w:cs="Courier New"/>
          <w:color w:val="444444"/>
        </w:rPr>
        <w:br/>
        <w:t xml:space="preserve">Tied Weights AE           </w:t>
      </w:r>
      <w:r>
        <w:rPr>
          <w:rFonts w:ascii="Courier New" w:hAnsi="Courier New" w:cs="Courier New"/>
          <w:color w:val="880000"/>
        </w:rPr>
        <w:t>0.002038</w:t>
      </w:r>
      <w:r>
        <w:rPr>
          <w:rFonts w:ascii="Courier New" w:hAnsi="Courier New" w:cs="Courier New"/>
          <w:color w:val="444444"/>
        </w:rPr>
        <w:t xml:space="preserve">       </w:t>
      </w:r>
      <w:r>
        <w:rPr>
          <w:rFonts w:ascii="Courier New" w:hAnsi="Courier New" w:cs="Courier New"/>
          <w:color w:val="444444"/>
        </w:rPr>
        <w:br/>
        <w:t xml:space="preserve">Pseudoinverse AE          </w:t>
      </w:r>
      <w:r>
        <w:rPr>
          <w:rFonts w:ascii="Courier New" w:hAnsi="Courier New" w:cs="Courier New"/>
          <w:color w:val="880000"/>
        </w:rPr>
        <w:t>0.002308</w:t>
      </w:r>
      <w:r>
        <w:rPr>
          <w:rFonts w:ascii="Courier New" w:hAnsi="Courier New" w:cs="Courier New"/>
          <w:color w:val="444444"/>
        </w:rPr>
        <w:t xml:space="preserve">       </w:t>
      </w:r>
      <w:r>
        <w:rPr>
          <w:rFonts w:ascii="Courier New" w:hAnsi="Courier New" w:cs="Courier New"/>
          <w:color w:val="444444"/>
        </w:rPr>
        <w:br/>
        <w:t>--------------------------------------------------</w:t>
      </w:r>
    </w:p>
    <w:p w14:paraId="45C64479" w14:textId="621F25A4" w:rsidR="006C3F31" w:rsidRDefault="00F170B7" w:rsidP="00DC6DC3">
      <w:pPr>
        <w:rPr>
          <w:lang w:eastAsia="el-GR"/>
        </w:rPr>
      </w:pPr>
      <w:r>
        <w:rPr>
          <w:noProof/>
        </w:rPr>
        <w:drawing>
          <wp:inline distT="0" distB="0" distL="0" distR="0" wp14:anchorId="20667BEA" wp14:editId="3E02F52D">
            <wp:extent cx="5835015" cy="4846320"/>
            <wp:effectExtent l="0" t="0" r="0" b="0"/>
            <wp:docPr id="762379106" name="Picture 8" descr="A number in black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9106" name="Picture 8" descr="A number in black squares&#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835015" cy="4846320"/>
                    </a:xfrm>
                    <a:prstGeom prst="rect">
                      <a:avLst/>
                    </a:prstGeom>
                    <a:noFill/>
                    <a:ln>
                      <a:noFill/>
                    </a:ln>
                  </pic:spPr>
                </pic:pic>
              </a:graphicData>
            </a:graphic>
          </wp:inline>
        </w:drawing>
      </w:r>
    </w:p>
    <w:p w14:paraId="1ABB1A22" w14:textId="2698E4AC" w:rsidR="00100A23" w:rsidRDefault="00100A23" w:rsidP="00100A23">
      <w:pPr>
        <w:rPr>
          <w:rFonts w:ascii="Courier New" w:hAnsi="Courier New" w:cs="Courier New"/>
          <w:b/>
          <w:bCs/>
          <w:lang w:eastAsia="el-GR"/>
        </w:rPr>
      </w:pPr>
      <w:r w:rsidRPr="005E6E7D">
        <w:rPr>
          <w:rFonts w:ascii="Courier New" w:hAnsi="Courier New" w:cs="Courier New"/>
          <w:b/>
          <w:bCs/>
          <w:lang w:eastAsia="el-GR"/>
        </w:rPr>
        <w:t>AUTOENCODERS</w:t>
      </w:r>
      <w:r w:rsidRPr="00D70081">
        <w:rPr>
          <w:rFonts w:ascii="Courier New" w:hAnsi="Courier New" w:cs="Courier New"/>
          <w:b/>
          <w:bCs/>
          <w:lang w:eastAsia="el-GR"/>
        </w:rPr>
        <w:t xml:space="preserve"> - </w:t>
      </w:r>
      <w:r w:rsidRPr="00974CBD">
        <w:rPr>
          <w:rFonts w:ascii="Courier New" w:hAnsi="Courier New" w:cs="Courier New"/>
          <w:b/>
          <w:bCs/>
          <w:lang w:val="el-GR" w:eastAsia="el-GR"/>
        </w:rPr>
        <w:t>ΔΙΑΔΙΚΑΣΙΑ</w:t>
      </w:r>
      <w:r w:rsidRPr="00D70081">
        <w:rPr>
          <w:rFonts w:ascii="Courier New" w:hAnsi="Courier New" w:cs="Courier New"/>
          <w:b/>
          <w:bCs/>
          <w:lang w:eastAsia="el-GR"/>
        </w:rPr>
        <w:t xml:space="preserve"> </w:t>
      </w:r>
      <w:r>
        <w:rPr>
          <w:rFonts w:ascii="Courier New" w:hAnsi="Courier New" w:cs="Courier New"/>
          <w:b/>
          <w:bCs/>
          <w:lang w:eastAsia="el-GR"/>
        </w:rPr>
        <w:t>1</w:t>
      </w:r>
      <w:r w:rsidRPr="00D70081">
        <w:rPr>
          <w:rFonts w:ascii="Courier New" w:hAnsi="Courier New" w:cs="Courier New"/>
          <w:b/>
          <w:bCs/>
          <w:lang w:eastAsia="el-GR"/>
        </w:rPr>
        <w:t xml:space="preserve"> </w:t>
      </w:r>
      <w:r w:rsidRPr="00974CBD">
        <w:rPr>
          <w:rFonts w:ascii="Courier New" w:hAnsi="Courier New" w:cs="Courier New"/>
          <w:b/>
          <w:bCs/>
          <w:lang w:val="el-GR" w:eastAsia="el-GR"/>
        </w:rPr>
        <w:t>ΣΕΛΙΔΑ</w:t>
      </w:r>
      <w:r w:rsidRPr="00D70081">
        <w:rPr>
          <w:rFonts w:ascii="Courier New" w:hAnsi="Courier New" w:cs="Courier New"/>
          <w:b/>
          <w:bCs/>
          <w:lang w:eastAsia="el-GR"/>
        </w:rPr>
        <w:t xml:space="preserve"> </w:t>
      </w:r>
      <w:r>
        <w:rPr>
          <w:rFonts w:ascii="Courier New" w:hAnsi="Courier New" w:cs="Courier New"/>
          <w:b/>
          <w:bCs/>
          <w:lang w:eastAsia="el-GR"/>
        </w:rPr>
        <w:t>17</w:t>
      </w:r>
      <w:r w:rsidRPr="00D70081">
        <w:rPr>
          <w:rFonts w:ascii="Courier New" w:hAnsi="Courier New" w:cs="Courier New"/>
          <w:b/>
          <w:bCs/>
          <w:lang w:eastAsia="el-GR"/>
        </w:rPr>
        <w:t xml:space="preserve"> (</w:t>
      </w:r>
      <w:hyperlink r:id="rId34" w:history="1">
        <w:r>
          <w:rPr>
            <w:rStyle w:val="Hyperlink"/>
            <w:rFonts w:ascii="Courier New" w:hAnsi="Courier New" w:cs="Courier New"/>
            <w:b/>
            <w:bCs/>
            <w:lang w:eastAsia="el-GR"/>
          </w:rPr>
          <w:t>VAE.py</w:t>
        </w:r>
      </w:hyperlink>
      <w:r w:rsidRPr="00D70081">
        <w:rPr>
          <w:rFonts w:ascii="Courier New" w:hAnsi="Courier New" w:cs="Courier New"/>
          <w:b/>
          <w:bCs/>
          <w:lang w:eastAsia="el-GR"/>
        </w:rPr>
        <w:t>)</w:t>
      </w:r>
    </w:p>
    <w:p w14:paraId="27E1E59B" w14:textId="46A8095B" w:rsidR="009A1299" w:rsidRPr="009A1299" w:rsidRDefault="009A1299" w:rsidP="009A1299">
      <w:pPr>
        <w:rPr>
          <w:rFonts w:ascii="Courier New" w:hAnsi="Courier New" w:cs="Courier New"/>
          <w:b/>
          <w:bCs/>
          <w:lang w:val="el-GR" w:eastAsia="el-GR"/>
        </w:rPr>
      </w:pPr>
      <w:r w:rsidRPr="009A1299">
        <w:rPr>
          <w:rFonts w:ascii="Courier New" w:hAnsi="Courier New" w:cs="Courier New"/>
          <w:b/>
          <w:bCs/>
          <w:lang w:val="el-GR" w:eastAsia="el-GR"/>
        </w:rPr>
        <w:t xml:space="preserve">(αʹ) Δημιουργία και Χρήση </w:t>
      </w:r>
      <w:r w:rsidRPr="009A1299">
        <w:rPr>
          <w:rFonts w:ascii="Courier New" w:hAnsi="Courier New" w:cs="Courier New"/>
          <w:b/>
          <w:bCs/>
          <w:lang w:eastAsia="el-GR"/>
        </w:rPr>
        <w:t>Fixed</w:t>
      </w:r>
      <w:r w:rsidRPr="009A1299">
        <w:rPr>
          <w:rFonts w:ascii="Courier New" w:hAnsi="Courier New" w:cs="Courier New"/>
          <w:b/>
          <w:bCs/>
          <w:lang w:val="el-GR" w:eastAsia="el-GR"/>
        </w:rPr>
        <w:t xml:space="preserve"> </w:t>
      </w:r>
      <w:r w:rsidRPr="009A1299">
        <w:rPr>
          <w:rFonts w:ascii="Courier New" w:hAnsi="Courier New" w:cs="Courier New"/>
          <w:b/>
          <w:bCs/>
          <w:lang w:eastAsia="el-GR"/>
        </w:rPr>
        <w:t>Noise</w:t>
      </w:r>
      <w:r w:rsidRPr="009A1299">
        <w:rPr>
          <w:rFonts w:ascii="Courier New" w:hAnsi="Courier New" w:cs="Courier New"/>
          <w:b/>
          <w:bCs/>
          <w:lang w:val="el-GR" w:eastAsia="el-GR"/>
        </w:rPr>
        <w:t xml:space="preserve"> </w:t>
      </w:r>
      <w:r w:rsidRPr="009A1299">
        <w:rPr>
          <w:rFonts w:ascii="Courier New" w:hAnsi="Courier New" w:cs="Courier New"/>
          <w:b/>
          <w:bCs/>
          <w:lang w:eastAsia="el-GR"/>
        </w:rPr>
        <w:t>Batch</w:t>
      </w:r>
      <w:r w:rsidRPr="009A1299">
        <w:rPr>
          <w:rFonts w:ascii="Courier New" w:hAnsi="Courier New" w:cs="Courier New"/>
          <w:b/>
          <w:bCs/>
          <w:lang w:val="el-GR" w:eastAsia="el-GR"/>
        </w:rPr>
        <w:t xml:space="preserve"> στον Αποκωδικοποιητή</w:t>
      </w:r>
    </w:p>
    <w:p w14:paraId="20323B09" w14:textId="77777777" w:rsidR="009A1299" w:rsidRPr="009A1299" w:rsidRDefault="009A1299" w:rsidP="009A1299">
      <w:pPr>
        <w:rPr>
          <w:rFonts w:ascii="Courier New" w:hAnsi="Courier New" w:cs="Courier New"/>
          <w:lang w:val="el-GR" w:eastAsia="el-GR"/>
        </w:rPr>
      </w:pPr>
    </w:p>
    <w:p w14:paraId="420F85F0" w14:textId="64D3001A" w:rsidR="009A1299" w:rsidRPr="009A1299" w:rsidRDefault="009A1299" w:rsidP="009A1299">
      <w:pPr>
        <w:rPr>
          <w:rFonts w:ascii="Courier New" w:hAnsi="Courier New" w:cs="Courier New"/>
          <w:lang w:val="el-GR" w:eastAsia="el-GR"/>
        </w:rPr>
      </w:pPr>
      <w:r w:rsidRPr="009A1299">
        <w:rPr>
          <w:rFonts w:ascii="Courier New" w:hAnsi="Courier New" w:cs="Courier New"/>
          <w:lang w:val="el-GR" w:eastAsia="el-GR"/>
        </w:rPr>
        <w:t xml:space="preserve">Στον κώδικα, η μεταβλητή </w:t>
      </w:r>
      <w:r w:rsidRPr="009A1299">
        <w:rPr>
          <w:rFonts w:ascii="Courier New" w:hAnsi="Courier New" w:cs="Courier New"/>
          <w:lang w:eastAsia="el-GR"/>
        </w:rPr>
        <w:t>fixed</w:t>
      </w:r>
      <w:r w:rsidRPr="009A1299">
        <w:rPr>
          <w:rFonts w:ascii="Courier New" w:hAnsi="Courier New" w:cs="Courier New"/>
          <w:lang w:val="el-GR" w:eastAsia="el-GR"/>
        </w:rPr>
        <w:t>_</w:t>
      </w:r>
      <w:r w:rsidRPr="009A1299">
        <w:rPr>
          <w:rFonts w:ascii="Courier New" w:hAnsi="Courier New" w:cs="Courier New"/>
          <w:lang w:eastAsia="el-GR"/>
        </w:rPr>
        <w:t>noise</w:t>
      </w:r>
      <w:r w:rsidRPr="009A1299">
        <w:rPr>
          <w:rFonts w:ascii="Courier New" w:hAnsi="Courier New" w:cs="Courier New"/>
          <w:lang w:val="el-GR" w:eastAsia="el-GR"/>
        </w:rPr>
        <w:t xml:space="preserve"> δημιουργείται μία φορά πριν από την έναρξη της εκπαίδευσης, χρησιμοποιώντας την κανονική κατανομή </w:t>
      </w:r>
      <w:r w:rsidRPr="009A1299">
        <w:rPr>
          <w:rFonts w:ascii="Courier New" w:hAnsi="Courier New" w:cs="Courier New"/>
          <w:lang w:eastAsia="el-GR"/>
        </w:rPr>
        <w:t>N</w:t>
      </w:r>
      <w:r w:rsidRPr="009A1299">
        <w:rPr>
          <w:rFonts w:ascii="Courier New" w:hAnsi="Courier New" w:cs="Courier New"/>
          <w:lang w:val="el-GR" w:eastAsia="el-GR"/>
        </w:rPr>
        <w:t>(0,</w:t>
      </w:r>
      <w:r w:rsidRPr="009A1299">
        <w:rPr>
          <w:rFonts w:ascii="Courier New" w:hAnsi="Courier New" w:cs="Courier New"/>
          <w:lang w:eastAsia="el-GR"/>
        </w:rPr>
        <w:t>I</w:t>
      </w:r>
      <w:r w:rsidRPr="009A1299">
        <w:rPr>
          <w:rFonts w:ascii="Courier New" w:hAnsi="Courier New" w:cs="Courier New"/>
          <w:lang w:val="el-GR" w:eastAsia="el-GR"/>
        </w:rPr>
        <w:t>) με διαστάσεις 64×2. Αυτή η σταθερή θορυβώδης είσοδος χρησιμοποιείται στον αποκωδικοποιητή για να παραχθούν ανακατασκευές στο τέλος συγκεκριμένων εποχών:</w:t>
      </w:r>
    </w:p>
    <w:p w14:paraId="68920E78" w14:textId="77777777" w:rsidR="009A1299" w:rsidRPr="009A1299" w:rsidRDefault="009A1299" w:rsidP="009A1299">
      <w:pPr>
        <w:rPr>
          <w:rFonts w:ascii="Courier New" w:hAnsi="Courier New" w:cs="Courier New"/>
          <w:lang w:val="el-GR" w:eastAsia="el-GR"/>
        </w:rPr>
      </w:pPr>
    </w:p>
    <w:p w14:paraId="393BA26A" w14:textId="77777777" w:rsidR="009A1299" w:rsidRPr="00EB6F96" w:rsidRDefault="009A1299">
      <w:pPr>
        <w:shd w:val="clear" w:color="auto" w:fill="F0F0F0"/>
        <w:rPr>
          <w:lang w:val="el-GR"/>
        </w:rPr>
      </w:pPr>
      <w:proofErr w:type="spellStart"/>
      <w:r>
        <w:rPr>
          <w:rFonts w:ascii="Courier New" w:hAnsi="Courier New" w:cs="Courier New"/>
          <w:color w:val="444444"/>
        </w:rPr>
        <w:t>fixed_noise</w:t>
      </w:r>
      <w:proofErr w:type="spellEnd"/>
      <w:r>
        <w:rPr>
          <w:rFonts w:ascii="Courier New" w:hAnsi="Courier New" w:cs="Courier New"/>
          <w:color w:val="444444"/>
        </w:rPr>
        <w:t xml:space="preserve"> = </w:t>
      </w:r>
      <w:proofErr w:type="spellStart"/>
      <w:proofErr w:type="gramStart"/>
      <w:r>
        <w:rPr>
          <w:rFonts w:ascii="Courier New" w:hAnsi="Courier New" w:cs="Courier New"/>
          <w:color w:val="444444"/>
        </w:rPr>
        <w:t>torch.randn</w:t>
      </w:r>
      <w:proofErr w:type="spellEnd"/>
      <w:proofErr w:type="gramEnd"/>
      <w:r>
        <w:rPr>
          <w:rFonts w:ascii="Courier New" w:hAnsi="Courier New" w:cs="Courier New"/>
          <w:color w:val="444444"/>
        </w:rPr>
        <w:t>(</w:t>
      </w:r>
      <w:r>
        <w:rPr>
          <w:rFonts w:ascii="Courier New" w:hAnsi="Courier New" w:cs="Courier New"/>
          <w:color w:val="880000"/>
        </w:rPr>
        <w:t>64</w:t>
      </w:r>
      <w:r>
        <w:rPr>
          <w:rFonts w:ascii="Courier New" w:hAnsi="Courier New" w:cs="Courier New"/>
          <w:color w:val="444444"/>
        </w:rPr>
        <w:t xml:space="preserve">, </w:t>
      </w:r>
      <w:proofErr w:type="spellStart"/>
      <w:r>
        <w:rPr>
          <w:rFonts w:ascii="Courier New" w:hAnsi="Courier New" w:cs="Courier New"/>
          <w:color w:val="444444"/>
        </w:rPr>
        <w:t>latent_dim</w:t>
      </w:r>
      <w:proofErr w:type="spellEnd"/>
      <w:r>
        <w:rPr>
          <w:rFonts w:ascii="Courier New" w:hAnsi="Courier New" w:cs="Courier New"/>
          <w:color w:val="444444"/>
        </w:rPr>
        <w:t>).to(device)</w:t>
      </w:r>
      <w:r>
        <w:rPr>
          <w:rFonts w:ascii="Courier New" w:hAnsi="Courier New" w:cs="Courier New"/>
          <w:color w:val="444444"/>
        </w:rPr>
        <w:br/>
      </w:r>
      <w:r>
        <w:rPr>
          <w:rFonts w:ascii="Courier New" w:hAnsi="Courier New" w:cs="Courier New"/>
          <w:color w:val="444444"/>
        </w:rPr>
        <w:br/>
        <w:t xml:space="preserve">Η </w:t>
      </w:r>
      <w:proofErr w:type="spellStart"/>
      <w:r>
        <w:rPr>
          <w:rFonts w:ascii="Courier New" w:hAnsi="Courier New" w:cs="Courier New"/>
          <w:color w:val="444444"/>
        </w:rPr>
        <w:t>συνάρτηση</w:t>
      </w:r>
      <w:proofErr w:type="spellEnd"/>
      <w:r>
        <w:rPr>
          <w:rFonts w:ascii="Courier New" w:hAnsi="Courier New" w:cs="Courier New"/>
          <w:color w:val="444444"/>
        </w:rPr>
        <w:t xml:space="preserve"> </w:t>
      </w:r>
      <w:proofErr w:type="spellStart"/>
      <w:r>
        <w:rPr>
          <w:rFonts w:ascii="Courier New" w:hAnsi="Courier New" w:cs="Courier New"/>
          <w:color w:val="444444"/>
        </w:rPr>
        <w:t>train_epoch</w:t>
      </w:r>
      <w:proofErr w:type="spellEnd"/>
      <w:r>
        <w:rPr>
          <w:rFonts w:ascii="Courier New" w:hAnsi="Courier New" w:cs="Courier New"/>
          <w:color w:val="444444"/>
        </w:rPr>
        <w:t xml:space="preserve"> κα</w:t>
      </w:r>
      <w:proofErr w:type="spellStart"/>
      <w:r>
        <w:rPr>
          <w:rFonts w:ascii="Courier New" w:hAnsi="Courier New" w:cs="Courier New"/>
          <w:color w:val="444444"/>
        </w:rPr>
        <w:t>λεί</w:t>
      </w:r>
      <w:proofErr w:type="spellEnd"/>
      <w:r>
        <w:rPr>
          <w:rFonts w:ascii="Courier New" w:hAnsi="Courier New" w:cs="Courier New"/>
          <w:color w:val="444444"/>
        </w:rPr>
        <w:t xml:space="preserve"> </w:t>
      </w:r>
      <w:proofErr w:type="spellStart"/>
      <w:r>
        <w:rPr>
          <w:rFonts w:ascii="Courier New" w:hAnsi="Courier New" w:cs="Courier New"/>
          <w:color w:val="444444"/>
        </w:rPr>
        <w:t>τη</w:t>
      </w:r>
      <w:proofErr w:type="spellEnd"/>
      <w:r>
        <w:rPr>
          <w:rFonts w:ascii="Courier New" w:hAnsi="Courier New" w:cs="Courier New"/>
          <w:color w:val="444444"/>
        </w:rPr>
        <w:t xml:space="preserve"> </w:t>
      </w:r>
      <w:proofErr w:type="spellStart"/>
      <w:r>
        <w:rPr>
          <w:rFonts w:ascii="Courier New" w:hAnsi="Courier New" w:cs="Courier New"/>
          <w:color w:val="444444"/>
        </w:rPr>
        <w:t>visualize_fixed_noise_samples</w:t>
      </w:r>
      <w:proofErr w:type="spellEnd"/>
      <w:r>
        <w:rPr>
          <w:rFonts w:ascii="Courier New" w:hAnsi="Courier New" w:cs="Courier New"/>
          <w:color w:val="444444"/>
        </w:rPr>
        <w:t xml:space="preserve"> </w:t>
      </w:r>
      <w:proofErr w:type="spellStart"/>
      <w:r>
        <w:rPr>
          <w:rFonts w:ascii="Courier New" w:hAnsi="Courier New" w:cs="Courier New"/>
          <w:color w:val="444444"/>
        </w:rPr>
        <w:t>στις</w:t>
      </w:r>
      <w:proofErr w:type="spellEnd"/>
      <w:r>
        <w:rPr>
          <w:rFonts w:ascii="Courier New" w:hAnsi="Courier New" w:cs="Courier New"/>
          <w:color w:val="444444"/>
        </w:rPr>
        <w:t xml:space="preserve"> επ</w:t>
      </w:r>
      <w:proofErr w:type="spellStart"/>
      <w:r>
        <w:rPr>
          <w:rFonts w:ascii="Courier New" w:hAnsi="Courier New" w:cs="Courier New"/>
          <w:color w:val="444444"/>
        </w:rPr>
        <w:t>οχές</w:t>
      </w:r>
      <w:proofErr w:type="spellEnd"/>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w:t>
      </w:r>
      <w:r>
        <w:rPr>
          <w:rFonts w:ascii="Courier New" w:hAnsi="Courier New" w:cs="Courier New"/>
          <w:color w:val="880000"/>
        </w:rPr>
        <w:t>50</w:t>
      </w:r>
      <w:r>
        <w:rPr>
          <w:rFonts w:ascii="Courier New" w:hAnsi="Courier New" w:cs="Courier New"/>
          <w:color w:val="444444"/>
        </w:rPr>
        <w:t xml:space="preserve"> και </w:t>
      </w:r>
      <w:r>
        <w:rPr>
          <w:rFonts w:ascii="Courier New" w:hAnsi="Courier New" w:cs="Courier New"/>
          <w:color w:val="880000"/>
        </w:rPr>
        <w:t>100.</w:t>
      </w:r>
      <w:r>
        <w:rPr>
          <w:rFonts w:ascii="Courier New" w:hAnsi="Courier New" w:cs="Courier New"/>
          <w:color w:val="444444"/>
        </w:rPr>
        <w:t xml:space="preserve"> </w:t>
      </w:r>
      <w:proofErr w:type="spellStart"/>
      <w:r>
        <w:rPr>
          <w:rFonts w:ascii="Courier New" w:hAnsi="Courier New" w:cs="Courier New"/>
          <w:color w:val="444444"/>
        </w:rPr>
        <w:t>Μέσ</w:t>
      </w:r>
      <w:proofErr w:type="spellEnd"/>
      <w:r>
        <w:rPr>
          <w:rFonts w:ascii="Courier New" w:hAnsi="Courier New" w:cs="Courier New"/>
          <w:color w:val="444444"/>
        </w:rPr>
        <w:t xml:space="preserve">α </w:t>
      </w:r>
      <w:proofErr w:type="spellStart"/>
      <w:r>
        <w:rPr>
          <w:rFonts w:ascii="Courier New" w:hAnsi="Courier New" w:cs="Courier New"/>
          <w:color w:val="444444"/>
        </w:rPr>
        <w:t>σε</w:t>
      </w:r>
      <w:proofErr w:type="spellEnd"/>
      <w:r>
        <w:rPr>
          <w:rFonts w:ascii="Courier New" w:hAnsi="Courier New" w:cs="Courier New"/>
          <w:color w:val="444444"/>
        </w:rPr>
        <w:t xml:space="preserve"> α</w:t>
      </w:r>
      <w:proofErr w:type="spellStart"/>
      <w:r>
        <w:rPr>
          <w:rFonts w:ascii="Courier New" w:hAnsi="Courier New" w:cs="Courier New"/>
          <w:color w:val="444444"/>
        </w:rPr>
        <w:t>υτή</w:t>
      </w:r>
      <w:proofErr w:type="spellEnd"/>
      <w:r>
        <w:rPr>
          <w:rFonts w:ascii="Courier New" w:hAnsi="Courier New" w:cs="Courier New"/>
          <w:color w:val="444444"/>
        </w:rPr>
        <w:t xml:space="preserve"> </w:t>
      </w:r>
      <w:proofErr w:type="spellStart"/>
      <w:r>
        <w:rPr>
          <w:rFonts w:ascii="Courier New" w:hAnsi="Courier New" w:cs="Courier New"/>
          <w:color w:val="444444"/>
        </w:rPr>
        <w:t>τη</w:t>
      </w:r>
      <w:proofErr w:type="spellEnd"/>
      <w:r>
        <w:rPr>
          <w:rFonts w:ascii="Courier New" w:hAnsi="Courier New" w:cs="Courier New"/>
          <w:color w:val="444444"/>
        </w:rPr>
        <w:t xml:space="preserve"> </w:t>
      </w:r>
      <w:proofErr w:type="spellStart"/>
      <w:r>
        <w:rPr>
          <w:rFonts w:ascii="Courier New" w:hAnsi="Courier New" w:cs="Courier New"/>
          <w:color w:val="444444"/>
        </w:rPr>
        <w:t>συνάρτηση</w:t>
      </w:r>
      <w:proofErr w:type="spellEnd"/>
      <w:r>
        <w:rPr>
          <w:rFonts w:ascii="Courier New" w:hAnsi="Courier New" w:cs="Courier New"/>
          <w:color w:val="444444"/>
        </w:rPr>
        <w:t>, ο απ</w:t>
      </w:r>
      <w:proofErr w:type="spellStart"/>
      <w:r>
        <w:rPr>
          <w:rFonts w:ascii="Courier New" w:hAnsi="Courier New" w:cs="Courier New"/>
          <w:color w:val="444444"/>
        </w:rPr>
        <w:t>οκωδικο</w:t>
      </w:r>
      <w:proofErr w:type="spellEnd"/>
      <w:r>
        <w:rPr>
          <w:rFonts w:ascii="Courier New" w:hAnsi="Courier New" w:cs="Courier New"/>
          <w:color w:val="444444"/>
        </w:rPr>
        <w:t xml:space="preserve">ποιητής </w:t>
      </w:r>
      <w:proofErr w:type="spellStart"/>
      <w:r>
        <w:rPr>
          <w:rFonts w:ascii="Courier New" w:hAnsi="Courier New" w:cs="Courier New"/>
          <w:color w:val="444444"/>
        </w:rPr>
        <w:t>δέχετ</w:t>
      </w:r>
      <w:proofErr w:type="spellEnd"/>
      <w:r>
        <w:rPr>
          <w:rFonts w:ascii="Courier New" w:hAnsi="Courier New" w:cs="Courier New"/>
          <w:color w:val="444444"/>
        </w:rPr>
        <w:t xml:space="preserve">αι </w:t>
      </w:r>
      <w:proofErr w:type="spellStart"/>
      <w:r>
        <w:rPr>
          <w:rFonts w:ascii="Courier New" w:hAnsi="Courier New" w:cs="Courier New"/>
          <w:color w:val="444444"/>
        </w:rPr>
        <w:t>το</w:t>
      </w:r>
      <w:proofErr w:type="spellEnd"/>
      <w:r>
        <w:rPr>
          <w:rFonts w:ascii="Courier New" w:hAnsi="Courier New" w:cs="Courier New"/>
          <w:color w:val="444444"/>
        </w:rPr>
        <w:t xml:space="preserve"> </w:t>
      </w:r>
      <w:proofErr w:type="spellStart"/>
      <w:r>
        <w:rPr>
          <w:rFonts w:ascii="Courier New" w:hAnsi="Courier New" w:cs="Courier New"/>
          <w:color w:val="444444"/>
        </w:rPr>
        <w:t>ίδιο</w:t>
      </w:r>
      <w:proofErr w:type="spellEnd"/>
      <w:r>
        <w:rPr>
          <w:rFonts w:ascii="Courier New" w:hAnsi="Courier New" w:cs="Courier New"/>
          <w:color w:val="444444"/>
        </w:rPr>
        <w:t xml:space="preserve"> batch </w:t>
      </w:r>
      <w:proofErr w:type="spellStart"/>
      <w:r>
        <w:rPr>
          <w:rFonts w:ascii="Courier New" w:hAnsi="Courier New" w:cs="Courier New"/>
          <w:color w:val="444444"/>
        </w:rPr>
        <w:t>θορύ</w:t>
      </w:r>
      <w:proofErr w:type="spellEnd"/>
      <w:r>
        <w:rPr>
          <w:rFonts w:ascii="Courier New" w:hAnsi="Courier New" w:cs="Courier New"/>
          <w:color w:val="444444"/>
        </w:rPr>
        <w:t xml:space="preserve">βου </w:t>
      </w:r>
      <w:proofErr w:type="spellStart"/>
      <w:r>
        <w:rPr>
          <w:rFonts w:ascii="Courier New" w:hAnsi="Courier New" w:cs="Courier New"/>
          <w:color w:val="444444"/>
        </w:rPr>
        <w:t>fixed_noise</w:t>
      </w:r>
      <w:proofErr w:type="spellEnd"/>
      <w:r>
        <w:rPr>
          <w:rFonts w:ascii="Courier New" w:hAnsi="Courier New" w:cs="Courier New"/>
          <w:color w:val="444444"/>
        </w:rPr>
        <w:t xml:space="preserve"> και πα</w:t>
      </w:r>
      <w:proofErr w:type="spellStart"/>
      <w:r>
        <w:rPr>
          <w:rFonts w:ascii="Courier New" w:hAnsi="Courier New" w:cs="Courier New"/>
          <w:color w:val="444444"/>
        </w:rPr>
        <w:t>ράγει</w:t>
      </w:r>
      <w:proofErr w:type="spellEnd"/>
      <w:r>
        <w:rPr>
          <w:rFonts w:ascii="Courier New" w:hAnsi="Courier New" w:cs="Courier New"/>
          <w:color w:val="444444"/>
        </w:rPr>
        <w:t xml:space="preserve"> ανακατα</w:t>
      </w:r>
      <w:proofErr w:type="spellStart"/>
      <w:r>
        <w:rPr>
          <w:rFonts w:ascii="Courier New" w:hAnsi="Courier New" w:cs="Courier New"/>
          <w:color w:val="444444"/>
        </w:rPr>
        <w:t>σκευ</w:t>
      </w:r>
      <w:proofErr w:type="spellEnd"/>
      <w:r>
        <w:rPr>
          <w:rFonts w:ascii="Courier New" w:hAnsi="Courier New" w:cs="Courier New"/>
          <w:color w:val="444444"/>
        </w:rPr>
        <w:t xml:space="preserve">ασμένες </w:t>
      </w:r>
      <w:proofErr w:type="spellStart"/>
      <w:r>
        <w:rPr>
          <w:rFonts w:ascii="Courier New" w:hAnsi="Courier New" w:cs="Courier New"/>
          <w:color w:val="444444"/>
        </w:rPr>
        <w:t>εικόνες</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def</w:t>
      </w:r>
      <w:r>
        <w:rPr>
          <w:rFonts w:ascii="Courier New" w:hAnsi="Courier New" w:cs="Courier New"/>
          <w:color w:val="444444"/>
        </w:rPr>
        <w:t xml:space="preserve"> </w:t>
      </w:r>
      <w:proofErr w:type="spellStart"/>
      <w:r>
        <w:rPr>
          <w:rFonts w:ascii="Courier New" w:hAnsi="Courier New" w:cs="Courier New"/>
          <w:b/>
          <w:color w:val="880000"/>
        </w:rPr>
        <w:t>visualize_fixed_noise_</w:t>
      </w:r>
      <w:proofErr w:type="gramStart"/>
      <w:r>
        <w:rPr>
          <w:rFonts w:ascii="Courier New" w:hAnsi="Courier New" w:cs="Courier New"/>
          <w:b/>
          <w:color w:val="880000"/>
        </w:rPr>
        <w:t>samples</w:t>
      </w:r>
      <w:proofErr w:type="spellEnd"/>
      <w:r>
        <w:rPr>
          <w:rFonts w:ascii="Courier New" w:hAnsi="Courier New" w:cs="Courier New"/>
          <w:color w:val="444444"/>
        </w:rPr>
        <w:t>(</w:t>
      </w:r>
      <w:proofErr w:type="gramEnd"/>
      <w:r>
        <w:rPr>
          <w:rFonts w:ascii="Courier New" w:hAnsi="Courier New" w:cs="Courier New"/>
          <w:color w:val="444444"/>
        </w:rPr>
        <w:t xml:space="preserve">model, </w:t>
      </w:r>
      <w:proofErr w:type="spellStart"/>
      <w:r>
        <w:rPr>
          <w:rFonts w:ascii="Courier New" w:hAnsi="Courier New" w:cs="Courier New"/>
          <w:color w:val="444444"/>
        </w:rPr>
        <w:t>fixed_noise</w:t>
      </w:r>
      <w:proofErr w:type="spellEnd"/>
      <w:r>
        <w:rPr>
          <w:rFonts w:ascii="Courier New" w:hAnsi="Courier New" w:cs="Courier New"/>
          <w:color w:val="444444"/>
        </w:rPr>
        <w:t>, device, epoch):</w:t>
      </w:r>
      <w:r>
        <w:rPr>
          <w:rFonts w:ascii="Courier New" w:hAnsi="Courier New" w:cs="Courier New"/>
          <w:color w:val="444444"/>
        </w:rPr>
        <w:br/>
        <w:t xml:space="preserve">    </w:t>
      </w:r>
      <w:proofErr w:type="spellStart"/>
      <w:r>
        <w:rPr>
          <w:rFonts w:ascii="Courier New" w:hAnsi="Courier New" w:cs="Courier New"/>
          <w:color w:val="444444"/>
        </w:rPr>
        <w:t>model.eval</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with</w:t>
      </w:r>
      <w:r>
        <w:rPr>
          <w:rFonts w:ascii="Courier New" w:hAnsi="Courier New" w:cs="Courier New"/>
          <w:color w:val="444444"/>
        </w:rPr>
        <w:t xml:space="preserve"> </w:t>
      </w:r>
      <w:proofErr w:type="spellStart"/>
      <w:r>
        <w:rPr>
          <w:rFonts w:ascii="Courier New" w:hAnsi="Courier New" w:cs="Courier New"/>
          <w:color w:val="444444"/>
        </w:rPr>
        <w:t>torch.no_grad</w:t>
      </w:r>
      <w:proofErr w:type="spellEnd"/>
      <w:r>
        <w:rPr>
          <w:rFonts w:ascii="Courier New" w:hAnsi="Courier New" w:cs="Courier New"/>
          <w:color w:val="444444"/>
        </w:rPr>
        <w:t>():</w:t>
      </w:r>
      <w:r>
        <w:rPr>
          <w:rFonts w:ascii="Courier New" w:hAnsi="Courier New" w:cs="Courier New"/>
          <w:color w:val="444444"/>
        </w:rPr>
        <w:br/>
        <w:t xml:space="preserve">        samples = </w:t>
      </w:r>
      <w:proofErr w:type="spellStart"/>
      <w:r>
        <w:rPr>
          <w:rFonts w:ascii="Courier New" w:hAnsi="Courier New" w:cs="Courier New"/>
          <w:color w:val="444444"/>
        </w:rPr>
        <w:t>model.decode</w:t>
      </w:r>
      <w:proofErr w:type="spellEnd"/>
      <w:r>
        <w:rPr>
          <w:rFonts w:ascii="Courier New" w:hAnsi="Courier New" w:cs="Courier New"/>
          <w:color w:val="444444"/>
        </w:rPr>
        <w:t>(</w:t>
      </w:r>
      <w:proofErr w:type="spellStart"/>
      <w:r>
        <w:rPr>
          <w:rFonts w:ascii="Courier New" w:hAnsi="Courier New" w:cs="Courier New"/>
          <w:color w:val="444444"/>
        </w:rPr>
        <w:t>fixed_noise</w:t>
      </w:r>
      <w:proofErr w:type="spellEnd"/>
      <w:r>
        <w:rPr>
          <w:rFonts w:ascii="Courier New" w:hAnsi="Courier New" w:cs="Courier New"/>
          <w:color w:val="444444"/>
        </w:rPr>
        <w:t>).</w:t>
      </w:r>
      <w:proofErr w:type="spellStart"/>
      <w:r>
        <w:rPr>
          <w:rFonts w:ascii="Courier New" w:hAnsi="Courier New" w:cs="Courier New"/>
          <w:color w:val="444444"/>
        </w:rPr>
        <w:t>cpu</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444444"/>
        </w:rPr>
        <w:br/>
        <w:t xml:space="preserve">        </w:t>
      </w:r>
      <w:proofErr w:type="spellStart"/>
      <w:r>
        <w:rPr>
          <w:rFonts w:ascii="Courier New" w:hAnsi="Courier New" w:cs="Courier New"/>
          <w:color w:val="444444"/>
        </w:rPr>
        <w:t>plt</w:t>
      </w:r>
      <w:proofErr w:type="spellEnd"/>
      <w:r w:rsidRPr="00EB6F96">
        <w:rPr>
          <w:rFonts w:ascii="Courier New" w:hAnsi="Courier New" w:cs="Courier New"/>
          <w:color w:val="444444"/>
          <w:lang w:val="el-GR"/>
        </w:rPr>
        <w:t>.</w:t>
      </w:r>
      <w:proofErr w:type="spellStart"/>
      <w:r>
        <w:rPr>
          <w:rFonts w:ascii="Courier New" w:hAnsi="Courier New" w:cs="Courier New"/>
          <w:color w:val="444444"/>
        </w:rPr>
        <w:t>suptitle</w:t>
      </w:r>
      <w:proofErr w:type="spellEnd"/>
      <w:r w:rsidRPr="00EB6F96">
        <w:rPr>
          <w:rFonts w:ascii="Courier New" w:hAnsi="Courier New" w:cs="Courier New"/>
          <w:color w:val="444444"/>
          <w:lang w:val="el-GR"/>
        </w:rPr>
        <w:t>(</w:t>
      </w:r>
      <w:proofErr w:type="spellStart"/>
      <w:r>
        <w:rPr>
          <w:rFonts w:ascii="Courier New" w:hAnsi="Courier New" w:cs="Courier New"/>
          <w:color w:val="880000"/>
        </w:rPr>
        <w:t>f</w:t>
      </w:r>
      <w:proofErr w:type="spellEnd"/>
      <w:r w:rsidRPr="00EB6F96">
        <w:rPr>
          <w:rFonts w:ascii="Courier New" w:hAnsi="Courier New" w:cs="Courier New"/>
          <w:color w:val="880000"/>
          <w:lang w:val="el-GR"/>
        </w:rPr>
        <w:t>'</w:t>
      </w:r>
      <w:proofErr w:type="spellStart"/>
      <w:r>
        <w:rPr>
          <w:rFonts w:ascii="Courier New" w:hAnsi="Courier New" w:cs="Courier New"/>
          <w:color w:val="880000"/>
        </w:rPr>
        <w:t>Fixed</w:t>
      </w:r>
      <w:proofErr w:type="spellEnd"/>
      <w:r w:rsidRPr="00EB6F96">
        <w:rPr>
          <w:rFonts w:ascii="Courier New" w:hAnsi="Courier New" w:cs="Courier New"/>
          <w:color w:val="880000"/>
          <w:lang w:val="el-GR"/>
        </w:rPr>
        <w:t xml:space="preserve"> </w:t>
      </w:r>
      <w:r>
        <w:rPr>
          <w:rFonts w:ascii="Courier New" w:hAnsi="Courier New" w:cs="Courier New"/>
          <w:color w:val="880000"/>
        </w:rPr>
        <w:t>Noise</w:t>
      </w:r>
      <w:r w:rsidRPr="00EB6F96">
        <w:rPr>
          <w:rFonts w:ascii="Courier New" w:hAnsi="Courier New" w:cs="Courier New"/>
          <w:color w:val="880000"/>
          <w:lang w:val="el-GR"/>
        </w:rPr>
        <w:t xml:space="preserve"> </w:t>
      </w:r>
      <w:r>
        <w:rPr>
          <w:rFonts w:ascii="Courier New" w:hAnsi="Courier New" w:cs="Courier New"/>
          <w:color w:val="880000"/>
        </w:rPr>
        <w:t>Samples</w:t>
      </w:r>
      <w:r w:rsidRPr="00EB6F96">
        <w:rPr>
          <w:rFonts w:ascii="Courier New" w:hAnsi="Courier New" w:cs="Courier New"/>
          <w:color w:val="880000"/>
          <w:lang w:val="el-GR"/>
        </w:rPr>
        <w:t xml:space="preserve"> - </w:t>
      </w:r>
      <w:r>
        <w:rPr>
          <w:rFonts w:ascii="Courier New" w:hAnsi="Courier New" w:cs="Courier New"/>
          <w:color w:val="880000"/>
        </w:rPr>
        <w:t>Epoch</w:t>
      </w:r>
      <w:r w:rsidRPr="00EB6F96">
        <w:rPr>
          <w:rFonts w:ascii="Courier New" w:hAnsi="Courier New" w:cs="Courier New"/>
          <w:color w:val="880000"/>
          <w:lang w:val="el-GR"/>
        </w:rPr>
        <w:t xml:space="preserve"> </w:t>
      </w:r>
      <w:r w:rsidRPr="00EB6F96">
        <w:rPr>
          <w:rFonts w:ascii="Courier New" w:hAnsi="Courier New" w:cs="Courier New"/>
          <w:color w:val="444444"/>
          <w:lang w:val="el-GR"/>
        </w:rPr>
        <w:t>{</w:t>
      </w:r>
      <w:r>
        <w:rPr>
          <w:rFonts w:ascii="Courier New" w:hAnsi="Courier New" w:cs="Courier New"/>
          <w:color w:val="444444"/>
        </w:rPr>
        <w:t>epoch</w:t>
      </w:r>
      <w:r w:rsidRPr="00EB6F96">
        <w:rPr>
          <w:rFonts w:ascii="Courier New" w:hAnsi="Courier New" w:cs="Courier New"/>
          <w:color w:val="444444"/>
          <w:lang w:val="el-GR"/>
        </w:rPr>
        <w:t>}</w:t>
      </w:r>
      <w:r w:rsidRPr="00EB6F96">
        <w:rPr>
          <w:rFonts w:ascii="Courier New" w:hAnsi="Courier New" w:cs="Courier New"/>
          <w:color w:val="880000"/>
          <w:lang w:val="el-GR"/>
        </w:rPr>
        <w:t>'</w:t>
      </w:r>
      <w:r w:rsidRPr="00EB6F96">
        <w:rPr>
          <w:rFonts w:ascii="Courier New" w:hAnsi="Courier New" w:cs="Courier New"/>
          <w:color w:val="444444"/>
          <w:lang w:val="el-GR"/>
        </w:rPr>
        <w:t>)</w:t>
      </w:r>
    </w:p>
    <w:p w14:paraId="3D0494FF" w14:textId="3F2CEAE1" w:rsidR="009A1299" w:rsidRPr="00EB6F96" w:rsidRDefault="009A1299" w:rsidP="009A1299">
      <w:pPr>
        <w:rPr>
          <w:lang w:val="el-GR" w:eastAsia="el-GR"/>
        </w:rPr>
      </w:pPr>
    </w:p>
    <w:p w14:paraId="73D4DE4A" w14:textId="77777777" w:rsidR="009A1299" w:rsidRPr="00EB6F96" w:rsidRDefault="009A1299" w:rsidP="009A1299">
      <w:pPr>
        <w:rPr>
          <w:rFonts w:ascii="Courier New" w:hAnsi="Courier New" w:cs="Courier New"/>
          <w:lang w:val="el-GR" w:eastAsia="el-GR"/>
        </w:rPr>
      </w:pPr>
    </w:p>
    <w:p w14:paraId="4860AD0D" w14:textId="77777777" w:rsidR="009A1299" w:rsidRPr="009A1299" w:rsidRDefault="009A1299" w:rsidP="009A1299">
      <w:pPr>
        <w:rPr>
          <w:rFonts w:ascii="Courier New" w:hAnsi="Courier New" w:cs="Courier New"/>
          <w:lang w:val="el-GR" w:eastAsia="el-GR"/>
        </w:rPr>
      </w:pPr>
      <w:r w:rsidRPr="009A1299">
        <w:rPr>
          <w:rFonts w:ascii="Courier New" w:hAnsi="Courier New" w:cs="Courier New"/>
          <w:lang w:val="el-GR" w:eastAsia="el-GR"/>
        </w:rPr>
        <w:t xml:space="preserve">Η παραπάνω διαδικασία δείχνει πως εξελίσσεται η ανακατασκευή που προκύπτει από το σταθερό </w:t>
      </w:r>
      <w:r w:rsidRPr="009A1299">
        <w:rPr>
          <w:rFonts w:ascii="Courier New" w:hAnsi="Courier New" w:cs="Courier New"/>
          <w:lang w:eastAsia="el-GR"/>
        </w:rPr>
        <w:t>batch</w:t>
      </w:r>
      <w:r w:rsidRPr="009A1299">
        <w:rPr>
          <w:rFonts w:ascii="Courier New" w:hAnsi="Courier New" w:cs="Courier New"/>
          <w:lang w:val="el-GR" w:eastAsia="el-GR"/>
        </w:rPr>
        <w:t xml:space="preserve"> θορύβου σε διαδοχικές εποχές. Συγκεκριμένα, τα γραφικά που παράγονται στις εποχές 1, 50 και 100 απεικονίζουν πώς βελτιώνεται η ικανότητα του δικτύου να παράγει ποιοτικές εικόνες χρησιμοποιώντας την ίδια είσοδο θορύβου, αντανακλώντας την εκμάθηση της γενετικής ικανότητας του αποκωδικοποιητή.</w:t>
      </w:r>
    </w:p>
    <w:p w14:paraId="3FDBA26A" w14:textId="77777777" w:rsidR="009A1299" w:rsidRPr="009A1299" w:rsidRDefault="009A1299" w:rsidP="009A1299">
      <w:pPr>
        <w:rPr>
          <w:rFonts w:ascii="Courier New" w:hAnsi="Courier New" w:cs="Courier New"/>
          <w:lang w:val="el-GR" w:eastAsia="el-GR"/>
        </w:rPr>
      </w:pPr>
    </w:p>
    <w:p w14:paraId="67F29C6A" w14:textId="77777777" w:rsidR="009A1299" w:rsidRPr="00342067" w:rsidRDefault="009A1299" w:rsidP="009A1299">
      <w:pPr>
        <w:rPr>
          <w:rFonts w:ascii="Courier New" w:hAnsi="Courier New" w:cs="Courier New"/>
          <w:b/>
          <w:bCs/>
          <w:lang w:val="el-GR" w:eastAsia="el-GR"/>
        </w:rPr>
      </w:pPr>
      <w:r w:rsidRPr="00342067">
        <w:rPr>
          <w:rFonts w:ascii="Courier New" w:hAnsi="Courier New" w:cs="Courier New"/>
          <w:b/>
          <w:bCs/>
          <w:lang w:val="el-GR" w:eastAsia="el-GR"/>
        </w:rPr>
        <w:t xml:space="preserve">(ϐʹ) </w:t>
      </w:r>
      <w:proofErr w:type="spellStart"/>
      <w:r w:rsidRPr="00342067">
        <w:rPr>
          <w:rFonts w:ascii="Courier New" w:hAnsi="Courier New" w:cs="Courier New"/>
          <w:b/>
          <w:bCs/>
          <w:lang w:val="el-GR" w:eastAsia="el-GR"/>
        </w:rPr>
        <w:t>Οπτικοποίηση</w:t>
      </w:r>
      <w:proofErr w:type="spellEnd"/>
      <w:r w:rsidRPr="00342067">
        <w:rPr>
          <w:rFonts w:ascii="Courier New" w:hAnsi="Courier New" w:cs="Courier New"/>
          <w:b/>
          <w:bCs/>
          <w:lang w:val="el-GR" w:eastAsia="el-GR"/>
        </w:rPr>
        <w:t xml:space="preserve"> Λανθάνουσας Αναπαράστασης των Δεδομένων Ελέγχου</w:t>
      </w:r>
    </w:p>
    <w:p w14:paraId="61677B87" w14:textId="77777777" w:rsidR="009A1299" w:rsidRPr="009A1299" w:rsidRDefault="009A1299" w:rsidP="009A1299">
      <w:pPr>
        <w:rPr>
          <w:rFonts w:ascii="Courier New" w:hAnsi="Courier New" w:cs="Courier New"/>
          <w:lang w:val="el-GR" w:eastAsia="el-GR"/>
        </w:rPr>
      </w:pPr>
    </w:p>
    <w:p w14:paraId="59FACEE5" w14:textId="77777777" w:rsidR="009A1299" w:rsidRPr="009A1299" w:rsidRDefault="009A1299" w:rsidP="009A1299">
      <w:pPr>
        <w:rPr>
          <w:rFonts w:ascii="Courier New" w:hAnsi="Courier New" w:cs="Courier New"/>
          <w:lang w:val="el-GR" w:eastAsia="el-GR"/>
        </w:rPr>
      </w:pPr>
      <w:r w:rsidRPr="009A1299">
        <w:rPr>
          <w:rFonts w:ascii="Courier New" w:hAnsi="Courier New" w:cs="Courier New"/>
          <w:lang w:val="el-GR" w:eastAsia="el-GR"/>
        </w:rPr>
        <w:t xml:space="preserve">Μετά την ολοκλήρωση της εκπαίδευσης, η συνάρτηση </w:t>
      </w:r>
      <w:r w:rsidRPr="009A1299">
        <w:rPr>
          <w:rFonts w:ascii="Courier New" w:hAnsi="Courier New" w:cs="Courier New"/>
          <w:lang w:eastAsia="el-GR"/>
        </w:rPr>
        <w:t>visualize</w:t>
      </w:r>
      <w:r w:rsidRPr="009A1299">
        <w:rPr>
          <w:rFonts w:ascii="Courier New" w:hAnsi="Courier New" w:cs="Courier New"/>
          <w:lang w:val="el-GR" w:eastAsia="el-GR"/>
        </w:rPr>
        <w:t>_</w:t>
      </w:r>
      <w:r w:rsidRPr="009A1299">
        <w:rPr>
          <w:rFonts w:ascii="Courier New" w:hAnsi="Courier New" w:cs="Courier New"/>
          <w:lang w:eastAsia="el-GR"/>
        </w:rPr>
        <w:t>latent</w:t>
      </w:r>
      <w:r w:rsidRPr="009A1299">
        <w:rPr>
          <w:rFonts w:ascii="Courier New" w:hAnsi="Courier New" w:cs="Courier New"/>
          <w:lang w:val="el-GR" w:eastAsia="el-GR"/>
        </w:rPr>
        <w:t>_</w:t>
      </w:r>
      <w:r w:rsidRPr="009A1299">
        <w:rPr>
          <w:rFonts w:ascii="Courier New" w:hAnsi="Courier New" w:cs="Courier New"/>
          <w:lang w:eastAsia="el-GR"/>
        </w:rPr>
        <w:t>space</w:t>
      </w:r>
      <w:r w:rsidRPr="009A1299">
        <w:rPr>
          <w:rFonts w:ascii="Courier New" w:hAnsi="Courier New" w:cs="Courier New"/>
          <w:lang w:val="el-GR" w:eastAsia="el-GR"/>
        </w:rPr>
        <w:t xml:space="preserve"> χρησιμοποιείται για να δημιουργήσει την λανθάνουσα αναπαράσταση όλων των δεδομένων ελέγχου. Η διαδικασία αυτή περιλαμβάνει τα εξής βήματα:</w:t>
      </w:r>
    </w:p>
    <w:p w14:paraId="05E013C4" w14:textId="77777777" w:rsidR="009A1299" w:rsidRPr="009A1299" w:rsidRDefault="009A1299" w:rsidP="009A1299">
      <w:pPr>
        <w:rPr>
          <w:rFonts w:ascii="Courier New" w:hAnsi="Courier New" w:cs="Courier New"/>
          <w:lang w:val="el-GR" w:eastAsia="el-GR"/>
        </w:rPr>
      </w:pPr>
    </w:p>
    <w:p w14:paraId="00630140" w14:textId="50CF093D" w:rsidR="009A1299" w:rsidRPr="009A1299" w:rsidRDefault="009A1299" w:rsidP="009A1299">
      <w:pPr>
        <w:rPr>
          <w:rFonts w:ascii="Courier New" w:hAnsi="Courier New" w:cs="Courier New"/>
          <w:lang w:val="el-GR" w:eastAsia="el-GR"/>
        </w:rPr>
      </w:pPr>
      <w:r w:rsidRPr="009A1299">
        <w:rPr>
          <w:rFonts w:ascii="Courier New" w:hAnsi="Courier New" w:cs="Courier New"/>
          <w:lang w:val="el-GR" w:eastAsia="el-GR"/>
        </w:rPr>
        <w:t xml:space="preserve">    Για κάθε </w:t>
      </w:r>
      <w:r w:rsidRPr="009A1299">
        <w:rPr>
          <w:rFonts w:ascii="Courier New" w:hAnsi="Courier New" w:cs="Courier New"/>
          <w:lang w:eastAsia="el-GR"/>
        </w:rPr>
        <w:t>batch</w:t>
      </w:r>
      <w:r w:rsidRPr="009A1299">
        <w:rPr>
          <w:rFonts w:ascii="Courier New" w:hAnsi="Courier New" w:cs="Courier New"/>
          <w:lang w:val="el-GR" w:eastAsia="el-GR"/>
        </w:rPr>
        <w:t xml:space="preserve"> δοκιμαστικών δεδομένων, ο κωδικοποιητής του </w:t>
      </w:r>
      <w:r w:rsidRPr="009A1299">
        <w:rPr>
          <w:rFonts w:ascii="Courier New" w:hAnsi="Courier New" w:cs="Courier New"/>
          <w:lang w:eastAsia="el-GR"/>
        </w:rPr>
        <w:t>VAE</w:t>
      </w:r>
      <w:r w:rsidRPr="009A1299">
        <w:rPr>
          <w:rFonts w:ascii="Courier New" w:hAnsi="Courier New" w:cs="Courier New"/>
          <w:lang w:val="el-GR" w:eastAsia="el-GR"/>
        </w:rPr>
        <w:t xml:space="preserve"> εξάγει τα μέσα μ των κατανομών των </w:t>
      </w:r>
      <w:proofErr w:type="spellStart"/>
      <w:r w:rsidRPr="009A1299">
        <w:rPr>
          <w:rFonts w:ascii="Courier New" w:hAnsi="Courier New" w:cs="Courier New"/>
          <w:lang w:val="el-GR" w:eastAsia="el-GR"/>
        </w:rPr>
        <w:t>λανθάνουσων</w:t>
      </w:r>
      <w:proofErr w:type="spellEnd"/>
      <w:r w:rsidRPr="009A1299">
        <w:rPr>
          <w:rFonts w:ascii="Courier New" w:hAnsi="Courier New" w:cs="Courier New"/>
          <w:lang w:val="el-GR" w:eastAsia="el-GR"/>
        </w:rPr>
        <w:t xml:space="preserve"> μεταβλητών.</w:t>
      </w:r>
    </w:p>
    <w:p w14:paraId="7133ACD1" w14:textId="31A24818" w:rsidR="009A1299" w:rsidRPr="009A1299" w:rsidRDefault="009A1299" w:rsidP="009A1299">
      <w:pPr>
        <w:rPr>
          <w:rFonts w:ascii="Courier New" w:hAnsi="Courier New" w:cs="Courier New"/>
          <w:lang w:val="el-GR" w:eastAsia="el-GR"/>
        </w:rPr>
      </w:pPr>
      <w:r w:rsidRPr="009A1299">
        <w:rPr>
          <w:rFonts w:ascii="Courier New" w:hAnsi="Courier New" w:cs="Courier New"/>
          <w:lang w:val="el-GR" w:eastAsia="el-GR"/>
        </w:rPr>
        <w:t xml:space="preserve">    Αυτές οι τιμές μ συγκεντρώνονται και απεικονίζονται σε </w:t>
      </w:r>
      <w:r w:rsidRPr="009A1299">
        <w:rPr>
          <w:rFonts w:ascii="Courier New" w:hAnsi="Courier New" w:cs="Courier New"/>
          <w:lang w:eastAsia="el-GR"/>
        </w:rPr>
        <w:t>scatter</w:t>
      </w:r>
      <w:r w:rsidRPr="009A1299">
        <w:rPr>
          <w:rFonts w:ascii="Courier New" w:hAnsi="Courier New" w:cs="Courier New"/>
          <w:lang w:val="el-GR" w:eastAsia="el-GR"/>
        </w:rPr>
        <w:t xml:space="preserve"> </w:t>
      </w:r>
      <w:r w:rsidRPr="009A1299">
        <w:rPr>
          <w:rFonts w:ascii="Courier New" w:hAnsi="Courier New" w:cs="Courier New"/>
          <w:lang w:eastAsia="el-GR"/>
        </w:rPr>
        <w:t>plot</w:t>
      </w:r>
      <w:r w:rsidRPr="009A1299">
        <w:rPr>
          <w:rFonts w:ascii="Courier New" w:hAnsi="Courier New" w:cs="Courier New"/>
          <w:lang w:val="el-GR" w:eastAsia="el-GR"/>
        </w:rPr>
        <w:t>, όπου κάθε σημείο αντιστοιχεί σε μια εικόνα, και το χρώμα του σημείου καθορίζεται από την ετικέτα του ψηφίου.</w:t>
      </w:r>
    </w:p>
    <w:p w14:paraId="6679D373" w14:textId="77777777" w:rsidR="009A1299" w:rsidRPr="009A1299" w:rsidRDefault="009A1299" w:rsidP="009A1299">
      <w:pPr>
        <w:rPr>
          <w:rFonts w:ascii="Courier New" w:hAnsi="Courier New" w:cs="Courier New"/>
          <w:lang w:val="el-GR" w:eastAsia="el-GR"/>
        </w:rPr>
      </w:pPr>
    </w:p>
    <w:p w14:paraId="45AD525F" w14:textId="77777777" w:rsidR="00E73784" w:rsidRDefault="00E73784">
      <w:pPr>
        <w:shd w:val="clear" w:color="auto" w:fill="F0F0F0"/>
      </w:pPr>
      <w:r>
        <w:rPr>
          <w:rFonts w:ascii="Courier New" w:hAnsi="Courier New" w:cs="Courier New"/>
          <w:b/>
          <w:color w:val="444444"/>
        </w:rPr>
        <w:t>def</w:t>
      </w:r>
      <w:r>
        <w:rPr>
          <w:rFonts w:ascii="Courier New" w:hAnsi="Courier New" w:cs="Courier New"/>
          <w:color w:val="444444"/>
        </w:rPr>
        <w:t xml:space="preserve"> </w:t>
      </w:r>
      <w:proofErr w:type="spellStart"/>
      <w:r>
        <w:rPr>
          <w:rFonts w:ascii="Courier New" w:hAnsi="Courier New" w:cs="Courier New"/>
          <w:b/>
          <w:color w:val="880000"/>
        </w:rPr>
        <w:t>visualize_latent_space</w:t>
      </w:r>
      <w:proofErr w:type="spellEnd"/>
      <w:r>
        <w:rPr>
          <w:rFonts w:ascii="Courier New" w:hAnsi="Courier New" w:cs="Courier New"/>
          <w:color w:val="444444"/>
        </w:rPr>
        <w:t xml:space="preserve">(model, </w:t>
      </w:r>
      <w:proofErr w:type="spellStart"/>
      <w:r>
        <w:rPr>
          <w:rFonts w:ascii="Courier New" w:hAnsi="Courier New" w:cs="Courier New"/>
          <w:color w:val="444444"/>
        </w:rPr>
        <w:t>test_loader</w:t>
      </w:r>
      <w:proofErr w:type="spellEnd"/>
      <w:r>
        <w:rPr>
          <w:rFonts w:ascii="Courier New" w:hAnsi="Courier New" w:cs="Courier New"/>
          <w:color w:val="444444"/>
        </w:rPr>
        <w:t>, device):</w:t>
      </w:r>
      <w:r>
        <w:rPr>
          <w:rFonts w:ascii="Courier New" w:hAnsi="Courier New" w:cs="Courier New"/>
          <w:color w:val="444444"/>
        </w:rPr>
        <w:br/>
        <w:t xml:space="preserve">    </w:t>
      </w:r>
      <w:proofErr w:type="spellStart"/>
      <w:r>
        <w:rPr>
          <w:rFonts w:ascii="Courier New" w:hAnsi="Courier New" w:cs="Courier New"/>
          <w:color w:val="444444"/>
        </w:rPr>
        <w:t>model.eval</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z_points</w:t>
      </w:r>
      <w:proofErr w:type="spellEnd"/>
      <w:r>
        <w:rPr>
          <w:rFonts w:ascii="Courier New" w:hAnsi="Courier New" w:cs="Courier New"/>
          <w:color w:val="444444"/>
        </w:rPr>
        <w:t xml:space="preserve"> = []</w:t>
      </w:r>
      <w:r>
        <w:rPr>
          <w:rFonts w:ascii="Courier New" w:hAnsi="Courier New" w:cs="Courier New"/>
          <w:color w:val="444444"/>
        </w:rPr>
        <w:br/>
        <w:t xml:space="preserve">    labels = []</w:t>
      </w:r>
      <w:r>
        <w:rPr>
          <w:rFonts w:ascii="Courier New" w:hAnsi="Courier New" w:cs="Courier New"/>
          <w:color w:val="444444"/>
        </w:rPr>
        <w:br/>
      </w:r>
      <w:r>
        <w:rPr>
          <w:rFonts w:ascii="Courier New" w:hAnsi="Courier New" w:cs="Courier New"/>
          <w:color w:val="444444"/>
        </w:rPr>
        <w:br/>
        <w:t xml:space="preserve">    </w:t>
      </w:r>
      <w:r>
        <w:rPr>
          <w:rFonts w:ascii="Courier New" w:hAnsi="Courier New" w:cs="Courier New"/>
          <w:b/>
          <w:color w:val="444444"/>
        </w:rPr>
        <w:t>with</w:t>
      </w:r>
      <w:r>
        <w:rPr>
          <w:rFonts w:ascii="Courier New" w:hAnsi="Courier New" w:cs="Courier New"/>
          <w:color w:val="444444"/>
        </w:rPr>
        <w:t xml:space="preserve"> </w:t>
      </w:r>
      <w:proofErr w:type="spellStart"/>
      <w:r>
        <w:rPr>
          <w:rFonts w:ascii="Courier New" w:hAnsi="Courier New" w:cs="Courier New"/>
          <w:color w:val="444444"/>
        </w:rPr>
        <w:t>torch.no_grad</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b/>
          <w:color w:val="444444"/>
        </w:rPr>
        <w:t>for</w:t>
      </w:r>
      <w:r>
        <w:rPr>
          <w:rFonts w:ascii="Courier New" w:hAnsi="Courier New" w:cs="Courier New"/>
          <w:color w:val="444444"/>
        </w:rPr>
        <w:t xml:space="preserve"> data, y </w:t>
      </w:r>
      <w:r>
        <w:rPr>
          <w:rFonts w:ascii="Courier New" w:hAnsi="Courier New" w:cs="Courier New"/>
          <w:b/>
          <w:color w:val="444444"/>
        </w:rPr>
        <w:t>in</w:t>
      </w:r>
      <w:r>
        <w:rPr>
          <w:rFonts w:ascii="Courier New" w:hAnsi="Courier New" w:cs="Courier New"/>
          <w:color w:val="444444"/>
        </w:rPr>
        <w:t xml:space="preserve"> </w:t>
      </w:r>
      <w:proofErr w:type="spellStart"/>
      <w:r>
        <w:rPr>
          <w:rFonts w:ascii="Courier New" w:hAnsi="Courier New" w:cs="Courier New"/>
          <w:color w:val="444444"/>
        </w:rPr>
        <w:t>test_loader</w:t>
      </w:r>
      <w:proofErr w:type="spellEnd"/>
      <w:r>
        <w:rPr>
          <w:rFonts w:ascii="Courier New" w:hAnsi="Courier New" w:cs="Courier New"/>
          <w:color w:val="444444"/>
        </w:rPr>
        <w:t>:</w:t>
      </w:r>
      <w:r>
        <w:rPr>
          <w:rFonts w:ascii="Courier New" w:hAnsi="Courier New" w:cs="Courier New"/>
          <w:color w:val="444444"/>
        </w:rPr>
        <w:br/>
        <w:t xml:space="preserve">            data = data.to(device)</w:t>
      </w:r>
      <w:r>
        <w:rPr>
          <w:rFonts w:ascii="Courier New" w:hAnsi="Courier New" w:cs="Courier New"/>
          <w:color w:val="444444"/>
        </w:rPr>
        <w:br/>
        <w:t xml:space="preserve">            mu, _ = </w:t>
      </w:r>
      <w:proofErr w:type="spellStart"/>
      <w:r>
        <w:rPr>
          <w:rFonts w:ascii="Courier New" w:hAnsi="Courier New" w:cs="Courier New"/>
          <w:color w:val="444444"/>
        </w:rPr>
        <w:t>model.encode</w:t>
      </w:r>
      <w:proofErr w:type="spellEnd"/>
      <w:r>
        <w:rPr>
          <w:rFonts w:ascii="Courier New" w:hAnsi="Courier New" w:cs="Courier New"/>
          <w:color w:val="444444"/>
        </w:rPr>
        <w:t xml:space="preserve">(data)  </w:t>
      </w:r>
      <w:r>
        <w:rPr>
          <w:rFonts w:ascii="Courier New" w:hAnsi="Courier New" w:cs="Courier New"/>
          <w:color w:val="888888"/>
        </w:rPr>
        <w:t xml:space="preserve"># </w:t>
      </w:r>
      <w:proofErr w:type="spellStart"/>
      <w:r>
        <w:rPr>
          <w:rFonts w:ascii="Courier New" w:hAnsi="Courier New" w:cs="Courier New"/>
          <w:color w:val="888888"/>
        </w:rPr>
        <w:t>Λήψη</w:t>
      </w:r>
      <w:proofErr w:type="spellEnd"/>
      <w:r>
        <w:rPr>
          <w:rFonts w:ascii="Courier New" w:hAnsi="Courier New" w:cs="Courier New"/>
          <w:color w:val="888888"/>
        </w:rPr>
        <w:t xml:space="preserve"> των </w:t>
      </w:r>
      <w:proofErr w:type="spellStart"/>
      <w:r>
        <w:rPr>
          <w:rFonts w:ascii="Courier New" w:hAnsi="Courier New" w:cs="Courier New"/>
          <w:color w:val="888888"/>
        </w:rPr>
        <w:t>μέσων</w:t>
      </w:r>
      <w:proofErr w:type="spellEnd"/>
      <w:r>
        <w:rPr>
          <w:rFonts w:ascii="Courier New" w:hAnsi="Courier New" w:cs="Courier New"/>
          <w:color w:val="888888"/>
        </w:rPr>
        <w:t xml:space="preserve"> των λα</w:t>
      </w:r>
      <w:proofErr w:type="spellStart"/>
      <w:r>
        <w:rPr>
          <w:rFonts w:ascii="Courier New" w:hAnsi="Courier New" w:cs="Courier New"/>
          <w:color w:val="888888"/>
        </w:rPr>
        <w:t>νθάνουσων</w:t>
      </w:r>
      <w:proofErr w:type="spellEnd"/>
      <w:r>
        <w:rPr>
          <w:rFonts w:ascii="Courier New" w:hAnsi="Courier New" w:cs="Courier New"/>
          <w:color w:val="444444"/>
        </w:rPr>
        <w:br/>
        <w:t xml:space="preserve">            </w:t>
      </w:r>
      <w:proofErr w:type="spellStart"/>
      <w:r>
        <w:rPr>
          <w:rFonts w:ascii="Courier New" w:hAnsi="Courier New" w:cs="Courier New"/>
          <w:color w:val="444444"/>
        </w:rPr>
        <w:t>z_points.append</w:t>
      </w:r>
      <w:proofErr w:type="spellEnd"/>
      <w:r>
        <w:rPr>
          <w:rFonts w:ascii="Courier New" w:hAnsi="Courier New" w:cs="Courier New"/>
          <w:color w:val="444444"/>
        </w:rPr>
        <w:t>(</w:t>
      </w:r>
      <w:proofErr w:type="spellStart"/>
      <w:r>
        <w:rPr>
          <w:rFonts w:ascii="Courier New" w:hAnsi="Courier New" w:cs="Courier New"/>
          <w:color w:val="444444"/>
        </w:rPr>
        <w:t>mu.cpu</w:t>
      </w:r>
      <w:proofErr w:type="spellEnd"/>
      <w:r>
        <w:rPr>
          <w:rFonts w:ascii="Courier New" w:hAnsi="Courier New" w:cs="Courier New"/>
          <w:color w:val="444444"/>
        </w:rPr>
        <w:t>().</w:t>
      </w:r>
      <w:proofErr w:type="spellStart"/>
      <w:r>
        <w:rPr>
          <w:rFonts w:ascii="Courier New" w:hAnsi="Courier New" w:cs="Courier New"/>
          <w:color w:val="444444"/>
        </w:rPr>
        <w:t>numpy</w:t>
      </w:r>
      <w:proofErr w:type="spellEnd"/>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labels.append</w:t>
      </w:r>
      <w:proofErr w:type="spellEnd"/>
      <w:r>
        <w:rPr>
          <w:rFonts w:ascii="Courier New" w:hAnsi="Courier New" w:cs="Courier New"/>
          <w:color w:val="444444"/>
        </w:rPr>
        <w:t>(</w:t>
      </w:r>
      <w:proofErr w:type="spellStart"/>
      <w:r>
        <w:rPr>
          <w:rFonts w:ascii="Courier New" w:hAnsi="Courier New" w:cs="Courier New"/>
          <w:color w:val="444444"/>
        </w:rPr>
        <w:t>y.numpy</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z_points</w:t>
      </w:r>
      <w:proofErr w:type="spellEnd"/>
      <w:r>
        <w:rPr>
          <w:rFonts w:ascii="Courier New" w:hAnsi="Courier New" w:cs="Courier New"/>
          <w:color w:val="444444"/>
        </w:rPr>
        <w:t xml:space="preserve"> = </w:t>
      </w:r>
      <w:proofErr w:type="spellStart"/>
      <w:r>
        <w:rPr>
          <w:rFonts w:ascii="Courier New" w:hAnsi="Courier New" w:cs="Courier New"/>
          <w:color w:val="444444"/>
        </w:rPr>
        <w:t>np.concatenate</w:t>
      </w:r>
      <w:proofErr w:type="spellEnd"/>
      <w:r>
        <w:rPr>
          <w:rFonts w:ascii="Courier New" w:hAnsi="Courier New" w:cs="Courier New"/>
          <w:color w:val="444444"/>
        </w:rPr>
        <w:t>(</w:t>
      </w:r>
      <w:proofErr w:type="spellStart"/>
      <w:r>
        <w:rPr>
          <w:rFonts w:ascii="Courier New" w:hAnsi="Courier New" w:cs="Courier New"/>
          <w:color w:val="444444"/>
        </w:rPr>
        <w:t>z_points</w:t>
      </w:r>
      <w:proofErr w:type="spellEnd"/>
      <w:r>
        <w:rPr>
          <w:rFonts w:ascii="Courier New" w:hAnsi="Courier New" w:cs="Courier New"/>
          <w:color w:val="444444"/>
        </w:rPr>
        <w:t>, axis=</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t xml:space="preserve">    labels = </w:t>
      </w:r>
      <w:proofErr w:type="spellStart"/>
      <w:r>
        <w:rPr>
          <w:rFonts w:ascii="Courier New" w:hAnsi="Courier New" w:cs="Courier New"/>
          <w:color w:val="444444"/>
        </w:rPr>
        <w:t>np.concatenate</w:t>
      </w:r>
      <w:proofErr w:type="spellEnd"/>
      <w:r>
        <w:rPr>
          <w:rFonts w:ascii="Courier New" w:hAnsi="Courier New" w:cs="Courier New"/>
          <w:color w:val="444444"/>
        </w:rPr>
        <w:t>(labels, axis=</w:t>
      </w:r>
      <w:r>
        <w:rPr>
          <w:rFonts w:ascii="Courier New" w:hAnsi="Courier New" w:cs="Courier New"/>
          <w:color w:val="880000"/>
        </w:rPr>
        <w:t>0</w:t>
      </w:r>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 xml:space="preserve">    </w:t>
      </w:r>
      <w:proofErr w:type="spellStart"/>
      <w:r>
        <w:rPr>
          <w:rFonts w:ascii="Courier New" w:hAnsi="Courier New" w:cs="Courier New"/>
          <w:color w:val="444444"/>
        </w:rPr>
        <w:t>plt.figure</w:t>
      </w:r>
      <w:proofErr w:type="spellEnd"/>
      <w:r>
        <w:rPr>
          <w:rFonts w:ascii="Courier New" w:hAnsi="Courier New" w:cs="Courier New"/>
          <w:color w:val="444444"/>
        </w:rPr>
        <w:t>(</w:t>
      </w:r>
      <w:proofErr w:type="spellStart"/>
      <w:r>
        <w:rPr>
          <w:rFonts w:ascii="Courier New" w:hAnsi="Courier New" w:cs="Courier New"/>
          <w:color w:val="444444"/>
        </w:rPr>
        <w:t>figsize</w:t>
      </w:r>
      <w:proofErr w:type="spellEnd"/>
      <w:r>
        <w:rPr>
          <w:rFonts w:ascii="Courier New" w:hAnsi="Courier New" w:cs="Courier New"/>
          <w:color w:val="444444"/>
        </w:rPr>
        <w:t>=(</w:t>
      </w:r>
      <w:r>
        <w:rPr>
          <w:rFonts w:ascii="Courier New" w:hAnsi="Courier New" w:cs="Courier New"/>
          <w:color w:val="880000"/>
        </w:rPr>
        <w:t>10</w:t>
      </w:r>
      <w:r>
        <w:rPr>
          <w:rFonts w:ascii="Courier New" w:hAnsi="Courier New" w:cs="Courier New"/>
          <w:color w:val="444444"/>
        </w:rPr>
        <w:t xml:space="preserve">, </w:t>
      </w:r>
      <w:r>
        <w:rPr>
          <w:rFonts w:ascii="Courier New" w:hAnsi="Courier New" w:cs="Courier New"/>
          <w:color w:val="880000"/>
        </w:rPr>
        <w:t>8</w:t>
      </w:r>
      <w:r>
        <w:rPr>
          <w:rFonts w:ascii="Courier New" w:hAnsi="Courier New" w:cs="Courier New"/>
          <w:color w:val="444444"/>
        </w:rPr>
        <w:t>))</w:t>
      </w:r>
      <w:r>
        <w:rPr>
          <w:rFonts w:ascii="Courier New" w:hAnsi="Courier New" w:cs="Courier New"/>
          <w:color w:val="444444"/>
        </w:rPr>
        <w:br/>
        <w:t xml:space="preserve">    scatter = </w:t>
      </w:r>
      <w:proofErr w:type="spellStart"/>
      <w:r>
        <w:rPr>
          <w:rFonts w:ascii="Courier New" w:hAnsi="Courier New" w:cs="Courier New"/>
          <w:color w:val="444444"/>
        </w:rPr>
        <w:t>plt.scatter</w:t>
      </w:r>
      <w:proofErr w:type="spellEnd"/>
      <w:r>
        <w:rPr>
          <w:rFonts w:ascii="Courier New" w:hAnsi="Courier New" w:cs="Courier New"/>
          <w:color w:val="444444"/>
        </w:rPr>
        <w:t>(</w:t>
      </w:r>
      <w:proofErr w:type="spellStart"/>
      <w:r>
        <w:rPr>
          <w:rFonts w:ascii="Courier New" w:hAnsi="Courier New" w:cs="Courier New"/>
          <w:color w:val="444444"/>
        </w:rPr>
        <w:t>z_points</w:t>
      </w:r>
      <w:proofErr w:type="spellEnd"/>
      <w:r>
        <w:rPr>
          <w:rFonts w:ascii="Courier New" w:hAnsi="Courier New" w:cs="Courier New"/>
          <w:color w:val="444444"/>
        </w:rPr>
        <w:t xml:space="preserve">[:, </w:t>
      </w:r>
      <w:r>
        <w:rPr>
          <w:rFonts w:ascii="Courier New" w:hAnsi="Courier New" w:cs="Courier New"/>
          <w:color w:val="880000"/>
        </w:rPr>
        <w:t>0</w:t>
      </w:r>
      <w:r>
        <w:rPr>
          <w:rFonts w:ascii="Courier New" w:hAnsi="Courier New" w:cs="Courier New"/>
          <w:color w:val="444444"/>
        </w:rPr>
        <w:t xml:space="preserve">], </w:t>
      </w:r>
      <w:proofErr w:type="spellStart"/>
      <w:r>
        <w:rPr>
          <w:rFonts w:ascii="Courier New" w:hAnsi="Courier New" w:cs="Courier New"/>
          <w:color w:val="444444"/>
        </w:rPr>
        <w:t>z_points</w:t>
      </w:r>
      <w:proofErr w:type="spellEnd"/>
      <w:r>
        <w:rPr>
          <w:rFonts w:ascii="Courier New" w:hAnsi="Courier New" w:cs="Courier New"/>
          <w:color w:val="444444"/>
        </w:rPr>
        <w:t xml:space="preserve">[:, </w:t>
      </w:r>
      <w:r>
        <w:rPr>
          <w:rFonts w:ascii="Courier New" w:hAnsi="Courier New" w:cs="Courier New"/>
          <w:color w:val="880000"/>
        </w:rPr>
        <w:t>1</w:t>
      </w:r>
      <w:r>
        <w:rPr>
          <w:rFonts w:ascii="Courier New" w:hAnsi="Courier New" w:cs="Courier New"/>
          <w:color w:val="444444"/>
        </w:rPr>
        <w:t xml:space="preserve">], c=labels, </w:t>
      </w:r>
      <w:proofErr w:type="spellStart"/>
      <w:r>
        <w:rPr>
          <w:rFonts w:ascii="Courier New" w:hAnsi="Courier New" w:cs="Courier New"/>
          <w:color w:val="444444"/>
        </w:rPr>
        <w:t>cmap</w:t>
      </w:r>
      <w:proofErr w:type="spellEnd"/>
      <w:r>
        <w:rPr>
          <w:rFonts w:ascii="Courier New" w:hAnsi="Courier New" w:cs="Courier New"/>
          <w:color w:val="444444"/>
        </w:rPr>
        <w:t>=</w:t>
      </w:r>
      <w:r>
        <w:rPr>
          <w:rFonts w:ascii="Courier New" w:hAnsi="Courier New" w:cs="Courier New"/>
          <w:color w:val="880000"/>
        </w:rPr>
        <w:t>'tab10'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plt.colorbar</w:t>
      </w:r>
      <w:proofErr w:type="spellEnd"/>
      <w:r>
        <w:rPr>
          <w:rFonts w:ascii="Courier New" w:hAnsi="Courier New" w:cs="Courier New"/>
          <w:color w:val="444444"/>
        </w:rPr>
        <w:t>(scatter)</w:t>
      </w:r>
      <w:r>
        <w:rPr>
          <w:rFonts w:ascii="Courier New" w:hAnsi="Courier New" w:cs="Courier New"/>
          <w:color w:val="444444"/>
        </w:rPr>
        <w:br/>
        <w:t xml:space="preserve">    </w:t>
      </w:r>
      <w:proofErr w:type="spellStart"/>
      <w:r>
        <w:rPr>
          <w:rFonts w:ascii="Courier New" w:hAnsi="Courier New" w:cs="Courier New"/>
          <w:color w:val="444444"/>
        </w:rPr>
        <w:t>plt.title</w:t>
      </w:r>
      <w:proofErr w:type="spellEnd"/>
      <w:r>
        <w:rPr>
          <w:rFonts w:ascii="Courier New" w:hAnsi="Courier New" w:cs="Courier New"/>
          <w:color w:val="444444"/>
        </w:rPr>
        <w:t>(</w:t>
      </w:r>
      <w:r>
        <w:rPr>
          <w:rFonts w:ascii="Courier New" w:hAnsi="Courier New" w:cs="Courier New"/>
          <w:color w:val="880000"/>
        </w:rPr>
        <w:t>'Latent Space Visualization'</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plt.xlabel</w:t>
      </w:r>
      <w:proofErr w:type="spellEnd"/>
      <w:r>
        <w:rPr>
          <w:rFonts w:ascii="Courier New" w:hAnsi="Courier New" w:cs="Courier New"/>
          <w:color w:val="444444"/>
        </w:rPr>
        <w:t>(</w:t>
      </w:r>
      <w:r>
        <w:rPr>
          <w:rFonts w:ascii="Courier New" w:hAnsi="Courier New" w:cs="Courier New"/>
          <w:color w:val="880000"/>
        </w:rPr>
        <w:t>'z[0]'</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plt.ylabel</w:t>
      </w:r>
      <w:proofErr w:type="spellEnd"/>
      <w:r>
        <w:rPr>
          <w:rFonts w:ascii="Courier New" w:hAnsi="Courier New" w:cs="Courier New"/>
          <w:color w:val="444444"/>
        </w:rPr>
        <w:t>(</w:t>
      </w:r>
      <w:r>
        <w:rPr>
          <w:rFonts w:ascii="Courier New" w:hAnsi="Courier New" w:cs="Courier New"/>
          <w:color w:val="880000"/>
        </w:rPr>
        <w:t>'z[1]'</w:t>
      </w:r>
      <w:r>
        <w:rPr>
          <w:rFonts w:ascii="Courier New" w:hAnsi="Courier New" w:cs="Courier New"/>
          <w:color w:val="444444"/>
        </w:rPr>
        <w:t>)</w:t>
      </w:r>
      <w:r>
        <w:rPr>
          <w:rFonts w:ascii="Courier New" w:hAnsi="Courier New" w:cs="Courier New"/>
          <w:color w:val="444444"/>
        </w:rPr>
        <w:br/>
        <w:t xml:space="preserve">    </w:t>
      </w:r>
      <w:proofErr w:type="spellStart"/>
      <w:r>
        <w:rPr>
          <w:rFonts w:ascii="Courier New" w:hAnsi="Courier New" w:cs="Courier New"/>
          <w:color w:val="444444"/>
        </w:rPr>
        <w:t>plt.show</w:t>
      </w:r>
      <w:proofErr w:type="spellEnd"/>
      <w:r>
        <w:rPr>
          <w:rFonts w:ascii="Courier New" w:hAnsi="Courier New" w:cs="Courier New"/>
          <w:color w:val="444444"/>
        </w:rPr>
        <w:t>()</w:t>
      </w:r>
    </w:p>
    <w:p w14:paraId="1D786337" w14:textId="22A8ED88" w:rsidR="009A1299" w:rsidRPr="00E73784" w:rsidRDefault="009A1299" w:rsidP="00E73784">
      <w:pPr>
        <w:rPr>
          <w:lang w:eastAsia="el-GR"/>
        </w:rPr>
      </w:pPr>
    </w:p>
    <w:p w14:paraId="2E82F220" w14:textId="77777777" w:rsidR="009A1299" w:rsidRPr="00E73784" w:rsidRDefault="009A1299" w:rsidP="009A1299">
      <w:pPr>
        <w:rPr>
          <w:rFonts w:ascii="Courier New" w:hAnsi="Courier New" w:cs="Courier New"/>
          <w:lang w:eastAsia="el-GR"/>
        </w:rPr>
      </w:pPr>
    </w:p>
    <w:p w14:paraId="320F3C56" w14:textId="708F717D" w:rsidR="009A1299" w:rsidRPr="009A1299" w:rsidRDefault="009A1299" w:rsidP="009A1299">
      <w:pPr>
        <w:rPr>
          <w:rFonts w:ascii="Courier New" w:hAnsi="Courier New" w:cs="Courier New"/>
          <w:lang w:val="el-GR" w:eastAsia="el-GR"/>
        </w:rPr>
      </w:pPr>
      <w:r w:rsidRPr="009A1299">
        <w:rPr>
          <w:rFonts w:ascii="Courier New" w:hAnsi="Courier New" w:cs="Courier New"/>
          <w:lang w:val="el-GR" w:eastAsia="el-GR"/>
        </w:rPr>
        <w:t xml:space="preserve">Η παραπάνω συνάρτηση παράγει ένα </w:t>
      </w:r>
      <w:r w:rsidRPr="009A1299">
        <w:rPr>
          <w:rFonts w:ascii="Courier New" w:hAnsi="Courier New" w:cs="Courier New"/>
          <w:lang w:eastAsia="el-GR"/>
        </w:rPr>
        <w:t>scatter</w:t>
      </w:r>
      <w:r w:rsidRPr="009A1299">
        <w:rPr>
          <w:rFonts w:ascii="Courier New" w:hAnsi="Courier New" w:cs="Courier New"/>
          <w:lang w:val="el-GR" w:eastAsia="el-GR"/>
        </w:rPr>
        <w:t xml:space="preserve"> </w:t>
      </w:r>
      <w:r w:rsidRPr="009A1299">
        <w:rPr>
          <w:rFonts w:ascii="Courier New" w:hAnsi="Courier New" w:cs="Courier New"/>
          <w:lang w:eastAsia="el-GR"/>
        </w:rPr>
        <w:t>plot</w:t>
      </w:r>
      <w:r w:rsidRPr="009A1299">
        <w:rPr>
          <w:rFonts w:ascii="Courier New" w:hAnsi="Courier New" w:cs="Courier New"/>
          <w:lang w:val="el-GR" w:eastAsia="el-GR"/>
        </w:rPr>
        <w:t xml:space="preserve"> που απεικονίζει την κατανομή των ψηφίων στον χώρο των </w:t>
      </w:r>
      <w:proofErr w:type="spellStart"/>
      <w:r w:rsidRPr="009A1299">
        <w:rPr>
          <w:rFonts w:ascii="Courier New" w:hAnsi="Courier New" w:cs="Courier New"/>
          <w:lang w:val="el-GR" w:eastAsia="el-GR"/>
        </w:rPr>
        <w:t>λανθάνουσων</w:t>
      </w:r>
      <w:proofErr w:type="spellEnd"/>
      <w:r w:rsidRPr="009A1299">
        <w:rPr>
          <w:rFonts w:ascii="Courier New" w:hAnsi="Courier New" w:cs="Courier New"/>
          <w:lang w:val="el-GR" w:eastAsia="el-GR"/>
        </w:rPr>
        <w:t xml:space="preserve"> διαστάσεων </w:t>
      </w:r>
      <w:proofErr w:type="spellStart"/>
      <w:r w:rsidRPr="009A1299">
        <w:rPr>
          <w:rFonts w:ascii="Courier New" w:hAnsi="Courier New" w:cs="Courier New"/>
          <w:lang w:eastAsia="el-GR"/>
        </w:rPr>
        <w:t>zz</w:t>
      </w:r>
      <w:proofErr w:type="spellEnd"/>
      <w:r w:rsidRPr="009A1299">
        <w:rPr>
          <w:rFonts w:ascii="Courier New" w:hAnsi="Courier New" w:cs="Courier New"/>
          <w:lang w:val="el-GR" w:eastAsia="el-GR"/>
        </w:rPr>
        <w:t xml:space="preserve"> (με διαστάσεις 2). Στο </w:t>
      </w:r>
      <w:r w:rsidRPr="009A1299">
        <w:rPr>
          <w:rFonts w:ascii="Courier New" w:hAnsi="Courier New" w:cs="Courier New"/>
          <w:lang w:eastAsia="el-GR"/>
        </w:rPr>
        <w:t>plot</w:t>
      </w:r>
      <w:r w:rsidRPr="009A1299">
        <w:rPr>
          <w:rFonts w:ascii="Courier New" w:hAnsi="Courier New" w:cs="Courier New"/>
          <w:lang w:val="el-GR" w:eastAsia="el-GR"/>
        </w:rPr>
        <w:t>, τα σημεία χρωματίζονται ανάλογα με το ποιο ψηφίο αντιπροσωπεύουν, επιτρέποντας την οπτική εξέταση της ομαλοποίησης του χώρου και του πώς σχηματίζονται συμπλέγματα ανάλογα με την κατηγορία του ψηφίου.</w:t>
      </w:r>
    </w:p>
    <w:p w14:paraId="5FF3F7E4" w14:textId="1C0FE314" w:rsidR="006C3F31" w:rsidRPr="009A1299" w:rsidRDefault="00286622">
      <w:pPr>
        <w:rPr>
          <w:lang w:val="el-GR" w:eastAsia="el-GR"/>
        </w:rPr>
      </w:pPr>
      <w:r>
        <w:rPr>
          <w:noProof/>
        </w:rPr>
        <w:drawing>
          <wp:anchor distT="0" distB="0" distL="114300" distR="114300" simplePos="0" relativeHeight="251658240" behindDoc="0" locked="0" layoutInCell="1" allowOverlap="1" wp14:anchorId="3F7D9023" wp14:editId="10129891">
            <wp:simplePos x="0" y="0"/>
            <wp:positionH relativeFrom="column">
              <wp:posOffset>596265</wp:posOffset>
            </wp:positionH>
            <wp:positionV relativeFrom="paragraph">
              <wp:posOffset>174625</wp:posOffset>
            </wp:positionV>
            <wp:extent cx="4048369" cy="3652298"/>
            <wp:effectExtent l="0" t="0" r="0" b="5715"/>
            <wp:wrapNone/>
            <wp:docPr id="518827981" name="Picture 10" descr="A colorful circle with many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27981" name="Picture 10" descr="A colorful circle with many dots&#10;&#10;Description automatically generated with medium confid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48369" cy="36522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AF1757" w14:textId="609054BE" w:rsidR="00DC6DC3" w:rsidRPr="009A1299" w:rsidRDefault="00DC6DC3" w:rsidP="00286622">
      <w:pPr>
        <w:jc w:val="center"/>
        <w:rPr>
          <w:lang w:val="el-GR" w:eastAsia="el-GR"/>
        </w:rPr>
      </w:pPr>
    </w:p>
    <w:sectPr w:rsidR="00DC6DC3" w:rsidRPr="009A1299" w:rsidSect="00C70440">
      <w:headerReference w:type="default" r:id="rId36"/>
      <w:footerReference w:type="default" r:id="rId37"/>
      <w:type w:val="oddPage"/>
      <w:pgSz w:w="11906" w:h="16838" w:code="9"/>
      <w:pgMar w:top="1701" w:right="1016" w:bottom="1701" w:left="1701" w:header="851"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3B4BB" w14:textId="77777777" w:rsidR="00A07172" w:rsidRDefault="00A07172">
      <w:r>
        <w:separator/>
      </w:r>
    </w:p>
  </w:endnote>
  <w:endnote w:type="continuationSeparator" w:id="0">
    <w:p w14:paraId="1CC13B25" w14:textId="77777777" w:rsidR="00A07172" w:rsidRDefault="00A07172">
      <w:r>
        <w:continuationSeparator/>
      </w:r>
    </w:p>
  </w:endnote>
  <w:endnote w:type="continuationNotice" w:id="1">
    <w:p w14:paraId="674AE20A" w14:textId="77777777" w:rsidR="00A07172" w:rsidRDefault="00A071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obe Garamond Pro">
    <w:panose1 w:val="00000000000000000000"/>
    <w:charset w:val="00"/>
    <w:family w:val="roman"/>
    <w:notTrueType/>
    <w:pitch w:val="variable"/>
    <w:sig w:usb0="00000007" w:usb1="00000001" w:usb2="00000000" w:usb3="00000000" w:csb0="00000093" w:csb1="00000000"/>
  </w:font>
  <w:font w:name="FreeSans">
    <w:altName w:val="Yu Gothic"/>
    <w:charset w:val="80"/>
    <w:family w:val="swiss"/>
    <w:pitch w:val="default"/>
  </w:font>
  <w:font w:name="Arial Narrow">
    <w:panose1 w:val="020B0606020202030204"/>
    <w:charset w:val="00"/>
    <w:family w:val="swiss"/>
    <w:pitch w:val="variable"/>
    <w:sig w:usb0="00000287" w:usb1="00000800" w:usb2="00000000" w:usb3="00000000" w:csb0="0000009F" w:csb1="00000000"/>
  </w:font>
  <w:font w:name="GR-Soft_Helv">
    <w:altName w:val="Times New Roman"/>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CG Times (WN)">
    <w:altName w:val="Times New Roman"/>
    <w:charset w:val="00"/>
    <w:family w:val="roman"/>
    <w:pitch w:val="variable"/>
  </w:font>
  <w:font w:name="HellasArial">
    <w:altName w:val="Times New Roman"/>
    <w:charset w:val="00"/>
    <w:family w:val="roman"/>
    <w:pitch w:val="default"/>
  </w:font>
  <w:font w:name="DejaVu Sans">
    <w:charset w:val="A1"/>
    <w:family w:val="swiss"/>
    <w:pitch w:val="variable"/>
    <w:sig w:usb0="E7002EFF" w:usb1="D200FDFF" w:usb2="0A246029" w:usb3="00000000" w:csb0="000001FF" w:csb1="00000000"/>
  </w:font>
  <w:font w:name="HellasTimes">
    <w:altName w:val="Courier New"/>
    <w:charset w:val="00"/>
    <w:family w:val="roman"/>
    <w:pitch w:val="variable"/>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1605629"/>
      <w:docPartObj>
        <w:docPartGallery w:val="Page Numbers (Bottom of Page)"/>
        <w:docPartUnique/>
      </w:docPartObj>
    </w:sdtPr>
    <w:sdtEndPr>
      <w:rPr>
        <w:rFonts w:ascii="Courier New" w:hAnsi="Courier New" w:cs="Courier New"/>
        <w:noProof/>
        <w:color w:val="5B9BD5" w:themeColor="accent1"/>
        <w:sz w:val="20"/>
        <w:szCs w:val="20"/>
      </w:rPr>
    </w:sdtEndPr>
    <w:sdtContent>
      <w:p w14:paraId="049761D7" w14:textId="6C42C96B" w:rsidR="00C70440" w:rsidRPr="00E3300F" w:rsidRDefault="00C70440">
        <w:pPr>
          <w:pStyle w:val="Footer"/>
          <w:jc w:val="right"/>
          <w:rPr>
            <w:rFonts w:ascii="Courier New" w:hAnsi="Courier New" w:cs="Courier New"/>
            <w:color w:val="5B9BD5" w:themeColor="accent1"/>
            <w:sz w:val="20"/>
            <w:szCs w:val="20"/>
          </w:rPr>
        </w:pPr>
        <w:r w:rsidRPr="00E3300F">
          <w:rPr>
            <w:rFonts w:ascii="Courier New" w:hAnsi="Courier New" w:cs="Courier New"/>
            <w:color w:val="5B9BD5" w:themeColor="accent1"/>
            <w:sz w:val="20"/>
            <w:szCs w:val="20"/>
          </w:rPr>
          <w:fldChar w:fldCharType="begin"/>
        </w:r>
        <w:r w:rsidRPr="00E3300F">
          <w:rPr>
            <w:rFonts w:ascii="Courier New" w:hAnsi="Courier New" w:cs="Courier New"/>
            <w:color w:val="5B9BD5" w:themeColor="accent1"/>
            <w:sz w:val="20"/>
            <w:szCs w:val="20"/>
          </w:rPr>
          <w:instrText xml:space="preserve"> PAGE   \* MERGEFORMAT </w:instrText>
        </w:r>
        <w:r w:rsidRPr="00E3300F">
          <w:rPr>
            <w:rFonts w:ascii="Courier New" w:hAnsi="Courier New" w:cs="Courier New"/>
            <w:color w:val="5B9BD5" w:themeColor="accent1"/>
            <w:sz w:val="20"/>
            <w:szCs w:val="20"/>
          </w:rPr>
          <w:fldChar w:fldCharType="separate"/>
        </w:r>
        <w:r w:rsidRPr="00E3300F">
          <w:rPr>
            <w:rFonts w:ascii="Courier New" w:hAnsi="Courier New" w:cs="Courier New"/>
            <w:noProof/>
            <w:color w:val="5B9BD5" w:themeColor="accent1"/>
            <w:sz w:val="20"/>
            <w:szCs w:val="20"/>
          </w:rPr>
          <w:t>2</w:t>
        </w:r>
        <w:r w:rsidRPr="00E3300F">
          <w:rPr>
            <w:rFonts w:ascii="Courier New" w:hAnsi="Courier New" w:cs="Courier New"/>
            <w:noProof/>
            <w:color w:val="5B9BD5" w:themeColor="accent1"/>
            <w:sz w:val="20"/>
            <w:szCs w:val="20"/>
          </w:rPr>
          <w:fldChar w:fldCharType="end"/>
        </w:r>
      </w:p>
    </w:sdtContent>
  </w:sdt>
  <w:p w14:paraId="205A16B4" w14:textId="77777777" w:rsidR="00C70440" w:rsidRDefault="00C70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45BB7" w14:textId="77777777" w:rsidR="00A07172" w:rsidRDefault="00A07172">
      <w:r>
        <w:separator/>
      </w:r>
    </w:p>
  </w:footnote>
  <w:footnote w:type="continuationSeparator" w:id="0">
    <w:p w14:paraId="2FE9D41D" w14:textId="77777777" w:rsidR="00A07172" w:rsidRDefault="00A07172">
      <w:r>
        <w:continuationSeparator/>
      </w:r>
    </w:p>
  </w:footnote>
  <w:footnote w:type="continuationNotice" w:id="1">
    <w:p w14:paraId="66D9B576" w14:textId="77777777" w:rsidR="00A07172" w:rsidRDefault="00A071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1C182" w14:textId="077A5513" w:rsidR="002B3237" w:rsidRPr="00905596" w:rsidRDefault="00EB6F96" w:rsidP="00905596">
    <w:pPr>
      <w:pStyle w:val="Header"/>
      <w:jc w:val="center"/>
      <w:rPr>
        <w:rFonts w:ascii="Courier New" w:hAnsi="Courier New" w:cs="Courier New"/>
        <w:color w:val="5B9BD5" w:themeColor="accent1"/>
        <w:sz w:val="20"/>
        <w:szCs w:val="20"/>
        <w:lang w:val="el-GR"/>
      </w:rPr>
    </w:pPr>
    <w:sdt>
      <w:sdtPr>
        <w:rPr>
          <w:rFonts w:ascii="Courier New" w:hAnsi="Courier New" w:cs="Courier New"/>
          <w:color w:val="5B9BD5" w:themeColor="accent1"/>
          <w:sz w:val="20"/>
          <w:szCs w:val="20"/>
          <w:lang w:val="el-GR"/>
        </w:rPr>
        <w:alias w:val="Title"/>
        <w:tag w:val=""/>
        <w:id w:val="664756013"/>
        <w:placeholder>
          <w:docPart w:val="BCE2933B772B4FEF84E3EBE2DB785AF2"/>
        </w:placeholder>
        <w:dataBinding w:prefixMappings="xmlns:ns0='http://purl.org/dc/elements/1.1/' xmlns:ns1='http://schemas.openxmlformats.org/package/2006/metadata/core-properties' " w:xpath="/ns1:coreProperties[1]/ns0:title[1]" w:storeItemID="{6C3C8BC8-F283-45AE-878A-BAB7291924A1}"/>
        <w:text/>
      </w:sdtPr>
      <w:sdtEndPr/>
      <w:sdtContent>
        <w:r w:rsidR="00905596">
          <w:rPr>
            <w:rFonts w:ascii="Courier New" w:hAnsi="Courier New" w:cs="Courier New"/>
            <w:color w:val="5B9BD5" w:themeColor="accent1"/>
            <w:sz w:val="20"/>
            <w:szCs w:val="20"/>
            <w:lang w:val="el-GR"/>
          </w:rPr>
          <w:t>ΘΕΜΑΤΑ ΟΡΑΣΗΣ ΥΠΟΛΟΓΙΣΤΩΝ</w:t>
        </w:r>
        <w:r w:rsidR="00EE5F20">
          <w:rPr>
            <w:rFonts w:ascii="Courier New" w:hAnsi="Courier New" w:cs="Courier New"/>
            <w:color w:val="5B9BD5" w:themeColor="accent1"/>
            <w:sz w:val="20"/>
            <w:szCs w:val="20"/>
            <w:lang w:val="el-GR"/>
          </w:rPr>
          <w:t xml:space="preserve">| </w:t>
        </w:r>
        <w:r>
          <w:rPr>
            <w:rFonts w:ascii="Courier New" w:hAnsi="Courier New" w:cs="Courier New"/>
            <w:color w:val="5B9BD5" w:themeColor="accent1"/>
            <w:sz w:val="20"/>
            <w:szCs w:val="20"/>
            <w:lang w:val="el-GR"/>
          </w:rPr>
          <w:t>5</w:t>
        </w:r>
        <w:r w:rsidR="00EE5F20">
          <w:rPr>
            <w:rFonts w:ascii="Courier New" w:hAnsi="Courier New" w:cs="Courier New"/>
            <w:color w:val="5B9BD5" w:themeColor="accent1"/>
            <w:sz w:val="20"/>
            <w:szCs w:val="20"/>
            <w:lang w:val="el-GR"/>
          </w:rPr>
          <w:t>Η ΕΡΓΑΣΤΗΡΙΑΚΗ</w:t>
        </w:r>
      </w:sdtContent>
    </w:sdt>
    <w:r w:rsidR="002B3237" w:rsidRPr="00905596">
      <w:rPr>
        <w:rFonts w:ascii="Courier New" w:hAnsi="Courier New" w:cs="Courier New"/>
        <w:color w:val="5B9BD5" w:themeColor="accent1"/>
        <w:sz w:val="20"/>
        <w:szCs w:val="20"/>
        <w:lang w:val="el-GR"/>
      </w:rPr>
      <w:t xml:space="preserve"> | </w:t>
    </w:r>
    <w:sdt>
      <w:sdtPr>
        <w:rPr>
          <w:rFonts w:ascii="Courier New" w:hAnsi="Courier New" w:cs="Courier New"/>
          <w:color w:val="5B9BD5" w:themeColor="accent1"/>
          <w:sz w:val="20"/>
          <w:szCs w:val="20"/>
          <w:lang w:val="el-GR"/>
        </w:rPr>
        <w:alias w:val="Author"/>
        <w:tag w:val=""/>
        <w:id w:val="-1677181147"/>
        <w:placeholder>
          <w:docPart w:val="4F7E1F9F862E4D3C8135D39DF1A9682D"/>
        </w:placeholder>
        <w:dataBinding w:prefixMappings="xmlns:ns0='http://purl.org/dc/elements/1.1/' xmlns:ns1='http://schemas.openxmlformats.org/package/2006/metadata/core-properties' " w:xpath="/ns1:coreProperties[1]/ns0:creator[1]" w:storeItemID="{6C3C8BC8-F283-45AE-878A-BAB7291924A1}"/>
        <w:text/>
      </w:sdtPr>
      <w:sdtEndPr/>
      <w:sdtContent>
        <w:r w:rsidR="002B3237" w:rsidRPr="00905596">
          <w:rPr>
            <w:rFonts w:ascii="Courier New" w:hAnsi="Courier New" w:cs="Courier New"/>
            <w:color w:val="5B9BD5" w:themeColor="accent1"/>
            <w:sz w:val="20"/>
            <w:szCs w:val="20"/>
            <w:lang w:val="el-GR"/>
          </w:rPr>
          <w:t>ΠΟΤΑΜΙΑΝΟΣ ΑΓΓΕΛΟΣ - ΝΙΚΟΛΑΟΣ</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9FAD97C"/>
    <w:lvl w:ilvl="0">
      <w:start w:val="1"/>
      <w:numFmt w:val="decimal"/>
      <w:lvlText w:val="%1"/>
      <w:lvlJc w:val="left"/>
      <w:pPr>
        <w:tabs>
          <w:tab w:val="num" w:pos="432"/>
        </w:tabs>
        <w:ind w:left="432" w:hanging="432"/>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Heading4"/>
      <w:lvlText w:val="%4"/>
      <w:lvlJc w:val="left"/>
      <w:pPr>
        <w:tabs>
          <w:tab w:val="num" w:pos="1854"/>
        </w:tabs>
        <w:ind w:left="1854" w:hanging="864"/>
      </w:pPr>
      <w:rPr>
        <w:rFonts w:ascii="Times New Roman" w:hAnsi="Times New Roman" w:cs="Times New Roman" w:hint="default"/>
        <w:b w:val="0"/>
        <w:i/>
        <w:sz w:val="200"/>
        <w:szCs w:val="200"/>
        <w:u w:val="none"/>
        <w:lang w:bidi="x-none"/>
      </w:rPr>
    </w:lvl>
    <w:lvl w:ilvl="4">
      <w:start w:val="1"/>
      <w:numFmt w:val="decimal"/>
      <w:pStyle w:val="Heading5"/>
      <w:lvlText w:val="%4.%5"/>
      <w:lvlJc w:val="left"/>
      <w:pPr>
        <w:tabs>
          <w:tab w:val="num" w:pos="1008"/>
        </w:tabs>
        <w:ind w:left="1008" w:hanging="1008"/>
      </w:pPr>
      <w:rPr>
        <w:rFonts w:ascii="Times New Roman" w:hAnsi="Times New Roman" w:cs="Times New Roman" w:hint="default"/>
        <w:b/>
        <w:i w:val="0"/>
        <w:sz w:val="24"/>
      </w:rPr>
    </w:lvl>
    <w:lvl w:ilvl="5">
      <w:start w:val="1"/>
      <w:numFmt w:val="decimal"/>
      <w:pStyle w:val="Heading6"/>
      <w:lvlText w:val="%4.%5.%6"/>
      <w:lvlJc w:val="left"/>
      <w:pPr>
        <w:tabs>
          <w:tab w:val="num" w:pos="1152"/>
        </w:tabs>
        <w:ind w:left="1152" w:hanging="1152"/>
      </w:pPr>
      <w:rPr>
        <w:rFonts w:hint="default"/>
      </w:rPr>
    </w:lvl>
    <w:lvl w:ilvl="6">
      <w:start w:val="1"/>
      <w:numFmt w:val="decimal"/>
      <w:pStyle w:val="Heading7"/>
      <w:lvlText w:val="%4.%5.%6.%7"/>
      <w:lvlJc w:val="left"/>
      <w:pPr>
        <w:tabs>
          <w:tab w:val="num" w:pos="1296"/>
        </w:tabs>
        <w:ind w:left="1296" w:hanging="1296"/>
      </w:pPr>
      <w:rPr>
        <w:rFonts w:hint="default"/>
      </w:rPr>
    </w:lvl>
    <w:lvl w:ilvl="7">
      <w:start w:val="1"/>
      <w:numFmt w:val="decimal"/>
      <w:pStyle w:val="Heading8"/>
      <w:lvlText w:val="%4.%5.%6.%7.%8"/>
      <w:lvlJc w:val="left"/>
      <w:pPr>
        <w:tabs>
          <w:tab w:val="num" w:pos="1440"/>
        </w:tabs>
        <w:ind w:left="1440" w:hanging="1440"/>
      </w:pPr>
      <w:rPr>
        <w:rFonts w:hint="default"/>
      </w:rPr>
    </w:lvl>
    <w:lvl w:ilvl="8">
      <w:start w:val="1"/>
      <w:numFmt w:val="decimal"/>
      <w:pStyle w:val="Heading9"/>
      <w:lvlText w:val="%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bullet"/>
      <w:pStyle w:val="Bullet1"/>
      <w:lvlText w:val=""/>
      <w:lvlJc w:val="left"/>
      <w:pPr>
        <w:tabs>
          <w:tab w:val="num" w:pos="644"/>
        </w:tabs>
        <w:ind w:left="644" w:hanging="360"/>
      </w:pPr>
      <w:rPr>
        <w:rFonts w:ascii="Symbol" w:hAnsi="Symbol" w:cs="Symbol"/>
      </w:rPr>
    </w:lvl>
  </w:abstractNum>
  <w:abstractNum w:abstractNumId="2" w15:restartNumberingAfterBreak="0">
    <w:nsid w:val="00000003"/>
    <w:multiLevelType w:val="singleLevel"/>
    <w:tmpl w:val="00000003"/>
    <w:name w:val="WW8Num3"/>
    <w:lvl w:ilvl="0">
      <w:start w:val="1"/>
      <w:numFmt w:val="upperRoman"/>
      <w:pStyle w:val="ListNumbermylist"/>
      <w:lvlText w:val="%1."/>
      <w:lvlJc w:val="left"/>
      <w:pPr>
        <w:tabs>
          <w:tab w:val="num" w:pos="720"/>
        </w:tabs>
        <w:ind w:left="720" w:hanging="720"/>
      </w:pPr>
    </w:lvl>
  </w:abstractNum>
  <w:abstractNum w:abstractNumId="3" w15:restartNumberingAfterBreak="0">
    <w:nsid w:val="00000004"/>
    <w:multiLevelType w:val="multilevel"/>
    <w:tmpl w:val="00000004"/>
    <w:name w:val="WW8Num4"/>
    <w:lvl w:ilvl="0">
      <w:start w:val="1"/>
      <w:numFmt w:val="decimal"/>
      <w:pStyle w:val="ProjectTitle"/>
      <w:lvlText w:val="(%1)"/>
      <w:lvlJc w:val="left"/>
      <w:pPr>
        <w:tabs>
          <w:tab w:val="num" w:pos="720"/>
        </w:tabs>
        <w:ind w:left="720" w:hanging="360"/>
      </w:pPr>
      <w:rPr>
        <w:b/>
        <w:i w:val="0"/>
      </w:rPr>
    </w:lvl>
    <w:lvl w:ilvl="1">
      <w:start w:val="1"/>
      <w:numFmt w:val="decimal"/>
      <w:lvlText w:val="%2."/>
      <w:lvlJc w:val="left"/>
      <w:pPr>
        <w:tabs>
          <w:tab w:val="num" w:pos="927"/>
        </w:tabs>
        <w:ind w:left="567" w:firstLine="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 w15:restartNumberingAfterBreak="0">
    <w:nsid w:val="00000005"/>
    <w:multiLevelType w:val="multilevel"/>
    <w:tmpl w:val="00000005"/>
    <w:name w:val="WW8Num5"/>
    <w:lvl w:ilvl="0">
      <w:start w:val="10"/>
      <w:numFmt w:val="decimal"/>
      <w:pStyle w:val="21"/>
      <w:lvlText w:val="%1."/>
      <w:lvlJc w:val="left"/>
      <w:pPr>
        <w:tabs>
          <w:tab w:val="num" w:pos="780"/>
        </w:tabs>
        <w:ind w:left="780" w:hanging="42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15:restartNumberingAfterBreak="0">
    <w:nsid w:val="00000006"/>
    <w:multiLevelType w:val="singleLevel"/>
    <w:tmpl w:val="00000006"/>
    <w:name w:val="WW8Num6"/>
    <w:lvl w:ilvl="0">
      <w:start w:val="1"/>
      <w:numFmt w:val="bullet"/>
      <w:pStyle w:val="ListCharacter"/>
      <w:lvlText w:val=""/>
      <w:lvlJc w:val="left"/>
      <w:pPr>
        <w:tabs>
          <w:tab w:val="num" w:pos="360"/>
        </w:tabs>
        <w:ind w:left="360" w:hanging="360"/>
      </w:pPr>
      <w:rPr>
        <w:rFonts w:ascii="Symbol" w:hAnsi="Symbol" w:cs="Symbol"/>
        <w:b/>
      </w:rPr>
    </w:lvl>
  </w:abstractNum>
  <w:abstractNum w:abstractNumId="6" w15:restartNumberingAfterBreak="0">
    <w:nsid w:val="00000007"/>
    <w:multiLevelType w:val="singleLevel"/>
    <w:tmpl w:val="00000007"/>
    <w:name w:val="WW8Num7"/>
    <w:lvl w:ilvl="0">
      <w:start w:val="109"/>
      <w:numFmt w:val="decimal"/>
      <w:pStyle w:val="31"/>
      <w:lvlText w:val="%1."/>
      <w:lvlJc w:val="left"/>
      <w:pPr>
        <w:tabs>
          <w:tab w:val="num" w:pos="360"/>
        </w:tabs>
        <w:ind w:left="360" w:hanging="360"/>
      </w:pPr>
      <w:rPr>
        <w:b/>
        <w:i w:val="0"/>
      </w:rPr>
    </w:lvl>
  </w:abstractNum>
  <w:abstractNum w:abstractNumId="7" w15:restartNumberingAfterBreak="0">
    <w:nsid w:val="00000008"/>
    <w:multiLevelType w:val="singleLevel"/>
    <w:tmpl w:val="00000008"/>
    <w:name w:val="WW8Num8"/>
    <w:lvl w:ilvl="0">
      <w:start w:val="130"/>
      <w:numFmt w:val="decimal"/>
      <w:pStyle w:val="1"/>
      <w:lvlText w:val="%1."/>
      <w:lvlJc w:val="left"/>
      <w:pPr>
        <w:tabs>
          <w:tab w:val="num" w:pos="360"/>
        </w:tabs>
        <w:ind w:left="360" w:hanging="360"/>
      </w:pPr>
      <w:rPr>
        <w:rFonts w:ascii="Courier New" w:hAnsi="Courier New" w:cs="Courier New"/>
      </w:rPr>
    </w:lvl>
  </w:abstractNum>
  <w:abstractNum w:abstractNumId="8" w15:restartNumberingAfterBreak="0">
    <w:nsid w:val="00000009"/>
    <w:multiLevelType w:val="singleLevel"/>
    <w:tmpl w:val="00000009"/>
    <w:name w:val="WW8Num9"/>
    <w:lvl w:ilvl="0">
      <w:start w:val="1"/>
      <w:numFmt w:val="bullet"/>
      <w:pStyle w:val="51"/>
      <w:lvlText w:val=""/>
      <w:lvlJc w:val="left"/>
      <w:pPr>
        <w:tabs>
          <w:tab w:val="num" w:pos="360"/>
        </w:tabs>
        <w:ind w:left="360" w:hanging="360"/>
      </w:pPr>
      <w:rPr>
        <w:rFonts w:ascii="Symbol" w:hAnsi="Symbol" w:cs="Times New Roman"/>
      </w:rPr>
    </w:lvl>
  </w:abstractNum>
  <w:abstractNum w:abstractNumId="9" w15:restartNumberingAfterBreak="0">
    <w:nsid w:val="0000000A"/>
    <w:multiLevelType w:val="multilevel"/>
    <w:tmpl w:val="0000000A"/>
    <w:name w:val="WW8Num10"/>
    <w:lvl w:ilvl="0">
      <w:start w:val="10"/>
      <w:numFmt w:val="decimal"/>
      <w:pStyle w:val="10"/>
      <w:lvlText w:val="%1."/>
      <w:lvlJc w:val="left"/>
      <w:pPr>
        <w:tabs>
          <w:tab w:val="num" w:pos="780"/>
        </w:tabs>
        <w:ind w:left="780" w:hanging="42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 w15:restartNumberingAfterBreak="0">
    <w:nsid w:val="0000000B"/>
    <w:multiLevelType w:val="multilevel"/>
    <w:tmpl w:val="0000000B"/>
    <w:name w:val="WW8Num11"/>
    <w:lvl w:ilvl="0">
      <w:start w:val="1"/>
      <w:numFmt w:val="decimal"/>
      <w:pStyle w:val="Heading1a"/>
      <w:lvlText w:val="%1"/>
      <w:lvlJc w:val="left"/>
      <w:pPr>
        <w:tabs>
          <w:tab w:val="num" w:pos="432"/>
        </w:tabs>
        <w:ind w:left="432" w:hanging="432"/>
      </w:pPr>
    </w:lvl>
    <w:lvl w:ilvl="1">
      <w:start w:val="1"/>
      <w:numFmt w:val="decimal"/>
      <w:lvlText w:val="%1.%2"/>
      <w:lvlJc w:val="left"/>
      <w:pPr>
        <w:tabs>
          <w:tab w:val="num" w:pos="576"/>
        </w:tabs>
        <w:ind w:left="576" w:hanging="576"/>
      </w:pPr>
      <w:rPr>
        <w:sz w:val="3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C"/>
    <w:multiLevelType w:val="singleLevel"/>
    <w:tmpl w:val="0000000C"/>
    <w:name w:val="WW8Num12"/>
    <w:lvl w:ilvl="0">
      <w:start w:val="1"/>
      <w:numFmt w:val="decimal"/>
      <w:pStyle w:val="TableFooter"/>
      <w:lvlText w:val="Σχήμα %1)"/>
      <w:lvlJc w:val="left"/>
      <w:pPr>
        <w:tabs>
          <w:tab w:val="num" w:pos="1021"/>
        </w:tabs>
        <w:ind w:left="1021" w:hanging="1021"/>
      </w:pPr>
    </w:lvl>
  </w:abstractNum>
  <w:abstractNum w:abstractNumId="12" w15:restartNumberingAfterBreak="0">
    <w:nsid w:val="0000000D"/>
    <w:multiLevelType w:val="singleLevel"/>
    <w:tmpl w:val="0000000D"/>
    <w:name w:val="WW8Num13"/>
    <w:lvl w:ilvl="0">
      <w:start w:val="1"/>
      <w:numFmt w:val="decimal"/>
      <w:lvlText w:val="[%1]."/>
      <w:lvlJc w:val="left"/>
      <w:pPr>
        <w:tabs>
          <w:tab w:val="num" w:pos="0"/>
        </w:tabs>
        <w:ind w:left="720" w:hanging="360"/>
      </w:pPr>
      <w:rPr>
        <w:lang w:val="el-GR"/>
      </w:rPr>
    </w:lvl>
  </w:abstractNum>
  <w:abstractNum w:abstractNumId="13" w15:restartNumberingAfterBreak="0">
    <w:nsid w:val="0000000E"/>
    <w:multiLevelType w:val="singleLevel"/>
    <w:tmpl w:val="0000000E"/>
    <w:name w:val="WW8Num14"/>
    <w:lvl w:ilvl="0">
      <w:start w:val="1"/>
      <w:numFmt w:val="bullet"/>
      <w:pStyle w:val="510"/>
      <w:lvlText w:val=""/>
      <w:lvlJc w:val="left"/>
      <w:pPr>
        <w:tabs>
          <w:tab w:val="num" w:pos="360"/>
        </w:tabs>
        <w:ind w:left="360" w:hanging="360"/>
      </w:pPr>
      <w:rPr>
        <w:rFonts w:ascii="Wingdings" w:hAnsi="Wingdings" w:cs="Times New Roman"/>
      </w:rPr>
    </w:lvl>
  </w:abstractNum>
  <w:abstractNum w:abstractNumId="14" w15:restartNumberingAfterBreak="0">
    <w:nsid w:val="0000000F"/>
    <w:multiLevelType w:val="singleLevel"/>
    <w:tmpl w:val="0000000F"/>
    <w:name w:val="WW8Num15"/>
    <w:lvl w:ilvl="0">
      <w:start w:val="1"/>
      <w:numFmt w:val="bullet"/>
      <w:pStyle w:val="ListBullet1"/>
      <w:lvlText w:val=""/>
      <w:lvlJc w:val="left"/>
      <w:pPr>
        <w:tabs>
          <w:tab w:val="num" w:pos="360"/>
        </w:tabs>
        <w:ind w:left="360" w:hanging="360"/>
      </w:pPr>
      <w:rPr>
        <w:rFonts w:ascii="Wingdings" w:hAnsi="Wingdings" w:cs="Wingdings"/>
      </w:rPr>
    </w:lvl>
  </w:abstractNum>
  <w:abstractNum w:abstractNumId="15" w15:restartNumberingAfterBreak="0">
    <w:nsid w:val="00000010"/>
    <w:multiLevelType w:val="singleLevel"/>
    <w:tmpl w:val="00000010"/>
    <w:name w:val="WW8Num16"/>
    <w:lvl w:ilvl="0">
      <w:start w:val="1"/>
      <w:numFmt w:val="decimal"/>
      <w:pStyle w:val="figureFooter"/>
      <w:lvlText w:val="%1."/>
      <w:lvlJc w:val="left"/>
      <w:pPr>
        <w:tabs>
          <w:tab w:val="num" w:pos="360"/>
        </w:tabs>
        <w:ind w:left="360" w:hanging="360"/>
      </w:pPr>
    </w:lvl>
  </w:abstractNum>
  <w:abstractNum w:abstractNumId="16" w15:restartNumberingAfterBreak="0">
    <w:nsid w:val="00000011"/>
    <w:multiLevelType w:val="singleLevel"/>
    <w:tmpl w:val="00000011"/>
    <w:name w:val="WW8Num17"/>
    <w:lvl w:ilvl="0">
      <w:start w:val="1"/>
      <w:numFmt w:val="bullet"/>
      <w:pStyle w:val="myparagraph"/>
      <w:lvlText w:val=""/>
      <w:lvlJc w:val="left"/>
      <w:pPr>
        <w:tabs>
          <w:tab w:val="num" w:pos="360"/>
        </w:tabs>
        <w:ind w:left="360" w:hanging="360"/>
      </w:pPr>
      <w:rPr>
        <w:rFonts w:ascii="Symbol" w:hAnsi="Symbol" w:cs="Symbol"/>
      </w:rPr>
    </w:lvl>
  </w:abstractNum>
  <w:abstractNum w:abstractNumId="17" w15:restartNumberingAfterBreak="0">
    <w:nsid w:val="00000012"/>
    <w:multiLevelType w:val="singleLevel"/>
    <w:tmpl w:val="00000012"/>
    <w:name w:val="WW8Num18"/>
    <w:lvl w:ilvl="0">
      <w:start w:val="130"/>
      <w:numFmt w:val="decimal"/>
      <w:pStyle w:val="41"/>
      <w:lvlText w:val="%1."/>
      <w:lvlJc w:val="left"/>
      <w:pPr>
        <w:tabs>
          <w:tab w:val="num" w:pos="360"/>
        </w:tabs>
        <w:ind w:left="360" w:hanging="360"/>
      </w:pPr>
      <w:rPr>
        <w:b/>
        <w:i w:val="0"/>
      </w:rPr>
    </w:lvl>
  </w:abstractNum>
  <w:abstractNum w:abstractNumId="18" w15:restartNumberingAfterBreak="0">
    <w:nsid w:val="00000013"/>
    <w:multiLevelType w:val="multilevel"/>
    <w:tmpl w:val="00000013"/>
    <w:name w:val="WW8Num19"/>
    <w:lvl w:ilvl="0">
      <w:start w:val="10"/>
      <w:numFmt w:val="decimal"/>
      <w:pStyle w:val="310"/>
      <w:lvlText w:val="%1."/>
      <w:lvlJc w:val="left"/>
      <w:pPr>
        <w:tabs>
          <w:tab w:val="num" w:pos="1140"/>
        </w:tabs>
        <w:ind w:left="1140" w:hanging="42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19" w15:restartNumberingAfterBreak="0">
    <w:nsid w:val="00000014"/>
    <w:multiLevelType w:val="multilevel"/>
    <w:tmpl w:val="00000014"/>
    <w:name w:val="WW8Num20"/>
    <w:lvl w:ilvl="0">
      <w:start w:val="9"/>
      <w:numFmt w:val="bullet"/>
      <w:pStyle w:val="410"/>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Times New Roman"/>
      </w:rPr>
    </w:lvl>
    <w:lvl w:ilvl="3">
      <w:start w:val="1"/>
      <w:numFmt w:val="bullet"/>
      <w:lvlText w:val=""/>
      <w:lvlJc w:val="left"/>
      <w:pPr>
        <w:tabs>
          <w:tab w:val="num" w:pos="2880"/>
        </w:tabs>
        <w:ind w:left="2880" w:hanging="360"/>
      </w:pPr>
      <w:rPr>
        <w:rFonts w:ascii="Wingdings" w:hAnsi="Wingdings" w:cs="Times New Roman"/>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Times New Roman"/>
      </w:rPr>
    </w:lvl>
    <w:lvl w:ilvl="6">
      <w:start w:val="1"/>
      <w:numFmt w:val="bullet"/>
      <w:lvlText w:val=""/>
      <w:lvlJc w:val="left"/>
      <w:pPr>
        <w:tabs>
          <w:tab w:val="num" w:pos="5040"/>
        </w:tabs>
        <w:ind w:left="5040" w:hanging="360"/>
      </w:pPr>
      <w:rPr>
        <w:rFonts w:ascii="Wingdings" w:hAnsi="Wingdings" w:cs="Times New Roman"/>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Times New Roman"/>
      </w:rPr>
    </w:lvl>
  </w:abstractNum>
  <w:abstractNum w:abstractNumId="20" w15:restartNumberingAfterBreak="0">
    <w:nsid w:val="00000015"/>
    <w:multiLevelType w:val="singleLevel"/>
    <w:tmpl w:val="00000015"/>
    <w:name w:val="WW8Num21"/>
    <w:lvl w:ilvl="0">
      <w:start w:val="1"/>
      <w:numFmt w:val="lowerRoman"/>
      <w:pStyle w:val="xl43"/>
      <w:lvlText w:val="%1)"/>
      <w:lvlJc w:val="left"/>
      <w:pPr>
        <w:tabs>
          <w:tab w:val="num" w:pos="0"/>
        </w:tabs>
        <w:ind w:left="644" w:hanging="360"/>
      </w:pPr>
      <w:rPr>
        <w:b w:val="0"/>
        <w:i w:val="0"/>
      </w:rPr>
    </w:lvl>
  </w:abstractNum>
  <w:abstractNum w:abstractNumId="21" w15:restartNumberingAfterBreak="0">
    <w:nsid w:val="00000016"/>
    <w:multiLevelType w:val="singleLevel"/>
    <w:tmpl w:val="00000016"/>
    <w:name w:val="WW8Num22"/>
    <w:lvl w:ilvl="0">
      <w:start w:val="1"/>
      <w:numFmt w:val="lowerRoman"/>
      <w:pStyle w:val="Biblioheader"/>
      <w:lvlText w:val="%1)"/>
      <w:lvlJc w:val="left"/>
      <w:pPr>
        <w:tabs>
          <w:tab w:val="num" w:pos="0"/>
        </w:tabs>
        <w:ind w:left="644" w:hanging="360"/>
      </w:pPr>
      <w:rPr>
        <w:b w:val="0"/>
        <w:i w:val="0"/>
      </w:rPr>
    </w:lvl>
  </w:abstractNum>
  <w:abstractNum w:abstractNumId="22" w15:restartNumberingAfterBreak="0">
    <w:nsid w:val="00000017"/>
    <w:multiLevelType w:val="singleLevel"/>
    <w:tmpl w:val="00000017"/>
    <w:name w:val="WW8Num23"/>
    <w:lvl w:ilvl="0">
      <w:start w:val="1"/>
      <w:numFmt w:val="decimal"/>
      <w:pStyle w:val="abstractbody"/>
      <w:lvlText w:val="%1)"/>
      <w:lvlJc w:val="left"/>
      <w:pPr>
        <w:tabs>
          <w:tab w:val="num" w:pos="360"/>
        </w:tabs>
        <w:ind w:left="360" w:hanging="360"/>
      </w:pPr>
    </w:lvl>
  </w:abstractNum>
  <w:abstractNum w:abstractNumId="23" w15:restartNumberingAfterBreak="0">
    <w:nsid w:val="00000018"/>
    <w:multiLevelType w:val="multilevel"/>
    <w:tmpl w:val="00000018"/>
    <w:name w:val="WW8Num24"/>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4" w15:restartNumberingAfterBreak="0">
    <w:nsid w:val="00000019"/>
    <w:multiLevelType w:val="multilevel"/>
    <w:tmpl w:val="00000019"/>
    <w:name w:val="WW8Num2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5" w15:restartNumberingAfterBreak="0">
    <w:nsid w:val="0000001A"/>
    <w:multiLevelType w:val="multilevel"/>
    <w:tmpl w:val="0000001A"/>
    <w:name w:val="WW8Num26"/>
    <w:lvl w:ilvl="0">
      <w:start w:val="1"/>
      <w:numFmt w:val="decimal"/>
      <w:lvlText w:val="%1."/>
      <w:lvlJc w:val="left"/>
      <w:pPr>
        <w:tabs>
          <w:tab w:val="num" w:pos="720"/>
        </w:tabs>
        <w:ind w:left="720" w:hanging="360"/>
      </w:pPr>
      <w:rPr>
        <w:rFonts w:ascii="Calibri" w:hAnsi="Calibri" w:cs="Calibri"/>
        <w:b w:val="0"/>
        <w:sz w:val="21"/>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6" w15:restartNumberingAfterBreak="0">
    <w:nsid w:val="0000001B"/>
    <w:multiLevelType w:val="multilevel"/>
    <w:tmpl w:val="0000001B"/>
    <w:name w:val="WW8Num2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7" w15:restartNumberingAfterBreak="0">
    <w:nsid w:val="0000001C"/>
    <w:multiLevelType w:val="multilevel"/>
    <w:tmpl w:val="0000001C"/>
    <w:name w:val="WW8Num2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8" w15:restartNumberingAfterBreak="0">
    <w:nsid w:val="0000001D"/>
    <w:multiLevelType w:val="multilevel"/>
    <w:tmpl w:val="0000001D"/>
    <w:name w:val="WW8Num2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9" w15:restartNumberingAfterBreak="0">
    <w:nsid w:val="0000001E"/>
    <w:multiLevelType w:val="multilevel"/>
    <w:tmpl w:val="0000001E"/>
    <w:name w:val="WW8Num30"/>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0" w15:restartNumberingAfterBreak="0">
    <w:nsid w:val="00000020"/>
    <w:multiLevelType w:val="multilevel"/>
    <w:tmpl w:val="00000020"/>
    <w:name w:val="WW8Num32"/>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1" w15:restartNumberingAfterBreak="0">
    <w:nsid w:val="00000021"/>
    <w:multiLevelType w:val="multilevel"/>
    <w:tmpl w:val="00000021"/>
    <w:name w:val="WW8Num33"/>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2" w15:restartNumberingAfterBreak="0">
    <w:nsid w:val="00000022"/>
    <w:multiLevelType w:val="multilevel"/>
    <w:tmpl w:val="00000022"/>
    <w:name w:val="WW8Num34"/>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3" w15:restartNumberingAfterBreak="0">
    <w:nsid w:val="00000023"/>
    <w:multiLevelType w:val="multilevel"/>
    <w:tmpl w:val="00000023"/>
    <w:name w:val="WW8Num3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4" w15:restartNumberingAfterBreak="0">
    <w:nsid w:val="00000024"/>
    <w:multiLevelType w:val="multilevel"/>
    <w:tmpl w:val="00000024"/>
    <w:name w:val="WW8Num36"/>
    <w:lvl w:ilvl="0">
      <w:start w:val="1"/>
      <w:numFmt w:val="decimal"/>
      <w:lvlText w:val="%1."/>
      <w:lvlJc w:val="left"/>
      <w:pPr>
        <w:tabs>
          <w:tab w:val="num" w:pos="720"/>
        </w:tabs>
        <w:ind w:left="720" w:hanging="360"/>
      </w:pPr>
      <w:rPr>
        <w:rFonts w:cs="Courier New"/>
        <w:sz w:val="21"/>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5" w15:restartNumberingAfterBreak="0">
    <w:nsid w:val="00000025"/>
    <w:multiLevelType w:val="multilevel"/>
    <w:tmpl w:val="00000025"/>
    <w:name w:val="WW8Num3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6" w15:restartNumberingAfterBreak="0">
    <w:nsid w:val="00000026"/>
    <w:multiLevelType w:val="multilevel"/>
    <w:tmpl w:val="00000026"/>
    <w:name w:val="WW8Num3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7" w15:restartNumberingAfterBreak="0">
    <w:nsid w:val="00000027"/>
    <w:multiLevelType w:val="multilevel"/>
    <w:tmpl w:val="00000027"/>
    <w:name w:val="WW8Num3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8" w15:restartNumberingAfterBreak="0">
    <w:nsid w:val="00000028"/>
    <w:multiLevelType w:val="multilevel"/>
    <w:tmpl w:val="00000028"/>
    <w:name w:val="WW8Num40"/>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9" w15:restartNumberingAfterBreak="0">
    <w:nsid w:val="00000029"/>
    <w:multiLevelType w:val="multilevel"/>
    <w:tmpl w:val="00000029"/>
    <w:name w:val="WW8Num41"/>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0" w15:restartNumberingAfterBreak="0">
    <w:nsid w:val="0000002A"/>
    <w:multiLevelType w:val="multilevel"/>
    <w:tmpl w:val="0000002A"/>
    <w:name w:val="WW8Num42"/>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1" w15:restartNumberingAfterBreak="0">
    <w:nsid w:val="0000002B"/>
    <w:multiLevelType w:val="multilevel"/>
    <w:tmpl w:val="0000002B"/>
    <w:name w:val="WW8Num43"/>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2" w15:restartNumberingAfterBreak="0">
    <w:nsid w:val="0000002C"/>
    <w:multiLevelType w:val="multilevel"/>
    <w:tmpl w:val="0000002C"/>
    <w:name w:val="WW8Num44"/>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43" w15:restartNumberingAfterBreak="0">
    <w:nsid w:val="0000002D"/>
    <w:multiLevelType w:val="multilevel"/>
    <w:tmpl w:val="0000002D"/>
    <w:name w:val="WW8Num4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4" w15:restartNumberingAfterBreak="0">
    <w:nsid w:val="0000002E"/>
    <w:multiLevelType w:val="multilevel"/>
    <w:tmpl w:val="0000002E"/>
    <w:name w:val="WW8Num46"/>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5" w15:restartNumberingAfterBreak="0">
    <w:nsid w:val="0000002F"/>
    <w:multiLevelType w:val="multilevel"/>
    <w:tmpl w:val="0000002F"/>
    <w:name w:val="WW8Num4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6" w15:restartNumberingAfterBreak="0">
    <w:nsid w:val="00000030"/>
    <w:multiLevelType w:val="multilevel"/>
    <w:tmpl w:val="00000030"/>
    <w:name w:val="WW8Num4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7" w15:restartNumberingAfterBreak="0">
    <w:nsid w:val="00000031"/>
    <w:multiLevelType w:val="multilevel"/>
    <w:tmpl w:val="00000031"/>
    <w:name w:val="WW8Num4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8" w15:restartNumberingAfterBreak="0">
    <w:nsid w:val="00000032"/>
    <w:multiLevelType w:val="multilevel"/>
    <w:tmpl w:val="00000032"/>
    <w:name w:val="WW8Num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043055C0"/>
    <w:multiLevelType w:val="multilevel"/>
    <w:tmpl w:val="FEF23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49A298C"/>
    <w:multiLevelType w:val="multilevel"/>
    <w:tmpl w:val="3010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5FE0DC2"/>
    <w:multiLevelType w:val="multilevel"/>
    <w:tmpl w:val="077201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A6A3186"/>
    <w:multiLevelType w:val="multilevel"/>
    <w:tmpl w:val="5FA0F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0596126"/>
    <w:multiLevelType w:val="multilevel"/>
    <w:tmpl w:val="7F100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198269D"/>
    <w:multiLevelType w:val="multilevel"/>
    <w:tmpl w:val="28D03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70D7651"/>
    <w:multiLevelType w:val="multilevel"/>
    <w:tmpl w:val="88CE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1F63E1"/>
    <w:multiLevelType w:val="multilevel"/>
    <w:tmpl w:val="0C5EE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B0262CB"/>
    <w:multiLevelType w:val="multilevel"/>
    <w:tmpl w:val="C4D2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B732E3A"/>
    <w:multiLevelType w:val="multilevel"/>
    <w:tmpl w:val="4498F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D5869A3"/>
    <w:multiLevelType w:val="multilevel"/>
    <w:tmpl w:val="D462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C44BC7"/>
    <w:multiLevelType w:val="multilevel"/>
    <w:tmpl w:val="97CE5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EFB07F8"/>
    <w:multiLevelType w:val="multilevel"/>
    <w:tmpl w:val="D590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F4C2E7D"/>
    <w:multiLevelType w:val="multilevel"/>
    <w:tmpl w:val="72BE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7670A3"/>
    <w:multiLevelType w:val="multilevel"/>
    <w:tmpl w:val="FD60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FC0D44"/>
    <w:multiLevelType w:val="multilevel"/>
    <w:tmpl w:val="5D2E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4B07381"/>
    <w:multiLevelType w:val="multilevel"/>
    <w:tmpl w:val="F61A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4C06893"/>
    <w:multiLevelType w:val="multilevel"/>
    <w:tmpl w:val="5388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8318FE"/>
    <w:multiLevelType w:val="multilevel"/>
    <w:tmpl w:val="D9A8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CB194A"/>
    <w:multiLevelType w:val="multilevel"/>
    <w:tmpl w:val="D6868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6B03B9"/>
    <w:multiLevelType w:val="multilevel"/>
    <w:tmpl w:val="EB0E3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2253CA3"/>
    <w:multiLevelType w:val="multilevel"/>
    <w:tmpl w:val="10F4D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252007F"/>
    <w:multiLevelType w:val="multilevel"/>
    <w:tmpl w:val="91482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2794AFF"/>
    <w:multiLevelType w:val="multilevel"/>
    <w:tmpl w:val="4B8CC6FE"/>
    <w:lvl w:ilvl="0">
      <w:start w:val="1"/>
      <w:numFmt w:val="bullet"/>
      <w:lvlText w:val=""/>
      <w:lvlJc w:val="left"/>
      <w:pPr>
        <w:tabs>
          <w:tab w:val="num" w:pos="720"/>
        </w:tabs>
        <w:ind w:left="720" w:hanging="360"/>
      </w:pPr>
      <w:rPr>
        <w:rFonts w:ascii="Symbol" w:hAnsi="Symbol" w:hint="default"/>
        <w:sz w:val="20"/>
        <w:lang w:val="el-GR"/>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38736F"/>
    <w:multiLevelType w:val="multilevel"/>
    <w:tmpl w:val="80AE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4EE163D"/>
    <w:multiLevelType w:val="multilevel"/>
    <w:tmpl w:val="A4EA5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80B1261"/>
    <w:multiLevelType w:val="multilevel"/>
    <w:tmpl w:val="883C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8774433"/>
    <w:multiLevelType w:val="multilevel"/>
    <w:tmpl w:val="1A04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97372F"/>
    <w:multiLevelType w:val="multilevel"/>
    <w:tmpl w:val="8180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D27AC5"/>
    <w:multiLevelType w:val="multilevel"/>
    <w:tmpl w:val="5B32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8F532B"/>
    <w:multiLevelType w:val="multilevel"/>
    <w:tmpl w:val="989E7A64"/>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0" w15:restartNumberingAfterBreak="0">
    <w:nsid w:val="4CE52E46"/>
    <w:multiLevelType w:val="multilevel"/>
    <w:tmpl w:val="E1A4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F70247"/>
    <w:multiLevelType w:val="multilevel"/>
    <w:tmpl w:val="0082D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94F63C5"/>
    <w:multiLevelType w:val="multilevel"/>
    <w:tmpl w:val="0C9035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9EB4E45"/>
    <w:multiLevelType w:val="multilevel"/>
    <w:tmpl w:val="C78AA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07F3E5E"/>
    <w:multiLevelType w:val="multilevel"/>
    <w:tmpl w:val="C7EE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9E5569"/>
    <w:multiLevelType w:val="multilevel"/>
    <w:tmpl w:val="DD4E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E86770"/>
    <w:multiLevelType w:val="multilevel"/>
    <w:tmpl w:val="2182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6837296"/>
    <w:multiLevelType w:val="multilevel"/>
    <w:tmpl w:val="6488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FB537C"/>
    <w:multiLevelType w:val="multilevel"/>
    <w:tmpl w:val="1CC0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96535F"/>
    <w:multiLevelType w:val="multilevel"/>
    <w:tmpl w:val="0C9035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C2B71D4"/>
    <w:multiLevelType w:val="multilevel"/>
    <w:tmpl w:val="487883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1" w15:restartNumberingAfterBreak="0">
    <w:nsid w:val="6F665C88"/>
    <w:multiLevelType w:val="multilevel"/>
    <w:tmpl w:val="19F04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2F16354"/>
    <w:multiLevelType w:val="multilevel"/>
    <w:tmpl w:val="B8E0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AE3643"/>
    <w:multiLevelType w:val="multilevel"/>
    <w:tmpl w:val="AB4E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6E2559"/>
    <w:multiLevelType w:val="multilevel"/>
    <w:tmpl w:val="1EC24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EBE0DA7"/>
    <w:multiLevelType w:val="multilevel"/>
    <w:tmpl w:val="FCD41D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9429331">
    <w:abstractNumId w:val="0"/>
  </w:num>
  <w:num w:numId="2" w16cid:durableId="1007247454">
    <w:abstractNumId w:val="1"/>
  </w:num>
  <w:num w:numId="3" w16cid:durableId="1305811097">
    <w:abstractNumId w:val="2"/>
  </w:num>
  <w:num w:numId="4" w16cid:durableId="1388261750">
    <w:abstractNumId w:val="3"/>
  </w:num>
  <w:num w:numId="5" w16cid:durableId="936987773">
    <w:abstractNumId w:val="4"/>
  </w:num>
  <w:num w:numId="6" w16cid:durableId="90198292">
    <w:abstractNumId w:val="5"/>
  </w:num>
  <w:num w:numId="7" w16cid:durableId="1088846621">
    <w:abstractNumId w:val="6"/>
  </w:num>
  <w:num w:numId="8" w16cid:durableId="32198670">
    <w:abstractNumId w:val="7"/>
  </w:num>
  <w:num w:numId="9" w16cid:durableId="3948209">
    <w:abstractNumId w:val="8"/>
  </w:num>
  <w:num w:numId="10" w16cid:durableId="1750273140">
    <w:abstractNumId w:val="9"/>
  </w:num>
  <w:num w:numId="11" w16cid:durableId="1117528728">
    <w:abstractNumId w:val="10"/>
  </w:num>
  <w:num w:numId="12" w16cid:durableId="225843550">
    <w:abstractNumId w:val="11"/>
  </w:num>
  <w:num w:numId="13" w16cid:durableId="1839268823">
    <w:abstractNumId w:val="13"/>
  </w:num>
  <w:num w:numId="14" w16cid:durableId="719867979">
    <w:abstractNumId w:val="14"/>
  </w:num>
  <w:num w:numId="15" w16cid:durableId="307051361">
    <w:abstractNumId w:val="15"/>
  </w:num>
  <w:num w:numId="16" w16cid:durableId="1528716165">
    <w:abstractNumId w:val="16"/>
  </w:num>
  <w:num w:numId="17" w16cid:durableId="1552568915">
    <w:abstractNumId w:val="17"/>
  </w:num>
  <w:num w:numId="18" w16cid:durableId="546918771">
    <w:abstractNumId w:val="18"/>
  </w:num>
  <w:num w:numId="19" w16cid:durableId="303394194">
    <w:abstractNumId w:val="19"/>
  </w:num>
  <w:num w:numId="20" w16cid:durableId="1317807056">
    <w:abstractNumId w:val="20"/>
  </w:num>
  <w:num w:numId="21" w16cid:durableId="591552242">
    <w:abstractNumId w:val="21"/>
  </w:num>
  <w:num w:numId="22" w16cid:durableId="429013435">
    <w:abstractNumId w:val="22"/>
  </w:num>
  <w:num w:numId="23" w16cid:durableId="1379629057">
    <w:abstractNumId w:val="79"/>
  </w:num>
  <w:num w:numId="24" w16cid:durableId="2013069868">
    <w:abstractNumId w:val="53"/>
  </w:num>
  <w:num w:numId="25" w16cid:durableId="737900469">
    <w:abstractNumId w:val="91"/>
  </w:num>
  <w:num w:numId="26" w16cid:durableId="95638421">
    <w:abstractNumId w:val="76"/>
  </w:num>
  <w:num w:numId="27" w16cid:durableId="1897936819">
    <w:abstractNumId w:val="71"/>
  </w:num>
  <w:num w:numId="28" w16cid:durableId="1682507091">
    <w:abstractNumId w:val="51"/>
  </w:num>
  <w:num w:numId="29" w16cid:durableId="740447675">
    <w:abstractNumId w:val="88"/>
  </w:num>
  <w:num w:numId="30" w16cid:durableId="1695181632">
    <w:abstractNumId w:val="80"/>
  </w:num>
  <w:num w:numId="31" w16cid:durableId="1824882582">
    <w:abstractNumId w:val="64"/>
  </w:num>
  <w:num w:numId="32" w16cid:durableId="1906336249">
    <w:abstractNumId w:val="95"/>
  </w:num>
  <w:num w:numId="33" w16cid:durableId="1204751800">
    <w:abstractNumId w:val="81"/>
  </w:num>
  <w:num w:numId="34" w16cid:durableId="1887060837">
    <w:abstractNumId w:val="93"/>
  </w:num>
  <w:num w:numId="35" w16cid:durableId="1231622150">
    <w:abstractNumId w:val="61"/>
  </w:num>
  <w:num w:numId="36" w16cid:durableId="1563297786">
    <w:abstractNumId w:val="57"/>
  </w:num>
  <w:num w:numId="37" w16cid:durableId="1550069046">
    <w:abstractNumId w:val="62"/>
  </w:num>
  <w:num w:numId="38" w16cid:durableId="795946642">
    <w:abstractNumId w:val="58"/>
  </w:num>
  <w:num w:numId="39" w16cid:durableId="1814055849">
    <w:abstractNumId w:val="78"/>
  </w:num>
  <w:num w:numId="40" w16cid:durableId="1535388158">
    <w:abstractNumId w:val="77"/>
  </w:num>
  <w:num w:numId="41" w16cid:durableId="1088160206">
    <w:abstractNumId w:val="73"/>
  </w:num>
  <w:num w:numId="42" w16cid:durableId="489248763">
    <w:abstractNumId w:val="92"/>
  </w:num>
  <w:num w:numId="43" w16cid:durableId="892041233">
    <w:abstractNumId w:val="49"/>
  </w:num>
  <w:num w:numId="44" w16cid:durableId="1294944751">
    <w:abstractNumId w:val="89"/>
  </w:num>
  <w:num w:numId="45" w16cid:durableId="1292515711">
    <w:abstractNumId w:val="50"/>
  </w:num>
  <w:num w:numId="46" w16cid:durableId="1483813396">
    <w:abstractNumId w:val="52"/>
  </w:num>
  <w:num w:numId="47" w16cid:durableId="1725446095">
    <w:abstractNumId w:val="85"/>
  </w:num>
  <w:num w:numId="48" w16cid:durableId="9306877">
    <w:abstractNumId w:val="70"/>
  </w:num>
  <w:num w:numId="49" w16cid:durableId="54666994">
    <w:abstractNumId w:val="75"/>
  </w:num>
  <w:num w:numId="50" w16cid:durableId="500701814">
    <w:abstractNumId w:val="74"/>
  </w:num>
  <w:num w:numId="51" w16cid:durableId="1152284601">
    <w:abstractNumId w:val="83"/>
  </w:num>
  <w:num w:numId="52" w16cid:durableId="1542016868">
    <w:abstractNumId w:val="66"/>
  </w:num>
  <w:num w:numId="53" w16cid:durableId="1615474842">
    <w:abstractNumId w:val="87"/>
  </w:num>
  <w:num w:numId="54" w16cid:durableId="1274248703">
    <w:abstractNumId w:val="56"/>
  </w:num>
  <w:num w:numId="55" w16cid:durableId="1953632114">
    <w:abstractNumId w:val="84"/>
  </w:num>
  <w:num w:numId="56" w16cid:durableId="96600918">
    <w:abstractNumId w:val="65"/>
  </w:num>
  <w:num w:numId="57" w16cid:durableId="490677540">
    <w:abstractNumId w:val="67"/>
  </w:num>
  <w:num w:numId="58" w16cid:durableId="2130583146">
    <w:abstractNumId w:val="55"/>
  </w:num>
  <w:num w:numId="59" w16cid:durableId="1606382472">
    <w:abstractNumId w:val="68"/>
  </w:num>
  <w:num w:numId="60" w16cid:durableId="1324163685">
    <w:abstractNumId w:val="90"/>
  </w:num>
  <w:num w:numId="61" w16cid:durableId="1321618865">
    <w:abstractNumId w:val="69"/>
  </w:num>
  <w:num w:numId="62" w16cid:durableId="1739740116">
    <w:abstractNumId w:val="72"/>
  </w:num>
  <w:num w:numId="63" w16cid:durableId="961614873">
    <w:abstractNumId w:val="60"/>
  </w:num>
  <w:num w:numId="64" w16cid:durableId="1412392479">
    <w:abstractNumId w:val="54"/>
  </w:num>
  <w:num w:numId="65" w16cid:durableId="527791306">
    <w:abstractNumId w:val="94"/>
  </w:num>
  <w:num w:numId="66" w16cid:durableId="1673025583">
    <w:abstractNumId w:val="82"/>
  </w:num>
  <w:num w:numId="67" w16cid:durableId="17657114">
    <w:abstractNumId w:val="59"/>
  </w:num>
  <w:num w:numId="68" w16cid:durableId="458718677">
    <w:abstractNumId w:val="86"/>
  </w:num>
  <w:num w:numId="69" w16cid:durableId="540939705">
    <w:abstractNumId w:val="6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C29"/>
    <w:rsid w:val="000044E8"/>
    <w:rsid w:val="00010628"/>
    <w:rsid w:val="000138FA"/>
    <w:rsid w:val="00015830"/>
    <w:rsid w:val="00020411"/>
    <w:rsid w:val="000207F8"/>
    <w:rsid w:val="00020D14"/>
    <w:rsid w:val="00022CA6"/>
    <w:rsid w:val="00023411"/>
    <w:rsid w:val="00023E2D"/>
    <w:rsid w:val="00024604"/>
    <w:rsid w:val="0003201E"/>
    <w:rsid w:val="000332AE"/>
    <w:rsid w:val="000421C4"/>
    <w:rsid w:val="00051BFA"/>
    <w:rsid w:val="000523C0"/>
    <w:rsid w:val="00060964"/>
    <w:rsid w:val="000613A4"/>
    <w:rsid w:val="0006177E"/>
    <w:rsid w:val="000619CC"/>
    <w:rsid w:val="000632E3"/>
    <w:rsid w:val="00066FB6"/>
    <w:rsid w:val="00074D6F"/>
    <w:rsid w:val="00075853"/>
    <w:rsid w:val="0007672D"/>
    <w:rsid w:val="00082F76"/>
    <w:rsid w:val="0008571E"/>
    <w:rsid w:val="0008737C"/>
    <w:rsid w:val="00097D93"/>
    <w:rsid w:val="000A2EFF"/>
    <w:rsid w:val="000A5DB6"/>
    <w:rsid w:val="000B191B"/>
    <w:rsid w:val="000B4FA7"/>
    <w:rsid w:val="000B75C2"/>
    <w:rsid w:val="000C27F8"/>
    <w:rsid w:val="000C63BF"/>
    <w:rsid w:val="000D4406"/>
    <w:rsid w:val="000D46A4"/>
    <w:rsid w:val="000D63F8"/>
    <w:rsid w:val="000D6D04"/>
    <w:rsid w:val="000D7887"/>
    <w:rsid w:val="000E02C4"/>
    <w:rsid w:val="000E1D9D"/>
    <w:rsid w:val="000E237A"/>
    <w:rsid w:val="000E25B0"/>
    <w:rsid w:val="000E39D4"/>
    <w:rsid w:val="000E4EDC"/>
    <w:rsid w:val="000E57C9"/>
    <w:rsid w:val="000F660D"/>
    <w:rsid w:val="00100A23"/>
    <w:rsid w:val="001020D3"/>
    <w:rsid w:val="00107191"/>
    <w:rsid w:val="0011076A"/>
    <w:rsid w:val="00111149"/>
    <w:rsid w:val="00112BD0"/>
    <w:rsid w:val="001222F2"/>
    <w:rsid w:val="00124ADF"/>
    <w:rsid w:val="0012595E"/>
    <w:rsid w:val="001267AB"/>
    <w:rsid w:val="001275B7"/>
    <w:rsid w:val="00134030"/>
    <w:rsid w:val="0013570D"/>
    <w:rsid w:val="00135E32"/>
    <w:rsid w:val="001459D5"/>
    <w:rsid w:val="001459DE"/>
    <w:rsid w:val="00152DC9"/>
    <w:rsid w:val="00160AF2"/>
    <w:rsid w:val="00162C4B"/>
    <w:rsid w:val="00170911"/>
    <w:rsid w:val="0017340C"/>
    <w:rsid w:val="00173ACC"/>
    <w:rsid w:val="00175889"/>
    <w:rsid w:val="00177E82"/>
    <w:rsid w:val="00180DB0"/>
    <w:rsid w:val="00180DD4"/>
    <w:rsid w:val="0018156C"/>
    <w:rsid w:val="001845A5"/>
    <w:rsid w:val="00184FCD"/>
    <w:rsid w:val="001914AD"/>
    <w:rsid w:val="00197883"/>
    <w:rsid w:val="001A0434"/>
    <w:rsid w:val="001A0664"/>
    <w:rsid w:val="001A297A"/>
    <w:rsid w:val="001A3504"/>
    <w:rsid w:val="001A38A4"/>
    <w:rsid w:val="001A4B57"/>
    <w:rsid w:val="001A5FEF"/>
    <w:rsid w:val="001A7F6E"/>
    <w:rsid w:val="001B4C06"/>
    <w:rsid w:val="001B786F"/>
    <w:rsid w:val="001C066C"/>
    <w:rsid w:val="001C219D"/>
    <w:rsid w:val="001C5B24"/>
    <w:rsid w:val="001C6F8D"/>
    <w:rsid w:val="001D1412"/>
    <w:rsid w:val="001D24C0"/>
    <w:rsid w:val="001D25CF"/>
    <w:rsid w:val="001E4102"/>
    <w:rsid w:val="001E4CB0"/>
    <w:rsid w:val="001F0C04"/>
    <w:rsid w:val="001F47F2"/>
    <w:rsid w:val="001F628E"/>
    <w:rsid w:val="00205676"/>
    <w:rsid w:val="00206E04"/>
    <w:rsid w:val="00220715"/>
    <w:rsid w:val="00221B2A"/>
    <w:rsid w:val="00221F40"/>
    <w:rsid w:val="00222C0C"/>
    <w:rsid w:val="00223768"/>
    <w:rsid w:val="00236127"/>
    <w:rsid w:val="00237C46"/>
    <w:rsid w:val="002423CD"/>
    <w:rsid w:val="00244C3B"/>
    <w:rsid w:val="00245675"/>
    <w:rsid w:val="00250604"/>
    <w:rsid w:val="002529C9"/>
    <w:rsid w:val="00255852"/>
    <w:rsid w:val="002610C5"/>
    <w:rsid w:val="002644F8"/>
    <w:rsid w:val="0026559F"/>
    <w:rsid w:val="00265E48"/>
    <w:rsid w:val="002750E8"/>
    <w:rsid w:val="00275CF5"/>
    <w:rsid w:val="00281E5A"/>
    <w:rsid w:val="00286622"/>
    <w:rsid w:val="00286B44"/>
    <w:rsid w:val="0028794B"/>
    <w:rsid w:val="00290126"/>
    <w:rsid w:val="00294F5D"/>
    <w:rsid w:val="00296673"/>
    <w:rsid w:val="00296972"/>
    <w:rsid w:val="00297128"/>
    <w:rsid w:val="002A1F2B"/>
    <w:rsid w:val="002A3533"/>
    <w:rsid w:val="002A4698"/>
    <w:rsid w:val="002A69DB"/>
    <w:rsid w:val="002B0D36"/>
    <w:rsid w:val="002B26AC"/>
    <w:rsid w:val="002B3237"/>
    <w:rsid w:val="002C1C0E"/>
    <w:rsid w:val="002C40B6"/>
    <w:rsid w:val="002C7A38"/>
    <w:rsid w:val="002D697A"/>
    <w:rsid w:val="002E2FE8"/>
    <w:rsid w:val="002E5472"/>
    <w:rsid w:val="002F33AF"/>
    <w:rsid w:val="002F3BA3"/>
    <w:rsid w:val="00301127"/>
    <w:rsid w:val="00306B66"/>
    <w:rsid w:val="00307C22"/>
    <w:rsid w:val="00312BC8"/>
    <w:rsid w:val="00321E44"/>
    <w:rsid w:val="0033044D"/>
    <w:rsid w:val="003320FD"/>
    <w:rsid w:val="00341488"/>
    <w:rsid w:val="00342067"/>
    <w:rsid w:val="00356FBF"/>
    <w:rsid w:val="00357AF6"/>
    <w:rsid w:val="00357E3F"/>
    <w:rsid w:val="00362EBE"/>
    <w:rsid w:val="00366B39"/>
    <w:rsid w:val="003718B2"/>
    <w:rsid w:val="00372085"/>
    <w:rsid w:val="003736E4"/>
    <w:rsid w:val="00373C51"/>
    <w:rsid w:val="00377AC7"/>
    <w:rsid w:val="003813F8"/>
    <w:rsid w:val="003821F4"/>
    <w:rsid w:val="0038673B"/>
    <w:rsid w:val="0038752E"/>
    <w:rsid w:val="00390FF6"/>
    <w:rsid w:val="003A1CE0"/>
    <w:rsid w:val="003A4A79"/>
    <w:rsid w:val="003A4B66"/>
    <w:rsid w:val="003B0DDE"/>
    <w:rsid w:val="003B2046"/>
    <w:rsid w:val="003B2ABD"/>
    <w:rsid w:val="003B5AB8"/>
    <w:rsid w:val="003B5EE7"/>
    <w:rsid w:val="003C1E4E"/>
    <w:rsid w:val="003C2582"/>
    <w:rsid w:val="003C703D"/>
    <w:rsid w:val="003D0D7F"/>
    <w:rsid w:val="003D207A"/>
    <w:rsid w:val="003D3444"/>
    <w:rsid w:val="003D65A7"/>
    <w:rsid w:val="003E0036"/>
    <w:rsid w:val="003E2F00"/>
    <w:rsid w:val="003F40FA"/>
    <w:rsid w:val="003F70DB"/>
    <w:rsid w:val="00400903"/>
    <w:rsid w:val="00406E85"/>
    <w:rsid w:val="004070B1"/>
    <w:rsid w:val="00417716"/>
    <w:rsid w:val="0042250C"/>
    <w:rsid w:val="0042331C"/>
    <w:rsid w:val="0042705C"/>
    <w:rsid w:val="00432BB0"/>
    <w:rsid w:val="00434192"/>
    <w:rsid w:val="004364B6"/>
    <w:rsid w:val="004428D6"/>
    <w:rsid w:val="004450D3"/>
    <w:rsid w:val="00452704"/>
    <w:rsid w:val="0045710A"/>
    <w:rsid w:val="00457511"/>
    <w:rsid w:val="004613C0"/>
    <w:rsid w:val="00463B21"/>
    <w:rsid w:val="00473CA6"/>
    <w:rsid w:val="0047754F"/>
    <w:rsid w:val="004779A9"/>
    <w:rsid w:val="00477AB9"/>
    <w:rsid w:val="004808DB"/>
    <w:rsid w:val="00490F19"/>
    <w:rsid w:val="00491352"/>
    <w:rsid w:val="00492A7B"/>
    <w:rsid w:val="00493DAC"/>
    <w:rsid w:val="00493E30"/>
    <w:rsid w:val="004A1A65"/>
    <w:rsid w:val="004B1717"/>
    <w:rsid w:val="004C77B6"/>
    <w:rsid w:val="004D6FE0"/>
    <w:rsid w:val="004E010C"/>
    <w:rsid w:val="004E046D"/>
    <w:rsid w:val="004E0758"/>
    <w:rsid w:val="004E413E"/>
    <w:rsid w:val="004F0B93"/>
    <w:rsid w:val="004F546E"/>
    <w:rsid w:val="004F7209"/>
    <w:rsid w:val="004F7BB5"/>
    <w:rsid w:val="0050181D"/>
    <w:rsid w:val="00503A1A"/>
    <w:rsid w:val="00515847"/>
    <w:rsid w:val="00516DF4"/>
    <w:rsid w:val="005174C7"/>
    <w:rsid w:val="005212D5"/>
    <w:rsid w:val="00525371"/>
    <w:rsid w:val="0052596A"/>
    <w:rsid w:val="005318F7"/>
    <w:rsid w:val="005336B9"/>
    <w:rsid w:val="00533BF3"/>
    <w:rsid w:val="0054160B"/>
    <w:rsid w:val="005441DD"/>
    <w:rsid w:val="00554AA9"/>
    <w:rsid w:val="00560133"/>
    <w:rsid w:val="00564E29"/>
    <w:rsid w:val="00565342"/>
    <w:rsid w:val="00570A83"/>
    <w:rsid w:val="005723AD"/>
    <w:rsid w:val="0057291B"/>
    <w:rsid w:val="005775F5"/>
    <w:rsid w:val="00581C18"/>
    <w:rsid w:val="00582181"/>
    <w:rsid w:val="00591B63"/>
    <w:rsid w:val="0059352B"/>
    <w:rsid w:val="00594D5A"/>
    <w:rsid w:val="00596771"/>
    <w:rsid w:val="005A4287"/>
    <w:rsid w:val="005A4DCB"/>
    <w:rsid w:val="005D1830"/>
    <w:rsid w:val="005D1A1E"/>
    <w:rsid w:val="005D4797"/>
    <w:rsid w:val="005D7F2A"/>
    <w:rsid w:val="005E6E7D"/>
    <w:rsid w:val="00607272"/>
    <w:rsid w:val="00607974"/>
    <w:rsid w:val="00610323"/>
    <w:rsid w:val="00613CB3"/>
    <w:rsid w:val="00621D40"/>
    <w:rsid w:val="00622C29"/>
    <w:rsid w:val="00624CC6"/>
    <w:rsid w:val="006303E6"/>
    <w:rsid w:val="00636AF8"/>
    <w:rsid w:val="00640A44"/>
    <w:rsid w:val="006427F6"/>
    <w:rsid w:val="0064382A"/>
    <w:rsid w:val="00646BC8"/>
    <w:rsid w:val="00654A75"/>
    <w:rsid w:val="00660C75"/>
    <w:rsid w:val="006610BB"/>
    <w:rsid w:val="006619A8"/>
    <w:rsid w:val="006644CC"/>
    <w:rsid w:val="00664672"/>
    <w:rsid w:val="00665AC2"/>
    <w:rsid w:val="006776C5"/>
    <w:rsid w:val="00677EDB"/>
    <w:rsid w:val="006832D4"/>
    <w:rsid w:val="00683B86"/>
    <w:rsid w:val="0068444E"/>
    <w:rsid w:val="006861C9"/>
    <w:rsid w:val="00687163"/>
    <w:rsid w:val="006941F8"/>
    <w:rsid w:val="00694759"/>
    <w:rsid w:val="006A2A62"/>
    <w:rsid w:val="006A47A9"/>
    <w:rsid w:val="006A715E"/>
    <w:rsid w:val="006B22F1"/>
    <w:rsid w:val="006B6920"/>
    <w:rsid w:val="006C34F9"/>
    <w:rsid w:val="006C3F31"/>
    <w:rsid w:val="006C6EC7"/>
    <w:rsid w:val="006C6F24"/>
    <w:rsid w:val="006D097F"/>
    <w:rsid w:val="006D14AF"/>
    <w:rsid w:val="006D2F9E"/>
    <w:rsid w:val="006D3928"/>
    <w:rsid w:val="006D7962"/>
    <w:rsid w:val="006E2884"/>
    <w:rsid w:val="006E3F8A"/>
    <w:rsid w:val="006E7F74"/>
    <w:rsid w:val="006F2BE4"/>
    <w:rsid w:val="006F7A23"/>
    <w:rsid w:val="0070132D"/>
    <w:rsid w:val="007036BC"/>
    <w:rsid w:val="007042FE"/>
    <w:rsid w:val="00704C1B"/>
    <w:rsid w:val="007226E7"/>
    <w:rsid w:val="0072321A"/>
    <w:rsid w:val="00723C11"/>
    <w:rsid w:val="007346A3"/>
    <w:rsid w:val="00736528"/>
    <w:rsid w:val="007421FB"/>
    <w:rsid w:val="00744864"/>
    <w:rsid w:val="0075401B"/>
    <w:rsid w:val="00754FA0"/>
    <w:rsid w:val="00761AF3"/>
    <w:rsid w:val="0076324C"/>
    <w:rsid w:val="007648AD"/>
    <w:rsid w:val="00767F8B"/>
    <w:rsid w:val="007730D2"/>
    <w:rsid w:val="007777A4"/>
    <w:rsid w:val="0078201B"/>
    <w:rsid w:val="00785727"/>
    <w:rsid w:val="007871F8"/>
    <w:rsid w:val="007A3D3F"/>
    <w:rsid w:val="007A4FAB"/>
    <w:rsid w:val="007A5B81"/>
    <w:rsid w:val="007A77C0"/>
    <w:rsid w:val="007B12AC"/>
    <w:rsid w:val="007B14B8"/>
    <w:rsid w:val="007C13B1"/>
    <w:rsid w:val="007C162A"/>
    <w:rsid w:val="007C3169"/>
    <w:rsid w:val="007C3F8D"/>
    <w:rsid w:val="007C7FAB"/>
    <w:rsid w:val="007D1DB3"/>
    <w:rsid w:val="007D2516"/>
    <w:rsid w:val="007D3668"/>
    <w:rsid w:val="007D50D3"/>
    <w:rsid w:val="007D73EA"/>
    <w:rsid w:val="007E06EC"/>
    <w:rsid w:val="007E2775"/>
    <w:rsid w:val="007E3561"/>
    <w:rsid w:val="007E4B04"/>
    <w:rsid w:val="007E5A0D"/>
    <w:rsid w:val="007F0644"/>
    <w:rsid w:val="007F29A1"/>
    <w:rsid w:val="007F7EF2"/>
    <w:rsid w:val="00811892"/>
    <w:rsid w:val="00815E12"/>
    <w:rsid w:val="00822F33"/>
    <w:rsid w:val="00823E69"/>
    <w:rsid w:val="008246DF"/>
    <w:rsid w:val="008368B0"/>
    <w:rsid w:val="008369BE"/>
    <w:rsid w:val="00840FFB"/>
    <w:rsid w:val="00841598"/>
    <w:rsid w:val="0084689E"/>
    <w:rsid w:val="00861465"/>
    <w:rsid w:val="008645F6"/>
    <w:rsid w:val="00865A12"/>
    <w:rsid w:val="00874410"/>
    <w:rsid w:val="008A23EB"/>
    <w:rsid w:val="008A32FD"/>
    <w:rsid w:val="008A6A93"/>
    <w:rsid w:val="008B10C3"/>
    <w:rsid w:val="008B4545"/>
    <w:rsid w:val="008B5B8A"/>
    <w:rsid w:val="008B6F33"/>
    <w:rsid w:val="008C31DF"/>
    <w:rsid w:val="008C5395"/>
    <w:rsid w:val="008C7FA7"/>
    <w:rsid w:val="008D2016"/>
    <w:rsid w:val="008D4932"/>
    <w:rsid w:val="008E085F"/>
    <w:rsid w:val="008E472B"/>
    <w:rsid w:val="008E571C"/>
    <w:rsid w:val="008E66A2"/>
    <w:rsid w:val="008F0677"/>
    <w:rsid w:val="008F13D2"/>
    <w:rsid w:val="008F2780"/>
    <w:rsid w:val="008F6343"/>
    <w:rsid w:val="00900775"/>
    <w:rsid w:val="00904482"/>
    <w:rsid w:val="00905596"/>
    <w:rsid w:val="00905DE0"/>
    <w:rsid w:val="00917ED9"/>
    <w:rsid w:val="00936C75"/>
    <w:rsid w:val="00937861"/>
    <w:rsid w:val="00942C0A"/>
    <w:rsid w:val="00943652"/>
    <w:rsid w:val="00950F06"/>
    <w:rsid w:val="0096521B"/>
    <w:rsid w:val="0096617D"/>
    <w:rsid w:val="009710AE"/>
    <w:rsid w:val="009728AB"/>
    <w:rsid w:val="009736F0"/>
    <w:rsid w:val="00974CBD"/>
    <w:rsid w:val="00980788"/>
    <w:rsid w:val="00982399"/>
    <w:rsid w:val="0098350B"/>
    <w:rsid w:val="00985CCD"/>
    <w:rsid w:val="0099346C"/>
    <w:rsid w:val="009A1139"/>
    <w:rsid w:val="009A1299"/>
    <w:rsid w:val="009A1A33"/>
    <w:rsid w:val="009A328B"/>
    <w:rsid w:val="009A7805"/>
    <w:rsid w:val="009B1B17"/>
    <w:rsid w:val="009B26A8"/>
    <w:rsid w:val="009C03CF"/>
    <w:rsid w:val="009C669F"/>
    <w:rsid w:val="009C7102"/>
    <w:rsid w:val="009D1A3E"/>
    <w:rsid w:val="009E1949"/>
    <w:rsid w:val="009E2191"/>
    <w:rsid w:val="009E783C"/>
    <w:rsid w:val="009F317B"/>
    <w:rsid w:val="00A0108E"/>
    <w:rsid w:val="00A02FA9"/>
    <w:rsid w:val="00A04014"/>
    <w:rsid w:val="00A05CA8"/>
    <w:rsid w:val="00A07172"/>
    <w:rsid w:val="00A076A6"/>
    <w:rsid w:val="00A12358"/>
    <w:rsid w:val="00A153A8"/>
    <w:rsid w:val="00A17D69"/>
    <w:rsid w:val="00A20B35"/>
    <w:rsid w:val="00A32D66"/>
    <w:rsid w:val="00A33FCF"/>
    <w:rsid w:val="00A407FE"/>
    <w:rsid w:val="00A42A8F"/>
    <w:rsid w:val="00A478FA"/>
    <w:rsid w:val="00A536C6"/>
    <w:rsid w:val="00A55018"/>
    <w:rsid w:val="00A60AB4"/>
    <w:rsid w:val="00A65B5D"/>
    <w:rsid w:val="00A71857"/>
    <w:rsid w:val="00A71878"/>
    <w:rsid w:val="00A730CD"/>
    <w:rsid w:val="00A760F1"/>
    <w:rsid w:val="00A769B4"/>
    <w:rsid w:val="00A808CC"/>
    <w:rsid w:val="00A8228A"/>
    <w:rsid w:val="00A859CE"/>
    <w:rsid w:val="00A93A0D"/>
    <w:rsid w:val="00A94625"/>
    <w:rsid w:val="00A952DF"/>
    <w:rsid w:val="00A96BCC"/>
    <w:rsid w:val="00A96D3A"/>
    <w:rsid w:val="00AA7849"/>
    <w:rsid w:val="00AB3E09"/>
    <w:rsid w:val="00AB3EF4"/>
    <w:rsid w:val="00AB4B28"/>
    <w:rsid w:val="00AB6827"/>
    <w:rsid w:val="00AC19E2"/>
    <w:rsid w:val="00AC237F"/>
    <w:rsid w:val="00AC567D"/>
    <w:rsid w:val="00AD0E9C"/>
    <w:rsid w:val="00AD1713"/>
    <w:rsid w:val="00AD1CCF"/>
    <w:rsid w:val="00AD32CA"/>
    <w:rsid w:val="00AD4EE6"/>
    <w:rsid w:val="00AD7715"/>
    <w:rsid w:val="00AE128C"/>
    <w:rsid w:val="00B00E7B"/>
    <w:rsid w:val="00B01A15"/>
    <w:rsid w:val="00B05E03"/>
    <w:rsid w:val="00B121FC"/>
    <w:rsid w:val="00B20944"/>
    <w:rsid w:val="00B31546"/>
    <w:rsid w:val="00B335BF"/>
    <w:rsid w:val="00B359A5"/>
    <w:rsid w:val="00B3616F"/>
    <w:rsid w:val="00B42AD8"/>
    <w:rsid w:val="00B43485"/>
    <w:rsid w:val="00B43CE1"/>
    <w:rsid w:val="00B51119"/>
    <w:rsid w:val="00B52C74"/>
    <w:rsid w:val="00B56ADE"/>
    <w:rsid w:val="00B577B8"/>
    <w:rsid w:val="00B63F2E"/>
    <w:rsid w:val="00B66E34"/>
    <w:rsid w:val="00B7314D"/>
    <w:rsid w:val="00B73577"/>
    <w:rsid w:val="00B755EC"/>
    <w:rsid w:val="00B771CD"/>
    <w:rsid w:val="00B834BE"/>
    <w:rsid w:val="00B850FC"/>
    <w:rsid w:val="00B94E7B"/>
    <w:rsid w:val="00BA2654"/>
    <w:rsid w:val="00BB46E9"/>
    <w:rsid w:val="00BC533A"/>
    <w:rsid w:val="00BC7D6F"/>
    <w:rsid w:val="00BD00BE"/>
    <w:rsid w:val="00BD0493"/>
    <w:rsid w:val="00BE310C"/>
    <w:rsid w:val="00BE3A66"/>
    <w:rsid w:val="00BE4BE9"/>
    <w:rsid w:val="00BE6905"/>
    <w:rsid w:val="00BF1E80"/>
    <w:rsid w:val="00BF426E"/>
    <w:rsid w:val="00BF4A57"/>
    <w:rsid w:val="00C05E46"/>
    <w:rsid w:val="00C10131"/>
    <w:rsid w:val="00C11EF3"/>
    <w:rsid w:val="00C11F37"/>
    <w:rsid w:val="00C154A8"/>
    <w:rsid w:val="00C2016F"/>
    <w:rsid w:val="00C23B61"/>
    <w:rsid w:val="00C242D0"/>
    <w:rsid w:val="00C2650B"/>
    <w:rsid w:val="00C30F19"/>
    <w:rsid w:val="00C310EF"/>
    <w:rsid w:val="00C32B73"/>
    <w:rsid w:val="00C33601"/>
    <w:rsid w:val="00C3490C"/>
    <w:rsid w:val="00C43392"/>
    <w:rsid w:val="00C446BB"/>
    <w:rsid w:val="00C44BA4"/>
    <w:rsid w:val="00C45BC8"/>
    <w:rsid w:val="00C62161"/>
    <w:rsid w:val="00C70440"/>
    <w:rsid w:val="00C719A6"/>
    <w:rsid w:val="00C71D13"/>
    <w:rsid w:val="00C72CEA"/>
    <w:rsid w:val="00C7361C"/>
    <w:rsid w:val="00C73E01"/>
    <w:rsid w:val="00C73F02"/>
    <w:rsid w:val="00C7632D"/>
    <w:rsid w:val="00C82AF2"/>
    <w:rsid w:val="00C84652"/>
    <w:rsid w:val="00C865A6"/>
    <w:rsid w:val="00C8702F"/>
    <w:rsid w:val="00C94B35"/>
    <w:rsid w:val="00C94E32"/>
    <w:rsid w:val="00C97B1E"/>
    <w:rsid w:val="00C97C36"/>
    <w:rsid w:val="00CA1EDF"/>
    <w:rsid w:val="00CA290E"/>
    <w:rsid w:val="00CB27CF"/>
    <w:rsid w:val="00CD3FD5"/>
    <w:rsid w:val="00CD675B"/>
    <w:rsid w:val="00CD6B88"/>
    <w:rsid w:val="00CE0B32"/>
    <w:rsid w:val="00CE54C8"/>
    <w:rsid w:val="00CE761D"/>
    <w:rsid w:val="00CF0ADB"/>
    <w:rsid w:val="00CF7174"/>
    <w:rsid w:val="00D00357"/>
    <w:rsid w:val="00D01C70"/>
    <w:rsid w:val="00D03453"/>
    <w:rsid w:val="00D055BF"/>
    <w:rsid w:val="00D0581C"/>
    <w:rsid w:val="00D060BB"/>
    <w:rsid w:val="00D06ADC"/>
    <w:rsid w:val="00D070F7"/>
    <w:rsid w:val="00D07AED"/>
    <w:rsid w:val="00D121B9"/>
    <w:rsid w:val="00D144ED"/>
    <w:rsid w:val="00D176E4"/>
    <w:rsid w:val="00D20062"/>
    <w:rsid w:val="00D21BD2"/>
    <w:rsid w:val="00D21D8F"/>
    <w:rsid w:val="00D30EBC"/>
    <w:rsid w:val="00D31B65"/>
    <w:rsid w:val="00D32473"/>
    <w:rsid w:val="00D34BE4"/>
    <w:rsid w:val="00D40C5F"/>
    <w:rsid w:val="00D45417"/>
    <w:rsid w:val="00D47B0D"/>
    <w:rsid w:val="00D523E4"/>
    <w:rsid w:val="00D62263"/>
    <w:rsid w:val="00D632A7"/>
    <w:rsid w:val="00D67762"/>
    <w:rsid w:val="00D70081"/>
    <w:rsid w:val="00D718E1"/>
    <w:rsid w:val="00D73239"/>
    <w:rsid w:val="00D75D95"/>
    <w:rsid w:val="00D764E9"/>
    <w:rsid w:val="00D906CF"/>
    <w:rsid w:val="00D93209"/>
    <w:rsid w:val="00D95609"/>
    <w:rsid w:val="00D97FE1"/>
    <w:rsid w:val="00DA5423"/>
    <w:rsid w:val="00DA5AB5"/>
    <w:rsid w:val="00DA7A68"/>
    <w:rsid w:val="00DB1767"/>
    <w:rsid w:val="00DB1DD7"/>
    <w:rsid w:val="00DB7FD9"/>
    <w:rsid w:val="00DC0D8C"/>
    <w:rsid w:val="00DC4024"/>
    <w:rsid w:val="00DC48C7"/>
    <w:rsid w:val="00DC59D2"/>
    <w:rsid w:val="00DC6759"/>
    <w:rsid w:val="00DC6DC3"/>
    <w:rsid w:val="00DC7CF4"/>
    <w:rsid w:val="00DD0C02"/>
    <w:rsid w:val="00DD2FCB"/>
    <w:rsid w:val="00DE07CF"/>
    <w:rsid w:val="00DE1601"/>
    <w:rsid w:val="00DE202F"/>
    <w:rsid w:val="00DE5394"/>
    <w:rsid w:val="00DE570A"/>
    <w:rsid w:val="00DE78CC"/>
    <w:rsid w:val="00DF5940"/>
    <w:rsid w:val="00E03AC8"/>
    <w:rsid w:val="00E10DE1"/>
    <w:rsid w:val="00E11228"/>
    <w:rsid w:val="00E15F5E"/>
    <w:rsid w:val="00E175AA"/>
    <w:rsid w:val="00E17B94"/>
    <w:rsid w:val="00E21E08"/>
    <w:rsid w:val="00E30445"/>
    <w:rsid w:val="00E30C3B"/>
    <w:rsid w:val="00E31B74"/>
    <w:rsid w:val="00E32FEA"/>
    <w:rsid w:val="00E3300F"/>
    <w:rsid w:val="00E36107"/>
    <w:rsid w:val="00E51EF8"/>
    <w:rsid w:val="00E52500"/>
    <w:rsid w:val="00E54ED7"/>
    <w:rsid w:val="00E65F12"/>
    <w:rsid w:val="00E6680B"/>
    <w:rsid w:val="00E70AAD"/>
    <w:rsid w:val="00E73270"/>
    <w:rsid w:val="00E73784"/>
    <w:rsid w:val="00E761D1"/>
    <w:rsid w:val="00E77741"/>
    <w:rsid w:val="00E879D7"/>
    <w:rsid w:val="00EA06A8"/>
    <w:rsid w:val="00EA17D5"/>
    <w:rsid w:val="00EA282F"/>
    <w:rsid w:val="00EA2D82"/>
    <w:rsid w:val="00EA31B9"/>
    <w:rsid w:val="00EA4199"/>
    <w:rsid w:val="00EA5117"/>
    <w:rsid w:val="00EA7CB7"/>
    <w:rsid w:val="00EB1C28"/>
    <w:rsid w:val="00EB2AC4"/>
    <w:rsid w:val="00EB6F96"/>
    <w:rsid w:val="00EC22DB"/>
    <w:rsid w:val="00EC545E"/>
    <w:rsid w:val="00ED067C"/>
    <w:rsid w:val="00ED1138"/>
    <w:rsid w:val="00ED3316"/>
    <w:rsid w:val="00ED3356"/>
    <w:rsid w:val="00ED3C78"/>
    <w:rsid w:val="00ED5615"/>
    <w:rsid w:val="00EE19CB"/>
    <w:rsid w:val="00EE3500"/>
    <w:rsid w:val="00EE35EA"/>
    <w:rsid w:val="00EE5F20"/>
    <w:rsid w:val="00EE70E7"/>
    <w:rsid w:val="00EF24B9"/>
    <w:rsid w:val="00EF4E52"/>
    <w:rsid w:val="00EF535B"/>
    <w:rsid w:val="00F00CB4"/>
    <w:rsid w:val="00F015F2"/>
    <w:rsid w:val="00F02761"/>
    <w:rsid w:val="00F04405"/>
    <w:rsid w:val="00F12442"/>
    <w:rsid w:val="00F146FD"/>
    <w:rsid w:val="00F170B7"/>
    <w:rsid w:val="00F17B89"/>
    <w:rsid w:val="00F2538B"/>
    <w:rsid w:val="00F37024"/>
    <w:rsid w:val="00F37F78"/>
    <w:rsid w:val="00F418CC"/>
    <w:rsid w:val="00F434B5"/>
    <w:rsid w:val="00F43696"/>
    <w:rsid w:val="00F4485B"/>
    <w:rsid w:val="00F50E91"/>
    <w:rsid w:val="00F7095A"/>
    <w:rsid w:val="00F70B46"/>
    <w:rsid w:val="00F715AD"/>
    <w:rsid w:val="00F7598C"/>
    <w:rsid w:val="00F80383"/>
    <w:rsid w:val="00F805CA"/>
    <w:rsid w:val="00F831B1"/>
    <w:rsid w:val="00F84ABD"/>
    <w:rsid w:val="00F8735A"/>
    <w:rsid w:val="00F8739F"/>
    <w:rsid w:val="00F9150D"/>
    <w:rsid w:val="00F9206D"/>
    <w:rsid w:val="00F967D0"/>
    <w:rsid w:val="00FA0D82"/>
    <w:rsid w:val="00FA1016"/>
    <w:rsid w:val="00FA2D6B"/>
    <w:rsid w:val="00FA370E"/>
    <w:rsid w:val="00FA3D47"/>
    <w:rsid w:val="00FA656D"/>
    <w:rsid w:val="00FA66AD"/>
    <w:rsid w:val="00FB2A76"/>
    <w:rsid w:val="00FB60AB"/>
    <w:rsid w:val="00FB6D8B"/>
    <w:rsid w:val="00FB6FFA"/>
    <w:rsid w:val="00FC4413"/>
    <w:rsid w:val="00FC7BCC"/>
    <w:rsid w:val="00FD1EB5"/>
    <w:rsid w:val="00FD28EE"/>
    <w:rsid w:val="00FE0AF5"/>
    <w:rsid w:val="00FE5A21"/>
    <w:rsid w:val="00FE6039"/>
    <w:rsid w:val="00FE7213"/>
    <w:rsid w:val="00FF2785"/>
    <w:rsid w:val="00FF401C"/>
    <w:rsid w:val="00FF4951"/>
    <w:rsid w:val="00FF5B3B"/>
    <w:rsid w:val="00FF603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oNotEmbedSmartTags/>
  <w:decimalSymbol w:val="."/>
  <w:listSeparator w:val=","/>
  <w14:docId w14:val="675C7CEF"/>
  <w15:chartTrackingRefBased/>
  <w15:docId w15:val="{D7BF8268-AFA7-4660-8F8B-D42BD27E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A23"/>
    <w:rPr>
      <w:sz w:val="24"/>
      <w:szCs w:val="24"/>
      <w:lang w:val="en-US" w:eastAsia="en-US"/>
    </w:rPr>
  </w:style>
  <w:style w:type="paragraph" w:styleId="Heading1">
    <w:name w:val="heading 1"/>
    <w:basedOn w:val="Normal"/>
    <w:next w:val="Normal"/>
    <w:uiPriority w:val="9"/>
    <w:qFormat/>
    <w:pPr>
      <w:keepNext/>
      <w:widowControl w:val="0"/>
      <w:spacing w:before="840" w:after="480"/>
      <w:outlineLvl w:val="0"/>
    </w:pPr>
    <w:rPr>
      <w:rFonts w:ascii="Verdana" w:hAnsi="Verdana" w:cs="Verdana"/>
      <w:b/>
      <w:sz w:val="40"/>
      <w:szCs w:val="40"/>
    </w:rPr>
  </w:style>
  <w:style w:type="paragraph" w:styleId="Heading2">
    <w:name w:val="heading 2"/>
    <w:basedOn w:val="Normal"/>
    <w:next w:val="Normal"/>
    <w:uiPriority w:val="9"/>
    <w:qFormat/>
    <w:pPr>
      <w:keepNext/>
      <w:widowControl w:val="0"/>
      <w:spacing w:before="600" w:after="360"/>
      <w:outlineLvl w:val="1"/>
    </w:pPr>
    <w:rPr>
      <w:b/>
      <w:i/>
      <w:iCs/>
      <w:sz w:val="36"/>
      <w:szCs w:val="36"/>
    </w:rPr>
  </w:style>
  <w:style w:type="paragraph" w:styleId="Heading3">
    <w:name w:val="heading 3"/>
    <w:basedOn w:val="Normal"/>
    <w:next w:val="Normal"/>
    <w:qFormat/>
    <w:pPr>
      <w:keepNext/>
      <w:tabs>
        <w:tab w:val="num" w:pos="432"/>
      </w:tabs>
      <w:ind w:left="432" w:hanging="432"/>
      <w:outlineLvl w:val="2"/>
    </w:pPr>
    <w:rPr>
      <w:b/>
    </w:rPr>
  </w:style>
  <w:style w:type="paragraph" w:styleId="Heading4">
    <w:name w:val="heading 4"/>
    <w:basedOn w:val="Normal"/>
    <w:next w:val="Normal"/>
    <w:qFormat/>
    <w:pPr>
      <w:keepNext/>
      <w:numPr>
        <w:ilvl w:val="3"/>
        <w:numId w:val="1"/>
      </w:numPr>
      <w:spacing w:before="240" w:after="60"/>
      <w:outlineLvl w:val="3"/>
    </w:pPr>
    <w:rPr>
      <w:rFonts w:ascii="Arial" w:hAnsi="Arial" w:cs="Arial"/>
      <w:b/>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rPr>
      <w:rFonts w:hint="default"/>
      <w:b/>
      <w:i/>
      <w:sz w:val="28"/>
      <w:szCs w:val="28"/>
      <w:u w:val="single"/>
      <w:lang w:bidi="x-none"/>
    </w:rPr>
  </w:style>
  <w:style w:type="character" w:customStyle="1" w:styleId="WW8Num1z4">
    <w:name w:val="WW8Num1z4"/>
    <w:rPr>
      <w:rFonts w:ascii="Times New Roman" w:hAnsi="Times New Roman" w:cs="Times New Roman" w:hint="default"/>
      <w:b/>
      <w:i w:val="0"/>
      <w:sz w:val="24"/>
    </w:rPr>
  </w:style>
  <w:style w:type="character" w:customStyle="1" w:styleId="WW8Num2z0">
    <w:name w:val="WW8Num2z0"/>
    <w:rPr>
      <w:rFonts w:ascii="Symbol" w:hAnsi="Symbol" w:cs="Symbol"/>
    </w:rPr>
  </w:style>
  <w:style w:type="character" w:customStyle="1" w:styleId="WW8Num3z0">
    <w:name w:val="WW8Num3z0"/>
  </w:style>
  <w:style w:type="character" w:customStyle="1" w:styleId="WW8Num4z0">
    <w:name w:val="WW8Num4z0"/>
    <w:rPr>
      <w:b/>
      <w:i w:val="0"/>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b/>
    </w:rPr>
  </w:style>
  <w:style w:type="character" w:customStyle="1" w:styleId="WW8Num7z0">
    <w:name w:val="WW8Num7z0"/>
    <w:rPr>
      <w:b/>
      <w:i w:val="0"/>
    </w:rPr>
  </w:style>
  <w:style w:type="character" w:customStyle="1" w:styleId="WW8Num8z0">
    <w:name w:val="WW8Num8z0"/>
    <w:rPr>
      <w:rFonts w:ascii="Courier New" w:hAnsi="Courier New" w:cs="Courier New"/>
    </w:rPr>
  </w:style>
  <w:style w:type="character" w:customStyle="1" w:styleId="WW8Num9z0">
    <w:name w:val="WW8Num9z0"/>
    <w:rPr>
      <w:rFonts w:ascii="Symbol" w:hAnsi="Symbol" w:cs="Times New Roman"/>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sz w:val="32"/>
    </w:rPr>
  </w:style>
  <w:style w:type="character" w:customStyle="1" w:styleId="WW8Num11z2">
    <w:name w:val="WW8Num11z2"/>
  </w:style>
  <w:style w:type="character" w:customStyle="1" w:styleId="WW8Num11z3">
    <w:name w:val="WW8Num11z3"/>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rPr>
      <w:lang w:val="el-GR"/>
    </w:rPr>
  </w:style>
  <w:style w:type="character" w:customStyle="1" w:styleId="WW8Num14z0">
    <w:name w:val="WW8Num14z0"/>
    <w:rPr>
      <w:rFonts w:ascii="Wingdings" w:hAnsi="Wingdings" w:cs="Times New Roman"/>
    </w:rPr>
  </w:style>
  <w:style w:type="character" w:customStyle="1" w:styleId="WW8Num15z0">
    <w:name w:val="WW8Num15z0"/>
    <w:rPr>
      <w:rFonts w:ascii="Wingdings" w:hAnsi="Wingdings" w:cs="Wingdings"/>
    </w:rPr>
  </w:style>
  <w:style w:type="character" w:customStyle="1" w:styleId="WW8Num16z0">
    <w:name w:val="WW8Num16z0"/>
  </w:style>
  <w:style w:type="character" w:customStyle="1" w:styleId="WW8Num17z0">
    <w:name w:val="WW8Num17z0"/>
    <w:rPr>
      <w:rFonts w:ascii="Symbol" w:hAnsi="Symbol" w:cs="Symbol"/>
    </w:rPr>
  </w:style>
  <w:style w:type="character" w:customStyle="1" w:styleId="WW8Num18z0">
    <w:name w:val="WW8Num18z0"/>
    <w:rPr>
      <w:b/>
      <w:i w:val="0"/>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Times New Roman"/>
    </w:rPr>
  </w:style>
  <w:style w:type="character" w:customStyle="1" w:styleId="WW8Num21z0">
    <w:name w:val="WW8Num21z0"/>
    <w:rPr>
      <w:b w:val="0"/>
      <w:i w:val="0"/>
    </w:rPr>
  </w:style>
  <w:style w:type="character" w:customStyle="1" w:styleId="WW8Num22z0">
    <w:name w:val="WW8Num22z0"/>
    <w:rPr>
      <w:b w:val="0"/>
      <w:i w:val="0"/>
    </w:rPr>
  </w:style>
  <w:style w:type="character" w:customStyle="1" w:styleId="WW8Num23z0">
    <w:name w:val="WW8Num23z0"/>
  </w:style>
  <w:style w:type="character" w:customStyle="1" w:styleId="WW8Num24z0">
    <w:name w:val="WW8Num24z0"/>
    <w:rPr>
      <w:rFonts w:cs="Courier New"/>
      <w:sz w:val="24"/>
      <w:szCs w:val="24"/>
    </w:rPr>
  </w:style>
  <w:style w:type="character" w:customStyle="1" w:styleId="WW8Num25z0">
    <w:name w:val="WW8Num25z0"/>
    <w:rPr>
      <w:rFonts w:cs="Courier New"/>
      <w:sz w:val="24"/>
      <w:szCs w:val="24"/>
    </w:rPr>
  </w:style>
  <w:style w:type="character" w:customStyle="1" w:styleId="WW8Num26z0">
    <w:name w:val="WW8Num26z0"/>
    <w:rPr>
      <w:rFonts w:ascii="Calibri" w:hAnsi="Calibri" w:cs="Calibri"/>
      <w:b w:val="0"/>
      <w:sz w:val="21"/>
      <w:szCs w:val="24"/>
    </w:rPr>
  </w:style>
  <w:style w:type="character" w:customStyle="1" w:styleId="WW8Num26z1">
    <w:name w:val="WW8Num26z1"/>
    <w:rPr>
      <w:sz w:val="24"/>
      <w:szCs w:val="24"/>
    </w:rPr>
  </w:style>
  <w:style w:type="character" w:customStyle="1" w:styleId="WW8Num27z0">
    <w:name w:val="WW8Num27z0"/>
    <w:rPr>
      <w:rFonts w:cs="Courier New"/>
      <w:sz w:val="24"/>
      <w:szCs w:val="24"/>
    </w:rPr>
  </w:style>
  <w:style w:type="character" w:customStyle="1" w:styleId="WW8Num28z0">
    <w:name w:val="WW8Num28z0"/>
    <w:rPr>
      <w:rFonts w:cs="Courier New"/>
      <w:sz w:val="24"/>
      <w:szCs w:val="24"/>
    </w:rPr>
  </w:style>
  <w:style w:type="character" w:customStyle="1" w:styleId="WW8Num29z0">
    <w:name w:val="WW8Num29z0"/>
    <w:rPr>
      <w:rFonts w:cs="Courier New"/>
      <w:sz w:val="24"/>
      <w:szCs w:val="24"/>
    </w:rPr>
  </w:style>
  <w:style w:type="character" w:customStyle="1" w:styleId="WW8Num30z0">
    <w:name w:val="WW8Num30z0"/>
    <w:rPr>
      <w:rFonts w:cs="Courier New"/>
      <w:sz w:val="24"/>
      <w:szCs w:val="24"/>
    </w:rPr>
  </w:style>
  <w:style w:type="character" w:customStyle="1" w:styleId="WW8Num31z0">
    <w:name w:val="WW8Num31z0"/>
    <w:rPr>
      <w:rFonts w:hint="default"/>
    </w:rPr>
  </w:style>
  <w:style w:type="character" w:customStyle="1" w:styleId="WW8Num31z1">
    <w:name w:val="WW8Num31z1"/>
    <w:rPr>
      <w:rFonts w:hint="default"/>
      <w:b/>
      <w:i/>
      <w:iCs/>
      <w:sz w:val="36"/>
      <w:szCs w:val="36"/>
    </w:rPr>
  </w:style>
  <w:style w:type="character" w:customStyle="1" w:styleId="WW8Num31z2">
    <w:name w:val="WW8Num31z2"/>
    <w:rPr>
      <w:rFonts w:hint="default"/>
      <w:b/>
      <w:sz w:val="32"/>
      <w:szCs w:val="32"/>
    </w:rPr>
  </w:style>
  <w:style w:type="character" w:customStyle="1" w:styleId="WW8Num31z3">
    <w:name w:val="WW8Num31z3"/>
    <w:rPr>
      <w:rFonts w:hint="default"/>
      <w:b/>
      <w:i/>
      <w:sz w:val="28"/>
      <w:szCs w:val="28"/>
      <w:u w:val="none"/>
    </w:rPr>
  </w:style>
  <w:style w:type="character" w:customStyle="1" w:styleId="WW8Num31z4">
    <w:name w:val="WW8Num31z4"/>
    <w:rPr>
      <w:rFonts w:hint="default"/>
      <w:b/>
    </w:rPr>
  </w:style>
  <w:style w:type="character" w:customStyle="1" w:styleId="WW8Num32z0">
    <w:name w:val="WW8Num32z0"/>
    <w:rPr>
      <w:rFonts w:cs="Courier New"/>
      <w:sz w:val="24"/>
      <w:szCs w:val="24"/>
    </w:rPr>
  </w:style>
  <w:style w:type="character" w:customStyle="1" w:styleId="WW8Num33z0">
    <w:name w:val="WW8Num33z0"/>
    <w:rPr>
      <w:rFonts w:cs="Courier New"/>
      <w:sz w:val="24"/>
      <w:szCs w:val="24"/>
    </w:rPr>
  </w:style>
  <w:style w:type="character" w:customStyle="1" w:styleId="WW8Num34z0">
    <w:name w:val="WW8Num34z0"/>
    <w:rPr>
      <w:rFonts w:cs="Courier New"/>
      <w:sz w:val="24"/>
      <w:szCs w:val="24"/>
    </w:rPr>
  </w:style>
  <w:style w:type="character" w:customStyle="1" w:styleId="WW8Num35z0">
    <w:name w:val="WW8Num35z0"/>
    <w:rPr>
      <w:rFonts w:cs="Courier New"/>
      <w:sz w:val="24"/>
      <w:szCs w:val="24"/>
    </w:rPr>
  </w:style>
  <w:style w:type="character" w:customStyle="1" w:styleId="WW8Num36z0">
    <w:name w:val="WW8Num36z0"/>
    <w:rPr>
      <w:rFonts w:cs="Courier New"/>
      <w:sz w:val="21"/>
      <w:szCs w:val="24"/>
    </w:rPr>
  </w:style>
  <w:style w:type="character" w:customStyle="1" w:styleId="WW8Num36z1">
    <w:name w:val="WW8Num36z1"/>
    <w:rPr>
      <w:sz w:val="24"/>
      <w:szCs w:val="24"/>
    </w:rPr>
  </w:style>
  <w:style w:type="character" w:customStyle="1" w:styleId="WW8Num37z0">
    <w:name w:val="WW8Num37z0"/>
    <w:rPr>
      <w:rFonts w:cs="Courier New"/>
      <w:sz w:val="24"/>
      <w:szCs w:val="24"/>
    </w:rPr>
  </w:style>
  <w:style w:type="character" w:customStyle="1" w:styleId="WW8Num38z0">
    <w:name w:val="WW8Num38z0"/>
    <w:rPr>
      <w:rFonts w:cs="Courier New"/>
      <w:sz w:val="24"/>
      <w:szCs w:val="24"/>
    </w:rPr>
  </w:style>
  <w:style w:type="character" w:customStyle="1" w:styleId="WW8Num39z0">
    <w:name w:val="WW8Num39z0"/>
    <w:rPr>
      <w:rFonts w:cs="Courier New"/>
      <w:sz w:val="24"/>
      <w:szCs w:val="24"/>
    </w:rPr>
  </w:style>
  <w:style w:type="character" w:customStyle="1" w:styleId="WW8Num40z0">
    <w:name w:val="WW8Num40z0"/>
    <w:rPr>
      <w:rFonts w:cs="Courier New"/>
      <w:sz w:val="24"/>
      <w:szCs w:val="24"/>
    </w:rPr>
  </w:style>
  <w:style w:type="character" w:customStyle="1" w:styleId="WW8Num41z0">
    <w:name w:val="WW8Num41z0"/>
    <w:rPr>
      <w:rFonts w:cs="Courier New"/>
      <w:sz w:val="24"/>
      <w:szCs w:val="24"/>
    </w:rPr>
  </w:style>
  <w:style w:type="character" w:customStyle="1" w:styleId="WW8Num42z0">
    <w:name w:val="WW8Num42z0"/>
    <w:rPr>
      <w:rFonts w:cs="Courier New"/>
      <w:sz w:val="24"/>
      <w:szCs w:val="24"/>
    </w:rPr>
  </w:style>
  <w:style w:type="character" w:customStyle="1" w:styleId="WW8Num43z0">
    <w:name w:val="WW8Num43z0"/>
    <w:rPr>
      <w:rFonts w:cs="Courier New"/>
      <w:sz w:val="24"/>
      <w:szCs w:val="24"/>
    </w:rPr>
  </w:style>
  <w:style w:type="character" w:customStyle="1" w:styleId="WW8Num44z0">
    <w:name w:val="WW8Num44z0"/>
    <w:rPr>
      <w:sz w:val="24"/>
      <w:szCs w:val="24"/>
    </w:rPr>
  </w:style>
  <w:style w:type="character" w:customStyle="1" w:styleId="WW8Num45z0">
    <w:name w:val="WW8Num45z0"/>
    <w:rPr>
      <w:rFonts w:cs="Courier New"/>
      <w:sz w:val="24"/>
      <w:szCs w:val="24"/>
    </w:rPr>
  </w:style>
  <w:style w:type="character" w:customStyle="1" w:styleId="WW8Num46z0">
    <w:name w:val="WW8Num46z0"/>
    <w:rPr>
      <w:rFonts w:cs="Courier New"/>
      <w:sz w:val="24"/>
      <w:szCs w:val="24"/>
    </w:rPr>
  </w:style>
  <w:style w:type="character" w:customStyle="1" w:styleId="WW8Num47z0">
    <w:name w:val="WW8Num47z0"/>
    <w:rPr>
      <w:rFonts w:cs="Courier New"/>
      <w:sz w:val="24"/>
      <w:szCs w:val="24"/>
    </w:rPr>
  </w:style>
  <w:style w:type="character" w:customStyle="1" w:styleId="WW8Num48z0">
    <w:name w:val="WW8Num48z0"/>
    <w:rPr>
      <w:rFonts w:cs="Courier New"/>
      <w:sz w:val="24"/>
      <w:szCs w:val="24"/>
    </w:rPr>
  </w:style>
  <w:style w:type="character" w:customStyle="1" w:styleId="WW8Num49z0">
    <w:name w:val="WW8Num49z0"/>
    <w:rPr>
      <w:rFonts w:cs="Courier New"/>
      <w:sz w:val="24"/>
      <w:szCs w:val="24"/>
    </w:rPr>
  </w:style>
  <w:style w:type="character" w:customStyle="1" w:styleId="WW8Num50z0">
    <w:name w:val="WW8Num50z0"/>
  </w:style>
  <w:style w:type="character" w:customStyle="1" w:styleId="WW8Num50z1">
    <w:name w:val="WW8Num50z1"/>
  </w:style>
  <w:style w:type="character" w:customStyle="1" w:styleId="WW8Num50z2">
    <w:name w:val="WW8Num50z2"/>
  </w:style>
  <w:style w:type="character" w:customStyle="1" w:styleId="WW8Num50z3">
    <w:name w:val="WW8Num50z3"/>
  </w:style>
  <w:style w:type="character" w:customStyle="1" w:styleId="WW8Num50z4">
    <w:name w:val="WW8Num50z4"/>
  </w:style>
  <w:style w:type="character" w:customStyle="1" w:styleId="WW8Num50z5">
    <w:name w:val="WW8Num50z5"/>
  </w:style>
  <w:style w:type="character" w:customStyle="1" w:styleId="WW8Num50z6">
    <w:name w:val="WW8Num50z6"/>
  </w:style>
  <w:style w:type="character" w:customStyle="1" w:styleId="WW8Num50z7">
    <w:name w:val="WW8Num50z7"/>
  </w:style>
  <w:style w:type="character" w:customStyle="1" w:styleId="WW8Num50z8">
    <w:name w:val="WW8Num50z8"/>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Times New Roman"/>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42z1">
    <w:name w:val="WW8Num42z1"/>
    <w:rPr>
      <w:rFonts w:ascii="Times New Roman" w:hAnsi="Times New Roman" w:cs="Times New Roman"/>
      <w:sz w:val="24"/>
      <w:szCs w:val="24"/>
      <w:lang w:eastAsia="el-GR"/>
    </w:rPr>
  </w:style>
  <w:style w:type="character" w:customStyle="1" w:styleId="WW8Num42z2">
    <w:name w:val="WW8Num42z2"/>
    <w:rPr>
      <w:rFonts w:ascii="Wingdings" w:hAnsi="Wingdings" w:cs="Wingdings"/>
    </w:rPr>
  </w:style>
  <w:style w:type="character" w:customStyle="1" w:styleId="WW8Num42z4">
    <w:name w:val="WW8Num42z4"/>
    <w:rPr>
      <w:rFonts w:ascii="Courier New" w:hAnsi="Courier New" w:cs="Courier New"/>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sz w:val="24"/>
      <w:szCs w:val="24"/>
      <w:lang w:eastAsia="el-GR"/>
    </w:rPr>
  </w:style>
  <w:style w:type="character" w:customStyle="1" w:styleId="WW8Num47z1">
    <w:name w:val="WW8Num47z1"/>
    <w:rPr>
      <w:rFonts w:hint="default"/>
      <w:b/>
      <w:i/>
      <w:iCs/>
      <w:sz w:val="36"/>
      <w:szCs w:val="36"/>
    </w:rPr>
  </w:style>
  <w:style w:type="character" w:customStyle="1" w:styleId="WW8Num47z2">
    <w:name w:val="WW8Num47z2"/>
    <w:rPr>
      <w:rFonts w:hint="default"/>
      <w:b/>
      <w:sz w:val="32"/>
      <w:szCs w:val="32"/>
    </w:rPr>
  </w:style>
  <w:style w:type="character" w:customStyle="1" w:styleId="WW8Num47z3">
    <w:name w:val="WW8Num47z3"/>
    <w:rPr>
      <w:rFonts w:hint="default"/>
      <w:b/>
      <w:i/>
      <w:sz w:val="28"/>
      <w:szCs w:val="28"/>
      <w:u w:val="none"/>
    </w:rPr>
  </w:style>
  <w:style w:type="character" w:customStyle="1" w:styleId="WW8Num47z4">
    <w:name w:val="WW8Num47z4"/>
    <w:rPr>
      <w:rFonts w:hint="default"/>
      <w:b w:val="0"/>
    </w:rPr>
  </w:style>
  <w:style w:type="character" w:customStyle="1" w:styleId="WW8Num47z5">
    <w:name w:val="WW8Num47z5"/>
    <w:rPr>
      <w:rFonts w:hint="default"/>
    </w:rPr>
  </w:style>
  <w:style w:type="character" w:customStyle="1" w:styleId="WW8Num48z1">
    <w:name w:val="WW8Num48z1"/>
    <w:rPr>
      <w:sz w:val="24"/>
      <w:szCs w:val="24"/>
    </w:rPr>
  </w:style>
  <w:style w:type="character" w:customStyle="1" w:styleId="WW8Num49z1">
    <w:name w:val="WW8Num49z1"/>
  </w:style>
  <w:style w:type="character" w:customStyle="1" w:styleId="WW8Num49z2">
    <w:name w:val="WW8Num49z2"/>
  </w:style>
  <w:style w:type="character" w:customStyle="1" w:styleId="WW8Num49z3">
    <w:name w:val="WW8Num49z3"/>
  </w:style>
  <w:style w:type="character" w:customStyle="1" w:styleId="WW8Num49z4">
    <w:name w:val="WW8Num49z4"/>
  </w:style>
  <w:style w:type="character" w:customStyle="1" w:styleId="WW8Num49z5">
    <w:name w:val="WW8Num49z5"/>
  </w:style>
  <w:style w:type="character" w:customStyle="1" w:styleId="WW8Num49z6">
    <w:name w:val="WW8Num49z6"/>
  </w:style>
  <w:style w:type="character" w:customStyle="1" w:styleId="WW8Num49z7">
    <w:name w:val="WW8Num49z7"/>
  </w:style>
  <w:style w:type="character" w:customStyle="1" w:styleId="WW8Num49z8">
    <w:name w:val="WW8Num49z8"/>
  </w:style>
  <w:style w:type="character" w:customStyle="1" w:styleId="WW8Num51z0">
    <w:name w:val="WW8Num51z0"/>
    <w:rPr>
      <w:rFonts w:cs="Courier New"/>
      <w:sz w:val="24"/>
      <w:szCs w:val="24"/>
    </w:rPr>
  </w:style>
  <w:style w:type="character" w:customStyle="1" w:styleId="WW8Num52z0">
    <w:name w:val="WW8Num52z0"/>
    <w:rPr>
      <w:rFonts w:cs="Courier New"/>
      <w:sz w:val="24"/>
      <w:szCs w:val="24"/>
    </w:rPr>
  </w:style>
  <w:style w:type="character" w:customStyle="1" w:styleId="WW8Num53z0">
    <w:name w:val="WW8Num53z0"/>
    <w:rPr>
      <w:rFonts w:cs="Courier New"/>
      <w:sz w:val="24"/>
      <w:szCs w:val="24"/>
    </w:rPr>
  </w:style>
  <w:style w:type="character" w:customStyle="1" w:styleId="WW8Num54z0">
    <w:name w:val="WW8Num54z0"/>
    <w:rPr>
      <w:rFonts w:hint="default"/>
    </w:rPr>
  </w:style>
  <w:style w:type="character" w:customStyle="1" w:styleId="WW8Num54z1">
    <w:name w:val="WW8Num54z1"/>
    <w:rPr>
      <w:rFonts w:hint="default"/>
      <w:b/>
      <w:i/>
      <w:iCs/>
      <w:sz w:val="36"/>
      <w:szCs w:val="36"/>
    </w:rPr>
  </w:style>
  <w:style w:type="character" w:customStyle="1" w:styleId="WW8Num54z2">
    <w:name w:val="WW8Num54z2"/>
    <w:rPr>
      <w:rFonts w:hint="default"/>
      <w:b/>
      <w:sz w:val="32"/>
      <w:szCs w:val="32"/>
    </w:rPr>
  </w:style>
  <w:style w:type="character" w:customStyle="1" w:styleId="WW8Num54z3">
    <w:name w:val="WW8Num54z3"/>
    <w:rPr>
      <w:rFonts w:hint="default"/>
      <w:b/>
      <w:i/>
      <w:sz w:val="28"/>
      <w:szCs w:val="28"/>
      <w:u w:val="none"/>
    </w:rPr>
  </w:style>
  <w:style w:type="character" w:customStyle="1" w:styleId="WW8Num54z4">
    <w:name w:val="WW8Num54z4"/>
    <w:rPr>
      <w:rFonts w:hint="default"/>
      <w:b/>
    </w:rPr>
  </w:style>
  <w:style w:type="character" w:customStyle="1" w:styleId="WW8Num55z0">
    <w:name w:val="WW8Num55z0"/>
    <w:rPr>
      <w:rFonts w:cs="Courier New"/>
      <w:sz w:val="24"/>
      <w:szCs w:val="24"/>
    </w:rPr>
  </w:style>
  <w:style w:type="character" w:customStyle="1" w:styleId="WW8Num56z0">
    <w:name w:val="WW8Num56z0"/>
    <w:rPr>
      <w:rFonts w:cs="Courier New"/>
      <w:sz w:val="24"/>
      <w:szCs w:val="24"/>
    </w:rPr>
  </w:style>
  <w:style w:type="character" w:customStyle="1" w:styleId="WW8Num57z0">
    <w:name w:val="WW8Num57z0"/>
    <w:rPr>
      <w:rFonts w:cs="Courier New"/>
      <w:sz w:val="24"/>
      <w:szCs w:val="24"/>
    </w:rPr>
  </w:style>
  <w:style w:type="character" w:customStyle="1" w:styleId="WW8Num58z0">
    <w:name w:val="WW8Num58z0"/>
    <w:rPr>
      <w:rFonts w:cs="Courier New"/>
      <w:sz w:val="24"/>
      <w:szCs w:val="24"/>
    </w:rPr>
  </w:style>
  <w:style w:type="character" w:customStyle="1" w:styleId="WW8Num59z0">
    <w:name w:val="WW8Num59z0"/>
    <w:rPr>
      <w:b/>
      <w:i/>
      <w:u w:val="single"/>
    </w:rPr>
  </w:style>
  <w:style w:type="character" w:customStyle="1" w:styleId="WW8Num59z1">
    <w:name w:val="WW8Num59z1"/>
    <w:rPr>
      <w:b/>
      <w:i/>
      <w:iCs/>
      <w:sz w:val="36"/>
      <w:szCs w:val="36"/>
      <w:lang w:bidi="x-none"/>
    </w:rPr>
  </w:style>
  <w:style w:type="character" w:customStyle="1" w:styleId="WW8Num59z2">
    <w:name w:val="WW8Num59z2"/>
    <w:rPr>
      <w:b/>
      <w:sz w:val="32"/>
      <w:szCs w:val="32"/>
      <w:lang w:bidi="x-none"/>
    </w:rPr>
  </w:style>
  <w:style w:type="character" w:customStyle="1" w:styleId="WW8Num59z3">
    <w:name w:val="WW8Num59z3"/>
    <w:rPr>
      <w:b/>
      <w:i/>
      <w:sz w:val="28"/>
      <w:szCs w:val="28"/>
      <w:u w:val="single"/>
      <w:lang w:bidi="x-none"/>
    </w:rPr>
  </w:style>
  <w:style w:type="character" w:customStyle="1" w:styleId="WW8Num59z4">
    <w:name w:val="WW8Num59z4"/>
    <w:rPr>
      <w:b w:val="0"/>
    </w:rPr>
  </w:style>
  <w:style w:type="character" w:customStyle="1" w:styleId="WW8Num59z5">
    <w:name w:val="WW8Num59z5"/>
  </w:style>
  <w:style w:type="character" w:customStyle="1" w:styleId="WW8Num59z6">
    <w:name w:val="WW8Num59z6"/>
  </w:style>
  <w:style w:type="character" w:customStyle="1" w:styleId="WW8Num59z7">
    <w:name w:val="WW8Num59z7"/>
  </w:style>
  <w:style w:type="character" w:customStyle="1" w:styleId="WW8Num59z8">
    <w:name w:val="WW8Num59z8"/>
  </w:style>
  <w:style w:type="character" w:customStyle="1" w:styleId="WW8Num60z0">
    <w:name w:val="WW8Num60z0"/>
    <w:rPr>
      <w:rFonts w:cs="Courier New"/>
      <w:sz w:val="21"/>
      <w:szCs w:val="24"/>
    </w:rPr>
  </w:style>
  <w:style w:type="character" w:customStyle="1" w:styleId="WW8Num60z1">
    <w:name w:val="WW8Num60z1"/>
    <w:rPr>
      <w:sz w:val="24"/>
      <w:szCs w:val="24"/>
    </w:rPr>
  </w:style>
  <w:style w:type="character" w:customStyle="1" w:styleId="WW8Num61z0">
    <w:name w:val="WW8Num61z0"/>
    <w:rPr>
      <w:rFonts w:cs="Courier New"/>
      <w:sz w:val="24"/>
      <w:szCs w:val="24"/>
    </w:rPr>
  </w:style>
  <w:style w:type="character" w:customStyle="1" w:styleId="WW8Num62z0">
    <w:name w:val="WW8Num62z0"/>
    <w:rPr>
      <w:rFonts w:cs="Courier New"/>
      <w:sz w:val="24"/>
      <w:szCs w:val="24"/>
    </w:rPr>
  </w:style>
  <w:style w:type="character" w:customStyle="1" w:styleId="WW8Num63z0">
    <w:name w:val="WW8Num63z0"/>
    <w:rPr>
      <w:rFonts w:cs="Courier New"/>
      <w:sz w:val="24"/>
      <w:szCs w:val="24"/>
    </w:rPr>
  </w:style>
  <w:style w:type="character" w:customStyle="1" w:styleId="WW8Num64z0">
    <w:name w:val="WW8Num64z0"/>
    <w:rPr>
      <w:rFonts w:cs="Courier New"/>
      <w:sz w:val="24"/>
      <w:szCs w:val="24"/>
    </w:rPr>
  </w:style>
  <w:style w:type="character" w:customStyle="1" w:styleId="WW8Num65z0">
    <w:name w:val="WW8Num65z0"/>
    <w:rPr>
      <w:rFonts w:cs="Courier New"/>
      <w:sz w:val="24"/>
      <w:szCs w:val="24"/>
    </w:rPr>
  </w:style>
  <w:style w:type="character" w:customStyle="1" w:styleId="WW8Num66z0">
    <w:name w:val="WW8Num66z0"/>
    <w:rPr>
      <w:rFonts w:cs="Courier New"/>
      <w:sz w:val="24"/>
      <w:szCs w:val="24"/>
    </w:rPr>
  </w:style>
  <w:style w:type="character" w:customStyle="1" w:styleId="WW8Num67z0">
    <w:name w:val="WW8Num67z0"/>
    <w:rPr>
      <w:rFonts w:cs="Courier New"/>
      <w:sz w:val="24"/>
      <w:szCs w:val="24"/>
    </w:rPr>
  </w:style>
  <w:style w:type="character" w:customStyle="1" w:styleId="WW8Num68z0">
    <w:name w:val="WW8Num68z0"/>
    <w:rPr>
      <w:sz w:val="24"/>
      <w:szCs w:val="24"/>
    </w:rPr>
  </w:style>
  <w:style w:type="character" w:customStyle="1" w:styleId="WW8Num69z0">
    <w:name w:val="WW8Num69z0"/>
    <w:rPr>
      <w:rFonts w:cs="Courier New"/>
      <w:sz w:val="24"/>
      <w:szCs w:val="24"/>
    </w:rPr>
  </w:style>
  <w:style w:type="character" w:customStyle="1" w:styleId="WW8Num70z0">
    <w:name w:val="WW8Num70z0"/>
  </w:style>
  <w:style w:type="character" w:customStyle="1" w:styleId="WW8Num70z1">
    <w:name w:val="WW8Num70z1"/>
    <w:rPr>
      <w:b/>
      <w:i/>
      <w:iCs/>
      <w:sz w:val="36"/>
      <w:szCs w:val="36"/>
      <w:lang w:bidi="x-none"/>
    </w:rPr>
  </w:style>
  <w:style w:type="character" w:customStyle="1" w:styleId="WW8Num70z2">
    <w:name w:val="WW8Num70z2"/>
    <w:rPr>
      <w:b/>
      <w:sz w:val="32"/>
      <w:szCs w:val="32"/>
      <w:lang w:bidi="x-none"/>
    </w:rPr>
  </w:style>
  <w:style w:type="character" w:customStyle="1" w:styleId="WW8Num70z3">
    <w:name w:val="WW8Num70z3"/>
    <w:rPr>
      <w:b/>
      <w:i/>
      <w:sz w:val="28"/>
      <w:szCs w:val="28"/>
      <w:u w:val="single"/>
      <w:lang w:bidi="x-none"/>
    </w:rPr>
  </w:style>
  <w:style w:type="character" w:customStyle="1" w:styleId="WW8Num70z4">
    <w:name w:val="WW8Num70z4"/>
    <w:rPr>
      <w:b w:val="0"/>
    </w:rPr>
  </w:style>
  <w:style w:type="character" w:customStyle="1" w:styleId="WW8Num70z5">
    <w:name w:val="WW8Num70z5"/>
  </w:style>
  <w:style w:type="character" w:customStyle="1" w:styleId="WW8Num70z6">
    <w:name w:val="WW8Num70z6"/>
  </w:style>
  <w:style w:type="character" w:customStyle="1" w:styleId="WW8Num70z7">
    <w:name w:val="WW8Num70z7"/>
  </w:style>
  <w:style w:type="character" w:customStyle="1" w:styleId="WW8Num70z8">
    <w:name w:val="WW8Num70z8"/>
  </w:style>
  <w:style w:type="character" w:customStyle="1" w:styleId="WW8Num71z0">
    <w:name w:val="WW8Num71z0"/>
    <w:rPr>
      <w:rFonts w:cs="Courier New"/>
      <w:sz w:val="24"/>
      <w:szCs w:val="24"/>
    </w:rPr>
  </w:style>
  <w:style w:type="character" w:customStyle="1" w:styleId="WW8Num72z0">
    <w:name w:val="WW8Num72z0"/>
    <w:rPr>
      <w:rFonts w:cs="Courier New"/>
      <w:sz w:val="24"/>
      <w:szCs w:val="24"/>
    </w:rPr>
  </w:style>
  <w:style w:type="character" w:customStyle="1" w:styleId="WW8Num73z0">
    <w:name w:val="WW8Num73z0"/>
    <w:rPr>
      <w:rFonts w:cs="Courier New"/>
      <w:sz w:val="24"/>
      <w:szCs w:val="24"/>
    </w:rPr>
  </w:style>
  <w:style w:type="character" w:customStyle="1" w:styleId="WW8Num74z0">
    <w:name w:val="WW8Num74z0"/>
    <w:rPr>
      <w:rFonts w:cs="Courier New"/>
      <w:sz w:val="24"/>
      <w:szCs w:val="24"/>
    </w:rPr>
  </w:style>
  <w:style w:type="character" w:customStyle="1" w:styleId="WW8Num1zfalse">
    <w:name w:val="WW8Num1zfalse"/>
  </w:style>
  <w:style w:type="character" w:customStyle="1" w:styleId="WW8Num1ztrue">
    <w:name w:val="WW8Num1ztrue"/>
  </w:style>
  <w:style w:type="character" w:customStyle="1" w:styleId="WW8Num1ztrue4">
    <w:name w:val="WW8Num1ztrue4"/>
  </w:style>
  <w:style w:type="character" w:customStyle="1" w:styleId="WW8Num1ztrue3">
    <w:name w:val="WW8Num1ztrue3"/>
  </w:style>
  <w:style w:type="character" w:customStyle="1" w:styleId="WW8Num1ztrue2">
    <w:name w:val="WW8Num1ztrue2"/>
  </w:style>
  <w:style w:type="character" w:customStyle="1" w:styleId="WW8Num1ztrue1">
    <w:name w:val="WW8Num1ztrue1"/>
  </w:style>
  <w:style w:type="character" w:customStyle="1" w:styleId="WW8Num3zfalse">
    <w:name w:val="WW8Num3zfalse"/>
  </w:style>
  <w:style w:type="character" w:customStyle="1" w:styleId="WW8Num4ztrue">
    <w:name w:val="WW8Num4ztrue"/>
  </w:style>
  <w:style w:type="character" w:customStyle="1" w:styleId="WW8Num4ztrue7">
    <w:name w:val="WW8Num4ztrue7"/>
  </w:style>
  <w:style w:type="character" w:customStyle="1" w:styleId="WW8Num4ztrue6">
    <w:name w:val="WW8Num4ztrue6"/>
  </w:style>
  <w:style w:type="character" w:customStyle="1" w:styleId="WW8Num4ztrue5">
    <w:name w:val="WW8Num4ztrue5"/>
  </w:style>
  <w:style w:type="character" w:customStyle="1" w:styleId="WW8Num4ztrue4">
    <w:name w:val="WW8Num4ztrue4"/>
  </w:style>
  <w:style w:type="character" w:customStyle="1" w:styleId="WW8Num4ztrue3">
    <w:name w:val="WW8Num4ztrue3"/>
  </w:style>
  <w:style w:type="character" w:customStyle="1" w:styleId="WW8Num4ztrue2">
    <w:name w:val="WW8Num4ztrue2"/>
  </w:style>
  <w:style w:type="character" w:customStyle="1" w:styleId="WW8Num4ztrue1">
    <w:name w:val="WW8Num4ztrue1"/>
  </w:style>
  <w:style w:type="character" w:customStyle="1" w:styleId="WW8Num5zfalse">
    <w:name w:val="WW8Num5zfalse"/>
  </w:style>
  <w:style w:type="character" w:customStyle="1" w:styleId="WW8Num5ztrue">
    <w:name w:val="WW8Num5ztrue"/>
  </w:style>
  <w:style w:type="character" w:customStyle="1" w:styleId="WW8Num5ztrue7">
    <w:name w:val="WW8Num5ztrue7"/>
  </w:style>
  <w:style w:type="character" w:customStyle="1" w:styleId="WW8Num5ztrue6">
    <w:name w:val="WW8Num5ztrue6"/>
  </w:style>
  <w:style w:type="character" w:customStyle="1" w:styleId="WW8Num5ztrue5">
    <w:name w:val="WW8Num5ztrue5"/>
  </w:style>
  <w:style w:type="character" w:customStyle="1" w:styleId="WW8Num5ztrue4">
    <w:name w:val="WW8Num5ztrue4"/>
  </w:style>
  <w:style w:type="character" w:customStyle="1" w:styleId="WW8Num5ztrue3">
    <w:name w:val="WW8Num5ztrue3"/>
  </w:style>
  <w:style w:type="character" w:customStyle="1" w:styleId="WW8Num5ztrue2">
    <w:name w:val="WW8Num5ztrue2"/>
  </w:style>
  <w:style w:type="character" w:customStyle="1" w:styleId="WW8Num5ztrue1">
    <w:name w:val="WW8Num5ztrue1"/>
  </w:style>
  <w:style w:type="character" w:customStyle="1" w:styleId="WW8Num11zfalse">
    <w:name w:val="WW8Num11zfalse"/>
  </w:style>
  <w:style w:type="character" w:customStyle="1" w:styleId="WW8Num11ztrue">
    <w:name w:val="WW8Num11ztrue"/>
  </w:style>
  <w:style w:type="character" w:customStyle="1" w:styleId="WW8Num11ztrue7">
    <w:name w:val="WW8Num11ztrue7"/>
  </w:style>
  <w:style w:type="character" w:customStyle="1" w:styleId="WW8Num11ztrue6">
    <w:name w:val="WW8Num11ztrue6"/>
  </w:style>
  <w:style w:type="character" w:customStyle="1" w:styleId="WW8Num11ztrue5">
    <w:name w:val="WW8Num11ztrue5"/>
  </w:style>
  <w:style w:type="character" w:customStyle="1" w:styleId="WW8Num11ztrue4">
    <w:name w:val="WW8Num11ztrue4"/>
  </w:style>
  <w:style w:type="character" w:customStyle="1" w:styleId="WW8Num11ztrue3">
    <w:name w:val="WW8Num11ztrue3"/>
  </w:style>
  <w:style w:type="character" w:customStyle="1" w:styleId="WW8Num11ztrue2">
    <w:name w:val="WW8Num11ztrue2"/>
  </w:style>
  <w:style w:type="character" w:customStyle="1" w:styleId="WW8Num11ztrue1">
    <w:name w:val="WW8Num11ztrue1"/>
  </w:style>
  <w:style w:type="character" w:customStyle="1" w:styleId="WW8Num12zfalse">
    <w:name w:val="WW8Num12zfalse"/>
  </w:style>
  <w:style w:type="character" w:customStyle="1" w:styleId="WW8Num12z1">
    <w:name w:val="WW8Num12z1"/>
    <w:rPr>
      <w:sz w:val="32"/>
    </w:rPr>
  </w:style>
  <w:style w:type="character" w:customStyle="1" w:styleId="WW8Num12ztrue">
    <w:name w:val="WW8Num12ztrue"/>
  </w:style>
  <w:style w:type="character" w:customStyle="1" w:styleId="WW8Num12z3">
    <w:name w:val="WW8Num12z3"/>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2ztrue5">
    <w:name w:val="WW8Num12ztrue5"/>
  </w:style>
  <w:style w:type="character" w:customStyle="1" w:styleId="WW8Num12ztrue4">
    <w:name w:val="WW8Num12ztrue4"/>
  </w:style>
  <w:style w:type="character" w:customStyle="1" w:styleId="WW8Num12ztrue3">
    <w:name w:val="WW8Num12ztrue3"/>
  </w:style>
  <w:style w:type="character" w:customStyle="1" w:styleId="WW8Num12ztrue2">
    <w:name w:val="WW8Num12ztrue2"/>
  </w:style>
  <w:style w:type="character" w:customStyle="1" w:styleId="WW8Num12ztrue1">
    <w:name w:val="WW8Num12ztrue1"/>
  </w:style>
  <w:style w:type="character" w:customStyle="1" w:styleId="WW8Num13zfalse">
    <w:name w:val="WW8Num13zfalse"/>
  </w:style>
  <w:style w:type="character" w:customStyle="1" w:styleId="WW8Num15zfalse">
    <w:name w:val="WW8Num15zfalse"/>
  </w:style>
  <w:style w:type="character" w:customStyle="1" w:styleId="WW8Num18zfalse">
    <w:name w:val="WW8Num18zfalse"/>
  </w:style>
  <w:style w:type="character" w:customStyle="1" w:styleId="WW8Num22zfalse">
    <w:name w:val="WW8Num22zfalse"/>
  </w:style>
  <w:style w:type="character" w:customStyle="1" w:styleId="WW8Num22ztrue">
    <w:name w:val="WW8Num22ztrue"/>
  </w:style>
  <w:style w:type="character" w:customStyle="1" w:styleId="WW8Num22ztrue7">
    <w:name w:val="WW8Num22ztrue7"/>
  </w:style>
  <w:style w:type="character" w:customStyle="1" w:styleId="WW8Num22ztrue6">
    <w:name w:val="WW8Num22ztrue6"/>
  </w:style>
  <w:style w:type="character" w:customStyle="1" w:styleId="WW8Num22ztrue5">
    <w:name w:val="WW8Num22ztrue5"/>
  </w:style>
  <w:style w:type="character" w:customStyle="1" w:styleId="WW8Num22ztrue4">
    <w:name w:val="WW8Num22ztrue4"/>
  </w:style>
  <w:style w:type="character" w:customStyle="1" w:styleId="WW8Num22ztrue3">
    <w:name w:val="WW8Num22ztrue3"/>
  </w:style>
  <w:style w:type="character" w:customStyle="1" w:styleId="WW8Num22ztrue2">
    <w:name w:val="WW8Num22ztrue2"/>
  </w:style>
  <w:style w:type="character" w:customStyle="1" w:styleId="WW8Num22ztrue1">
    <w:name w:val="WW8Num22ztrue1"/>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Times New Roman"/>
    </w:rPr>
  </w:style>
  <w:style w:type="character" w:customStyle="1" w:styleId="WW8Num26zfalse">
    <w:name w:val="WW8Num26zfalse"/>
  </w:style>
  <w:style w:type="character" w:customStyle="1" w:styleId="WW8Num27z1">
    <w:name w:val="WW8Num27z1"/>
    <w:rPr>
      <w:rFonts w:ascii="Courier New" w:hAnsi="Courier New" w:cs="Courier New"/>
      <w:sz w:val="20"/>
    </w:rPr>
  </w:style>
  <w:style w:type="character" w:customStyle="1" w:styleId="WW8Num27z2">
    <w:name w:val="WW8Num27z2"/>
    <w:rPr>
      <w:rFonts w:ascii="Wingdings" w:hAnsi="Wingdings" w:cs="Wingdings"/>
      <w:sz w:val="20"/>
    </w:rPr>
  </w:style>
  <w:style w:type="character" w:customStyle="1" w:styleId="WW8Num28z1">
    <w:name w:val="WW8Num28z1"/>
    <w:rPr>
      <w:rFonts w:ascii="Courier New" w:hAnsi="Courier New" w:cs="Courier New"/>
      <w:sz w:val="20"/>
    </w:rPr>
  </w:style>
  <w:style w:type="character" w:customStyle="1" w:styleId="WW8Num29z1">
    <w:name w:val="WW8Num29z1"/>
    <w:rPr>
      <w:rFonts w:ascii="OpenSymbol" w:hAnsi="OpenSymbol" w:cs="OpenSymbol"/>
    </w:rPr>
  </w:style>
  <w:style w:type="character" w:customStyle="1" w:styleId="WW8Num30ztrue">
    <w:name w:val="WW8Num30ztrue"/>
  </w:style>
  <w:style w:type="character" w:customStyle="1" w:styleId="WW8Num30ztrue7">
    <w:name w:val="WW8Num30ztrue7"/>
  </w:style>
  <w:style w:type="character" w:customStyle="1" w:styleId="WW8Num30ztrue6">
    <w:name w:val="WW8Num30ztrue6"/>
  </w:style>
  <w:style w:type="character" w:customStyle="1" w:styleId="WW8Num30ztrue5">
    <w:name w:val="WW8Num30ztrue5"/>
  </w:style>
  <w:style w:type="character" w:customStyle="1" w:styleId="WW8Num30ztrue4">
    <w:name w:val="WW8Num30ztrue4"/>
  </w:style>
  <w:style w:type="character" w:customStyle="1" w:styleId="WW8Num30ztrue3">
    <w:name w:val="WW8Num30ztrue3"/>
  </w:style>
  <w:style w:type="character" w:customStyle="1" w:styleId="WW8Num30ztrue2">
    <w:name w:val="WW8Num30ztrue2"/>
  </w:style>
  <w:style w:type="character" w:customStyle="1" w:styleId="WW8Num30ztrue1">
    <w:name w:val="WW8Num30ztrue1"/>
  </w:style>
  <w:style w:type="character" w:customStyle="1" w:styleId="WW8Num31ztrue">
    <w:name w:val="WW8Num31ztrue"/>
  </w:style>
  <w:style w:type="character" w:customStyle="1" w:styleId="WW8Num31ztrue7">
    <w:name w:val="WW8Num31ztrue7"/>
  </w:style>
  <w:style w:type="character" w:customStyle="1" w:styleId="WW8Num31ztrue6">
    <w:name w:val="WW8Num31ztrue6"/>
  </w:style>
  <w:style w:type="character" w:customStyle="1" w:styleId="WW8Num31ztrue5">
    <w:name w:val="WW8Num31ztrue5"/>
  </w:style>
  <w:style w:type="character" w:customStyle="1" w:styleId="WW8Num31ztrue4">
    <w:name w:val="WW8Num31ztrue4"/>
  </w:style>
  <w:style w:type="character" w:customStyle="1" w:styleId="WW8Num31ztrue3">
    <w:name w:val="WW8Num31ztrue3"/>
  </w:style>
  <w:style w:type="character" w:customStyle="1" w:styleId="WW8Num31ztrue2">
    <w:name w:val="WW8Num31ztrue2"/>
  </w:style>
  <w:style w:type="character" w:customStyle="1" w:styleId="WW8Num31ztrue1">
    <w:name w:val="WW8Num31ztrue1"/>
  </w:style>
  <w:style w:type="character" w:customStyle="1" w:styleId="WW8Num32ztrue">
    <w:name w:val="WW8Num32ztrue"/>
  </w:style>
  <w:style w:type="character" w:customStyle="1" w:styleId="WW8Num32ztrue7">
    <w:name w:val="WW8Num32ztrue7"/>
  </w:style>
  <w:style w:type="character" w:customStyle="1" w:styleId="WW8Num32ztrue6">
    <w:name w:val="WW8Num32ztrue6"/>
  </w:style>
  <w:style w:type="character" w:customStyle="1" w:styleId="WW8Num32ztrue5">
    <w:name w:val="WW8Num32ztrue5"/>
  </w:style>
  <w:style w:type="character" w:customStyle="1" w:styleId="WW8Num32ztrue4">
    <w:name w:val="WW8Num32ztrue4"/>
  </w:style>
  <w:style w:type="character" w:customStyle="1" w:styleId="WW8Num32ztrue3">
    <w:name w:val="WW8Num32ztrue3"/>
  </w:style>
  <w:style w:type="character" w:customStyle="1" w:styleId="WW8Num32ztrue2">
    <w:name w:val="WW8Num32ztrue2"/>
  </w:style>
  <w:style w:type="character" w:customStyle="1" w:styleId="WW8Num32ztrue1">
    <w:name w:val="WW8Num32ztrue1"/>
  </w:style>
  <w:style w:type="character" w:customStyle="1" w:styleId="WW8Num33ztrue">
    <w:name w:val="WW8Num33ztrue"/>
  </w:style>
  <w:style w:type="character" w:customStyle="1" w:styleId="WW8Num33ztrue7">
    <w:name w:val="WW8Num33ztrue7"/>
  </w:style>
  <w:style w:type="character" w:customStyle="1" w:styleId="WW8Num33ztrue6">
    <w:name w:val="WW8Num33ztrue6"/>
  </w:style>
  <w:style w:type="character" w:customStyle="1" w:styleId="WW8Num33ztrue5">
    <w:name w:val="WW8Num33ztrue5"/>
  </w:style>
  <w:style w:type="character" w:customStyle="1" w:styleId="WW8Num33ztrue4">
    <w:name w:val="WW8Num33ztrue4"/>
  </w:style>
  <w:style w:type="character" w:customStyle="1" w:styleId="WW8Num33ztrue3">
    <w:name w:val="WW8Num33ztrue3"/>
  </w:style>
  <w:style w:type="character" w:customStyle="1" w:styleId="WW8Num33ztrue2">
    <w:name w:val="WW8Num33ztrue2"/>
  </w:style>
  <w:style w:type="character" w:customStyle="1" w:styleId="WW8Num33ztrue1">
    <w:name w:val="WW8Num33ztrue1"/>
  </w:style>
  <w:style w:type="character" w:customStyle="1" w:styleId="WW8Num34ztrue">
    <w:name w:val="WW8Num34ztrue"/>
  </w:style>
  <w:style w:type="character" w:customStyle="1" w:styleId="WW8Num34ztrue7">
    <w:name w:val="WW8Num34ztrue7"/>
  </w:style>
  <w:style w:type="character" w:customStyle="1" w:styleId="WW8Num34ztrue6">
    <w:name w:val="WW8Num34ztrue6"/>
  </w:style>
  <w:style w:type="character" w:customStyle="1" w:styleId="WW8Num34ztrue5">
    <w:name w:val="WW8Num34ztrue5"/>
  </w:style>
  <w:style w:type="character" w:customStyle="1" w:styleId="WW8Num34ztrue4">
    <w:name w:val="WW8Num34ztrue4"/>
  </w:style>
  <w:style w:type="character" w:customStyle="1" w:styleId="WW8Num34ztrue3">
    <w:name w:val="WW8Num34ztrue3"/>
  </w:style>
  <w:style w:type="character" w:customStyle="1" w:styleId="WW8Num34ztrue2">
    <w:name w:val="WW8Num34ztrue2"/>
  </w:style>
  <w:style w:type="character" w:customStyle="1" w:styleId="WW8Num34ztrue1">
    <w:name w:val="WW8Num34ztrue1"/>
  </w:style>
  <w:style w:type="character" w:customStyle="1" w:styleId="WW8Num35ztrue">
    <w:name w:val="WW8Num35ztrue"/>
  </w:style>
  <w:style w:type="character" w:customStyle="1" w:styleId="WW8Num35ztrue7">
    <w:name w:val="WW8Num35ztrue7"/>
  </w:style>
  <w:style w:type="character" w:customStyle="1" w:styleId="WW8Num35ztrue6">
    <w:name w:val="WW8Num35ztrue6"/>
  </w:style>
  <w:style w:type="character" w:customStyle="1" w:styleId="WW8Num35ztrue5">
    <w:name w:val="WW8Num35ztrue5"/>
  </w:style>
  <w:style w:type="character" w:customStyle="1" w:styleId="WW8Num35ztrue4">
    <w:name w:val="WW8Num35ztrue4"/>
  </w:style>
  <w:style w:type="character" w:customStyle="1" w:styleId="WW8Num35ztrue3">
    <w:name w:val="WW8Num35ztrue3"/>
  </w:style>
  <w:style w:type="character" w:customStyle="1" w:styleId="WW8Num35ztrue2">
    <w:name w:val="WW8Num35ztrue2"/>
  </w:style>
  <w:style w:type="character" w:customStyle="1" w:styleId="WW8Num35ztrue1">
    <w:name w:val="WW8Num35ztrue1"/>
  </w:style>
  <w:style w:type="character" w:customStyle="1" w:styleId="WW8Num36ztrue">
    <w:name w:val="WW8Num36ztrue"/>
  </w:style>
  <w:style w:type="character" w:customStyle="1" w:styleId="WW8Num36ztrue7">
    <w:name w:val="WW8Num36ztrue7"/>
  </w:style>
  <w:style w:type="character" w:customStyle="1" w:styleId="WW8Num36ztrue6">
    <w:name w:val="WW8Num36ztrue6"/>
  </w:style>
  <w:style w:type="character" w:customStyle="1" w:styleId="WW8Num36ztrue5">
    <w:name w:val="WW8Num36ztrue5"/>
  </w:style>
  <w:style w:type="character" w:customStyle="1" w:styleId="WW8Num36ztrue4">
    <w:name w:val="WW8Num36ztrue4"/>
  </w:style>
  <w:style w:type="character" w:customStyle="1" w:styleId="WW8Num36ztrue3">
    <w:name w:val="WW8Num36ztrue3"/>
  </w:style>
  <w:style w:type="character" w:customStyle="1" w:styleId="WW8Num36ztrue2">
    <w:name w:val="WW8Num36ztrue2"/>
  </w:style>
  <w:style w:type="character" w:customStyle="1" w:styleId="WW8Num36ztrue1">
    <w:name w:val="WW8Num36ztrue1"/>
  </w:style>
  <w:style w:type="character" w:customStyle="1" w:styleId="WW8Num37ztrue">
    <w:name w:val="WW8Num37ztrue"/>
  </w:style>
  <w:style w:type="character" w:customStyle="1" w:styleId="WW8Num37ztrue7">
    <w:name w:val="WW8Num37ztrue7"/>
  </w:style>
  <w:style w:type="character" w:customStyle="1" w:styleId="WW8Num37ztrue6">
    <w:name w:val="WW8Num37ztrue6"/>
  </w:style>
  <w:style w:type="character" w:customStyle="1" w:styleId="WW8Num37ztrue5">
    <w:name w:val="WW8Num37ztrue5"/>
  </w:style>
  <w:style w:type="character" w:customStyle="1" w:styleId="WW8Num37ztrue4">
    <w:name w:val="WW8Num37ztrue4"/>
  </w:style>
  <w:style w:type="character" w:customStyle="1" w:styleId="WW8Num37ztrue3">
    <w:name w:val="WW8Num37ztrue3"/>
  </w:style>
  <w:style w:type="character" w:customStyle="1" w:styleId="WW8Num37ztrue2">
    <w:name w:val="WW8Num37ztrue2"/>
  </w:style>
  <w:style w:type="character" w:customStyle="1" w:styleId="WW8Num37ztrue1">
    <w:name w:val="WW8Num37ztrue1"/>
  </w:style>
  <w:style w:type="character" w:customStyle="1" w:styleId="WW8Num38ztrue">
    <w:name w:val="WW8Num38ztrue"/>
  </w:style>
  <w:style w:type="character" w:customStyle="1" w:styleId="WW8Num38ztrue7">
    <w:name w:val="WW8Num38ztrue7"/>
  </w:style>
  <w:style w:type="character" w:customStyle="1" w:styleId="WW8Num38ztrue6">
    <w:name w:val="WW8Num38ztrue6"/>
  </w:style>
  <w:style w:type="character" w:customStyle="1" w:styleId="WW8Num38ztrue5">
    <w:name w:val="WW8Num38ztrue5"/>
  </w:style>
  <w:style w:type="character" w:customStyle="1" w:styleId="WW8Num38ztrue4">
    <w:name w:val="WW8Num38ztrue4"/>
  </w:style>
  <w:style w:type="character" w:customStyle="1" w:styleId="WW8Num38ztrue3">
    <w:name w:val="WW8Num38ztrue3"/>
  </w:style>
  <w:style w:type="character" w:customStyle="1" w:styleId="WW8Num38ztrue2">
    <w:name w:val="WW8Num38ztrue2"/>
  </w:style>
  <w:style w:type="character" w:customStyle="1" w:styleId="WW8Num38ztrue1">
    <w:name w:val="WW8Num38ztrue1"/>
  </w:style>
  <w:style w:type="character" w:customStyle="1" w:styleId="WW8Num39ztrue">
    <w:name w:val="WW8Num39ztrue"/>
  </w:style>
  <w:style w:type="character" w:customStyle="1" w:styleId="WW8Num39ztrue7">
    <w:name w:val="WW8Num39ztrue7"/>
  </w:style>
  <w:style w:type="character" w:customStyle="1" w:styleId="WW8Num39ztrue6">
    <w:name w:val="WW8Num39ztrue6"/>
  </w:style>
  <w:style w:type="character" w:customStyle="1" w:styleId="WW8Num39ztrue5">
    <w:name w:val="WW8Num39ztrue5"/>
  </w:style>
  <w:style w:type="character" w:customStyle="1" w:styleId="WW8Num39ztrue4">
    <w:name w:val="WW8Num39ztrue4"/>
  </w:style>
  <w:style w:type="character" w:customStyle="1" w:styleId="WW8Num39ztrue3">
    <w:name w:val="WW8Num39ztrue3"/>
  </w:style>
  <w:style w:type="character" w:customStyle="1" w:styleId="WW8Num39ztrue2">
    <w:name w:val="WW8Num39ztrue2"/>
  </w:style>
  <w:style w:type="character" w:customStyle="1" w:styleId="WW8Num39ztrue1">
    <w:name w:val="WW8Num39ztrue1"/>
  </w:style>
  <w:style w:type="character" w:customStyle="1" w:styleId="WW8Num40ztrue">
    <w:name w:val="WW8Num40ztrue"/>
  </w:style>
  <w:style w:type="character" w:customStyle="1" w:styleId="WW8Num40ztrue7">
    <w:name w:val="WW8Num40ztrue7"/>
  </w:style>
  <w:style w:type="character" w:customStyle="1" w:styleId="WW8Num40ztrue6">
    <w:name w:val="WW8Num40ztrue6"/>
  </w:style>
  <w:style w:type="character" w:customStyle="1" w:styleId="WW8Num40ztrue5">
    <w:name w:val="WW8Num40ztrue5"/>
  </w:style>
  <w:style w:type="character" w:customStyle="1" w:styleId="WW8Num40ztrue4">
    <w:name w:val="WW8Num40ztrue4"/>
  </w:style>
  <w:style w:type="character" w:customStyle="1" w:styleId="WW8Num40ztrue3">
    <w:name w:val="WW8Num40ztrue3"/>
  </w:style>
  <w:style w:type="character" w:customStyle="1" w:styleId="WW8Num40ztrue2">
    <w:name w:val="WW8Num40ztrue2"/>
  </w:style>
  <w:style w:type="character" w:customStyle="1" w:styleId="WW8Num40ztrue1">
    <w:name w:val="WW8Num40ztrue1"/>
  </w:style>
  <w:style w:type="character" w:customStyle="1" w:styleId="WW8Num41ztrue">
    <w:name w:val="WW8Num41ztrue"/>
  </w:style>
  <w:style w:type="character" w:customStyle="1" w:styleId="WW8Num41ztrue7">
    <w:name w:val="WW8Num41ztrue7"/>
  </w:style>
  <w:style w:type="character" w:customStyle="1" w:styleId="WW8Num41ztrue6">
    <w:name w:val="WW8Num41ztrue6"/>
  </w:style>
  <w:style w:type="character" w:customStyle="1" w:styleId="WW8Num41ztrue5">
    <w:name w:val="WW8Num41ztrue5"/>
  </w:style>
  <w:style w:type="character" w:customStyle="1" w:styleId="WW8Num41ztrue4">
    <w:name w:val="WW8Num41ztrue4"/>
  </w:style>
  <w:style w:type="character" w:customStyle="1" w:styleId="WW8Num41ztrue3">
    <w:name w:val="WW8Num41ztrue3"/>
  </w:style>
  <w:style w:type="character" w:customStyle="1" w:styleId="WW8Num41ztrue2">
    <w:name w:val="WW8Num41ztrue2"/>
  </w:style>
  <w:style w:type="character" w:customStyle="1" w:styleId="WW8Num41ztrue1">
    <w:name w:val="WW8Num41ztrue1"/>
  </w:style>
  <w:style w:type="character" w:customStyle="1" w:styleId="WW8Num42ztrue">
    <w:name w:val="WW8Num42ztrue"/>
  </w:style>
  <w:style w:type="character" w:customStyle="1" w:styleId="WW8Num42ztrue7">
    <w:name w:val="WW8Num42ztrue7"/>
  </w:style>
  <w:style w:type="character" w:customStyle="1" w:styleId="WW8Num42ztrue6">
    <w:name w:val="WW8Num42ztrue6"/>
  </w:style>
  <w:style w:type="character" w:customStyle="1" w:styleId="WW8Num42ztrue5">
    <w:name w:val="WW8Num42ztrue5"/>
  </w:style>
  <w:style w:type="character" w:customStyle="1" w:styleId="WW8Num42ztrue4">
    <w:name w:val="WW8Num42ztrue4"/>
  </w:style>
  <w:style w:type="character" w:customStyle="1" w:styleId="WW8Num42ztrue3">
    <w:name w:val="WW8Num42ztrue3"/>
  </w:style>
  <w:style w:type="character" w:customStyle="1" w:styleId="WW8Num42ztrue2">
    <w:name w:val="WW8Num42ztrue2"/>
  </w:style>
  <w:style w:type="character" w:customStyle="1" w:styleId="WW8Num42ztrue1">
    <w:name w:val="WW8Num42ztrue1"/>
  </w:style>
  <w:style w:type="character" w:customStyle="1" w:styleId="WW8Num43ztrue">
    <w:name w:val="WW8Num43ztrue"/>
  </w:style>
  <w:style w:type="character" w:customStyle="1" w:styleId="WW8Num43ztrue7">
    <w:name w:val="WW8Num43ztrue7"/>
  </w:style>
  <w:style w:type="character" w:customStyle="1" w:styleId="WW8Num43ztrue6">
    <w:name w:val="WW8Num43ztrue6"/>
  </w:style>
  <w:style w:type="character" w:customStyle="1" w:styleId="WW8Num43ztrue5">
    <w:name w:val="WW8Num43ztrue5"/>
  </w:style>
  <w:style w:type="character" w:customStyle="1" w:styleId="WW8Num43ztrue4">
    <w:name w:val="WW8Num43ztrue4"/>
  </w:style>
  <w:style w:type="character" w:customStyle="1" w:styleId="WW8Num43ztrue3">
    <w:name w:val="WW8Num43ztrue3"/>
  </w:style>
  <w:style w:type="character" w:customStyle="1" w:styleId="WW8Num43ztrue2">
    <w:name w:val="WW8Num43ztrue2"/>
  </w:style>
  <w:style w:type="character" w:customStyle="1" w:styleId="WW8Num43ztrue1">
    <w:name w:val="WW8Num43ztrue1"/>
  </w:style>
  <w:style w:type="character" w:customStyle="1" w:styleId="WW8Num44ztrue">
    <w:name w:val="WW8Num44ztrue"/>
  </w:style>
  <w:style w:type="character" w:customStyle="1" w:styleId="WW8Num44ztrue7">
    <w:name w:val="WW8Num44ztrue7"/>
  </w:style>
  <w:style w:type="character" w:customStyle="1" w:styleId="WW8Num44ztrue6">
    <w:name w:val="WW8Num44ztrue6"/>
  </w:style>
  <w:style w:type="character" w:customStyle="1" w:styleId="WW8Num44ztrue5">
    <w:name w:val="WW8Num44ztrue5"/>
  </w:style>
  <w:style w:type="character" w:customStyle="1" w:styleId="WW8Num44ztrue4">
    <w:name w:val="WW8Num44ztrue4"/>
  </w:style>
  <w:style w:type="character" w:customStyle="1" w:styleId="WW8Num44ztrue3">
    <w:name w:val="WW8Num44ztrue3"/>
  </w:style>
  <w:style w:type="character" w:customStyle="1" w:styleId="WW8Num44ztrue2">
    <w:name w:val="WW8Num44ztrue2"/>
  </w:style>
  <w:style w:type="character" w:customStyle="1" w:styleId="WW8Num44ztrue1">
    <w:name w:val="WW8Num44ztrue1"/>
  </w:style>
  <w:style w:type="character" w:customStyle="1" w:styleId="WW8Num45ztrue">
    <w:name w:val="WW8Num45ztrue"/>
  </w:style>
  <w:style w:type="character" w:customStyle="1" w:styleId="WW8Num45ztrue7">
    <w:name w:val="WW8Num45ztrue7"/>
  </w:style>
  <w:style w:type="character" w:customStyle="1" w:styleId="WW8Num45ztrue6">
    <w:name w:val="WW8Num45ztrue6"/>
  </w:style>
  <w:style w:type="character" w:customStyle="1" w:styleId="WW8Num45ztrue5">
    <w:name w:val="WW8Num45ztrue5"/>
  </w:style>
  <w:style w:type="character" w:customStyle="1" w:styleId="WW8Num45ztrue4">
    <w:name w:val="WW8Num45ztrue4"/>
  </w:style>
  <w:style w:type="character" w:customStyle="1" w:styleId="WW8Num45ztrue3">
    <w:name w:val="WW8Num45ztrue3"/>
  </w:style>
  <w:style w:type="character" w:customStyle="1" w:styleId="WW8Num45ztrue2">
    <w:name w:val="WW8Num45ztrue2"/>
  </w:style>
  <w:style w:type="character" w:customStyle="1" w:styleId="WW8Num45ztrue1">
    <w:name w:val="WW8Num45ztrue1"/>
  </w:style>
  <w:style w:type="character" w:customStyle="1" w:styleId="WW8Num46ztrue">
    <w:name w:val="WW8Num46ztrue"/>
  </w:style>
  <w:style w:type="character" w:customStyle="1" w:styleId="WW8Num46ztrue7">
    <w:name w:val="WW8Num46ztrue7"/>
  </w:style>
  <w:style w:type="character" w:customStyle="1" w:styleId="WW8Num46ztrue6">
    <w:name w:val="WW8Num46ztrue6"/>
  </w:style>
  <w:style w:type="character" w:customStyle="1" w:styleId="WW8Num46ztrue5">
    <w:name w:val="WW8Num46ztrue5"/>
  </w:style>
  <w:style w:type="character" w:customStyle="1" w:styleId="WW8Num46ztrue4">
    <w:name w:val="WW8Num46ztrue4"/>
  </w:style>
  <w:style w:type="character" w:customStyle="1" w:styleId="WW8Num46ztrue3">
    <w:name w:val="WW8Num46ztrue3"/>
  </w:style>
  <w:style w:type="character" w:customStyle="1" w:styleId="WW8Num46ztrue2">
    <w:name w:val="WW8Num46ztrue2"/>
  </w:style>
  <w:style w:type="character" w:customStyle="1" w:styleId="WW8Num46ztrue1">
    <w:name w:val="WW8Num46ztrue1"/>
  </w:style>
  <w:style w:type="character" w:customStyle="1" w:styleId="WW8Num47ztrue">
    <w:name w:val="WW8Num47ztrue"/>
  </w:style>
  <w:style w:type="character" w:customStyle="1" w:styleId="WW8Num47ztrue7">
    <w:name w:val="WW8Num47ztrue7"/>
  </w:style>
  <w:style w:type="character" w:customStyle="1" w:styleId="WW8Num47ztrue6">
    <w:name w:val="WW8Num47ztrue6"/>
  </w:style>
  <w:style w:type="character" w:customStyle="1" w:styleId="WW8Num47ztrue5">
    <w:name w:val="WW8Num47ztrue5"/>
  </w:style>
  <w:style w:type="character" w:customStyle="1" w:styleId="WW8Num47ztrue4">
    <w:name w:val="WW8Num47ztrue4"/>
  </w:style>
  <w:style w:type="character" w:customStyle="1" w:styleId="WW8Num47ztrue3">
    <w:name w:val="WW8Num47ztrue3"/>
  </w:style>
  <w:style w:type="character" w:customStyle="1" w:styleId="WW8Num47ztrue2">
    <w:name w:val="WW8Num47ztrue2"/>
  </w:style>
  <w:style w:type="character" w:customStyle="1" w:styleId="WW8Num47ztrue1">
    <w:name w:val="WW8Num47ztrue1"/>
  </w:style>
  <w:style w:type="character" w:customStyle="1" w:styleId="WW8Num48z2">
    <w:name w:val="WW8Num48z2"/>
    <w:rPr>
      <w:rFonts w:ascii="Wingdings" w:hAnsi="Wingdings" w:cs="Wingdings"/>
    </w:rPr>
  </w:style>
  <w:style w:type="character" w:customStyle="1" w:styleId="WW8Num48z4">
    <w:name w:val="WW8Num48z4"/>
    <w:rPr>
      <w:rFonts w:ascii="Courier New" w:hAnsi="Courier New" w:cs="Courier New"/>
    </w:rPr>
  </w:style>
  <w:style w:type="character" w:customStyle="1" w:styleId="WW8Num50ztrue">
    <w:name w:val="WW8Num50ztrue"/>
  </w:style>
  <w:style w:type="character" w:customStyle="1" w:styleId="WW8Num50ztrue7">
    <w:name w:val="WW8Num50ztrue7"/>
  </w:style>
  <w:style w:type="character" w:customStyle="1" w:styleId="WW8Num50ztrue6">
    <w:name w:val="WW8Num50ztrue6"/>
  </w:style>
  <w:style w:type="character" w:customStyle="1" w:styleId="WW8Num50ztrue5">
    <w:name w:val="WW8Num50ztrue5"/>
  </w:style>
  <w:style w:type="character" w:customStyle="1" w:styleId="WW8Num50ztrue4">
    <w:name w:val="WW8Num50ztrue4"/>
  </w:style>
  <w:style w:type="character" w:customStyle="1" w:styleId="WW8Num50ztrue3">
    <w:name w:val="WW8Num50ztrue3"/>
  </w:style>
  <w:style w:type="character" w:customStyle="1" w:styleId="WW8Num50ztrue2">
    <w:name w:val="WW8Num50ztrue2"/>
  </w:style>
  <w:style w:type="character" w:customStyle="1" w:styleId="WW8Num50ztrue1">
    <w:name w:val="WW8Num50ztrue1"/>
  </w:style>
  <w:style w:type="character" w:customStyle="1" w:styleId="DefaultParagraphFont1">
    <w:name w:val="Default Paragraph Font1"/>
  </w:style>
  <w:style w:type="character" w:customStyle="1" w:styleId="Absatz-Standardschriftart">
    <w:name w:val="Absatz-Standardschriftart"/>
  </w:style>
  <w:style w:type="character" w:customStyle="1" w:styleId="WW8Num14z1">
    <w:name w:val="WW8Num14z1"/>
    <w:rPr>
      <w:rFonts w:ascii="Wingdings" w:hAnsi="Wingdings" w:cs="Wingdings"/>
      <w:sz w:val="20"/>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Times New Roman"/>
    </w:rPr>
  </w:style>
  <w:style w:type="character" w:customStyle="1" w:styleId="WW8Num28z2">
    <w:name w:val="WW8Num28z2"/>
    <w:rPr>
      <w:rFonts w:ascii="Wingdings" w:hAnsi="Wingdings" w:cs="Wingdings"/>
      <w:sz w:val="20"/>
    </w:rPr>
  </w:style>
  <w:style w:type="character" w:customStyle="1" w:styleId="WW8Num30z1">
    <w:name w:val="WW8Num30z1"/>
    <w:rPr>
      <w:rFonts w:ascii="OpenSymbol" w:hAnsi="OpenSymbol" w:cs="OpenSymbol"/>
    </w:rPr>
  </w:style>
  <w:style w:type="character" w:customStyle="1" w:styleId="WW-Absatz-Standardschriftart">
    <w:name w:val="WW-Absatz-Standardschriftart"/>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3z1">
    <w:name w:val="WW8Num13z1"/>
    <w:rPr>
      <w:rFonts w:ascii="Wingdings" w:hAnsi="Wingdings" w:cs="Wingdings"/>
      <w:sz w:val="20"/>
    </w:rPr>
  </w:style>
  <w:style w:type="character" w:customStyle="1" w:styleId="WW8Num23z3">
    <w:name w:val="WW8Num23z3"/>
    <w:rPr>
      <w:rFonts w:ascii="Symbol" w:hAnsi="Symbol" w:cs="Times New Roman"/>
    </w:rPr>
  </w:style>
  <w:style w:type="character" w:customStyle="1" w:styleId="11">
    <w:name w:val="Προεπιλεγμένη γραμματοσειρά1"/>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11"/>
  </w:style>
  <w:style w:type="character" w:customStyle="1" w:styleId="FootnoteCharacters">
    <w:name w:val="Footnote Characters"/>
    <w:rPr>
      <w:vertAlign w:val="superscript"/>
    </w:rPr>
  </w:style>
  <w:style w:type="character" w:styleId="Strong">
    <w:name w:val="Strong"/>
    <w:qFormat/>
    <w:rPr>
      <w:b/>
      <w:bCs/>
    </w:rPr>
  </w:style>
  <w:style w:type="character" w:customStyle="1" w:styleId="boldface">
    <w:name w:val="boldface"/>
    <w:rPr>
      <w:b/>
    </w:rPr>
  </w:style>
  <w:style w:type="character" w:customStyle="1" w:styleId="Char">
    <w:name w:val="Υπότιτλος Char"/>
    <w:rPr>
      <w:rFonts w:ascii="Verdana" w:hAnsi="Verdana" w:cs="Verdana"/>
      <w:b/>
      <w:bCs/>
      <w:sz w:val="24"/>
      <w:szCs w:val="24"/>
    </w:rPr>
  </w:style>
  <w:style w:type="character" w:styleId="Emphasis">
    <w:name w:val="Emphasis"/>
    <w:qFormat/>
    <w:rPr>
      <w:i/>
      <w:iCs/>
    </w:rPr>
  </w:style>
  <w:style w:type="character" w:customStyle="1" w:styleId="letters1">
    <w:name w:val="letters1"/>
    <w:rPr>
      <w:rFonts w:ascii="Arial" w:hAnsi="Arial" w:cs="Arial"/>
      <w:b/>
      <w:bCs/>
      <w:strike w:val="0"/>
      <w:dstrike w:val="0"/>
      <w:color w:val="660000"/>
      <w:sz w:val="23"/>
      <w:szCs w:val="23"/>
      <w:u w:val="none"/>
    </w:rPr>
  </w:style>
  <w:style w:type="character" w:customStyle="1" w:styleId="emphasize">
    <w:name w:val="emphasize"/>
    <w:rPr>
      <w:rFonts w:ascii="Times New Roman" w:hAnsi="Times New Roman" w:cs="Times New Roman"/>
      <w:i/>
      <w:sz w:val="22"/>
    </w:rPr>
  </w:style>
  <w:style w:type="character" w:customStyle="1" w:styleId="Boldface0">
    <w:name w:val="Boldface"/>
    <w:rPr>
      <w:rFonts w:ascii="Times New Roman" w:hAnsi="Times New Roman" w:cs="Times New Roman"/>
      <w:b/>
      <w:i/>
      <w:sz w:val="22"/>
    </w:rPr>
  </w:style>
  <w:style w:type="character" w:customStyle="1" w:styleId="NormalmystyleChar">
    <w:name w:val="Normal.mystyle Char"/>
    <w:rPr>
      <w:rFonts w:cs="Arial"/>
      <w:sz w:val="22"/>
      <w:lang w:bidi="ar-SA"/>
    </w:rPr>
  </w:style>
  <w:style w:type="character" w:customStyle="1" w:styleId="cattitle">
    <w:name w:val="cattitle"/>
    <w:basedOn w:val="11"/>
  </w:style>
  <w:style w:type="character" w:customStyle="1" w:styleId="postbody">
    <w:name w:val="postbody"/>
    <w:basedOn w:val="11"/>
  </w:style>
  <w:style w:type="character" w:customStyle="1" w:styleId="PlainTextChar">
    <w:name w:val="Plain Text Char"/>
    <w:rPr>
      <w:rFonts w:ascii="Courier New" w:hAnsi="Courier New" w:cs="Courier New"/>
    </w:rPr>
  </w:style>
  <w:style w:type="character" w:customStyle="1" w:styleId="z-Char">
    <w:name w:val="z-Τέλος φόρμας Char"/>
    <w:rPr>
      <w:rFonts w:ascii="Arial" w:eastAsia="Arial Unicode MS" w:hAnsi="Arial" w:cs="Arial"/>
      <w:vanish/>
      <w:sz w:val="16"/>
      <w:szCs w:val="16"/>
    </w:rPr>
  </w:style>
  <w:style w:type="character" w:customStyle="1" w:styleId="1Char">
    <w:name w:val="Επικεφαλίδα 1 Char"/>
    <w:rPr>
      <w:rFonts w:ascii="Verdana" w:hAnsi="Verdana" w:cs="Verdana"/>
      <w:b/>
      <w:sz w:val="40"/>
      <w:szCs w:val="40"/>
    </w:rPr>
  </w:style>
  <w:style w:type="character" w:customStyle="1" w:styleId="2Char">
    <w:name w:val="Επικεφαλίδα 2 Char"/>
    <w:rPr>
      <w:b/>
      <w:i/>
      <w:iCs/>
      <w:sz w:val="36"/>
      <w:szCs w:val="36"/>
    </w:rPr>
  </w:style>
  <w:style w:type="character" w:customStyle="1" w:styleId="3Char">
    <w:name w:val="Επικεφαλίδα 3 Char"/>
    <w:rPr>
      <w:b/>
      <w:sz w:val="24"/>
    </w:rPr>
  </w:style>
  <w:style w:type="character" w:customStyle="1" w:styleId="4Char">
    <w:name w:val="Επικεφαλίδα 4 Char"/>
    <w:rPr>
      <w:rFonts w:ascii="Arial" w:hAnsi="Arial" w:cs="Arial"/>
      <w:b/>
      <w:sz w:val="24"/>
    </w:rPr>
  </w:style>
  <w:style w:type="character" w:customStyle="1" w:styleId="5Char">
    <w:name w:val="Επικεφαλίδα 5 Char"/>
    <w:rPr>
      <w:sz w:val="22"/>
    </w:rPr>
  </w:style>
  <w:style w:type="character" w:customStyle="1" w:styleId="6Char">
    <w:name w:val="Επικεφαλίδα 6 Char"/>
    <w:rPr>
      <w:i/>
      <w:sz w:val="22"/>
    </w:rPr>
  </w:style>
  <w:style w:type="character" w:customStyle="1" w:styleId="7Char">
    <w:name w:val="Επικεφαλίδα 7 Char"/>
    <w:rPr>
      <w:rFonts w:ascii="Arial" w:hAnsi="Arial" w:cs="Arial"/>
    </w:rPr>
  </w:style>
  <w:style w:type="character" w:customStyle="1" w:styleId="8Char">
    <w:name w:val="Επικεφαλίδα 8 Char"/>
    <w:rPr>
      <w:rFonts w:ascii="Arial" w:hAnsi="Arial" w:cs="Arial"/>
      <w:i/>
    </w:rPr>
  </w:style>
  <w:style w:type="character" w:customStyle="1" w:styleId="9Char">
    <w:name w:val="Επικεφαλίδα 9 Char"/>
    <w:rPr>
      <w:rFonts w:ascii="Arial" w:hAnsi="Arial" w:cs="Arial"/>
      <w:b/>
      <w:i/>
      <w:sz w:val="18"/>
    </w:rPr>
  </w:style>
  <w:style w:type="character" w:customStyle="1" w:styleId="2Char0">
    <w:name w:val="Σώμα κείμενου με εσοχή 2 Char"/>
    <w:rPr>
      <w:sz w:val="22"/>
    </w:rPr>
  </w:style>
  <w:style w:type="character" w:customStyle="1" w:styleId="Char0">
    <w:name w:val="Τίτλος Char"/>
    <w:rPr>
      <w:rFonts w:ascii="Arial" w:hAnsi="Arial" w:cs="Arial"/>
      <w:b/>
      <w:bCs/>
      <w:sz w:val="28"/>
      <w:szCs w:val="28"/>
    </w:rPr>
  </w:style>
  <w:style w:type="character" w:customStyle="1" w:styleId="Char1">
    <w:name w:val="Σώμα κειμένου Char"/>
    <w:rPr>
      <w:sz w:val="24"/>
    </w:rPr>
  </w:style>
  <w:style w:type="character" w:customStyle="1" w:styleId="3Char0">
    <w:name w:val="Σώμα κείμενου 3 Char"/>
    <w:rPr>
      <w:sz w:val="24"/>
    </w:rPr>
  </w:style>
  <w:style w:type="character" w:customStyle="1" w:styleId="Char2">
    <w:name w:val="Κεφαλίδα Char"/>
  </w:style>
  <w:style w:type="character" w:customStyle="1" w:styleId="2Char1">
    <w:name w:val="Σώμα κείμενου 2 Char"/>
    <w:rPr>
      <w:sz w:val="22"/>
    </w:rPr>
  </w:style>
  <w:style w:type="character" w:customStyle="1" w:styleId="Char3">
    <w:name w:val="Κείμενο υποσημείωσης Char"/>
    <w:rPr>
      <w:sz w:val="22"/>
    </w:rPr>
  </w:style>
  <w:style w:type="character" w:customStyle="1" w:styleId="Char4">
    <w:name w:val="Υποσέλιδο Char"/>
  </w:style>
  <w:style w:type="character" w:customStyle="1" w:styleId="z-Char0">
    <w:name w:val="z-Αρχή φόρμας Char"/>
    <w:rPr>
      <w:rFonts w:ascii="Arial" w:eastAsia="Arial Unicode MS" w:hAnsi="Arial" w:cs="Arial"/>
      <w:vanish/>
      <w:sz w:val="16"/>
      <w:szCs w:val="16"/>
    </w:rPr>
  </w:style>
  <w:style w:type="character" w:customStyle="1" w:styleId="Char5">
    <w:name w:val="Σώμα κείμενου με εσοχή Char"/>
    <w:rPr>
      <w:sz w:val="22"/>
    </w:rPr>
  </w:style>
  <w:style w:type="character" w:customStyle="1" w:styleId="WW-InternetLink">
    <w:name w:val="WW-Internet Link"/>
    <w:rPr>
      <w:color w:val="000080"/>
      <w:u w:val="single"/>
      <w:lang w:bidi="en-US"/>
    </w:rPr>
  </w:style>
  <w:style w:type="character" w:customStyle="1" w:styleId="mw-headline">
    <w:name w:val="mw-headline"/>
    <w:basedOn w:val="11"/>
  </w:style>
  <w:style w:type="character" w:customStyle="1" w:styleId="HTMLPreformattedChar">
    <w:name w:val="HTML Preformatted Char"/>
    <w:uiPriority w:val="99"/>
    <w:rPr>
      <w:rFonts w:ascii="Courier New" w:hAnsi="Courier New" w:cs="Courier New"/>
    </w:rPr>
  </w:style>
  <w:style w:type="character" w:customStyle="1" w:styleId="Char6">
    <w:name w:val="Κείμενο πλαισίου Char"/>
    <w:rPr>
      <w:rFonts w:ascii="Tahoma" w:hAnsi="Tahoma" w:cs="Tahoma"/>
      <w:sz w:val="16"/>
      <w:szCs w:val="16"/>
    </w:rPr>
  </w:style>
  <w:style w:type="character" w:customStyle="1" w:styleId="hps">
    <w:name w:val="hps"/>
    <w:basedOn w:val="11"/>
  </w:style>
  <w:style w:type="character" w:customStyle="1" w:styleId="A3">
    <w:name w:val="A3"/>
    <w:rPr>
      <w:rFonts w:cs="Adobe Garamond Pro"/>
      <w:color w:val="221E1F"/>
      <w:sz w:val="36"/>
      <w:szCs w:val="36"/>
    </w:rPr>
  </w:style>
  <w:style w:type="character" w:customStyle="1" w:styleId="A1">
    <w:name w:val="A1"/>
    <w:rPr>
      <w:rFonts w:cs="Adobe Garamond Pro"/>
      <w:i/>
      <w:iCs/>
      <w:color w:val="221E1F"/>
      <w:sz w:val="21"/>
      <w:szCs w:val="21"/>
    </w:rPr>
  </w:style>
  <w:style w:type="character" w:customStyle="1" w:styleId="shorttext">
    <w:name w:val="short_text"/>
    <w:basedOn w:val="11"/>
  </w:style>
  <w:style w:type="character" w:customStyle="1" w:styleId="nineteen">
    <w:name w:val="nineteen"/>
    <w:basedOn w:val="11"/>
  </w:style>
  <w:style w:type="character" w:customStyle="1" w:styleId="Bullets">
    <w:name w:val="Bullets"/>
    <w:rPr>
      <w:rFonts w:ascii="OpenSymbol" w:eastAsia="OpenSymbol" w:hAnsi="OpenSymbol" w:cs="OpenSymbol"/>
    </w:rPr>
  </w:style>
  <w:style w:type="character" w:customStyle="1" w:styleId="Char10">
    <w:name w:val="Απλό κείμενο Char1"/>
    <w:rPr>
      <w:rFonts w:ascii="Courier New" w:hAnsi="Courier New" w:cs="Courier New"/>
      <w:lang w:eastAsia="zh-CN"/>
    </w:rPr>
  </w:style>
  <w:style w:type="character" w:customStyle="1" w:styleId="-HTMLChar1">
    <w:name w:val="Προ-διαμορφωμένο HTML Char1"/>
    <w:rPr>
      <w:rFonts w:ascii="Courier New" w:hAnsi="Courier New" w:cs="Courier New"/>
      <w:lang w:eastAsia="zh-CN"/>
    </w:rPr>
  </w:style>
  <w:style w:type="character" w:customStyle="1" w:styleId="z-TopofFormChar">
    <w:name w:val="z-Top of Form Char"/>
    <w:rPr>
      <w:rFonts w:ascii="Arial" w:hAnsi="Arial" w:cs="Arial"/>
      <w:vanish/>
      <w:sz w:val="16"/>
      <w:szCs w:val="16"/>
    </w:rPr>
  </w:style>
  <w:style w:type="character" w:customStyle="1" w:styleId="atn">
    <w:name w:val="atn"/>
    <w:basedOn w:val="DefaultParagraphFont1"/>
  </w:style>
  <w:style w:type="character" w:customStyle="1" w:styleId="z-BottomofFormChar">
    <w:name w:val="z-Bottom of Form Char"/>
    <w:rPr>
      <w:rFonts w:ascii="Arial" w:hAnsi="Arial" w:cs="Arial"/>
      <w:vanish/>
      <w:sz w:val="16"/>
      <w:szCs w:val="16"/>
    </w:rPr>
  </w:style>
  <w:style w:type="character" w:customStyle="1" w:styleId="BalloonTextChar">
    <w:name w:val="Balloon Text Char"/>
    <w:rPr>
      <w:rFonts w:ascii="Tahoma" w:eastAsia="Calibri" w:hAnsi="Tahoma" w:cs="Tahoma"/>
      <w:sz w:val="16"/>
      <w:szCs w:val="16"/>
    </w:rPr>
  </w:style>
  <w:style w:type="character" w:customStyle="1" w:styleId="HeaderChar">
    <w:name w:val="Header Char"/>
    <w:uiPriority w:val="99"/>
    <w:rPr>
      <w:lang w:eastAsia="zh-CN"/>
    </w:rPr>
  </w:style>
  <w:style w:type="character" w:customStyle="1" w:styleId="FooterChar">
    <w:name w:val="Footer Char"/>
    <w:uiPriority w:val="99"/>
    <w:rPr>
      <w:lang w:eastAsia="zh-CN"/>
    </w:rPr>
  </w:style>
  <w:style w:type="character" w:customStyle="1" w:styleId="IndexLink">
    <w:name w:val="Index Link"/>
  </w:style>
  <w:style w:type="character" w:styleId="HTMLCode">
    <w:name w:val="HTML Code"/>
    <w:rPr>
      <w:rFonts w:ascii="Courier New" w:eastAsia="Times New Roman" w:hAnsi="Courier New" w:cs="Courier New"/>
      <w:sz w:val="20"/>
      <w:szCs w:val="20"/>
    </w:rPr>
  </w:style>
  <w:style w:type="character" w:customStyle="1" w:styleId="Heading1Char">
    <w:name w:val="Heading 1 Char"/>
    <w:uiPriority w:val="9"/>
    <w:rPr>
      <w:rFonts w:ascii="Verdana" w:hAnsi="Verdana" w:cs="Verdana"/>
      <w:b/>
      <w:sz w:val="40"/>
      <w:szCs w:val="40"/>
      <w:lang w:eastAsia="zh-CN"/>
    </w:rPr>
  </w:style>
  <w:style w:type="character" w:customStyle="1" w:styleId="Heading2Char">
    <w:name w:val="Heading 2 Char"/>
    <w:uiPriority w:val="9"/>
    <w:rPr>
      <w:b/>
      <w:i/>
      <w:iCs/>
      <w:sz w:val="36"/>
      <w:szCs w:val="36"/>
      <w:lang w:eastAsia="zh-CN"/>
    </w:rPr>
  </w:style>
  <w:style w:type="character" w:customStyle="1" w:styleId="FootnoteTextChar">
    <w:name w:val="Footnote Text Char"/>
    <w:rPr>
      <w:sz w:val="22"/>
      <w:lang w:eastAsia="zh-CN"/>
    </w:rPr>
  </w:style>
  <w:style w:type="character" w:styleId="FootnoteReference">
    <w:name w:val="footnote reference"/>
    <w:rPr>
      <w:vertAlign w:val="superscript"/>
    </w:rPr>
  </w:style>
  <w:style w:type="character" w:customStyle="1" w:styleId="apple-converted-space">
    <w:name w:val="apple-converted-space"/>
  </w:style>
  <w:style w:type="character" w:customStyle="1" w:styleId="apple-style-span">
    <w:name w:val="apple-style-span"/>
  </w:style>
  <w:style w:type="character" w:styleId="CommentReference">
    <w:name w:val="annotation reference"/>
    <w:rPr>
      <w:sz w:val="16"/>
      <w:szCs w:val="16"/>
    </w:rPr>
  </w:style>
  <w:style w:type="character" w:customStyle="1" w:styleId="CommentTextChar">
    <w:name w:val="Comment Text Char"/>
    <w:rPr>
      <w:rFonts w:ascii="Calibri" w:eastAsia="Calibri" w:hAnsi="Calibri" w:cs="Calibri"/>
    </w:rPr>
  </w:style>
  <w:style w:type="character" w:customStyle="1" w:styleId="EndnoteTextChar">
    <w:name w:val="Endnote Text Char"/>
    <w:rPr>
      <w:rFonts w:ascii="Calibri" w:eastAsia="Calibri" w:hAnsi="Calibri" w:cs="Calibri"/>
    </w:rPr>
  </w:style>
  <w:style w:type="character" w:customStyle="1" w:styleId="EndnoteCharacters">
    <w:name w:val="Endnote Characters"/>
    <w:rPr>
      <w:vertAlign w:val="superscript"/>
    </w:rPr>
  </w:style>
  <w:style w:type="character" w:customStyle="1" w:styleId="CommentSubjectChar">
    <w:name w:val="Comment Subject Char"/>
    <w:rPr>
      <w:rFonts w:ascii="Calibri" w:eastAsia="Calibri" w:hAnsi="Calibri" w:cs="Calibri"/>
      <w:b/>
      <w:bCs/>
    </w:rPr>
  </w:style>
  <w:style w:type="character" w:customStyle="1" w:styleId="pln">
    <w:name w:val="pln"/>
  </w:style>
  <w:style w:type="character" w:customStyle="1" w:styleId="pun">
    <w:name w:val="pun"/>
  </w:style>
  <w:style w:type="character" w:customStyle="1" w:styleId="kwd">
    <w:name w:val="kwd"/>
  </w:style>
  <w:style w:type="character" w:customStyle="1" w:styleId="Heading3Char">
    <w:name w:val="Heading 3 Char"/>
    <w:rPr>
      <w:b/>
      <w:sz w:val="24"/>
      <w:lang w:eastAsia="zh-CN"/>
    </w:rPr>
  </w:style>
  <w:style w:type="character" w:customStyle="1" w:styleId="DocumentMapChar">
    <w:name w:val="Document Map Char"/>
    <w:rPr>
      <w:rFonts w:ascii="Tahoma" w:hAnsi="Tahoma" w:cs="Tahoma"/>
      <w:sz w:val="16"/>
      <w:szCs w:val="16"/>
      <w:lang w:eastAsia="zh-CN"/>
    </w:rPr>
  </w:style>
  <w:style w:type="character" w:customStyle="1" w:styleId="WW-InternetLink1">
    <w:name w:val="WW-Internet Link1"/>
    <w:rPr>
      <w:color w:val="0000FF"/>
      <w:u w:val="single"/>
    </w:rPr>
  </w:style>
  <w:style w:type="character" w:customStyle="1" w:styleId="NumberingSymbols">
    <w:name w:val="Numbering Symbols"/>
  </w:style>
  <w:style w:type="paragraph" w:customStyle="1" w:styleId="Heading">
    <w:name w:val="Heading"/>
    <w:basedOn w:val="Normal"/>
    <w:next w:val="BodyText"/>
    <w:pPr>
      <w:ind w:left="709" w:hanging="709"/>
      <w:jc w:val="center"/>
    </w:pPr>
    <w:rPr>
      <w:rFonts w:ascii="Arial" w:hAnsi="Arial" w:cs="Arial"/>
      <w:b/>
      <w:bCs/>
      <w:sz w:val="28"/>
      <w:szCs w:val="28"/>
    </w:rPr>
  </w:style>
  <w:style w:type="paragraph" w:styleId="BodyText">
    <w:name w:val="Body Text"/>
    <w:basedOn w:val="Normal"/>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311">
    <w:name w:val="Σώμα κείμενου 31"/>
    <w:basedOn w:val="Normal"/>
    <w:pPr>
      <w:spacing w:after="120"/>
    </w:pPr>
  </w:style>
  <w:style w:type="paragraph" w:customStyle="1" w:styleId="Head">
    <w:name w:val="Head"/>
    <w:basedOn w:val="Normal"/>
    <w:pPr>
      <w:keepNext/>
      <w:spacing w:before="480" w:after="120" w:line="360" w:lineRule="atLeast"/>
    </w:pPr>
    <w:rPr>
      <w:rFonts w:ascii="Arial Narrow" w:hAnsi="Arial Narrow" w:cs="Arial Narrow"/>
      <w:b/>
      <w:u w:val="single"/>
      <w14:shadow w14:blurRad="50800" w14:dist="38100" w14:dir="2700000" w14:sx="100000" w14:sy="100000" w14:kx="0" w14:ky="0" w14:algn="tl">
        <w14:srgbClr w14:val="000000">
          <w14:alpha w14:val="60000"/>
        </w14:srgbClr>
      </w14:shadow>
    </w:rPr>
  </w:style>
  <w:style w:type="paragraph" w:styleId="Header">
    <w:name w:val="header"/>
    <w:basedOn w:val="Normal"/>
    <w:uiPriority w:val="99"/>
  </w:style>
  <w:style w:type="paragraph" w:styleId="Footer">
    <w:name w:val="footer"/>
    <w:basedOn w:val="Normal"/>
    <w:uiPriority w:val="99"/>
  </w:style>
  <w:style w:type="paragraph" w:customStyle="1" w:styleId="body">
    <w:name w:val="body"/>
    <w:basedOn w:val="Normal"/>
    <w:pPr>
      <w:overflowPunct w:val="0"/>
      <w:autoSpaceDE w:val="0"/>
      <w:spacing w:after="120"/>
      <w:textAlignment w:val="baseline"/>
    </w:pPr>
    <w:rPr>
      <w:rFonts w:ascii="GR-Soft_Helv" w:hAnsi="GR-Soft_Helv" w:cs="GR-Soft_Helv"/>
    </w:rPr>
  </w:style>
  <w:style w:type="paragraph" w:customStyle="1" w:styleId="Web1">
    <w:name w:val="Κανονικό (Web)1"/>
    <w:basedOn w:val="Normal"/>
    <w:pPr>
      <w:spacing w:before="100" w:after="100"/>
    </w:pPr>
  </w:style>
  <w:style w:type="paragraph" w:styleId="TOC1">
    <w:name w:val="toc 1"/>
    <w:basedOn w:val="Normal"/>
    <w:next w:val="Normal"/>
    <w:uiPriority w:val="39"/>
    <w:pPr>
      <w:spacing w:before="120"/>
    </w:pPr>
    <w:rPr>
      <w:rFonts w:ascii="Calibri" w:hAnsi="Calibri" w:cs="Calibri"/>
      <w:b/>
      <w:bCs/>
      <w:i/>
      <w:iCs/>
    </w:rPr>
  </w:style>
  <w:style w:type="paragraph" w:styleId="TOC2">
    <w:name w:val="toc 2"/>
    <w:basedOn w:val="Normal"/>
    <w:next w:val="Normal"/>
    <w:uiPriority w:val="39"/>
    <w:pPr>
      <w:spacing w:before="120"/>
      <w:ind w:left="200"/>
    </w:pPr>
    <w:rPr>
      <w:rFonts w:ascii="Calibri" w:hAnsi="Calibri" w:cs="Calibri"/>
      <w:b/>
      <w:bCs/>
      <w:sz w:val="22"/>
      <w:szCs w:val="22"/>
    </w:rPr>
  </w:style>
  <w:style w:type="paragraph" w:styleId="TOC3">
    <w:name w:val="toc 3"/>
    <w:basedOn w:val="Normal"/>
    <w:next w:val="Normal"/>
    <w:uiPriority w:val="39"/>
    <w:pPr>
      <w:ind w:left="400"/>
    </w:pPr>
    <w:rPr>
      <w:rFonts w:ascii="Calibri" w:hAnsi="Calibri" w:cs="Calibri"/>
    </w:rPr>
  </w:style>
  <w:style w:type="paragraph" w:styleId="TOC4">
    <w:name w:val="toc 4"/>
    <w:basedOn w:val="Normal"/>
    <w:next w:val="Normal"/>
    <w:pPr>
      <w:ind w:left="600"/>
    </w:pPr>
    <w:rPr>
      <w:rFonts w:ascii="Calibri" w:hAnsi="Calibri" w:cs="Calibri"/>
    </w:rPr>
  </w:style>
  <w:style w:type="paragraph" w:styleId="TOC5">
    <w:name w:val="toc 5"/>
    <w:basedOn w:val="Normal"/>
    <w:next w:val="Normal"/>
    <w:pPr>
      <w:ind w:left="800"/>
    </w:pPr>
    <w:rPr>
      <w:rFonts w:ascii="Calibri" w:hAnsi="Calibri" w:cs="Calibri"/>
    </w:rPr>
  </w:style>
  <w:style w:type="paragraph" w:styleId="TOC6">
    <w:name w:val="toc 6"/>
    <w:basedOn w:val="Normal"/>
    <w:next w:val="Normal"/>
    <w:pPr>
      <w:ind w:left="1000"/>
    </w:pPr>
    <w:rPr>
      <w:rFonts w:ascii="Calibri" w:hAnsi="Calibri" w:cs="Calibri"/>
    </w:rPr>
  </w:style>
  <w:style w:type="paragraph" w:styleId="TOC7">
    <w:name w:val="toc 7"/>
    <w:basedOn w:val="Normal"/>
    <w:next w:val="Normal"/>
    <w:pPr>
      <w:ind w:left="1200"/>
    </w:pPr>
    <w:rPr>
      <w:rFonts w:ascii="Calibri" w:hAnsi="Calibri" w:cs="Calibri"/>
    </w:rPr>
  </w:style>
  <w:style w:type="paragraph" w:styleId="TOC8">
    <w:name w:val="toc 8"/>
    <w:basedOn w:val="Normal"/>
    <w:next w:val="Normal"/>
    <w:pPr>
      <w:ind w:left="1400"/>
    </w:pPr>
    <w:rPr>
      <w:rFonts w:ascii="Calibri" w:hAnsi="Calibri" w:cs="Calibri"/>
    </w:rPr>
  </w:style>
  <w:style w:type="paragraph" w:styleId="TOC9">
    <w:name w:val="toc 9"/>
    <w:basedOn w:val="Normal"/>
    <w:next w:val="Normal"/>
    <w:pPr>
      <w:ind w:left="1600"/>
    </w:pPr>
    <w:rPr>
      <w:rFonts w:ascii="Calibri" w:hAnsi="Calibri" w:cs="Calibri"/>
    </w:rPr>
  </w:style>
  <w:style w:type="paragraph" w:customStyle="1" w:styleId="210">
    <w:name w:val="Σώμα κείμενου 21"/>
    <w:basedOn w:val="Normal"/>
    <w:pPr>
      <w:spacing w:line="360" w:lineRule="atLeast"/>
    </w:pPr>
    <w:rPr>
      <w:sz w:val="22"/>
    </w:rPr>
  </w:style>
  <w:style w:type="paragraph" w:styleId="BodyTextIndent">
    <w:name w:val="Body Text Indent"/>
    <w:basedOn w:val="Normal"/>
    <w:pPr>
      <w:spacing w:after="120" w:line="360" w:lineRule="atLeast"/>
      <w:ind w:left="717"/>
    </w:pPr>
    <w:rPr>
      <w:sz w:val="22"/>
    </w:rPr>
  </w:style>
  <w:style w:type="paragraph" w:customStyle="1" w:styleId="12">
    <w:name w:val="Λεζάντα1"/>
    <w:basedOn w:val="Normal"/>
    <w:next w:val="Normal"/>
    <w:pPr>
      <w:spacing w:before="120" w:after="120"/>
    </w:pPr>
    <w:rPr>
      <w:b/>
      <w:bCs/>
    </w:rPr>
  </w:style>
  <w:style w:type="paragraph" w:styleId="FootnoteText">
    <w:name w:val="footnote text"/>
    <w:basedOn w:val="Normal"/>
    <w:pPr>
      <w:overflowPunct w:val="0"/>
      <w:autoSpaceDE w:val="0"/>
      <w:textAlignment w:val="baseline"/>
    </w:pPr>
    <w:rPr>
      <w:sz w:val="22"/>
    </w:rPr>
  </w:style>
  <w:style w:type="paragraph" w:customStyle="1" w:styleId="211">
    <w:name w:val="Σώμα κείμενου με εσοχή 21"/>
    <w:basedOn w:val="Normal"/>
    <w:pPr>
      <w:spacing w:line="360" w:lineRule="atLeast"/>
      <w:ind w:left="360"/>
    </w:pPr>
    <w:rPr>
      <w:sz w:val="22"/>
    </w:rPr>
  </w:style>
  <w:style w:type="paragraph" w:customStyle="1" w:styleId="UsrDefBlockText">
    <w:name w:val="UsrDef BlockText"/>
    <w:basedOn w:val="Normal"/>
    <w:rPr>
      <w:rFonts w:ascii="Arial" w:hAnsi="Arial" w:cs="Arial"/>
      <w:sz w:val="22"/>
    </w:rPr>
  </w:style>
  <w:style w:type="paragraph" w:customStyle="1" w:styleId="212">
    <w:name w:val="Λίστα με κουκκίδες 21"/>
    <w:basedOn w:val="Normal"/>
    <w:pPr>
      <w:ind w:left="566" w:hanging="283"/>
    </w:pPr>
  </w:style>
  <w:style w:type="paragraph" w:customStyle="1" w:styleId="312">
    <w:name w:val="Σώμα κείμενου με εσοχή 31"/>
    <w:basedOn w:val="Normal"/>
    <w:pPr>
      <w:ind w:left="709"/>
    </w:pPr>
    <w:rPr>
      <w:rFonts w:ascii="Arial" w:hAnsi="Arial" w:cs="Arial"/>
    </w:rPr>
  </w:style>
  <w:style w:type="paragraph" w:customStyle="1" w:styleId="13">
    <w:name w:val="Τμήμα κειμένου1"/>
    <w:basedOn w:val="Normal"/>
    <w:pPr>
      <w:ind w:left="567" w:right="-432" w:hanging="791"/>
    </w:pPr>
    <w:rPr>
      <w:rFonts w:ascii="Arial" w:hAnsi="Arial" w:cs="Arial"/>
      <w:b/>
      <w:bCs/>
    </w:rPr>
  </w:style>
  <w:style w:type="paragraph" w:customStyle="1" w:styleId="14">
    <w:name w:val="Κείμενο σχολίου1"/>
    <w:basedOn w:val="Normal"/>
  </w:style>
  <w:style w:type="paragraph" w:customStyle="1" w:styleId="15">
    <w:name w:val="Θέμα σχολίου1"/>
    <w:basedOn w:val="14"/>
    <w:next w:val="14"/>
    <w:rPr>
      <w:b/>
      <w:bCs/>
    </w:rPr>
  </w:style>
  <w:style w:type="paragraph" w:customStyle="1" w:styleId="16">
    <w:name w:val="Κείμενο πλαισίου1"/>
    <w:basedOn w:val="Normal"/>
    <w:rPr>
      <w:rFonts w:ascii="Tahoma" w:hAnsi="Tahoma" w:cs="Tahoma"/>
      <w:sz w:val="16"/>
      <w:szCs w:val="16"/>
    </w:rPr>
  </w:style>
  <w:style w:type="paragraph" w:customStyle="1" w:styleId="xl35">
    <w:name w:val="xl35"/>
    <w:basedOn w:val="Normal"/>
    <w:pPr>
      <w:spacing w:before="280" w:after="280"/>
      <w:textAlignment w:val="top"/>
    </w:pPr>
    <w:rPr>
      <w:rFonts w:ascii="Arial" w:hAnsi="Arial" w:cs="Arial"/>
      <w:sz w:val="16"/>
      <w:szCs w:val="16"/>
    </w:rPr>
  </w:style>
  <w:style w:type="paragraph" w:customStyle="1" w:styleId="1">
    <w:name w:val="Λίστα με κουκκίδες1"/>
    <w:basedOn w:val="Normal"/>
    <w:pPr>
      <w:numPr>
        <w:numId w:val="8"/>
      </w:numPr>
    </w:pPr>
  </w:style>
  <w:style w:type="paragraph" w:customStyle="1" w:styleId="31">
    <w:name w:val="Λίστα με κουκκίδες 31"/>
    <w:basedOn w:val="Normal"/>
    <w:pPr>
      <w:numPr>
        <w:numId w:val="7"/>
      </w:numPr>
      <w:tabs>
        <w:tab w:val="left" w:pos="926"/>
      </w:tabs>
      <w:ind w:left="926" w:firstLine="0"/>
    </w:pPr>
  </w:style>
  <w:style w:type="paragraph" w:customStyle="1" w:styleId="41">
    <w:name w:val="Λίστα με κουκκίδες 41"/>
    <w:basedOn w:val="Normal"/>
    <w:pPr>
      <w:numPr>
        <w:numId w:val="17"/>
      </w:numPr>
      <w:tabs>
        <w:tab w:val="left" w:pos="1209"/>
      </w:tabs>
      <w:ind w:left="1209" w:firstLine="0"/>
    </w:pPr>
  </w:style>
  <w:style w:type="paragraph" w:customStyle="1" w:styleId="51">
    <w:name w:val="Λίστα με κουκκίδες 51"/>
    <w:basedOn w:val="Normal"/>
    <w:pPr>
      <w:numPr>
        <w:numId w:val="9"/>
      </w:numPr>
      <w:tabs>
        <w:tab w:val="left" w:pos="1492"/>
      </w:tabs>
      <w:ind w:left="1492" w:firstLine="0"/>
    </w:pPr>
  </w:style>
  <w:style w:type="paragraph" w:customStyle="1" w:styleId="10">
    <w:name w:val="Λίστα με αριθμούς1"/>
    <w:basedOn w:val="Normal"/>
    <w:pPr>
      <w:numPr>
        <w:numId w:val="10"/>
      </w:numPr>
      <w:ind w:left="360" w:hanging="360"/>
    </w:pPr>
  </w:style>
  <w:style w:type="paragraph" w:customStyle="1" w:styleId="21">
    <w:name w:val="Λίστα με αριθμούς 21"/>
    <w:basedOn w:val="Normal"/>
    <w:pPr>
      <w:numPr>
        <w:numId w:val="5"/>
      </w:numPr>
      <w:tabs>
        <w:tab w:val="left" w:pos="643"/>
      </w:tabs>
      <w:ind w:left="643" w:firstLine="0"/>
    </w:pPr>
  </w:style>
  <w:style w:type="paragraph" w:customStyle="1" w:styleId="310">
    <w:name w:val="Λίστα με αριθμούς 31"/>
    <w:basedOn w:val="Normal"/>
    <w:pPr>
      <w:numPr>
        <w:numId w:val="18"/>
      </w:numPr>
      <w:tabs>
        <w:tab w:val="left" w:pos="926"/>
      </w:tabs>
      <w:ind w:left="926" w:firstLine="0"/>
    </w:pPr>
  </w:style>
  <w:style w:type="paragraph" w:customStyle="1" w:styleId="410">
    <w:name w:val="Λίστα με αριθμούς 41"/>
    <w:basedOn w:val="Normal"/>
    <w:pPr>
      <w:numPr>
        <w:numId w:val="19"/>
      </w:numPr>
      <w:tabs>
        <w:tab w:val="left" w:pos="1209"/>
      </w:tabs>
      <w:ind w:left="1209" w:firstLine="0"/>
    </w:pPr>
  </w:style>
  <w:style w:type="paragraph" w:customStyle="1" w:styleId="510">
    <w:name w:val="Λίστα με αριθμούς 51"/>
    <w:basedOn w:val="Normal"/>
    <w:pPr>
      <w:numPr>
        <w:numId w:val="13"/>
      </w:numPr>
      <w:tabs>
        <w:tab w:val="left" w:pos="1492"/>
      </w:tabs>
      <w:ind w:left="1492" w:firstLine="0"/>
    </w:pPr>
  </w:style>
  <w:style w:type="paragraph" w:customStyle="1" w:styleId="Ar1">
    <w:name w:val="Ar1"/>
    <w:basedOn w:val="Web1"/>
    <w:pPr>
      <w:spacing w:before="480" w:after="120"/>
    </w:pPr>
    <w:rPr>
      <w:rFonts w:ascii="Arial" w:hAnsi="Arial" w:cs="Arial"/>
      <w:b/>
      <w:bCs/>
      <w:i/>
      <w:iCs/>
      <w:color w:val="003366"/>
      <w:spacing w:val="35"/>
      <w:sz w:val="22"/>
      <w:szCs w:val="28"/>
    </w:rPr>
  </w:style>
  <w:style w:type="paragraph" w:customStyle="1" w:styleId="Ar2">
    <w:name w:val="Ar2"/>
    <w:basedOn w:val="12"/>
    <w:pPr>
      <w:spacing w:before="240" w:after="60"/>
      <w:ind w:firstLine="357"/>
    </w:pPr>
    <w:rPr>
      <w:rFonts w:ascii="Arial" w:hAnsi="Arial" w:cs="Arial"/>
      <w:color w:val="003366"/>
      <w:spacing w:val="35"/>
      <w:szCs w:val="28"/>
    </w:rPr>
  </w:style>
  <w:style w:type="paragraph" w:customStyle="1" w:styleId="Ar3">
    <w:name w:val="Ar3"/>
    <w:basedOn w:val="Web1"/>
    <w:pPr>
      <w:spacing w:before="240" w:after="60"/>
      <w:ind w:left="720"/>
      <w:jc w:val="both"/>
    </w:pPr>
    <w:rPr>
      <w:rFonts w:ascii="Arial" w:hAnsi="Arial" w:cs="Arial"/>
      <w:b/>
      <w:bCs/>
      <w:i/>
      <w:iCs/>
      <w:color w:val="003366"/>
      <w:sz w:val="19"/>
      <w:szCs w:val="19"/>
      <w:u w:val="single"/>
    </w:rPr>
  </w:style>
  <w:style w:type="paragraph" w:customStyle="1" w:styleId="Heading1a">
    <w:name w:val="Heading 1a"/>
    <w:basedOn w:val="Heading1"/>
    <w:pPr>
      <w:keepNext w:val="0"/>
      <w:widowControl/>
      <w:numPr>
        <w:numId w:val="11"/>
      </w:numPr>
      <w:spacing w:before="360" w:after="240"/>
    </w:pPr>
    <w:rPr>
      <w:rFonts w:ascii="Arial" w:hAnsi="Arial" w:cs="Arial"/>
      <w:sz w:val="28"/>
    </w:rPr>
  </w:style>
  <w:style w:type="paragraph" w:customStyle="1" w:styleId="Heading2a">
    <w:name w:val="Heading 2a"/>
    <w:basedOn w:val="Heading2"/>
    <w:pPr>
      <w:keepNext w:val="0"/>
      <w:widowControl/>
      <w:tabs>
        <w:tab w:val="left" w:pos="432"/>
      </w:tabs>
      <w:ind w:left="432" w:hanging="432"/>
    </w:pPr>
  </w:style>
  <w:style w:type="paragraph" w:customStyle="1" w:styleId="Heading3a">
    <w:name w:val="Heading 3a"/>
    <w:basedOn w:val="Heading3"/>
    <w:pPr>
      <w:keepNext w:val="0"/>
      <w:tabs>
        <w:tab w:val="left" w:pos="432"/>
      </w:tabs>
      <w:spacing w:before="240" w:after="120"/>
    </w:pPr>
  </w:style>
  <w:style w:type="paragraph" w:customStyle="1" w:styleId="Bullet1">
    <w:name w:val="Bullet 1"/>
    <w:basedOn w:val="Normal"/>
    <w:pPr>
      <w:widowControl w:val="0"/>
      <w:numPr>
        <w:numId w:val="2"/>
      </w:numPr>
      <w:spacing w:before="60" w:after="60" w:line="360" w:lineRule="atLeast"/>
    </w:pPr>
    <w:rPr>
      <w:rFonts w:ascii="Tahoma" w:hAnsi="Tahoma" w:cs="Tahoma"/>
    </w:rPr>
  </w:style>
  <w:style w:type="paragraph" w:customStyle="1" w:styleId="ProjectTitle">
    <w:name w:val="Project Title"/>
    <w:basedOn w:val="Normal"/>
    <w:pPr>
      <w:keepNext/>
      <w:keepLines/>
      <w:pageBreakBefore/>
      <w:numPr>
        <w:numId w:val="4"/>
      </w:numPr>
      <w:pBdr>
        <w:top w:val="single" w:sz="4" w:space="1" w:color="808080"/>
        <w:left w:val="none" w:sz="0" w:space="0" w:color="000000"/>
        <w:bottom w:val="none" w:sz="0" w:space="0" w:color="000000"/>
        <w:right w:val="single" w:sz="4" w:space="4" w:color="808080"/>
      </w:pBdr>
      <w:shd w:val="clear" w:color="auto" w:fill="FFFFFF"/>
      <w:tabs>
        <w:tab w:val="left" w:pos="567"/>
      </w:tabs>
      <w:spacing w:before="600" w:after="120"/>
      <w:ind w:left="0" w:hanging="567"/>
    </w:pPr>
    <w:rPr>
      <w:rFonts w:ascii="Lucida Sans Unicode" w:hAnsi="Lucida Sans Unicode" w:cs="Lucida Sans Unicode"/>
      <w:b/>
      <w:sz w:val="22"/>
      <w14:shadow w14:blurRad="50800" w14:dist="38100" w14:dir="2700000" w14:sx="100000" w14:sy="100000" w14:kx="0" w14:ky="0" w14:algn="tl">
        <w14:srgbClr w14:val="000000">
          <w14:alpha w14:val="60000"/>
        </w14:srgbClr>
      </w14:shadow>
    </w:rPr>
  </w:style>
  <w:style w:type="paragraph" w:customStyle="1" w:styleId="spacepar">
    <w:name w:val="spacepar"/>
    <w:basedOn w:val="Normal"/>
    <w:pPr>
      <w:spacing w:before="120" w:after="120"/>
    </w:pPr>
    <w:rPr>
      <w:rFonts w:ascii="Arial" w:hAnsi="Arial" w:cs="Arial"/>
    </w:rPr>
  </w:style>
  <w:style w:type="paragraph" w:customStyle="1" w:styleId="a">
    <w:name w:val="Âáóéêü"/>
    <w:pPr>
      <w:widowControl w:val="0"/>
      <w:suppressAutoHyphens/>
      <w:spacing w:before="120"/>
    </w:pPr>
    <w:rPr>
      <w:sz w:val="24"/>
      <w:lang w:val="el-GR" w:eastAsia="zh-CN"/>
    </w:rPr>
  </w:style>
  <w:style w:type="paragraph" w:customStyle="1" w:styleId="K">
    <w:name w:val="K·ÓÔÓÈÎ‹"/>
    <w:basedOn w:val="Normal"/>
    <w:rPr>
      <w:rFonts w:ascii="CG Times (WN)" w:hAnsi="CG Times (WN)" w:cs="CG Times (WN)"/>
      <w:lang w:eastAsia="en-GB"/>
    </w:rPr>
  </w:style>
  <w:style w:type="paragraph" w:customStyle="1" w:styleId="soctitle">
    <w:name w:val="soctitle"/>
    <w:basedOn w:val="K"/>
    <w:pPr>
      <w:spacing w:line="240" w:lineRule="atLeast"/>
      <w:jc w:val="center"/>
    </w:pPr>
    <w:rPr>
      <w:rFonts w:ascii="HellasArial" w:hAnsi="HellasArial" w:cs="HellasArial"/>
      <w:b/>
      <w:sz w:val="28"/>
    </w:rPr>
  </w:style>
  <w:style w:type="paragraph" w:customStyle="1" w:styleId="z-1">
    <w:name w:val="z-Αρχή φόρμας1"/>
    <w:basedOn w:val="Normal"/>
    <w:next w:val="Normal"/>
    <w:pPr>
      <w:jc w:val="center"/>
    </w:pPr>
    <w:rPr>
      <w:rFonts w:ascii="Arial" w:eastAsia="Arial Unicode MS" w:hAnsi="Arial" w:cs="Arial"/>
      <w:vanish/>
      <w:sz w:val="16"/>
      <w:szCs w:val="16"/>
    </w:rPr>
  </w:style>
  <w:style w:type="paragraph" w:styleId="Subtitle">
    <w:name w:val="Subtitle"/>
    <w:basedOn w:val="Normal"/>
    <w:next w:val="BodyText"/>
    <w:qFormat/>
    <w:pPr>
      <w:spacing w:before="120" w:after="120"/>
      <w:jc w:val="center"/>
    </w:pPr>
    <w:rPr>
      <w:rFonts w:ascii="Verdana" w:hAnsi="Verdana" w:cs="Verdana"/>
      <w:b/>
      <w:bCs/>
    </w:rPr>
  </w:style>
  <w:style w:type="paragraph" w:customStyle="1" w:styleId="SmallLetters">
    <w:name w:val="Small Letters"/>
    <w:basedOn w:val="Normal"/>
    <w:pPr>
      <w:spacing w:after="240"/>
      <w:jc w:val="center"/>
    </w:pPr>
  </w:style>
  <w:style w:type="paragraph" w:customStyle="1" w:styleId="Nass">
    <w:name w:val="Nass"/>
    <w:basedOn w:val="Normal"/>
    <w:pPr>
      <w:spacing w:before="120" w:after="240"/>
    </w:pPr>
    <w:rPr>
      <w:sz w:val="22"/>
    </w:rPr>
  </w:style>
  <w:style w:type="paragraph" w:customStyle="1" w:styleId="ListBullet1">
    <w:name w:val="List Bullet 1"/>
    <w:basedOn w:val="Normal"/>
    <w:pPr>
      <w:numPr>
        <w:numId w:val="14"/>
      </w:numPr>
      <w:spacing w:before="60" w:after="60"/>
    </w:pPr>
    <w:rPr>
      <w:sz w:val="22"/>
    </w:rPr>
  </w:style>
  <w:style w:type="paragraph" w:customStyle="1" w:styleId="myparagraph">
    <w:name w:val="my paragraph"/>
    <w:basedOn w:val="Normal"/>
    <w:pPr>
      <w:numPr>
        <w:numId w:val="16"/>
      </w:numPr>
      <w:spacing w:before="240"/>
      <w:ind w:left="0" w:firstLine="0"/>
    </w:pPr>
    <w:rPr>
      <w:sz w:val="22"/>
    </w:rPr>
  </w:style>
  <w:style w:type="paragraph" w:customStyle="1" w:styleId="Bullet2">
    <w:name w:val="Bullet 2"/>
    <w:basedOn w:val="Normal"/>
    <w:pPr>
      <w:widowControl w:val="0"/>
      <w:tabs>
        <w:tab w:val="left" w:pos="720"/>
      </w:tabs>
      <w:spacing w:after="120"/>
      <w:ind w:left="720" w:hanging="360"/>
    </w:pPr>
    <w:rPr>
      <w:sz w:val="22"/>
    </w:rPr>
  </w:style>
  <w:style w:type="paragraph" w:customStyle="1" w:styleId="Normalmystyle">
    <w:name w:val="Normal.mystyle"/>
    <w:basedOn w:val="Normal"/>
    <w:pPr>
      <w:widowControl w:val="0"/>
      <w:spacing w:after="120"/>
    </w:pPr>
    <w:rPr>
      <w:sz w:val="22"/>
    </w:rPr>
  </w:style>
  <w:style w:type="paragraph" w:customStyle="1" w:styleId="abstract">
    <w:name w:val="abstract"/>
    <w:basedOn w:val="Normalmystyle"/>
    <w:next w:val="Normalmystyle"/>
    <w:pPr>
      <w:spacing w:before="120"/>
      <w:ind w:left="567" w:right="567"/>
      <w:jc w:val="center"/>
    </w:pPr>
    <w:rPr>
      <w:rFonts w:cs="Arial"/>
      <w:sz w:val="24"/>
    </w:rPr>
  </w:style>
  <w:style w:type="paragraph" w:customStyle="1" w:styleId="annex1">
    <w:name w:val="annex1"/>
    <w:basedOn w:val="Normalmystyle"/>
    <w:next w:val="Normalmystyle"/>
    <w:pPr>
      <w:keepNext/>
      <w:keepLines/>
      <w:pageBreakBefore/>
      <w:widowControl/>
      <w:spacing w:before="360" w:after="360"/>
      <w:ind w:left="780" w:hanging="420"/>
      <w:jc w:val="center"/>
    </w:pPr>
    <w:rPr>
      <w:rFonts w:cs="Arial"/>
      <w:b/>
      <w:sz w:val="32"/>
      <w14:shadow w14:blurRad="50800" w14:dist="38100" w14:dir="2700000" w14:sx="100000" w14:sy="100000" w14:kx="0" w14:ky="0" w14:algn="tl">
        <w14:srgbClr w14:val="000000">
          <w14:alpha w14:val="60000"/>
        </w14:srgbClr>
      </w14:shadow>
    </w:rPr>
  </w:style>
  <w:style w:type="paragraph" w:customStyle="1" w:styleId="biblio">
    <w:name w:val="biblio"/>
    <w:basedOn w:val="Normalmystyle"/>
    <w:pPr>
      <w:spacing w:before="120"/>
      <w:ind w:left="567" w:hanging="567"/>
    </w:pPr>
    <w:rPr>
      <w:rFonts w:cs="Arial"/>
    </w:rPr>
  </w:style>
  <w:style w:type="paragraph" w:customStyle="1" w:styleId="figureFooter">
    <w:name w:val="figure Footer"/>
    <w:basedOn w:val="Normalmystyle"/>
    <w:next w:val="Normalmystyle"/>
    <w:pPr>
      <w:keepNext/>
      <w:numPr>
        <w:numId w:val="15"/>
      </w:numPr>
      <w:tabs>
        <w:tab w:val="left" w:pos="1021"/>
      </w:tabs>
      <w:spacing w:before="60"/>
      <w:ind w:left="1021" w:hanging="1021"/>
      <w:jc w:val="center"/>
    </w:pPr>
    <w:rPr>
      <w:rFonts w:cs="Arial"/>
      <w:b/>
    </w:rPr>
  </w:style>
  <w:style w:type="paragraph" w:customStyle="1" w:styleId="ListCharacter1">
    <w:name w:val="List Character 1"/>
    <w:basedOn w:val="Normalmystyle"/>
    <w:pPr>
      <w:spacing w:after="60"/>
      <w:ind w:left="720" w:hanging="360"/>
    </w:pPr>
    <w:rPr>
      <w:rFonts w:cs="Arial"/>
    </w:rPr>
  </w:style>
  <w:style w:type="paragraph" w:customStyle="1" w:styleId="ListCharacter2">
    <w:name w:val="List Character 2"/>
    <w:basedOn w:val="Normalmystyle"/>
    <w:pPr>
      <w:ind w:left="993" w:hanging="360"/>
    </w:pPr>
    <w:rPr>
      <w:rFonts w:cs="Arial"/>
    </w:rPr>
  </w:style>
  <w:style w:type="paragraph" w:customStyle="1" w:styleId="tableHeader">
    <w:name w:val="table Header"/>
    <w:basedOn w:val="Normalmystyle"/>
    <w:pPr>
      <w:spacing w:before="120"/>
      <w:jc w:val="center"/>
    </w:pPr>
    <w:rPr>
      <w:rFonts w:cs="Arial"/>
      <w:b/>
    </w:rPr>
  </w:style>
  <w:style w:type="paragraph" w:customStyle="1" w:styleId="TableFooter">
    <w:name w:val="Table Footer"/>
    <w:basedOn w:val="tableHeader"/>
    <w:next w:val="Normalmystyle"/>
    <w:pPr>
      <w:numPr>
        <w:numId w:val="12"/>
      </w:numPr>
      <w:tabs>
        <w:tab w:val="left" w:pos="1440"/>
        <w:tab w:val="left" w:pos="1800"/>
      </w:tabs>
      <w:ind w:left="0" w:firstLine="0"/>
    </w:pPr>
  </w:style>
  <w:style w:type="paragraph" w:customStyle="1" w:styleId="ListCharacter">
    <w:name w:val="List Character"/>
    <w:basedOn w:val="10"/>
    <w:pPr>
      <w:numPr>
        <w:numId w:val="6"/>
      </w:numPr>
      <w:spacing w:after="60"/>
      <w:ind w:left="644"/>
      <w:jc w:val="both"/>
    </w:pPr>
    <w:rPr>
      <w:rFonts w:cs="Arial"/>
      <w:sz w:val="22"/>
    </w:rPr>
  </w:style>
  <w:style w:type="paragraph" w:customStyle="1" w:styleId="xl43">
    <w:name w:val="xl43"/>
    <w:basedOn w:val="Normal"/>
    <w:pPr>
      <w:numPr>
        <w:numId w:val="20"/>
      </w:numPr>
      <w:pBdr>
        <w:top w:val="double" w:sz="6" w:space="0" w:color="000000"/>
        <w:left w:val="none" w:sz="0" w:space="0" w:color="000000"/>
        <w:bottom w:val="single" w:sz="4" w:space="0" w:color="000000"/>
        <w:right w:val="double" w:sz="6" w:space="0" w:color="000000"/>
      </w:pBdr>
      <w:spacing w:before="280" w:after="280"/>
      <w:ind w:left="0" w:firstLine="0"/>
      <w:jc w:val="center"/>
      <w:textAlignment w:val="top"/>
    </w:pPr>
    <w:rPr>
      <w:rFonts w:ascii="Arial" w:eastAsia="Arial Unicode MS" w:hAnsi="Arial" w:cs="Arial"/>
      <w:sz w:val="18"/>
      <w:szCs w:val="18"/>
    </w:rPr>
  </w:style>
  <w:style w:type="paragraph" w:customStyle="1" w:styleId="abstractbody">
    <w:name w:val="abstract body"/>
    <w:basedOn w:val="abstract"/>
    <w:pPr>
      <w:numPr>
        <w:numId w:val="22"/>
      </w:numPr>
      <w:ind w:left="567" w:firstLine="0"/>
      <w:jc w:val="both"/>
    </w:pPr>
    <w:rPr>
      <w:sz w:val="22"/>
    </w:rPr>
  </w:style>
  <w:style w:type="paragraph" w:customStyle="1" w:styleId="Biblioheader">
    <w:name w:val="Biblio header"/>
    <w:basedOn w:val="biblio"/>
    <w:pPr>
      <w:numPr>
        <w:numId w:val="21"/>
      </w:numPr>
      <w:ind w:left="567" w:hanging="567"/>
      <w:jc w:val="center"/>
    </w:pPr>
  </w:style>
  <w:style w:type="paragraph" w:customStyle="1" w:styleId="ListNumbermylist">
    <w:name w:val="ListNumber.mylist"/>
    <w:basedOn w:val="21"/>
    <w:pPr>
      <w:widowControl w:val="0"/>
      <w:numPr>
        <w:numId w:val="3"/>
      </w:numPr>
      <w:tabs>
        <w:tab w:val="left" w:pos="780"/>
        <w:tab w:val="left" w:pos="927"/>
      </w:tabs>
      <w:spacing w:after="120"/>
      <w:ind w:left="927" w:hanging="360"/>
      <w:jc w:val="both"/>
    </w:pPr>
    <w:rPr>
      <w:rFonts w:cs="Arial"/>
      <w:sz w:val="22"/>
    </w:rPr>
  </w:style>
  <w:style w:type="paragraph" w:customStyle="1" w:styleId="MyTitle">
    <w:name w:val="MyTitle"/>
    <w:basedOn w:val="Heading"/>
    <w:pPr>
      <w:spacing w:before="240" w:after="60"/>
      <w:ind w:left="0" w:firstLine="0"/>
    </w:pPr>
    <w:rPr>
      <w:smallCaps/>
      <w:kern w:val="2"/>
      <w:sz w:val="32"/>
      <w:szCs w:val="32"/>
    </w:rPr>
  </w:style>
  <w:style w:type="paragraph" w:customStyle="1" w:styleId="code">
    <w:name w:val="code"/>
    <w:next w:val="Normal"/>
    <w:pPr>
      <w:suppressAutoHyphens/>
    </w:pPr>
    <w:rPr>
      <w:rFonts w:ascii="Courier New" w:hAnsi="Courier New" w:cs="Courier New"/>
      <w:sz w:val="24"/>
      <w:lang w:val="el-GR"/>
    </w:rPr>
  </w:style>
  <w:style w:type="paragraph" w:customStyle="1" w:styleId="day">
    <w:name w:val="day"/>
    <w:basedOn w:val="Normal"/>
    <w:pPr>
      <w:spacing w:before="280" w:after="280"/>
    </w:pPr>
    <w:rPr>
      <w:rFonts w:ascii="Verdana" w:eastAsia="Arial Unicode MS" w:hAnsi="Verdana" w:cs="Arial Unicode MS"/>
      <w:b/>
      <w:bCs/>
      <w:color w:val="B02A13"/>
      <w:sz w:val="44"/>
      <w:szCs w:val="44"/>
    </w:rPr>
  </w:style>
  <w:style w:type="paragraph" w:customStyle="1" w:styleId="content">
    <w:name w:val="content"/>
    <w:basedOn w:val="Normal"/>
    <w:pPr>
      <w:spacing w:before="280" w:after="280"/>
    </w:pPr>
    <w:rPr>
      <w:rFonts w:ascii="Verdana" w:eastAsia="Arial Unicode MS" w:hAnsi="Verdana" w:cs="Arial Unicode MS"/>
      <w:color w:val="000000"/>
      <w:sz w:val="19"/>
      <w:szCs w:val="19"/>
    </w:rPr>
  </w:style>
  <w:style w:type="paragraph" w:customStyle="1" w:styleId="big">
    <w:name w:val="big"/>
    <w:basedOn w:val="Normal"/>
    <w:pPr>
      <w:spacing w:before="280" w:after="280"/>
    </w:pPr>
    <w:rPr>
      <w:rFonts w:ascii="Verdana" w:eastAsia="Arial Unicode MS" w:hAnsi="Verdana" w:cs="Arial Unicode MS"/>
      <w:color w:val="000000"/>
      <w:sz w:val="21"/>
      <w:szCs w:val="21"/>
    </w:rPr>
  </w:style>
  <w:style w:type="paragraph" w:customStyle="1" w:styleId="block-title">
    <w:name w:val="block-title"/>
    <w:basedOn w:val="Normal"/>
    <w:pPr>
      <w:spacing w:before="280" w:after="280"/>
    </w:pPr>
    <w:rPr>
      <w:rFonts w:ascii="Verdana" w:eastAsia="Arial Unicode MS" w:hAnsi="Verdana" w:cs="Arial Unicode MS"/>
      <w:color w:val="E3EA6A"/>
      <w:sz w:val="19"/>
      <w:szCs w:val="19"/>
    </w:rPr>
  </w:style>
  <w:style w:type="paragraph" w:customStyle="1" w:styleId="storytitle">
    <w:name w:val="storytitle"/>
    <w:basedOn w:val="Normal"/>
    <w:pPr>
      <w:spacing w:before="280" w:after="280"/>
    </w:pPr>
    <w:rPr>
      <w:rFonts w:ascii="Verdana" w:eastAsia="Arial Unicode MS" w:hAnsi="Verdana" w:cs="Arial Unicode MS"/>
      <w:b/>
      <w:bCs/>
      <w:color w:val="363636"/>
      <w:sz w:val="21"/>
      <w:szCs w:val="21"/>
    </w:rPr>
  </w:style>
  <w:style w:type="paragraph" w:customStyle="1" w:styleId="storycat">
    <w:name w:val="storycat"/>
    <w:basedOn w:val="Normal"/>
    <w:pPr>
      <w:spacing w:before="280" w:after="280"/>
    </w:pPr>
    <w:rPr>
      <w:rFonts w:ascii="Verdana" w:eastAsia="Arial Unicode MS" w:hAnsi="Verdana" w:cs="Arial Unicode MS"/>
      <w:b/>
      <w:bCs/>
      <w:color w:val="363636"/>
      <w:sz w:val="19"/>
      <w:szCs w:val="19"/>
      <w:u w:val="single"/>
    </w:rPr>
  </w:style>
  <w:style w:type="paragraph" w:customStyle="1" w:styleId="boxtitle">
    <w:name w:val="boxtitle"/>
    <w:basedOn w:val="Normal"/>
    <w:pPr>
      <w:spacing w:before="280" w:after="280"/>
    </w:pPr>
    <w:rPr>
      <w:rFonts w:ascii="Verdana" w:eastAsia="Arial Unicode MS" w:hAnsi="Verdana" w:cs="Arial Unicode MS"/>
      <w:b/>
      <w:bCs/>
      <w:color w:val="363636"/>
      <w:sz w:val="19"/>
      <w:szCs w:val="19"/>
    </w:rPr>
  </w:style>
  <w:style w:type="paragraph" w:customStyle="1" w:styleId="boxcontent">
    <w:name w:val="boxcontent"/>
    <w:basedOn w:val="Normal"/>
    <w:pPr>
      <w:spacing w:before="280" w:after="280"/>
    </w:pPr>
    <w:rPr>
      <w:rFonts w:ascii="Verdana" w:eastAsia="Arial Unicode MS" w:hAnsi="Verdana" w:cs="Arial Unicode MS"/>
      <w:color w:val="000000"/>
      <w:sz w:val="19"/>
      <w:szCs w:val="19"/>
    </w:rPr>
  </w:style>
  <w:style w:type="paragraph" w:customStyle="1" w:styleId="option">
    <w:name w:val="option"/>
    <w:basedOn w:val="Normal"/>
    <w:pPr>
      <w:spacing w:before="280" w:after="280"/>
    </w:pPr>
    <w:rPr>
      <w:rFonts w:ascii="Verdana" w:eastAsia="Arial Unicode MS" w:hAnsi="Verdana" w:cs="Arial Unicode MS"/>
      <w:b/>
      <w:bCs/>
      <w:color w:val="000000"/>
      <w:sz w:val="19"/>
      <w:szCs w:val="19"/>
    </w:rPr>
  </w:style>
  <w:style w:type="paragraph" w:customStyle="1" w:styleId="tiny">
    <w:name w:val="tiny"/>
    <w:basedOn w:val="Normal"/>
    <w:pPr>
      <w:spacing w:before="280" w:after="280"/>
    </w:pPr>
    <w:rPr>
      <w:rFonts w:ascii="Verdana" w:eastAsia="Arial Unicode MS" w:hAnsi="Verdana" w:cs="Arial Unicode MS"/>
      <w:color w:val="000000"/>
      <w:sz w:val="19"/>
      <w:szCs w:val="19"/>
    </w:rPr>
  </w:style>
  <w:style w:type="paragraph" w:customStyle="1" w:styleId="17">
    <w:name w:val="Απλό κείμενο1"/>
    <w:basedOn w:val="Normal"/>
    <w:rPr>
      <w:rFonts w:ascii="Courier New" w:hAnsi="Courier New" w:cs="Courier New"/>
    </w:rPr>
  </w:style>
  <w:style w:type="paragraph" w:customStyle="1" w:styleId="z-10">
    <w:name w:val="z-Τέλος φόρμας1"/>
    <w:basedOn w:val="Normal"/>
    <w:next w:val="Normal"/>
    <w:pPr>
      <w:jc w:val="center"/>
    </w:pPr>
    <w:rPr>
      <w:rFonts w:ascii="Arial" w:eastAsia="Arial Unicode MS" w:hAnsi="Arial" w:cs="Arial"/>
      <w:vanish/>
      <w:sz w:val="16"/>
      <w:szCs w:val="16"/>
    </w:rPr>
  </w:style>
  <w:style w:type="paragraph" w:customStyle="1" w:styleId="Normal1">
    <w:name w:val="Normal 1"/>
    <w:basedOn w:val="Normal"/>
    <w:rPr>
      <w:color w:val="000000"/>
    </w:rPr>
  </w:style>
  <w:style w:type="paragraph" w:customStyle="1" w:styleId="PreformattedText">
    <w:name w:val="Preformatted Text"/>
    <w:basedOn w:val="Normal"/>
    <w:pPr>
      <w:widowControl w:val="0"/>
    </w:pPr>
    <w:rPr>
      <w:rFonts w:ascii="Courier New" w:eastAsia="Courier New" w:hAnsi="Courier New" w:cs="Courier New"/>
    </w:rPr>
  </w:style>
  <w:style w:type="paragraph" w:customStyle="1" w:styleId="Blockquote">
    <w:name w:val="Blockquote"/>
    <w:basedOn w:val="Normal"/>
    <w:pPr>
      <w:spacing w:before="100" w:after="100"/>
      <w:ind w:left="360" w:right="360"/>
    </w:pPr>
  </w:style>
  <w:style w:type="paragraph" w:customStyle="1" w:styleId="H2">
    <w:name w:val="H2"/>
    <w:basedOn w:val="Normal"/>
    <w:next w:val="Normal"/>
    <w:pPr>
      <w:keepNext/>
      <w:spacing w:before="100" w:after="100"/>
    </w:pPr>
    <w:rPr>
      <w:b/>
      <w:sz w:val="36"/>
    </w:rPr>
  </w:style>
  <w:style w:type="paragraph" w:customStyle="1" w:styleId="Style1a">
    <w:name w:val="Style1a"/>
    <w:basedOn w:val="Normal"/>
    <w:pPr>
      <w:overflowPunct w:val="0"/>
      <w:autoSpaceDE w:val="0"/>
      <w:spacing w:before="120" w:after="60"/>
      <w:textAlignment w:val="baseline"/>
    </w:pPr>
    <w:rPr>
      <w:rFonts w:ascii="Verdana" w:hAnsi="Verdana" w:cs="Verdana"/>
      <w:b/>
      <w:bCs/>
      <w:sz w:val="22"/>
      <w:szCs w:val="22"/>
      <w14:shadow w14:blurRad="50800" w14:dist="38100" w14:dir="2700000" w14:sx="100000" w14:sy="100000" w14:kx="0" w14:ky="0" w14:algn="tl">
        <w14:srgbClr w14:val="000000">
          <w14:alpha w14:val="60000"/>
        </w14:srgbClr>
      </w14:shadow>
    </w:rPr>
  </w:style>
  <w:style w:type="paragraph" w:customStyle="1" w:styleId="CharChar1">
    <w:name w:val="Char Char1"/>
    <w:basedOn w:val="Normal"/>
    <w:pPr>
      <w:spacing w:after="160" w:line="240" w:lineRule="exact"/>
    </w:pPr>
    <w:rPr>
      <w:rFonts w:ascii="Verdana" w:hAnsi="Verdana" w:cs="Verdana"/>
    </w:rPr>
  </w:style>
  <w:style w:type="paragraph" w:customStyle="1" w:styleId="western">
    <w:name w:val="western"/>
    <w:basedOn w:val="Normal"/>
    <w:pPr>
      <w:spacing w:before="280"/>
      <w:ind w:firstLine="227"/>
    </w:pPr>
    <w:rPr>
      <w:rFonts w:ascii="Arial" w:hAnsi="Arial" w:cs="Arial"/>
    </w:rPr>
  </w:style>
  <w:style w:type="paragraph" w:customStyle="1" w:styleId="par">
    <w:name w:val="par"/>
    <w:basedOn w:val="Normal"/>
    <w:pPr>
      <w:overflowPunct w:val="0"/>
      <w:autoSpaceDE w:val="0"/>
      <w:spacing w:after="120"/>
      <w:textAlignment w:val="baseline"/>
    </w:pPr>
    <w:rPr>
      <w:sz w:val="22"/>
    </w:rPr>
  </w:style>
  <w:style w:type="paragraph" w:customStyle="1" w:styleId="BodyText31">
    <w:name w:val="Body Text 31"/>
    <w:basedOn w:val="Normal"/>
    <w:pPr>
      <w:overflowPunct w:val="0"/>
      <w:autoSpaceDE w:val="0"/>
      <w:spacing w:after="120"/>
    </w:pPr>
    <w:rPr>
      <w:sz w:val="22"/>
    </w:rPr>
  </w:style>
  <w:style w:type="paragraph" w:customStyle="1" w:styleId="Char7">
    <w:name w:val="Char"/>
    <w:basedOn w:val="Normal"/>
    <w:pPr>
      <w:spacing w:after="160" w:line="240" w:lineRule="exact"/>
    </w:pPr>
    <w:rPr>
      <w:rFonts w:ascii="Verdana" w:hAnsi="Verdana" w:cs="Verdana"/>
    </w:rPr>
  </w:style>
  <w:style w:type="paragraph" w:customStyle="1" w:styleId="WW-Default">
    <w:name w:val="WW-Default"/>
    <w:pPr>
      <w:widowControl w:val="0"/>
      <w:tabs>
        <w:tab w:val="left" w:pos="709"/>
      </w:tabs>
      <w:suppressAutoHyphens/>
      <w:spacing w:line="200" w:lineRule="atLeast"/>
    </w:pPr>
    <w:rPr>
      <w:rFonts w:eastAsia="DejaVu Sans" w:cs="DejaVu Sans"/>
      <w:sz w:val="24"/>
      <w:szCs w:val="24"/>
      <w:lang w:val="el-GR" w:eastAsia="zh-CN" w:bidi="en-US"/>
    </w:rPr>
  </w:style>
  <w:style w:type="paragraph" w:customStyle="1" w:styleId="-HTML1">
    <w:name w:val="Προ-διαμορφωμένο HTML1"/>
    <w:basedOn w:val="Normal"/>
    <w:rPr>
      <w:rFonts w:ascii="Courier New" w:hAnsi="Courier New" w:cs="Courier New"/>
    </w:rPr>
  </w:style>
  <w:style w:type="paragraph" w:customStyle="1" w:styleId="version">
    <w:name w:val="version"/>
    <w:basedOn w:val="Normal"/>
    <w:pPr>
      <w:overflowPunct w:val="0"/>
      <w:autoSpaceDE w:val="0"/>
      <w:jc w:val="center"/>
      <w:textAlignment w:val="baseline"/>
    </w:pPr>
    <w:rPr>
      <w:rFonts w:ascii="HellasTimes" w:hAnsi="HellasTimes" w:cs="HellasTimes"/>
    </w:rPr>
  </w:style>
  <w:style w:type="paragraph" w:customStyle="1" w:styleId="18">
    <w:name w:val="Παράγραφος λίστας1"/>
    <w:basedOn w:val="Normal"/>
    <w:pPr>
      <w:ind w:left="720"/>
    </w:pPr>
  </w:style>
  <w:style w:type="paragraph" w:customStyle="1" w:styleId="CharChar10">
    <w:name w:val="Char Char1"/>
    <w:basedOn w:val="Normal"/>
    <w:pPr>
      <w:spacing w:after="160" w:line="240" w:lineRule="exact"/>
    </w:pPr>
    <w:rPr>
      <w:rFonts w:ascii="Verdana" w:hAnsi="Verdana" w:cs="Verdana"/>
    </w:rPr>
  </w:style>
  <w:style w:type="paragraph" w:customStyle="1" w:styleId="Char8">
    <w:name w:val="Char"/>
    <w:basedOn w:val="Normal"/>
    <w:pPr>
      <w:spacing w:after="160" w:line="240" w:lineRule="exact"/>
    </w:pPr>
    <w:rPr>
      <w:rFonts w:ascii="Verdana" w:hAnsi="Verdana" w:cs="Verdana"/>
    </w:rPr>
  </w:style>
  <w:style w:type="paragraph" w:customStyle="1" w:styleId="first">
    <w:name w:val="first"/>
    <w:basedOn w:val="Normal"/>
    <w:pPr>
      <w:spacing w:before="280" w:after="280"/>
    </w:pPr>
  </w:style>
  <w:style w:type="paragraph" w:customStyle="1" w:styleId="description">
    <w:name w:val="description"/>
    <w:basedOn w:val="Normal"/>
    <w:pPr>
      <w:spacing w:before="280" w:after="280"/>
    </w:pPr>
  </w:style>
  <w:style w:type="paragraph" w:customStyle="1" w:styleId="titlepage1">
    <w:name w:val="title page 1"/>
    <w:basedOn w:val="WW-Default"/>
    <w:next w:val="WW-Default"/>
    <w:pPr>
      <w:widowControl/>
      <w:tabs>
        <w:tab w:val="clear" w:pos="709"/>
      </w:tabs>
      <w:suppressAutoHyphens w:val="0"/>
      <w:autoSpaceDE w:val="0"/>
      <w:spacing w:line="240" w:lineRule="auto"/>
    </w:pPr>
    <w:rPr>
      <w:rFonts w:ascii="Arial" w:eastAsia="Times New Roman" w:hAnsi="Arial" w:cs="Arial"/>
      <w:lang w:bidi="ar-SA"/>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ableofFigures">
    <w:name w:val="table of figures"/>
    <w:basedOn w:val="Normal"/>
    <w:next w:val="Normal"/>
    <w:uiPriority w:val="99"/>
  </w:style>
  <w:style w:type="paragraph" w:styleId="PlainText">
    <w:name w:val="Plain Text"/>
    <w:basedOn w:val="Normal"/>
    <w:rPr>
      <w:rFonts w:ascii="Courier New" w:hAnsi="Courier New" w:cs="Courier New"/>
    </w:rPr>
  </w:style>
  <w:style w:type="paragraph" w:styleId="HTMLPreformatted">
    <w:name w:val="HTML Preformatted"/>
    <w:basedOn w:val="Normal"/>
    <w:link w:val="HTMLPreformattedChar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z-TopofForm">
    <w:name w:val="HTML Top of Form"/>
    <w:basedOn w:val="Normal"/>
    <w:next w:val="Normal"/>
    <w:pPr>
      <w:pBdr>
        <w:top w:val="none" w:sz="0" w:space="0" w:color="000000"/>
        <w:left w:val="none" w:sz="0" w:space="0" w:color="000000"/>
        <w:bottom w:val="single" w:sz="6" w:space="1" w:color="000000"/>
        <w:right w:val="none" w:sz="0" w:space="0" w:color="000000"/>
      </w:pBdr>
      <w:jc w:val="center"/>
    </w:pPr>
    <w:rPr>
      <w:rFonts w:ascii="Arial" w:hAnsi="Arial" w:cs="Arial"/>
      <w:vanish/>
      <w:sz w:val="16"/>
      <w:szCs w:val="16"/>
    </w:rPr>
  </w:style>
  <w:style w:type="paragraph" w:styleId="z-BottomofForm">
    <w:name w:val="HTML Bottom of Form"/>
    <w:basedOn w:val="Normal"/>
    <w:next w:val="Normal"/>
    <w:pPr>
      <w:pBdr>
        <w:top w:val="single" w:sz="6" w:space="1" w:color="000000"/>
        <w:left w:val="none" w:sz="0" w:space="0" w:color="000000"/>
        <w:bottom w:val="none" w:sz="0" w:space="0" w:color="000000"/>
        <w:right w:val="none" w:sz="0" w:space="0" w:color="000000"/>
      </w:pBdr>
      <w:jc w:val="center"/>
    </w:pPr>
    <w:rPr>
      <w:rFonts w:ascii="Arial" w:hAnsi="Arial" w:cs="Arial"/>
      <w:vanish/>
      <w:sz w:val="16"/>
      <w:szCs w:val="16"/>
    </w:rPr>
  </w:style>
  <w:style w:type="paragraph" w:styleId="NormalWeb">
    <w:name w:val="Normal (Web)"/>
    <w:basedOn w:val="Normal"/>
    <w:uiPriority w:val="99"/>
    <w:pPr>
      <w:spacing w:before="280" w:after="119"/>
    </w:pPr>
  </w:style>
  <w:style w:type="paragraph" w:styleId="ListParagraph">
    <w:name w:val="List Paragraph"/>
    <w:basedOn w:val="Normal"/>
    <w:qFormat/>
    <w:pPr>
      <w:spacing w:after="200" w:line="276" w:lineRule="auto"/>
      <w:ind w:left="720"/>
      <w:contextualSpacing/>
    </w:pPr>
    <w:rPr>
      <w:rFonts w:ascii="Calibri" w:eastAsia="Calibri" w:hAnsi="Calibri" w:cs="Calibri"/>
      <w:sz w:val="22"/>
      <w:szCs w:val="22"/>
    </w:rPr>
  </w:style>
  <w:style w:type="paragraph" w:styleId="NoSpacing">
    <w:name w:val="No Spacing"/>
    <w:qFormat/>
    <w:pPr>
      <w:suppressAutoHyphens/>
    </w:pPr>
    <w:rPr>
      <w:rFonts w:ascii="Calibri" w:eastAsia="Calibri" w:hAnsi="Calibri" w:cs="Calibri"/>
      <w:sz w:val="22"/>
      <w:szCs w:val="22"/>
      <w:lang w:val="el-GR" w:eastAsia="zh-CN"/>
    </w:rPr>
  </w:style>
  <w:style w:type="paragraph" w:styleId="BalloonText">
    <w:name w:val="Balloon Text"/>
    <w:basedOn w:val="Normal"/>
    <w:rPr>
      <w:rFonts w:ascii="Tahoma" w:eastAsia="Calibri" w:hAnsi="Tahoma" w:cs="Tahoma"/>
      <w:sz w:val="16"/>
      <w:szCs w:val="16"/>
    </w:rPr>
  </w:style>
  <w:style w:type="paragraph" w:styleId="TOCHeading">
    <w:name w:val="TOC Heading"/>
    <w:basedOn w:val="Heading1"/>
    <w:next w:val="Normal"/>
    <w:qFormat/>
    <w:pPr>
      <w:keepLines/>
      <w:widowControl/>
      <w:spacing w:before="480" w:after="0" w:line="276" w:lineRule="auto"/>
    </w:pPr>
    <w:rPr>
      <w:rFonts w:ascii="Cambria" w:hAnsi="Cambria" w:cs="Times New Roman"/>
      <w:bCs/>
      <w:color w:val="365F91"/>
      <w:sz w:val="28"/>
      <w:szCs w:val="28"/>
    </w:rPr>
  </w:style>
  <w:style w:type="paragraph" w:customStyle="1" w:styleId="Default">
    <w:name w:val="Default"/>
    <w:pPr>
      <w:suppressAutoHyphens/>
      <w:autoSpaceDE w:val="0"/>
    </w:pPr>
    <w:rPr>
      <w:color w:val="000000"/>
      <w:sz w:val="24"/>
      <w:szCs w:val="24"/>
      <w:lang w:val="el-GR" w:eastAsia="zh-CN"/>
    </w:rPr>
  </w:style>
  <w:style w:type="paragraph" w:styleId="CommentText">
    <w:name w:val="annotation text"/>
    <w:basedOn w:val="Normal"/>
    <w:pPr>
      <w:spacing w:after="160"/>
    </w:pPr>
    <w:rPr>
      <w:rFonts w:ascii="Calibri" w:eastAsia="Calibri" w:hAnsi="Calibri" w:cs="Calibri"/>
    </w:rPr>
  </w:style>
  <w:style w:type="paragraph" w:styleId="EndnoteText">
    <w:name w:val="endnote text"/>
    <w:basedOn w:val="Normal"/>
    <w:rPr>
      <w:rFonts w:ascii="Calibri" w:eastAsia="Calibri" w:hAnsi="Calibri" w:cs="Calibri"/>
    </w:rPr>
  </w:style>
  <w:style w:type="paragraph" w:styleId="CommentSubject">
    <w:name w:val="annotation subject"/>
    <w:basedOn w:val="CommentText"/>
    <w:next w:val="CommentText"/>
    <w:rPr>
      <w:b/>
      <w:bCs/>
    </w:rPr>
  </w:style>
  <w:style w:type="paragraph" w:styleId="DocumentMap">
    <w:name w:val="Document Map"/>
    <w:basedOn w:val="Normal"/>
    <w:rPr>
      <w:rFonts w:ascii="Tahoma" w:hAnsi="Tahoma" w:cs="Tahoma"/>
      <w:sz w:val="16"/>
      <w:szCs w:val="16"/>
    </w:rPr>
  </w:style>
  <w:style w:type="paragraph" w:customStyle="1" w:styleId="Illustration">
    <w:name w:val="Illustration"/>
    <w:basedOn w:val="Caption"/>
  </w:style>
  <w:style w:type="paragraph" w:customStyle="1" w:styleId="IllustrationIndex1">
    <w:name w:val="Illustration Index 1"/>
    <w:basedOn w:val="Index"/>
    <w:pPr>
      <w:tabs>
        <w:tab w:val="right" w:leader="dot" w:pos="9638"/>
      </w:tabs>
    </w:pPr>
  </w:style>
  <w:style w:type="paragraph" w:customStyle="1" w:styleId="a0">
    <w:name w:val="Εικόνα"/>
    <w:basedOn w:val="Caption"/>
    <w:pPr>
      <w:spacing w:before="0" w:after="0"/>
      <w:jc w:val="center"/>
    </w:pPr>
  </w:style>
  <w:style w:type="paragraph" w:customStyle="1" w:styleId="FrameContents">
    <w:name w:val="Frame Contents"/>
    <w:basedOn w:val="Normal"/>
  </w:style>
  <w:style w:type="character" w:customStyle="1" w:styleId="19">
    <w:name w:val="Ανεπίλυτη αναφορά1"/>
    <w:uiPriority w:val="99"/>
    <w:semiHidden/>
    <w:unhideWhenUsed/>
    <w:rsid w:val="006619A8"/>
    <w:rPr>
      <w:color w:val="605E5C"/>
      <w:shd w:val="clear" w:color="auto" w:fill="E1DFDD"/>
    </w:rPr>
  </w:style>
  <w:style w:type="character" w:customStyle="1" w:styleId="WW-WW8Num50ztrue2">
    <w:name w:val="WW-WW8Num50ztrue2"/>
    <w:rsid w:val="00EE35EA"/>
  </w:style>
  <w:style w:type="character" w:customStyle="1" w:styleId="HTMLPreformattedChar1">
    <w:name w:val="HTML Preformatted Char1"/>
    <w:link w:val="HTMLPreformatted"/>
    <w:uiPriority w:val="99"/>
    <w:rsid w:val="001914AD"/>
    <w:rPr>
      <w:rFonts w:ascii="Courier New" w:hAnsi="Courier New" w:cs="Courier New"/>
      <w:sz w:val="24"/>
      <w:szCs w:val="24"/>
      <w:lang w:val="en-US" w:eastAsia="en-US"/>
    </w:rPr>
  </w:style>
  <w:style w:type="character" w:customStyle="1" w:styleId="2">
    <w:name w:val="Ανεπίλυτη αναφορά2"/>
    <w:uiPriority w:val="99"/>
    <w:semiHidden/>
    <w:unhideWhenUsed/>
    <w:rsid w:val="00EA4199"/>
    <w:rPr>
      <w:color w:val="605E5C"/>
      <w:shd w:val="clear" w:color="auto" w:fill="E1DFDD"/>
    </w:rPr>
  </w:style>
  <w:style w:type="table" w:styleId="TableGrid">
    <w:name w:val="Table Grid"/>
    <w:basedOn w:val="TableNormal"/>
    <w:uiPriority w:val="39"/>
    <w:rsid w:val="003D207A"/>
    <w:rPr>
      <w:lang w:val="el-GR"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8B10C3"/>
    <w:pPr>
      <w:numPr>
        <w:numId w:val="23"/>
      </w:numPr>
    </w:pPr>
  </w:style>
  <w:style w:type="character" w:styleId="UnresolvedMention">
    <w:name w:val="Unresolved Mention"/>
    <w:basedOn w:val="DefaultParagraphFont"/>
    <w:uiPriority w:val="99"/>
    <w:semiHidden/>
    <w:unhideWhenUsed/>
    <w:rsid w:val="00060964"/>
    <w:rPr>
      <w:color w:val="605E5C"/>
      <w:shd w:val="clear" w:color="auto" w:fill="E1DFDD"/>
    </w:rPr>
  </w:style>
  <w:style w:type="character" w:styleId="PlaceholderText">
    <w:name w:val="Placeholder Text"/>
    <w:basedOn w:val="DefaultParagraphFont"/>
    <w:uiPriority w:val="99"/>
    <w:semiHidden/>
    <w:rsid w:val="00162C4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02631">
      <w:bodyDiv w:val="1"/>
      <w:marLeft w:val="0"/>
      <w:marRight w:val="0"/>
      <w:marTop w:val="0"/>
      <w:marBottom w:val="0"/>
      <w:divBdr>
        <w:top w:val="none" w:sz="0" w:space="0" w:color="auto"/>
        <w:left w:val="none" w:sz="0" w:space="0" w:color="auto"/>
        <w:bottom w:val="none" w:sz="0" w:space="0" w:color="auto"/>
        <w:right w:val="none" w:sz="0" w:space="0" w:color="auto"/>
      </w:divBdr>
    </w:div>
    <w:div w:id="128937119">
      <w:bodyDiv w:val="1"/>
      <w:marLeft w:val="0"/>
      <w:marRight w:val="0"/>
      <w:marTop w:val="0"/>
      <w:marBottom w:val="0"/>
      <w:divBdr>
        <w:top w:val="none" w:sz="0" w:space="0" w:color="auto"/>
        <w:left w:val="none" w:sz="0" w:space="0" w:color="auto"/>
        <w:bottom w:val="none" w:sz="0" w:space="0" w:color="auto"/>
        <w:right w:val="none" w:sz="0" w:space="0" w:color="auto"/>
      </w:divBdr>
    </w:div>
    <w:div w:id="160319298">
      <w:bodyDiv w:val="1"/>
      <w:marLeft w:val="0"/>
      <w:marRight w:val="0"/>
      <w:marTop w:val="0"/>
      <w:marBottom w:val="0"/>
      <w:divBdr>
        <w:top w:val="none" w:sz="0" w:space="0" w:color="auto"/>
        <w:left w:val="none" w:sz="0" w:space="0" w:color="auto"/>
        <w:bottom w:val="none" w:sz="0" w:space="0" w:color="auto"/>
        <w:right w:val="none" w:sz="0" w:space="0" w:color="auto"/>
      </w:divBdr>
    </w:div>
    <w:div w:id="182983952">
      <w:bodyDiv w:val="1"/>
      <w:marLeft w:val="0"/>
      <w:marRight w:val="0"/>
      <w:marTop w:val="0"/>
      <w:marBottom w:val="0"/>
      <w:divBdr>
        <w:top w:val="none" w:sz="0" w:space="0" w:color="auto"/>
        <w:left w:val="none" w:sz="0" w:space="0" w:color="auto"/>
        <w:bottom w:val="none" w:sz="0" w:space="0" w:color="auto"/>
        <w:right w:val="none" w:sz="0" w:space="0" w:color="auto"/>
      </w:divBdr>
    </w:div>
    <w:div w:id="198857921">
      <w:bodyDiv w:val="1"/>
      <w:marLeft w:val="0"/>
      <w:marRight w:val="0"/>
      <w:marTop w:val="0"/>
      <w:marBottom w:val="0"/>
      <w:divBdr>
        <w:top w:val="none" w:sz="0" w:space="0" w:color="auto"/>
        <w:left w:val="none" w:sz="0" w:space="0" w:color="auto"/>
        <w:bottom w:val="none" w:sz="0" w:space="0" w:color="auto"/>
        <w:right w:val="none" w:sz="0" w:space="0" w:color="auto"/>
      </w:divBdr>
    </w:div>
    <w:div w:id="208879620">
      <w:bodyDiv w:val="1"/>
      <w:marLeft w:val="0"/>
      <w:marRight w:val="0"/>
      <w:marTop w:val="0"/>
      <w:marBottom w:val="0"/>
      <w:divBdr>
        <w:top w:val="none" w:sz="0" w:space="0" w:color="auto"/>
        <w:left w:val="none" w:sz="0" w:space="0" w:color="auto"/>
        <w:bottom w:val="none" w:sz="0" w:space="0" w:color="auto"/>
        <w:right w:val="none" w:sz="0" w:space="0" w:color="auto"/>
      </w:divBdr>
    </w:div>
    <w:div w:id="241567536">
      <w:bodyDiv w:val="1"/>
      <w:marLeft w:val="0"/>
      <w:marRight w:val="0"/>
      <w:marTop w:val="0"/>
      <w:marBottom w:val="0"/>
      <w:divBdr>
        <w:top w:val="none" w:sz="0" w:space="0" w:color="auto"/>
        <w:left w:val="none" w:sz="0" w:space="0" w:color="auto"/>
        <w:bottom w:val="none" w:sz="0" w:space="0" w:color="auto"/>
        <w:right w:val="none" w:sz="0" w:space="0" w:color="auto"/>
      </w:divBdr>
    </w:div>
    <w:div w:id="285546333">
      <w:bodyDiv w:val="1"/>
      <w:marLeft w:val="0"/>
      <w:marRight w:val="0"/>
      <w:marTop w:val="0"/>
      <w:marBottom w:val="0"/>
      <w:divBdr>
        <w:top w:val="none" w:sz="0" w:space="0" w:color="auto"/>
        <w:left w:val="none" w:sz="0" w:space="0" w:color="auto"/>
        <w:bottom w:val="none" w:sz="0" w:space="0" w:color="auto"/>
        <w:right w:val="none" w:sz="0" w:space="0" w:color="auto"/>
      </w:divBdr>
    </w:div>
    <w:div w:id="332418926">
      <w:bodyDiv w:val="1"/>
      <w:marLeft w:val="0"/>
      <w:marRight w:val="0"/>
      <w:marTop w:val="0"/>
      <w:marBottom w:val="0"/>
      <w:divBdr>
        <w:top w:val="none" w:sz="0" w:space="0" w:color="auto"/>
        <w:left w:val="none" w:sz="0" w:space="0" w:color="auto"/>
        <w:bottom w:val="none" w:sz="0" w:space="0" w:color="auto"/>
        <w:right w:val="none" w:sz="0" w:space="0" w:color="auto"/>
      </w:divBdr>
    </w:div>
    <w:div w:id="372969458">
      <w:bodyDiv w:val="1"/>
      <w:marLeft w:val="0"/>
      <w:marRight w:val="0"/>
      <w:marTop w:val="0"/>
      <w:marBottom w:val="0"/>
      <w:divBdr>
        <w:top w:val="none" w:sz="0" w:space="0" w:color="auto"/>
        <w:left w:val="none" w:sz="0" w:space="0" w:color="auto"/>
        <w:bottom w:val="none" w:sz="0" w:space="0" w:color="auto"/>
        <w:right w:val="none" w:sz="0" w:space="0" w:color="auto"/>
      </w:divBdr>
    </w:div>
    <w:div w:id="393939063">
      <w:bodyDiv w:val="1"/>
      <w:marLeft w:val="0"/>
      <w:marRight w:val="0"/>
      <w:marTop w:val="0"/>
      <w:marBottom w:val="0"/>
      <w:divBdr>
        <w:top w:val="none" w:sz="0" w:space="0" w:color="auto"/>
        <w:left w:val="none" w:sz="0" w:space="0" w:color="auto"/>
        <w:bottom w:val="none" w:sz="0" w:space="0" w:color="auto"/>
        <w:right w:val="none" w:sz="0" w:space="0" w:color="auto"/>
      </w:divBdr>
    </w:div>
    <w:div w:id="423260723">
      <w:bodyDiv w:val="1"/>
      <w:marLeft w:val="0"/>
      <w:marRight w:val="0"/>
      <w:marTop w:val="0"/>
      <w:marBottom w:val="0"/>
      <w:divBdr>
        <w:top w:val="none" w:sz="0" w:space="0" w:color="auto"/>
        <w:left w:val="none" w:sz="0" w:space="0" w:color="auto"/>
        <w:bottom w:val="none" w:sz="0" w:space="0" w:color="auto"/>
        <w:right w:val="none" w:sz="0" w:space="0" w:color="auto"/>
      </w:divBdr>
    </w:div>
    <w:div w:id="445005994">
      <w:bodyDiv w:val="1"/>
      <w:marLeft w:val="0"/>
      <w:marRight w:val="0"/>
      <w:marTop w:val="0"/>
      <w:marBottom w:val="0"/>
      <w:divBdr>
        <w:top w:val="none" w:sz="0" w:space="0" w:color="auto"/>
        <w:left w:val="none" w:sz="0" w:space="0" w:color="auto"/>
        <w:bottom w:val="none" w:sz="0" w:space="0" w:color="auto"/>
        <w:right w:val="none" w:sz="0" w:space="0" w:color="auto"/>
      </w:divBdr>
    </w:div>
    <w:div w:id="464273738">
      <w:bodyDiv w:val="1"/>
      <w:marLeft w:val="0"/>
      <w:marRight w:val="0"/>
      <w:marTop w:val="0"/>
      <w:marBottom w:val="0"/>
      <w:divBdr>
        <w:top w:val="none" w:sz="0" w:space="0" w:color="auto"/>
        <w:left w:val="none" w:sz="0" w:space="0" w:color="auto"/>
        <w:bottom w:val="none" w:sz="0" w:space="0" w:color="auto"/>
        <w:right w:val="none" w:sz="0" w:space="0" w:color="auto"/>
      </w:divBdr>
    </w:div>
    <w:div w:id="495001127">
      <w:bodyDiv w:val="1"/>
      <w:marLeft w:val="0"/>
      <w:marRight w:val="0"/>
      <w:marTop w:val="0"/>
      <w:marBottom w:val="0"/>
      <w:divBdr>
        <w:top w:val="none" w:sz="0" w:space="0" w:color="auto"/>
        <w:left w:val="none" w:sz="0" w:space="0" w:color="auto"/>
        <w:bottom w:val="none" w:sz="0" w:space="0" w:color="auto"/>
        <w:right w:val="none" w:sz="0" w:space="0" w:color="auto"/>
      </w:divBdr>
    </w:div>
    <w:div w:id="508639154">
      <w:bodyDiv w:val="1"/>
      <w:marLeft w:val="0"/>
      <w:marRight w:val="0"/>
      <w:marTop w:val="0"/>
      <w:marBottom w:val="0"/>
      <w:divBdr>
        <w:top w:val="none" w:sz="0" w:space="0" w:color="auto"/>
        <w:left w:val="none" w:sz="0" w:space="0" w:color="auto"/>
        <w:bottom w:val="none" w:sz="0" w:space="0" w:color="auto"/>
        <w:right w:val="none" w:sz="0" w:space="0" w:color="auto"/>
      </w:divBdr>
    </w:div>
    <w:div w:id="555972933">
      <w:bodyDiv w:val="1"/>
      <w:marLeft w:val="0"/>
      <w:marRight w:val="0"/>
      <w:marTop w:val="0"/>
      <w:marBottom w:val="0"/>
      <w:divBdr>
        <w:top w:val="none" w:sz="0" w:space="0" w:color="auto"/>
        <w:left w:val="none" w:sz="0" w:space="0" w:color="auto"/>
        <w:bottom w:val="none" w:sz="0" w:space="0" w:color="auto"/>
        <w:right w:val="none" w:sz="0" w:space="0" w:color="auto"/>
      </w:divBdr>
    </w:div>
    <w:div w:id="595090512">
      <w:bodyDiv w:val="1"/>
      <w:marLeft w:val="0"/>
      <w:marRight w:val="0"/>
      <w:marTop w:val="0"/>
      <w:marBottom w:val="0"/>
      <w:divBdr>
        <w:top w:val="none" w:sz="0" w:space="0" w:color="auto"/>
        <w:left w:val="none" w:sz="0" w:space="0" w:color="auto"/>
        <w:bottom w:val="none" w:sz="0" w:space="0" w:color="auto"/>
        <w:right w:val="none" w:sz="0" w:space="0" w:color="auto"/>
      </w:divBdr>
    </w:div>
    <w:div w:id="679235049">
      <w:bodyDiv w:val="1"/>
      <w:marLeft w:val="0"/>
      <w:marRight w:val="0"/>
      <w:marTop w:val="0"/>
      <w:marBottom w:val="0"/>
      <w:divBdr>
        <w:top w:val="none" w:sz="0" w:space="0" w:color="auto"/>
        <w:left w:val="none" w:sz="0" w:space="0" w:color="auto"/>
        <w:bottom w:val="none" w:sz="0" w:space="0" w:color="auto"/>
        <w:right w:val="none" w:sz="0" w:space="0" w:color="auto"/>
      </w:divBdr>
    </w:div>
    <w:div w:id="696347597">
      <w:bodyDiv w:val="1"/>
      <w:marLeft w:val="0"/>
      <w:marRight w:val="0"/>
      <w:marTop w:val="0"/>
      <w:marBottom w:val="0"/>
      <w:divBdr>
        <w:top w:val="none" w:sz="0" w:space="0" w:color="auto"/>
        <w:left w:val="none" w:sz="0" w:space="0" w:color="auto"/>
        <w:bottom w:val="none" w:sz="0" w:space="0" w:color="auto"/>
        <w:right w:val="none" w:sz="0" w:space="0" w:color="auto"/>
      </w:divBdr>
    </w:div>
    <w:div w:id="736320442">
      <w:bodyDiv w:val="1"/>
      <w:marLeft w:val="0"/>
      <w:marRight w:val="0"/>
      <w:marTop w:val="0"/>
      <w:marBottom w:val="0"/>
      <w:divBdr>
        <w:top w:val="none" w:sz="0" w:space="0" w:color="auto"/>
        <w:left w:val="none" w:sz="0" w:space="0" w:color="auto"/>
        <w:bottom w:val="none" w:sz="0" w:space="0" w:color="auto"/>
        <w:right w:val="none" w:sz="0" w:space="0" w:color="auto"/>
      </w:divBdr>
    </w:div>
    <w:div w:id="773789843">
      <w:bodyDiv w:val="1"/>
      <w:marLeft w:val="0"/>
      <w:marRight w:val="0"/>
      <w:marTop w:val="0"/>
      <w:marBottom w:val="0"/>
      <w:divBdr>
        <w:top w:val="none" w:sz="0" w:space="0" w:color="auto"/>
        <w:left w:val="none" w:sz="0" w:space="0" w:color="auto"/>
        <w:bottom w:val="none" w:sz="0" w:space="0" w:color="auto"/>
        <w:right w:val="none" w:sz="0" w:space="0" w:color="auto"/>
      </w:divBdr>
    </w:div>
    <w:div w:id="864439667">
      <w:bodyDiv w:val="1"/>
      <w:marLeft w:val="0"/>
      <w:marRight w:val="0"/>
      <w:marTop w:val="0"/>
      <w:marBottom w:val="0"/>
      <w:divBdr>
        <w:top w:val="none" w:sz="0" w:space="0" w:color="auto"/>
        <w:left w:val="none" w:sz="0" w:space="0" w:color="auto"/>
        <w:bottom w:val="none" w:sz="0" w:space="0" w:color="auto"/>
        <w:right w:val="none" w:sz="0" w:space="0" w:color="auto"/>
      </w:divBdr>
    </w:div>
    <w:div w:id="876818288">
      <w:bodyDiv w:val="1"/>
      <w:marLeft w:val="0"/>
      <w:marRight w:val="0"/>
      <w:marTop w:val="0"/>
      <w:marBottom w:val="0"/>
      <w:divBdr>
        <w:top w:val="none" w:sz="0" w:space="0" w:color="auto"/>
        <w:left w:val="none" w:sz="0" w:space="0" w:color="auto"/>
        <w:bottom w:val="none" w:sz="0" w:space="0" w:color="auto"/>
        <w:right w:val="none" w:sz="0" w:space="0" w:color="auto"/>
      </w:divBdr>
    </w:div>
    <w:div w:id="940797397">
      <w:bodyDiv w:val="1"/>
      <w:marLeft w:val="0"/>
      <w:marRight w:val="0"/>
      <w:marTop w:val="0"/>
      <w:marBottom w:val="0"/>
      <w:divBdr>
        <w:top w:val="none" w:sz="0" w:space="0" w:color="auto"/>
        <w:left w:val="none" w:sz="0" w:space="0" w:color="auto"/>
        <w:bottom w:val="none" w:sz="0" w:space="0" w:color="auto"/>
        <w:right w:val="none" w:sz="0" w:space="0" w:color="auto"/>
      </w:divBdr>
    </w:div>
    <w:div w:id="986085952">
      <w:bodyDiv w:val="1"/>
      <w:marLeft w:val="0"/>
      <w:marRight w:val="0"/>
      <w:marTop w:val="0"/>
      <w:marBottom w:val="0"/>
      <w:divBdr>
        <w:top w:val="none" w:sz="0" w:space="0" w:color="auto"/>
        <w:left w:val="none" w:sz="0" w:space="0" w:color="auto"/>
        <w:bottom w:val="none" w:sz="0" w:space="0" w:color="auto"/>
        <w:right w:val="none" w:sz="0" w:space="0" w:color="auto"/>
      </w:divBdr>
    </w:div>
    <w:div w:id="1012296344">
      <w:bodyDiv w:val="1"/>
      <w:marLeft w:val="0"/>
      <w:marRight w:val="0"/>
      <w:marTop w:val="0"/>
      <w:marBottom w:val="0"/>
      <w:divBdr>
        <w:top w:val="none" w:sz="0" w:space="0" w:color="auto"/>
        <w:left w:val="none" w:sz="0" w:space="0" w:color="auto"/>
        <w:bottom w:val="none" w:sz="0" w:space="0" w:color="auto"/>
        <w:right w:val="none" w:sz="0" w:space="0" w:color="auto"/>
      </w:divBdr>
    </w:div>
    <w:div w:id="1120147076">
      <w:bodyDiv w:val="1"/>
      <w:marLeft w:val="0"/>
      <w:marRight w:val="0"/>
      <w:marTop w:val="0"/>
      <w:marBottom w:val="0"/>
      <w:divBdr>
        <w:top w:val="none" w:sz="0" w:space="0" w:color="auto"/>
        <w:left w:val="none" w:sz="0" w:space="0" w:color="auto"/>
        <w:bottom w:val="none" w:sz="0" w:space="0" w:color="auto"/>
        <w:right w:val="none" w:sz="0" w:space="0" w:color="auto"/>
      </w:divBdr>
    </w:div>
    <w:div w:id="1126893802">
      <w:bodyDiv w:val="1"/>
      <w:marLeft w:val="0"/>
      <w:marRight w:val="0"/>
      <w:marTop w:val="0"/>
      <w:marBottom w:val="0"/>
      <w:divBdr>
        <w:top w:val="none" w:sz="0" w:space="0" w:color="auto"/>
        <w:left w:val="none" w:sz="0" w:space="0" w:color="auto"/>
        <w:bottom w:val="none" w:sz="0" w:space="0" w:color="auto"/>
        <w:right w:val="none" w:sz="0" w:space="0" w:color="auto"/>
      </w:divBdr>
    </w:div>
    <w:div w:id="1185172431">
      <w:bodyDiv w:val="1"/>
      <w:marLeft w:val="0"/>
      <w:marRight w:val="0"/>
      <w:marTop w:val="0"/>
      <w:marBottom w:val="0"/>
      <w:divBdr>
        <w:top w:val="none" w:sz="0" w:space="0" w:color="auto"/>
        <w:left w:val="none" w:sz="0" w:space="0" w:color="auto"/>
        <w:bottom w:val="none" w:sz="0" w:space="0" w:color="auto"/>
        <w:right w:val="none" w:sz="0" w:space="0" w:color="auto"/>
      </w:divBdr>
      <w:divsChild>
        <w:div w:id="45224713">
          <w:marLeft w:val="0"/>
          <w:marRight w:val="0"/>
          <w:marTop w:val="0"/>
          <w:marBottom w:val="0"/>
          <w:divBdr>
            <w:top w:val="none" w:sz="0" w:space="0" w:color="auto"/>
            <w:left w:val="none" w:sz="0" w:space="0" w:color="auto"/>
            <w:bottom w:val="none" w:sz="0" w:space="0" w:color="auto"/>
            <w:right w:val="none" w:sz="0" w:space="0" w:color="auto"/>
          </w:divBdr>
        </w:div>
      </w:divsChild>
    </w:div>
    <w:div w:id="1275745102">
      <w:bodyDiv w:val="1"/>
      <w:marLeft w:val="0"/>
      <w:marRight w:val="0"/>
      <w:marTop w:val="0"/>
      <w:marBottom w:val="0"/>
      <w:divBdr>
        <w:top w:val="none" w:sz="0" w:space="0" w:color="auto"/>
        <w:left w:val="none" w:sz="0" w:space="0" w:color="auto"/>
        <w:bottom w:val="none" w:sz="0" w:space="0" w:color="auto"/>
        <w:right w:val="none" w:sz="0" w:space="0" w:color="auto"/>
      </w:divBdr>
    </w:div>
    <w:div w:id="1327048326">
      <w:bodyDiv w:val="1"/>
      <w:marLeft w:val="0"/>
      <w:marRight w:val="0"/>
      <w:marTop w:val="0"/>
      <w:marBottom w:val="0"/>
      <w:divBdr>
        <w:top w:val="none" w:sz="0" w:space="0" w:color="auto"/>
        <w:left w:val="none" w:sz="0" w:space="0" w:color="auto"/>
        <w:bottom w:val="none" w:sz="0" w:space="0" w:color="auto"/>
        <w:right w:val="none" w:sz="0" w:space="0" w:color="auto"/>
      </w:divBdr>
    </w:div>
    <w:div w:id="1372994119">
      <w:bodyDiv w:val="1"/>
      <w:marLeft w:val="0"/>
      <w:marRight w:val="0"/>
      <w:marTop w:val="0"/>
      <w:marBottom w:val="0"/>
      <w:divBdr>
        <w:top w:val="none" w:sz="0" w:space="0" w:color="auto"/>
        <w:left w:val="none" w:sz="0" w:space="0" w:color="auto"/>
        <w:bottom w:val="none" w:sz="0" w:space="0" w:color="auto"/>
        <w:right w:val="none" w:sz="0" w:space="0" w:color="auto"/>
      </w:divBdr>
    </w:div>
    <w:div w:id="1415392807">
      <w:bodyDiv w:val="1"/>
      <w:marLeft w:val="0"/>
      <w:marRight w:val="0"/>
      <w:marTop w:val="0"/>
      <w:marBottom w:val="0"/>
      <w:divBdr>
        <w:top w:val="none" w:sz="0" w:space="0" w:color="auto"/>
        <w:left w:val="none" w:sz="0" w:space="0" w:color="auto"/>
        <w:bottom w:val="none" w:sz="0" w:space="0" w:color="auto"/>
        <w:right w:val="none" w:sz="0" w:space="0" w:color="auto"/>
      </w:divBdr>
    </w:div>
    <w:div w:id="1442645112">
      <w:bodyDiv w:val="1"/>
      <w:marLeft w:val="0"/>
      <w:marRight w:val="0"/>
      <w:marTop w:val="0"/>
      <w:marBottom w:val="0"/>
      <w:divBdr>
        <w:top w:val="none" w:sz="0" w:space="0" w:color="auto"/>
        <w:left w:val="none" w:sz="0" w:space="0" w:color="auto"/>
        <w:bottom w:val="none" w:sz="0" w:space="0" w:color="auto"/>
        <w:right w:val="none" w:sz="0" w:space="0" w:color="auto"/>
      </w:divBdr>
    </w:div>
    <w:div w:id="1453524230">
      <w:bodyDiv w:val="1"/>
      <w:marLeft w:val="0"/>
      <w:marRight w:val="0"/>
      <w:marTop w:val="0"/>
      <w:marBottom w:val="0"/>
      <w:divBdr>
        <w:top w:val="none" w:sz="0" w:space="0" w:color="auto"/>
        <w:left w:val="none" w:sz="0" w:space="0" w:color="auto"/>
        <w:bottom w:val="none" w:sz="0" w:space="0" w:color="auto"/>
        <w:right w:val="none" w:sz="0" w:space="0" w:color="auto"/>
      </w:divBdr>
    </w:div>
    <w:div w:id="1478305429">
      <w:bodyDiv w:val="1"/>
      <w:marLeft w:val="0"/>
      <w:marRight w:val="0"/>
      <w:marTop w:val="0"/>
      <w:marBottom w:val="0"/>
      <w:divBdr>
        <w:top w:val="none" w:sz="0" w:space="0" w:color="auto"/>
        <w:left w:val="none" w:sz="0" w:space="0" w:color="auto"/>
        <w:bottom w:val="none" w:sz="0" w:space="0" w:color="auto"/>
        <w:right w:val="none" w:sz="0" w:space="0" w:color="auto"/>
      </w:divBdr>
    </w:div>
    <w:div w:id="1517844596">
      <w:bodyDiv w:val="1"/>
      <w:marLeft w:val="0"/>
      <w:marRight w:val="0"/>
      <w:marTop w:val="0"/>
      <w:marBottom w:val="0"/>
      <w:divBdr>
        <w:top w:val="none" w:sz="0" w:space="0" w:color="auto"/>
        <w:left w:val="none" w:sz="0" w:space="0" w:color="auto"/>
        <w:bottom w:val="none" w:sz="0" w:space="0" w:color="auto"/>
        <w:right w:val="none" w:sz="0" w:space="0" w:color="auto"/>
      </w:divBdr>
    </w:div>
    <w:div w:id="1540700501">
      <w:bodyDiv w:val="1"/>
      <w:marLeft w:val="0"/>
      <w:marRight w:val="0"/>
      <w:marTop w:val="0"/>
      <w:marBottom w:val="0"/>
      <w:divBdr>
        <w:top w:val="none" w:sz="0" w:space="0" w:color="auto"/>
        <w:left w:val="none" w:sz="0" w:space="0" w:color="auto"/>
        <w:bottom w:val="none" w:sz="0" w:space="0" w:color="auto"/>
        <w:right w:val="none" w:sz="0" w:space="0" w:color="auto"/>
      </w:divBdr>
    </w:div>
    <w:div w:id="1653219450">
      <w:bodyDiv w:val="1"/>
      <w:marLeft w:val="0"/>
      <w:marRight w:val="0"/>
      <w:marTop w:val="0"/>
      <w:marBottom w:val="0"/>
      <w:divBdr>
        <w:top w:val="none" w:sz="0" w:space="0" w:color="auto"/>
        <w:left w:val="none" w:sz="0" w:space="0" w:color="auto"/>
        <w:bottom w:val="none" w:sz="0" w:space="0" w:color="auto"/>
        <w:right w:val="none" w:sz="0" w:space="0" w:color="auto"/>
      </w:divBdr>
    </w:div>
    <w:div w:id="1682927403">
      <w:bodyDiv w:val="1"/>
      <w:marLeft w:val="0"/>
      <w:marRight w:val="0"/>
      <w:marTop w:val="0"/>
      <w:marBottom w:val="0"/>
      <w:divBdr>
        <w:top w:val="none" w:sz="0" w:space="0" w:color="auto"/>
        <w:left w:val="none" w:sz="0" w:space="0" w:color="auto"/>
        <w:bottom w:val="none" w:sz="0" w:space="0" w:color="auto"/>
        <w:right w:val="none" w:sz="0" w:space="0" w:color="auto"/>
      </w:divBdr>
    </w:div>
    <w:div w:id="1877815183">
      <w:bodyDiv w:val="1"/>
      <w:marLeft w:val="0"/>
      <w:marRight w:val="0"/>
      <w:marTop w:val="0"/>
      <w:marBottom w:val="0"/>
      <w:divBdr>
        <w:top w:val="none" w:sz="0" w:space="0" w:color="auto"/>
        <w:left w:val="none" w:sz="0" w:space="0" w:color="auto"/>
        <w:bottom w:val="none" w:sz="0" w:space="0" w:color="auto"/>
        <w:right w:val="none" w:sz="0" w:space="0" w:color="auto"/>
      </w:divBdr>
    </w:div>
    <w:div w:id="1878009857">
      <w:bodyDiv w:val="1"/>
      <w:marLeft w:val="0"/>
      <w:marRight w:val="0"/>
      <w:marTop w:val="0"/>
      <w:marBottom w:val="0"/>
      <w:divBdr>
        <w:top w:val="none" w:sz="0" w:space="0" w:color="auto"/>
        <w:left w:val="none" w:sz="0" w:space="0" w:color="auto"/>
        <w:bottom w:val="none" w:sz="0" w:space="0" w:color="auto"/>
        <w:right w:val="none" w:sz="0" w:space="0" w:color="auto"/>
      </w:divBdr>
    </w:div>
    <w:div w:id="1902249589">
      <w:bodyDiv w:val="1"/>
      <w:marLeft w:val="0"/>
      <w:marRight w:val="0"/>
      <w:marTop w:val="0"/>
      <w:marBottom w:val="0"/>
      <w:divBdr>
        <w:top w:val="none" w:sz="0" w:space="0" w:color="auto"/>
        <w:left w:val="none" w:sz="0" w:space="0" w:color="auto"/>
        <w:bottom w:val="none" w:sz="0" w:space="0" w:color="auto"/>
        <w:right w:val="none" w:sz="0" w:space="0" w:color="auto"/>
      </w:divBdr>
    </w:div>
    <w:div w:id="2006853489">
      <w:bodyDiv w:val="1"/>
      <w:marLeft w:val="0"/>
      <w:marRight w:val="0"/>
      <w:marTop w:val="0"/>
      <w:marBottom w:val="0"/>
      <w:divBdr>
        <w:top w:val="none" w:sz="0" w:space="0" w:color="auto"/>
        <w:left w:val="none" w:sz="0" w:space="0" w:color="auto"/>
        <w:bottom w:val="none" w:sz="0" w:space="0" w:color="auto"/>
        <w:right w:val="none" w:sz="0" w:space="0" w:color="auto"/>
      </w:divBdr>
      <w:divsChild>
        <w:div w:id="71198824">
          <w:marLeft w:val="0"/>
          <w:marRight w:val="0"/>
          <w:marTop w:val="0"/>
          <w:marBottom w:val="0"/>
          <w:divBdr>
            <w:top w:val="none" w:sz="0" w:space="0" w:color="auto"/>
            <w:left w:val="none" w:sz="0" w:space="0" w:color="auto"/>
            <w:bottom w:val="none" w:sz="0" w:space="0" w:color="auto"/>
            <w:right w:val="none" w:sz="0" w:space="0" w:color="auto"/>
          </w:divBdr>
        </w:div>
      </w:divsChild>
    </w:div>
    <w:div w:id="2084447344">
      <w:bodyDiv w:val="1"/>
      <w:marLeft w:val="0"/>
      <w:marRight w:val="0"/>
      <w:marTop w:val="0"/>
      <w:marBottom w:val="0"/>
      <w:divBdr>
        <w:top w:val="none" w:sz="0" w:space="0" w:color="auto"/>
        <w:left w:val="none" w:sz="0" w:space="0" w:color="auto"/>
        <w:bottom w:val="none" w:sz="0" w:space="0" w:color="auto"/>
        <w:right w:val="none" w:sz="0" w:space="0" w:color="auto"/>
      </w:divBdr>
    </w:div>
    <w:div w:id="2117170940">
      <w:bodyDiv w:val="1"/>
      <w:marLeft w:val="0"/>
      <w:marRight w:val="0"/>
      <w:marTop w:val="0"/>
      <w:marBottom w:val="0"/>
      <w:divBdr>
        <w:top w:val="none" w:sz="0" w:space="0" w:color="auto"/>
        <w:left w:val="none" w:sz="0" w:space="0" w:color="auto"/>
        <w:bottom w:val="none" w:sz="0" w:space="0" w:color="auto"/>
        <w:right w:val="none" w:sz="0" w:space="0" w:color="auto"/>
      </w:divBdr>
    </w:div>
    <w:div w:id="214233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glossaryDocument" Target="glossary/document.xml"/><Relationship Id="rId21" Type="http://schemas.openxmlformats.org/officeDocument/2006/relationships/image" Target="media/image14.png"/><Relationship Id="rId34" Type="http://schemas.openxmlformats.org/officeDocument/2006/relationships/hyperlink" Target="https://github.com/nickpotamianos/Computer_Vision_Lab/blob/main/CV_5-AUTOENCODERS/VAE.ipynb"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nickpotamianos/Computer_Vision_Lab/blob/main/CV_5-AUTOENCODERS/autoencoder_mnist_2.ipynb" TargetMode="External"/><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nickpotamianos/Computer_Vision_Lab/blob/main/CV_5-AUTOENCODERS/autoencoder_mnist_4.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github.com/nickpotamianos/Computer_Vision_Lab/blob/main/CV_5-AUTOENCODERS/python%20compare_autoencoders.ipynb"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nickpotamianos/Computer_Vision_Lab/blob/main/CV_5-AUTOENCODERS/autoencoder_mnist_1.ipynb" TargetMode="External"/><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CE2933B772B4FEF84E3EBE2DB785AF2"/>
        <w:category>
          <w:name w:val="General"/>
          <w:gallery w:val="placeholder"/>
        </w:category>
        <w:types>
          <w:type w:val="bbPlcHdr"/>
        </w:types>
        <w:behaviors>
          <w:behavior w:val="content"/>
        </w:behaviors>
        <w:guid w:val="{B48E09AB-7CAF-4B8B-8316-D86169AE50C4}"/>
      </w:docPartPr>
      <w:docPartBody>
        <w:p w:rsidR="003F78EB" w:rsidRDefault="00E16241" w:rsidP="00E16241">
          <w:pPr>
            <w:pStyle w:val="BCE2933B772B4FEF84E3EBE2DB785AF2"/>
          </w:pPr>
          <w:r>
            <w:rPr>
              <w:color w:val="156082" w:themeColor="accent1"/>
            </w:rPr>
            <w:t>[Document title]</w:t>
          </w:r>
        </w:p>
      </w:docPartBody>
    </w:docPart>
    <w:docPart>
      <w:docPartPr>
        <w:name w:val="4F7E1F9F862E4D3C8135D39DF1A9682D"/>
        <w:category>
          <w:name w:val="General"/>
          <w:gallery w:val="placeholder"/>
        </w:category>
        <w:types>
          <w:type w:val="bbPlcHdr"/>
        </w:types>
        <w:behaviors>
          <w:behavior w:val="content"/>
        </w:behaviors>
        <w:guid w:val="{EEC45F6F-24A6-4A37-9867-A930F8C37F1E}"/>
      </w:docPartPr>
      <w:docPartBody>
        <w:p w:rsidR="003F78EB" w:rsidRDefault="00E16241" w:rsidP="00E16241">
          <w:pPr>
            <w:pStyle w:val="4F7E1F9F862E4D3C8135D39DF1A9682D"/>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obe Garamond Pro">
    <w:panose1 w:val="00000000000000000000"/>
    <w:charset w:val="00"/>
    <w:family w:val="roman"/>
    <w:notTrueType/>
    <w:pitch w:val="variable"/>
    <w:sig w:usb0="00000007" w:usb1="00000001" w:usb2="00000000" w:usb3="00000000" w:csb0="00000093" w:csb1="00000000"/>
  </w:font>
  <w:font w:name="FreeSans">
    <w:altName w:val="Yu Gothic"/>
    <w:charset w:val="80"/>
    <w:family w:val="swiss"/>
    <w:pitch w:val="default"/>
  </w:font>
  <w:font w:name="Arial Narrow">
    <w:panose1 w:val="020B0606020202030204"/>
    <w:charset w:val="00"/>
    <w:family w:val="swiss"/>
    <w:pitch w:val="variable"/>
    <w:sig w:usb0="00000287" w:usb1="00000800" w:usb2="00000000" w:usb3="00000000" w:csb0="0000009F" w:csb1="00000000"/>
  </w:font>
  <w:font w:name="GR-Soft_Helv">
    <w:altName w:val="Times New Roman"/>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CG Times (WN)">
    <w:altName w:val="Times New Roman"/>
    <w:charset w:val="00"/>
    <w:family w:val="roman"/>
    <w:pitch w:val="variable"/>
  </w:font>
  <w:font w:name="HellasArial">
    <w:altName w:val="Times New Roman"/>
    <w:charset w:val="00"/>
    <w:family w:val="roman"/>
    <w:pitch w:val="default"/>
  </w:font>
  <w:font w:name="DejaVu Sans">
    <w:charset w:val="A1"/>
    <w:family w:val="swiss"/>
    <w:pitch w:val="variable"/>
    <w:sig w:usb0="E7002EFF" w:usb1="D200FDFF" w:usb2="0A246029" w:usb3="00000000" w:csb0="000001FF" w:csb1="00000000"/>
  </w:font>
  <w:font w:name="HellasTimes">
    <w:altName w:val="Courier New"/>
    <w:charset w:val="00"/>
    <w:family w:val="roman"/>
    <w:pitch w:val="variable"/>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41"/>
    <w:rsid w:val="003F78EB"/>
    <w:rsid w:val="004F7209"/>
    <w:rsid w:val="00DF0CA1"/>
    <w:rsid w:val="00E16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E2933B772B4FEF84E3EBE2DB785AF2">
    <w:name w:val="BCE2933B772B4FEF84E3EBE2DB785AF2"/>
    <w:rsid w:val="00E16241"/>
  </w:style>
  <w:style w:type="paragraph" w:customStyle="1" w:styleId="4F7E1F9F862E4D3C8135D39DF1A9682D">
    <w:name w:val="4F7E1F9F862E4D3C8135D39DF1A9682D"/>
    <w:rsid w:val="00E162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262AE2-D543-4A42-BDB2-4A86AD291F90}">
  <we:reference id="wa200000011" version="1.0.1.0" store="en-US" storeType="OMEX"/>
  <we:alternateReferences>
    <we:reference id="WA200000011" version="1.0.1.0" store="" storeType="OMEX"/>
  </we:alternateReferences>
  <we:properties>
    <we:property name="language" value="&quot;Pyth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D87FB-B403-4911-979F-AA812909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41</Pages>
  <Words>7226</Words>
  <Characters>53108</Characters>
  <Application>Microsoft Office Word</Application>
  <DocSecurity>0</DocSecurity>
  <Lines>442</Lines>
  <Paragraphs>120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Developing Secure Digital Exam Platform for Multiple Choice Questions - e@exams</vt:lpstr>
      <vt:lpstr>Developing Secure Digital Exam Platform for Multiple Choice Questions - e@exams</vt:lpstr>
    </vt:vector>
  </TitlesOfParts>
  <Company/>
  <LinksUpToDate>false</LinksUpToDate>
  <CharactersWithSpaces>60214</CharactersWithSpaces>
  <SharedDoc>false</SharedDoc>
  <HLinks>
    <vt:vector size="24" baseType="variant">
      <vt:variant>
        <vt:i4>4456564</vt:i4>
      </vt:variant>
      <vt:variant>
        <vt:i4>9</vt:i4>
      </vt:variant>
      <vt:variant>
        <vt:i4>0</vt:i4>
      </vt:variant>
      <vt:variant>
        <vt:i4>5</vt:i4>
      </vt:variant>
      <vt:variant>
        <vt:lpwstr>https://github.com/nickpotamianos/Computer_Vision_Lab/blob/main/CV_5-AUTOENCODERS/autoencoder_mnist_1.ipynb</vt:lpwstr>
      </vt:variant>
      <vt:variant>
        <vt:lpwstr/>
      </vt:variant>
      <vt:variant>
        <vt:i4>4194332</vt:i4>
      </vt:variant>
      <vt:variant>
        <vt:i4>6</vt:i4>
      </vt:variant>
      <vt:variant>
        <vt:i4>0</vt:i4>
      </vt:variant>
      <vt:variant>
        <vt:i4>5</vt:i4>
      </vt:variant>
      <vt:variant>
        <vt:lpwstr>https://github.com/nickpotamianos/Computer_Vision_Lab/blob/main/CV_5-AUTOENCODERS/mnist_kernel.ipynb</vt:lpwstr>
      </vt:variant>
      <vt:variant>
        <vt:lpwstr/>
      </vt:variant>
      <vt:variant>
        <vt:i4>7340144</vt:i4>
      </vt:variant>
      <vt:variant>
        <vt:i4>3</vt:i4>
      </vt:variant>
      <vt:variant>
        <vt:i4>0</vt:i4>
      </vt:variant>
      <vt:variant>
        <vt:i4>5</vt:i4>
      </vt:variant>
      <vt:variant>
        <vt:lpwstr>https://github.com/nickpotamianos/Computer_Vision_Lab/blob/main/CV_5-AUTOENCODERS/mnist_part2.ipynb</vt:lpwstr>
      </vt:variant>
      <vt:variant>
        <vt:lpwstr/>
      </vt:variant>
      <vt:variant>
        <vt:i4>7340147</vt:i4>
      </vt:variant>
      <vt:variant>
        <vt:i4>0</vt:i4>
      </vt:variant>
      <vt:variant>
        <vt:i4>0</vt:i4>
      </vt:variant>
      <vt:variant>
        <vt:i4>5</vt:i4>
      </vt:variant>
      <vt:variant>
        <vt:lpwstr>https://github.com/nickpotamianos/Computer_Vision_Lab/blob/main/CV_5-AUTOENCODERS/mnist_part1.ipynb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ΘΕΜΑΤΑ ΟΡΑΣΗΣ ΥΠΟΛΟΓΙΣΤΩΝ| 5Η ΕΡΓΑΣΤΗΡΙΑΚΗ</dc:title>
  <dc:subject/>
  <dc:creator>ΠΟΤΑΜΙΑΝΟΣ ΑΓΓΕΛΟΣ - ΝΙΚΟΛΑΟΣ</dc:creator>
  <cp:keywords/>
  <cp:lastModifiedBy>ΠΟΤΑΜΙΑΝΟΣ ΑΓΓΕΛΟΣ - ΝΙΚΟΛΑΟΣ</cp:lastModifiedBy>
  <cp:revision>375</cp:revision>
  <cp:lastPrinted>2017-04-06T06:54:00Z</cp:lastPrinted>
  <dcterms:created xsi:type="dcterms:W3CDTF">2024-12-16T10:59:00Z</dcterms:created>
  <dcterms:modified xsi:type="dcterms:W3CDTF">2025-01-07T16:16:00Z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6f61ae99302e8419d747d7e47298994de88f23dc22046d845d7c2ccf8344543b</vt:lpwstr>
  </property>
</Properties>
</file>