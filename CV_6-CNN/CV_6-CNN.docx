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072B2E" w14:textId="77777777" w:rsidR="007D50D3" w:rsidRDefault="007D50D3">
      <w:pPr>
        <w:jc w:val="center"/>
        <w:rPr>
          <w:noProof/>
          <w:sz w:val="36"/>
          <w:szCs w:val="36"/>
          <w:lang w:eastAsia="en-GB"/>
        </w:rPr>
      </w:pPr>
    </w:p>
    <w:p w14:paraId="7C7E66CC" w14:textId="17420D5B" w:rsidR="00CA290E" w:rsidRDefault="009E1949">
      <w:pPr>
        <w:jc w:val="center"/>
        <w:rPr>
          <w:sz w:val="32"/>
          <w:szCs w:val="36"/>
          <w:lang w:eastAsia="el-GR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 wp14:anchorId="70CF5EDB" wp14:editId="672C5521">
            <wp:extent cx="1839166" cy="1958881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41" b="-3569"/>
                    <a:stretch/>
                  </pic:blipFill>
                  <pic:spPr bwMode="auto">
                    <a:xfrm>
                      <a:off x="0" y="0"/>
                      <a:ext cx="1847874" cy="196815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A991F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Πολυτεχνική Σχολή</w:t>
      </w:r>
    </w:p>
    <w:p w14:paraId="1B10FB3A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Τμήμα Μηχανικών Η/Υ &amp; Πληροφορικής</w:t>
      </w:r>
    </w:p>
    <w:p w14:paraId="7582A60D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0293397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4D9D8BEB" w14:textId="70D2B321" w:rsidR="00FA1016" w:rsidRPr="00ED067C" w:rsidRDefault="00FA1016" w:rsidP="002A1F2B">
      <w:pPr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eastAsia="en-GB" w:bidi="he-IL"/>
        </w:rPr>
      </w:pPr>
    </w:p>
    <w:p w14:paraId="3F832C50" w14:textId="77777777" w:rsidR="00FA1016" w:rsidRPr="00FA1016" w:rsidRDefault="00FA1016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8"/>
          <w:szCs w:val="28"/>
          <w:lang w:eastAsia="en-GB" w:bidi="he-IL"/>
        </w:rPr>
      </w:pPr>
    </w:p>
    <w:p w14:paraId="300D96E2" w14:textId="5D7B3156" w:rsidR="00FA1016" w:rsidRPr="00D32473" w:rsidRDefault="00C94B35" w:rsidP="00FA1016">
      <w:pPr>
        <w:suppressAutoHyphens w:val="0"/>
        <w:autoSpaceDE w:val="0"/>
        <w:autoSpaceDN w:val="0"/>
        <w:adjustRightInd w:val="0"/>
        <w:jc w:val="center"/>
        <w:rPr>
          <w:color w:val="000000"/>
          <w:sz w:val="32"/>
          <w:szCs w:val="32"/>
          <w:lang w:eastAsia="en-GB" w:bidi="he-IL"/>
        </w:rPr>
      </w:pPr>
      <w:r>
        <w:rPr>
          <w:b/>
          <w:bCs/>
          <w:color w:val="000000"/>
          <w:sz w:val="32"/>
          <w:szCs w:val="32"/>
          <w:lang w:eastAsia="en-GB" w:bidi="he-IL"/>
        </w:rPr>
        <w:t xml:space="preserve">ΘΕΜΑΤΑ ΟΡΑΣΗΣ </w:t>
      </w:r>
      <w:r w:rsidR="006C6F24">
        <w:rPr>
          <w:b/>
          <w:bCs/>
          <w:color w:val="000000"/>
          <w:sz w:val="32"/>
          <w:szCs w:val="32"/>
          <w:lang w:eastAsia="en-GB" w:bidi="he-IL"/>
        </w:rPr>
        <w:t>ΥΠΟΛΟΓΙΣΤΩΝ &amp; ΓΡΑΦΙΚΗΣ</w:t>
      </w:r>
    </w:p>
    <w:p w14:paraId="3CD77C13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1BFBF44" w14:textId="77777777" w:rsidR="00C154A8" w:rsidRPr="003D207A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1612D3E1" w14:textId="77777777" w:rsidR="000A2EFF" w:rsidRDefault="00FA1016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sz w:val="40"/>
          <w:szCs w:val="40"/>
          <w:lang w:eastAsia="el-GR"/>
        </w:rPr>
      </w:pPr>
      <w:r w:rsidRPr="00FA1016">
        <w:rPr>
          <w:b/>
          <w:bCs/>
          <w:sz w:val="40"/>
          <w:szCs w:val="40"/>
          <w:lang w:eastAsia="el-GR"/>
        </w:rPr>
        <w:t xml:space="preserve">ΑΝΑΦΟΡΑ ΒΑΣΙΣΜΕΝΗ </w:t>
      </w:r>
      <w:r w:rsidR="00ED067C">
        <w:rPr>
          <w:b/>
          <w:bCs/>
          <w:sz w:val="40"/>
          <w:szCs w:val="40"/>
          <w:lang w:eastAsia="el-GR"/>
        </w:rPr>
        <w:t>ΣΤ</w:t>
      </w:r>
      <w:r w:rsidR="006C6F24">
        <w:rPr>
          <w:b/>
          <w:bCs/>
          <w:sz w:val="40"/>
          <w:szCs w:val="40"/>
          <w:lang w:eastAsia="el-GR"/>
        </w:rPr>
        <w:t xml:space="preserve">ΗΝ </w:t>
      </w:r>
    </w:p>
    <w:p w14:paraId="70D5FBD5" w14:textId="469C1AE3" w:rsidR="00ED067C" w:rsidRPr="00ED067C" w:rsidRDefault="000C1690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sz w:val="40"/>
          <w:szCs w:val="40"/>
          <w:lang w:eastAsia="el-GR"/>
        </w:rPr>
      </w:pPr>
      <w:r>
        <w:rPr>
          <w:b/>
          <w:bCs/>
          <w:sz w:val="40"/>
          <w:szCs w:val="40"/>
          <w:lang w:eastAsia="el-GR"/>
        </w:rPr>
        <w:t>6</w:t>
      </w:r>
      <w:r w:rsidR="006C6F24" w:rsidRPr="006C6F24">
        <w:rPr>
          <w:b/>
          <w:bCs/>
          <w:sz w:val="40"/>
          <w:szCs w:val="40"/>
          <w:vertAlign w:val="superscript"/>
          <w:lang w:eastAsia="el-GR"/>
        </w:rPr>
        <w:t>Η</w:t>
      </w:r>
      <w:r w:rsidR="006C6F24">
        <w:rPr>
          <w:b/>
          <w:bCs/>
          <w:sz w:val="40"/>
          <w:szCs w:val="40"/>
          <w:lang w:eastAsia="el-GR"/>
        </w:rPr>
        <w:t xml:space="preserve"> ΕΡΓΑΣΤΗΡΙΑΚΗ ΑΣΚΗΣΗ</w:t>
      </w:r>
    </w:p>
    <w:p w14:paraId="7EE27B49" w14:textId="77777777" w:rsidR="00C154A8" w:rsidRPr="00C154A8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51A096BB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18C35D7A" w14:textId="77777777" w:rsidR="00B7314D" w:rsidRPr="00C154A8" w:rsidRDefault="00B7314D">
      <w:pPr>
        <w:jc w:val="center"/>
        <w:rPr>
          <w:b/>
          <w:bCs/>
          <w:sz w:val="24"/>
          <w:szCs w:val="24"/>
          <w:lang w:eastAsia="el-GR"/>
        </w:rPr>
      </w:pPr>
    </w:p>
    <w:p w14:paraId="19E5C71F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1F14B3C6" w14:textId="6F11C7E6" w:rsidR="00C154A8" w:rsidRPr="00C154A8" w:rsidRDefault="006C6F24" w:rsidP="00C154A8">
      <w:pPr>
        <w:jc w:val="center"/>
        <w:rPr>
          <w:sz w:val="36"/>
          <w:szCs w:val="24"/>
          <w:lang w:eastAsia="el-GR"/>
        </w:rPr>
      </w:pPr>
      <w:r>
        <w:rPr>
          <w:sz w:val="36"/>
          <w:szCs w:val="24"/>
          <w:lang w:eastAsia="el-GR"/>
        </w:rPr>
        <w:t>ΑΓΓΕΛΟΣ ΝΙΚΟΛΑΟΣ ΠΟΤΑΜΙΑΝΟΣ</w:t>
      </w:r>
    </w:p>
    <w:p w14:paraId="78417FA7" w14:textId="1700658D" w:rsidR="00943652" w:rsidRDefault="00C154A8" w:rsidP="00C154A8">
      <w:pPr>
        <w:jc w:val="center"/>
        <w:rPr>
          <w:sz w:val="24"/>
          <w:szCs w:val="24"/>
          <w:lang w:eastAsia="el-GR"/>
        </w:rPr>
      </w:pPr>
      <w:r w:rsidRPr="00C154A8">
        <w:rPr>
          <w:sz w:val="24"/>
          <w:szCs w:val="24"/>
          <w:lang w:eastAsia="el-GR"/>
        </w:rPr>
        <w:t xml:space="preserve">Α.Μ. </w:t>
      </w:r>
      <w:r w:rsidR="006C6F24">
        <w:rPr>
          <w:sz w:val="24"/>
          <w:szCs w:val="24"/>
          <w:lang w:eastAsia="el-GR"/>
        </w:rPr>
        <w:t>1084537</w:t>
      </w:r>
    </w:p>
    <w:p w14:paraId="03CB29E0" w14:textId="209C97BE" w:rsidR="00B7314D" w:rsidRPr="00CE54C8" w:rsidRDefault="00CE54C8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val="en-US" w:eastAsia="el-GR"/>
        </w:rPr>
        <w:t>up</w:t>
      </w:r>
      <w:r w:rsidRPr="00CE54C8">
        <w:rPr>
          <w:sz w:val="24"/>
          <w:szCs w:val="24"/>
          <w:lang w:eastAsia="el-GR"/>
        </w:rPr>
        <w:t>1084537@</w:t>
      </w:r>
      <w:r>
        <w:rPr>
          <w:sz w:val="24"/>
          <w:szCs w:val="24"/>
          <w:lang w:val="en-US" w:eastAsia="el-GR"/>
        </w:rPr>
        <w:t>ac</w:t>
      </w:r>
      <w:r w:rsidRPr="00CE54C8">
        <w:rPr>
          <w:sz w:val="24"/>
          <w:szCs w:val="24"/>
          <w:lang w:eastAsia="el-GR"/>
        </w:rPr>
        <w:t>.</w:t>
      </w:r>
      <w:r>
        <w:rPr>
          <w:sz w:val="24"/>
          <w:szCs w:val="24"/>
          <w:lang w:val="en-US" w:eastAsia="el-GR"/>
        </w:rPr>
        <w:t>upatras</w:t>
      </w:r>
      <w:r w:rsidRPr="00CE54C8">
        <w:rPr>
          <w:sz w:val="24"/>
          <w:szCs w:val="24"/>
          <w:lang w:eastAsia="el-GR"/>
        </w:rPr>
        <w:t>.</w:t>
      </w:r>
      <w:r>
        <w:rPr>
          <w:sz w:val="24"/>
          <w:szCs w:val="24"/>
          <w:lang w:val="en-US" w:eastAsia="el-GR"/>
        </w:rPr>
        <w:t>gr</w:t>
      </w:r>
    </w:p>
    <w:p w14:paraId="241221C3" w14:textId="77777777" w:rsidR="00C154A8" w:rsidRDefault="00C154A8">
      <w:pPr>
        <w:jc w:val="center"/>
        <w:rPr>
          <w:sz w:val="24"/>
          <w:szCs w:val="24"/>
          <w:lang w:eastAsia="el-GR"/>
        </w:rPr>
      </w:pPr>
    </w:p>
    <w:p w14:paraId="66A5EFD5" w14:textId="77777777" w:rsidR="00C154A8" w:rsidRDefault="00C154A8">
      <w:pPr>
        <w:jc w:val="center"/>
        <w:rPr>
          <w:sz w:val="24"/>
          <w:szCs w:val="24"/>
          <w:lang w:eastAsia="el-GR"/>
        </w:rPr>
      </w:pPr>
    </w:p>
    <w:p w14:paraId="06EEAEDA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452EAC78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3254728A" w14:textId="5C5C7D24" w:rsidR="00124ADF" w:rsidRPr="00E448FA" w:rsidRDefault="00CA290E" w:rsidP="007D50D3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 xml:space="preserve">Πάτρα, </w:t>
      </w:r>
      <w:r w:rsidR="00CE54C8" w:rsidRPr="00CE54C8">
        <w:rPr>
          <w:sz w:val="24"/>
          <w:szCs w:val="24"/>
          <w:lang w:eastAsia="el-GR"/>
        </w:rPr>
        <w:t>2</w:t>
      </w:r>
      <w:r w:rsidR="00CE54C8" w:rsidRPr="00E448FA">
        <w:rPr>
          <w:sz w:val="24"/>
          <w:szCs w:val="24"/>
          <w:lang w:eastAsia="el-GR"/>
        </w:rPr>
        <w:t>024</w:t>
      </w:r>
    </w:p>
    <w:p w14:paraId="6339BF98" w14:textId="77777777" w:rsidR="00124ADF" w:rsidRPr="00E448FA" w:rsidRDefault="00124ADF">
      <w:pPr>
        <w:suppressAutoHyphens w:val="0"/>
        <w:jc w:val="left"/>
        <w:rPr>
          <w:sz w:val="24"/>
          <w:szCs w:val="24"/>
          <w:lang w:eastAsia="el-GR"/>
        </w:rPr>
      </w:pPr>
      <w:r w:rsidRPr="00E448FA">
        <w:rPr>
          <w:sz w:val="24"/>
          <w:szCs w:val="24"/>
          <w:lang w:eastAsia="el-GR"/>
        </w:rPr>
        <w:br w:type="page"/>
      </w:r>
    </w:p>
    <w:p w14:paraId="28567E6D" w14:textId="4E67CBFC" w:rsidR="00AA06BA" w:rsidRDefault="00AA06BA" w:rsidP="00AA06BA">
      <w:pPr>
        <w:jc w:val="center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AA06BA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ΠΡΟΑΙΡΕΤΙΚΗ ΓΙΑ </w:t>
      </w:r>
      <w:r>
        <w:rPr>
          <w:rFonts w:ascii="Courier New" w:hAnsi="Courier New" w:cs="Courier New"/>
          <w:b/>
          <w:bCs/>
          <w:sz w:val="24"/>
          <w:szCs w:val="24"/>
          <w:lang w:eastAsia="el-GR"/>
        </w:rPr>
        <w:t>ΤΟΥΣ</w:t>
      </w:r>
      <w:r w:rsidRPr="00AA06BA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ΠΡΟΠΤΥΧΙΑΚΟΥΣ ΕΡΓΑΣΙΑ </w:t>
      </w:r>
    </w:p>
    <w:p w14:paraId="54A76DA4" w14:textId="7F096AEB" w:rsidR="00AA06BA" w:rsidRPr="00AA06BA" w:rsidRDefault="00AA06BA" w:rsidP="00AA06BA">
      <w:pPr>
        <w:jc w:val="center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AA06BA">
        <w:rPr>
          <w:rFonts w:ascii="Courier New" w:hAnsi="Courier New" w:cs="Courier New"/>
          <w:b/>
          <w:bCs/>
          <w:sz w:val="24"/>
          <w:szCs w:val="24"/>
          <w:lang w:eastAsia="el-GR"/>
        </w:rPr>
        <w:t>ΤΗΝ ΕΙΧΑ ΗΔΗ ΥΛΟΠΟΙΗΣΕΙ ΟΤΑΝ ΑΝΑΚΟΙΝΩΘΗΚΕ</w:t>
      </w:r>
    </w:p>
    <w:p w14:paraId="2309395B" w14:textId="12AAFCF0" w:rsidR="00264B81" w:rsidRPr="00264B81" w:rsidRDefault="00AA06BA" w:rsidP="00264B81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A06BA">
        <w:rPr>
          <w:rFonts w:ascii="Courier New" w:hAnsi="Courier New" w:cs="Courier New"/>
          <w:sz w:val="24"/>
          <w:szCs w:val="24"/>
          <w:lang w:eastAsia="el-GR"/>
        </w:rPr>
        <w:br/>
      </w:r>
      <w:r w:rsidR="00E448FA">
        <w:rPr>
          <w:rFonts w:ascii="Courier New" w:hAnsi="Courier New" w:cs="Courier New"/>
          <w:sz w:val="24"/>
          <w:szCs w:val="24"/>
          <w:lang w:eastAsia="el-GR"/>
        </w:rPr>
        <w:t xml:space="preserve">Προς διευκόλυνση της διαδικασίας της διόρθωσης, μπορείτε να βρείτε τον κώδικα ανεβασμένο στο </w:t>
      </w:r>
      <w:hyperlink r:id="rId9" w:history="1">
        <w:r w:rsidR="00E448FA" w:rsidRPr="00404DCB">
          <w:rPr>
            <w:rStyle w:val="Hyperlink"/>
            <w:rFonts w:ascii="Courier New" w:hAnsi="Courier New" w:cs="Courier New"/>
            <w:sz w:val="24"/>
            <w:szCs w:val="24"/>
            <w:lang w:val="en-US" w:eastAsia="el-GR"/>
          </w:rPr>
          <w:t>GitHub</w:t>
        </w:r>
      </w:hyperlink>
      <w:r w:rsidR="00E448FA" w:rsidRPr="00CC41A6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r w:rsidR="00E448FA">
        <w:rPr>
          <w:rFonts w:ascii="Courier New" w:hAnsi="Courier New" w:cs="Courier New"/>
          <w:sz w:val="24"/>
          <w:szCs w:val="24"/>
          <w:lang w:eastAsia="el-GR"/>
        </w:rPr>
        <w:t xml:space="preserve">καθώς και τον κώδικα συμπυκνωμένο σε </w:t>
      </w:r>
      <w:r w:rsidR="00E448FA" w:rsidRPr="00CC41A6">
        <w:rPr>
          <w:rFonts w:ascii="Courier New" w:hAnsi="Courier New" w:cs="Courier New"/>
          <w:sz w:val="24"/>
          <w:szCs w:val="24"/>
          <w:lang w:eastAsia="el-GR"/>
        </w:rPr>
        <w:t>.</w:t>
      </w:r>
      <w:r w:rsidR="00E448FA">
        <w:rPr>
          <w:rFonts w:ascii="Courier New" w:hAnsi="Courier New" w:cs="Courier New"/>
          <w:sz w:val="24"/>
          <w:szCs w:val="24"/>
          <w:lang w:val="en-US" w:eastAsia="el-GR"/>
        </w:rPr>
        <w:t>ipynb</w:t>
      </w:r>
      <w:r w:rsidR="00E448FA" w:rsidRPr="00CC41A6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="00E448FA">
        <w:rPr>
          <w:rFonts w:ascii="Courier New" w:hAnsi="Courier New" w:cs="Courier New"/>
          <w:sz w:val="24"/>
          <w:szCs w:val="24"/>
          <w:lang w:eastAsia="el-GR"/>
        </w:rPr>
        <w:t>μορφή με τα αποτελέσματα τυπωμένα</w:t>
      </w:r>
      <w:r w:rsidR="006C0338">
        <w:rPr>
          <w:rFonts w:ascii="Courier New" w:hAnsi="Courier New" w:cs="Courier New"/>
          <w:sz w:val="24"/>
          <w:szCs w:val="24"/>
          <w:lang w:eastAsia="el-GR"/>
        </w:rPr>
        <w:t xml:space="preserve"> πάνω στους τίτλους «ΔΙΑΔΙΚΑΣΙΑ Χ</w:t>
      </w:r>
      <w:r w:rsidR="00F4012E" w:rsidRPr="00F4012E">
        <w:rPr>
          <w:rFonts w:ascii="Courier New" w:hAnsi="Courier New" w:cs="Courier New"/>
          <w:sz w:val="24"/>
          <w:szCs w:val="24"/>
          <w:lang w:eastAsia="el-GR"/>
        </w:rPr>
        <w:t>.</w:t>
      </w:r>
      <w:r w:rsidR="006C0338">
        <w:rPr>
          <w:rFonts w:ascii="Courier New" w:hAnsi="Courier New" w:cs="Courier New"/>
          <w:sz w:val="24"/>
          <w:szCs w:val="24"/>
          <w:lang w:eastAsia="el-GR"/>
        </w:rPr>
        <w:t>» όταν υπάρχει το αντίστοιχο αρχείο</w:t>
      </w:r>
      <w:r w:rsidR="00BD4C3A">
        <w:rPr>
          <w:rFonts w:ascii="Courier New" w:hAnsi="Courier New" w:cs="Courier New"/>
          <w:sz w:val="24"/>
          <w:szCs w:val="24"/>
          <w:lang w:eastAsia="el-GR"/>
        </w:rPr>
        <w:t xml:space="preserve">. Στην συγκεκριμένη αναφορά το </w:t>
      </w:r>
      <w:r w:rsidR="00BD4C3A">
        <w:rPr>
          <w:rFonts w:ascii="Courier New" w:hAnsi="Courier New" w:cs="Courier New"/>
          <w:sz w:val="24"/>
          <w:szCs w:val="24"/>
          <w:lang w:val="en-US" w:eastAsia="el-GR"/>
        </w:rPr>
        <w:t>rcnn</w:t>
      </w:r>
      <w:r w:rsidR="00BD4C3A" w:rsidRPr="00BD4C3A">
        <w:rPr>
          <w:rFonts w:ascii="Courier New" w:hAnsi="Courier New" w:cs="Courier New"/>
          <w:sz w:val="24"/>
          <w:szCs w:val="24"/>
          <w:lang w:eastAsia="el-GR"/>
        </w:rPr>
        <w:t>.</w:t>
      </w:r>
      <w:r w:rsidR="00BD4C3A">
        <w:rPr>
          <w:rFonts w:ascii="Courier New" w:hAnsi="Courier New" w:cs="Courier New"/>
          <w:sz w:val="24"/>
          <w:szCs w:val="24"/>
          <w:lang w:val="en-US" w:eastAsia="el-GR"/>
        </w:rPr>
        <w:t>ipynb</w:t>
      </w:r>
      <w:r w:rsidR="00BD4C3A" w:rsidRPr="00BD4C3A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="00BD4C3A">
        <w:rPr>
          <w:rFonts w:ascii="Courier New" w:hAnsi="Courier New" w:cs="Courier New"/>
          <w:sz w:val="24"/>
          <w:szCs w:val="24"/>
          <w:lang w:eastAsia="el-GR"/>
        </w:rPr>
        <w:t>περιέχει όλα τα αποτελέσματα που ζητούνται</w:t>
      </w:r>
      <w:r w:rsidR="00685ACE">
        <w:rPr>
          <w:rFonts w:ascii="Courier New" w:hAnsi="Courier New" w:cs="Courier New"/>
          <w:sz w:val="24"/>
          <w:szCs w:val="24"/>
          <w:lang w:eastAsia="el-GR"/>
        </w:rPr>
        <w:t xml:space="preserve"> και εξωτερικό </w:t>
      </w:r>
      <w:r w:rsidR="00685ACE">
        <w:rPr>
          <w:rFonts w:ascii="Courier New" w:hAnsi="Courier New" w:cs="Courier New"/>
          <w:sz w:val="24"/>
          <w:szCs w:val="24"/>
          <w:lang w:val="en-US" w:eastAsia="el-GR"/>
        </w:rPr>
        <w:t>Link</w:t>
      </w:r>
      <w:r w:rsidR="00685ACE" w:rsidRPr="00685ACE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="00685ACE">
        <w:rPr>
          <w:rFonts w:ascii="Courier New" w:hAnsi="Courier New" w:cs="Courier New"/>
          <w:sz w:val="24"/>
          <w:szCs w:val="24"/>
          <w:lang w:eastAsia="el-GR"/>
        </w:rPr>
        <w:t xml:space="preserve">για </w:t>
      </w:r>
      <w:r w:rsidR="00685ACE">
        <w:rPr>
          <w:rFonts w:ascii="Courier New" w:hAnsi="Courier New" w:cs="Courier New"/>
          <w:sz w:val="24"/>
          <w:szCs w:val="24"/>
          <w:lang w:val="en-US" w:eastAsia="el-GR"/>
        </w:rPr>
        <w:t>google</w:t>
      </w:r>
      <w:r w:rsidR="00685ACE" w:rsidRPr="00685ACE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="00685ACE">
        <w:rPr>
          <w:rFonts w:ascii="Courier New" w:hAnsi="Courier New" w:cs="Courier New"/>
          <w:sz w:val="24"/>
          <w:szCs w:val="24"/>
          <w:lang w:val="en-US" w:eastAsia="el-GR"/>
        </w:rPr>
        <w:t>drive</w:t>
      </w:r>
      <w:r w:rsidR="00685ACE" w:rsidRPr="00685ACE">
        <w:rPr>
          <w:rFonts w:ascii="Courier New" w:hAnsi="Courier New" w:cs="Courier New"/>
          <w:sz w:val="24"/>
          <w:szCs w:val="24"/>
          <w:lang w:eastAsia="el-GR"/>
        </w:rPr>
        <w:t>/</w:t>
      </w:r>
      <w:r w:rsidR="00685ACE">
        <w:rPr>
          <w:rFonts w:ascii="Courier New" w:hAnsi="Courier New" w:cs="Courier New"/>
          <w:sz w:val="24"/>
          <w:szCs w:val="24"/>
          <w:lang w:val="en-US" w:eastAsia="el-GR"/>
        </w:rPr>
        <w:t>google</w:t>
      </w:r>
      <w:r w:rsidR="00685ACE" w:rsidRPr="00685ACE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="00685ACE">
        <w:rPr>
          <w:rFonts w:ascii="Courier New" w:hAnsi="Courier New" w:cs="Courier New"/>
          <w:sz w:val="24"/>
          <w:szCs w:val="24"/>
          <w:lang w:val="en-US" w:eastAsia="el-GR"/>
        </w:rPr>
        <w:t>colab</w:t>
      </w:r>
      <w:r w:rsidR="00685ACE" w:rsidRPr="00685ACE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="00685ACE">
        <w:rPr>
          <w:rFonts w:ascii="Courier New" w:hAnsi="Courier New" w:cs="Courier New"/>
          <w:sz w:val="24"/>
          <w:szCs w:val="24"/>
          <w:lang w:eastAsia="el-GR"/>
        </w:rPr>
        <w:t>αν κα</w:t>
      </w:r>
      <w:r w:rsidR="003D2C92">
        <w:rPr>
          <w:rFonts w:ascii="Courier New" w:hAnsi="Courier New" w:cs="Courier New"/>
          <w:sz w:val="24"/>
          <w:szCs w:val="24"/>
          <w:lang w:eastAsia="el-GR"/>
        </w:rPr>
        <w:t xml:space="preserve">ι εμφανίζονται και μέσω του </w:t>
      </w:r>
      <w:r w:rsidR="003D2C92">
        <w:rPr>
          <w:rFonts w:ascii="Courier New" w:hAnsi="Courier New" w:cs="Courier New"/>
          <w:sz w:val="24"/>
          <w:szCs w:val="24"/>
          <w:lang w:val="en-US" w:eastAsia="el-GR"/>
        </w:rPr>
        <w:t>github</w:t>
      </w:r>
      <w:r w:rsidR="00BD4C3A">
        <w:rPr>
          <w:rFonts w:ascii="Courier New" w:hAnsi="Courier New" w:cs="Courier New"/>
          <w:sz w:val="24"/>
          <w:szCs w:val="24"/>
          <w:lang w:eastAsia="el-GR"/>
        </w:rPr>
        <w:t>.</w:t>
      </w:r>
      <w:r w:rsidR="00E448FA">
        <w:rPr>
          <w:rFonts w:ascii="Courier New" w:hAnsi="Courier New" w:cs="Courier New"/>
          <w:b/>
          <w:bCs/>
          <w:sz w:val="24"/>
          <w:szCs w:val="24"/>
          <w:lang w:eastAsia="el-GR"/>
        </w:rPr>
        <w:br/>
      </w:r>
      <w:r w:rsidR="007B350E">
        <w:rPr>
          <w:rFonts w:ascii="Courier New" w:hAnsi="Courier New" w:cs="Courier New"/>
          <w:b/>
          <w:bCs/>
          <w:sz w:val="24"/>
          <w:szCs w:val="24"/>
          <w:lang w:eastAsia="el-GR"/>
        </w:rPr>
        <w:br/>
        <w:t xml:space="preserve">Εισαγωγή: </w:t>
      </w:r>
      <w:r w:rsidR="007B350E">
        <w:rPr>
          <w:rFonts w:ascii="Courier New" w:hAnsi="Courier New" w:cs="Courier New"/>
          <w:sz w:val="24"/>
          <w:szCs w:val="24"/>
          <w:lang w:eastAsia="el-GR"/>
        </w:rPr>
        <w:t xml:space="preserve">Το δίκτυο έχει εκπαιδευτεί ακριβώς όπως ήταν από το </w:t>
      </w:r>
      <w:r w:rsidR="007B350E">
        <w:rPr>
          <w:rFonts w:ascii="Courier New" w:hAnsi="Courier New" w:cs="Courier New"/>
          <w:sz w:val="24"/>
          <w:szCs w:val="24"/>
          <w:lang w:val="en-US" w:eastAsia="el-GR"/>
        </w:rPr>
        <w:t>google</w:t>
      </w:r>
      <w:r w:rsidR="007B350E" w:rsidRPr="007B350E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="007B350E">
        <w:rPr>
          <w:rFonts w:ascii="Courier New" w:hAnsi="Courier New" w:cs="Courier New"/>
          <w:sz w:val="24"/>
          <w:szCs w:val="24"/>
          <w:lang w:val="en-US" w:eastAsia="el-GR"/>
        </w:rPr>
        <w:t>colab</w:t>
      </w:r>
      <w:r w:rsidR="007B350E" w:rsidRPr="007B350E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r w:rsidR="007B350E">
        <w:rPr>
          <w:rFonts w:ascii="Courier New" w:hAnsi="Courier New" w:cs="Courier New"/>
          <w:sz w:val="24"/>
          <w:szCs w:val="24"/>
          <w:lang w:eastAsia="el-GR"/>
        </w:rPr>
        <w:t xml:space="preserve">χωρίς παραμετροποίηση. Το εκπαίδευσα 2 φορές (μια για τον </w:t>
      </w:r>
      <w:r w:rsidR="007B350E">
        <w:rPr>
          <w:rFonts w:ascii="Courier New" w:hAnsi="Courier New" w:cs="Courier New"/>
          <w:sz w:val="24"/>
          <w:szCs w:val="24"/>
          <w:lang w:val="en-US" w:eastAsia="el-GR"/>
        </w:rPr>
        <w:t>SSD</w:t>
      </w:r>
      <w:r w:rsidR="007B350E" w:rsidRPr="007B350E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="007B350E">
        <w:rPr>
          <w:rFonts w:ascii="Courier New" w:hAnsi="Courier New" w:cs="Courier New"/>
          <w:sz w:val="24"/>
          <w:szCs w:val="24"/>
          <w:lang w:eastAsia="el-GR"/>
        </w:rPr>
        <w:t xml:space="preserve">και μια για τον </w:t>
      </w:r>
      <w:r w:rsidR="00FC4F4D">
        <w:rPr>
          <w:rFonts w:ascii="Courier New" w:hAnsi="Courier New" w:cs="Courier New"/>
          <w:sz w:val="24"/>
          <w:szCs w:val="24"/>
          <w:lang w:val="en-US" w:eastAsia="el-GR"/>
        </w:rPr>
        <w:t>F</w:t>
      </w:r>
      <w:r w:rsidR="007B350E">
        <w:rPr>
          <w:rFonts w:ascii="Courier New" w:hAnsi="Courier New" w:cs="Courier New"/>
          <w:sz w:val="24"/>
          <w:szCs w:val="24"/>
          <w:lang w:val="en-US" w:eastAsia="el-GR"/>
        </w:rPr>
        <w:t>aster</w:t>
      </w:r>
      <w:r w:rsidR="007B350E" w:rsidRPr="007B350E">
        <w:rPr>
          <w:rFonts w:ascii="Courier New" w:hAnsi="Courier New" w:cs="Courier New"/>
          <w:sz w:val="24"/>
          <w:szCs w:val="24"/>
          <w:lang w:eastAsia="el-GR"/>
        </w:rPr>
        <w:t>-</w:t>
      </w:r>
      <w:r w:rsidR="007B350E">
        <w:rPr>
          <w:rFonts w:ascii="Courier New" w:hAnsi="Courier New" w:cs="Courier New"/>
          <w:sz w:val="24"/>
          <w:szCs w:val="24"/>
          <w:lang w:val="en-US" w:eastAsia="el-GR"/>
        </w:rPr>
        <w:t>RCNN</w:t>
      </w:r>
      <w:r w:rsidR="00753E4A" w:rsidRPr="00753E4A">
        <w:rPr>
          <w:rFonts w:ascii="Courier New" w:hAnsi="Courier New" w:cs="Courier New"/>
          <w:sz w:val="24"/>
          <w:szCs w:val="24"/>
          <w:lang w:eastAsia="el-GR"/>
        </w:rPr>
        <w:t>)</w:t>
      </w:r>
      <w:r w:rsidR="00753E4A">
        <w:rPr>
          <w:rFonts w:ascii="Courier New" w:hAnsi="Courier New" w:cs="Courier New"/>
          <w:sz w:val="24"/>
          <w:szCs w:val="24"/>
          <w:lang w:eastAsia="el-GR"/>
        </w:rPr>
        <w:t xml:space="preserve"> από το οποίο αποθήκευσα τα</w:t>
      </w:r>
      <w:r w:rsidR="00963750">
        <w:rPr>
          <w:rFonts w:ascii="Courier New" w:hAnsi="Courier New" w:cs="Courier New"/>
          <w:sz w:val="24"/>
          <w:szCs w:val="24"/>
          <w:lang w:eastAsia="el-GR"/>
        </w:rPr>
        <w:t>:</w:t>
      </w:r>
      <w:r w:rsidR="00963750">
        <w:rPr>
          <w:rFonts w:ascii="Courier New" w:hAnsi="Courier New" w:cs="Courier New"/>
          <w:sz w:val="24"/>
          <w:szCs w:val="24"/>
          <w:lang w:eastAsia="el-GR"/>
        </w:rPr>
        <w:br/>
      </w:r>
      <w:r w:rsidR="00264B81" w:rsidRPr="00264B81">
        <w:rPr>
          <w:rFonts w:ascii="Courier New" w:hAnsi="Courier New" w:cs="Courier New"/>
          <w:sz w:val="24"/>
          <w:szCs w:val="24"/>
          <w:lang w:eastAsia="el-GR"/>
        </w:rPr>
        <w:t>all_detections_faster.pth</w:t>
      </w:r>
    </w:p>
    <w:p w14:paraId="33EA1966" w14:textId="77777777" w:rsidR="00264B81" w:rsidRPr="00264B81" w:rsidRDefault="00264B81" w:rsidP="00264B81">
      <w:pPr>
        <w:jc w:val="left"/>
        <w:rPr>
          <w:rFonts w:ascii="Courier New" w:hAnsi="Courier New" w:cs="Courier New"/>
          <w:sz w:val="24"/>
          <w:szCs w:val="24"/>
          <w:lang w:val="en-US" w:eastAsia="el-GR"/>
        </w:rPr>
      </w:pPr>
      <w:r w:rsidRPr="00264B81">
        <w:rPr>
          <w:rFonts w:ascii="Courier New" w:hAnsi="Courier New" w:cs="Courier New"/>
          <w:sz w:val="24"/>
          <w:szCs w:val="24"/>
          <w:lang w:val="en-US" w:eastAsia="el-GR"/>
        </w:rPr>
        <w:t>all_detections_ssd.pth</w:t>
      </w:r>
    </w:p>
    <w:p w14:paraId="5C354636" w14:textId="77777777" w:rsidR="00264B81" w:rsidRPr="00264B81" w:rsidRDefault="00264B81" w:rsidP="00264B81">
      <w:pPr>
        <w:jc w:val="left"/>
        <w:rPr>
          <w:rFonts w:ascii="Courier New" w:hAnsi="Courier New" w:cs="Courier New"/>
          <w:sz w:val="24"/>
          <w:szCs w:val="24"/>
          <w:lang w:val="en-US" w:eastAsia="el-GR"/>
        </w:rPr>
      </w:pPr>
      <w:r w:rsidRPr="00264B81">
        <w:rPr>
          <w:rFonts w:ascii="Courier New" w:hAnsi="Courier New" w:cs="Courier New"/>
          <w:sz w:val="24"/>
          <w:szCs w:val="24"/>
          <w:lang w:val="en-US" w:eastAsia="el-GR"/>
        </w:rPr>
        <w:t>all_targets_faster.pth</w:t>
      </w:r>
    </w:p>
    <w:p w14:paraId="0035085B" w14:textId="77777777" w:rsidR="00190536" w:rsidRPr="00836A37" w:rsidRDefault="00264B81" w:rsidP="00264B81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264B81">
        <w:rPr>
          <w:rFonts w:ascii="Courier New" w:hAnsi="Courier New" w:cs="Courier New"/>
          <w:sz w:val="24"/>
          <w:szCs w:val="24"/>
          <w:lang w:val="en-US" w:eastAsia="el-GR"/>
        </w:rPr>
        <w:t>all</w:t>
      </w:r>
      <w:r w:rsidRPr="00963750">
        <w:rPr>
          <w:rFonts w:ascii="Courier New" w:hAnsi="Courier New" w:cs="Courier New"/>
          <w:sz w:val="24"/>
          <w:szCs w:val="24"/>
          <w:lang w:eastAsia="el-GR"/>
        </w:rPr>
        <w:t>_</w:t>
      </w:r>
      <w:r w:rsidRPr="00264B81">
        <w:rPr>
          <w:rFonts w:ascii="Courier New" w:hAnsi="Courier New" w:cs="Courier New"/>
          <w:sz w:val="24"/>
          <w:szCs w:val="24"/>
          <w:lang w:val="en-US" w:eastAsia="el-GR"/>
        </w:rPr>
        <w:t>targets</w:t>
      </w:r>
      <w:r w:rsidRPr="00963750">
        <w:rPr>
          <w:rFonts w:ascii="Courier New" w:hAnsi="Courier New" w:cs="Courier New"/>
          <w:sz w:val="24"/>
          <w:szCs w:val="24"/>
          <w:lang w:eastAsia="el-GR"/>
        </w:rPr>
        <w:t>_</w:t>
      </w:r>
      <w:r w:rsidRPr="00264B81">
        <w:rPr>
          <w:rFonts w:ascii="Courier New" w:hAnsi="Courier New" w:cs="Courier New"/>
          <w:sz w:val="24"/>
          <w:szCs w:val="24"/>
          <w:lang w:val="en-US" w:eastAsia="el-GR"/>
        </w:rPr>
        <w:t>ssd</w:t>
      </w:r>
      <w:r w:rsidRPr="00963750">
        <w:rPr>
          <w:rFonts w:ascii="Courier New" w:hAnsi="Courier New" w:cs="Courier New"/>
          <w:sz w:val="24"/>
          <w:szCs w:val="24"/>
          <w:lang w:eastAsia="el-GR"/>
        </w:rPr>
        <w:t>.</w:t>
      </w:r>
      <w:r w:rsidRPr="00264B81">
        <w:rPr>
          <w:rFonts w:ascii="Courier New" w:hAnsi="Courier New" w:cs="Courier New"/>
          <w:sz w:val="24"/>
          <w:szCs w:val="24"/>
          <w:lang w:val="en-US" w:eastAsia="el-GR"/>
        </w:rPr>
        <w:t>pth</w:t>
      </w:r>
      <w:r w:rsidR="007B350E" w:rsidRPr="00963750">
        <w:rPr>
          <w:rFonts w:ascii="Courier New" w:hAnsi="Courier New" w:cs="Courier New"/>
          <w:b/>
          <w:bCs/>
          <w:sz w:val="24"/>
          <w:szCs w:val="24"/>
          <w:lang w:eastAsia="el-GR"/>
        </w:rPr>
        <w:br/>
      </w:r>
      <w:r w:rsidR="00963750">
        <w:rPr>
          <w:rFonts w:ascii="Courier New" w:hAnsi="Courier New" w:cs="Courier New"/>
          <w:sz w:val="24"/>
          <w:szCs w:val="24"/>
          <w:lang w:eastAsia="el-GR"/>
        </w:rPr>
        <w:t xml:space="preserve">Ώστε να τα </w:t>
      </w:r>
      <w:r w:rsidR="00685ACE">
        <w:rPr>
          <w:rFonts w:ascii="Courier New" w:hAnsi="Courier New" w:cs="Courier New"/>
          <w:sz w:val="24"/>
          <w:szCs w:val="24"/>
          <w:lang w:eastAsia="el-GR"/>
        </w:rPr>
        <w:t xml:space="preserve">κάνω </w:t>
      </w:r>
      <w:r w:rsidR="00685ACE">
        <w:rPr>
          <w:rFonts w:ascii="Courier New" w:hAnsi="Courier New" w:cs="Courier New"/>
          <w:sz w:val="24"/>
          <w:szCs w:val="24"/>
          <w:lang w:val="en-US" w:eastAsia="el-GR"/>
        </w:rPr>
        <w:t>evaluate</w:t>
      </w:r>
      <w:r w:rsidR="00685ACE" w:rsidRPr="00836A37">
        <w:rPr>
          <w:rFonts w:ascii="Courier New" w:hAnsi="Courier New" w:cs="Courier New"/>
          <w:sz w:val="24"/>
          <w:szCs w:val="24"/>
          <w:lang w:eastAsia="el-GR"/>
        </w:rPr>
        <w:t>.</w:t>
      </w:r>
    </w:p>
    <w:p w14:paraId="1F7EBE6F" w14:textId="081DF462" w:rsidR="007D50D3" w:rsidRPr="00836A37" w:rsidRDefault="00E448FA" w:rsidP="00264B81">
      <w:pPr>
        <w:jc w:val="left"/>
        <w:rPr>
          <w:rFonts w:ascii="Courier New" w:hAnsi="Courier New" w:cs="Courier New"/>
          <w:b/>
          <w:bCs/>
          <w:sz w:val="24"/>
          <w:szCs w:val="24"/>
          <w:lang w:val="en-US" w:eastAsia="el-GR"/>
        </w:rPr>
      </w:pPr>
      <w:r w:rsidRPr="000C7D5F">
        <w:rPr>
          <w:rFonts w:ascii="Courier New" w:hAnsi="Courier New" w:cs="Courier New"/>
          <w:b/>
          <w:sz w:val="24"/>
          <w:szCs w:val="24"/>
          <w:lang w:val="en-US" w:eastAsia="el-GR"/>
        </w:rPr>
        <w:br/>
      </w:r>
      <w:hyperlink r:id="rId10" w:history="1">
        <w:r w:rsidR="00B30B2A" w:rsidRPr="00D41CA5">
          <w:rPr>
            <w:rStyle w:val="Hyperlink"/>
            <w:rFonts w:ascii="Courier New" w:hAnsi="Courier New" w:cs="Courier New"/>
            <w:b/>
            <w:bCs/>
            <w:sz w:val="24"/>
            <w:szCs w:val="24"/>
            <w:lang w:eastAsia="el-GR"/>
          </w:rPr>
          <w:t>ΔΙΑΔΙΚΑΣΙΑ</w:t>
        </w:r>
        <w:r w:rsidR="006644CC" w:rsidRPr="000C7D5F">
          <w:rPr>
            <w:rStyle w:val="Hyperlink"/>
            <w:rFonts w:ascii="Courier New" w:hAnsi="Courier New" w:cs="Courier New"/>
            <w:b/>
            <w:sz w:val="24"/>
            <w:szCs w:val="24"/>
            <w:lang w:val="en-US" w:eastAsia="el-GR"/>
          </w:rPr>
          <w:t xml:space="preserve"> 1</w:t>
        </w:r>
        <w:r w:rsidR="000E44FC" w:rsidRPr="000C7D5F">
          <w:rPr>
            <w:rStyle w:val="Hyperlink"/>
            <w:rFonts w:ascii="Courier New" w:hAnsi="Courier New" w:cs="Courier New"/>
            <w:b/>
            <w:sz w:val="24"/>
            <w:szCs w:val="24"/>
            <w:lang w:val="en-US" w:eastAsia="el-GR"/>
          </w:rPr>
          <w:t>-</w:t>
        </w:r>
        <w:r w:rsidR="00BD4C3A" w:rsidRPr="000C7D5F">
          <w:rPr>
            <w:rStyle w:val="Hyperlink"/>
            <w:rFonts w:ascii="Courier New" w:hAnsi="Courier New" w:cs="Courier New"/>
            <w:b/>
            <w:sz w:val="24"/>
            <w:szCs w:val="24"/>
            <w:lang w:val="en-US" w:eastAsia="el-GR"/>
          </w:rPr>
          <w:t>5</w:t>
        </w:r>
        <w:r w:rsidR="006644CC" w:rsidRPr="000C7D5F">
          <w:rPr>
            <w:rStyle w:val="Hyperlink"/>
            <w:rFonts w:ascii="Courier New" w:hAnsi="Courier New" w:cs="Courier New"/>
            <w:b/>
            <w:sz w:val="24"/>
            <w:szCs w:val="24"/>
            <w:lang w:val="en-US" w:eastAsia="el-GR"/>
          </w:rPr>
          <w:t>.</w:t>
        </w:r>
      </w:hyperlink>
      <w:r w:rsidR="00287E9E" w:rsidRPr="000C7D5F">
        <w:rPr>
          <w:lang w:val="en-US"/>
        </w:rPr>
        <w:t xml:space="preserve"> </w:t>
      </w:r>
      <w:r w:rsidR="00287E9E" w:rsidRPr="00836A37">
        <w:rPr>
          <w:rFonts w:ascii="Courier New" w:hAnsi="Courier New" w:cs="Courier New"/>
          <w:sz w:val="24"/>
          <w:szCs w:val="24"/>
          <w:lang w:val="en-US"/>
        </w:rPr>
        <w:t>(</w:t>
      </w:r>
      <w:r w:rsidR="00287E9E" w:rsidRPr="00287E9E">
        <w:rPr>
          <w:rFonts w:ascii="Courier New" w:hAnsi="Courier New" w:cs="Courier New"/>
          <w:sz w:val="24"/>
          <w:szCs w:val="24"/>
        </w:rPr>
        <w:t>ΓΙΑ</w:t>
      </w:r>
      <w:r w:rsidR="00287E9E" w:rsidRPr="00836A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87E9E" w:rsidRPr="00287E9E">
        <w:rPr>
          <w:rFonts w:ascii="Courier New" w:hAnsi="Courier New" w:cs="Courier New"/>
          <w:sz w:val="24"/>
          <w:szCs w:val="24"/>
          <w:lang w:val="en-US"/>
        </w:rPr>
        <w:t>SSD</w:t>
      </w:r>
      <w:r w:rsidR="00287E9E" w:rsidRPr="00836A3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055E847" w14:textId="77777777" w:rsidR="00B30B2A" w:rsidRPr="00836A37" w:rsidRDefault="00B30B2A" w:rsidP="00B30B2A">
      <w:pPr>
        <w:jc w:val="left"/>
        <w:rPr>
          <w:rFonts w:ascii="Courier New" w:hAnsi="Courier New" w:cs="Courier New"/>
          <w:b/>
          <w:bCs/>
          <w:sz w:val="24"/>
          <w:szCs w:val="24"/>
          <w:lang w:val="en-US" w:eastAsia="el-GR"/>
        </w:rPr>
      </w:pPr>
    </w:p>
    <w:p w14:paraId="7029B1FE" w14:textId="31DDAECB" w:rsidR="007B350E" w:rsidRDefault="00287E9E" w:rsidP="00287E9E">
      <w:pPr>
        <w:shd w:val="clear" w:color="auto" w:fill="F0F0F0"/>
        <w:jc w:val="left"/>
        <w:rPr>
          <w:rFonts w:ascii="Courier New" w:hAnsi="Courier New" w:cs="Courier New"/>
          <w:color w:val="880000"/>
          <w:lang w:val="en-US"/>
        </w:rPr>
      </w:pPr>
      <w:r w:rsidRPr="00247326">
        <w:rPr>
          <w:rFonts w:ascii="Courier New" w:hAnsi="Courier New" w:cs="Courier New"/>
          <w:color w:val="767171" w:themeColor="background2" w:themeShade="80"/>
          <w:lang w:val="en-US"/>
        </w:rPr>
        <w:t>SSD Results:</w:t>
      </w:r>
      <w:r w:rsidRPr="00287E9E">
        <w:rPr>
          <w:rFonts w:ascii="Courier New" w:hAnsi="Courier New" w:cs="Courier New"/>
          <w:color w:val="444444"/>
          <w:lang w:val="en-US"/>
        </w:rPr>
        <w:br/>
      </w:r>
      <w:r w:rsidRPr="00247326">
        <w:rPr>
          <w:rFonts w:ascii="Courier New" w:hAnsi="Courier New" w:cs="Courier New"/>
          <w:color w:val="767171" w:themeColor="background2" w:themeShade="80"/>
          <w:lang w:val="en-US"/>
        </w:rPr>
        <w:t xml:space="preserve">Precision: </w:t>
      </w:r>
      <w:r w:rsidRPr="00287E9E">
        <w:rPr>
          <w:rFonts w:ascii="Courier New" w:hAnsi="Courier New" w:cs="Courier New"/>
          <w:color w:val="880000"/>
          <w:lang w:val="en-US"/>
        </w:rPr>
        <w:t>0.0485</w:t>
      </w:r>
      <w:r w:rsidRPr="00287E9E">
        <w:rPr>
          <w:rFonts w:ascii="Courier New" w:hAnsi="Courier New" w:cs="Courier New"/>
          <w:color w:val="444444"/>
          <w:lang w:val="en-US"/>
        </w:rPr>
        <w:br/>
      </w:r>
      <w:r w:rsidRPr="00247326">
        <w:rPr>
          <w:rFonts w:ascii="Courier New" w:hAnsi="Courier New" w:cs="Courier New"/>
          <w:color w:val="767171" w:themeColor="background2" w:themeShade="80"/>
          <w:lang w:val="en-US"/>
        </w:rPr>
        <w:t xml:space="preserve">Recall: </w:t>
      </w:r>
      <w:r w:rsidRPr="00287E9E">
        <w:rPr>
          <w:rFonts w:ascii="Courier New" w:hAnsi="Courier New" w:cs="Courier New"/>
          <w:color w:val="880000"/>
          <w:lang w:val="en-US"/>
        </w:rPr>
        <w:t>0.0133</w:t>
      </w:r>
      <w:r w:rsidRPr="00287E9E">
        <w:rPr>
          <w:rFonts w:ascii="Courier New" w:hAnsi="Courier New" w:cs="Courier New"/>
          <w:color w:val="444444"/>
          <w:lang w:val="en-US"/>
        </w:rPr>
        <w:br/>
      </w:r>
      <w:r w:rsidRPr="00247326">
        <w:rPr>
          <w:rFonts w:ascii="Courier New" w:hAnsi="Courier New" w:cs="Courier New"/>
          <w:color w:val="767171" w:themeColor="background2" w:themeShade="80"/>
          <w:lang w:val="en-US"/>
        </w:rPr>
        <w:t xml:space="preserve">F1 Score: </w:t>
      </w:r>
      <w:r w:rsidRPr="00287E9E">
        <w:rPr>
          <w:rFonts w:ascii="Courier New" w:hAnsi="Courier New" w:cs="Courier New"/>
          <w:color w:val="880000"/>
          <w:lang w:val="en-US"/>
        </w:rPr>
        <w:t>0.0209</w:t>
      </w:r>
    </w:p>
    <w:p w14:paraId="15262DFA" w14:textId="77777777" w:rsidR="007B350E" w:rsidRDefault="007B350E" w:rsidP="007B350E">
      <w:pPr>
        <w:shd w:val="clear" w:color="auto" w:fill="F0F0F0"/>
        <w:jc w:val="left"/>
        <w:rPr>
          <w:rFonts w:ascii="Courier New" w:hAnsi="Courier New" w:cs="Courier New"/>
          <w:color w:val="880000"/>
          <w:lang w:val="en-US"/>
        </w:rPr>
      </w:pPr>
    </w:p>
    <w:p w14:paraId="210FD68C" w14:textId="21780A0C" w:rsidR="007B350E" w:rsidRPr="001465C9" w:rsidRDefault="007B350E" w:rsidP="007B350E">
      <w:pPr>
        <w:shd w:val="clear" w:color="auto" w:fill="F0F0F0"/>
        <w:jc w:val="left"/>
        <w:rPr>
          <w:rFonts w:ascii="Courier New" w:hAnsi="Courier New" w:cs="Courier New"/>
          <w:color w:val="767171" w:themeColor="background2" w:themeShade="80"/>
          <w:lang w:val="en-US"/>
        </w:rPr>
      </w:pPr>
      <w:r w:rsidRPr="001465C9">
        <w:rPr>
          <w:rFonts w:ascii="Courier New" w:hAnsi="Courier New" w:cs="Courier New"/>
          <w:color w:val="767171" w:themeColor="background2" w:themeShade="80"/>
          <w:lang w:val="en-US"/>
        </w:rPr>
        <w:t>Calculating mAP...</w:t>
      </w:r>
    </w:p>
    <w:p w14:paraId="07218C3D" w14:textId="48F295C1" w:rsidR="007B350E" w:rsidRPr="007B350E" w:rsidRDefault="007B350E" w:rsidP="007B350E">
      <w:pPr>
        <w:shd w:val="clear" w:color="auto" w:fill="F0F0F0"/>
        <w:jc w:val="left"/>
        <w:rPr>
          <w:rFonts w:ascii="Courier New" w:hAnsi="Courier New" w:cs="Courier New"/>
          <w:color w:val="880000"/>
          <w:lang w:val="en-US"/>
        </w:rPr>
      </w:pPr>
      <w:r w:rsidRPr="001465C9">
        <w:rPr>
          <w:rFonts w:ascii="Courier New" w:hAnsi="Courier New" w:cs="Courier New"/>
          <w:color w:val="767171" w:themeColor="background2" w:themeShade="80"/>
          <w:lang w:val="en-US"/>
        </w:rPr>
        <w:t xml:space="preserve">Mean Average Precision (mAP): </w:t>
      </w:r>
      <w:r w:rsidRPr="007B350E">
        <w:rPr>
          <w:rFonts w:ascii="Courier New" w:hAnsi="Courier New" w:cs="Courier New"/>
          <w:color w:val="880000"/>
          <w:lang w:val="en-US"/>
        </w:rPr>
        <w:t>0.0076</w:t>
      </w:r>
    </w:p>
    <w:p w14:paraId="6754910B" w14:textId="5F83620C" w:rsidR="007B350E" w:rsidRDefault="00287E9E" w:rsidP="00190536">
      <w:pPr>
        <w:jc w:val="center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182CE458" wp14:editId="59698B4B">
            <wp:extent cx="4313014" cy="3536672"/>
            <wp:effectExtent l="0" t="0" r="0" b="6985"/>
            <wp:docPr id="170889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9621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014" cy="353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FB6A" w14:textId="5209BEE5" w:rsidR="007B350E" w:rsidRDefault="007B350E" w:rsidP="007B350E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hyperlink r:id="rId12" w:history="1">
        <w:r w:rsidRPr="00D41CA5">
          <w:rPr>
            <w:rStyle w:val="Hyperlink"/>
            <w:rFonts w:ascii="Courier New" w:hAnsi="Courier New" w:cs="Courier New"/>
            <w:b/>
            <w:bCs/>
            <w:sz w:val="24"/>
            <w:szCs w:val="24"/>
            <w:lang w:eastAsia="el-GR"/>
          </w:rPr>
          <w:t>ΔΙΑΔΙΚΑΣΙΑ</w:t>
        </w:r>
        <w:r w:rsidRPr="007B350E">
          <w:rPr>
            <w:rStyle w:val="Hyperlink"/>
            <w:rFonts w:ascii="Courier New" w:hAnsi="Courier New" w:cs="Courier New"/>
            <w:b/>
            <w:bCs/>
            <w:sz w:val="24"/>
            <w:szCs w:val="24"/>
            <w:lang w:val="en-US" w:eastAsia="el-GR"/>
          </w:rPr>
          <w:t xml:space="preserve"> 1-5.</w:t>
        </w:r>
      </w:hyperlink>
      <w:r w:rsidRPr="007B350E">
        <w:rPr>
          <w:lang w:val="en-US"/>
        </w:rPr>
        <w:t xml:space="preserve"> </w:t>
      </w:r>
      <w:r w:rsidRPr="007B350E">
        <w:rPr>
          <w:rFonts w:ascii="Courier New" w:hAnsi="Courier New" w:cs="Courier New"/>
          <w:sz w:val="24"/>
          <w:szCs w:val="24"/>
          <w:lang w:val="en-US"/>
        </w:rPr>
        <w:t>(</w:t>
      </w:r>
      <w:r w:rsidRPr="00287E9E">
        <w:rPr>
          <w:rFonts w:ascii="Courier New" w:hAnsi="Courier New" w:cs="Courier New"/>
          <w:sz w:val="24"/>
          <w:szCs w:val="24"/>
        </w:rPr>
        <w:t>ΓΙΑ</w:t>
      </w:r>
      <w:r w:rsidRPr="007B35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Faster-RCNN</w:t>
      </w:r>
      <w:r w:rsidRPr="00287E9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317861A" w14:textId="77777777" w:rsidR="001465C9" w:rsidRDefault="001465C9" w:rsidP="007B350E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67864E2" w14:textId="034A8BDF" w:rsidR="001465C9" w:rsidRDefault="001465C9" w:rsidP="001465C9">
      <w:pPr>
        <w:shd w:val="clear" w:color="auto" w:fill="F0F0F0"/>
        <w:jc w:val="left"/>
        <w:rPr>
          <w:rFonts w:ascii="Courier New" w:hAnsi="Courier New" w:cs="Courier New"/>
          <w:color w:val="880000"/>
          <w:lang w:val="en-US"/>
        </w:rPr>
      </w:pPr>
      <w:r w:rsidRPr="001465C9">
        <w:rPr>
          <w:rFonts w:ascii="Courier New" w:hAnsi="Courier New" w:cs="Courier New"/>
          <w:color w:val="444444"/>
          <w:lang w:val="en-US"/>
        </w:rPr>
        <w:t>Faster R-CNN Results:</w:t>
      </w:r>
      <w:r w:rsidRPr="001465C9">
        <w:rPr>
          <w:rFonts w:ascii="Courier New" w:hAnsi="Courier New" w:cs="Courier New"/>
          <w:color w:val="444444"/>
          <w:lang w:val="en-US"/>
        </w:rPr>
        <w:br/>
        <w:t xml:space="preserve">Precision: </w:t>
      </w:r>
      <w:r w:rsidRPr="001465C9">
        <w:rPr>
          <w:rFonts w:ascii="Courier New" w:hAnsi="Courier New" w:cs="Courier New"/>
          <w:color w:val="880000"/>
          <w:lang w:val="en-US"/>
        </w:rPr>
        <w:t>0.0320</w:t>
      </w:r>
      <w:r w:rsidRPr="001465C9">
        <w:rPr>
          <w:rFonts w:ascii="Courier New" w:hAnsi="Courier New" w:cs="Courier New"/>
          <w:color w:val="444444"/>
          <w:lang w:val="en-US"/>
        </w:rPr>
        <w:br/>
        <w:t xml:space="preserve">Recall: </w:t>
      </w:r>
      <w:r w:rsidRPr="001465C9">
        <w:rPr>
          <w:rFonts w:ascii="Courier New" w:hAnsi="Courier New" w:cs="Courier New"/>
          <w:color w:val="880000"/>
          <w:lang w:val="en-US"/>
        </w:rPr>
        <w:t>0.0290</w:t>
      </w:r>
      <w:r w:rsidRPr="001465C9">
        <w:rPr>
          <w:rFonts w:ascii="Courier New" w:hAnsi="Courier New" w:cs="Courier New"/>
          <w:color w:val="444444"/>
          <w:lang w:val="en-US"/>
        </w:rPr>
        <w:br/>
        <w:t xml:space="preserve">F1 Score: </w:t>
      </w:r>
      <w:r w:rsidRPr="001465C9">
        <w:rPr>
          <w:rFonts w:ascii="Courier New" w:hAnsi="Courier New" w:cs="Courier New"/>
          <w:color w:val="880000"/>
          <w:lang w:val="en-US"/>
        </w:rPr>
        <w:t>0.0304</w:t>
      </w:r>
    </w:p>
    <w:p w14:paraId="4ABDE6E4" w14:textId="33C32B56" w:rsidR="001465C9" w:rsidRPr="00836A37" w:rsidRDefault="001465C9" w:rsidP="001465C9">
      <w:pPr>
        <w:shd w:val="clear" w:color="auto" w:fill="F0F0F0"/>
        <w:jc w:val="left"/>
        <w:rPr>
          <w:lang w:val="en-US"/>
        </w:rPr>
      </w:pPr>
      <w:r w:rsidRPr="001465C9">
        <w:rPr>
          <w:rFonts w:ascii="Courier New" w:hAnsi="Courier New" w:cs="Courier New"/>
          <w:color w:val="444444"/>
          <w:lang w:val="en-US"/>
        </w:rPr>
        <w:br/>
        <w:t>Calculating mAP...</w:t>
      </w:r>
      <w:r w:rsidRPr="001465C9">
        <w:rPr>
          <w:rFonts w:ascii="Courier New" w:hAnsi="Courier New" w:cs="Courier New"/>
          <w:color w:val="444444"/>
          <w:lang w:val="en-US"/>
        </w:rPr>
        <w:br/>
      </w:r>
      <w:r w:rsidRPr="00836A37">
        <w:rPr>
          <w:rFonts w:ascii="Courier New" w:hAnsi="Courier New" w:cs="Courier New"/>
          <w:color w:val="444444"/>
          <w:lang w:val="en-US"/>
        </w:rPr>
        <w:t xml:space="preserve">Mean Average Precision (mAP): </w:t>
      </w:r>
      <w:r w:rsidRPr="00836A37">
        <w:rPr>
          <w:rFonts w:ascii="Courier New" w:hAnsi="Courier New" w:cs="Courier New"/>
          <w:color w:val="880000"/>
          <w:lang w:val="en-US"/>
        </w:rPr>
        <w:t>0.0055</w:t>
      </w:r>
    </w:p>
    <w:p w14:paraId="2D5C7D54" w14:textId="77777777" w:rsidR="007B350E" w:rsidRPr="00287E9E" w:rsidRDefault="007B350E" w:rsidP="00E70AAB">
      <w:pPr>
        <w:jc w:val="center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5040C5CC" wp14:editId="41029ABC">
            <wp:extent cx="4404187" cy="3612959"/>
            <wp:effectExtent l="0" t="0" r="0" b="6985"/>
            <wp:docPr id="176776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66506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187" cy="361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816A" w14:textId="56EC79C9" w:rsidR="009C33DE" w:rsidRDefault="009C33DE" w:rsidP="00287E9E">
      <w:pPr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68EFE9E2" w14:textId="22D80659" w:rsidR="00EC42D8" w:rsidRPr="000C7D5F" w:rsidRDefault="009C33DE" w:rsidP="00836A37">
      <w:pPr>
        <w:suppressAutoHyphens w:val="0"/>
        <w:jc w:val="left"/>
        <w:rPr>
          <w:rFonts w:ascii="Courier New" w:hAnsi="Courier New" w:cs="Courier New"/>
          <w:sz w:val="24"/>
          <w:szCs w:val="24"/>
          <w:lang w:eastAsia="en-US"/>
        </w:rPr>
      </w:pPr>
      <w:r w:rsidRPr="009C33DE">
        <w:rPr>
          <w:rFonts w:ascii="Courier New" w:hAnsi="Courier New" w:cs="Courier New"/>
          <w:b/>
          <w:bCs/>
          <w:sz w:val="24"/>
          <w:szCs w:val="24"/>
          <w:lang w:eastAsia="en-US"/>
        </w:rPr>
        <w:t>ΔΙΑΔΙΚΑΣΙΑ 7</w:t>
      </w:r>
    </w:p>
    <w:p w14:paraId="0CE80A87" w14:textId="77777777" w:rsidR="004A5549" w:rsidRDefault="004A5549" w:rsidP="009C33DE">
      <w:pPr>
        <w:rPr>
          <w:rFonts w:ascii="Courier New" w:hAnsi="Courier New" w:cs="Courier New"/>
          <w:sz w:val="24"/>
          <w:szCs w:val="24"/>
          <w:lang w:eastAsia="en-US"/>
        </w:rPr>
      </w:pPr>
    </w:p>
    <w:p w14:paraId="0A5B0F8F" w14:textId="176B5D53" w:rsidR="009C33DE" w:rsidRDefault="009C33DE" w:rsidP="00836A37">
      <w:pPr>
        <w:jc w:val="left"/>
        <w:rPr>
          <w:rFonts w:ascii="Courier New" w:hAnsi="Courier New" w:cs="Courier New"/>
          <w:sz w:val="24"/>
          <w:szCs w:val="24"/>
          <w:lang w:eastAsia="en-US"/>
        </w:rPr>
      </w:pPr>
      <w:r w:rsidRPr="009C33DE">
        <w:rPr>
          <w:rFonts w:ascii="Courier New" w:hAnsi="Courier New" w:cs="Courier New"/>
          <w:sz w:val="24"/>
          <w:szCs w:val="24"/>
          <w:lang w:eastAsia="en-US"/>
        </w:rPr>
        <w:t>Για την καταγραφή του μέσου χρόνου πρόβλεψης ανά εικόνα για κάθε ανιχνευτή (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SSD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 xml:space="preserve"> και 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Faster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R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>-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CNN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>), αξιοποιούμε τα δεδομένα που συλλέξαμε από την εκτέλεση των αντίστοιχων μοντέλων σε σύνολο 5000 εικόνων, και υπολογίζουμε τον μέσο χρόνο διαιρώντας τον συνολικό χρόνο επεξεργασίας με τον αριθμό των εικόνων.</w:t>
      </w:r>
    </w:p>
    <w:p w14:paraId="1412B11B" w14:textId="77777777" w:rsidR="004A5549" w:rsidRPr="009C33DE" w:rsidRDefault="004A5549" w:rsidP="00836A37">
      <w:pPr>
        <w:jc w:val="left"/>
        <w:rPr>
          <w:rFonts w:ascii="Courier New" w:hAnsi="Courier New" w:cs="Courier New"/>
          <w:sz w:val="24"/>
          <w:szCs w:val="24"/>
          <w:lang w:eastAsia="en-US"/>
        </w:rPr>
      </w:pPr>
    </w:p>
    <w:p w14:paraId="6270A8BB" w14:textId="77777777" w:rsidR="009C33DE" w:rsidRPr="009C33DE" w:rsidRDefault="009C33DE" w:rsidP="00836A37">
      <w:pPr>
        <w:numPr>
          <w:ilvl w:val="0"/>
          <w:numId w:val="1"/>
        </w:numPr>
        <w:tabs>
          <w:tab w:val="clear" w:pos="432"/>
        </w:tabs>
        <w:jc w:val="left"/>
        <w:rPr>
          <w:rFonts w:ascii="Courier New" w:hAnsi="Courier New" w:cs="Courier New"/>
          <w:b/>
          <w:bCs/>
          <w:sz w:val="24"/>
          <w:szCs w:val="24"/>
          <w:lang w:val="en-US" w:eastAsia="en-US"/>
        </w:rPr>
      </w:pPr>
      <w:r w:rsidRPr="009C33DE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SSD με VGG16 Backbone</w:t>
      </w:r>
    </w:p>
    <w:p w14:paraId="4C68AA90" w14:textId="77777777" w:rsidR="002E4814" w:rsidRDefault="009C33DE" w:rsidP="00D862CD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9C33DE">
        <w:rPr>
          <w:rFonts w:ascii="Courier New" w:hAnsi="Courier New" w:cs="Courier New"/>
          <w:sz w:val="24"/>
          <w:szCs w:val="24"/>
          <w:lang w:eastAsia="en-US"/>
        </w:rPr>
        <w:t xml:space="preserve">Το μοντέλο 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SSD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 xml:space="preserve"> με αρχιτεκτονική 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VGG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>16 ολοκλήρωσε την επεξεργασία των 5000 εικόνων σε περίπου 30 λεπτά και 26 δευτερόλεπτα. Ο συνολικός χρόνος επεξεργασίας μεταφράζεται σε περίπου 1826 δευτερόλεπτα. Επομένως, ο μέσος χρόνος πρόβλεψης ανά εικόνα υπολογίζεται ως εξής:</w:t>
      </w:r>
    </w:p>
    <w:p w14:paraId="095A2FC9" w14:textId="6C1DC057" w:rsidR="004A5549" w:rsidRPr="00070980" w:rsidRDefault="004A5549" w:rsidP="00D862CD">
      <w:pPr>
        <w:jc w:val="left"/>
        <w:rPr>
          <w:rFonts w:ascii="Courier New" w:hAnsi="Courier New" w:cs="Courier New"/>
          <w:b/>
          <w:sz w:val="24"/>
          <w:szCs w:val="24"/>
          <w:lang w:val="en-US" w:eastAsia="en-US"/>
        </w:rPr>
      </w:pPr>
      <w:r>
        <w:rPr>
          <w:rFonts w:ascii="Courier New" w:hAnsi="Courier New" w:cs="Courier New"/>
          <w:sz w:val="24"/>
          <w:szCs w:val="24"/>
          <w:lang w:eastAsia="en-US"/>
        </w:rPr>
        <w:br/>
      </w:r>
      <m:oMathPara>
        <m:oMath>
          <m:r>
            <m:rPr>
              <m:nor/>
            </m:rPr>
            <w:rPr>
              <w:rFonts w:ascii="Cambria Math" w:hAnsi="Cambria Math" w:cs="Courier New"/>
              <w:b/>
              <w:sz w:val="24"/>
              <w:szCs w:val="24"/>
              <w:lang w:eastAsia="en-US"/>
            </w:rPr>
            <m:t xml:space="preserve">Μέσος χρόνος </m:t>
          </m:r>
          <m:r>
            <m:rPr>
              <m:nor/>
            </m:rPr>
            <w:rPr>
              <w:rFonts w:ascii="Cambria Math" w:hAnsi="Cambria Math" w:cs="Courier New"/>
              <w:b/>
              <w:sz w:val="24"/>
              <w:szCs w:val="24"/>
              <w:lang w:val="en-US" w:eastAsia="en-US"/>
            </w:rPr>
            <m:t>SSD</m:t>
          </m:r>
          <m:r>
            <m:rPr>
              <m:sty m:val="bi"/>
            </m:rPr>
            <w:rPr>
              <w:rFonts w:ascii="Cambria Math" w:hAnsi="Cambria Math" w:cs="Courier New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sz w:val="24"/>
                  <w:szCs w:val="24"/>
                  <w:lang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  <w:lang w:eastAsia="en-US"/>
                </w:rPr>
                <m:t>1826</m:t>
              </m:r>
              <m:r>
                <m:rPr>
                  <m:nor/>
                </m:rPr>
                <w:rPr>
                  <w:rFonts w:ascii="Cambria Math" w:hAnsi="Cambria Math" w:cs="Courier New"/>
                  <w:b/>
                  <w:sz w:val="24"/>
                  <w:szCs w:val="24"/>
                  <w:lang w:eastAsia="en-US"/>
                </w:rPr>
                <m:t xml:space="preserve"> δευτερόλεπτα</m:t>
              </m:r>
              <m:ctrlPr>
                <w:rPr>
                  <w:rFonts w:ascii="Cambria Math" w:hAnsi="Cambria Math" w:cs="Courier New"/>
                  <w:b/>
                  <w:i/>
                  <w:sz w:val="24"/>
                  <w:szCs w:val="24"/>
                  <w:lang w:eastAsia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  <w:lang w:eastAsia="en-US"/>
                </w:rPr>
                <m:t>5000</m:t>
              </m:r>
              <m:r>
                <m:rPr>
                  <m:nor/>
                </m:rPr>
                <w:rPr>
                  <w:rFonts w:ascii="Cambria Math" w:hAnsi="Cambria Math" w:cs="Courier New"/>
                  <w:b/>
                  <w:sz w:val="24"/>
                  <w:szCs w:val="24"/>
                  <w:lang w:eastAsia="en-US"/>
                </w:rPr>
                <m:t xml:space="preserve"> εικόνες</m:t>
              </m:r>
              <m:ctrlPr>
                <w:rPr>
                  <w:rFonts w:ascii="Cambria Math" w:hAnsi="Cambria Math" w:cs="Courier New"/>
                  <w:b/>
                  <w:i/>
                  <w:sz w:val="24"/>
                  <w:szCs w:val="24"/>
                  <w:lang w:eastAsia="en-US"/>
                </w:rPr>
              </m:ctrlPr>
            </m:den>
          </m:f>
          <m:r>
            <m:rPr>
              <m:sty m:val="b"/>
            </m:rPr>
            <w:rPr>
              <w:rFonts w:ascii="Cambria Math" w:hAnsi="Cambria Math" w:cs="Courier New"/>
              <w:sz w:val="24"/>
              <w:szCs w:val="24"/>
              <w:lang w:eastAsia="en-US"/>
            </w:rPr>
            <m:t>≈</m:t>
          </m:r>
          <m:r>
            <m:rPr>
              <m:sty m:val="bi"/>
            </m:rPr>
            <w:rPr>
              <w:rFonts w:ascii="Cambria Math" w:hAnsi="Cambria Math" w:cs="Courier New"/>
              <w:sz w:val="24"/>
              <w:szCs w:val="24"/>
              <w:lang w:eastAsia="en-US"/>
            </w:rPr>
            <m:t>0.365</m:t>
          </m:r>
          <m:r>
            <m:rPr>
              <m:nor/>
            </m:rPr>
            <w:rPr>
              <w:rFonts w:ascii="Cambria Math" w:hAnsi="Cambria Math" w:cs="Courier New"/>
              <w:b/>
              <w:sz w:val="24"/>
              <w:szCs w:val="24"/>
              <w:lang w:eastAsia="en-US"/>
            </w:rPr>
            <m:t xml:space="preserve"> δευτερόλεπτα</m:t>
          </m:r>
          <m:r>
            <m:rPr>
              <m:lit/>
              <m:nor/>
            </m:rPr>
            <w:rPr>
              <w:rFonts w:ascii="Cambria Math" w:hAnsi="Cambria Math" w:cs="Courier New"/>
              <w:b/>
              <w:sz w:val="24"/>
              <w:szCs w:val="24"/>
              <w:lang w:eastAsia="en-US"/>
            </w:rPr>
            <m:t>/</m:t>
          </m:r>
          <m:r>
            <m:rPr>
              <m:nor/>
            </m:rPr>
            <w:rPr>
              <w:rFonts w:ascii="Cambria Math" w:hAnsi="Cambria Math" w:cs="Courier New"/>
              <w:b/>
              <w:sz w:val="24"/>
              <w:szCs w:val="24"/>
              <w:lang w:eastAsia="en-US"/>
            </w:rPr>
            <m:t>εικόνα</m:t>
          </m:r>
        </m:oMath>
      </m:oMathPara>
    </w:p>
    <w:p w14:paraId="546F26FE" w14:textId="77777777" w:rsidR="00070980" w:rsidRPr="00070980" w:rsidRDefault="00070980" w:rsidP="00D862CD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25F530AE" w14:textId="77777777" w:rsidR="009C33DE" w:rsidRPr="009C33DE" w:rsidRDefault="009C33DE" w:rsidP="00836A37">
      <w:pPr>
        <w:numPr>
          <w:ilvl w:val="0"/>
          <w:numId w:val="1"/>
        </w:numPr>
        <w:tabs>
          <w:tab w:val="clear" w:pos="432"/>
        </w:tabs>
        <w:jc w:val="left"/>
        <w:rPr>
          <w:rFonts w:ascii="Courier New" w:hAnsi="Courier New" w:cs="Courier New"/>
          <w:b/>
          <w:bCs/>
          <w:sz w:val="24"/>
          <w:szCs w:val="24"/>
          <w:lang w:val="en-US" w:eastAsia="en-US"/>
        </w:rPr>
      </w:pPr>
      <w:r w:rsidRPr="009C33DE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Faster R-CNN με ResNet50 και FPN</w:t>
      </w:r>
    </w:p>
    <w:p w14:paraId="4A5953AF" w14:textId="77777777" w:rsidR="009C33DE" w:rsidRDefault="009C33DE" w:rsidP="00836A37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9C33DE">
        <w:rPr>
          <w:rFonts w:ascii="Courier New" w:hAnsi="Courier New" w:cs="Courier New"/>
          <w:sz w:val="24"/>
          <w:szCs w:val="24"/>
          <w:lang w:eastAsia="en-US"/>
        </w:rPr>
        <w:t xml:space="preserve">Αντίστοιχα, το μοντέλο 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Faster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R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>-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CNN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 xml:space="preserve"> με αρχιτεκτονική 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ResNet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 xml:space="preserve">50 και 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Feature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Pyramid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Network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 xml:space="preserve"> (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FPN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>) χρειάστηκε περίπου 1 ώρα, 11 λεπτά και 42 δευτερόλεπτα για την επεξεργασία των ίδιων 5000 εικόνων, δηλαδή έναν συνολικό χρόνο περίπου 4302 δευτερολέπτων. Ο μέσος χρόνος πρόβλεψης ανά εικόνα υπολογίζεται ως εξής:</w:t>
      </w:r>
    </w:p>
    <w:p w14:paraId="687488D2" w14:textId="77777777" w:rsidR="002E4814" w:rsidRPr="002E4814" w:rsidRDefault="002E4814" w:rsidP="00836A37">
      <w:pPr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5FEC3D8F" w14:textId="78744B53" w:rsidR="009C33DE" w:rsidRPr="004A5549" w:rsidRDefault="00A024FF" w:rsidP="00836A37">
      <w:pPr>
        <w:jc w:val="left"/>
        <w:rPr>
          <w:rFonts w:ascii="Courier New" w:hAnsi="Courier New" w:cs="Courier New"/>
          <w:b/>
          <w:sz w:val="24"/>
          <w:szCs w:val="24"/>
          <w:lang w:eastAsia="en-US"/>
        </w:rPr>
      </w:pPr>
      <m:oMathPara>
        <m:oMath>
          <m:r>
            <m:rPr>
              <m:nor/>
            </m:rPr>
            <w:rPr>
              <w:rFonts w:ascii="Cambria Math" w:hAnsi="Cambria Math" w:cs="Courier New"/>
              <w:b/>
              <w:sz w:val="24"/>
              <w:szCs w:val="24"/>
              <w:lang w:eastAsia="en-US"/>
            </w:rPr>
            <m:t xml:space="preserve">Μέσος χρόνος </m:t>
          </m:r>
          <m:r>
            <m:rPr>
              <m:nor/>
            </m:rPr>
            <w:rPr>
              <w:rFonts w:ascii="Cambria Math" w:hAnsi="Cambria Math" w:cs="Courier New"/>
              <w:b/>
              <w:sz w:val="24"/>
              <w:szCs w:val="24"/>
              <w:lang w:val="en-US" w:eastAsia="en-US"/>
            </w:rPr>
            <m:t>Faster</m:t>
          </m:r>
          <m:r>
            <m:rPr>
              <m:nor/>
            </m:rPr>
            <w:rPr>
              <w:rFonts w:ascii="Cambria Math" w:hAnsi="Cambria Math" w:cs="Courier New"/>
              <w:b/>
              <w:sz w:val="24"/>
              <w:szCs w:val="24"/>
              <w:lang w:eastAsia="en-US"/>
            </w:rPr>
            <m:t xml:space="preserve"> </m:t>
          </m:r>
          <m:r>
            <m:rPr>
              <m:nor/>
            </m:rPr>
            <w:rPr>
              <w:rFonts w:ascii="Cambria Math" w:hAnsi="Cambria Math" w:cs="Courier New"/>
              <w:b/>
              <w:sz w:val="24"/>
              <w:szCs w:val="24"/>
              <w:lang w:val="en-US" w:eastAsia="en-US"/>
            </w:rPr>
            <m:t>R</m:t>
          </m:r>
          <m:r>
            <m:rPr>
              <m:nor/>
            </m:rPr>
            <w:rPr>
              <w:rFonts w:ascii="Cambria Math" w:hAnsi="Cambria Math" w:cs="Courier New"/>
              <w:b/>
              <w:sz w:val="24"/>
              <w:szCs w:val="24"/>
              <w:lang w:eastAsia="en-US"/>
            </w:rPr>
            <m:t>-</m:t>
          </m:r>
          <m:r>
            <m:rPr>
              <m:nor/>
            </m:rPr>
            <w:rPr>
              <w:rFonts w:ascii="Cambria Math" w:hAnsi="Cambria Math" w:cs="Courier New"/>
              <w:b/>
              <w:sz w:val="24"/>
              <w:szCs w:val="24"/>
              <w:lang w:val="en-US" w:eastAsia="en-US"/>
            </w:rPr>
            <m:t>CNN</m:t>
          </m:r>
          <m:r>
            <m:rPr>
              <m:sty m:val="bi"/>
            </m:rPr>
            <w:rPr>
              <w:rFonts w:ascii="Cambria Math" w:hAnsi="Cambria Math" w:cs="Courier New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sz w:val="24"/>
                  <w:szCs w:val="24"/>
                  <w:lang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  <w:lang w:eastAsia="en-US"/>
                </w:rPr>
                <m:t>4302</m:t>
              </m:r>
              <m:r>
                <m:rPr>
                  <m:nor/>
                </m:rPr>
                <w:rPr>
                  <w:rFonts w:ascii="Cambria Math" w:hAnsi="Cambria Math" w:cs="Courier New"/>
                  <w:b/>
                  <w:sz w:val="24"/>
                  <w:szCs w:val="24"/>
                  <w:lang w:eastAsia="en-US"/>
                </w:rPr>
                <m:t xml:space="preserve"> δευτερόλεπτα</m:t>
              </m:r>
              <m:ctrlPr>
                <w:rPr>
                  <w:rFonts w:ascii="Cambria Math" w:hAnsi="Cambria Math" w:cs="Courier New"/>
                  <w:b/>
                  <w:i/>
                  <w:sz w:val="24"/>
                  <w:szCs w:val="24"/>
                  <w:lang w:eastAsia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  <w:lang w:eastAsia="en-US"/>
                </w:rPr>
                <m:t>5000</m:t>
              </m:r>
              <m:r>
                <m:rPr>
                  <m:nor/>
                </m:rPr>
                <w:rPr>
                  <w:rFonts w:ascii="Cambria Math" w:hAnsi="Cambria Math" w:cs="Courier New"/>
                  <w:b/>
                  <w:sz w:val="24"/>
                  <w:szCs w:val="24"/>
                  <w:lang w:eastAsia="en-US"/>
                </w:rPr>
                <m:t xml:space="preserve"> εικόνες</m:t>
              </m:r>
              <m:ctrlPr>
                <w:rPr>
                  <w:rFonts w:ascii="Cambria Math" w:hAnsi="Cambria Math" w:cs="Courier New"/>
                  <w:b/>
                  <w:i/>
                  <w:sz w:val="24"/>
                  <w:szCs w:val="24"/>
                  <w:lang w:eastAsia="en-US"/>
                </w:rPr>
              </m:ctrlPr>
            </m:den>
          </m:f>
          <m:r>
            <m:rPr>
              <m:sty m:val="b"/>
            </m:rPr>
            <w:rPr>
              <w:rFonts w:ascii="Cambria Math" w:hAnsi="Cambria Math" w:cs="Courier New"/>
              <w:sz w:val="24"/>
              <w:szCs w:val="24"/>
              <w:lang w:eastAsia="en-US"/>
            </w:rPr>
            <m:t>≈</m:t>
          </m:r>
          <m:r>
            <m:rPr>
              <m:sty m:val="bi"/>
            </m:rPr>
            <w:rPr>
              <w:rFonts w:ascii="Cambria Math" w:hAnsi="Cambria Math" w:cs="Courier New"/>
              <w:sz w:val="24"/>
              <w:szCs w:val="24"/>
              <w:lang w:eastAsia="en-US"/>
            </w:rPr>
            <m:t>0.860</m:t>
          </m:r>
          <m:r>
            <m:rPr>
              <m:nor/>
            </m:rPr>
            <w:rPr>
              <w:rFonts w:ascii="Cambria Math" w:hAnsi="Cambria Math" w:cs="Courier New"/>
              <w:b/>
              <w:sz w:val="24"/>
              <w:szCs w:val="24"/>
              <w:lang w:eastAsia="en-US"/>
            </w:rPr>
            <m:t xml:space="preserve"> δευτερόλεπτα</m:t>
          </m:r>
          <m:r>
            <m:rPr>
              <m:lit/>
              <m:nor/>
            </m:rPr>
            <w:rPr>
              <w:rFonts w:ascii="Cambria Math" w:hAnsi="Cambria Math" w:cs="Courier New"/>
              <w:b/>
              <w:sz w:val="24"/>
              <w:szCs w:val="24"/>
              <w:lang w:eastAsia="en-US"/>
            </w:rPr>
            <m:t>/</m:t>
          </m:r>
          <m:r>
            <m:rPr>
              <m:nor/>
            </m:rPr>
            <w:rPr>
              <w:rFonts w:ascii="Cambria Math" w:hAnsi="Cambria Math" w:cs="Courier New"/>
              <w:b/>
              <w:sz w:val="24"/>
              <w:szCs w:val="24"/>
              <w:lang w:eastAsia="en-US"/>
            </w:rPr>
            <m:t>εικόνα</m:t>
          </m:r>
        </m:oMath>
      </m:oMathPara>
    </w:p>
    <w:p w14:paraId="1B056612" w14:textId="77777777" w:rsidR="004A5549" w:rsidRPr="009C33DE" w:rsidRDefault="004A5549" w:rsidP="00836A37">
      <w:pPr>
        <w:jc w:val="left"/>
        <w:rPr>
          <w:rFonts w:ascii="Courier New" w:hAnsi="Courier New" w:cs="Courier New"/>
          <w:sz w:val="24"/>
          <w:szCs w:val="24"/>
          <w:lang w:eastAsia="en-US"/>
        </w:rPr>
      </w:pPr>
    </w:p>
    <w:p w14:paraId="050280C0" w14:textId="77777777" w:rsidR="009C33DE" w:rsidRPr="009C33DE" w:rsidRDefault="009C33DE" w:rsidP="00836A37">
      <w:pPr>
        <w:numPr>
          <w:ilvl w:val="0"/>
          <w:numId w:val="1"/>
        </w:numPr>
        <w:tabs>
          <w:tab w:val="clear" w:pos="432"/>
        </w:tabs>
        <w:jc w:val="left"/>
        <w:rPr>
          <w:rFonts w:ascii="Courier New" w:hAnsi="Courier New" w:cs="Courier New"/>
          <w:b/>
          <w:bCs/>
          <w:sz w:val="24"/>
          <w:szCs w:val="24"/>
          <w:lang w:val="en-US" w:eastAsia="en-US"/>
        </w:rPr>
      </w:pPr>
      <w:r w:rsidRPr="009C33DE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Συγκριτική Ανάλυση</w:t>
      </w:r>
    </w:p>
    <w:p w14:paraId="37064EA7" w14:textId="3BBB1836" w:rsidR="009C33DE" w:rsidRPr="009C33DE" w:rsidRDefault="009C33DE" w:rsidP="00836A37">
      <w:pPr>
        <w:jc w:val="left"/>
        <w:rPr>
          <w:rFonts w:ascii="Courier New" w:hAnsi="Courier New" w:cs="Courier New"/>
          <w:sz w:val="24"/>
          <w:szCs w:val="24"/>
          <w:lang w:eastAsia="en-US"/>
        </w:rPr>
      </w:pPr>
      <w:r w:rsidRPr="009C33DE">
        <w:rPr>
          <w:rFonts w:ascii="Courier New" w:hAnsi="Courier New" w:cs="Courier New"/>
          <w:sz w:val="24"/>
          <w:szCs w:val="24"/>
          <w:lang w:eastAsia="en-US"/>
        </w:rPr>
        <w:t xml:space="preserve">Η ανάλυση των παραπάνω αποτελεσμάτων υποδεικνύει ότι το μοντέλο 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SSD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 xml:space="preserve"> είναι περίπου 2,35 φορές ταχύτερο από το 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Faster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R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>-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CNN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 xml:space="preserve"> όσον αφορά τον μέσο χρόνο πρόβλεψης ανά εικόνα (0,365 δευτερόλεπτα έναντι 0,860 δευτερολέπτων). Ωστόσο, από την άλλη πλευρά, το 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Faster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R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>-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CNN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 xml:space="preserve"> επιτυγχάνει υψηλότερα αποτελέσματα ακρίβειας, ανάκλησης και 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F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 xml:space="preserve">1 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score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 xml:space="preserve"> σε σύγκριση με το </w:t>
      </w:r>
      <w:r w:rsidRPr="009C33DE">
        <w:rPr>
          <w:rFonts w:ascii="Courier New" w:hAnsi="Courier New" w:cs="Courier New"/>
          <w:sz w:val="24"/>
          <w:szCs w:val="24"/>
          <w:lang w:val="en-US" w:eastAsia="en-US"/>
        </w:rPr>
        <w:t>SSD</w:t>
      </w:r>
      <w:r w:rsidRPr="009C33DE">
        <w:rPr>
          <w:rFonts w:ascii="Courier New" w:hAnsi="Courier New" w:cs="Courier New"/>
          <w:sz w:val="24"/>
          <w:szCs w:val="24"/>
          <w:lang w:eastAsia="en-US"/>
        </w:rPr>
        <w:t>, γεγονός που τον καθιστά πιο αξιόπιστο όσον αφορά την ποιότητα της ανίχνευσης αντικειμένων.</w:t>
      </w:r>
    </w:p>
    <w:sectPr w:rsidR="009C33DE" w:rsidRPr="009C33DE" w:rsidSect="00252401">
      <w:headerReference w:type="even" r:id="rId14"/>
      <w:headerReference w:type="default" r:id="rId15"/>
      <w:footerReference w:type="default" r:id="rId16"/>
      <w:headerReference w:type="first" r:id="rId17"/>
      <w:type w:val="oddPage"/>
      <w:pgSz w:w="11906" w:h="16838" w:code="9"/>
      <w:pgMar w:top="1701" w:right="1133" w:bottom="1701" w:left="1701" w:header="851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BCA55" w14:textId="77777777" w:rsidR="000C3702" w:rsidRDefault="000C3702">
      <w:r>
        <w:separator/>
      </w:r>
    </w:p>
  </w:endnote>
  <w:endnote w:type="continuationSeparator" w:id="0">
    <w:p w14:paraId="1E16CC3D" w14:textId="77777777" w:rsidR="000C3702" w:rsidRDefault="000C3702">
      <w:r>
        <w:continuationSeparator/>
      </w:r>
    </w:p>
  </w:endnote>
  <w:endnote w:type="continuationNotice" w:id="1">
    <w:p w14:paraId="5C1B3C5F" w14:textId="77777777" w:rsidR="000C3702" w:rsidRDefault="000C37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charset w:val="00"/>
    <w:family w:val="roman"/>
    <w:notTrueType/>
    <w:pitch w:val="variable"/>
    <w:sig w:usb0="00000007" w:usb1="00000001" w:usb2="00000000" w:usb3="00000000" w:csb0="00000093" w:csb1="00000000"/>
  </w:font>
  <w:font w:name="FreeSans">
    <w:altName w:val="Yu Gothic"/>
    <w:charset w:val="80"/>
    <w:family w:val="swiss"/>
    <w:pitch w:val="default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GR-Soft_Helv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G Times (WN)">
    <w:altName w:val="Times New Roman"/>
    <w:charset w:val="00"/>
    <w:family w:val="roman"/>
    <w:pitch w:val="variable"/>
  </w:font>
  <w:font w:name="HellasArial">
    <w:altName w:val="Times New Roman"/>
    <w:charset w:val="00"/>
    <w:family w:val="roman"/>
    <w:pitch w:val="default"/>
  </w:font>
  <w:font w:name="DejaVu Sans">
    <w:charset w:val="A1"/>
    <w:family w:val="swiss"/>
    <w:pitch w:val="variable"/>
    <w:sig w:usb0="E7002EFF" w:usb1="D200FDFF" w:usb2="0A246029" w:usb3="00000000" w:csb0="000001FF" w:csb1="00000000"/>
  </w:font>
  <w:font w:name="HellasTimes">
    <w:altName w:val="Courier New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ourier New" w:hAnsi="Courier New" w:cs="Courier New"/>
        <w:color w:val="5B9BD5" w:themeColor="accent1"/>
      </w:rPr>
      <w:id w:val="62613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4C3EB" w14:textId="2E8A11E8" w:rsidR="00DB1879" w:rsidRPr="00DB1879" w:rsidRDefault="00DB1879">
        <w:pPr>
          <w:pStyle w:val="Footer"/>
          <w:jc w:val="right"/>
          <w:rPr>
            <w:rFonts w:ascii="Courier New" w:hAnsi="Courier New" w:cs="Courier New"/>
            <w:color w:val="5B9BD5" w:themeColor="accent1"/>
          </w:rPr>
        </w:pPr>
        <w:r w:rsidRPr="00DB1879">
          <w:rPr>
            <w:rFonts w:ascii="Courier New" w:hAnsi="Courier New" w:cs="Courier New"/>
            <w:color w:val="5B9BD5" w:themeColor="accent1"/>
          </w:rPr>
          <w:fldChar w:fldCharType="begin"/>
        </w:r>
        <w:r w:rsidRPr="00DB1879">
          <w:rPr>
            <w:rFonts w:ascii="Courier New" w:hAnsi="Courier New" w:cs="Courier New"/>
            <w:color w:val="5B9BD5" w:themeColor="accent1"/>
          </w:rPr>
          <w:instrText xml:space="preserve"> PAGE   \* MERGEFORMAT </w:instrText>
        </w:r>
        <w:r w:rsidRPr="00DB1879">
          <w:rPr>
            <w:rFonts w:ascii="Courier New" w:hAnsi="Courier New" w:cs="Courier New"/>
            <w:color w:val="5B9BD5" w:themeColor="accent1"/>
          </w:rPr>
          <w:fldChar w:fldCharType="separate"/>
        </w:r>
        <w:r w:rsidRPr="00DB1879">
          <w:rPr>
            <w:rFonts w:ascii="Courier New" w:hAnsi="Courier New" w:cs="Courier New"/>
            <w:noProof/>
            <w:color w:val="5B9BD5" w:themeColor="accent1"/>
          </w:rPr>
          <w:t>2</w:t>
        </w:r>
        <w:r w:rsidRPr="00DB1879">
          <w:rPr>
            <w:rFonts w:ascii="Courier New" w:hAnsi="Courier New" w:cs="Courier New"/>
            <w:noProof/>
            <w:color w:val="5B9BD5" w:themeColor="accent1"/>
          </w:rPr>
          <w:fldChar w:fldCharType="end"/>
        </w:r>
      </w:p>
    </w:sdtContent>
  </w:sdt>
  <w:p w14:paraId="54B39C20" w14:textId="77777777" w:rsidR="00B30B2A" w:rsidRDefault="00B30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3A702" w14:textId="77777777" w:rsidR="000C3702" w:rsidRDefault="000C3702">
      <w:r>
        <w:separator/>
      </w:r>
    </w:p>
  </w:footnote>
  <w:footnote w:type="continuationSeparator" w:id="0">
    <w:p w14:paraId="44E5BAD4" w14:textId="77777777" w:rsidR="000C3702" w:rsidRDefault="000C3702">
      <w:r>
        <w:continuationSeparator/>
      </w:r>
    </w:p>
  </w:footnote>
  <w:footnote w:type="continuationNotice" w:id="1">
    <w:p w14:paraId="138DA777" w14:textId="77777777" w:rsidR="000C3702" w:rsidRDefault="000C37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3EC03" w14:textId="77777777" w:rsidR="00355960" w:rsidRDefault="003559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FD334" w14:textId="2D879875" w:rsidR="00B30B2A" w:rsidRPr="00DB1879" w:rsidRDefault="00DB1879">
    <w:pPr>
      <w:pStyle w:val="Header"/>
      <w:rPr>
        <w:rFonts w:ascii="Courier New" w:hAnsi="Courier New" w:cs="Courier New"/>
        <w:color w:val="5B9BD5" w:themeColor="accent1"/>
      </w:rPr>
    </w:pPr>
    <w:r w:rsidRPr="00DB1879">
      <w:rPr>
        <w:rFonts w:ascii="Courier New" w:hAnsi="Courier New" w:cs="Courier New"/>
        <w:color w:val="5B9BD5" w:themeColor="accent1"/>
      </w:rPr>
      <w:t>ΘΕΜΑΤΑ ΟΡΑΣΗΣ ΥΠΟΛΟΓΙΣΤΩΝ|</w:t>
    </w:r>
    <w:r w:rsidR="00192D28" w:rsidRPr="00192D28">
      <w:rPr>
        <w:rFonts w:ascii="Courier New" w:hAnsi="Courier New" w:cs="Courier New"/>
        <w:color w:val="5B9BD5" w:themeColor="accent1"/>
      </w:rPr>
      <w:t>6</w:t>
    </w:r>
    <w:r w:rsidRPr="00DB1879">
      <w:rPr>
        <w:rFonts w:ascii="Courier New" w:hAnsi="Courier New" w:cs="Courier New"/>
        <w:color w:val="5B9BD5" w:themeColor="accent1"/>
      </w:rPr>
      <w:t>Η ΕΡΓΑΣΤΗΡΙΑΚΗ|ΠΟΤΑΜΙΑΝΟΣ ΑΓΓΕΛΟΣ - ΝΙΚΟΛΑΟΣ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A5B58" w14:textId="77777777" w:rsidR="00355960" w:rsidRDefault="00355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pStyle w:val="Heading5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pStyle w:val="Heading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upperRoman"/>
      <w:pStyle w:val="ListNumbermylist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ProjectTitle"/>
      <w:lvlText w:val="(%1)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567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0"/>
      <w:numFmt w:val="decimal"/>
      <w:pStyle w:val="21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ListCharacter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09"/>
      <w:numFmt w:val="decimal"/>
      <w:pStyle w:val="3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0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5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0"/>
      <w:numFmt w:val="decimal"/>
      <w:pStyle w:val="10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pStyle w:val="Heading1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/>
        <w:i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pStyle w:val="TableFooter"/>
      <w:lvlText w:val="Σχήμα %1)"/>
      <w:lvlJc w:val="left"/>
      <w:pPr>
        <w:tabs>
          <w:tab w:val="num" w:pos="1021"/>
        </w:tabs>
        <w:ind w:left="1021" w:hanging="1021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[%1]."/>
      <w:lvlJc w:val="left"/>
      <w:pPr>
        <w:tabs>
          <w:tab w:val="num" w:pos="0"/>
        </w:tabs>
        <w:ind w:left="720" w:hanging="360"/>
      </w:pPr>
      <w:rPr>
        <w:lang w:val="el-GR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pStyle w:val="510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pStyle w:val="ListBullet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pStyle w:val="figureFoo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pStyle w:val="my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30"/>
      <w:numFmt w:val="decimal"/>
      <w:pStyle w:val="4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0"/>
      <w:numFmt w:val="decimal"/>
      <w:pStyle w:val="310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9"/>
      <w:numFmt w:val="bullet"/>
      <w:pStyle w:val="4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lowerRoman"/>
      <w:pStyle w:val="xl43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lowerRoman"/>
      <w:pStyle w:val="Biblioheader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pStyle w:val="abstractbody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/>
        <w:b w:val="0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0" w15:restartNumberingAfterBreak="0">
    <w:nsid w:val="0000001F"/>
    <w:multiLevelType w:val="multilevel"/>
    <w:tmpl w:val="5FACA9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0"/>
        <w:szCs w:val="20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  <w:iCs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864"/>
      </w:pPr>
      <w:rPr>
        <w:rFonts w:hint="default"/>
        <w:b/>
        <w:i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7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8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9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0" w15:restartNumberingAfterBreak="0">
    <w:nsid w:val="00000029"/>
    <w:multiLevelType w:val="multi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1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2" w15:restartNumberingAfterBreak="0">
    <w:nsid w:val="0000002B"/>
    <w:multiLevelType w:val="multilevel"/>
    <w:tmpl w:val="0000002B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3" w15:restartNumberingAfterBreak="0">
    <w:nsid w:val="0000002C"/>
    <w:multiLevelType w:val="multi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0000002D"/>
    <w:multiLevelType w:val="multilevel"/>
    <w:tmpl w:val="0000002D"/>
    <w:name w:val="WW8Num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5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6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7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8" w15:restartNumberingAfterBreak="0">
    <w:nsid w:val="00000031"/>
    <w:multiLevelType w:val="multilevel"/>
    <w:tmpl w:val="00000031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9" w15:restartNumberingAfterBreak="0">
    <w:nsid w:val="00000032"/>
    <w:multiLevelType w:val="multilevel"/>
    <w:tmpl w:val="00000032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08EA2AF6"/>
    <w:multiLevelType w:val="hybridMultilevel"/>
    <w:tmpl w:val="4B8A3A22"/>
    <w:lvl w:ilvl="0" w:tplc="9B5465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1" w15:restartNumberingAfterBreak="0">
    <w:nsid w:val="0AA80F06"/>
    <w:multiLevelType w:val="hybridMultilevel"/>
    <w:tmpl w:val="4614D44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E862E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24A176C4"/>
    <w:multiLevelType w:val="multilevel"/>
    <w:tmpl w:val="3174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A455993"/>
    <w:multiLevelType w:val="hybridMultilevel"/>
    <w:tmpl w:val="38E61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ACA50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2D3A38E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7" w15:restartNumberingAfterBreak="0">
    <w:nsid w:val="38740018"/>
    <w:multiLevelType w:val="hybridMultilevel"/>
    <w:tmpl w:val="0E762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7A54E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BD57C8E"/>
    <w:multiLevelType w:val="multilevel"/>
    <w:tmpl w:val="468E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8F532B"/>
    <w:multiLevelType w:val="multilevel"/>
    <w:tmpl w:val="989E7A6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51992A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3121E63"/>
    <w:multiLevelType w:val="multilevel"/>
    <w:tmpl w:val="CFE8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A8213F"/>
    <w:multiLevelType w:val="multilevel"/>
    <w:tmpl w:val="7218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94E5B8A"/>
    <w:multiLevelType w:val="hybridMultilevel"/>
    <w:tmpl w:val="02FCF1F6"/>
    <w:lvl w:ilvl="0" w:tplc="0B06497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0"/>
        <w:vertAlign w:val="baseli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45737AA"/>
    <w:multiLevelType w:val="multilevel"/>
    <w:tmpl w:val="989E7A64"/>
    <w:numStyleLink w:val="Style1"/>
  </w:abstractNum>
  <w:abstractNum w:abstractNumId="66" w15:restartNumberingAfterBreak="0">
    <w:nsid w:val="6AB335D7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19429331">
    <w:abstractNumId w:val="0"/>
  </w:num>
  <w:num w:numId="2" w16cid:durableId="1007247454">
    <w:abstractNumId w:val="1"/>
  </w:num>
  <w:num w:numId="3" w16cid:durableId="1305811097">
    <w:abstractNumId w:val="2"/>
  </w:num>
  <w:num w:numId="4" w16cid:durableId="1388261750">
    <w:abstractNumId w:val="3"/>
  </w:num>
  <w:num w:numId="5" w16cid:durableId="936987773">
    <w:abstractNumId w:val="4"/>
  </w:num>
  <w:num w:numId="6" w16cid:durableId="90198292">
    <w:abstractNumId w:val="5"/>
  </w:num>
  <w:num w:numId="7" w16cid:durableId="1088846621">
    <w:abstractNumId w:val="6"/>
  </w:num>
  <w:num w:numId="8" w16cid:durableId="32198670">
    <w:abstractNumId w:val="7"/>
  </w:num>
  <w:num w:numId="9" w16cid:durableId="3948209">
    <w:abstractNumId w:val="8"/>
  </w:num>
  <w:num w:numId="10" w16cid:durableId="1750273140">
    <w:abstractNumId w:val="9"/>
  </w:num>
  <w:num w:numId="11" w16cid:durableId="1117528728">
    <w:abstractNumId w:val="10"/>
  </w:num>
  <w:num w:numId="12" w16cid:durableId="225843550">
    <w:abstractNumId w:val="11"/>
  </w:num>
  <w:num w:numId="13" w16cid:durableId="628364586">
    <w:abstractNumId w:val="12"/>
  </w:num>
  <w:num w:numId="14" w16cid:durableId="1839268823">
    <w:abstractNumId w:val="13"/>
  </w:num>
  <w:num w:numId="15" w16cid:durableId="719867979">
    <w:abstractNumId w:val="14"/>
  </w:num>
  <w:num w:numId="16" w16cid:durableId="307051361">
    <w:abstractNumId w:val="15"/>
  </w:num>
  <w:num w:numId="17" w16cid:durableId="1528716165">
    <w:abstractNumId w:val="16"/>
  </w:num>
  <w:num w:numId="18" w16cid:durableId="1552568915">
    <w:abstractNumId w:val="17"/>
  </w:num>
  <w:num w:numId="19" w16cid:durableId="546918771">
    <w:abstractNumId w:val="18"/>
  </w:num>
  <w:num w:numId="20" w16cid:durableId="303394194">
    <w:abstractNumId w:val="19"/>
  </w:num>
  <w:num w:numId="21" w16cid:durableId="1317807056">
    <w:abstractNumId w:val="20"/>
  </w:num>
  <w:num w:numId="22" w16cid:durableId="591552242">
    <w:abstractNumId w:val="21"/>
  </w:num>
  <w:num w:numId="23" w16cid:durableId="429013435">
    <w:abstractNumId w:val="22"/>
  </w:num>
  <w:num w:numId="24" w16cid:durableId="1091317418">
    <w:abstractNumId w:val="30"/>
  </w:num>
  <w:num w:numId="25" w16cid:durableId="1668094618">
    <w:abstractNumId w:val="51"/>
  </w:num>
  <w:num w:numId="26" w16cid:durableId="269900885">
    <w:abstractNumId w:val="50"/>
  </w:num>
  <w:num w:numId="27" w16cid:durableId="977030483">
    <w:abstractNumId w:val="54"/>
  </w:num>
  <w:num w:numId="28" w16cid:durableId="1654599681">
    <w:abstractNumId w:val="64"/>
  </w:num>
  <w:num w:numId="29" w16cid:durableId="1967419892">
    <w:abstractNumId w:val="58"/>
  </w:num>
  <w:num w:numId="30" w16cid:durableId="2089571787">
    <w:abstractNumId w:val="61"/>
  </w:num>
  <w:num w:numId="31" w16cid:durableId="875504336">
    <w:abstractNumId w:val="55"/>
  </w:num>
  <w:num w:numId="32" w16cid:durableId="1004749693">
    <w:abstractNumId w:val="0"/>
  </w:num>
  <w:num w:numId="33" w16cid:durableId="1728607247">
    <w:abstractNumId w:val="0"/>
  </w:num>
  <w:num w:numId="34" w16cid:durableId="1876650474">
    <w:abstractNumId w:val="0"/>
  </w:num>
  <w:num w:numId="35" w16cid:durableId="1453015721">
    <w:abstractNumId w:val="0"/>
  </w:num>
  <w:num w:numId="36" w16cid:durableId="1982080872">
    <w:abstractNumId w:val="5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602178730">
    <w:abstractNumId w:val="0"/>
  </w:num>
  <w:num w:numId="38" w16cid:durableId="538322003">
    <w:abstractNumId w:val="0"/>
  </w:num>
  <w:num w:numId="39" w16cid:durableId="747457672">
    <w:abstractNumId w:val="66"/>
  </w:num>
  <w:num w:numId="40" w16cid:durableId="2068458056">
    <w:abstractNumId w:val="5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 w16cid:durableId="2001614064">
    <w:abstractNumId w:val="52"/>
  </w:num>
  <w:num w:numId="42" w16cid:durableId="42992284">
    <w:abstractNumId w:val="65"/>
  </w:num>
  <w:num w:numId="43" w16cid:durableId="1379629057">
    <w:abstractNumId w:val="60"/>
  </w:num>
  <w:num w:numId="44" w16cid:durableId="73941553">
    <w:abstractNumId w:val="56"/>
  </w:num>
  <w:num w:numId="45" w16cid:durableId="1761024418">
    <w:abstractNumId w:val="57"/>
  </w:num>
  <w:num w:numId="46" w16cid:durableId="713313139">
    <w:abstractNumId w:val="63"/>
  </w:num>
  <w:num w:numId="47" w16cid:durableId="1473213589">
    <w:abstractNumId w:val="59"/>
  </w:num>
  <w:num w:numId="48" w16cid:durableId="919678108">
    <w:abstractNumId w:val="62"/>
  </w:num>
  <w:num w:numId="49" w16cid:durableId="1521308997">
    <w:abstractNumId w:val="5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29"/>
    <w:rsid w:val="00012589"/>
    <w:rsid w:val="00015830"/>
    <w:rsid w:val="00020D5E"/>
    <w:rsid w:val="00022CA6"/>
    <w:rsid w:val="00023411"/>
    <w:rsid w:val="00023E2D"/>
    <w:rsid w:val="00024739"/>
    <w:rsid w:val="000332AE"/>
    <w:rsid w:val="0004061F"/>
    <w:rsid w:val="00047C1E"/>
    <w:rsid w:val="00060964"/>
    <w:rsid w:val="000613A4"/>
    <w:rsid w:val="0006177E"/>
    <w:rsid w:val="00066FB6"/>
    <w:rsid w:val="00070980"/>
    <w:rsid w:val="00074D6F"/>
    <w:rsid w:val="00076F3F"/>
    <w:rsid w:val="00092CA2"/>
    <w:rsid w:val="00097D93"/>
    <w:rsid w:val="000A2EFF"/>
    <w:rsid w:val="000A58EA"/>
    <w:rsid w:val="000A5DB6"/>
    <w:rsid w:val="000B191B"/>
    <w:rsid w:val="000B5388"/>
    <w:rsid w:val="000C1690"/>
    <w:rsid w:val="000C3702"/>
    <w:rsid w:val="000C63BF"/>
    <w:rsid w:val="000C7D5F"/>
    <w:rsid w:val="000D3065"/>
    <w:rsid w:val="000D4406"/>
    <w:rsid w:val="000D63F8"/>
    <w:rsid w:val="000D6D04"/>
    <w:rsid w:val="000E44FC"/>
    <w:rsid w:val="000E4EDC"/>
    <w:rsid w:val="000F660D"/>
    <w:rsid w:val="00111149"/>
    <w:rsid w:val="001222F2"/>
    <w:rsid w:val="00124ADF"/>
    <w:rsid w:val="0012595E"/>
    <w:rsid w:val="001465C9"/>
    <w:rsid w:val="00166632"/>
    <w:rsid w:val="00177E82"/>
    <w:rsid w:val="001845A5"/>
    <w:rsid w:val="00190536"/>
    <w:rsid w:val="001914AD"/>
    <w:rsid w:val="00192D28"/>
    <w:rsid w:val="00197883"/>
    <w:rsid w:val="001A297A"/>
    <w:rsid w:val="001A38A4"/>
    <w:rsid w:val="001A7F6E"/>
    <w:rsid w:val="001B36F2"/>
    <w:rsid w:val="001B4C06"/>
    <w:rsid w:val="001B786F"/>
    <w:rsid w:val="001B7BA5"/>
    <w:rsid w:val="001C066C"/>
    <w:rsid w:val="001C1114"/>
    <w:rsid w:val="001C5B24"/>
    <w:rsid w:val="001D1412"/>
    <w:rsid w:val="001F0C04"/>
    <w:rsid w:val="001F4AE7"/>
    <w:rsid w:val="00206E04"/>
    <w:rsid w:val="002141D4"/>
    <w:rsid w:val="00221F40"/>
    <w:rsid w:val="00222C0C"/>
    <w:rsid w:val="00236127"/>
    <w:rsid w:val="00247326"/>
    <w:rsid w:val="00250F32"/>
    <w:rsid w:val="00252401"/>
    <w:rsid w:val="00255852"/>
    <w:rsid w:val="00264B81"/>
    <w:rsid w:val="00264E29"/>
    <w:rsid w:val="00285001"/>
    <w:rsid w:val="00286B44"/>
    <w:rsid w:val="0028794B"/>
    <w:rsid w:val="00287E9E"/>
    <w:rsid w:val="00292630"/>
    <w:rsid w:val="00294F5D"/>
    <w:rsid w:val="00296673"/>
    <w:rsid w:val="002A1F2B"/>
    <w:rsid w:val="002A4698"/>
    <w:rsid w:val="002B0D36"/>
    <w:rsid w:val="002C3E55"/>
    <w:rsid w:val="002C7A38"/>
    <w:rsid w:val="002D6608"/>
    <w:rsid w:val="002D697A"/>
    <w:rsid w:val="002E1F14"/>
    <w:rsid w:val="002E4814"/>
    <w:rsid w:val="00301127"/>
    <w:rsid w:val="00301F28"/>
    <w:rsid w:val="00307C22"/>
    <w:rsid w:val="00312BC8"/>
    <w:rsid w:val="00314E5A"/>
    <w:rsid w:val="00320E89"/>
    <w:rsid w:val="00321E44"/>
    <w:rsid w:val="003406B1"/>
    <w:rsid w:val="00341488"/>
    <w:rsid w:val="00345FF1"/>
    <w:rsid w:val="00355960"/>
    <w:rsid w:val="00362EBE"/>
    <w:rsid w:val="00363D52"/>
    <w:rsid w:val="003718B2"/>
    <w:rsid w:val="00372085"/>
    <w:rsid w:val="003766F8"/>
    <w:rsid w:val="003813F8"/>
    <w:rsid w:val="0038673B"/>
    <w:rsid w:val="0038752E"/>
    <w:rsid w:val="00390FF6"/>
    <w:rsid w:val="0039762C"/>
    <w:rsid w:val="003978AB"/>
    <w:rsid w:val="003A4A79"/>
    <w:rsid w:val="003A4B66"/>
    <w:rsid w:val="003B2ABD"/>
    <w:rsid w:val="003B5AB8"/>
    <w:rsid w:val="003C1E4E"/>
    <w:rsid w:val="003D207A"/>
    <w:rsid w:val="003D2C92"/>
    <w:rsid w:val="003D65A7"/>
    <w:rsid w:val="003D6C55"/>
    <w:rsid w:val="003E290B"/>
    <w:rsid w:val="003E2F00"/>
    <w:rsid w:val="003F40FA"/>
    <w:rsid w:val="0041635B"/>
    <w:rsid w:val="0042250C"/>
    <w:rsid w:val="004233E1"/>
    <w:rsid w:val="0042705C"/>
    <w:rsid w:val="00434192"/>
    <w:rsid w:val="00435CEC"/>
    <w:rsid w:val="004450D3"/>
    <w:rsid w:val="0044628E"/>
    <w:rsid w:val="0045710A"/>
    <w:rsid w:val="00463B21"/>
    <w:rsid w:val="0047520A"/>
    <w:rsid w:val="00475D7A"/>
    <w:rsid w:val="00477AB9"/>
    <w:rsid w:val="00477E9D"/>
    <w:rsid w:val="004808DB"/>
    <w:rsid w:val="00491352"/>
    <w:rsid w:val="004A1A65"/>
    <w:rsid w:val="004A5549"/>
    <w:rsid w:val="004B3983"/>
    <w:rsid w:val="004C77B6"/>
    <w:rsid w:val="004D6FE0"/>
    <w:rsid w:val="004E010C"/>
    <w:rsid w:val="004E04DE"/>
    <w:rsid w:val="004E0758"/>
    <w:rsid w:val="004E4684"/>
    <w:rsid w:val="004F0B93"/>
    <w:rsid w:val="004F546E"/>
    <w:rsid w:val="004F7209"/>
    <w:rsid w:val="004F7BB5"/>
    <w:rsid w:val="0050181D"/>
    <w:rsid w:val="00503A1A"/>
    <w:rsid w:val="00516DF4"/>
    <w:rsid w:val="005174C7"/>
    <w:rsid w:val="005318F7"/>
    <w:rsid w:val="0054160B"/>
    <w:rsid w:val="005475D1"/>
    <w:rsid w:val="00552CDA"/>
    <w:rsid w:val="00552E6E"/>
    <w:rsid w:val="00554AA9"/>
    <w:rsid w:val="00556388"/>
    <w:rsid w:val="00564E29"/>
    <w:rsid w:val="00565342"/>
    <w:rsid w:val="0057291B"/>
    <w:rsid w:val="0058245D"/>
    <w:rsid w:val="0059352B"/>
    <w:rsid w:val="005B0D43"/>
    <w:rsid w:val="005C4E5A"/>
    <w:rsid w:val="005C627B"/>
    <w:rsid w:val="005D1A1E"/>
    <w:rsid w:val="00606B81"/>
    <w:rsid w:val="00607974"/>
    <w:rsid w:val="00613CB3"/>
    <w:rsid w:val="00621D40"/>
    <w:rsid w:val="00622C29"/>
    <w:rsid w:val="00625791"/>
    <w:rsid w:val="006408BC"/>
    <w:rsid w:val="00646BC8"/>
    <w:rsid w:val="006524E5"/>
    <w:rsid w:val="00654627"/>
    <w:rsid w:val="00660C75"/>
    <w:rsid w:val="006610BB"/>
    <w:rsid w:val="006619A8"/>
    <w:rsid w:val="006644CC"/>
    <w:rsid w:val="006716DE"/>
    <w:rsid w:val="00677EB2"/>
    <w:rsid w:val="00677EDB"/>
    <w:rsid w:val="00685ACE"/>
    <w:rsid w:val="006A2A62"/>
    <w:rsid w:val="006A47A9"/>
    <w:rsid w:val="006A715E"/>
    <w:rsid w:val="006B6920"/>
    <w:rsid w:val="006C0338"/>
    <w:rsid w:val="006C6CBE"/>
    <w:rsid w:val="006C6EC7"/>
    <w:rsid w:val="006C6F24"/>
    <w:rsid w:val="006D097F"/>
    <w:rsid w:val="006D14AF"/>
    <w:rsid w:val="006D3337"/>
    <w:rsid w:val="006D3928"/>
    <w:rsid w:val="006D7962"/>
    <w:rsid w:val="006F0C51"/>
    <w:rsid w:val="006F7A23"/>
    <w:rsid w:val="0070132D"/>
    <w:rsid w:val="00712598"/>
    <w:rsid w:val="00713AF3"/>
    <w:rsid w:val="007226E7"/>
    <w:rsid w:val="0072321A"/>
    <w:rsid w:val="00744864"/>
    <w:rsid w:val="00753E4A"/>
    <w:rsid w:val="007643D8"/>
    <w:rsid w:val="00770B74"/>
    <w:rsid w:val="007A5B81"/>
    <w:rsid w:val="007A77C0"/>
    <w:rsid w:val="007B350E"/>
    <w:rsid w:val="007B5D09"/>
    <w:rsid w:val="007C3169"/>
    <w:rsid w:val="007D1DB3"/>
    <w:rsid w:val="007D50D3"/>
    <w:rsid w:val="007E06EC"/>
    <w:rsid w:val="007E2CC6"/>
    <w:rsid w:val="007E4B04"/>
    <w:rsid w:val="007E5CA3"/>
    <w:rsid w:val="007F0644"/>
    <w:rsid w:val="00800D8D"/>
    <w:rsid w:val="008074D3"/>
    <w:rsid w:val="00823E69"/>
    <w:rsid w:val="008368B0"/>
    <w:rsid w:val="00836A37"/>
    <w:rsid w:val="00840FFB"/>
    <w:rsid w:val="00857847"/>
    <w:rsid w:val="00861465"/>
    <w:rsid w:val="008624EC"/>
    <w:rsid w:val="008645F6"/>
    <w:rsid w:val="008650DB"/>
    <w:rsid w:val="00874AB2"/>
    <w:rsid w:val="00883C19"/>
    <w:rsid w:val="008A23EB"/>
    <w:rsid w:val="008A4476"/>
    <w:rsid w:val="008A6A93"/>
    <w:rsid w:val="008B10C3"/>
    <w:rsid w:val="008B5B8A"/>
    <w:rsid w:val="008C31DF"/>
    <w:rsid w:val="008C5395"/>
    <w:rsid w:val="008D4932"/>
    <w:rsid w:val="008E085F"/>
    <w:rsid w:val="008E472B"/>
    <w:rsid w:val="008E66A2"/>
    <w:rsid w:val="008F0677"/>
    <w:rsid w:val="00936C75"/>
    <w:rsid w:val="00943652"/>
    <w:rsid w:val="00945A51"/>
    <w:rsid w:val="00963750"/>
    <w:rsid w:val="0096521B"/>
    <w:rsid w:val="009710AE"/>
    <w:rsid w:val="00982399"/>
    <w:rsid w:val="009A1A33"/>
    <w:rsid w:val="009A328B"/>
    <w:rsid w:val="009A4B4E"/>
    <w:rsid w:val="009A7805"/>
    <w:rsid w:val="009C33DE"/>
    <w:rsid w:val="009C7102"/>
    <w:rsid w:val="009D550B"/>
    <w:rsid w:val="009E1949"/>
    <w:rsid w:val="009E2191"/>
    <w:rsid w:val="009E783C"/>
    <w:rsid w:val="00A024FF"/>
    <w:rsid w:val="00A02FA9"/>
    <w:rsid w:val="00A12358"/>
    <w:rsid w:val="00A22192"/>
    <w:rsid w:val="00A262BC"/>
    <w:rsid w:val="00A32D66"/>
    <w:rsid w:val="00A33FCF"/>
    <w:rsid w:val="00A4162C"/>
    <w:rsid w:val="00A42001"/>
    <w:rsid w:val="00A42A8F"/>
    <w:rsid w:val="00A44B24"/>
    <w:rsid w:val="00A536C6"/>
    <w:rsid w:val="00A55018"/>
    <w:rsid w:val="00A6175B"/>
    <w:rsid w:val="00A65789"/>
    <w:rsid w:val="00A71857"/>
    <w:rsid w:val="00A730CD"/>
    <w:rsid w:val="00A808CC"/>
    <w:rsid w:val="00A8228A"/>
    <w:rsid w:val="00A859CE"/>
    <w:rsid w:val="00A94625"/>
    <w:rsid w:val="00A96BCC"/>
    <w:rsid w:val="00AA05C2"/>
    <w:rsid w:val="00AA06BA"/>
    <w:rsid w:val="00AB3E09"/>
    <w:rsid w:val="00AB4B28"/>
    <w:rsid w:val="00AC19E2"/>
    <w:rsid w:val="00AD1713"/>
    <w:rsid w:val="00AD1CCF"/>
    <w:rsid w:val="00AD32CA"/>
    <w:rsid w:val="00AE128C"/>
    <w:rsid w:val="00B01A15"/>
    <w:rsid w:val="00B121FC"/>
    <w:rsid w:val="00B20944"/>
    <w:rsid w:val="00B30B2A"/>
    <w:rsid w:val="00B31546"/>
    <w:rsid w:val="00B43CE1"/>
    <w:rsid w:val="00B50248"/>
    <w:rsid w:val="00B51119"/>
    <w:rsid w:val="00B52C74"/>
    <w:rsid w:val="00B56ADE"/>
    <w:rsid w:val="00B7314D"/>
    <w:rsid w:val="00B771CD"/>
    <w:rsid w:val="00B834BE"/>
    <w:rsid w:val="00B850FC"/>
    <w:rsid w:val="00B94E7B"/>
    <w:rsid w:val="00BA285D"/>
    <w:rsid w:val="00BB46E9"/>
    <w:rsid w:val="00BC533A"/>
    <w:rsid w:val="00BC6BC0"/>
    <w:rsid w:val="00BD00BE"/>
    <w:rsid w:val="00BD1A98"/>
    <w:rsid w:val="00BD4C3A"/>
    <w:rsid w:val="00BD6AD2"/>
    <w:rsid w:val="00BE310C"/>
    <w:rsid w:val="00BE4BE9"/>
    <w:rsid w:val="00BE4C2D"/>
    <w:rsid w:val="00BF1E80"/>
    <w:rsid w:val="00C10131"/>
    <w:rsid w:val="00C154A8"/>
    <w:rsid w:val="00C21BF6"/>
    <w:rsid w:val="00C242D0"/>
    <w:rsid w:val="00C2650B"/>
    <w:rsid w:val="00C310EF"/>
    <w:rsid w:val="00C32B73"/>
    <w:rsid w:val="00C407B5"/>
    <w:rsid w:val="00C446BB"/>
    <w:rsid w:val="00C5777F"/>
    <w:rsid w:val="00C62161"/>
    <w:rsid w:val="00C65581"/>
    <w:rsid w:val="00C71D13"/>
    <w:rsid w:val="00C72CEA"/>
    <w:rsid w:val="00C73E01"/>
    <w:rsid w:val="00C82165"/>
    <w:rsid w:val="00C82AF2"/>
    <w:rsid w:val="00C83927"/>
    <w:rsid w:val="00C8702F"/>
    <w:rsid w:val="00C94B35"/>
    <w:rsid w:val="00C94E32"/>
    <w:rsid w:val="00CA1EDF"/>
    <w:rsid w:val="00CA290E"/>
    <w:rsid w:val="00CA29A2"/>
    <w:rsid w:val="00CC128A"/>
    <w:rsid w:val="00CC3351"/>
    <w:rsid w:val="00CC3ED9"/>
    <w:rsid w:val="00CD3FD5"/>
    <w:rsid w:val="00CD675B"/>
    <w:rsid w:val="00CE5327"/>
    <w:rsid w:val="00CE54C8"/>
    <w:rsid w:val="00CE761D"/>
    <w:rsid w:val="00CF0ADB"/>
    <w:rsid w:val="00CF7174"/>
    <w:rsid w:val="00D01C70"/>
    <w:rsid w:val="00D07AED"/>
    <w:rsid w:val="00D144ED"/>
    <w:rsid w:val="00D20062"/>
    <w:rsid w:val="00D21D8F"/>
    <w:rsid w:val="00D24DD7"/>
    <w:rsid w:val="00D32473"/>
    <w:rsid w:val="00D40C5F"/>
    <w:rsid w:val="00D41CA5"/>
    <w:rsid w:val="00D523E4"/>
    <w:rsid w:val="00D61DDA"/>
    <w:rsid w:val="00D62002"/>
    <w:rsid w:val="00D62263"/>
    <w:rsid w:val="00D67762"/>
    <w:rsid w:val="00D73239"/>
    <w:rsid w:val="00D73BE6"/>
    <w:rsid w:val="00D862CD"/>
    <w:rsid w:val="00D906CF"/>
    <w:rsid w:val="00DA345B"/>
    <w:rsid w:val="00DB1767"/>
    <w:rsid w:val="00DB1879"/>
    <w:rsid w:val="00DB1DD7"/>
    <w:rsid w:val="00DB6FD0"/>
    <w:rsid w:val="00DC0D8C"/>
    <w:rsid w:val="00DC48C7"/>
    <w:rsid w:val="00DC59D2"/>
    <w:rsid w:val="00DE5394"/>
    <w:rsid w:val="00E03AC8"/>
    <w:rsid w:val="00E06D2A"/>
    <w:rsid w:val="00E11228"/>
    <w:rsid w:val="00E15F5E"/>
    <w:rsid w:val="00E30286"/>
    <w:rsid w:val="00E30445"/>
    <w:rsid w:val="00E32FEA"/>
    <w:rsid w:val="00E448FA"/>
    <w:rsid w:val="00E6680B"/>
    <w:rsid w:val="00E66BC4"/>
    <w:rsid w:val="00E70AAB"/>
    <w:rsid w:val="00E71ECE"/>
    <w:rsid w:val="00E73270"/>
    <w:rsid w:val="00E761D1"/>
    <w:rsid w:val="00E77A5E"/>
    <w:rsid w:val="00E96A2C"/>
    <w:rsid w:val="00EA2D82"/>
    <w:rsid w:val="00EA4199"/>
    <w:rsid w:val="00EC42D8"/>
    <w:rsid w:val="00ED067C"/>
    <w:rsid w:val="00ED1138"/>
    <w:rsid w:val="00ED3316"/>
    <w:rsid w:val="00ED465F"/>
    <w:rsid w:val="00ED5615"/>
    <w:rsid w:val="00ED638D"/>
    <w:rsid w:val="00EE19CB"/>
    <w:rsid w:val="00EE3500"/>
    <w:rsid w:val="00EE35EA"/>
    <w:rsid w:val="00EE3BE4"/>
    <w:rsid w:val="00EF24B9"/>
    <w:rsid w:val="00F00CB4"/>
    <w:rsid w:val="00F015F2"/>
    <w:rsid w:val="00F04405"/>
    <w:rsid w:val="00F12442"/>
    <w:rsid w:val="00F146FD"/>
    <w:rsid w:val="00F17B89"/>
    <w:rsid w:val="00F37024"/>
    <w:rsid w:val="00F37F78"/>
    <w:rsid w:val="00F4012E"/>
    <w:rsid w:val="00F43696"/>
    <w:rsid w:val="00F50E91"/>
    <w:rsid w:val="00F66EF4"/>
    <w:rsid w:val="00F7598C"/>
    <w:rsid w:val="00F805CA"/>
    <w:rsid w:val="00F8739F"/>
    <w:rsid w:val="00FA1016"/>
    <w:rsid w:val="00FA370E"/>
    <w:rsid w:val="00FA3D47"/>
    <w:rsid w:val="00FB151A"/>
    <w:rsid w:val="00FB2A76"/>
    <w:rsid w:val="00FB3EB2"/>
    <w:rsid w:val="00FB60AB"/>
    <w:rsid w:val="00FB6D8B"/>
    <w:rsid w:val="00FB6FFA"/>
    <w:rsid w:val="00FC4413"/>
    <w:rsid w:val="00FC4F4D"/>
    <w:rsid w:val="00FC7DAF"/>
    <w:rsid w:val="00FD1EB5"/>
    <w:rsid w:val="00FD28EE"/>
    <w:rsid w:val="00FE0AF5"/>
    <w:rsid w:val="00FE5A21"/>
    <w:rsid w:val="00FF2785"/>
    <w:rsid w:val="00FF401C"/>
    <w:rsid w:val="00FF5B3B"/>
    <w:rsid w:val="102CC936"/>
    <w:rsid w:val="278183BF"/>
    <w:rsid w:val="6B7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75C7CEF"/>
  <w15:chartTrackingRefBased/>
  <w15:docId w15:val="{381EC9A0-7C4D-45CC-BA5A-3C2E52A4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3B"/>
    <w:pPr>
      <w:suppressAutoHyphens/>
      <w:jc w:val="both"/>
    </w:pPr>
    <w:rPr>
      <w:lang w:val="el-GR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before="840" w:after="480"/>
      <w:outlineLvl w:val="0"/>
    </w:pPr>
    <w:rPr>
      <w:rFonts w:ascii="Verdana" w:hAnsi="Verdana" w:cs="Verdana"/>
      <w:b/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widowControl w:val="0"/>
      <w:spacing w:before="600" w:after="360"/>
      <w:outlineLvl w:val="1"/>
    </w:pPr>
    <w:rPr>
      <w:b/>
      <w:i/>
      <w:i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tabs>
        <w:tab w:val="num" w:pos="432"/>
      </w:tabs>
      <w:ind w:left="432" w:hanging="432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  <w:b/>
      <w:i/>
      <w:sz w:val="28"/>
      <w:szCs w:val="28"/>
      <w:u w:val="single"/>
      <w:lang w:bidi="x-none"/>
    </w:rPr>
  </w:style>
  <w:style w:type="character" w:customStyle="1" w:styleId="WW8Num1z4">
    <w:name w:val="WW8Num1z4"/>
    <w:rPr>
      <w:rFonts w:ascii="Times New Roman" w:hAnsi="Times New Roman" w:cs="Times New Roman" w:hint="default"/>
      <w:b/>
      <w:i w:val="0"/>
      <w:sz w:val="24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b/>
      <w:i w:val="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  <w:b/>
    </w:rPr>
  </w:style>
  <w:style w:type="character" w:customStyle="1" w:styleId="WW8Num7z0">
    <w:name w:val="WW8Num7z0"/>
    <w:rPr>
      <w:b/>
      <w:i w:val="0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sz w:val="32"/>
    </w:rPr>
  </w:style>
  <w:style w:type="character" w:customStyle="1" w:styleId="WW8Num11z2">
    <w:name w:val="WW8Num11z2"/>
  </w:style>
  <w:style w:type="character" w:customStyle="1" w:styleId="WW8Num11z3">
    <w:name w:val="WW8Num11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  <w:rPr>
      <w:lang w:val="el-GR"/>
    </w:rPr>
  </w:style>
  <w:style w:type="character" w:customStyle="1" w:styleId="WW8Num14z0">
    <w:name w:val="WW8Num14z0"/>
    <w:rPr>
      <w:rFonts w:ascii="Wingdings" w:hAnsi="Wingdings" w:cs="Times New Roman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6z0">
    <w:name w:val="WW8Num16z0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b/>
      <w:i w:val="0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Times New Roman"/>
    </w:rPr>
  </w:style>
  <w:style w:type="character" w:customStyle="1" w:styleId="WW8Num21z0">
    <w:name w:val="WW8Num21z0"/>
    <w:rPr>
      <w:b w:val="0"/>
      <w:i w:val="0"/>
    </w:rPr>
  </w:style>
  <w:style w:type="character" w:customStyle="1" w:styleId="WW8Num22z0">
    <w:name w:val="WW8Num22z0"/>
    <w:rPr>
      <w:b w:val="0"/>
      <w:i w:val="0"/>
    </w:rPr>
  </w:style>
  <w:style w:type="character" w:customStyle="1" w:styleId="WW8Num23z0">
    <w:name w:val="WW8Num23z0"/>
  </w:style>
  <w:style w:type="character" w:customStyle="1" w:styleId="WW8Num24z0">
    <w:name w:val="WW8Num24z0"/>
    <w:rPr>
      <w:rFonts w:cs="Courier New"/>
      <w:sz w:val="24"/>
      <w:szCs w:val="24"/>
    </w:rPr>
  </w:style>
  <w:style w:type="character" w:customStyle="1" w:styleId="WW8Num25z0">
    <w:name w:val="WW8Num25z0"/>
    <w:rPr>
      <w:rFonts w:cs="Courier New"/>
      <w:sz w:val="24"/>
      <w:szCs w:val="24"/>
    </w:rPr>
  </w:style>
  <w:style w:type="character" w:customStyle="1" w:styleId="WW8Num26z0">
    <w:name w:val="WW8Num26z0"/>
    <w:rPr>
      <w:rFonts w:ascii="Calibri" w:hAnsi="Calibri" w:cs="Calibri"/>
      <w:b w:val="0"/>
      <w:sz w:val="21"/>
      <w:szCs w:val="24"/>
    </w:rPr>
  </w:style>
  <w:style w:type="character" w:customStyle="1" w:styleId="WW8Num26z1">
    <w:name w:val="WW8Num26z1"/>
    <w:rPr>
      <w:sz w:val="24"/>
      <w:szCs w:val="24"/>
    </w:rPr>
  </w:style>
  <w:style w:type="character" w:customStyle="1" w:styleId="WW8Num27z0">
    <w:name w:val="WW8Num27z0"/>
    <w:rPr>
      <w:rFonts w:cs="Courier New"/>
      <w:sz w:val="24"/>
      <w:szCs w:val="24"/>
    </w:rPr>
  </w:style>
  <w:style w:type="character" w:customStyle="1" w:styleId="WW8Num28z0">
    <w:name w:val="WW8Num28z0"/>
    <w:rPr>
      <w:rFonts w:cs="Courier New"/>
      <w:sz w:val="24"/>
      <w:szCs w:val="24"/>
    </w:rPr>
  </w:style>
  <w:style w:type="character" w:customStyle="1" w:styleId="WW8Num29z0">
    <w:name w:val="WW8Num29z0"/>
    <w:rPr>
      <w:rFonts w:cs="Courier New"/>
      <w:sz w:val="24"/>
      <w:szCs w:val="24"/>
    </w:rPr>
  </w:style>
  <w:style w:type="character" w:customStyle="1" w:styleId="WW8Num30z0">
    <w:name w:val="WW8Num30z0"/>
    <w:rPr>
      <w:rFonts w:cs="Courier New"/>
      <w:sz w:val="24"/>
      <w:szCs w:val="24"/>
    </w:rPr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  <w:rPr>
      <w:rFonts w:hint="default"/>
      <w:b/>
      <w:i/>
      <w:iCs/>
      <w:sz w:val="36"/>
      <w:szCs w:val="36"/>
    </w:rPr>
  </w:style>
  <w:style w:type="character" w:customStyle="1" w:styleId="WW8Num31z2">
    <w:name w:val="WW8Num31z2"/>
    <w:rPr>
      <w:rFonts w:hint="default"/>
      <w:b/>
      <w:sz w:val="32"/>
      <w:szCs w:val="32"/>
    </w:rPr>
  </w:style>
  <w:style w:type="character" w:customStyle="1" w:styleId="WW8Num31z3">
    <w:name w:val="WW8Num31z3"/>
    <w:rPr>
      <w:rFonts w:hint="default"/>
      <w:b/>
      <w:i/>
      <w:sz w:val="28"/>
      <w:szCs w:val="28"/>
      <w:u w:val="none"/>
    </w:rPr>
  </w:style>
  <w:style w:type="character" w:customStyle="1" w:styleId="WW8Num31z4">
    <w:name w:val="WW8Num31z4"/>
    <w:rPr>
      <w:rFonts w:hint="default"/>
      <w:b/>
    </w:rPr>
  </w:style>
  <w:style w:type="character" w:customStyle="1" w:styleId="WW8Num32z0">
    <w:name w:val="WW8Num32z0"/>
    <w:rPr>
      <w:rFonts w:cs="Courier New"/>
      <w:sz w:val="24"/>
      <w:szCs w:val="24"/>
    </w:rPr>
  </w:style>
  <w:style w:type="character" w:customStyle="1" w:styleId="WW8Num33z0">
    <w:name w:val="WW8Num33z0"/>
    <w:rPr>
      <w:rFonts w:cs="Courier New"/>
      <w:sz w:val="24"/>
      <w:szCs w:val="24"/>
    </w:rPr>
  </w:style>
  <w:style w:type="character" w:customStyle="1" w:styleId="WW8Num34z0">
    <w:name w:val="WW8Num34z0"/>
    <w:rPr>
      <w:rFonts w:cs="Courier New"/>
      <w:sz w:val="24"/>
      <w:szCs w:val="24"/>
    </w:rPr>
  </w:style>
  <w:style w:type="character" w:customStyle="1" w:styleId="WW8Num35z0">
    <w:name w:val="WW8Num35z0"/>
    <w:rPr>
      <w:rFonts w:cs="Courier New"/>
      <w:sz w:val="24"/>
      <w:szCs w:val="24"/>
    </w:rPr>
  </w:style>
  <w:style w:type="character" w:customStyle="1" w:styleId="WW8Num36z0">
    <w:name w:val="WW8Num36z0"/>
    <w:rPr>
      <w:rFonts w:cs="Courier New"/>
      <w:sz w:val="21"/>
      <w:szCs w:val="24"/>
    </w:rPr>
  </w:style>
  <w:style w:type="character" w:customStyle="1" w:styleId="WW8Num36z1">
    <w:name w:val="WW8Num36z1"/>
    <w:rPr>
      <w:sz w:val="24"/>
      <w:szCs w:val="24"/>
    </w:rPr>
  </w:style>
  <w:style w:type="character" w:customStyle="1" w:styleId="WW8Num37z0">
    <w:name w:val="WW8Num37z0"/>
    <w:rPr>
      <w:rFonts w:cs="Courier New"/>
      <w:sz w:val="24"/>
      <w:szCs w:val="24"/>
    </w:rPr>
  </w:style>
  <w:style w:type="character" w:customStyle="1" w:styleId="WW8Num38z0">
    <w:name w:val="WW8Num38z0"/>
    <w:rPr>
      <w:rFonts w:cs="Courier New"/>
      <w:sz w:val="24"/>
      <w:szCs w:val="24"/>
    </w:rPr>
  </w:style>
  <w:style w:type="character" w:customStyle="1" w:styleId="WW8Num39z0">
    <w:name w:val="WW8Num39z0"/>
    <w:rPr>
      <w:rFonts w:cs="Courier New"/>
      <w:sz w:val="24"/>
      <w:szCs w:val="24"/>
    </w:rPr>
  </w:style>
  <w:style w:type="character" w:customStyle="1" w:styleId="WW8Num40z0">
    <w:name w:val="WW8Num40z0"/>
    <w:rPr>
      <w:rFonts w:cs="Courier New"/>
      <w:sz w:val="24"/>
      <w:szCs w:val="24"/>
    </w:rPr>
  </w:style>
  <w:style w:type="character" w:customStyle="1" w:styleId="WW8Num41z0">
    <w:name w:val="WW8Num41z0"/>
    <w:rPr>
      <w:rFonts w:cs="Courier New"/>
      <w:sz w:val="24"/>
      <w:szCs w:val="24"/>
    </w:rPr>
  </w:style>
  <w:style w:type="character" w:customStyle="1" w:styleId="WW8Num42z0">
    <w:name w:val="WW8Num42z0"/>
    <w:rPr>
      <w:rFonts w:cs="Courier New"/>
      <w:sz w:val="24"/>
      <w:szCs w:val="24"/>
    </w:rPr>
  </w:style>
  <w:style w:type="character" w:customStyle="1" w:styleId="WW8Num43z0">
    <w:name w:val="WW8Num43z0"/>
    <w:rPr>
      <w:rFonts w:cs="Courier New"/>
      <w:sz w:val="24"/>
      <w:szCs w:val="24"/>
    </w:rPr>
  </w:style>
  <w:style w:type="character" w:customStyle="1" w:styleId="WW8Num44z0">
    <w:name w:val="WW8Num44z0"/>
    <w:rPr>
      <w:sz w:val="24"/>
      <w:szCs w:val="24"/>
    </w:rPr>
  </w:style>
  <w:style w:type="character" w:customStyle="1" w:styleId="WW8Num45z0">
    <w:name w:val="WW8Num45z0"/>
    <w:rPr>
      <w:rFonts w:cs="Courier New"/>
      <w:sz w:val="24"/>
      <w:szCs w:val="24"/>
    </w:rPr>
  </w:style>
  <w:style w:type="character" w:customStyle="1" w:styleId="WW8Num46z0">
    <w:name w:val="WW8Num46z0"/>
    <w:rPr>
      <w:rFonts w:cs="Courier New"/>
      <w:sz w:val="24"/>
      <w:szCs w:val="24"/>
    </w:rPr>
  </w:style>
  <w:style w:type="character" w:customStyle="1" w:styleId="WW8Num47z0">
    <w:name w:val="WW8Num47z0"/>
    <w:rPr>
      <w:rFonts w:cs="Courier New"/>
      <w:sz w:val="24"/>
      <w:szCs w:val="24"/>
    </w:rPr>
  </w:style>
  <w:style w:type="character" w:customStyle="1" w:styleId="WW8Num48z0">
    <w:name w:val="WW8Num48z0"/>
    <w:rPr>
      <w:rFonts w:cs="Courier New"/>
      <w:sz w:val="24"/>
      <w:szCs w:val="24"/>
    </w:rPr>
  </w:style>
  <w:style w:type="character" w:customStyle="1" w:styleId="WW8Num49z0">
    <w:name w:val="WW8Num49z0"/>
    <w:rPr>
      <w:rFonts w:cs="Courier New"/>
      <w:sz w:val="24"/>
      <w:szCs w:val="24"/>
    </w:rPr>
  </w:style>
  <w:style w:type="character" w:customStyle="1" w:styleId="WW8Num50z0">
    <w:name w:val="WW8Num50z0"/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Times New Roman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42z1">
    <w:name w:val="WW8Num42z1"/>
    <w:rPr>
      <w:rFonts w:ascii="Times New Roman" w:hAnsi="Times New Roman" w:cs="Times New Roman"/>
      <w:sz w:val="24"/>
      <w:szCs w:val="24"/>
      <w:lang w:eastAsia="el-GR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4">
    <w:name w:val="WW8Num42z4"/>
    <w:rPr>
      <w:rFonts w:ascii="Courier New" w:hAnsi="Courier New" w:cs="Courier New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  <w:sz w:val="24"/>
      <w:szCs w:val="24"/>
      <w:lang w:eastAsia="el-GR"/>
    </w:rPr>
  </w:style>
  <w:style w:type="character" w:customStyle="1" w:styleId="WW8Num47z1">
    <w:name w:val="WW8Num47z1"/>
    <w:rPr>
      <w:rFonts w:hint="default"/>
      <w:b/>
      <w:i/>
      <w:iCs/>
      <w:sz w:val="36"/>
      <w:szCs w:val="36"/>
    </w:rPr>
  </w:style>
  <w:style w:type="character" w:customStyle="1" w:styleId="WW8Num47z2">
    <w:name w:val="WW8Num47z2"/>
    <w:rPr>
      <w:rFonts w:hint="default"/>
      <w:b/>
      <w:sz w:val="32"/>
      <w:szCs w:val="32"/>
    </w:rPr>
  </w:style>
  <w:style w:type="character" w:customStyle="1" w:styleId="WW8Num47z3">
    <w:name w:val="WW8Num47z3"/>
    <w:rPr>
      <w:rFonts w:hint="default"/>
      <w:b/>
      <w:i/>
      <w:sz w:val="28"/>
      <w:szCs w:val="28"/>
      <w:u w:val="none"/>
    </w:rPr>
  </w:style>
  <w:style w:type="character" w:customStyle="1" w:styleId="WW8Num47z4">
    <w:name w:val="WW8Num47z4"/>
    <w:rPr>
      <w:rFonts w:hint="default"/>
      <w:b w:val="0"/>
    </w:rPr>
  </w:style>
  <w:style w:type="character" w:customStyle="1" w:styleId="WW8Num47z5">
    <w:name w:val="WW8Num47z5"/>
    <w:rPr>
      <w:rFonts w:hint="default"/>
    </w:rPr>
  </w:style>
  <w:style w:type="character" w:customStyle="1" w:styleId="WW8Num48z1">
    <w:name w:val="WW8Num48z1"/>
    <w:rPr>
      <w:sz w:val="24"/>
      <w:szCs w:val="24"/>
    </w:rPr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51z0">
    <w:name w:val="WW8Num51z0"/>
    <w:rPr>
      <w:rFonts w:cs="Courier New"/>
      <w:sz w:val="24"/>
      <w:szCs w:val="24"/>
    </w:rPr>
  </w:style>
  <w:style w:type="character" w:customStyle="1" w:styleId="WW8Num52z0">
    <w:name w:val="WW8Num52z0"/>
    <w:rPr>
      <w:rFonts w:cs="Courier New"/>
      <w:sz w:val="24"/>
      <w:szCs w:val="24"/>
    </w:rPr>
  </w:style>
  <w:style w:type="character" w:customStyle="1" w:styleId="WW8Num53z0">
    <w:name w:val="WW8Num53z0"/>
    <w:rPr>
      <w:rFonts w:cs="Courier New"/>
      <w:sz w:val="24"/>
      <w:szCs w:val="24"/>
    </w:rPr>
  </w:style>
  <w:style w:type="character" w:customStyle="1" w:styleId="WW8Num54z0">
    <w:name w:val="WW8Num54z0"/>
    <w:rPr>
      <w:rFonts w:hint="default"/>
    </w:rPr>
  </w:style>
  <w:style w:type="character" w:customStyle="1" w:styleId="WW8Num54z1">
    <w:name w:val="WW8Num54z1"/>
    <w:rPr>
      <w:rFonts w:hint="default"/>
      <w:b/>
      <w:i/>
      <w:iCs/>
      <w:sz w:val="36"/>
      <w:szCs w:val="36"/>
    </w:rPr>
  </w:style>
  <w:style w:type="character" w:customStyle="1" w:styleId="WW8Num54z2">
    <w:name w:val="WW8Num54z2"/>
    <w:rPr>
      <w:rFonts w:hint="default"/>
      <w:b/>
      <w:sz w:val="32"/>
      <w:szCs w:val="32"/>
    </w:rPr>
  </w:style>
  <w:style w:type="character" w:customStyle="1" w:styleId="WW8Num54z3">
    <w:name w:val="WW8Num54z3"/>
    <w:rPr>
      <w:rFonts w:hint="default"/>
      <w:b/>
      <w:i/>
      <w:sz w:val="28"/>
      <w:szCs w:val="28"/>
      <w:u w:val="none"/>
    </w:rPr>
  </w:style>
  <w:style w:type="character" w:customStyle="1" w:styleId="WW8Num54z4">
    <w:name w:val="WW8Num54z4"/>
    <w:rPr>
      <w:rFonts w:hint="default"/>
      <w:b/>
    </w:rPr>
  </w:style>
  <w:style w:type="character" w:customStyle="1" w:styleId="WW8Num55z0">
    <w:name w:val="WW8Num55z0"/>
    <w:rPr>
      <w:rFonts w:cs="Courier New"/>
      <w:sz w:val="24"/>
      <w:szCs w:val="24"/>
    </w:rPr>
  </w:style>
  <w:style w:type="character" w:customStyle="1" w:styleId="WW8Num56z0">
    <w:name w:val="WW8Num56z0"/>
    <w:rPr>
      <w:rFonts w:cs="Courier New"/>
      <w:sz w:val="24"/>
      <w:szCs w:val="24"/>
    </w:rPr>
  </w:style>
  <w:style w:type="character" w:customStyle="1" w:styleId="WW8Num57z0">
    <w:name w:val="WW8Num57z0"/>
    <w:rPr>
      <w:rFonts w:cs="Courier New"/>
      <w:sz w:val="24"/>
      <w:szCs w:val="24"/>
    </w:rPr>
  </w:style>
  <w:style w:type="character" w:customStyle="1" w:styleId="WW8Num58z0">
    <w:name w:val="WW8Num58z0"/>
    <w:rPr>
      <w:rFonts w:cs="Courier New"/>
      <w:sz w:val="24"/>
      <w:szCs w:val="24"/>
    </w:rPr>
  </w:style>
  <w:style w:type="character" w:customStyle="1" w:styleId="WW8Num59z0">
    <w:name w:val="WW8Num59z0"/>
    <w:rPr>
      <w:b/>
      <w:i/>
      <w:u w:val="single"/>
    </w:rPr>
  </w:style>
  <w:style w:type="character" w:customStyle="1" w:styleId="WW8Num59z1">
    <w:name w:val="WW8Num59z1"/>
    <w:rPr>
      <w:b/>
      <w:i/>
      <w:iCs/>
      <w:sz w:val="36"/>
      <w:szCs w:val="36"/>
      <w:lang w:bidi="x-none"/>
    </w:rPr>
  </w:style>
  <w:style w:type="character" w:customStyle="1" w:styleId="WW8Num59z2">
    <w:name w:val="WW8Num59z2"/>
    <w:rPr>
      <w:b/>
      <w:sz w:val="32"/>
      <w:szCs w:val="32"/>
      <w:lang w:bidi="x-none"/>
    </w:rPr>
  </w:style>
  <w:style w:type="character" w:customStyle="1" w:styleId="WW8Num59z3">
    <w:name w:val="WW8Num59z3"/>
    <w:rPr>
      <w:b/>
      <w:i/>
      <w:sz w:val="28"/>
      <w:szCs w:val="28"/>
      <w:u w:val="single"/>
      <w:lang w:bidi="x-none"/>
    </w:rPr>
  </w:style>
  <w:style w:type="character" w:customStyle="1" w:styleId="WW8Num59z4">
    <w:name w:val="WW8Num59z4"/>
    <w:rPr>
      <w:b w:val="0"/>
    </w:rPr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  <w:rPr>
      <w:rFonts w:cs="Courier New"/>
      <w:sz w:val="21"/>
      <w:szCs w:val="24"/>
    </w:rPr>
  </w:style>
  <w:style w:type="character" w:customStyle="1" w:styleId="WW8Num60z1">
    <w:name w:val="WW8Num60z1"/>
    <w:rPr>
      <w:sz w:val="24"/>
      <w:szCs w:val="24"/>
    </w:rPr>
  </w:style>
  <w:style w:type="character" w:customStyle="1" w:styleId="WW8Num61z0">
    <w:name w:val="WW8Num61z0"/>
    <w:rPr>
      <w:rFonts w:cs="Courier New"/>
      <w:sz w:val="24"/>
      <w:szCs w:val="24"/>
    </w:rPr>
  </w:style>
  <w:style w:type="character" w:customStyle="1" w:styleId="WW8Num62z0">
    <w:name w:val="WW8Num62z0"/>
    <w:rPr>
      <w:rFonts w:cs="Courier New"/>
      <w:sz w:val="24"/>
      <w:szCs w:val="24"/>
    </w:rPr>
  </w:style>
  <w:style w:type="character" w:customStyle="1" w:styleId="WW8Num63z0">
    <w:name w:val="WW8Num63z0"/>
    <w:rPr>
      <w:rFonts w:cs="Courier New"/>
      <w:sz w:val="24"/>
      <w:szCs w:val="24"/>
    </w:rPr>
  </w:style>
  <w:style w:type="character" w:customStyle="1" w:styleId="WW8Num64z0">
    <w:name w:val="WW8Num64z0"/>
    <w:rPr>
      <w:rFonts w:cs="Courier New"/>
      <w:sz w:val="24"/>
      <w:szCs w:val="24"/>
    </w:rPr>
  </w:style>
  <w:style w:type="character" w:customStyle="1" w:styleId="WW8Num65z0">
    <w:name w:val="WW8Num65z0"/>
    <w:rPr>
      <w:rFonts w:cs="Courier New"/>
      <w:sz w:val="24"/>
      <w:szCs w:val="24"/>
    </w:rPr>
  </w:style>
  <w:style w:type="character" w:customStyle="1" w:styleId="WW8Num66z0">
    <w:name w:val="WW8Num66z0"/>
    <w:rPr>
      <w:rFonts w:cs="Courier New"/>
      <w:sz w:val="24"/>
      <w:szCs w:val="24"/>
    </w:rPr>
  </w:style>
  <w:style w:type="character" w:customStyle="1" w:styleId="WW8Num67z0">
    <w:name w:val="WW8Num67z0"/>
    <w:rPr>
      <w:rFonts w:cs="Courier New"/>
      <w:sz w:val="24"/>
      <w:szCs w:val="24"/>
    </w:rPr>
  </w:style>
  <w:style w:type="character" w:customStyle="1" w:styleId="WW8Num68z0">
    <w:name w:val="WW8Num68z0"/>
    <w:rPr>
      <w:sz w:val="24"/>
      <w:szCs w:val="24"/>
    </w:rPr>
  </w:style>
  <w:style w:type="character" w:customStyle="1" w:styleId="WW8Num69z0">
    <w:name w:val="WW8Num69z0"/>
    <w:rPr>
      <w:rFonts w:cs="Courier New"/>
      <w:sz w:val="24"/>
      <w:szCs w:val="24"/>
    </w:rPr>
  </w:style>
  <w:style w:type="character" w:customStyle="1" w:styleId="WW8Num70z0">
    <w:name w:val="WW8Num70z0"/>
  </w:style>
  <w:style w:type="character" w:customStyle="1" w:styleId="WW8Num70z1">
    <w:name w:val="WW8Num70z1"/>
    <w:rPr>
      <w:b/>
      <w:i/>
      <w:iCs/>
      <w:sz w:val="36"/>
      <w:szCs w:val="36"/>
      <w:lang w:bidi="x-none"/>
    </w:rPr>
  </w:style>
  <w:style w:type="character" w:customStyle="1" w:styleId="WW8Num70z2">
    <w:name w:val="WW8Num70z2"/>
    <w:rPr>
      <w:b/>
      <w:sz w:val="32"/>
      <w:szCs w:val="32"/>
      <w:lang w:bidi="x-none"/>
    </w:rPr>
  </w:style>
  <w:style w:type="character" w:customStyle="1" w:styleId="WW8Num70z3">
    <w:name w:val="WW8Num70z3"/>
    <w:rPr>
      <w:b/>
      <w:i/>
      <w:sz w:val="28"/>
      <w:szCs w:val="28"/>
      <w:u w:val="single"/>
      <w:lang w:bidi="x-none"/>
    </w:rPr>
  </w:style>
  <w:style w:type="character" w:customStyle="1" w:styleId="WW8Num70z4">
    <w:name w:val="WW8Num70z4"/>
    <w:rPr>
      <w:b w:val="0"/>
    </w:rPr>
  </w:style>
  <w:style w:type="character" w:customStyle="1" w:styleId="WW8Num70z5">
    <w:name w:val="WW8Num70z5"/>
  </w:style>
  <w:style w:type="character" w:customStyle="1" w:styleId="WW8Num70z6">
    <w:name w:val="WW8Num70z6"/>
  </w:style>
  <w:style w:type="character" w:customStyle="1" w:styleId="WW8Num70z7">
    <w:name w:val="WW8Num70z7"/>
  </w:style>
  <w:style w:type="character" w:customStyle="1" w:styleId="WW8Num70z8">
    <w:name w:val="WW8Num70z8"/>
  </w:style>
  <w:style w:type="character" w:customStyle="1" w:styleId="WW8Num71z0">
    <w:name w:val="WW8Num71z0"/>
    <w:rPr>
      <w:rFonts w:cs="Courier New"/>
      <w:sz w:val="24"/>
      <w:szCs w:val="24"/>
    </w:rPr>
  </w:style>
  <w:style w:type="character" w:customStyle="1" w:styleId="WW8Num72z0">
    <w:name w:val="WW8Num72z0"/>
    <w:rPr>
      <w:rFonts w:cs="Courier New"/>
      <w:sz w:val="24"/>
      <w:szCs w:val="24"/>
    </w:rPr>
  </w:style>
  <w:style w:type="character" w:customStyle="1" w:styleId="WW8Num73z0">
    <w:name w:val="WW8Num73z0"/>
    <w:rPr>
      <w:rFonts w:cs="Courier New"/>
      <w:sz w:val="24"/>
      <w:szCs w:val="24"/>
    </w:rPr>
  </w:style>
  <w:style w:type="character" w:customStyle="1" w:styleId="WW8Num74z0">
    <w:name w:val="WW8Num74z0"/>
    <w:rPr>
      <w:rFonts w:cs="Courier New"/>
      <w:sz w:val="24"/>
      <w:szCs w:val="24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4">
    <w:name w:val="WW8Num1ztrue4"/>
  </w:style>
  <w:style w:type="character" w:customStyle="1" w:styleId="WW8Num1ztrue3">
    <w:name w:val="WW8Num1ztrue3"/>
  </w:style>
  <w:style w:type="character" w:customStyle="1" w:styleId="WW8Num1ztrue2">
    <w:name w:val="WW8Num1ztrue2"/>
  </w:style>
  <w:style w:type="character" w:customStyle="1" w:styleId="WW8Num1ztrue1">
    <w:name w:val="WW8Num1ztrue1"/>
  </w:style>
  <w:style w:type="character" w:customStyle="1" w:styleId="WW8Num3zfalse">
    <w:name w:val="WW8Num3zfalse"/>
  </w:style>
  <w:style w:type="character" w:customStyle="1" w:styleId="WW8Num4ztrue">
    <w:name w:val="WW8Num4ztrue"/>
  </w:style>
  <w:style w:type="character" w:customStyle="1" w:styleId="WW8Num4ztrue7">
    <w:name w:val="WW8Num4ztrue7"/>
  </w:style>
  <w:style w:type="character" w:customStyle="1" w:styleId="WW8Num4ztrue6">
    <w:name w:val="WW8Num4ztrue6"/>
  </w:style>
  <w:style w:type="character" w:customStyle="1" w:styleId="WW8Num4ztrue5">
    <w:name w:val="WW8Num4ztrue5"/>
  </w:style>
  <w:style w:type="character" w:customStyle="1" w:styleId="WW8Num4ztrue4">
    <w:name w:val="WW8Num4ztrue4"/>
  </w:style>
  <w:style w:type="character" w:customStyle="1" w:styleId="WW8Num4ztrue3">
    <w:name w:val="WW8Num4ztrue3"/>
  </w:style>
  <w:style w:type="character" w:customStyle="1" w:styleId="WW8Num4ztrue2">
    <w:name w:val="WW8Num4ztrue2"/>
  </w:style>
  <w:style w:type="character" w:customStyle="1" w:styleId="WW8Num4ztrue1">
    <w:name w:val="WW8Num4ztrue1"/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7">
    <w:name w:val="WW8Num5ztrue7"/>
  </w:style>
  <w:style w:type="character" w:customStyle="1" w:styleId="WW8Num5ztrue6">
    <w:name w:val="WW8Num5ztrue6"/>
  </w:style>
  <w:style w:type="character" w:customStyle="1" w:styleId="WW8Num5ztrue5">
    <w:name w:val="WW8Num5ztrue5"/>
  </w:style>
  <w:style w:type="character" w:customStyle="1" w:styleId="WW8Num5ztrue4">
    <w:name w:val="WW8Num5ztrue4"/>
  </w:style>
  <w:style w:type="character" w:customStyle="1" w:styleId="WW8Num5ztrue3">
    <w:name w:val="WW8Num5ztrue3"/>
  </w:style>
  <w:style w:type="character" w:customStyle="1" w:styleId="WW8Num5ztrue2">
    <w:name w:val="WW8Num5ztrue2"/>
  </w:style>
  <w:style w:type="character" w:customStyle="1" w:styleId="WW8Num5ztrue1">
    <w:name w:val="WW8Num5ztrue1"/>
  </w:style>
  <w:style w:type="character" w:customStyle="1" w:styleId="WW8Num11zfalse">
    <w:name w:val="WW8Num11zfalse"/>
  </w:style>
  <w:style w:type="character" w:customStyle="1" w:styleId="WW8Num11ztrue">
    <w:name w:val="WW8Num11ztrue"/>
  </w:style>
  <w:style w:type="character" w:customStyle="1" w:styleId="WW8Num11ztrue7">
    <w:name w:val="WW8Num11ztrue7"/>
  </w:style>
  <w:style w:type="character" w:customStyle="1" w:styleId="WW8Num11ztrue6">
    <w:name w:val="WW8Num11ztrue6"/>
  </w:style>
  <w:style w:type="character" w:customStyle="1" w:styleId="WW8Num11ztrue5">
    <w:name w:val="WW8Num11ztrue5"/>
  </w:style>
  <w:style w:type="character" w:customStyle="1" w:styleId="WW8Num11ztrue4">
    <w:name w:val="WW8Num11ztrue4"/>
  </w:style>
  <w:style w:type="character" w:customStyle="1" w:styleId="WW8Num11ztrue3">
    <w:name w:val="WW8Num11ztrue3"/>
  </w:style>
  <w:style w:type="character" w:customStyle="1" w:styleId="WW8Num11ztrue2">
    <w:name w:val="WW8Num11ztrue2"/>
  </w:style>
  <w:style w:type="character" w:customStyle="1" w:styleId="WW8Num11ztrue1">
    <w:name w:val="WW8Num11ztrue1"/>
  </w:style>
  <w:style w:type="character" w:customStyle="1" w:styleId="WW8Num12zfalse">
    <w:name w:val="WW8Num12zfalse"/>
  </w:style>
  <w:style w:type="character" w:customStyle="1" w:styleId="WW8Num12z1">
    <w:name w:val="WW8Num12z1"/>
    <w:rPr>
      <w:sz w:val="32"/>
    </w:rPr>
  </w:style>
  <w:style w:type="character" w:customStyle="1" w:styleId="WW8Num12ztrue">
    <w:name w:val="WW8Num12ztrue"/>
  </w:style>
  <w:style w:type="character" w:customStyle="1" w:styleId="WW8Num12z3">
    <w:name w:val="WW8Num12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true5">
    <w:name w:val="WW8Num12ztrue5"/>
  </w:style>
  <w:style w:type="character" w:customStyle="1" w:styleId="WW8Num12ztrue4">
    <w:name w:val="WW8Num12ztrue4"/>
  </w:style>
  <w:style w:type="character" w:customStyle="1" w:styleId="WW8Num12ztrue3">
    <w:name w:val="WW8Num12ztrue3"/>
  </w:style>
  <w:style w:type="character" w:customStyle="1" w:styleId="WW8Num12ztrue2">
    <w:name w:val="WW8Num12ztrue2"/>
  </w:style>
  <w:style w:type="character" w:customStyle="1" w:styleId="WW8Num12ztrue1">
    <w:name w:val="WW8Num12ztrue1"/>
  </w:style>
  <w:style w:type="character" w:customStyle="1" w:styleId="WW8Num13zfalse">
    <w:name w:val="WW8Num13zfalse"/>
  </w:style>
  <w:style w:type="character" w:customStyle="1" w:styleId="WW8Num15zfalse">
    <w:name w:val="WW8Num15zfalse"/>
  </w:style>
  <w:style w:type="character" w:customStyle="1" w:styleId="WW8Num18zfalse">
    <w:name w:val="WW8Num18zfals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7">
    <w:name w:val="WW8Num22ztrue7"/>
  </w:style>
  <w:style w:type="character" w:customStyle="1" w:styleId="WW8Num22ztrue6">
    <w:name w:val="WW8Num22ztrue6"/>
  </w:style>
  <w:style w:type="character" w:customStyle="1" w:styleId="WW8Num22ztrue5">
    <w:name w:val="WW8Num22ztrue5"/>
  </w:style>
  <w:style w:type="character" w:customStyle="1" w:styleId="WW8Num22ztrue4">
    <w:name w:val="WW8Num22ztrue4"/>
  </w:style>
  <w:style w:type="character" w:customStyle="1" w:styleId="WW8Num22ztrue3">
    <w:name w:val="WW8Num22ztrue3"/>
  </w:style>
  <w:style w:type="character" w:customStyle="1" w:styleId="WW8Num22ztrue2">
    <w:name w:val="WW8Num22ztrue2"/>
  </w:style>
  <w:style w:type="character" w:customStyle="1" w:styleId="WW8Num22ztrue1">
    <w:name w:val="WW8Num22ztrue1"/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Times New Roman"/>
    </w:rPr>
  </w:style>
  <w:style w:type="character" w:customStyle="1" w:styleId="WW8Num26zfalse">
    <w:name w:val="WW8Num26zfalse"/>
  </w:style>
  <w:style w:type="character" w:customStyle="1" w:styleId="WW8Num27z1">
    <w:name w:val="WW8Num27z1"/>
    <w:rPr>
      <w:rFonts w:ascii="Courier New" w:hAnsi="Courier New" w:cs="Courier New"/>
      <w:sz w:val="20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true">
    <w:name w:val="WW8Num30ztrue"/>
  </w:style>
  <w:style w:type="character" w:customStyle="1" w:styleId="WW8Num30ztrue7">
    <w:name w:val="WW8Num30ztrue7"/>
  </w:style>
  <w:style w:type="character" w:customStyle="1" w:styleId="WW8Num30ztrue6">
    <w:name w:val="WW8Num30ztrue6"/>
  </w:style>
  <w:style w:type="character" w:customStyle="1" w:styleId="WW8Num30ztrue5">
    <w:name w:val="WW8Num30ztrue5"/>
  </w:style>
  <w:style w:type="character" w:customStyle="1" w:styleId="WW8Num30ztrue4">
    <w:name w:val="WW8Num30ztrue4"/>
  </w:style>
  <w:style w:type="character" w:customStyle="1" w:styleId="WW8Num30ztrue3">
    <w:name w:val="WW8Num30ztrue3"/>
  </w:style>
  <w:style w:type="character" w:customStyle="1" w:styleId="WW8Num30ztrue2">
    <w:name w:val="WW8Num30ztrue2"/>
  </w:style>
  <w:style w:type="character" w:customStyle="1" w:styleId="WW8Num30ztrue1">
    <w:name w:val="WW8Num30ztrue1"/>
  </w:style>
  <w:style w:type="character" w:customStyle="1" w:styleId="WW8Num31ztrue">
    <w:name w:val="WW8Num31ztrue"/>
  </w:style>
  <w:style w:type="character" w:customStyle="1" w:styleId="WW8Num31ztrue7">
    <w:name w:val="WW8Num31ztrue7"/>
  </w:style>
  <w:style w:type="character" w:customStyle="1" w:styleId="WW8Num31ztrue6">
    <w:name w:val="WW8Num31ztrue6"/>
  </w:style>
  <w:style w:type="character" w:customStyle="1" w:styleId="WW8Num31ztrue5">
    <w:name w:val="WW8Num31ztrue5"/>
  </w:style>
  <w:style w:type="character" w:customStyle="1" w:styleId="WW8Num31ztrue4">
    <w:name w:val="WW8Num31ztrue4"/>
  </w:style>
  <w:style w:type="character" w:customStyle="1" w:styleId="WW8Num31ztrue3">
    <w:name w:val="WW8Num31ztrue3"/>
  </w:style>
  <w:style w:type="character" w:customStyle="1" w:styleId="WW8Num31ztrue2">
    <w:name w:val="WW8Num31ztrue2"/>
  </w:style>
  <w:style w:type="character" w:customStyle="1" w:styleId="WW8Num31ztrue1">
    <w:name w:val="WW8Num31ztrue1"/>
  </w:style>
  <w:style w:type="character" w:customStyle="1" w:styleId="WW8Num32ztrue">
    <w:name w:val="WW8Num32ztrue"/>
  </w:style>
  <w:style w:type="character" w:customStyle="1" w:styleId="WW8Num32ztrue7">
    <w:name w:val="WW8Num32ztrue7"/>
  </w:style>
  <w:style w:type="character" w:customStyle="1" w:styleId="WW8Num32ztrue6">
    <w:name w:val="WW8Num32ztrue6"/>
  </w:style>
  <w:style w:type="character" w:customStyle="1" w:styleId="WW8Num32ztrue5">
    <w:name w:val="WW8Num32ztrue5"/>
  </w:style>
  <w:style w:type="character" w:customStyle="1" w:styleId="WW8Num32ztrue4">
    <w:name w:val="WW8Num32ztrue4"/>
  </w:style>
  <w:style w:type="character" w:customStyle="1" w:styleId="WW8Num32ztrue3">
    <w:name w:val="WW8Num32ztrue3"/>
  </w:style>
  <w:style w:type="character" w:customStyle="1" w:styleId="WW8Num32ztrue2">
    <w:name w:val="WW8Num32ztrue2"/>
  </w:style>
  <w:style w:type="character" w:customStyle="1" w:styleId="WW8Num32ztrue1">
    <w:name w:val="WW8Num32ztrue1"/>
  </w:style>
  <w:style w:type="character" w:customStyle="1" w:styleId="WW8Num33ztrue">
    <w:name w:val="WW8Num33ztrue"/>
  </w:style>
  <w:style w:type="character" w:customStyle="1" w:styleId="WW8Num33ztrue7">
    <w:name w:val="WW8Num33ztrue7"/>
  </w:style>
  <w:style w:type="character" w:customStyle="1" w:styleId="WW8Num33ztrue6">
    <w:name w:val="WW8Num33ztrue6"/>
  </w:style>
  <w:style w:type="character" w:customStyle="1" w:styleId="WW8Num33ztrue5">
    <w:name w:val="WW8Num33ztrue5"/>
  </w:style>
  <w:style w:type="character" w:customStyle="1" w:styleId="WW8Num33ztrue4">
    <w:name w:val="WW8Num33ztrue4"/>
  </w:style>
  <w:style w:type="character" w:customStyle="1" w:styleId="WW8Num33ztrue3">
    <w:name w:val="WW8Num33ztrue3"/>
  </w:style>
  <w:style w:type="character" w:customStyle="1" w:styleId="WW8Num33ztrue2">
    <w:name w:val="WW8Num33ztrue2"/>
  </w:style>
  <w:style w:type="character" w:customStyle="1" w:styleId="WW8Num33ztrue1">
    <w:name w:val="WW8Num33ztrue1"/>
  </w:style>
  <w:style w:type="character" w:customStyle="1" w:styleId="WW8Num34ztrue">
    <w:name w:val="WW8Num34ztrue"/>
  </w:style>
  <w:style w:type="character" w:customStyle="1" w:styleId="WW8Num34ztrue7">
    <w:name w:val="WW8Num34ztrue7"/>
  </w:style>
  <w:style w:type="character" w:customStyle="1" w:styleId="WW8Num34ztrue6">
    <w:name w:val="WW8Num34ztrue6"/>
  </w:style>
  <w:style w:type="character" w:customStyle="1" w:styleId="WW8Num34ztrue5">
    <w:name w:val="WW8Num34ztrue5"/>
  </w:style>
  <w:style w:type="character" w:customStyle="1" w:styleId="WW8Num34ztrue4">
    <w:name w:val="WW8Num34ztrue4"/>
  </w:style>
  <w:style w:type="character" w:customStyle="1" w:styleId="WW8Num34ztrue3">
    <w:name w:val="WW8Num34ztrue3"/>
  </w:style>
  <w:style w:type="character" w:customStyle="1" w:styleId="WW8Num34ztrue2">
    <w:name w:val="WW8Num34ztrue2"/>
  </w:style>
  <w:style w:type="character" w:customStyle="1" w:styleId="WW8Num34ztrue1">
    <w:name w:val="WW8Num34ztrue1"/>
  </w:style>
  <w:style w:type="character" w:customStyle="1" w:styleId="WW8Num35ztrue">
    <w:name w:val="WW8Num35ztrue"/>
  </w:style>
  <w:style w:type="character" w:customStyle="1" w:styleId="WW8Num35ztrue7">
    <w:name w:val="WW8Num35ztrue7"/>
  </w:style>
  <w:style w:type="character" w:customStyle="1" w:styleId="WW8Num35ztrue6">
    <w:name w:val="WW8Num35ztrue6"/>
  </w:style>
  <w:style w:type="character" w:customStyle="1" w:styleId="WW8Num35ztrue5">
    <w:name w:val="WW8Num35ztrue5"/>
  </w:style>
  <w:style w:type="character" w:customStyle="1" w:styleId="WW8Num35ztrue4">
    <w:name w:val="WW8Num35ztrue4"/>
  </w:style>
  <w:style w:type="character" w:customStyle="1" w:styleId="WW8Num35ztrue3">
    <w:name w:val="WW8Num35ztrue3"/>
  </w:style>
  <w:style w:type="character" w:customStyle="1" w:styleId="WW8Num35ztrue2">
    <w:name w:val="WW8Num35ztrue2"/>
  </w:style>
  <w:style w:type="character" w:customStyle="1" w:styleId="WW8Num35ztrue1">
    <w:name w:val="WW8Num35ztrue1"/>
  </w:style>
  <w:style w:type="character" w:customStyle="1" w:styleId="WW8Num36ztrue">
    <w:name w:val="WW8Num36ztrue"/>
  </w:style>
  <w:style w:type="character" w:customStyle="1" w:styleId="WW8Num36ztrue7">
    <w:name w:val="WW8Num36ztrue7"/>
  </w:style>
  <w:style w:type="character" w:customStyle="1" w:styleId="WW8Num36ztrue6">
    <w:name w:val="WW8Num36ztrue6"/>
  </w:style>
  <w:style w:type="character" w:customStyle="1" w:styleId="WW8Num36ztrue5">
    <w:name w:val="WW8Num36ztrue5"/>
  </w:style>
  <w:style w:type="character" w:customStyle="1" w:styleId="WW8Num36ztrue4">
    <w:name w:val="WW8Num36ztrue4"/>
  </w:style>
  <w:style w:type="character" w:customStyle="1" w:styleId="WW8Num36ztrue3">
    <w:name w:val="WW8Num36ztrue3"/>
  </w:style>
  <w:style w:type="character" w:customStyle="1" w:styleId="WW8Num36ztrue2">
    <w:name w:val="WW8Num36ztrue2"/>
  </w:style>
  <w:style w:type="character" w:customStyle="1" w:styleId="WW8Num36ztrue1">
    <w:name w:val="WW8Num36ztrue1"/>
  </w:style>
  <w:style w:type="character" w:customStyle="1" w:styleId="WW8Num37ztrue">
    <w:name w:val="WW8Num37ztrue"/>
  </w:style>
  <w:style w:type="character" w:customStyle="1" w:styleId="WW8Num37ztrue7">
    <w:name w:val="WW8Num37ztrue7"/>
  </w:style>
  <w:style w:type="character" w:customStyle="1" w:styleId="WW8Num37ztrue6">
    <w:name w:val="WW8Num37ztrue6"/>
  </w:style>
  <w:style w:type="character" w:customStyle="1" w:styleId="WW8Num37ztrue5">
    <w:name w:val="WW8Num37ztrue5"/>
  </w:style>
  <w:style w:type="character" w:customStyle="1" w:styleId="WW8Num37ztrue4">
    <w:name w:val="WW8Num37ztrue4"/>
  </w:style>
  <w:style w:type="character" w:customStyle="1" w:styleId="WW8Num37ztrue3">
    <w:name w:val="WW8Num37ztrue3"/>
  </w:style>
  <w:style w:type="character" w:customStyle="1" w:styleId="WW8Num37ztrue2">
    <w:name w:val="WW8Num37ztrue2"/>
  </w:style>
  <w:style w:type="character" w:customStyle="1" w:styleId="WW8Num37ztrue1">
    <w:name w:val="WW8Num37ztrue1"/>
  </w:style>
  <w:style w:type="character" w:customStyle="1" w:styleId="WW8Num38ztrue">
    <w:name w:val="WW8Num38ztrue"/>
  </w:style>
  <w:style w:type="character" w:customStyle="1" w:styleId="WW8Num38ztrue7">
    <w:name w:val="WW8Num38ztrue7"/>
  </w:style>
  <w:style w:type="character" w:customStyle="1" w:styleId="WW8Num38ztrue6">
    <w:name w:val="WW8Num38ztrue6"/>
  </w:style>
  <w:style w:type="character" w:customStyle="1" w:styleId="WW8Num38ztrue5">
    <w:name w:val="WW8Num38ztrue5"/>
  </w:style>
  <w:style w:type="character" w:customStyle="1" w:styleId="WW8Num38ztrue4">
    <w:name w:val="WW8Num38ztrue4"/>
  </w:style>
  <w:style w:type="character" w:customStyle="1" w:styleId="WW8Num38ztrue3">
    <w:name w:val="WW8Num38ztrue3"/>
  </w:style>
  <w:style w:type="character" w:customStyle="1" w:styleId="WW8Num38ztrue2">
    <w:name w:val="WW8Num38ztrue2"/>
  </w:style>
  <w:style w:type="character" w:customStyle="1" w:styleId="WW8Num38ztrue1">
    <w:name w:val="WW8Num38ztrue1"/>
  </w:style>
  <w:style w:type="character" w:customStyle="1" w:styleId="WW8Num39ztrue">
    <w:name w:val="WW8Num39ztrue"/>
  </w:style>
  <w:style w:type="character" w:customStyle="1" w:styleId="WW8Num39ztrue7">
    <w:name w:val="WW8Num39ztrue7"/>
  </w:style>
  <w:style w:type="character" w:customStyle="1" w:styleId="WW8Num39ztrue6">
    <w:name w:val="WW8Num39ztrue6"/>
  </w:style>
  <w:style w:type="character" w:customStyle="1" w:styleId="WW8Num39ztrue5">
    <w:name w:val="WW8Num39ztrue5"/>
  </w:style>
  <w:style w:type="character" w:customStyle="1" w:styleId="WW8Num39ztrue4">
    <w:name w:val="WW8Num39ztrue4"/>
  </w:style>
  <w:style w:type="character" w:customStyle="1" w:styleId="WW8Num39ztrue3">
    <w:name w:val="WW8Num39ztrue3"/>
  </w:style>
  <w:style w:type="character" w:customStyle="1" w:styleId="WW8Num39ztrue2">
    <w:name w:val="WW8Num39ztrue2"/>
  </w:style>
  <w:style w:type="character" w:customStyle="1" w:styleId="WW8Num39ztrue1">
    <w:name w:val="WW8Num39ztrue1"/>
  </w:style>
  <w:style w:type="character" w:customStyle="1" w:styleId="WW8Num40ztrue">
    <w:name w:val="WW8Num40ztrue"/>
  </w:style>
  <w:style w:type="character" w:customStyle="1" w:styleId="WW8Num40ztrue7">
    <w:name w:val="WW8Num40ztrue7"/>
  </w:style>
  <w:style w:type="character" w:customStyle="1" w:styleId="WW8Num40ztrue6">
    <w:name w:val="WW8Num40ztrue6"/>
  </w:style>
  <w:style w:type="character" w:customStyle="1" w:styleId="WW8Num40ztrue5">
    <w:name w:val="WW8Num40ztrue5"/>
  </w:style>
  <w:style w:type="character" w:customStyle="1" w:styleId="WW8Num40ztrue4">
    <w:name w:val="WW8Num40ztrue4"/>
  </w:style>
  <w:style w:type="character" w:customStyle="1" w:styleId="WW8Num40ztrue3">
    <w:name w:val="WW8Num40ztrue3"/>
  </w:style>
  <w:style w:type="character" w:customStyle="1" w:styleId="WW8Num40ztrue2">
    <w:name w:val="WW8Num40ztrue2"/>
  </w:style>
  <w:style w:type="character" w:customStyle="1" w:styleId="WW8Num40ztrue1">
    <w:name w:val="WW8Num40ztrue1"/>
  </w:style>
  <w:style w:type="character" w:customStyle="1" w:styleId="WW8Num41ztrue">
    <w:name w:val="WW8Num41ztrue"/>
  </w:style>
  <w:style w:type="character" w:customStyle="1" w:styleId="WW8Num41ztrue7">
    <w:name w:val="WW8Num41ztrue7"/>
  </w:style>
  <w:style w:type="character" w:customStyle="1" w:styleId="WW8Num41ztrue6">
    <w:name w:val="WW8Num41ztrue6"/>
  </w:style>
  <w:style w:type="character" w:customStyle="1" w:styleId="WW8Num41ztrue5">
    <w:name w:val="WW8Num41ztrue5"/>
  </w:style>
  <w:style w:type="character" w:customStyle="1" w:styleId="WW8Num41ztrue4">
    <w:name w:val="WW8Num41ztrue4"/>
  </w:style>
  <w:style w:type="character" w:customStyle="1" w:styleId="WW8Num41ztrue3">
    <w:name w:val="WW8Num41ztrue3"/>
  </w:style>
  <w:style w:type="character" w:customStyle="1" w:styleId="WW8Num41ztrue2">
    <w:name w:val="WW8Num41ztrue2"/>
  </w:style>
  <w:style w:type="character" w:customStyle="1" w:styleId="WW8Num41ztrue1">
    <w:name w:val="WW8Num41ztrue1"/>
  </w:style>
  <w:style w:type="character" w:customStyle="1" w:styleId="WW8Num42ztrue">
    <w:name w:val="WW8Num42ztrue"/>
  </w:style>
  <w:style w:type="character" w:customStyle="1" w:styleId="WW8Num42ztrue7">
    <w:name w:val="WW8Num42ztrue7"/>
  </w:style>
  <w:style w:type="character" w:customStyle="1" w:styleId="WW8Num42ztrue6">
    <w:name w:val="WW8Num42ztrue6"/>
  </w:style>
  <w:style w:type="character" w:customStyle="1" w:styleId="WW8Num42ztrue5">
    <w:name w:val="WW8Num42ztrue5"/>
  </w:style>
  <w:style w:type="character" w:customStyle="1" w:styleId="WW8Num42ztrue4">
    <w:name w:val="WW8Num42ztrue4"/>
  </w:style>
  <w:style w:type="character" w:customStyle="1" w:styleId="WW8Num42ztrue3">
    <w:name w:val="WW8Num42ztrue3"/>
  </w:style>
  <w:style w:type="character" w:customStyle="1" w:styleId="WW8Num42ztrue2">
    <w:name w:val="WW8Num42ztrue2"/>
  </w:style>
  <w:style w:type="character" w:customStyle="1" w:styleId="WW8Num42ztrue1">
    <w:name w:val="WW8Num42ztrue1"/>
  </w:style>
  <w:style w:type="character" w:customStyle="1" w:styleId="WW8Num43ztrue">
    <w:name w:val="WW8Num43ztrue"/>
  </w:style>
  <w:style w:type="character" w:customStyle="1" w:styleId="WW8Num43ztrue7">
    <w:name w:val="WW8Num43ztrue7"/>
  </w:style>
  <w:style w:type="character" w:customStyle="1" w:styleId="WW8Num43ztrue6">
    <w:name w:val="WW8Num43ztrue6"/>
  </w:style>
  <w:style w:type="character" w:customStyle="1" w:styleId="WW8Num43ztrue5">
    <w:name w:val="WW8Num43ztrue5"/>
  </w:style>
  <w:style w:type="character" w:customStyle="1" w:styleId="WW8Num43ztrue4">
    <w:name w:val="WW8Num43ztrue4"/>
  </w:style>
  <w:style w:type="character" w:customStyle="1" w:styleId="WW8Num43ztrue3">
    <w:name w:val="WW8Num43ztrue3"/>
  </w:style>
  <w:style w:type="character" w:customStyle="1" w:styleId="WW8Num43ztrue2">
    <w:name w:val="WW8Num43ztrue2"/>
  </w:style>
  <w:style w:type="character" w:customStyle="1" w:styleId="WW8Num43ztrue1">
    <w:name w:val="WW8Num43ztrue1"/>
  </w:style>
  <w:style w:type="character" w:customStyle="1" w:styleId="WW8Num44ztrue">
    <w:name w:val="WW8Num44ztrue"/>
  </w:style>
  <w:style w:type="character" w:customStyle="1" w:styleId="WW8Num44ztrue7">
    <w:name w:val="WW8Num44ztrue7"/>
  </w:style>
  <w:style w:type="character" w:customStyle="1" w:styleId="WW8Num44ztrue6">
    <w:name w:val="WW8Num44ztrue6"/>
  </w:style>
  <w:style w:type="character" w:customStyle="1" w:styleId="WW8Num44ztrue5">
    <w:name w:val="WW8Num44ztrue5"/>
  </w:style>
  <w:style w:type="character" w:customStyle="1" w:styleId="WW8Num44ztrue4">
    <w:name w:val="WW8Num44ztrue4"/>
  </w:style>
  <w:style w:type="character" w:customStyle="1" w:styleId="WW8Num44ztrue3">
    <w:name w:val="WW8Num44ztrue3"/>
  </w:style>
  <w:style w:type="character" w:customStyle="1" w:styleId="WW8Num44ztrue2">
    <w:name w:val="WW8Num44ztrue2"/>
  </w:style>
  <w:style w:type="character" w:customStyle="1" w:styleId="WW8Num44ztrue1">
    <w:name w:val="WW8Num44ztrue1"/>
  </w:style>
  <w:style w:type="character" w:customStyle="1" w:styleId="WW8Num45ztrue">
    <w:name w:val="WW8Num45ztrue"/>
  </w:style>
  <w:style w:type="character" w:customStyle="1" w:styleId="WW8Num45ztrue7">
    <w:name w:val="WW8Num45ztrue7"/>
  </w:style>
  <w:style w:type="character" w:customStyle="1" w:styleId="WW8Num45ztrue6">
    <w:name w:val="WW8Num45ztrue6"/>
  </w:style>
  <w:style w:type="character" w:customStyle="1" w:styleId="WW8Num45ztrue5">
    <w:name w:val="WW8Num45ztrue5"/>
  </w:style>
  <w:style w:type="character" w:customStyle="1" w:styleId="WW8Num45ztrue4">
    <w:name w:val="WW8Num45ztrue4"/>
  </w:style>
  <w:style w:type="character" w:customStyle="1" w:styleId="WW8Num45ztrue3">
    <w:name w:val="WW8Num45ztrue3"/>
  </w:style>
  <w:style w:type="character" w:customStyle="1" w:styleId="WW8Num45ztrue2">
    <w:name w:val="WW8Num45ztrue2"/>
  </w:style>
  <w:style w:type="character" w:customStyle="1" w:styleId="WW8Num45ztrue1">
    <w:name w:val="WW8Num45ztrue1"/>
  </w:style>
  <w:style w:type="character" w:customStyle="1" w:styleId="WW8Num46ztrue">
    <w:name w:val="WW8Num46ztrue"/>
  </w:style>
  <w:style w:type="character" w:customStyle="1" w:styleId="WW8Num46ztrue7">
    <w:name w:val="WW8Num46ztrue7"/>
  </w:style>
  <w:style w:type="character" w:customStyle="1" w:styleId="WW8Num46ztrue6">
    <w:name w:val="WW8Num46ztrue6"/>
  </w:style>
  <w:style w:type="character" w:customStyle="1" w:styleId="WW8Num46ztrue5">
    <w:name w:val="WW8Num46ztrue5"/>
  </w:style>
  <w:style w:type="character" w:customStyle="1" w:styleId="WW8Num46ztrue4">
    <w:name w:val="WW8Num46ztrue4"/>
  </w:style>
  <w:style w:type="character" w:customStyle="1" w:styleId="WW8Num46ztrue3">
    <w:name w:val="WW8Num46ztrue3"/>
  </w:style>
  <w:style w:type="character" w:customStyle="1" w:styleId="WW8Num46ztrue2">
    <w:name w:val="WW8Num46ztrue2"/>
  </w:style>
  <w:style w:type="character" w:customStyle="1" w:styleId="WW8Num46ztrue1">
    <w:name w:val="WW8Num46ztrue1"/>
  </w:style>
  <w:style w:type="character" w:customStyle="1" w:styleId="WW8Num47ztrue">
    <w:name w:val="WW8Num47ztrue"/>
  </w:style>
  <w:style w:type="character" w:customStyle="1" w:styleId="WW8Num47ztrue7">
    <w:name w:val="WW8Num47ztrue7"/>
  </w:style>
  <w:style w:type="character" w:customStyle="1" w:styleId="WW8Num47ztrue6">
    <w:name w:val="WW8Num47ztrue6"/>
  </w:style>
  <w:style w:type="character" w:customStyle="1" w:styleId="WW8Num47ztrue5">
    <w:name w:val="WW8Num47ztrue5"/>
  </w:style>
  <w:style w:type="character" w:customStyle="1" w:styleId="WW8Num47ztrue4">
    <w:name w:val="WW8Num47ztrue4"/>
  </w:style>
  <w:style w:type="character" w:customStyle="1" w:styleId="WW8Num47ztrue3">
    <w:name w:val="WW8Num47ztrue3"/>
  </w:style>
  <w:style w:type="character" w:customStyle="1" w:styleId="WW8Num47ztrue2">
    <w:name w:val="WW8Num47ztrue2"/>
  </w:style>
  <w:style w:type="character" w:customStyle="1" w:styleId="WW8Num47ztrue1">
    <w:name w:val="WW8Num47ztrue1"/>
  </w:style>
  <w:style w:type="character" w:customStyle="1" w:styleId="WW8Num48z2">
    <w:name w:val="WW8Num48z2"/>
    <w:rPr>
      <w:rFonts w:ascii="Wingdings" w:hAnsi="Wingdings" w:cs="Wingdings"/>
    </w:rPr>
  </w:style>
  <w:style w:type="character" w:customStyle="1" w:styleId="WW8Num48z4">
    <w:name w:val="WW8Num48z4"/>
    <w:rPr>
      <w:rFonts w:ascii="Courier New" w:hAnsi="Courier New" w:cs="Courier New"/>
    </w:rPr>
  </w:style>
  <w:style w:type="character" w:customStyle="1" w:styleId="WW8Num50ztrue">
    <w:name w:val="WW8Num50ztrue"/>
  </w:style>
  <w:style w:type="character" w:customStyle="1" w:styleId="WW8Num50ztrue7">
    <w:name w:val="WW8Num50ztrue7"/>
  </w:style>
  <w:style w:type="character" w:customStyle="1" w:styleId="WW8Num50ztrue6">
    <w:name w:val="WW8Num50ztrue6"/>
  </w:style>
  <w:style w:type="character" w:customStyle="1" w:styleId="WW8Num50ztrue5">
    <w:name w:val="WW8Num50ztrue5"/>
  </w:style>
  <w:style w:type="character" w:customStyle="1" w:styleId="WW8Num50ztrue4">
    <w:name w:val="WW8Num50ztrue4"/>
  </w:style>
  <w:style w:type="character" w:customStyle="1" w:styleId="WW8Num50ztrue3">
    <w:name w:val="WW8Num50ztrue3"/>
  </w:style>
  <w:style w:type="character" w:customStyle="1" w:styleId="WW8Num50ztrue2">
    <w:name w:val="WW8Num50ztrue2"/>
  </w:style>
  <w:style w:type="character" w:customStyle="1" w:styleId="WW8Num50ztrue1">
    <w:name w:val="WW8Num50ztrue1"/>
  </w:style>
  <w:style w:type="character" w:customStyle="1" w:styleId="DefaultParagraphFont1">
    <w:name w:val="Default Paragraph Font1"/>
  </w:style>
  <w:style w:type="character" w:customStyle="1" w:styleId="Absatz-Standardschriftart">
    <w:name w:val="Absatz-Standardschriftart"/>
  </w:style>
  <w:style w:type="character" w:customStyle="1" w:styleId="WW8Num14z1">
    <w:name w:val="WW8Num14z1"/>
    <w:rPr>
      <w:rFonts w:ascii="Wingdings" w:hAnsi="Wingdings" w:cs="Wingdings"/>
      <w:sz w:val="20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Times New Roman"/>
    </w:rPr>
  </w:style>
  <w:style w:type="character" w:customStyle="1" w:styleId="WW8Num28z2">
    <w:name w:val="WW8Num28z2"/>
    <w:rPr>
      <w:rFonts w:ascii="Wingdings" w:hAnsi="Wingdings" w:cs="Wingdings"/>
      <w:sz w:val="20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3z1">
    <w:name w:val="WW8Num13z1"/>
    <w:rPr>
      <w:rFonts w:ascii="Wingdings" w:hAnsi="Wingdings" w:cs="Wingdings"/>
      <w:sz w:val="20"/>
    </w:rPr>
  </w:style>
  <w:style w:type="character" w:customStyle="1" w:styleId="WW8Num23z3">
    <w:name w:val="WW8Num23z3"/>
    <w:rPr>
      <w:rFonts w:ascii="Symbol" w:hAnsi="Symbol" w:cs="Times New Roman"/>
    </w:rPr>
  </w:style>
  <w:style w:type="character" w:customStyle="1" w:styleId="11">
    <w:name w:val="Προεπιλεγμένη γραμματοσειρά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11"/>
  </w:style>
  <w:style w:type="character" w:customStyle="1" w:styleId="FootnoteCharacters">
    <w:name w:val="Footnote Characters"/>
    <w:rPr>
      <w:vertAlign w:val="superscript"/>
    </w:rPr>
  </w:style>
  <w:style w:type="character" w:styleId="Strong">
    <w:name w:val="Strong"/>
    <w:qFormat/>
    <w:rPr>
      <w:b/>
      <w:bCs/>
    </w:rPr>
  </w:style>
  <w:style w:type="character" w:customStyle="1" w:styleId="boldface">
    <w:name w:val="boldface"/>
    <w:rPr>
      <w:b/>
    </w:rPr>
  </w:style>
  <w:style w:type="character" w:customStyle="1" w:styleId="Char">
    <w:name w:val="Υπότιτλος Char"/>
    <w:rPr>
      <w:rFonts w:ascii="Verdana" w:hAnsi="Verdana" w:cs="Verdana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letters1">
    <w:name w:val="letters1"/>
    <w:rPr>
      <w:rFonts w:ascii="Arial" w:hAnsi="Arial" w:cs="Arial"/>
      <w:b/>
      <w:bCs/>
      <w:strike w:val="0"/>
      <w:dstrike w:val="0"/>
      <w:color w:val="660000"/>
      <w:sz w:val="23"/>
      <w:szCs w:val="23"/>
      <w:u w:val="none"/>
    </w:rPr>
  </w:style>
  <w:style w:type="character" w:customStyle="1" w:styleId="emphasize">
    <w:name w:val="emphasize"/>
    <w:rPr>
      <w:rFonts w:ascii="Times New Roman" w:hAnsi="Times New Roman" w:cs="Times New Roman"/>
      <w:i/>
      <w:sz w:val="22"/>
    </w:rPr>
  </w:style>
  <w:style w:type="character" w:customStyle="1" w:styleId="Boldface0">
    <w:name w:val="Boldface"/>
    <w:rPr>
      <w:rFonts w:ascii="Times New Roman" w:hAnsi="Times New Roman" w:cs="Times New Roman"/>
      <w:b/>
      <w:i/>
      <w:sz w:val="22"/>
    </w:rPr>
  </w:style>
  <w:style w:type="character" w:customStyle="1" w:styleId="NormalmystyleChar">
    <w:name w:val="Normal.mystyle Char"/>
    <w:rPr>
      <w:rFonts w:cs="Arial"/>
      <w:sz w:val="22"/>
      <w:lang w:bidi="ar-SA"/>
    </w:rPr>
  </w:style>
  <w:style w:type="character" w:customStyle="1" w:styleId="cattitle">
    <w:name w:val="cattitle"/>
    <w:basedOn w:val="11"/>
  </w:style>
  <w:style w:type="character" w:customStyle="1" w:styleId="postbody">
    <w:name w:val="postbody"/>
    <w:basedOn w:val="11"/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z-Char">
    <w:name w:val="z-Τέλος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1Char">
    <w:name w:val="Επικεφαλίδα 1 Char"/>
    <w:rPr>
      <w:rFonts w:ascii="Verdana" w:hAnsi="Verdana" w:cs="Verdana"/>
      <w:b/>
      <w:sz w:val="40"/>
      <w:szCs w:val="40"/>
    </w:rPr>
  </w:style>
  <w:style w:type="character" w:customStyle="1" w:styleId="2Char">
    <w:name w:val="Επικεφαλίδα 2 Char"/>
    <w:rPr>
      <w:b/>
      <w:i/>
      <w:iCs/>
      <w:sz w:val="36"/>
      <w:szCs w:val="36"/>
    </w:rPr>
  </w:style>
  <w:style w:type="character" w:customStyle="1" w:styleId="3Char">
    <w:name w:val="Επικεφαλίδα 3 Char"/>
    <w:rPr>
      <w:b/>
      <w:sz w:val="24"/>
    </w:rPr>
  </w:style>
  <w:style w:type="character" w:customStyle="1" w:styleId="4Char">
    <w:name w:val="Επικεφαλίδα 4 Char"/>
    <w:rPr>
      <w:rFonts w:ascii="Arial" w:hAnsi="Arial" w:cs="Arial"/>
      <w:b/>
      <w:sz w:val="24"/>
    </w:rPr>
  </w:style>
  <w:style w:type="character" w:customStyle="1" w:styleId="5Char">
    <w:name w:val="Επικεφαλίδα 5 Char"/>
    <w:rPr>
      <w:sz w:val="22"/>
    </w:rPr>
  </w:style>
  <w:style w:type="character" w:customStyle="1" w:styleId="6Char">
    <w:name w:val="Επικεφαλίδα 6 Char"/>
    <w:rPr>
      <w:i/>
      <w:sz w:val="22"/>
    </w:rPr>
  </w:style>
  <w:style w:type="character" w:customStyle="1" w:styleId="7Char">
    <w:name w:val="Επικεφαλίδα 7 Char"/>
    <w:rPr>
      <w:rFonts w:ascii="Arial" w:hAnsi="Arial" w:cs="Arial"/>
    </w:rPr>
  </w:style>
  <w:style w:type="character" w:customStyle="1" w:styleId="8Char">
    <w:name w:val="Επικεφαλίδα 8 Char"/>
    <w:rPr>
      <w:rFonts w:ascii="Arial" w:hAnsi="Arial" w:cs="Arial"/>
      <w:i/>
    </w:rPr>
  </w:style>
  <w:style w:type="character" w:customStyle="1" w:styleId="9Char">
    <w:name w:val="Επικεφαλίδα 9 Char"/>
    <w:rPr>
      <w:rFonts w:ascii="Arial" w:hAnsi="Arial" w:cs="Arial"/>
      <w:b/>
      <w:i/>
      <w:sz w:val="18"/>
    </w:rPr>
  </w:style>
  <w:style w:type="character" w:customStyle="1" w:styleId="2Char0">
    <w:name w:val="Σώμα κείμενου με εσοχή 2 Char"/>
    <w:rPr>
      <w:sz w:val="22"/>
    </w:rPr>
  </w:style>
  <w:style w:type="character" w:customStyle="1" w:styleId="Char0">
    <w:name w:val="Τίτλος Char"/>
    <w:rPr>
      <w:rFonts w:ascii="Arial" w:hAnsi="Arial" w:cs="Arial"/>
      <w:b/>
      <w:bCs/>
      <w:sz w:val="28"/>
      <w:szCs w:val="28"/>
    </w:rPr>
  </w:style>
  <w:style w:type="character" w:customStyle="1" w:styleId="Char1">
    <w:name w:val="Σώμα κειμένου Char"/>
    <w:rPr>
      <w:sz w:val="24"/>
    </w:rPr>
  </w:style>
  <w:style w:type="character" w:customStyle="1" w:styleId="3Char0">
    <w:name w:val="Σώμα κείμενου 3 Char"/>
    <w:rPr>
      <w:sz w:val="24"/>
    </w:rPr>
  </w:style>
  <w:style w:type="character" w:customStyle="1" w:styleId="Char2">
    <w:name w:val="Κεφαλίδα Char"/>
  </w:style>
  <w:style w:type="character" w:customStyle="1" w:styleId="2Char1">
    <w:name w:val="Σώμα κείμενου 2 Char"/>
    <w:rPr>
      <w:sz w:val="22"/>
    </w:rPr>
  </w:style>
  <w:style w:type="character" w:customStyle="1" w:styleId="Char3">
    <w:name w:val="Κείμενο υποσημείωσης Char"/>
    <w:rPr>
      <w:sz w:val="22"/>
    </w:rPr>
  </w:style>
  <w:style w:type="character" w:customStyle="1" w:styleId="Char4">
    <w:name w:val="Υποσέλιδο Char"/>
  </w:style>
  <w:style w:type="character" w:customStyle="1" w:styleId="z-Char0">
    <w:name w:val="z-Αρχή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Char5">
    <w:name w:val="Σώμα κείμενου με εσοχή Char"/>
    <w:rPr>
      <w:sz w:val="22"/>
    </w:rPr>
  </w:style>
  <w:style w:type="character" w:customStyle="1" w:styleId="WW-InternetLink">
    <w:name w:val="WW-Internet Link"/>
    <w:rPr>
      <w:color w:val="000080"/>
      <w:u w:val="single"/>
      <w:lang w:bidi="en-US"/>
    </w:rPr>
  </w:style>
  <w:style w:type="character" w:customStyle="1" w:styleId="mw-headline">
    <w:name w:val="mw-headline"/>
    <w:basedOn w:val="11"/>
  </w:style>
  <w:style w:type="character" w:customStyle="1" w:styleId="HTMLPreformattedChar">
    <w:name w:val="HTML Preformatted Char"/>
    <w:uiPriority w:val="99"/>
    <w:rPr>
      <w:rFonts w:ascii="Courier New" w:hAnsi="Courier New" w:cs="Courier New"/>
    </w:rPr>
  </w:style>
  <w:style w:type="character" w:customStyle="1" w:styleId="Char6">
    <w:name w:val="Κείμενο πλαισίου Char"/>
    <w:rPr>
      <w:rFonts w:ascii="Tahoma" w:hAnsi="Tahoma" w:cs="Tahoma"/>
      <w:sz w:val="16"/>
      <w:szCs w:val="16"/>
    </w:rPr>
  </w:style>
  <w:style w:type="character" w:customStyle="1" w:styleId="hps">
    <w:name w:val="hps"/>
    <w:basedOn w:val="11"/>
  </w:style>
  <w:style w:type="character" w:customStyle="1" w:styleId="A3">
    <w:name w:val="A3"/>
    <w:rPr>
      <w:rFonts w:cs="Adobe Garamond Pro"/>
      <w:color w:val="221E1F"/>
      <w:sz w:val="36"/>
      <w:szCs w:val="36"/>
    </w:rPr>
  </w:style>
  <w:style w:type="character" w:customStyle="1" w:styleId="A1">
    <w:name w:val="A1"/>
    <w:rPr>
      <w:rFonts w:cs="Adobe Garamond Pro"/>
      <w:i/>
      <w:iCs/>
      <w:color w:val="221E1F"/>
      <w:sz w:val="21"/>
      <w:szCs w:val="21"/>
    </w:rPr>
  </w:style>
  <w:style w:type="character" w:customStyle="1" w:styleId="shorttext">
    <w:name w:val="short_text"/>
    <w:basedOn w:val="11"/>
  </w:style>
  <w:style w:type="character" w:customStyle="1" w:styleId="nineteen">
    <w:name w:val="nineteen"/>
    <w:basedOn w:val="1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har10">
    <w:name w:val="Απλό κείμενο Char1"/>
    <w:rPr>
      <w:rFonts w:ascii="Courier New" w:hAnsi="Courier New" w:cs="Courier New"/>
      <w:lang w:eastAsia="zh-CN"/>
    </w:rPr>
  </w:style>
  <w:style w:type="character" w:customStyle="1" w:styleId="-HTMLChar1">
    <w:name w:val="Προ-διαμορφωμένο HTML Char1"/>
    <w:rPr>
      <w:rFonts w:ascii="Courier New" w:hAnsi="Courier New" w:cs="Courier New"/>
      <w:lang w:eastAsia="zh-CN"/>
    </w:rPr>
  </w:style>
  <w:style w:type="character" w:customStyle="1" w:styleId="z-TopofFormChar">
    <w:name w:val="z-Top of Form Char"/>
    <w:rPr>
      <w:rFonts w:ascii="Arial" w:hAnsi="Arial" w:cs="Arial"/>
      <w:vanish/>
      <w:sz w:val="16"/>
      <w:szCs w:val="16"/>
    </w:rPr>
  </w:style>
  <w:style w:type="character" w:customStyle="1" w:styleId="atn">
    <w:name w:val="atn"/>
    <w:basedOn w:val="DefaultParagraphFont1"/>
  </w:style>
  <w:style w:type="character" w:customStyle="1" w:styleId="z-BottomofFormChar">
    <w:name w:val="z-Bottom of Form Char"/>
    <w:rPr>
      <w:rFonts w:ascii="Arial" w:hAnsi="Arial" w:cs="Arial"/>
      <w:vanish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uiPriority w:val="99"/>
    <w:rPr>
      <w:lang w:eastAsia="zh-CN"/>
    </w:rPr>
  </w:style>
  <w:style w:type="character" w:customStyle="1" w:styleId="FooterChar">
    <w:name w:val="Footer Char"/>
    <w:uiPriority w:val="99"/>
    <w:rPr>
      <w:lang w:eastAsia="zh-CN"/>
    </w:rPr>
  </w:style>
  <w:style w:type="character" w:customStyle="1" w:styleId="IndexLink">
    <w:name w:val="Index Link"/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uiPriority w:val="9"/>
    <w:rPr>
      <w:rFonts w:ascii="Verdana" w:hAnsi="Verdana" w:cs="Verdana"/>
      <w:b/>
      <w:sz w:val="40"/>
      <w:szCs w:val="40"/>
      <w:lang w:eastAsia="zh-CN"/>
    </w:rPr>
  </w:style>
  <w:style w:type="character" w:customStyle="1" w:styleId="Heading2Char">
    <w:name w:val="Heading 2 Char"/>
    <w:uiPriority w:val="9"/>
    <w:rPr>
      <w:b/>
      <w:i/>
      <w:iCs/>
      <w:sz w:val="36"/>
      <w:szCs w:val="36"/>
      <w:lang w:eastAsia="zh-CN"/>
    </w:rPr>
  </w:style>
  <w:style w:type="character" w:customStyle="1" w:styleId="FootnoteTextChar">
    <w:name w:val="Footnote Text Char"/>
    <w:rPr>
      <w:sz w:val="22"/>
      <w:lang w:eastAsia="zh-CN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</w:style>
  <w:style w:type="character" w:customStyle="1" w:styleId="apple-style-span">
    <w:name w:val="apple-style-span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Calibri" w:eastAsia="Calibri" w:hAnsi="Calibri" w:cs="Calibri"/>
    </w:rPr>
  </w:style>
  <w:style w:type="character" w:customStyle="1" w:styleId="EndnoteTextChar">
    <w:name w:val="Endnote Text Char"/>
    <w:rPr>
      <w:rFonts w:ascii="Calibri" w:eastAsia="Calibri" w:hAnsi="Calibri" w:cs="Calibri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CommentSubjectChar">
    <w:name w:val="Comment Subject Char"/>
    <w:rPr>
      <w:rFonts w:ascii="Calibri" w:eastAsia="Calibri" w:hAnsi="Calibri" w:cs="Calibri"/>
      <w:b/>
      <w:bCs/>
    </w:rPr>
  </w:style>
  <w:style w:type="character" w:customStyle="1" w:styleId="pln">
    <w:name w:val="pln"/>
  </w:style>
  <w:style w:type="character" w:customStyle="1" w:styleId="pun">
    <w:name w:val="pun"/>
  </w:style>
  <w:style w:type="character" w:customStyle="1" w:styleId="kwd">
    <w:name w:val="kwd"/>
  </w:style>
  <w:style w:type="character" w:customStyle="1" w:styleId="Heading3Char">
    <w:name w:val="Heading 3 Char"/>
    <w:rPr>
      <w:b/>
      <w:sz w:val="24"/>
      <w:lang w:eastAsia="zh-CN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eastAsia="zh-CN"/>
    </w:rPr>
  </w:style>
  <w:style w:type="character" w:customStyle="1" w:styleId="WW-InternetLink1">
    <w:name w:val="WW-Internet Link1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ind w:left="709" w:hanging="709"/>
      <w:jc w:val="center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pPr>
      <w:jc w:val="left"/>
    </w:pPr>
    <w:rPr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311">
    <w:name w:val="Σώμα κείμενου 31"/>
    <w:basedOn w:val="Normal"/>
    <w:pPr>
      <w:spacing w:after="120"/>
    </w:pPr>
    <w:rPr>
      <w:sz w:val="24"/>
    </w:rPr>
  </w:style>
  <w:style w:type="paragraph" w:customStyle="1" w:styleId="Head">
    <w:name w:val="Head"/>
    <w:basedOn w:val="Normal"/>
    <w:pPr>
      <w:keepNext/>
      <w:spacing w:before="480" w:after="120" w:line="360" w:lineRule="atLeast"/>
    </w:pPr>
    <w:rPr>
      <w:rFonts w:ascii="Arial Narrow" w:hAnsi="Arial Narrow" w:cs="Arial Narrow"/>
      <w:b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uiPriority w:val="99"/>
  </w:style>
  <w:style w:type="paragraph" w:styleId="Footer">
    <w:name w:val="footer"/>
    <w:basedOn w:val="Normal"/>
    <w:uiPriority w:val="99"/>
  </w:style>
  <w:style w:type="paragraph" w:customStyle="1" w:styleId="body">
    <w:name w:val="body"/>
    <w:basedOn w:val="Normal"/>
    <w:pPr>
      <w:overflowPunct w:val="0"/>
      <w:autoSpaceDE w:val="0"/>
      <w:spacing w:after="120"/>
      <w:textAlignment w:val="baseline"/>
    </w:pPr>
    <w:rPr>
      <w:rFonts w:ascii="GR-Soft_Helv" w:hAnsi="GR-Soft_Helv" w:cs="GR-Soft_Helv"/>
    </w:rPr>
  </w:style>
  <w:style w:type="paragraph" w:customStyle="1" w:styleId="Web1">
    <w:name w:val="Κανονικό (Web)1"/>
    <w:basedOn w:val="Normal"/>
    <w:pPr>
      <w:spacing w:before="100" w:after="100"/>
      <w:jc w:val="left"/>
    </w:pPr>
    <w:rPr>
      <w:sz w:val="24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="Calibri" w:hAnsi="Calibri"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</w:rPr>
  </w:style>
  <w:style w:type="paragraph" w:styleId="TOC4">
    <w:name w:val="toc 4"/>
    <w:basedOn w:val="Normal"/>
    <w:next w:val="Normal"/>
    <w:pPr>
      <w:ind w:left="600"/>
      <w:jc w:val="left"/>
    </w:pPr>
    <w:rPr>
      <w:rFonts w:ascii="Calibri" w:hAnsi="Calibri" w:cs="Calibri"/>
    </w:rPr>
  </w:style>
  <w:style w:type="paragraph" w:styleId="TOC5">
    <w:name w:val="toc 5"/>
    <w:basedOn w:val="Normal"/>
    <w:next w:val="Normal"/>
    <w:pPr>
      <w:ind w:left="800"/>
      <w:jc w:val="left"/>
    </w:pPr>
    <w:rPr>
      <w:rFonts w:ascii="Calibri" w:hAnsi="Calibri" w:cs="Calibri"/>
    </w:rPr>
  </w:style>
  <w:style w:type="paragraph" w:styleId="TOC6">
    <w:name w:val="toc 6"/>
    <w:basedOn w:val="Normal"/>
    <w:next w:val="Normal"/>
    <w:pPr>
      <w:ind w:left="1000"/>
      <w:jc w:val="left"/>
    </w:pPr>
    <w:rPr>
      <w:rFonts w:ascii="Calibri" w:hAnsi="Calibri" w:cs="Calibri"/>
    </w:rPr>
  </w:style>
  <w:style w:type="paragraph" w:styleId="TOC7">
    <w:name w:val="toc 7"/>
    <w:basedOn w:val="Normal"/>
    <w:next w:val="Normal"/>
    <w:pPr>
      <w:ind w:left="1200"/>
      <w:jc w:val="left"/>
    </w:pPr>
    <w:rPr>
      <w:rFonts w:ascii="Calibri" w:hAnsi="Calibri" w:cs="Calibri"/>
    </w:rPr>
  </w:style>
  <w:style w:type="paragraph" w:styleId="TOC8">
    <w:name w:val="toc 8"/>
    <w:basedOn w:val="Normal"/>
    <w:next w:val="Normal"/>
    <w:pPr>
      <w:ind w:left="1400"/>
      <w:jc w:val="left"/>
    </w:pPr>
    <w:rPr>
      <w:rFonts w:ascii="Calibri" w:hAnsi="Calibri" w:cs="Calibri"/>
    </w:rPr>
  </w:style>
  <w:style w:type="paragraph" w:styleId="TOC9">
    <w:name w:val="toc 9"/>
    <w:basedOn w:val="Normal"/>
    <w:next w:val="Normal"/>
    <w:pPr>
      <w:ind w:left="1600"/>
      <w:jc w:val="left"/>
    </w:pPr>
    <w:rPr>
      <w:rFonts w:ascii="Calibri" w:hAnsi="Calibri" w:cs="Calibri"/>
    </w:rPr>
  </w:style>
  <w:style w:type="paragraph" w:customStyle="1" w:styleId="210">
    <w:name w:val="Σώμα κείμενου 21"/>
    <w:basedOn w:val="Normal"/>
    <w:pPr>
      <w:spacing w:line="360" w:lineRule="atLeast"/>
    </w:pPr>
    <w:rPr>
      <w:sz w:val="22"/>
    </w:rPr>
  </w:style>
  <w:style w:type="paragraph" w:styleId="BodyTextIndent">
    <w:name w:val="Body Text Indent"/>
    <w:basedOn w:val="Normal"/>
    <w:pPr>
      <w:spacing w:after="120" w:line="360" w:lineRule="atLeast"/>
      <w:ind w:left="717"/>
      <w:jc w:val="left"/>
    </w:pPr>
    <w:rPr>
      <w:sz w:val="22"/>
    </w:rPr>
  </w:style>
  <w:style w:type="paragraph" w:customStyle="1" w:styleId="12">
    <w:name w:val="Λεζάντα1"/>
    <w:basedOn w:val="Normal"/>
    <w:next w:val="Normal"/>
    <w:pPr>
      <w:spacing w:before="120" w:after="120"/>
      <w:jc w:val="left"/>
    </w:pPr>
    <w:rPr>
      <w:b/>
      <w:bCs/>
    </w:rPr>
  </w:style>
  <w:style w:type="paragraph" w:styleId="FootnoteText">
    <w:name w:val="footnote text"/>
    <w:basedOn w:val="Normal"/>
    <w:pPr>
      <w:overflowPunct w:val="0"/>
      <w:autoSpaceDE w:val="0"/>
      <w:textAlignment w:val="baseline"/>
    </w:pPr>
    <w:rPr>
      <w:sz w:val="22"/>
    </w:rPr>
  </w:style>
  <w:style w:type="paragraph" w:customStyle="1" w:styleId="211">
    <w:name w:val="Σώμα κείμενου με εσοχή 21"/>
    <w:basedOn w:val="Normal"/>
    <w:pPr>
      <w:spacing w:line="360" w:lineRule="atLeast"/>
      <w:ind w:left="360"/>
      <w:jc w:val="left"/>
    </w:pPr>
    <w:rPr>
      <w:sz w:val="22"/>
    </w:rPr>
  </w:style>
  <w:style w:type="paragraph" w:customStyle="1" w:styleId="UsrDefBlockText">
    <w:name w:val="UsrDef BlockText"/>
    <w:basedOn w:val="Normal"/>
    <w:rPr>
      <w:rFonts w:ascii="Arial" w:hAnsi="Arial" w:cs="Arial"/>
      <w:sz w:val="22"/>
    </w:rPr>
  </w:style>
  <w:style w:type="paragraph" w:customStyle="1" w:styleId="212">
    <w:name w:val="Λίστα με κουκκίδες 21"/>
    <w:basedOn w:val="Normal"/>
    <w:pPr>
      <w:ind w:left="566" w:hanging="283"/>
      <w:jc w:val="left"/>
    </w:pPr>
  </w:style>
  <w:style w:type="paragraph" w:customStyle="1" w:styleId="312">
    <w:name w:val="Σώμα κείμενου με εσοχή 31"/>
    <w:basedOn w:val="Normal"/>
    <w:pPr>
      <w:ind w:left="709"/>
    </w:pPr>
    <w:rPr>
      <w:rFonts w:ascii="Arial" w:hAnsi="Arial" w:cs="Arial"/>
    </w:rPr>
  </w:style>
  <w:style w:type="paragraph" w:customStyle="1" w:styleId="13">
    <w:name w:val="Τμήμα κειμένου1"/>
    <w:basedOn w:val="Normal"/>
    <w:pPr>
      <w:ind w:left="567" w:right="-432" w:hanging="791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14">
    <w:name w:val="Κείμενο σχολίου1"/>
    <w:basedOn w:val="Normal"/>
    <w:pPr>
      <w:jc w:val="left"/>
    </w:pPr>
  </w:style>
  <w:style w:type="paragraph" w:customStyle="1" w:styleId="15">
    <w:name w:val="Θέμα σχολίου1"/>
    <w:basedOn w:val="14"/>
    <w:next w:val="14"/>
    <w:rPr>
      <w:b/>
      <w:bCs/>
    </w:rPr>
  </w:style>
  <w:style w:type="paragraph" w:customStyle="1" w:styleId="16">
    <w:name w:val="Κείμενο πλαισίου1"/>
    <w:basedOn w:val="Normal"/>
    <w:pPr>
      <w:jc w:val="left"/>
    </w:pPr>
    <w:rPr>
      <w:rFonts w:ascii="Tahoma" w:hAnsi="Tahoma" w:cs="Tahoma"/>
      <w:sz w:val="16"/>
      <w:szCs w:val="16"/>
    </w:rPr>
  </w:style>
  <w:style w:type="paragraph" w:customStyle="1" w:styleId="xl35">
    <w:name w:val="xl35"/>
    <w:basedOn w:val="Normal"/>
    <w:pPr>
      <w:spacing w:before="280" w:after="280"/>
      <w:textAlignment w:val="top"/>
    </w:pPr>
    <w:rPr>
      <w:rFonts w:ascii="Arial" w:hAnsi="Arial" w:cs="Arial"/>
      <w:sz w:val="16"/>
      <w:szCs w:val="16"/>
    </w:rPr>
  </w:style>
  <w:style w:type="paragraph" w:customStyle="1" w:styleId="1">
    <w:name w:val="Λίστα με κουκκίδες1"/>
    <w:basedOn w:val="Normal"/>
    <w:pPr>
      <w:numPr>
        <w:numId w:val="8"/>
      </w:numPr>
      <w:jc w:val="left"/>
    </w:pPr>
  </w:style>
  <w:style w:type="paragraph" w:customStyle="1" w:styleId="31">
    <w:name w:val="Λίστα με κουκκίδες 31"/>
    <w:basedOn w:val="Normal"/>
    <w:pPr>
      <w:numPr>
        <w:numId w:val="7"/>
      </w:numPr>
      <w:tabs>
        <w:tab w:val="left" w:pos="926"/>
      </w:tabs>
      <w:ind w:left="926" w:firstLine="0"/>
      <w:jc w:val="left"/>
    </w:pPr>
  </w:style>
  <w:style w:type="paragraph" w:customStyle="1" w:styleId="41">
    <w:name w:val="Λίστα με κουκκίδες 41"/>
    <w:basedOn w:val="Normal"/>
    <w:pPr>
      <w:numPr>
        <w:numId w:val="18"/>
      </w:numPr>
      <w:tabs>
        <w:tab w:val="left" w:pos="1209"/>
      </w:tabs>
      <w:ind w:left="1209" w:firstLine="0"/>
      <w:jc w:val="left"/>
    </w:pPr>
  </w:style>
  <w:style w:type="paragraph" w:customStyle="1" w:styleId="51">
    <w:name w:val="Λίστα με κουκκίδες 51"/>
    <w:basedOn w:val="Normal"/>
    <w:pPr>
      <w:numPr>
        <w:numId w:val="9"/>
      </w:numPr>
      <w:tabs>
        <w:tab w:val="left" w:pos="1492"/>
      </w:tabs>
      <w:ind w:left="1492" w:firstLine="0"/>
      <w:jc w:val="left"/>
    </w:pPr>
  </w:style>
  <w:style w:type="paragraph" w:customStyle="1" w:styleId="10">
    <w:name w:val="Λίστα με αριθμούς1"/>
    <w:basedOn w:val="Normal"/>
    <w:pPr>
      <w:numPr>
        <w:numId w:val="10"/>
      </w:numPr>
      <w:ind w:left="360" w:hanging="360"/>
      <w:jc w:val="left"/>
    </w:pPr>
  </w:style>
  <w:style w:type="paragraph" w:customStyle="1" w:styleId="21">
    <w:name w:val="Λίστα με αριθμούς 21"/>
    <w:basedOn w:val="Normal"/>
    <w:pPr>
      <w:numPr>
        <w:numId w:val="5"/>
      </w:numPr>
      <w:tabs>
        <w:tab w:val="left" w:pos="643"/>
      </w:tabs>
      <w:ind w:left="643" w:firstLine="0"/>
      <w:jc w:val="left"/>
    </w:pPr>
  </w:style>
  <w:style w:type="paragraph" w:customStyle="1" w:styleId="310">
    <w:name w:val="Λίστα με αριθμούς 31"/>
    <w:basedOn w:val="Normal"/>
    <w:pPr>
      <w:numPr>
        <w:numId w:val="19"/>
      </w:numPr>
      <w:tabs>
        <w:tab w:val="left" w:pos="926"/>
      </w:tabs>
      <w:ind w:left="926" w:firstLine="0"/>
      <w:jc w:val="left"/>
    </w:pPr>
  </w:style>
  <w:style w:type="paragraph" w:customStyle="1" w:styleId="410">
    <w:name w:val="Λίστα με αριθμούς 41"/>
    <w:basedOn w:val="Normal"/>
    <w:pPr>
      <w:numPr>
        <w:numId w:val="20"/>
      </w:numPr>
      <w:tabs>
        <w:tab w:val="left" w:pos="1209"/>
      </w:tabs>
      <w:ind w:left="1209" w:firstLine="0"/>
      <w:jc w:val="left"/>
    </w:pPr>
  </w:style>
  <w:style w:type="paragraph" w:customStyle="1" w:styleId="510">
    <w:name w:val="Λίστα με αριθμούς 51"/>
    <w:basedOn w:val="Normal"/>
    <w:pPr>
      <w:numPr>
        <w:numId w:val="14"/>
      </w:numPr>
      <w:tabs>
        <w:tab w:val="left" w:pos="1492"/>
      </w:tabs>
      <w:ind w:left="1492" w:firstLine="0"/>
      <w:jc w:val="left"/>
    </w:pPr>
  </w:style>
  <w:style w:type="paragraph" w:customStyle="1" w:styleId="Ar1">
    <w:name w:val="Ar1"/>
    <w:basedOn w:val="Web1"/>
    <w:pPr>
      <w:spacing w:before="480" w:after="120"/>
    </w:pPr>
    <w:rPr>
      <w:rFonts w:ascii="Arial" w:hAnsi="Arial" w:cs="Arial"/>
      <w:b/>
      <w:bCs/>
      <w:i/>
      <w:iCs/>
      <w:color w:val="003366"/>
      <w:spacing w:val="35"/>
      <w:sz w:val="22"/>
      <w:szCs w:val="28"/>
    </w:rPr>
  </w:style>
  <w:style w:type="paragraph" w:customStyle="1" w:styleId="Ar2">
    <w:name w:val="Ar2"/>
    <w:basedOn w:val="12"/>
    <w:pPr>
      <w:spacing w:before="240" w:after="60"/>
      <w:ind w:firstLine="357"/>
    </w:pPr>
    <w:rPr>
      <w:rFonts w:ascii="Arial" w:hAnsi="Arial" w:cs="Arial"/>
      <w:color w:val="003366"/>
      <w:spacing w:val="35"/>
      <w:szCs w:val="28"/>
    </w:rPr>
  </w:style>
  <w:style w:type="paragraph" w:customStyle="1" w:styleId="Ar3">
    <w:name w:val="Ar3"/>
    <w:basedOn w:val="Web1"/>
    <w:pPr>
      <w:spacing w:before="240" w:after="60"/>
      <w:ind w:left="720"/>
      <w:jc w:val="both"/>
    </w:pPr>
    <w:rPr>
      <w:rFonts w:ascii="Arial" w:hAnsi="Arial" w:cs="Arial"/>
      <w:b/>
      <w:bCs/>
      <w:i/>
      <w:iCs/>
      <w:color w:val="003366"/>
      <w:sz w:val="19"/>
      <w:szCs w:val="19"/>
      <w:u w:val="single"/>
    </w:rPr>
  </w:style>
  <w:style w:type="paragraph" w:customStyle="1" w:styleId="Heading1a">
    <w:name w:val="Heading 1a"/>
    <w:basedOn w:val="Heading1"/>
    <w:pPr>
      <w:keepNext w:val="0"/>
      <w:widowControl/>
      <w:numPr>
        <w:numId w:val="11"/>
      </w:numPr>
      <w:spacing w:before="360" w:after="240"/>
    </w:pPr>
    <w:rPr>
      <w:rFonts w:ascii="Arial" w:hAnsi="Arial" w:cs="Arial"/>
      <w:sz w:val="28"/>
    </w:rPr>
  </w:style>
  <w:style w:type="paragraph" w:customStyle="1" w:styleId="Heading2a">
    <w:name w:val="Heading 2a"/>
    <w:basedOn w:val="Heading2"/>
    <w:pPr>
      <w:keepNext w:val="0"/>
      <w:widowControl/>
      <w:tabs>
        <w:tab w:val="left" w:pos="432"/>
      </w:tabs>
      <w:ind w:left="432" w:hanging="432"/>
      <w:jc w:val="left"/>
    </w:pPr>
  </w:style>
  <w:style w:type="paragraph" w:customStyle="1" w:styleId="Heading3a">
    <w:name w:val="Heading 3a"/>
    <w:basedOn w:val="Heading3"/>
    <w:pPr>
      <w:keepNext w:val="0"/>
      <w:tabs>
        <w:tab w:val="left" w:pos="432"/>
      </w:tabs>
      <w:spacing w:before="240" w:after="120"/>
      <w:jc w:val="left"/>
    </w:pPr>
  </w:style>
  <w:style w:type="paragraph" w:customStyle="1" w:styleId="Bullet1">
    <w:name w:val="Bullet 1"/>
    <w:basedOn w:val="Normal"/>
    <w:pPr>
      <w:widowControl w:val="0"/>
      <w:numPr>
        <w:numId w:val="2"/>
      </w:numPr>
      <w:spacing w:before="60" w:after="60" w:line="360" w:lineRule="atLeast"/>
    </w:pPr>
    <w:rPr>
      <w:rFonts w:ascii="Tahoma" w:hAnsi="Tahoma" w:cs="Tahoma"/>
    </w:rPr>
  </w:style>
  <w:style w:type="paragraph" w:customStyle="1" w:styleId="ProjectTitle">
    <w:name w:val="Project Title"/>
    <w:basedOn w:val="Normal"/>
    <w:pPr>
      <w:keepNext/>
      <w:keepLines/>
      <w:pageBreakBefore/>
      <w:numPr>
        <w:numId w:val="4"/>
      </w:numPr>
      <w:pBdr>
        <w:top w:val="single" w:sz="4" w:space="1" w:color="808080"/>
        <w:left w:val="none" w:sz="0" w:space="0" w:color="000000"/>
        <w:bottom w:val="none" w:sz="0" w:space="0" w:color="000000"/>
        <w:right w:val="single" w:sz="4" w:space="4" w:color="808080"/>
      </w:pBdr>
      <w:shd w:val="clear" w:color="auto" w:fill="FFFFFF"/>
      <w:tabs>
        <w:tab w:val="left" w:pos="567"/>
      </w:tabs>
      <w:spacing w:before="600" w:after="120"/>
      <w:ind w:left="0" w:hanging="567"/>
    </w:pPr>
    <w:rPr>
      <w:rFonts w:ascii="Lucida Sans Unicode" w:hAnsi="Lucida Sans Unicode" w:cs="Lucida Sans Unicode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pacepar">
    <w:name w:val="spacepar"/>
    <w:basedOn w:val="Normal"/>
    <w:pPr>
      <w:spacing w:before="120" w:after="120"/>
    </w:pPr>
    <w:rPr>
      <w:rFonts w:ascii="Arial" w:hAnsi="Arial" w:cs="Arial"/>
      <w:sz w:val="24"/>
    </w:rPr>
  </w:style>
  <w:style w:type="paragraph" w:customStyle="1" w:styleId="a">
    <w:name w:val="Âáóéêü"/>
    <w:pPr>
      <w:widowControl w:val="0"/>
      <w:suppressAutoHyphens/>
      <w:spacing w:before="120"/>
    </w:pPr>
    <w:rPr>
      <w:sz w:val="24"/>
      <w:lang w:val="el-GR" w:eastAsia="zh-CN"/>
    </w:rPr>
  </w:style>
  <w:style w:type="paragraph" w:customStyle="1" w:styleId="K">
    <w:name w:val="K·ÓÔÓÈÎ‹"/>
    <w:basedOn w:val="Normal"/>
    <w:pPr>
      <w:jc w:val="left"/>
    </w:pPr>
    <w:rPr>
      <w:rFonts w:ascii="CG Times (WN)" w:hAnsi="CG Times (WN)" w:cs="CG Times (WN)"/>
      <w:lang w:eastAsia="en-GB"/>
    </w:rPr>
  </w:style>
  <w:style w:type="paragraph" w:customStyle="1" w:styleId="soctitle">
    <w:name w:val="soctitle"/>
    <w:basedOn w:val="K"/>
    <w:pPr>
      <w:spacing w:line="240" w:lineRule="atLeast"/>
      <w:jc w:val="center"/>
    </w:pPr>
    <w:rPr>
      <w:rFonts w:ascii="HellasArial" w:hAnsi="HellasArial" w:cs="HellasArial"/>
      <w:b/>
      <w:sz w:val="28"/>
    </w:rPr>
  </w:style>
  <w:style w:type="paragraph" w:customStyle="1" w:styleId="z-1">
    <w:name w:val="z-Αρχή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Subtitle">
    <w:name w:val="Subtitle"/>
    <w:basedOn w:val="Normal"/>
    <w:next w:val="BodyText"/>
    <w:qFormat/>
    <w:pPr>
      <w:spacing w:before="120" w:after="120"/>
      <w:jc w:val="center"/>
    </w:pPr>
    <w:rPr>
      <w:rFonts w:ascii="Verdana" w:hAnsi="Verdana" w:cs="Verdana"/>
      <w:b/>
      <w:bCs/>
      <w:sz w:val="24"/>
      <w:szCs w:val="24"/>
    </w:rPr>
  </w:style>
  <w:style w:type="paragraph" w:customStyle="1" w:styleId="SmallLetters">
    <w:name w:val="Small Letters"/>
    <w:basedOn w:val="Normal"/>
    <w:pPr>
      <w:spacing w:after="240"/>
      <w:jc w:val="center"/>
    </w:pPr>
  </w:style>
  <w:style w:type="paragraph" w:customStyle="1" w:styleId="Nass">
    <w:name w:val="Nass"/>
    <w:basedOn w:val="Normal"/>
    <w:pPr>
      <w:spacing w:before="120" w:after="240"/>
    </w:pPr>
    <w:rPr>
      <w:sz w:val="22"/>
    </w:rPr>
  </w:style>
  <w:style w:type="paragraph" w:customStyle="1" w:styleId="ListBullet1">
    <w:name w:val="List Bullet 1"/>
    <w:basedOn w:val="Normal"/>
    <w:pPr>
      <w:numPr>
        <w:numId w:val="15"/>
      </w:numPr>
      <w:spacing w:before="60" w:after="60"/>
    </w:pPr>
    <w:rPr>
      <w:sz w:val="22"/>
    </w:rPr>
  </w:style>
  <w:style w:type="paragraph" w:customStyle="1" w:styleId="myparagraph">
    <w:name w:val="my paragraph"/>
    <w:basedOn w:val="Normal"/>
    <w:pPr>
      <w:numPr>
        <w:numId w:val="17"/>
      </w:numPr>
      <w:spacing w:before="240"/>
      <w:ind w:left="0" w:firstLine="0"/>
    </w:pPr>
    <w:rPr>
      <w:sz w:val="22"/>
    </w:rPr>
  </w:style>
  <w:style w:type="paragraph" w:customStyle="1" w:styleId="Bullet2">
    <w:name w:val="Bullet 2"/>
    <w:basedOn w:val="Normal"/>
    <w:pPr>
      <w:widowControl w:val="0"/>
      <w:tabs>
        <w:tab w:val="left" w:pos="720"/>
      </w:tabs>
      <w:spacing w:after="120"/>
      <w:ind w:left="720" w:hanging="360"/>
    </w:pPr>
    <w:rPr>
      <w:sz w:val="22"/>
    </w:rPr>
  </w:style>
  <w:style w:type="paragraph" w:customStyle="1" w:styleId="Normalmystyle">
    <w:name w:val="Normal.mystyle"/>
    <w:basedOn w:val="Normal"/>
    <w:pPr>
      <w:widowControl w:val="0"/>
      <w:spacing w:after="120"/>
    </w:pPr>
    <w:rPr>
      <w:sz w:val="22"/>
    </w:rPr>
  </w:style>
  <w:style w:type="paragraph" w:customStyle="1" w:styleId="abstract">
    <w:name w:val="abstract"/>
    <w:basedOn w:val="Normalmystyle"/>
    <w:next w:val="Normalmystyle"/>
    <w:pPr>
      <w:spacing w:before="120"/>
      <w:ind w:left="567" w:right="567"/>
      <w:jc w:val="center"/>
    </w:pPr>
    <w:rPr>
      <w:rFonts w:cs="Arial"/>
      <w:sz w:val="24"/>
    </w:rPr>
  </w:style>
  <w:style w:type="paragraph" w:customStyle="1" w:styleId="annex1">
    <w:name w:val="annex1"/>
    <w:basedOn w:val="Normalmystyle"/>
    <w:next w:val="Normalmystyle"/>
    <w:pPr>
      <w:keepNext/>
      <w:keepLines/>
      <w:pageBreakBefore/>
      <w:widowControl/>
      <w:spacing w:before="360" w:after="360"/>
      <w:ind w:left="780" w:hanging="420"/>
      <w:jc w:val="center"/>
    </w:pPr>
    <w:rPr>
      <w:rFonts w:cs="Arial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iblio">
    <w:name w:val="biblio"/>
    <w:basedOn w:val="Normalmystyle"/>
    <w:pPr>
      <w:spacing w:before="120"/>
      <w:ind w:left="567" w:hanging="567"/>
    </w:pPr>
    <w:rPr>
      <w:rFonts w:cs="Arial"/>
    </w:rPr>
  </w:style>
  <w:style w:type="paragraph" w:customStyle="1" w:styleId="figureFooter">
    <w:name w:val="figure Footer"/>
    <w:basedOn w:val="Normalmystyle"/>
    <w:next w:val="Normalmystyle"/>
    <w:pPr>
      <w:keepNext/>
      <w:numPr>
        <w:numId w:val="16"/>
      </w:numPr>
      <w:tabs>
        <w:tab w:val="left" w:pos="1021"/>
      </w:tabs>
      <w:spacing w:before="60"/>
      <w:ind w:left="1021" w:hanging="1021"/>
      <w:jc w:val="center"/>
    </w:pPr>
    <w:rPr>
      <w:rFonts w:cs="Arial"/>
      <w:b/>
    </w:rPr>
  </w:style>
  <w:style w:type="paragraph" w:customStyle="1" w:styleId="ListCharacter1">
    <w:name w:val="List Character 1"/>
    <w:basedOn w:val="Normalmystyle"/>
    <w:pPr>
      <w:spacing w:after="60"/>
      <w:ind w:left="720" w:hanging="360"/>
    </w:pPr>
    <w:rPr>
      <w:rFonts w:cs="Arial"/>
    </w:rPr>
  </w:style>
  <w:style w:type="paragraph" w:customStyle="1" w:styleId="ListCharacter2">
    <w:name w:val="List Character 2"/>
    <w:basedOn w:val="Normalmystyle"/>
    <w:pPr>
      <w:ind w:left="993" w:hanging="360"/>
    </w:pPr>
    <w:rPr>
      <w:rFonts w:cs="Arial"/>
    </w:rPr>
  </w:style>
  <w:style w:type="paragraph" w:customStyle="1" w:styleId="tableHeader">
    <w:name w:val="table Header"/>
    <w:basedOn w:val="Normalmystyle"/>
    <w:pPr>
      <w:spacing w:before="120"/>
      <w:jc w:val="center"/>
    </w:pPr>
    <w:rPr>
      <w:rFonts w:cs="Arial"/>
      <w:b/>
    </w:rPr>
  </w:style>
  <w:style w:type="paragraph" w:customStyle="1" w:styleId="TableFooter">
    <w:name w:val="Table Footer"/>
    <w:basedOn w:val="tableHeader"/>
    <w:next w:val="Normalmystyle"/>
    <w:pPr>
      <w:numPr>
        <w:numId w:val="12"/>
      </w:numPr>
      <w:tabs>
        <w:tab w:val="left" w:pos="1440"/>
        <w:tab w:val="left" w:pos="1800"/>
      </w:tabs>
      <w:ind w:left="0" w:firstLine="0"/>
    </w:pPr>
  </w:style>
  <w:style w:type="paragraph" w:customStyle="1" w:styleId="ListCharacter">
    <w:name w:val="List Character"/>
    <w:basedOn w:val="10"/>
    <w:pPr>
      <w:numPr>
        <w:numId w:val="6"/>
      </w:numPr>
      <w:spacing w:after="60"/>
      <w:ind w:left="644"/>
      <w:jc w:val="both"/>
    </w:pPr>
    <w:rPr>
      <w:rFonts w:cs="Arial"/>
      <w:sz w:val="22"/>
    </w:rPr>
  </w:style>
  <w:style w:type="paragraph" w:customStyle="1" w:styleId="xl43">
    <w:name w:val="xl43"/>
    <w:basedOn w:val="Normal"/>
    <w:pPr>
      <w:numPr>
        <w:numId w:val="21"/>
      </w:numPr>
      <w:pBdr>
        <w:top w:val="double" w:sz="6" w:space="0" w:color="000000"/>
        <w:left w:val="none" w:sz="0" w:space="0" w:color="000000"/>
        <w:bottom w:val="single" w:sz="4" w:space="0" w:color="000000"/>
        <w:right w:val="double" w:sz="6" w:space="0" w:color="000000"/>
      </w:pBdr>
      <w:spacing w:before="280" w:after="280"/>
      <w:ind w:left="0" w:firstLine="0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abstractbody">
    <w:name w:val="abstract body"/>
    <w:basedOn w:val="abstract"/>
    <w:pPr>
      <w:numPr>
        <w:numId w:val="23"/>
      </w:numPr>
      <w:ind w:left="567" w:firstLine="0"/>
      <w:jc w:val="both"/>
    </w:pPr>
    <w:rPr>
      <w:sz w:val="22"/>
    </w:rPr>
  </w:style>
  <w:style w:type="paragraph" w:customStyle="1" w:styleId="Biblioheader">
    <w:name w:val="Biblio header"/>
    <w:basedOn w:val="biblio"/>
    <w:pPr>
      <w:numPr>
        <w:numId w:val="22"/>
      </w:numPr>
      <w:ind w:left="567" w:hanging="567"/>
      <w:jc w:val="center"/>
    </w:pPr>
  </w:style>
  <w:style w:type="paragraph" w:customStyle="1" w:styleId="ListNumbermylist">
    <w:name w:val="ListNumber.mylist"/>
    <w:basedOn w:val="21"/>
    <w:pPr>
      <w:widowControl w:val="0"/>
      <w:numPr>
        <w:numId w:val="3"/>
      </w:numPr>
      <w:tabs>
        <w:tab w:val="left" w:pos="780"/>
        <w:tab w:val="left" w:pos="927"/>
      </w:tabs>
      <w:spacing w:after="120"/>
      <w:ind w:left="927" w:hanging="360"/>
      <w:jc w:val="both"/>
    </w:pPr>
    <w:rPr>
      <w:rFonts w:cs="Arial"/>
      <w:sz w:val="22"/>
    </w:rPr>
  </w:style>
  <w:style w:type="paragraph" w:customStyle="1" w:styleId="MyTitle">
    <w:name w:val="MyTitle"/>
    <w:basedOn w:val="Heading"/>
    <w:pPr>
      <w:spacing w:before="240" w:after="60"/>
      <w:ind w:left="0" w:firstLine="0"/>
    </w:pPr>
    <w:rPr>
      <w:smallCaps/>
      <w:kern w:val="2"/>
      <w:sz w:val="32"/>
      <w:szCs w:val="32"/>
    </w:rPr>
  </w:style>
  <w:style w:type="paragraph" w:customStyle="1" w:styleId="code">
    <w:name w:val="code"/>
    <w:next w:val="Normal"/>
    <w:pPr>
      <w:suppressAutoHyphens/>
    </w:pPr>
    <w:rPr>
      <w:rFonts w:ascii="Courier New" w:hAnsi="Courier New" w:cs="Courier New"/>
      <w:sz w:val="24"/>
      <w:lang w:val="el-GR"/>
    </w:rPr>
  </w:style>
  <w:style w:type="paragraph" w:customStyle="1" w:styleId="day">
    <w:name w:val="day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B02A13"/>
      <w:sz w:val="44"/>
      <w:szCs w:val="44"/>
    </w:rPr>
  </w:style>
  <w:style w:type="paragraph" w:customStyle="1" w:styleId="content">
    <w:name w:val="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big">
    <w:name w:val="big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21"/>
      <w:szCs w:val="21"/>
    </w:rPr>
  </w:style>
  <w:style w:type="paragraph" w:customStyle="1" w:styleId="block-title">
    <w:name w:val="block-title"/>
    <w:basedOn w:val="Normal"/>
    <w:pPr>
      <w:spacing w:before="280" w:after="280"/>
      <w:jc w:val="left"/>
    </w:pPr>
    <w:rPr>
      <w:rFonts w:ascii="Verdana" w:eastAsia="Arial Unicode MS" w:hAnsi="Verdana" w:cs="Arial Unicode MS"/>
      <w:color w:val="E3EA6A"/>
      <w:sz w:val="19"/>
      <w:szCs w:val="19"/>
    </w:rPr>
  </w:style>
  <w:style w:type="paragraph" w:customStyle="1" w:styleId="storytitle">
    <w:name w:val="story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21"/>
      <w:szCs w:val="21"/>
    </w:rPr>
  </w:style>
  <w:style w:type="paragraph" w:customStyle="1" w:styleId="storycat">
    <w:name w:val="storycat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  <w:u w:val="single"/>
    </w:rPr>
  </w:style>
  <w:style w:type="paragraph" w:customStyle="1" w:styleId="boxtitle">
    <w:name w:val="box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</w:rPr>
  </w:style>
  <w:style w:type="paragraph" w:customStyle="1" w:styleId="boxcontent">
    <w:name w:val="box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option">
    <w:name w:val="option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000000"/>
      <w:sz w:val="19"/>
      <w:szCs w:val="19"/>
    </w:rPr>
  </w:style>
  <w:style w:type="paragraph" w:customStyle="1" w:styleId="tiny">
    <w:name w:val="tiny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17">
    <w:name w:val="Απλό κείμενο1"/>
    <w:basedOn w:val="Normal"/>
    <w:pPr>
      <w:jc w:val="left"/>
    </w:pPr>
    <w:rPr>
      <w:rFonts w:ascii="Courier New" w:hAnsi="Courier New" w:cs="Courier New"/>
    </w:rPr>
  </w:style>
  <w:style w:type="paragraph" w:customStyle="1" w:styleId="z-10">
    <w:name w:val="z-Τέλος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customStyle="1" w:styleId="Normal1">
    <w:name w:val="Normal 1"/>
    <w:basedOn w:val="Normal"/>
    <w:rPr>
      <w:color w:val="000000"/>
      <w:sz w:val="24"/>
      <w:szCs w:val="24"/>
    </w:rPr>
  </w:style>
  <w:style w:type="paragraph" w:customStyle="1" w:styleId="PreformattedText">
    <w:name w:val="Preformatted Text"/>
    <w:basedOn w:val="Normal"/>
    <w:pPr>
      <w:widowControl w:val="0"/>
    </w:pPr>
    <w:rPr>
      <w:rFonts w:ascii="Courier New" w:eastAsia="Courier New" w:hAnsi="Courier New" w:cs="Courier New"/>
    </w:rPr>
  </w:style>
  <w:style w:type="paragraph" w:customStyle="1" w:styleId="Blockquote">
    <w:name w:val="Blockquote"/>
    <w:basedOn w:val="Normal"/>
    <w:pPr>
      <w:spacing w:before="100" w:after="100"/>
      <w:ind w:left="360" w:right="360"/>
      <w:jc w:val="left"/>
    </w:pPr>
    <w:rPr>
      <w:sz w:val="24"/>
    </w:rPr>
  </w:style>
  <w:style w:type="paragraph" w:customStyle="1" w:styleId="H2">
    <w:name w:val="H2"/>
    <w:basedOn w:val="Normal"/>
    <w:next w:val="Normal"/>
    <w:pPr>
      <w:keepNext/>
      <w:spacing w:before="100" w:after="100"/>
      <w:jc w:val="left"/>
    </w:pPr>
    <w:rPr>
      <w:b/>
      <w:sz w:val="36"/>
    </w:rPr>
  </w:style>
  <w:style w:type="paragraph" w:customStyle="1" w:styleId="Style1a">
    <w:name w:val="Style1a"/>
    <w:basedOn w:val="Normal"/>
    <w:pPr>
      <w:overflowPunct w:val="0"/>
      <w:autoSpaceDE w:val="0"/>
      <w:spacing w:before="120" w:after="60"/>
      <w:textAlignment w:val="baseline"/>
    </w:pPr>
    <w:rPr>
      <w:rFonts w:ascii="Verdana" w:hAnsi="Verdana" w:cs="Verdana"/>
      <w:b/>
      <w:bCs/>
      <w:sz w:val="22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1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estern">
    <w:name w:val="western"/>
    <w:basedOn w:val="Normal"/>
    <w:pPr>
      <w:spacing w:before="280"/>
      <w:ind w:firstLine="227"/>
      <w:jc w:val="left"/>
    </w:pPr>
    <w:rPr>
      <w:rFonts w:ascii="Arial" w:hAnsi="Arial" w:cs="Arial"/>
    </w:rPr>
  </w:style>
  <w:style w:type="paragraph" w:customStyle="1" w:styleId="par">
    <w:name w:val="par"/>
    <w:basedOn w:val="Normal"/>
    <w:pPr>
      <w:overflowPunct w:val="0"/>
      <w:autoSpaceDE w:val="0"/>
      <w:spacing w:after="120"/>
      <w:textAlignment w:val="baseline"/>
    </w:pPr>
    <w:rPr>
      <w:sz w:val="22"/>
    </w:rPr>
  </w:style>
  <w:style w:type="paragraph" w:customStyle="1" w:styleId="BodyText31">
    <w:name w:val="Body Text 31"/>
    <w:basedOn w:val="Normal"/>
    <w:pPr>
      <w:overflowPunct w:val="0"/>
      <w:autoSpaceDE w:val="0"/>
      <w:spacing w:after="120"/>
    </w:pPr>
    <w:rPr>
      <w:sz w:val="22"/>
    </w:rPr>
  </w:style>
  <w:style w:type="paragraph" w:customStyle="1" w:styleId="Char7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W-Default">
    <w:name w:val="WW-Default"/>
    <w:pPr>
      <w:widowControl w:val="0"/>
      <w:tabs>
        <w:tab w:val="left" w:pos="709"/>
      </w:tabs>
      <w:suppressAutoHyphens/>
      <w:spacing w:line="200" w:lineRule="atLeast"/>
    </w:pPr>
    <w:rPr>
      <w:rFonts w:eastAsia="DejaVu Sans" w:cs="DejaVu Sans"/>
      <w:sz w:val="24"/>
      <w:szCs w:val="24"/>
      <w:lang w:val="el-GR" w:eastAsia="zh-CN" w:bidi="en-US"/>
    </w:rPr>
  </w:style>
  <w:style w:type="paragraph" w:customStyle="1" w:styleId="-HTML1">
    <w:name w:val="Προ-διαμορφωμένο HTML1"/>
    <w:basedOn w:val="Normal"/>
    <w:pPr>
      <w:jc w:val="left"/>
    </w:pPr>
    <w:rPr>
      <w:rFonts w:ascii="Courier New" w:hAnsi="Courier New" w:cs="Courier New"/>
    </w:rPr>
  </w:style>
  <w:style w:type="paragraph" w:customStyle="1" w:styleId="version">
    <w:name w:val="version"/>
    <w:basedOn w:val="Normal"/>
    <w:pPr>
      <w:overflowPunct w:val="0"/>
      <w:autoSpaceDE w:val="0"/>
      <w:jc w:val="center"/>
      <w:textAlignment w:val="baseline"/>
    </w:pPr>
    <w:rPr>
      <w:rFonts w:ascii="HellasTimes" w:hAnsi="HellasTimes" w:cs="HellasTimes"/>
      <w:sz w:val="24"/>
    </w:rPr>
  </w:style>
  <w:style w:type="paragraph" w:customStyle="1" w:styleId="18">
    <w:name w:val="Παράγραφος λίστας1"/>
    <w:basedOn w:val="Normal"/>
    <w:pPr>
      <w:ind w:left="720"/>
    </w:pPr>
  </w:style>
  <w:style w:type="paragraph" w:customStyle="1" w:styleId="CharChar10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Char8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first">
    <w:name w:val="first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description">
    <w:name w:val="description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titlepage1">
    <w:name w:val="title page 1"/>
    <w:basedOn w:val="WW-Default"/>
    <w:next w:val="WW-Default"/>
    <w:pPr>
      <w:widowControl/>
      <w:tabs>
        <w:tab w:val="clear" w:pos="709"/>
      </w:tabs>
      <w:suppressAutoHyphens w:val="0"/>
      <w:autoSpaceDE w:val="0"/>
      <w:spacing w:line="240" w:lineRule="auto"/>
    </w:pPr>
    <w:rPr>
      <w:rFonts w:ascii="Arial" w:eastAsia="Times New Roman" w:hAnsi="Arial" w:cs="Arial"/>
      <w:lang w:bidi="ar-SA"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</w:style>
  <w:style w:type="paragraph" w:styleId="PlainText">
    <w:name w:val="Plain Text"/>
    <w:basedOn w:val="Normal"/>
    <w:pPr>
      <w:suppressAutoHyphens w:val="0"/>
      <w:jc w:val="left"/>
    </w:pPr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</w:rPr>
  </w:style>
  <w:style w:type="paragraph" w:styleId="z-TopofForm">
    <w:name w:val="HTML Top of Form"/>
    <w:basedOn w:val="Normal"/>
    <w:next w:val="Normal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pPr>
      <w:suppressAutoHyphens w:val="0"/>
      <w:spacing w:before="280" w:after="119"/>
      <w:jc w:val="left"/>
    </w:pPr>
    <w:rPr>
      <w:sz w:val="24"/>
      <w:szCs w:val="24"/>
    </w:rPr>
  </w:style>
  <w:style w:type="paragraph" w:styleId="ListParagraph">
    <w:name w:val="List Paragraph"/>
    <w:basedOn w:val="Normal"/>
    <w:qFormat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 w:cs="Calibri"/>
      <w:sz w:val="22"/>
      <w:szCs w:val="22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val="el-GR" w:eastAsia="zh-CN"/>
    </w:rPr>
  </w:style>
  <w:style w:type="paragraph" w:styleId="BalloonText">
    <w:name w:val="Balloon Text"/>
    <w:basedOn w:val="Normal"/>
    <w:pPr>
      <w:suppressAutoHyphens w:val="0"/>
      <w:jc w:val="left"/>
    </w:pPr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keepLines/>
      <w:widowControl/>
      <w:suppressAutoHyphens w:val="0"/>
      <w:spacing w:before="480" w:after="0" w:line="276" w:lineRule="auto"/>
      <w:jc w:val="left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el-GR" w:eastAsia="zh-CN"/>
    </w:rPr>
  </w:style>
  <w:style w:type="paragraph" w:styleId="CommentText">
    <w:name w:val="annotation text"/>
    <w:basedOn w:val="Normal"/>
    <w:pPr>
      <w:suppressAutoHyphens w:val="0"/>
      <w:spacing w:after="160"/>
      <w:jc w:val="left"/>
    </w:pPr>
    <w:rPr>
      <w:rFonts w:ascii="Calibri" w:eastAsia="Calibri" w:hAnsi="Calibri" w:cs="Calibri"/>
    </w:rPr>
  </w:style>
  <w:style w:type="paragraph" w:styleId="EndnoteText">
    <w:name w:val="endnote text"/>
    <w:basedOn w:val="Normal"/>
    <w:pPr>
      <w:suppressAutoHyphens w:val="0"/>
      <w:jc w:val="left"/>
    </w:pPr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a0">
    <w:name w:val="Εικόνα"/>
    <w:basedOn w:val="Caption"/>
    <w:pPr>
      <w:spacing w:before="0" w:after="0"/>
      <w:jc w:val="center"/>
    </w:pPr>
  </w:style>
  <w:style w:type="paragraph" w:customStyle="1" w:styleId="FrameContents">
    <w:name w:val="Frame Contents"/>
    <w:basedOn w:val="Normal"/>
  </w:style>
  <w:style w:type="character" w:customStyle="1" w:styleId="19">
    <w:name w:val="Ανεπίλυτη αναφορά1"/>
    <w:uiPriority w:val="99"/>
    <w:semiHidden/>
    <w:unhideWhenUsed/>
    <w:rsid w:val="006619A8"/>
    <w:rPr>
      <w:color w:val="605E5C"/>
      <w:shd w:val="clear" w:color="auto" w:fill="E1DFDD"/>
    </w:rPr>
  </w:style>
  <w:style w:type="character" w:customStyle="1" w:styleId="WW-WW8Num50ztrue2">
    <w:name w:val="WW-WW8Num50ztrue2"/>
    <w:rsid w:val="00EE35EA"/>
  </w:style>
  <w:style w:type="character" w:customStyle="1" w:styleId="HTMLPreformattedChar1">
    <w:name w:val="HTML Preformatted Char1"/>
    <w:link w:val="HTMLPreformatted"/>
    <w:uiPriority w:val="99"/>
    <w:rsid w:val="001914AD"/>
    <w:rPr>
      <w:rFonts w:ascii="Courier New" w:hAnsi="Courier New" w:cs="Courier New"/>
      <w:lang w:val="el-GR" w:eastAsia="zh-CN"/>
    </w:rPr>
  </w:style>
  <w:style w:type="character" w:customStyle="1" w:styleId="2">
    <w:name w:val="Ανεπίλυτη αναφορά2"/>
    <w:uiPriority w:val="99"/>
    <w:semiHidden/>
    <w:unhideWhenUsed/>
    <w:rsid w:val="00EA41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207A"/>
    <w:rPr>
      <w:lang w:val="el-GR"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8B10C3"/>
    <w:pPr>
      <w:numPr>
        <w:numId w:val="4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60964"/>
    <w:rPr>
      <w:color w:val="605E5C"/>
      <w:shd w:val="clear" w:color="auto" w:fill="E1DFDD"/>
    </w:rPr>
  </w:style>
  <w:style w:type="paragraph" w:customStyle="1" w:styleId="CharChar100">
    <w:name w:val="Char Char10"/>
    <w:basedOn w:val="Normal"/>
    <w:rsid w:val="006716DE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Char00">
    <w:name w:val="Char0"/>
    <w:basedOn w:val="Normal"/>
    <w:rsid w:val="006716DE"/>
    <w:pPr>
      <w:spacing w:after="160" w:line="240" w:lineRule="exact"/>
      <w:jc w:val="left"/>
    </w:pPr>
    <w:rPr>
      <w:rFonts w:ascii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8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ickpotamianos/Computer_Vision_Lab/blob/main/CV_1-PYRAMIDS/exercise1.ipynb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nickpotamianos/Computer_Vision_Lab/blob/main/CV_1-PYRAMIDS/exercise1.ipyn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nickpotamianos/Computer_Vision_Lab/tree/main/CV_6-CN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D60977-9BED-3F42-BD4F-A45AB03E0F44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D87FB-B403-4911-979F-AA812909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489</Words>
  <Characters>2793</Characters>
  <Application>Microsoft Office Word</Application>
  <DocSecurity>4</DocSecurity>
  <Lines>23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Developing Secure Digital Exam Platform for Multiple Choice Questions - e@exams</vt:lpstr>
      <vt:lpstr>Developing Secure Digital Exam Platform for Multiple Choice Questions - e@exams</vt:lpstr>
    </vt:vector>
  </TitlesOfParts>
  <Company/>
  <LinksUpToDate>false</LinksUpToDate>
  <CharactersWithSpaces>3276</CharactersWithSpaces>
  <SharedDoc>false</SharedDoc>
  <HLinks>
    <vt:vector size="18" baseType="variant">
      <vt:variant>
        <vt:i4>2818078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https://github.com/nickpotamianos/Computer_Vision_Lab/blob/main/CV_1-PYRAMIDS/exercise1.ipynb</vt:lpwstr>
      </vt:variant>
      <vt:variant>
        <vt:lpwstr/>
      </vt:variant>
      <vt:variant>
        <vt:i4>2818078</vt:i4>
      </vt:variant>
      <vt:variant>
        <vt:i4>3</vt:i4>
      </vt:variant>
      <vt:variant>
        <vt:i4>0</vt:i4>
      </vt:variant>
      <vt:variant>
        <vt:i4>5</vt:i4>
      </vt:variant>
      <vt:variant>
        <vt:lpwstr>https://github.com/nickpotamianos/Computer_Vision_Lab/blob/main/CV_1-PYRAMIDS/exercise1.ipynb</vt:lpwstr>
      </vt:variant>
      <vt:variant>
        <vt:lpwstr/>
      </vt:variant>
      <vt:variant>
        <vt:i4>2752607</vt:i4>
      </vt:variant>
      <vt:variant>
        <vt:i4>0</vt:i4>
      </vt:variant>
      <vt:variant>
        <vt:i4>0</vt:i4>
      </vt:variant>
      <vt:variant>
        <vt:i4>5</vt:i4>
      </vt:variant>
      <vt:variant>
        <vt:lpwstr>https://github.com/nickpotamianos/Computer_Vision_Lab/tree/main/CV_6-CNN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Secure Digital Exam Platform for Multiple Choice Questions - e@exams</dc:title>
  <dc:subject/>
  <dc:creator>Christos Makris</dc:creator>
  <cp:keywords/>
  <cp:lastModifiedBy>ΠΟΤΑΜΙΑΝΟΣ ΑΓΓΕΛΟΣ - ΝΙΚΟΛΑΟΣ</cp:lastModifiedBy>
  <cp:revision>93</cp:revision>
  <cp:lastPrinted>2017-04-06T06:54:00Z</cp:lastPrinted>
  <dcterms:created xsi:type="dcterms:W3CDTF">2024-12-16T10:59:00Z</dcterms:created>
  <dcterms:modified xsi:type="dcterms:W3CDTF">2025-01-07T16:54:00Z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6f61ae99302e8419d747d7e47298994de88f23dc22046d845d7c2ccf8344543b</vt:lpwstr>
  </property>
</Properties>
</file>