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072B2E" w14:textId="77777777" w:rsidR="007D50D3" w:rsidRDefault="007D50D3">
      <w:pPr>
        <w:jc w:val="center"/>
        <w:rPr>
          <w:noProof/>
          <w:sz w:val="36"/>
          <w:szCs w:val="36"/>
          <w:lang w:eastAsia="en-GB"/>
        </w:rPr>
      </w:pPr>
    </w:p>
    <w:p w14:paraId="7C7E66CC" w14:textId="17420D5B" w:rsidR="00CA290E" w:rsidRDefault="009E1949">
      <w:pPr>
        <w:jc w:val="center"/>
        <w:rPr>
          <w:sz w:val="32"/>
          <w:szCs w:val="36"/>
          <w:lang w:eastAsia="el-GR"/>
        </w:rPr>
      </w:pPr>
      <w:r>
        <w:rPr>
          <w:noProof/>
          <w:sz w:val="36"/>
          <w:szCs w:val="36"/>
          <w:lang w:val="en-GB" w:eastAsia="en-GB"/>
        </w:rPr>
        <w:drawing>
          <wp:inline distT="0" distB="0" distL="0" distR="0" wp14:anchorId="70CF5EDB" wp14:editId="672C5521">
            <wp:extent cx="1839166" cy="1958881"/>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941" b="-3569"/>
                    <a:stretch/>
                  </pic:blipFill>
                  <pic:spPr bwMode="auto">
                    <a:xfrm>
                      <a:off x="0" y="0"/>
                      <a:ext cx="1847874" cy="196815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FA1016">
      <w:pPr>
        <w:suppressAutoHyphens w:val="0"/>
        <w:autoSpaceDE w:val="0"/>
        <w:autoSpaceDN w:val="0"/>
        <w:adjustRightInd w:val="0"/>
        <w:jc w:val="left"/>
        <w:rPr>
          <w:color w:val="000000"/>
          <w:sz w:val="28"/>
          <w:szCs w:val="28"/>
          <w:lang w:eastAsia="en-GB" w:bidi="he-IL"/>
        </w:rPr>
      </w:pPr>
    </w:p>
    <w:p w14:paraId="300D96E2" w14:textId="5D7B3156" w:rsidR="00FA1016" w:rsidRPr="00D32473" w:rsidRDefault="00C94B35" w:rsidP="00FA1016">
      <w:pPr>
        <w:suppressAutoHyphens w:val="0"/>
        <w:autoSpaceDE w:val="0"/>
        <w:autoSpaceDN w:val="0"/>
        <w:adjustRightInd w:val="0"/>
        <w:jc w:val="center"/>
        <w:rPr>
          <w:color w:val="000000"/>
          <w:sz w:val="32"/>
          <w:szCs w:val="32"/>
          <w:lang w:eastAsia="en-GB" w:bidi="he-IL"/>
        </w:rPr>
      </w:pPr>
      <w:r>
        <w:rPr>
          <w:b/>
          <w:bCs/>
          <w:color w:val="000000"/>
          <w:sz w:val="32"/>
          <w:szCs w:val="32"/>
          <w:lang w:eastAsia="en-GB" w:bidi="he-IL"/>
        </w:rPr>
        <w:t xml:space="preserve">ΘΕΜΑΤΑ ΟΡΑΣΗΣ </w:t>
      </w:r>
      <w:r w:rsidR="006C6F24">
        <w:rPr>
          <w:b/>
          <w:bCs/>
          <w:color w:val="000000"/>
          <w:sz w:val="32"/>
          <w:szCs w:val="32"/>
          <w:lang w:eastAsia="en-GB" w:bidi="he-IL"/>
        </w:rPr>
        <w:t>ΥΠΟΛΟΓΙΣΤΩΝ &amp; ΓΡΑΦΙΚΗΣ</w:t>
      </w:r>
    </w:p>
    <w:p w14:paraId="3CD77C13" w14:textId="77777777" w:rsidR="00CA290E" w:rsidRDefault="00CA290E">
      <w:pPr>
        <w:jc w:val="center"/>
        <w:rPr>
          <w:sz w:val="24"/>
          <w:szCs w:val="24"/>
          <w:lang w:eastAsia="el-GR"/>
        </w:rPr>
      </w:pPr>
    </w:p>
    <w:p w14:paraId="31BFBF44" w14:textId="77777777" w:rsidR="00C154A8" w:rsidRPr="003D207A"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1612D3E1" w14:textId="77777777" w:rsidR="000A2EFF" w:rsidRDefault="00FA1016">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eastAsia="el-GR"/>
        </w:rPr>
      </w:pPr>
      <w:r w:rsidRPr="00FA1016">
        <w:rPr>
          <w:b/>
          <w:bCs/>
          <w:sz w:val="40"/>
          <w:szCs w:val="40"/>
          <w:lang w:eastAsia="el-GR"/>
        </w:rPr>
        <w:t xml:space="preserve">ΑΝΑΦΟΡΑ ΒΑΣΙΣΜΕΝΗ </w:t>
      </w:r>
      <w:r w:rsidR="00ED067C">
        <w:rPr>
          <w:b/>
          <w:bCs/>
          <w:sz w:val="40"/>
          <w:szCs w:val="40"/>
          <w:lang w:eastAsia="el-GR"/>
        </w:rPr>
        <w:t>ΣΤ</w:t>
      </w:r>
      <w:r w:rsidR="006C6F24">
        <w:rPr>
          <w:b/>
          <w:bCs/>
          <w:sz w:val="40"/>
          <w:szCs w:val="40"/>
          <w:lang w:eastAsia="el-GR"/>
        </w:rPr>
        <w:t xml:space="preserve">ΗΝ </w:t>
      </w:r>
    </w:p>
    <w:p w14:paraId="70D5FBD5" w14:textId="6256DE30" w:rsidR="00ED067C" w:rsidRPr="00ED067C" w:rsidRDefault="000F6165">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eastAsia="el-GR"/>
        </w:rPr>
      </w:pPr>
      <w:r>
        <w:rPr>
          <w:b/>
          <w:bCs/>
          <w:sz w:val="40"/>
          <w:szCs w:val="40"/>
          <w:lang w:eastAsia="el-GR"/>
        </w:rPr>
        <w:t>2</w:t>
      </w:r>
      <w:r w:rsidR="006C6F24" w:rsidRPr="006C6F24">
        <w:rPr>
          <w:b/>
          <w:bCs/>
          <w:sz w:val="40"/>
          <w:szCs w:val="40"/>
          <w:vertAlign w:val="superscript"/>
          <w:lang w:eastAsia="el-GR"/>
        </w:rPr>
        <w:t>Η</w:t>
      </w:r>
      <w:r w:rsidR="006C6F24">
        <w:rPr>
          <w:b/>
          <w:bCs/>
          <w:sz w:val="40"/>
          <w:szCs w:val="40"/>
          <w:lang w:eastAsia="el-GR"/>
        </w:rPr>
        <w:t xml:space="preserve"> ΕΡΓΑΣΤΗΡΙΑΚΗ ΑΣΚΗΣΗ</w:t>
      </w:r>
    </w:p>
    <w:p w14:paraId="7EE27B49" w14:textId="77777777" w:rsidR="00C154A8" w:rsidRPr="00C154A8"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1A096BB" w14:textId="77777777" w:rsidR="00CA290E" w:rsidRPr="00C154A8" w:rsidRDefault="00CA290E">
      <w:pPr>
        <w:jc w:val="center"/>
        <w:rPr>
          <w:b/>
          <w:bCs/>
          <w:sz w:val="24"/>
          <w:szCs w:val="24"/>
          <w:lang w:eastAsia="el-GR"/>
        </w:rPr>
      </w:pPr>
    </w:p>
    <w:p w14:paraId="18C35D7A" w14:textId="77777777" w:rsidR="00B7314D" w:rsidRPr="00C154A8" w:rsidRDefault="00B7314D">
      <w:pPr>
        <w:jc w:val="center"/>
        <w:rPr>
          <w:b/>
          <w:bCs/>
          <w:sz w:val="24"/>
          <w:szCs w:val="24"/>
          <w:lang w:eastAsia="el-GR"/>
        </w:rPr>
      </w:pPr>
    </w:p>
    <w:p w14:paraId="19E5C71F" w14:textId="77777777" w:rsidR="00CA290E" w:rsidRPr="00C154A8" w:rsidRDefault="00CA290E">
      <w:pPr>
        <w:jc w:val="center"/>
        <w:rPr>
          <w:b/>
          <w:bCs/>
          <w:sz w:val="24"/>
          <w:szCs w:val="24"/>
          <w:lang w:eastAsia="el-GR"/>
        </w:rPr>
      </w:pPr>
    </w:p>
    <w:p w14:paraId="1F14B3C6" w14:textId="6F11C7E6" w:rsidR="00C154A8" w:rsidRPr="00C154A8" w:rsidRDefault="006C6F24" w:rsidP="00C154A8">
      <w:pPr>
        <w:jc w:val="center"/>
        <w:rPr>
          <w:sz w:val="36"/>
          <w:szCs w:val="24"/>
          <w:lang w:eastAsia="el-GR"/>
        </w:rPr>
      </w:pPr>
      <w:r>
        <w:rPr>
          <w:sz w:val="36"/>
          <w:szCs w:val="24"/>
          <w:lang w:eastAsia="el-GR"/>
        </w:rPr>
        <w:t>ΑΓΓΕΛΟΣ ΝΙΚΟΛΑΟΣ ΠΟΤΑΜΙΑΝΟΣ</w:t>
      </w:r>
    </w:p>
    <w:p w14:paraId="78417FA7" w14:textId="1700658D" w:rsidR="00943652" w:rsidRDefault="00C154A8" w:rsidP="00C154A8">
      <w:pPr>
        <w:jc w:val="center"/>
        <w:rPr>
          <w:sz w:val="24"/>
          <w:szCs w:val="24"/>
          <w:lang w:eastAsia="el-GR"/>
        </w:rPr>
      </w:pPr>
      <w:r w:rsidRPr="00C154A8">
        <w:rPr>
          <w:sz w:val="24"/>
          <w:szCs w:val="24"/>
          <w:lang w:eastAsia="el-GR"/>
        </w:rPr>
        <w:t xml:space="preserve">Α.Μ. </w:t>
      </w:r>
      <w:r w:rsidR="006C6F24">
        <w:rPr>
          <w:sz w:val="24"/>
          <w:szCs w:val="24"/>
          <w:lang w:eastAsia="el-GR"/>
        </w:rPr>
        <w:t>1084537</w:t>
      </w:r>
    </w:p>
    <w:p w14:paraId="03CB29E0" w14:textId="209C97BE" w:rsidR="00B7314D" w:rsidRPr="00CE54C8" w:rsidRDefault="00CE54C8">
      <w:pPr>
        <w:jc w:val="center"/>
        <w:rPr>
          <w:sz w:val="24"/>
          <w:szCs w:val="24"/>
          <w:lang w:eastAsia="el-GR"/>
        </w:rPr>
      </w:pPr>
      <w:r>
        <w:rPr>
          <w:sz w:val="24"/>
          <w:szCs w:val="24"/>
          <w:lang w:val="en-US" w:eastAsia="el-GR"/>
        </w:rPr>
        <w:t>up</w:t>
      </w:r>
      <w:r w:rsidRPr="00CE54C8">
        <w:rPr>
          <w:sz w:val="24"/>
          <w:szCs w:val="24"/>
          <w:lang w:eastAsia="el-GR"/>
        </w:rPr>
        <w:t>1084537@</w:t>
      </w:r>
      <w:r>
        <w:rPr>
          <w:sz w:val="24"/>
          <w:szCs w:val="24"/>
          <w:lang w:val="en-US" w:eastAsia="el-GR"/>
        </w:rPr>
        <w:t>ac</w:t>
      </w:r>
      <w:r w:rsidRPr="00CE54C8">
        <w:rPr>
          <w:sz w:val="24"/>
          <w:szCs w:val="24"/>
          <w:lang w:eastAsia="el-GR"/>
        </w:rPr>
        <w:t>.</w:t>
      </w:r>
      <w:r>
        <w:rPr>
          <w:sz w:val="24"/>
          <w:szCs w:val="24"/>
          <w:lang w:val="en-US" w:eastAsia="el-GR"/>
        </w:rPr>
        <w:t>upatras</w:t>
      </w:r>
      <w:r w:rsidRPr="00CE54C8">
        <w:rPr>
          <w:sz w:val="24"/>
          <w:szCs w:val="24"/>
          <w:lang w:eastAsia="el-GR"/>
        </w:rPr>
        <w:t>.</w:t>
      </w:r>
      <w:r>
        <w:rPr>
          <w:sz w:val="24"/>
          <w:szCs w:val="24"/>
          <w:lang w:val="en-US" w:eastAsia="el-GR"/>
        </w:rPr>
        <w:t>gr</w:t>
      </w:r>
    </w:p>
    <w:p w14:paraId="241221C3" w14:textId="77777777" w:rsidR="00C154A8" w:rsidRDefault="00C154A8">
      <w:pPr>
        <w:jc w:val="center"/>
        <w:rPr>
          <w:sz w:val="24"/>
          <w:szCs w:val="24"/>
          <w:lang w:eastAsia="el-GR"/>
        </w:rPr>
      </w:pPr>
    </w:p>
    <w:p w14:paraId="66A5EFD5" w14:textId="77777777" w:rsidR="00C154A8" w:rsidRDefault="00C154A8">
      <w:pPr>
        <w:jc w:val="center"/>
        <w:rPr>
          <w:sz w:val="24"/>
          <w:szCs w:val="24"/>
          <w:lang w:eastAsia="el-GR"/>
        </w:rPr>
      </w:pPr>
    </w:p>
    <w:p w14:paraId="06EEAEDA" w14:textId="77777777" w:rsidR="00CA290E" w:rsidRDefault="00CA290E">
      <w:pPr>
        <w:jc w:val="center"/>
        <w:rPr>
          <w:sz w:val="24"/>
          <w:szCs w:val="24"/>
          <w:lang w:eastAsia="el-GR"/>
        </w:rPr>
      </w:pPr>
    </w:p>
    <w:p w14:paraId="452EAC78" w14:textId="77777777" w:rsidR="00FA1016" w:rsidRDefault="00FA1016">
      <w:pPr>
        <w:jc w:val="center"/>
        <w:rPr>
          <w:i/>
          <w:szCs w:val="24"/>
          <w:lang w:eastAsia="el-GR"/>
        </w:rPr>
      </w:pPr>
    </w:p>
    <w:p w14:paraId="3254728A" w14:textId="5C5C7D24" w:rsidR="00124ADF" w:rsidRPr="00564A47" w:rsidRDefault="00CA290E" w:rsidP="007D50D3">
      <w:pPr>
        <w:jc w:val="center"/>
        <w:rPr>
          <w:sz w:val="24"/>
          <w:szCs w:val="24"/>
          <w:lang w:eastAsia="el-GR"/>
        </w:rPr>
      </w:pPr>
      <w:r>
        <w:rPr>
          <w:sz w:val="24"/>
          <w:szCs w:val="24"/>
          <w:lang w:eastAsia="el-GR"/>
        </w:rPr>
        <w:t xml:space="preserve">Πάτρα, </w:t>
      </w:r>
      <w:r w:rsidR="00CE54C8" w:rsidRPr="00CE54C8">
        <w:rPr>
          <w:sz w:val="24"/>
          <w:szCs w:val="24"/>
          <w:lang w:eastAsia="el-GR"/>
        </w:rPr>
        <w:t>2</w:t>
      </w:r>
      <w:r w:rsidR="00CE54C8" w:rsidRPr="00564A47">
        <w:rPr>
          <w:sz w:val="24"/>
          <w:szCs w:val="24"/>
          <w:lang w:eastAsia="el-GR"/>
        </w:rPr>
        <w:t>024</w:t>
      </w:r>
    </w:p>
    <w:p w14:paraId="6339BF98" w14:textId="77777777" w:rsidR="00124ADF" w:rsidRPr="00564A47" w:rsidRDefault="00124ADF">
      <w:pPr>
        <w:suppressAutoHyphens w:val="0"/>
        <w:jc w:val="left"/>
        <w:rPr>
          <w:sz w:val="24"/>
          <w:szCs w:val="24"/>
          <w:lang w:eastAsia="el-GR"/>
        </w:rPr>
      </w:pPr>
      <w:r w:rsidRPr="00564A47">
        <w:rPr>
          <w:sz w:val="24"/>
          <w:szCs w:val="24"/>
          <w:lang w:eastAsia="el-GR"/>
        </w:rPr>
        <w:br w:type="page"/>
      </w:r>
    </w:p>
    <w:p w14:paraId="1F7EBE6F" w14:textId="255613E3" w:rsidR="007D50D3" w:rsidRPr="00A6409B" w:rsidRDefault="006644CC" w:rsidP="00124ADF">
      <w:pPr>
        <w:jc w:val="left"/>
        <w:rPr>
          <w:rFonts w:ascii="Courier New" w:hAnsi="Courier New" w:cs="Courier New"/>
          <w:b/>
          <w:bCs/>
          <w:sz w:val="24"/>
          <w:szCs w:val="24"/>
          <w:lang w:eastAsia="el-GR"/>
        </w:rPr>
      </w:pPr>
      <w:r w:rsidRPr="00A6409B">
        <w:rPr>
          <w:rFonts w:ascii="Courier New" w:hAnsi="Courier New" w:cs="Courier New"/>
          <w:b/>
          <w:bCs/>
          <w:sz w:val="24"/>
          <w:szCs w:val="24"/>
          <w:lang w:eastAsia="el-GR"/>
        </w:rPr>
        <w:lastRenderedPageBreak/>
        <w:t>ΑΣΚΗΣΗ 1.</w:t>
      </w:r>
      <w:r w:rsidR="003B5DC7" w:rsidRPr="00A6409B">
        <w:rPr>
          <w:rFonts w:ascii="Courier New" w:hAnsi="Courier New" w:cs="Courier New"/>
          <w:b/>
          <w:bCs/>
          <w:sz w:val="24"/>
          <w:szCs w:val="24"/>
          <w:lang w:eastAsia="el-GR"/>
        </w:rPr>
        <w:br/>
      </w:r>
    </w:p>
    <w:p w14:paraId="65EC682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r w:rsidRPr="003B5DC7">
        <w:rPr>
          <w:rFonts w:ascii="Courier New" w:hAnsi="Courier New" w:cs="Courier New"/>
          <w:sz w:val="24"/>
          <w:szCs w:val="24"/>
          <w:lang w:val="en-US" w:eastAsia="el-GR"/>
        </w:rPr>
        <w:t>imread</w:t>
      </w:r>
    </w:p>
    <w:p w14:paraId="3963981A" w14:textId="77777777" w:rsidR="003B5DC7" w:rsidRPr="003B5DC7" w:rsidRDefault="003B5DC7" w:rsidP="003B5DC7">
      <w:pPr>
        <w:jc w:val="left"/>
        <w:rPr>
          <w:rFonts w:ascii="Courier New" w:hAnsi="Courier New" w:cs="Courier New"/>
          <w:sz w:val="24"/>
          <w:szCs w:val="24"/>
          <w:lang w:eastAsia="el-GR"/>
        </w:rPr>
      </w:pPr>
    </w:p>
    <w:p w14:paraId="3CCEE42E" w14:textId="523D07D4"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Διαβάζει εικόνες από αρχεία σε διάφορες μορφές (όπως </w:t>
      </w:r>
      <w:r w:rsidRPr="003B5DC7">
        <w:rPr>
          <w:rFonts w:ascii="Courier New" w:hAnsi="Courier New" w:cs="Courier New"/>
          <w:sz w:val="24"/>
          <w:szCs w:val="24"/>
          <w:lang w:val="en-US" w:eastAsia="el-GR"/>
        </w:rPr>
        <w:t>JPEG</w:t>
      </w:r>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PNG</w:t>
      </w:r>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BMP</w:t>
      </w:r>
      <w:r w:rsidRPr="003B5DC7">
        <w:rPr>
          <w:rFonts w:ascii="Courier New" w:hAnsi="Courier New" w:cs="Courier New"/>
          <w:sz w:val="24"/>
          <w:szCs w:val="24"/>
          <w:lang w:eastAsia="el-GR"/>
        </w:rPr>
        <w:t xml:space="preserve">) και τις φορτώνει ως πίνακες δεδομένων στο </w:t>
      </w:r>
      <w:r w:rsidRPr="003B5DC7">
        <w:rPr>
          <w:rFonts w:ascii="Courier New" w:hAnsi="Courier New" w:cs="Courier New"/>
          <w:sz w:val="24"/>
          <w:szCs w:val="24"/>
          <w:lang w:val="en-US" w:eastAsia="el-GR"/>
        </w:rPr>
        <w:t>MATLAB</w:t>
      </w:r>
      <w:r w:rsidRPr="003B5DC7">
        <w:rPr>
          <w:rFonts w:ascii="Courier New" w:hAnsi="Courier New" w:cs="Courier New"/>
          <w:sz w:val="24"/>
          <w:szCs w:val="24"/>
          <w:lang w:eastAsia="el-GR"/>
        </w:rPr>
        <w:t>. Είναι η βασική συνάρτηση για την εισαγωγή εικόνων στο περιβάλλον εργασίας.</w:t>
      </w:r>
    </w:p>
    <w:p w14:paraId="68147E2B" w14:textId="77777777" w:rsidR="003B5DC7" w:rsidRPr="003B5DC7" w:rsidRDefault="003B5DC7" w:rsidP="003B5DC7">
      <w:pPr>
        <w:jc w:val="left"/>
        <w:rPr>
          <w:rFonts w:ascii="Courier New" w:hAnsi="Courier New" w:cs="Courier New"/>
          <w:sz w:val="24"/>
          <w:szCs w:val="24"/>
          <w:lang w:eastAsia="el-GR"/>
        </w:rPr>
      </w:pPr>
    </w:p>
    <w:p w14:paraId="7539201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proofErr w:type="spellStart"/>
      <w:r w:rsidRPr="003B5DC7">
        <w:rPr>
          <w:rFonts w:ascii="Courier New" w:hAnsi="Courier New" w:cs="Courier New"/>
          <w:sz w:val="24"/>
          <w:szCs w:val="24"/>
          <w:lang w:val="en-US" w:eastAsia="el-GR"/>
        </w:rPr>
        <w:t>imwarp</w:t>
      </w:r>
      <w:proofErr w:type="spellEnd"/>
    </w:p>
    <w:p w14:paraId="2B903452" w14:textId="77777777" w:rsidR="003B5DC7" w:rsidRPr="003B5DC7" w:rsidRDefault="003B5DC7" w:rsidP="003B5DC7">
      <w:pPr>
        <w:jc w:val="left"/>
        <w:rPr>
          <w:rFonts w:ascii="Courier New" w:hAnsi="Courier New" w:cs="Courier New"/>
          <w:sz w:val="24"/>
          <w:szCs w:val="24"/>
          <w:lang w:eastAsia="el-GR"/>
        </w:rPr>
      </w:pPr>
    </w:p>
    <w:p w14:paraId="56340947" w14:textId="73A47FF3"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Εφαρμόζει γεωμετρικές μετασχηματίσεις σε εικόνες χρησιμοποιώντας αντικείμενα μετασχηματισμού (όπως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ή </w:t>
      </w: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Επιτρέπει την εκτέλεση μετατοπίσεων, περιστροφών, </w:t>
      </w:r>
      <w:proofErr w:type="spellStart"/>
      <w:r w:rsidRPr="003B5DC7">
        <w:rPr>
          <w:rFonts w:ascii="Courier New" w:hAnsi="Courier New" w:cs="Courier New"/>
          <w:sz w:val="24"/>
          <w:szCs w:val="24"/>
          <w:lang w:eastAsia="el-GR"/>
        </w:rPr>
        <w:t>κλιμακώνσεων</w:t>
      </w:r>
      <w:proofErr w:type="spellEnd"/>
      <w:r w:rsidRPr="003B5DC7">
        <w:rPr>
          <w:rFonts w:ascii="Courier New" w:hAnsi="Courier New" w:cs="Courier New"/>
          <w:sz w:val="24"/>
          <w:szCs w:val="24"/>
          <w:lang w:eastAsia="el-GR"/>
        </w:rPr>
        <w:t xml:space="preserve"> και άλλων πολύπλοκων αλλαγών στην εικόνα.</w:t>
      </w:r>
    </w:p>
    <w:p w14:paraId="2554BA51" w14:textId="77777777" w:rsidR="003B5DC7" w:rsidRPr="003B5DC7" w:rsidRDefault="003B5DC7" w:rsidP="003B5DC7">
      <w:pPr>
        <w:jc w:val="left"/>
        <w:rPr>
          <w:rFonts w:ascii="Courier New" w:hAnsi="Courier New" w:cs="Courier New"/>
          <w:sz w:val="24"/>
          <w:szCs w:val="24"/>
          <w:lang w:eastAsia="el-GR"/>
        </w:rPr>
      </w:pPr>
    </w:p>
    <w:p w14:paraId="3E7C80E1"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812"/>
        <w:jc w:val="left"/>
        <w:rPr>
          <w:rFonts w:ascii="Courier New" w:hAnsi="Courier New" w:cs="Courier New"/>
          <w:sz w:val="24"/>
          <w:szCs w:val="24"/>
          <w:lang w:eastAsia="el-GR"/>
        </w:rPr>
      </w:pP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49690E35" w14:textId="77777777" w:rsidR="003B5DC7" w:rsidRPr="003B5DC7" w:rsidRDefault="003B5DC7" w:rsidP="003B5DC7">
      <w:pPr>
        <w:jc w:val="left"/>
        <w:rPr>
          <w:rFonts w:ascii="Courier New" w:hAnsi="Courier New" w:cs="Courier New"/>
          <w:sz w:val="24"/>
          <w:szCs w:val="24"/>
          <w:lang w:eastAsia="el-GR"/>
        </w:rPr>
      </w:pPr>
    </w:p>
    <w:p w14:paraId="5E52D241" w14:textId="516031EE"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γεωμετρικής </w:t>
      </w:r>
      <w:proofErr w:type="spellStart"/>
      <w:r w:rsidRPr="003B5DC7">
        <w:rPr>
          <w:rFonts w:ascii="Courier New" w:hAnsi="Courier New" w:cs="Courier New"/>
          <w:sz w:val="24"/>
          <w:szCs w:val="24"/>
          <w:lang w:eastAsia="el-GR"/>
        </w:rPr>
        <w:t>μετασχημάτισης</w:t>
      </w:r>
      <w:proofErr w:type="spellEnd"/>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 xml:space="preserve">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το οποίο μπορεί να χρησιμοποιηθεί για την περιγραφή μετασχηματισμών όπως μετατοπίσεις, περιστροφές, κλιμακώσεις και συγχωνεύσεις. Οι </w:t>
      </w:r>
      <w:r w:rsidRPr="003B5DC7">
        <w:rPr>
          <w:rFonts w:ascii="Courier New" w:hAnsi="Courier New" w:cs="Courier New"/>
          <w:sz w:val="24"/>
          <w:szCs w:val="24"/>
          <w:lang w:val="en-US" w:eastAsia="el-GR"/>
        </w:rPr>
        <w:t>affine</w:t>
      </w:r>
      <w:r w:rsidRPr="003B5DC7">
        <w:rPr>
          <w:rFonts w:ascii="Courier New" w:hAnsi="Courier New" w:cs="Courier New"/>
          <w:sz w:val="24"/>
          <w:szCs w:val="24"/>
          <w:lang w:eastAsia="el-GR"/>
        </w:rPr>
        <w:t xml:space="preserve"> μετασχηματισμοί διατηρούν τις ευθείες γραμμές και τις αναλογίες.</w:t>
      </w:r>
    </w:p>
    <w:p w14:paraId="2A590100" w14:textId="77777777" w:rsidR="003B5DC7" w:rsidRPr="003B5DC7" w:rsidRDefault="003B5DC7" w:rsidP="003B5DC7">
      <w:pPr>
        <w:jc w:val="left"/>
        <w:rPr>
          <w:rFonts w:ascii="Courier New" w:hAnsi="Courier New" w:cs="Courier New"/>
          <w:sz w:val="24"/>
          <w:szCs w:val="24"/>
          <w:lang w:eastAsia="el-GR"/>
        </w:rPr>
      </w:pPr>
    </w:p>
    <w:p w14:paraId="33881A5E"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272"/>
        <w:jc w:val="left"/>
        <w:rPr>
          <w:rFonts w:ascii="Courier New" w:hAnsi="Courier New" w:cs="Courier New"/>
          <w:sz w:val="24"/>
          <w:szCs w:val="24"/>
          <w:lang w:eastAsia="el-GR"/>
        </w:rPr>
      </w:pP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076858ED" w14:textId="77777777" w:rsidR="003B5DC7" w:rsidRPr="003B5DC7" w:rsidRDefault="003B5DC7" w:rsidP="003B5DC7">
      <w:pPr>
        <w:jc w:val="left"/>
        <w:rPr>
          <w:rFonts w:ascii="Courier New" w:hAnsi="Courier New" w:cs="Courier New"/>
          <w:sz w:val="24"/>
          <w:szCs w:val="24"/>
          <w:lang w:eastAsia="el-GR"/>
        </w:rPr>
      </w:pPr>
    </w:p>
    <w:p w14:paraId="4928283B" w14:textId="212E8E7F"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γεωμετρικής </w:t>
      </w:r>
      <w:proofErr w:type="spellStart"/>
      <w:r w:rsidRPr="003B5DC7">
        <w:rPr>
          <w:rFonts w:ascii="Courier New" w:hAnsi="Courier New" w:cs="Courier New"/>
          <w:sz w:val="24"/>
          <w:szCs w:val="24"/>
          <w:lang w:eastAsia="el-GR"/>
        </w:rPr>
        <w:t>μετασχημάτισης</w:t>
      </w:r>
      <w:proofErr w:type="spellEnd"/>
      <w:r w:rsidRPr="003B5DC7">
        <w:rPr>
          <w:rFonts w:ascii="Courier New" w:hAnsi="Courier New" w:cs="Courier New"/>
          <w:sz w:val="24"/>
          <w:szCs w:val="24"/>
          <w:lang w:eastAsia="el-GR"/>
        </w:rPr>
        <w:t xml:space="preserve"> </w:t>
      </w:r>
      <w:r w:rsidRPr="003B5DC7">
        <w:rPr>
          <w:rFonts w:ascii="Courier New" w:hAnsi="Courier New" w:cs="Courier New"/>
          <w:sz w:val="24"/>
          <w:szCs w:val="24"/>
          <w:lang w:val="en-US" w:eastAsia="el-GR"/>
        </w:rPr>
        <w:t>projective</w:t>
      </w:r>
      <w:r w:rsidRPr="003B5DC7">
        <w:rPr>
          <w:rFonts w:ascii="Courier New" w:hAnsi="Courier New" w:cs="Courier New"/>
          <w:sz w:val="24"/>
          <w:szCs w:val="24"/>
          <w:lang w:eastAsia="el-GR"/>
        </w:rPr>
        <w:t xml:space="preserve">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το οποίο επιτρέπει πιο πολύπλοκες μετασχηματίσεις που μπορούν να περιλαμβάνουν κλίσεις και αναλογικές αλλαγές, διατηρώντας τις γραμμές ευθείες αλλά όχι απαραίτητα τις παραλληλίες.</w:t>
      </w:r>
    </w:p>
    <w:p w14:paraId="249C38C0" w14:textId="77777777" w:rsidR="003B5DC7" w:rsidRPr="003B5DC7" w:rsidRDefault="003B5DC7" w:rsidP="003B5DC7">
      <w:pPr>
        <w:jc w:val="left"/>
        <w:rPr>
          <w:rFonts w:ascii="Courier New" w:hAnsi="Courier New" w:cs="Courier New"/>
          <w:sz w:val="24"/>
          <w:szCs w:val="24"/>
          <w:lang w:eastAsia="el-GR"/>
        </w:rPr>
      </w:pPr>
    </w:p>
    <w:p w14:paraId="1839E502" w14:textId="77777777" w:rsidR="003B5DC7" w:rsidRPr="003B5DC7" w:rsidRDefault="003B5DC7" w:rsidP="003B5DC7">
      <w:pPr>
        <w:pBdr>
          <w:top w:val="single" w:sz="4" w:space="1" w:color="auto"/>
          <w:left w:val="single" w:sz="4" w:space="4" w:color="auto"/>
          <w:bottom w:val="single" w:sz="4" w:space="1" w:color="auto"/>
          <w:right w:val="single" w:sz="4" w:space="4" w:color="auto"/>
        </w:pBdr>
        <w:ind w:right="7992"/>
        <w:jc w:val="left"/>
        <w:rPr>
          <w:rFonts w:ascii="Courier New" w:hAnsi="Courier New" w:cs="Courier New"/>
          <w:sz w:val="24"/>
          <w:szCs w:val="24"/>
          <w:lang w:eastAsia="el-GR"/>
        </w:rPr>
      </w:pPr>
      <w:proofErr w:type="spellStart"/>
      <w:r w:rsidRPr="003B5DC7">
        <w:rPr>
          <w:rFonts w:ascii="Courier New" w:hAnsi="Courier New" w:cs="Courier New"/>
          <w:sz w:val="24"/>
          <w:szCs w:val="24"/>
          <w:lang w:val="en-US" w:eastAsia="el-GR"/>
        </w:rPr>
        <w:t>imref</w:t>
      </w:r>
      <w:proofErr w:type="spellEnd"/>
      <w:r w:rsidRPr="003B5DC7">
        <w:rPr>
          <w:rFonts w:ascii="Courier New" w:hAnsi="Courier New" w:cs="Courier New"/>
          <w:sz w:val="24"/>
          <w:szCs w:val="24"/>
          <w:lang w:eastAsia="el-GR"/>
        </w:rPr>
        <w:t>2</w:t>
      </w:r>
      <w:r w:rsidRPr="003B5DC7">
        <w:rPr>
          <w:rFonts w:ascii="Courier New" w:hAnsi="Courier New" w:cs="Courier New"/>
          <w:sz w:val="24"/>
          <w:szCs w:val="24"/>
          <w:lang w:val="en-US" w:eastAsia="el-GR"/>
        </w:rPr>
        <w:t>d</w:t>
      </w:r>
    </w:p>
    <w:p w14:paraId="00134D9B" w14:textId="77777777" w:rsidR="003B5DC7" w:rsidRPr="003B5DC7" w:rsidRDefault="003B5DC7" w:rsidP="003B5DC7">
      <w:pPr>
        <w:jc w:val="left"/>
        <w:rPr>
          <w:rFonts w:ascii="Courier New" w:hAnsi="Courier New" w:cs="Courier New"/>
          <w:sz w:val="24"/>
          <w:szCs w:val="24"/>
          <w:lang w:eastAsia="el-GR"/>
        </w:rPr>
      </w:pPr>
    </w:p>
    <w:p w14:paraId="7F94D88B" w14:textId="0AE7992A"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Δημιουργεί ένα αντικείμενο αναφοράς χωρικών δεδομένων 2</w:t>
      </w:r>
      <w:r w:rsidRPr="003B5DC7">
        <w:rPr>
          <w:rFonts w:ascii="Courier New" w:hAnsi="Courier New" w:cs="Courier New"/>
          <w:sz w:val="24"/>
          <w:szCs w:val="24"/>
          <w:lang w:val="en-US" w:eastAsia="el-GR"/>
        </w:rPr>
        <w:t>D</w:t>
      </w:r>
      <w:r w:rsidRPr="003B5DC7">
        <w:rPr>
          <w:rFonts w:ascii="Courier New" w:hAnsi="Courier New" w:cs="Courier New"/>
          <w:sz w:val="24"/>
          <w:szCs w:val="24"/>
          <w:lang w:eastAsia="el-GR"/>
        </w:rPr>
        <w:t xml:space="preserve">, το οποίο ορίζει το σύστημα συντεταγμένων για μια εικόνα. Χρησιμοποιείται συχνά σε συνδυασμό με </w:t>
      </w:r>
      <w:proofErr w:type="spellStart"/>
      <w:r w:rsidRPr="003B5DC7">
        <w:rPr>
          <w:rFonts w:ascii="Courier New" w:hAnsi="Courier New" w:cs="Courier New"/>
          <w:sz w:val="24"/>
          <w:szCs w:val="24"/>
          <w:lang w:val="en-US" w:eastAsia="el-GR"/>
        </w:rPr>
        <w:t>imwarp</w:t>
      </w:r>
      <w:proofErr w:type="spellEnd"/>
      <w:r w:rsidRPr="003B5DC7">
        <w:rPr>
          <w:rFonts w:ascii="Courier New" w:hAnsi="Courier New" w:cs="Courier New"/>
          <w:sz w:val="24"/>
          <w:szCs w:val="24"/>
          <w:lang w:eastAsia="el-GR"/>
        </w:rPr>
        <w:t xml:space="preserve"> για τον καθορισμό της θέσης και του μεγέθους της μετασχηματισμένης εικόνας.</w:t>
      </w:r>
    </w:p>
    <w:p w14:paraId="0C445745" w14:textId="77777777" w:rsidR="003B5DC7" w:rsidRPr="003B5DC7" w:rsidRDefault="003B5DC7" w:rsidP="003B5DC7">
      <w:pPr>
        <w:jc w:val="left"/>
        <w:rPr>
          <w:rFonts w:ascii="Courier New" w:hAnsi="Courier New" w:cs="Courier New"/>
          <w:sz w:val="24"/>
          <w:szCs w:val="24"/>
          <w:lang w:eastAsia="el-GR"/>
        </w:rPr>
      </w:pPr>
    </w:p>
    <w:p w14:paraId="34D49C41" w14:textId="77777777" w:rsidR="003B5DC7" w:rsidRPr="00564A47" w:rsidRDefault="003B5DC7" w:rsidP="003B5DC7">
      <w:pPr>
        <w:pBdr>
          <w:top w:val="single" w:sz="4" w:space="1" w:color="auto"/>
          <w:left w:val="single" w:sz="4" w:space="4" w:color="auto"/>
          <w:bottom w:val="single" w:sz="4" w:space="1" w:color="auto"/>
          <w:right w:val="single" w:sz="4" w:space="4" w:color="auto"/>
        </w:pBdr>
        <w:ind w:right="8172"/>
        <w:jc w:val="left"/>
        <w:rPr>
          <w:rFonts w:ascii="Courier New" w:hAnsi="Courier New" w:cs="Courier New"/>
          <w:sz w:val="24"/>
          <w:szCs w:val="24"/>
          <w:lang w:eastAsia="el-GR"/>
        </w:rPr>
      </w:pPr>
      <w:proofErr w:type="spellStart"/>
      <w:r w:rsidRPr="003B5DC7">
        <w:rPr>
          <w:rFonts w:ascii="Courier New" w:hAnsi="Courier New" w:cs="Courier New"/>
          <w:sz w:val="24"/>
          <w:szCs w:val="24"/>
          <w:lang w:val="en-US" w:eastAsia="el-GR"/>
        </w:rPr>
        <w:t>implay</w:t>
      </w:r>
      <w:proofErr w:type="spellEnd"/>
    </w:p>
    <w:p w14:paraId="5B7B2734" w14:textId="77777777" w:rsidR="003B5DC7" w:rsidRPr="003B5DC7" w:rsidRDefault="003B5DC7" w:rsidP="003B5DC7">
      <w:pPr>
        <w:jc w:val="left"/>
        <w:rPr>
          <w:rFonts w:ascii="Courier New" w:hAnsi="Courier New" w:cs="Courier New"/>
          <w:sz w:val="24"/>
          <w:szCs w:val="24"/>
          <w:lang w:eastAsia="el-GR"/>
        </w:rPr>
      </w:pPr>
    </w:p>
    <w:p w14:paraId="6EBAAC97" w14:textId="78D3DF55" w:rsidR="003B5DC7" w:rsidRPr="003B5DC7" w:rsidRDefault="003B5DC7" w:rsidP="003B5DC7">
      <w:pPr>
        <w:jc w:val="left"/>
        <w:rPr>
          <w:rFonts w:ascii="Courier New" w:hAnsi="Courier New" w:cs="Courier New"/>
          <w:sz w:val="24"/>
          <w:szCs w:val="24"/>
          <w:lang w:eastAsia="el-GR"/>
        </w:rPr>
      </w:pPr>
      <w:r w:rsidRPr="003B5DC7">
        <w:rPr>
          <w:rFonts w:ascii="Courier New" w:hAnsi="Courier New" w:cs="Courier New"/>
          <w:sz w:val="24"/>
          <w:szCs w:val="24"/>
          <w:lang w:eastAsia="el-GR"/>
        </w:rPr>
        <w:t xml:space="preserve">    Παίζει βίντεο ή ακολουθίες εικόνων στο </w:t>
      </w:r>
      <w:r w:rsidRPr="003B5DC7">
        <w:rPr>
          <w:rFonts w:ascii="Courier New" w:hAnsi="Courier New" w:cs="Courier New"/>
          <w:sz w:val="24"/>
          <w:szCs w:val="24"/>
          <w:lang w:val="en-US" w:eastAsia="el-GR"/>
        </w:rPr>
        <w:t>MATLAB</w:t>
      </w:r>
      <w:r w:rsidRPr="003B5DC7">
        <w:rPr>
          <w:rFonts w:ascii="Courier New" w:hAnsi="Courier New" w:cs="Courier New"/>
          <w:sz w:val="24"/>
          <w:szCs w:val="24"/>
          <w:lang w:eastAsia="el-GR"/>
        </w:rPr>
        <w:t>. Παρέχει ένα γραφικό περιβάλλον για την προβολή κινουμένων σχεδίων και μπορεί να χειριστεί διάφορες μορφές αρχείων βίντεο.</w:t>
      </w:r>
    </w:p>
    <w:p w14:paraId="24A8C714" w14:textId="56B6A965" w:rsidR="003B5DC7" w:rsidRDefault="003B5DC7" w:rsidP="007D50D3">
      <w:pPr>
        <w:jc w:val="center"/>
        <w:rPr>
          <w:sz w:val="24"/>
          <w:szCs w:val="24"/>
          <w:lang w:eastAsia="el-GR"/>
        </w:rPr>
      </w:pPr>
    </w:p>
    <w:p w14:paraId="1FA98201" w14:textId="77777777" w:rsidR="00A6409B" w:rsidRDefault="00A6409B" w:rsidP="003B5DC7">
      <w:pPr>
        <w:jc w:val="left"/>
        <w:rPr>
          <w:sz w:val="24"/>
          <w:szCs w:val="24"/>
          <w:lang w:eastAsia="el-GR"/>
        </w:rPr>
      </w:pPr>
    </w:p>
    <w:p w14:paraId="4E85B353" w14:textId="77777777" w:rsidR="007D3C88" w:rsidRPr="007D3C88" w:rsidRDefault="007D3C88" w:rsidP="003B5DC7">
      <w:pPr>
        <w:jc w:val="left"/>
        <w:rPr>
          <w:rFonts w:ascii="Courier New" w:hAnsi="Courier New" w:cs="Courier New"/>
          <w:b/>
          <w:bCs/>
          <w:sz w:val="24"/>
          <w:szCs w:val="24"/>
          <w:lang w:eastAsia="el-GR"/>
        </w:rPr>
      </w:pPr>
    </w:p>
    <w:p w14:paraId="6EE80938" w14:textId="64800E17" w:rsidR="007D50D3" w:rsidRDefault="00A6409B" w:rsidP="003B5DC7">
      <w:pPr>
        <w:jc w:val="left"/>
        <w:rPr>
          <w:rFonts w:ascii="Courier New" w:hAnsi="Courier New" w:cs="Courier New"/>
          <w:b/>
          <w:bCs/>
          <w:sz w:val="24"/>
          <w:szCs w:val="24"/>
          <w:lang w:eastAsia="el-GR"/>
        </w:rPr>
      </w:pPr>
      <w:r w:rsidRPr="00A6409B">
        <w:rPr>
          <w:rFonts w:ascii="Courier New" w:hAnsi="Courier New" w:cs="Courier New"/>
          <w:b/>
          <w:bCs/>
          <w:sz w:val="24"/>
          <w:szCs w:val="24"/>
          <w:lang w:eastAsia="el-GR"/>
        </w:rPr>
        <w:t>ΑΣΚΗΣΗ 2</w:t>
      </w:r>
    </w:p>
    <w:p w14:paraId="118A32B0" w14:textId="544E8748" w:rsidR="00325843" w:rsidRPr="00325843" w:rsidRDefault="00325843" w:rsidP="00325843">
      <w:pPr>
        <w:jc w:val="left"/>
        <w:rPr>
          <w:rFonts w:ascii="Courier New" w:hAnsi="Courier New" w:cs="Courier New"/>
          <w:sz w:val="24"/>
          <w:szCs w:val="24"/>
          <w:lang w:eastAsia="el-GR"/>
        </w:rPr>
      </w:pPr>
      <w:r>
        <w:rPr>
          <w:rFonts w:ascii="Courier New" w:hAnsi="Courier New" w:cs="Courier New"/>
          <w:sz w:val="24"/>
          <w:szCs w:val="24"/>
          <w:lang w:eastAsia="el-GR"/>
        </w:rPr>
        <w:t>Δ</w:t>
      </w:r>
      <w:r w:rsidRPr="00325843">
        <w:rPr>
          <w:rFonts w:ascii="Courier New" w:hAnsi="Courier New" w:cs="Courier New"/>
          <w:sz w:val="24"/>
          <w:szCs w:val="24"/>
          <w:lang w:eastAsia="el-GR"/>
        </w:rPr>
        <w:t>ημιουργείται ένας ευρύτερος καμβάς για την οριζόντια σύνθεση των κλιμακωμένων εικόνων. Αυτό επιτυγχάνεται με τον καθορισμό του πλάτους του καμβά ως τριπλάσιο του αρχικού πλάτους της εικόνας, εξασφαλίζοντας αρκετό χώρο για την τοποθέτηση πέντε διαφορετικών κλιμακώσεων:</w:t>
      </w:r>
    </w:p>
    <w:p w14:paraId="7DC7370A" w14:textId="77777777" w:rsidR="00325843" w:rsidRPr="00325843" w:rsidRDefault="00325843" w:rsidP="00325843">
      <w:pPr>
        <w:jc w:val="left"/>
        <w:rPr>
          <w:rFonts w:ascii="Courier New" w:hAnsi="Courier New" w:cs="Courier New"/>
          <w:sz w:val="24"/>
          <w:szCs w:val="24"/>
          <w:lang w:eastAsia="el-GR"/>
        </w:rPr>
      </w:pPr>
    </w:p>
    <w:p w14:paraId="6147AC66" w14:textId="77777777" w:rsidR="00325843" w:rsidRPr="00325843" w:rsidRDefault="00325843" w:rsidP="00325843">
      <w:pPr>
        <w:shd w:val="clear" w:color="auto" w:fill="F0F0F0"/>
        <w:jc w:val="left"/>
        <w:rPr>
          <w:lang w:val="en-US"/>
        </w:rPr>
      </w:pPr>
      <w:proofErr w:type="spellStart"/>
      <w:r w:rsidRPr="00325843">
        <w:rPr>
          <w:rFonts w:ascii="Courier New" w:hAnsi="Courier New" w:cs="Courier New"/>
          <w:color w:val="444444"/>
          <w:lang w:val="en-US"/>
        </w:rPr>
        <w:t>canvas_width</w:t>
      </w:r>
      <w:proofErr w:type="spellEnd"/>
      <w:r w:rsidRPr="00325843">
        <w:rPr>
          <w:rFonts w:ascii="Courier New" w:hAnsi="Courier New" w:cs="Courier New"/>
          <w:color w:val="444444"/>
          <w:lang w:val="en-US"/>
        </w:rPr>
        <w:t xml:space="preserve"> = width * </w:t>
      </w:r>
      <w:proofErr w:type="gramStart"/>
      <w:r w:rsidRPr="00325843">
        <w:rPr>
          <w:rFonts w:ascii="Courier New" w:hAnsi="Courier New" w:cs="Courier New"/>
          <w:color w:val="880000"/>
          <w:lang w:val="en-US"/>
        </w:rPr>
        <w:t>3</w:t>
      </w:r>
      <w:r w:rsidRPr="00325843">
        <w:rPr>
          <w:rFonts w:ascii="Courier New" w:hAnsi="Courier New" w:cs="Courier New"/>
          <w:color w:val="444444"/>
          <w:lang w:val="en-US"/>
        </w:rPr>
        <w:t>;  %</w:t>
      </w:r>
      <w:proofErr w:type="gramEnd"/>
      <w:r w:rsidRPr="00325843">
        <w:rPr>
          <w:rFonts w:ascii="Courier New" w:hAnsi="Courier New" w:cs="Courier New"/>
          <w:color w:val="444444"/>
          <w:lang w:val="en-US"/>
        </w:rPr>
        <w:t xml:space="preserve"> Wide enough for </w:t>
      </w:r>
      <w:r w:rsidRPr="00325843">
        <w:rPr>
          <w:rFonts w:ascii="Courier New" w:hAnsi="Courier New" w:cs="Courier New"/>
          <w:color w:val="880000"/>
          <w:lang w:val="en-US"/>
        </w:rPr>
        <w:t>5</w:t>
      </w:r>
      <w:r w:rsidRPr="00325843">
        <w:rPr>
          <w:rFonts w:ascii="Courier New" w:hAnsi="Courier New" w:cs="Courier New"/>
          <w:color w:val="444444"/>
          <w:lang w:val="en-US"/>
        </w:rPr>
        <w:t xml:space="preserve"> puddings</w:t>
      </w:r>
      <w:r w:rsidRPr="00325843">
        <w:rPr>
          <w:rFonts w:ascii="Courier New" w:hAnsi="Courier New" w:cs="Courier New"/>
          <w:color w:val="444444"/>
          <w:lang w:val="en-US"/>
        </w:rPr>
        <w:br/>
      </w:r>
      <w:proofErr w:type="spellStart"/>
      <w:r w:rsidRPr="00325843">
        <w:rPr>
          <w:rFonts w:ascii="Courier New" w:hAnsi="Courier New" w:cs="Courier New"/>
          <w:color w:val="444444"/>
          <w:lang w:val="en-US"/>
        </w:rPr>
        <w:t>canvas_height</w:t>
      </w:r>
      <w:proofErr w:type="spellEnd"/>
      <w:r w:rsidRPr="00325843">
        <w:rPr>
          <w:rFonts w:ascii="Courier New" w:hAnsi="Courier New" w:cs="Courier New"/>
          <w:color w:val="444444"/>
          <w:lang w:val="en-US"/>
        </w:rPr>
        <w:t xml:space="preserve"> = height;    % Original height</w:t>
      </w:r>
      <w:r w:rsidRPr="00325843">
        <w:rPr>
          <w:rFonts w:ascii="Courier New" w:hAnsi="Courier New" w:cs="Courier New"/>
          <w:color w:val="444444"/>
          <w:lang w:val="en-US"/>
        </w:rPr>
        <w:br/>
        <w:t>canvas = uint8(zeros(</w:t>
      </w:r>
      <w:proofErr w:type="spellStart"/>
      <w:r w:rsidRPr="00325843">
        <w:rPr>
          <w:rFonts w:ascii="Courier New" w:hAnsi="Courier New" w:cs="Courier New"/>
          <w:color w:val="444444"/>
          <w:lang w:val="en-US"/>
        </w:rPr>
        <w:t>canvas_height</w:t>
      </w:r>
      <w:proofErr w:type="spellEnd"/>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canvas_width</w:t>
      </w:r>
      <w:proofErr w:type="spellEnd"/>
      <w:r w:rsidRPr="00325843">
        <w:rPr>
          <w:rFonts w:ascii="Courier New" w:hAnsi="Courier New" w:cs="Courier New"/>
          <w:color w:val="444444"/>
          <w:lang w:val="en-US"/>
        </w:rPr>
        <w:t>, channels));</w:t>
      </w:r>
    </w:p>
    <w:p w14:paraId="06D1FFC4" w14:textId="77777777" w:rsidR="00325843" w:rsidRPr="00325843" w:rsidRDefault="00325843" w:rsidP="00325843">
      <w:pPr>
        <w:jc w:val="left"/>
        <w:rPr>
          <w:rFonts w:ascii="Courier New" w:hAnsi="Courier New" w:cs="Courier New"/>
          <w:sz w:val="24"/>
          <w:szCs w:val="24"/>
          <w:lang w:val="en-US" w:eastAsia="el-GR"/>
        </w:rPr>
      </w:pPr>
    </w:p>
    <w:p w14:paraId="414DC15E"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 xml:space="preserve">Οι παράγοντες κλιμάκωσης καθορίζονται γραμμικά χρησιμοποιώντας τη συνάρτηση </w:t>
      </w:r>
      <w:proofErr w:type="spellStart"/>
      <w:r w:rsidRPr="00325843">
        <w:rPr>
          <w:rFonts w:ascii="Courier New" w:hAnsi="Courier New" w:cs="Courier New"/>
          <w:sz w:val="24"/>
          <w:szCs w:val="24"/>
          <w:lang w:eastAsia="el-GR"/>
        </w:rPr>
        <w:t>linspace</w:t>
      </w:r>
      <w:proofErr w:type="spellEnd"/>
      <w:r w:rsidRPr="00325843">
        <w:rPr>
          <w:rFonts w:ascii="Courier New" w:hAnsi="Courier New" w:cs="Courier New"/>
          <w:sz w:val="24"/>
          <w:szCs w:val="24"/>
          <w:lang w:eastAsia="el-GR"/>
        </w:rPr>
        <w:t>, η οποία παράγει πέντε τιμές από το 0.2 έως το 1.0, δημιουργώντας έτσι εικόνες σε αυξανόμενο μέγεθος:</w:t>
      </w:r>
    </w:p>
    <w:p w14:paraId="5F0011B5" w14:textId="77777777" w:rsidR="00325843" w:rsidRPr="00325843" w:rsidRDefault="00325843" w:rsidP="00325843">
      <w:pPr>
        <w:jc w:val="left"/>
        <w:rPr>
          <w:rFonts w:ascii="Courier New" w:hAnsi="Courier New" w:cs="Courier New"/>
          <w:sz w:val="24"/>
          <w:szCs w:val="24"/>
          <w:lang w:eastAsia="el-GR"/>
        </w:rPr>
      </w:pPr>
    </w:p>
    <w:p w14:paraId="046A31B6" w14:textId="77777777" w:rsidR="00325843" w:rsidRDefault="00325843">
      <w:pPr>
        <w:shd w:val="clear" w:color="auto" w:fill="F0F0F0"/>
      </w:pPr>
      <w:proofErr w:type="spellStart"/>
      <w:r>
        <w:rPr>
          <w:rFonts w:ascii="Courier New" w:hAnsi="Courier New" w:cs="Courier New"/>
          <w:color w:val="444444"/>
        </w:rPr>
        <w:t>scales</w:t>
      </w:r>
      <w:proofErr w:type="spellEnd"/>
      <w:r>
        <w:rPr>
          <w:rFonts w:ascii="Courier New" w:hAnsi="Courier New" w:cs="Courier New"/>
          <w:color w:val="444444"/>
        </w:rPr>
        <w:t xml:space="preserve"> = </w:t>
      </w:r>
      <w:proofErr w:type="spellStart"/>
      <w:r>
        <w:rPr>
          <w:rFonts w:ascii="Courier New" w:hAnsi="Courier New" w:cs="Courier New"/>
          <w:color w:val="444444"/>
        </w:rPr>
        <w:t>linspace</w:t>
      </w:r>
      <w:proofErr w:type="spellEnd"/>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p>
    <w:p w14:paraId="3B8C97A1" w14:textId="77777777" w:rsidR="00325843" w:rsidRPr="00325843" w:rsidRDefault="00325843" w:rsidP="00325843">
      <w:pPr>
        <w:jc w:val="left"/>
        <w:rPr>
          <w:rFonts w:ascii="Courier New" w:hAnsi="Courier New" w:cs="Courier New"/>
          <w:sz w:val="24"/>
          <w:szCs w:val="24"/>
          <w:lang w:eastAsia="el-GR"/>
        </w:rPr>
      </w:pPr>
    </w:p>
    <w:p w14:paraId="1BA1E152"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Για να διασφαλιστεί η ομοιόμορφη κατανομή των κλιμακωμένων εικόνων στον καμβά, υπολογίζεται το συνολικό πλάτος που θα καταλαμβάνουν οι κλιμακώσεις καθώς και ο διαθέσιμος χώρος για τα διαστήματα μεταξύ τους:</w:t>
      </w:r>
    </w:p>
    <w:p w14:paraId="2C4DB47F" w14:textId="77777777" w:rsidR="00325843" w:rsidRPr="00BA31D4" w:rsidRDefault="00325843" w:rsidP="00325843">
      <w:pPr>
        <w:jc w:val="left"/>
        <w:rPr>
          <w:rFonts w:ascii="Courier New" w:hAnsi="Courier New" w:cs="Courier New"/>
          <w:sz w:val="24"/>
          <w:szCs w:val="24"/>
          <w:lang w:eastAsia="el-GR"/>
        </w:rPr>
      </w:pPr>
    </w:p>
    <w:p w14:paraId="2893E209" w14:textId="77777777" w:rsidR="00325843" w:rsidRPr="00325843" w:rsidRDefault="00325843" w:rsidP="00325843">
      <w:pPr>
        <w:shd w:val="clear" w:color="auto" w:fill="F0F0F0"/>
        <w:jc w:val="left"/>
        <w:rPr>
          <w:lang w:val="en-US"/>
        </w:rPr>
      </w:pPr>
      <w:proofErr w:type="spellStart"/>
      <w:r w:rsidRPr="00325843">
        <w:rPr>
          <w:rFonts w:ascii="Courier New" w:hAnsi="Courier New" w:cs="Courier New"/>
          <w:color w:val="444444"/>
          <w:lang w:val="en-US"/>
        </w:rPr>
        <w:t>total_scaled_width</w:t>
      </w:r>
      <w:proofErr w:type="spellEnd"/>
      <w:r w:rsidRPr="00325843">
        <w:rPr>
          <w:rFonts w:ascii="Courier New" w:hAnsi="Courier New" w:cs="Courier New"/>
          <w:color w:val="444444"/>
          <w:lang w:val="en-US"/>
        </w:rPr>
        <w:t xml:space="preserve"> = 0;</w:t>
      </w:r>
      <w:r w:rsidRPr="00325843">
        <w:rPr>
          <w:rFonts w:ascii="Courier New" w:hAnsi="Courier New" w:cs="Courier New"/>
          <w:color w:val="444444"/>
          <w:lang w:val="en-US"/>
        </w:rPr>
        <w:br/>
      </w:r>
      <w:proofErr w:type="spellStart"/>
      <w:r w:rsidRPr="00325843">
        <w:rPr>
          <w:rFonts w:ascii="Courier New" w:hAnsi="Courier New" w:cs="Courier New"/>
          <w:color w:val="444444"/>
          <w:lang w:val="en-US"/>
        </w:rPr>
        <w:t>scaled_widths</w:t>
      </w:r>
      <w:proofErr w:type="spellEnd"/>
      <w:r w:rsidRPr="00325843">
        <w:rPr>
          <w:rFonts w:ascii="Courier New" w:hAnsi="Courier New" w:cs="Courier New"/>
          <w:color w:val="444444"/>
          <w:lang w:val="en-US"/>
        </w:rPr>
        <w:t xml:space="preserve"> = [];</w:t>
      </w:r>
      <w:r w:rsidRPr="00325843">
        <w:rPr>
          <w:rFonts w:ascii="Courier New" w:hAnsi="Courier New" w:cs="Courier New"/>
          <w:color w:val="444444"/>
          <w:lang w:val="en-US"/>
        </w:rPr>
        <w:br/>
        <w:t>for i = 1:5</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scaled_w</w:t>
      </w:r>
      <w:proofErr w:type="spellEnd"/>
      <w:r w:rsidRPr="00325843">
        <w:rPr>
          <w:rFonts w:ascii="Courier New" w:hAnsi="Courier New" w:cs="Courier New"/>
          <w:color w:val="444444"/>
          <w:lang w:val="en-US"/>
        </w:rPr>
        <w:t xml:space="preserve"> = </w:t>
      </w:r>
      <w:proofErr w:type="gramStart"/>
      <w:r w:rsidRPr="00325843">
        <w:rPr>
          <w:rFonts w:ascii="Courier New" w:hAnsi="Courier New" w:cs="Courier New"/>
          <w:color w:val="444444"/>
          <w:lang w:val="en-US"/>
        </w:rPr>
        <w:t>round(</w:t>
      </w:r>
      <w:proofErr w:type="gramEnd"/>
      <w:r w:rsidRPr="00325843">
        <w:rPr>
          <w:rFonts w:ascii="Courier New" w:hAnsi="Courier New" w:cs="Courier New"/>
          <w:color w:val="444444"/>
          <w:lang w:val="en-US"/>
        </w:rPr>
        <w:t>width * scales(i));</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scaled_widths</w:t>
      </w:r>
      <w:proofErr w:type="spellEnd"/>
      <w:r w:rsidRPr="00325843">
        <w:rPr>
          <w:rFonts w:ascii="Courier New" w:hAnsi="Courier New" w:cs="Courier New"/>
          <w:color w:val="444444"/>
          <w:lang w:val="en-US"/>
        </w:rPr>
        <w:t xml:space="preserve">(i) = </w:t>
      </w:r>
      <w:proofErr w:type="spellStart"/>
      <w:r w:rsidRPr="00325843">
        <w:rPr>
          <w:rFonts w:ascii="Courier New" w:hAnsi="Courier New" w:cs="Courier New"/>
          <w:color w:val="444444"/>
          <w:lang w:val="en-US"/>
        </w:rPr>
        <w:t>scaled_w</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total_scaled_width</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total_scaled_width</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scaled_w</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t>end</w:t>
      </w:r>
      <w:r w:rsidRPr="00325843">
        <w:rPr>
          <w:rFonts w:ascii="Courier New" w:hAnsi="Courier New" w:cs="Courier New"/>
          <w:color w:val="444444"/>
          <w:lang w:val="en-US"/>
        </w:rPr>
        <w:br/>
      </w:r>
      <w:r w:rsidRPr="00325843">
        <w:rPr>
          <w:rFonts w:ascii="Courier New" w:hAnsi="Courier New" w:cs="Courier New"/>
          <w:color w:val="444444"/>
          <w:lang w:val="en-US"/>
        </w:rPr>
        <w:br/>
      </w:r>
      <w:proofErr w:type="spellStart"/>
      <w:r w:rsidRPr="00325843">
        <w:rPr>
          <w:rFonts w:ascii="Courier New" w:hAnsi="Courier New" w:cs="Courier New"/>
          <w:color w:val="444444"/>
          <w:lang w:val="en-US"/>
        </w:rPr>
        <w:t>total_space</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canvas_width</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total_scaled_width</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r>
      <w:proofErr w:type="spellStart"/>
      <w:r w:rsidRPr="00325843">
        <w:rPr>
          <w:rFonts w:ascii="Courier New" w:hAnsi="Courier New" w:cs="Courier New"/>
          <w:color w:val="444444"/>
          <w:lang w:val="en-US"/>
        </w:rPr>
        <w:t>space_unit</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total_space</w:t>
      </w:r>
      <w:proofErr w:type="spellEnd"/>
      <w:r w:rsidRPr="00325843">
        <w:rPr>
          <w:rFonts w:ascii="Courier New" w:hAnsi="Courier New" w:cs="Courier New"/>
          <w:color w:val="444444"/>
          <w:lang w:val="en-US"/>
        </w:rPr>
        <w:t xml:space="preserve"> / 16;  % 4 gaps between 5 puddings</w:t>
      </w:r>
    </w:p>
    <w:p w14:paraId="5915A987" w14:textId="77777777" w:rsidR="00325843" w:rsidRPr="00BA31D4" w:rsidRDefault="00325843" w:rsidP="00325843">
      <w:pPr>
        <w:jc w:val="left"/>
        <w:rPr>
          <w:rFonts w:ascii="Courier New" w:hAnsi="Courier New" w:cs="Courier New"/>
          <w:sz w:val="24"/>
          <w:szCs w:val="24"/>
          <w:lang w:val="en-US" w:eastAsia="el-GR"/>
        </w:rPr>
      </w:pPr>
    </w:p>
    <w:p w14:paraId="6A894FE0" w14:textId="2A0E8C55"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Οι θέσεις τοποθέτησης για κάθε κλιμακωμένη εικόνα υπολογίζονται λαμβάνοντας υπόψη το πλάτος και τον παράγοντα κλιμάκωσης, εξασφαλίζοντας ότι οι εικόνες τοποθετούνται με ομοιόμορφο διάστημα μεταξύ τους:</w:t>
      </w:r>
    </w:p>
    <w:p w14:paraId="18652F75"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 xml:space="preserve">positions = </w:t>
      </w:r>
      <w:proofErr w:type="gramStart"/>
      <w:r w:rsidRPr="00325843">
        <w:rPr>
          <w:rFonts w:ascii="Courier New" w:hAnsi="Courier New" w:cs="Courier New"/>
          <w:color w:val="397300"/>
          <w:lang w:val="en-US"/>
        </w:rPr>
        <w:t>zeros</w:t>
      </w:r>
      <w:r w:rsidRPr="00325843">
        <w:rPr>
          <w:rFonts w:ascii="Courier New" w:hAnsi="Courier New" w:cs="Courier New"/>
          <w:color w:val="444444"/>
          <w:lang w:val="en-US"/>
        </w:rPr>
        <w:t>(</w:t>
      </w:r>
      <w:proofErr w:type="gramEnd"/>
      <w:r w:rsidRPr="00325843">
        <w:rPr>
          <w:rFonts w:ascii="Courier New" w:hAnsi="Courier New" w:cs="Courier New"/>
          <w:color w:val="880000"/>
          <w:lang w:val="en-US"/>
        </w:rPr>
        <w:t>1</w:t>
      </w:r>
      <w:r w:rsidRPr="00325843">
        <w:rPr>
          <w:rFonts w:ascii="Courier New" w:hAnsi="Courier New" w:cs="Courier New"/>
          <w:color w:val="444444"/>
          <w:lang w:val="en-US"/>
        </w:rPr>
        <w:t xml:space="preserve">, </w:t>
      </w:r>
      <w:r w:rsidRPr="00325843">
        <w:rPr>
          <w:rFonts w:ascii="Courier New" w:hAnsi="Courier New" w:cs="Courier New"/>
          <w:color w:val="880000"/>
          <w:lang w:val="en-US"/>
        </w:rPr>
        <w:t>5</w:t>
      </w:r>
      <w:r w:rsidRPr="00325843">
        <w:rPr>
          <w:rFonts w:ascii="Courier New" w:hAnsi="Courier New" w:cs="Courier New"/>
          <w:color w:val="444444"/>
          <w:lang w:val="en-US"/>
        </w:rPr>
        <w:t>);</w:t>
      </w:r>
      <w:r w:rsidRPr="00325843">
        <w:rPr>
          <w:rFonts w:ascii="Courier New" w:hAnsi="Courier New" w:cs="Courier New"/>
          <w:color w:val="444444"/>
          <w:lang w:val="en-US"/>
        </w:rPr>
        <w:br/>
      </w:r>
      <w:proofErr w:type="spellStart"/>
      <w:r w:rsidRPr="00325843">
        <w:rPr>
          <w:rFonts w:ascii="Courier New" w:hAnsi="Courier New" w:cs="Courier New"/>
          <w:color w:val="444444"/>
          <w:lang w:val="en-US"/>
        </w:rPr>
        <w:t>current_pos</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w:t>
      </w:r>
      <w:r w:rsidRPr="00325843">
        <w:rPr>
          <w:rFonts w:ascii="Courier New" w:hAnsi="Courier New" w:cs="Courier New"/>
          <w:color w:val="397300"/>
          <w:lang w:val="en-US"/>
        </w:rPr>
        <w:t>i</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positions(</w:t>
      </w:r>
      <w:r w:rsidRPr="00325843">
        <w:rPr>
          <w:rFonts w:ascii="Courier New" w:hAnsi="Courier New" w:cs="Courier New"/>
          <w:color w:val="397300"/>
          <w:lang w:val="en-US"/>
        </w:rPr>
        <w:t>i</w:t>
      </w:r>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current_pos</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scaled_widths</w:t>
      </w:r>
      <w:proofErr w:type="spellEnd"/>
      <w:r w:rsidRPr="00325843">
        <w:rPr>
          <w:rFonts w:ascii="Courier New" w:hAnsi="Courier New" w:cs="Courier New"/>
          <w:color w:val="444444"/>
          <w:lang w:val="en-US"/>
        </w:rPr>
        <w:t>(</w:t>
      </w:r>
      <w:r w:rsidRPr="00325843">
        <w:rPr>
          <w:rFonts w:ascii="Courier New" w:hAnsi="Courier New" w:cs="Courier New"/>
          <w:color w:val="397300"/>
          <w:lang w:val="en-US"/>
        </w:rPr>
        <w:t>i</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w:t>
      </w:r>
      <w:r w:rsidRPr="00325843">
        <w:rPr>
          <w:rFonts w:ascii="Courier New" w:hAnsi="Courier New" w:cs="Courier New"/>
          <w:color w:val="397300"/>
          <w:lang w:val="en-US"/>
        </w:rPr>
        <w:t>i</w:t>
      </w:r>
      <w:r w:rsidRPr="00325843">
        <w:rPr>
          <w:rFonts w:ascii="Courier New" w:hAnsi="Courier New" w:cs="Courier New"/>
          <w:color w:val="444444"/>
          <w:lang w:val="en-US"/>
        </w:rPr>
        <w:t xml:space="preserve"> &lt; </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current_pos</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current_pos</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scaled_widths</w:t>
      </w:r>
      <w:proofErr w:type="spellEnd"/>
      <w:r w:rsidRPr="00325843">
        <w:rPr>
          <w:rFonts w:ascii="Courier New" w:hAnsi="Courier New" w:cs="Courier New"/>
          <w:color w:val="444444"/>
          <w:lang w:val="en-US"/>
        </w:rPr>
        <w:t>(</w:t>
      </w:r>
      <w:r w:rsidRPr="00325843">
        <w:rPr>
          <w:rFonts w:ascii="Courier New" w:hAnsi="Courier New" w:cs="Courier New"/>
          <w:color w:val="397300"/>
          <w:lang w:val="en-US"/>
        </w:rPr>
        <w:t>i</w:t>
      </w:r>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space_unit</w:t>
      </w:r>
      <w:proofErr w:type="spellEnd"/>
      <w:r w:rsidRPr="00325843">
        <w:rPr>
          <w:rFonts w:ascii="Courier New" w:hAnsi="Courier New" w:cs="Courier New"/>
          <w:color w:val="444444"/>
          <w:lang w:val="en-US"/>
        </w:rPr>
        <w:t xml:space="preserve"> * (scales(</w:t>
      </w:r>
      <w:r w:rsidRPr="00325843">
        <w:rPr>
          <w:rFonts w:ascii="Courier New" w:hAnsi="Courier New" w:cs="Courier New"/>
          <w:color w:val="397300"/>
          <w:lang w:val="en-US"/>
        </w:rPr>
        <w:t>i</w:t>
      </w:r>
      <w:r w:rsidRPr="00325843">
        <w:rPr>
          <w:rFonts w:ascii="Courier New" w:hAnsi="Courier New" w:cs="Courier New"/>
          <w:color w:val="444444"/>
          <w:lang w:val="en-US"/>
        </w:rPr>
        <w:t>) + scales(</w:t>
      </w:r>
      <w:r w:rsidRPr="00325843">
        <w:rPr>
          <w:rFonts w:ascii="Courier New" w:hAnsi="Courier New" w:cs="Courier New"/>
          <w:color w:val="397300"/>
          <w:lang w:val="en-US"/>
        </w:rPr>
        <w:t>i</w:t>
      </w:r>
      <w:r w:rsidRPr="00325843">
        <w:rPr>
          <w:rFonts w:ascii="Courier New" w:hAnsi="Courier New" w:cs="Courier New"/>
          <w:color w:val="444444"/>
          <w:lang w:val="en-US"/>
        </w:rPr>
        <w:t>+</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end</w:t>
      </w:r>
      <w:r w:rsidRPr="00325843">
        <w:rPr>
          <w:rFonts w:ascii="Courier New" w:hAnsi="Courier New" w:cs="Courier New"/>
          <w:color w:val="444444"/>
          <w:lang w:val="en-US"/>
        </w:rPr>
        <w:br/>
      </w:r>
      <w:proofErr w:type="spellStart"/>
      <w:r w:rsidRPr="00325843">
        <w:rPr>
          <w:rFonts w:ascii="Courier New" w:hAnsi="Courier New" w:cs="Courier New"/>
          <w:b/>
          <w:color w:val="444444"/>
          <w:lang w:val="en-US"/>
        </w:rPr>
        <w:t>end</w:t>
      </w:r>
      <w:proofErr w:type="spellEnd"/>
    </w:p>
    <w:p w14:paraId="1C5D020C" w14:textId="77777777" w:rsidR="00325843" w:rsidRPr="00BA31D4" w:rsidRDefault="00325843" w:rsidP="00325843">
      <w:pPr>
        <w:jc w:val="left"/>
        <w:rPr>
          <w:rFonts w:ascii="Courier New" w:hAnsi="Courier New" w:cs="Courier New"/>
          <w:sz w:val="24"/>
          <w:szCs w:val="24"/>
          <w:lang w:val="en-US" w:eastAsia="el-GR"/>
        </w:rPr>
      </w:pPr>
    </w:p>
    <w:p w14:paraId="372441C7" w14:textId="77777777" w:rsidR="00325843" w:rsidRPr="00325843" w:rsidRDefault="00325843" w:rsidP="00325843">
      <w:pPr>
        <w:jc w:val="left"/>
        <w:rPr>
          <w:rFonts w:ascii="Courier New" w:hAnsi="Courier New" w:cs="Courier New"/>
          <w:sz w:val="24"/>
          <w:szCs w:val="24"/>
          <w:lang w:eastAsia="el-GR"/>
        </w:rPr>
      </w:pPr>
      <w:r w:rsidRPr="00325843">
        <w:rPr>
          <w:rFonts w:ascii="Courier New" w:hAnsi="Courier New" w:cs="Courier New"/>
          <w:sz w:val="24"/>
          <w:szCs w:val="24"/>
          <w:lang w:eastAsia="el-GR"/>
        </w:rPr>
        <w:t xml:space="preserve">Για κάθε κλιμακωμένη εικόνα, δημιουργείται ένας μετασχηματισμός </w:t>
      </w:r>
      <w:proofErr w:type="spellStart"/>
      <w:r w:rsidRPr="00325843">
        <w:rPr>
          <w:rFonts w:ascii="Courier New" w:hAnsi="Courier New" w:cs="Courier New"/>
          <w:sz w:val="24"/>
          <w:szCs w:val="24"/>
          <w:lang w:eastAsia="el-GR"/>
        </w:rPr>
        <w:t>affine</w:t>
      </w:r>
      <w:proofErr w:type="spellEnd"/>
      <w:r w:rsidRPr="00325843">
        <w:rPr>
          <w:rFonts w:ascii="Courier New" w:hAnsi="Courier New" w:cs="Courier New"/>
          <w:sz w:val="24"/>
          <w:szCs w:val="24"/>
          <w:lang w:eastAsia="el-GR"/>
        </w:rPr>
        <w:t xml:space="preserve"> που εφαρμόζει την αντίστοιχη κλιμάκωση στην αρχική εικόνα. Η συνάρτηση </w:t>
      </w:r>
      <w:proofErr w:type="spellStart"/>
      <w:r w:rsidRPr="00325843">
        <w:rPr>
          <w:rFonts w:ascii="Courier New" w:hAnsi="Courier New" w:cs="Courier New"/>
          <w:sz w:val="24"/>
          <w:szCs w:val="24"/>
          <w:lang w:eastAsia="el-GR"/>
        </w:rPr>
        <w:t>imwarp</w:t>
      </w:r>
      <w:proofErr w:type="spellEnd"/>
      <w:r w:rsidRPr="00325843">
        <w:rPr>
          <w:rFonts w:ascii="Courier New" w:hAnsi="Courier New" w:cs="Courier New"/>
          <w:sz w:val="24"/>
          <w:szCs w:val="24"/>
          <w:lang w:eastAsia="el-GR"/>
        </w:rPr>
        <w:t xml:space="preserve"> χρησιμοποιείται για την εφαρμογή του μετασχηματισμού, ενώ η τοποθέτηση της κλιμακωμένης εικόνας στον καμβά γίνεται με προσοχή ώστε να αποφεύγεται η υπέρβαση των ορίων του καμβά:</w:t>
      </w:r>
    </w:p>
    <w:p w14:paraId="04FC4AB6" w14:textId="77777777" w:rsidR="00325843" w:rsidRPr="00325843" w:rsidRDefault="00325843" w:rsidP="00325843">
      <w:pPr>
        <w:jc w:val="left"/>
        <w:rPr>
          <w:rFonts w:ascii="Courier New" w:hAnsi="Courier New" w:cs="Courier New"/>
          <w:sz w:val="24"/>
          <w:szCs w:val="24"/>
          <w:lang w:eastAsia="el-GR"/>
        </w:rPr>
      </w:pPr>
    </w:p>
    <w:p w14:paraId="7DEABE8C" w14:textId="77777777" w:rsidR="00325843" w:rsidRPr="00325843" w:rsidRDefault="00325843" w:rsidP="00325843">
      <w:pPr>
        <w:shd w:val="clear" w:color="auto" w:fill="F0F0F0"/>
        <w:jc w:val="left"/>
        <w:rPr>
          <w:lang w:val="en-US"/>
        </w:rPr>
      </w:pPr>
      <w:r w:rsidRPr="00325843">
        <w:rPr>
          <w:rFonts w:ascii="Courier New" w:hAnsi="Courier New" w:cs="Courier New"/>
          <w:color w:val="444444"/>
          <w:lang w:val="en-US"/>
        </w:rPr>
        <w:t>transformations = {};</w:t>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i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5</w:t>
      </w:r>
      <w:r w:rsidRPr="00325843">
        <w:rPr>
          <w:rFonts w:ascii="Courier New" w:hAnsi="Courier New" w:cs="Courier New"/>
          <w:color w:val="444444"/>
          <w:lang w:val="en-US"/>
        </w:rPr>
        <w:br/>
        <w:t xml:space="preserve">    transformations{i} = [scales(i), scales(i), positions(i), </w:t>
      </w:r>
      <w:proofErr w:type="spellStart"/>
      <w:r w:rsidRPr="00325843">
        <w:rPr>
          <w:rFonts w:ascii="Courier New" w:hAnsi="Courier New" w:cs="Courier New"/>
          <w:color w:val="444444"/>
          <w:lang w:val="en-US"/>
        </w:rPr>
        <w:t>scaled_widths</w:t>
      </w:r>
      <w:proofErr w:type="spellEnd"/>
      <w:r w:rsidRPr="00325843">
        <w:rPr>
          <w:rFonts w:ascii="Courier New" w:hAnsi="Courier New" w:cs="Courier New"/>
          <w:color w:val="444444"/>
          <w:lang w:val="en-US"/>
        </w:rPr>
        <w:t>(i)/</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end</w:t>
      </w:r>
      <w:r w:rsidRPr="00325843">
        <w:rPr>
          <w:rFonts w:ascii="Courier New" w:hAnsi="Courier New" w:cs="Courier New"/>
          <w:color w:val="444444"/>
          <w:lang w:val="en-US"/>
        </w:rPr>
        <w:br/>
      </w:r>
      <w:r w:rsidRPr="00325843">
        <w:rPr>
          <w:rFonts w:ascii="Courier New" w:hAnsi="Courier New" w:cs="Courier New"/>
          <w:color w:val="444444"/>
          <w:lang w:val="en-US"/>
        </w:rPr>
        <w:br/>
      </w:r>
      <w:r w:rsidRPr="00325843">
        <w:rPr>
          <w:rFonts w:ascii="Courier New" w:hAnsi="Courier New" w:cs="Courier New"/>
          <w:b/>
          <w:color w:val="444444"/>
          <w:lang w:val="en-US"/>
        </w:rPr>
        <w:t>for</w:t>
      </w:r>
      <w:r w:rsidRPr="00325843">
        <w:rPr>
          <w:rFonts w:ascii="Courier New" w:hAnsi="Courier New" w:cs="Courier New"/>
          <w:color w:val="444444"/>
          <w:lang w:val="en-US"/>
        </w:rPr>
        <w:t xml:space="preserve"> i = </w:t>
      </w:r>
      <w:r w:rsidRPr="00325843">
        <w:rPr>
          <w:rFonts w:ascii="Courier New" w:hAnsi="Courier New" w:cs="Courier New"/>
          <w:color w:val="880000"/>
          <w:lang w:val="en-US"/>
        </w:rPr>
        <w:t>1</w:t>
      </w:r>
      <w:r w:rsidRPr="00325843">
        <w:rPr>
          <w:rFonts w:ascii="Courier New" w:hAnsi="Courier New" w:cs="Courier New"/>
          <w:color w:val="444444"/>
          <w:lang w:val="en-US"/>
        </w:rPr>
        <w:t>:length(transformations)</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scale_x</w:t>
      </w:r>
      <w:proofErr w:type="spellEnd"/>
      <w:r w:rsidRPr="00325843">
        <w:rPr>
          <w:rFonts w:ascii="Courier New" w:hAnsi="Courier New" w:cs="Courier New"/>
          <w:color w:val="444444"/>
          <w:lang w:val="en-US"/>
        </w:rPr>
        <w:t xml:space="preserve"> = transformations{i}(</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scale_y</w:t>
      </w:r>
      <w:proofErr w:type="spellEnd"/>
      <w:r w:rsidRPr="00325843">
        <w:rPr>
          <w:rFonts w:ascii="Courier New" w:hAnsi="Courier New" w:cs="Courier New"/>
          <w:color w:val="444444"/>
          <w:lang w:val="en-US"/>
        </w:rPr>
        <w:t xml:space="preserve"> = transformations{i}(</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pos_x</w:t>
      </w:r>
      <w:proofErr w:type="spellEnd"/>
      <w:r w:rsidRPr="00325843">
        <w:rPr>
          <w:rFonts w:ascii="Courier New" w:hAnsi="Courier New" w:cs="Courier New"/>
          <w:color w:val="444444"/>
          <w:lang w:val="en-US"/>
        </w:rPr>
        <w:t xml:space="preserve"> = transformations{i}(</w:t>
      </w:r>
      <w:r w:rsidRPr="00325843">
        <w:rPr>
          <w:rFonts w:ascii="Courier New" w:hAnsi="Courier New" w:cs="Courier New"/>
          <w:color w:val="880000"/>
          <w:lang w:val="en-US"/>
        </w:rPr>
        <w:t>3</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pos_y</w:t>
      </w:r>
      <w:proofErr w:type="spellEnd"/>
      <w:r w:rsidRPr="00325843">
        <w:rPr>
          <w:rFonts w:ascii="Courier New" w:hAnsi="Courier New" w:cs="Courier New"/>
          <w:color w:val="444444"/>
          <w:lang w:val="en-US"/>
        </w:rPr>
        <w:t xml:space="preserve"> = transformations{i}(</w:t>
      </w:r>
      <w:r w:rsidRPr="00325843">
        <w:rPr>
          <w:rFonts w:ascii="Courier New" w:hAnsi="Courier New" w:cs="Courier New"/>
          <w:color w:val="880000"/>
          <w:lang w:val="en-US"/>
        </w:rPr>
        <w:t>4</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tform</w:t>
      </w:r>
      <w:proofErr w:type="spellEnd"/>
      <w:r w:rsidRPr="00325843">
        <w:rPr>
          <w:rFonts w:ascii="Courier New" w:hAnsi="Courier New" w:cs="Courier New"/>
          <w:color w:val="444444"/>
          <w:lang w:val="en-US"/>
        </w:rPr>
        <w:t xml:space="preserve"> = affine2d([</w:t>
      </w:r>
      <w:proofErr w:type="spellStart"/>
      <w:r w:rsidRPr="00325843">
        <w:rPr>
          <w:rFonts w:ascii="Courier New" w:hAnsi="Courier New" w:cs="Courier New"/>
          <w:color w:val="444444"/>
          <w:lang w:val="en-US"/>
        </w:rPr>
        <w:t>scale_x</w:t>
      </w:r>
      <w:proofErr w:type="spellEnd"/>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scale_y</w:t>
      </w:r>
      <w:proofErr w:type="spellEnd"/>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0</w:t>
      </w:r>
      <w:r w:rsidRPr="00325843">
        <w:rPr>
          <w:rFonts w:ascii="Courier New" w:hAnsi="Courier New" w:cs="Courier New"/>
          <w:color w:val="444444"/>
          <w:lang w:val="en-US"/>
        </w:rPr>
        <w:t xml:space="preserve">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397300"/>
          <w:lang w:val="en-US"/>
        </w:rPr>
        <w:t>ref</w:t>
      </w:r>
      <w:r w:rsidRPr="00325843">
        <w:rPr>
          <w:rFonts w:ascii="Courier New" w:hAnsi="Courier New" w:cs="Courier New"/>
          <w:color w:val="444444"/>
          <w:lang w:val="en-US"/>
        </w:rPr>
        <w:t xml:space="preserve"> = imref2d([round(height*</w:t>
      </w:r>
      <w:proofErr w:type="spellStart"/>
      <w:r w:rsidRPr="00325843">
        <w:rPr>
          <w:rFonts w:ascii="Courier New" w:hAnsi="Courier New" w:cs="Courier New"/>
          <w:color w:val="444444"/>
          <w:lang w:val="en-US"/>
        </w:rPr>
        <w:t>scale_y</w:t>
      </w:r>
      <w:proofErr w:type="spellEnd"/>
      <w:r w:rsidRPr="00325843">
        <w:rPr>
          <w:rFonts w:ascii="Courier New" w:hAnsi="Courier New" w:cs="Courier New"/>
          <w:color w:val="444444"/>
          <w:lang w:val="en-US"/>
        </w:rPr>
        <w:t>), round(width*</w:t>
      </w:r>
      <w:proofErr w:type="spellStart"/>
      <w:r w:rsidRPr="00325843">
        <w:rPr>
          <w:rFonts w:ascii="Courier New" w:hAnsi="Courier New" w:cs="Courier New"/>
          <w:color w:val="444444"/>
          <w:lang w:val="en-US"/>
        </w:rPr>
        <w:t>scale_x</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scaled_img</w:t>
      </w:r>
      <w:proofErr w:type="spellEnd"/>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imwarp</w:t>
      </w:r>
      <w:proofErr w:type="spellEnd"/>
      <w:r w:rsidRPr="00325843">
        <w:rPr>
          <w:rFonts w:ascii="Courier New" w:hAnsi="Courier New" w:cs="Courier New"/>
          <w:color w:val="444444"/>
          <w:lang w:val="en-US"/>
        </w:rPr>
        <w:t xml:space="preserve">(img, </w:t>
      </w:r>
      <w:proofErr w:type="spellStart"/>
      <w:r w:rsidRPr="00325843">
        <w:rPr>
          <w:rFonts w:ascii="Courier New" w:hAnsi="Courier New" w:cs="Courier New"/>
          <w:color w:val="444444"/>
          <w:lang w:val="en-US"/>
        </w:rPr>
        <w:t>tform</w:t>
      </w:r>
      <w:proofErr w:type="spellEnd"/>
      <w:r w:rsidRPr="00325843">
        <w:rPr>
          <w:rFonts w:ascii="Courier New" w:hAnsi="Courier New" w:cs="Courier New"/>
          <w:color w:val="444444"/>
          <w:lang w:val="en-US"/>
        </w:rPr>
        <w:t xml:space="preserve">, </w:t>
      </w:r>
      <w:r w:rsidRPr="00325843">
        <w:rPr>
          <w:rFonts w:ascii="Courier New" w:hAnsi="Courier New" w:cs="Courier New"/>
          <w:color w:val="880000"/>
          <w:lang w:val="en-US"/>
        </w:rPr>
        <w:t>'</w:t>
      </w:r>
      <w:proofErr w:type="spellStart"/>
      <w:r w:rsidRPr="00325843">
        <w:rPr>
          <w:rFonts w:ascii="Courier New" w:hAnsi="Courier New" w:cs="Courier New"/>
          <w:color w:val="880000"/>
          <w:lang w:val="en-US"/>
        </w:rPr>
        <w:t>OutputView</w:t>
      </w:r>
      <w:proofErr w:type="spellEnd"/>
      <w:r w:rsidRPr="00325843">
        <w:rPr>
          <w:rFonts w:ascii="Courier New" w:hAnsi="Courier New" w:cs="Courier New"/>
          <w:color w:val="880000"/>
          <w:lang w:val="en-US"/>
        </w:rPr>
        <w:t>'</w:t>
      </w:r>
      <w:r w:rsidRPr="00325843">
        <w:rPr>
          <w:rFonts w:ascii="Courier New" w:hAnsi="Courier New" w:cs="Courier New"/>
          <w:color w:val="444444"/>
          <w:lang w:val="en-US"/>
        </w:rPr>
        <w:t xml:space="preserve">, </w:t>
      </w:r>
      <w:r w:rsidRPr="00325843">
        <w:rPr>
          <w:rFonts w:ascii="Courier New" w:hAnsi="Courier New" w:cs="Courier New"/>
          <w:color w:val="397300"/>
          <w:lang w:val="en-US"/>
        </w:rPr>
        <w:t>ref</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start_y</w:t>
      </w:r>
      <w:proofErr w:type="spellEnd"/>
      <w:r w:rsidRPr="00325843">
        <w:rPr>
          <w:rFonts w:ascii="Courier New" w:hAnsi="Courier New" w:cs="Courier New"/>
          <w:color w:val="444444"/>
          <w:lang w:val="en-US"/>
        </w:rPr>
        <w:t xml:space="preserve"> = max(</w:t>
      </w:r>
      <w:r w:rsidRPr="00325843">
        <w:rPr>
          <w:rFonts w:ascii="Courier New" w:hAnsi="Courier New" w:cs="Courier New"/>
          <w:color w:val="880000"/>
          <w:lang w:val="en-US"/>
        </w:rPr>
        <w:t>1</w:t>
      </w:r>
      <w:r w:rsidRPr="00325843">
        <w:rPr>
          <w:rFonts w:ascii="Courier New" w:hAnsi="Courier New" w:cs="Courier New"/>
          <w:color w:val="444444"/>
          <w:lang w:val="en-US"/>
        </w:rPr>
        <w:t>, round(</w:t>
      </w:r>
      <w:proofErr w:type="spellStart"/>
      <w:r w:rsidRPr="00325843">
        <w:rPr>
          <w:rFonts w:ascii="Courier New" w:hAnsi="Courier New" w:cs="Courier New"/>
          <w:color w:val="444444"/>
          <w:lang w:val="en-US"/>
        </w:rPr>
        <w:t>pos_y</w:t>
      </w:r>
      <w:proofErr w:type="spellEnd"/>
      <w:r w:rsidRPr="00325843">
        <w:rPr>
          <w:rFonts w:ascii="Courier New" w:hAnsi="Courier New" w:cs="Courier New"/>
          <w:color w:val="444444"/>
          <w:lang w:val="en-US"/>
        </w:rPr>
        <w:t xml:space="preserve"> - (size(scaled_img,</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end_y</w:t>
      </w:r>
      <w:proofErr w:type="spellEnd"/>
      <w:r w:rsidRPr="00325843">
        <w:rPr>
          <w:rFonts w:ascii="Courier New" w:hAnsi="Courier New" w:cs="Courier New"/>
          <w:color w:val="444444"/>
          <w:lang w:val="en-US"/>
        </w:rPr>
        <w:t xml:space="preserve"> = min(</w:t>
      </w:r>
      <w:proofErr w:type="spellStart"/>
      <w:r w:rsidRPr="00325843">
        <w:rPr>
          <w:rFonts w:ascii="Courier New" w:hAnsi="Courier New" w:cs="Courier New"/>
          <w:color w:val="444444"/>
          <w:lang w:val="en-US"/>
        </w:rPr>
        <w:t>canvas_height</w:t>
      </w:r>
      <w:proofErr w:type="spellEnd"/>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start_y</w:t>
      </w:r>
      <w:proofErr w:type="spellEnd"/>
      <w:r w:rsidRPr="00325843">
        <w:rPr>
          <w:rFonts w:ascii="Courier New" w:hAnsi="Courier New" w:cs="Courier New"/>
          <w:color w:val="444444"/>
          <w:lang w:val="en-US"/>
        </w:rPr>
        <w:t xml:space="preserve"> + size(scaled_img,</w:t>
      </w:r>
      <w:r w:rsidRPr="00325843">
        <w:rPr>
          <w:rFonts w:ascii="Courier New" w:hAnsi="Courier New" w:cs="Courier New"/>
          <w:color w:val="880000"/>
          <w:lang w:val="en-US"/>
        </w:rPr>
        <w:t>1</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start_x</w:t>
      </w:r>
      <w:proofErr w:type="spellEnd"/>
      <w:r w:rsidRPr="00325843">
        <w:rPr>
          <w:rFonts w:ascii="Courier New" w:hAnsi="Courier New" w:cs="Courier New"/>
          <w:color w:val="444444"/>
          <w:lang w:val="en-US"/>
        </w:rPr>
        <w:t xml:space="preserve"> = max(</w:t>
      </w:r>
      <w:r w:rsidRPr="00325843">
        <w:rPr>
          <w:rFonts w:ascii="Courier New" w:hAnsi="Courier New" w:cs="Courier New"/>
          <w:color w:val="880000"/>
          <w:lang w:val="en-US"/>
        </w:rPr>
        <w:t>1</w:t>
      </w:r>
      <w:r w:rsidRPr="00325843">
        <w:rPr>
          <w:rFonts w:ascii="Courier New" w:hAnsi="Courier New" w:cs="Courier New"/>
          <w:color w:val="444444"/>
          <w:lang w:val="en-US"/>
        </w:rPr>
        <w:t>, round(</w:t>
      </w:r>
      <w:proofErr w:type="spellStart"/>
      <w:r w:rsidRPr="00325843">
        <w:rPr>
          <w:rFonts w:ascii="Courier New" w:hAnsi="Courier New" w:cs="Courier New"/>
          <w:color w:val="444444"/>
          <w:lang w:val="en-US"/>
        </w:rPr>
        <w:t>pos_x</w:t>
      </w:r>
      <w:proofErr w:type="spellEnd"/>
      <w:r w:rsidRPr="00325843">
        <w:rPr>
          <w:rFonts w:ascii="Courier New" w:hAnsi="Courier New" w:cs="Courier New"/>
          <w:color w:val="444444"/>
          <w:lang w:val="en-US"/>
        </w:rPr>
        <w:t xml:space="preserve"> - (size(scaled_img,</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880000"/>
          <w:lang w:val="en-US"/>
        </w:rPr>
        <w:t>2</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end_x</w:t>
      </w:r>
      <w:proofErr w:type="spellEnd"/>
      <w:r w:rsidRPr="00325843">
        <w:rPr>
          <w:rFonts w:ascii="Courier New" w:hAnsi="Courier New" w:cs="Courier New"/>
          <w:color w:val="444444"/>
          <w:lang w:val="en-US"/>
        </w:rPr>
        <w:t xml:space="preserve"> = min(</w:t>
      </w:r>
      <w:proofErr w:type="spellStart"/>
      <w:r w:rsidRPr="00325843">
        <w:rPr>
          <w:rFonts w:ascii="Courier New" w:hAnsi="Courier New" w:cs="Courier New"/>
          <w:color w:val="444444"/>
          <w:lang w:val="en-US"/>
        </w:rPr>
        <w:t>canvas_width</w:t>
      </w:r>
      <w:proofErr w:type="spellEnd"/>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start_x</w:t>
      </w:r>
      <w:proofErr w:type="spellEnd"/>
      <w:r w:rsidRPr="00325843">
        <w:rPr>
          <w:rFonts w:ascii="Courier New" w:hAnsi="Courier New" w:cs="Courier New"/>
          <w:color w:val="444444"/>
          <w:lang w:val="en-US"/>
        </w:rPr>
        <w:t xml:space="preserve"> + size(scaled_img,</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img_start_y</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img_start_x</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start_y</w:t>
      </w:r>
      <w:proofErr w:type="spellEnd"/>
      <w:r w:rsidRPr="00325843">
        <w:rPr>
          <w:rFonts w:ascii="Courier New" w:hAnsi="Courier New" w:cs="Courier New"/>
          <w:color w:val="444444"/>
          <w:lang w:val="en-US"/>
        </w:rPr>
        <w:t xml:space="preserve"> &lt; </w:t>
      </w:r>
      <w:r w:rsidRPr="00325843">
        <w:rPr>
          <w:rFonts w:ascii="Courier New" w:hAnsi="Courier New" w:cs="Courier New"/>
          <w:color w:val="880000"/>
          <w:lang w:val="en-US"/>
        </w:rPr>
        <w:t>1</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img_start_y</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start_y</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start_y</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w:t>
      </w:r>
      <w:r w:rsidRPr="00325843">
        <w:rPr>
          <w:rFonts w:ascii="Courier New" w:hAnsi="Courier New" w:cs="Courier New"/>
          <w:color w:val="444444"/>
          <w:lang w:val="en-US"/>
        </w:rPr>
        <w:br/>
        <w:t xml:space="preserve">    </w:t>
      </w:r>
      <w:r w:rsidRPr="00325843">
        <w:rPr>
          <w:rFonts w:ascii="Courier New" w:hAnsi="Courier New" w:cs="Courier New"/>
          <w:b/>
          <w:color w:val="444444"/>
          <w:lang w:val="en-US"/>
        </w:rPr>
        <w:t>if</w:t>
      </w:r>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start_x</w:t>
      </w:r>
      <w:proofErr w:type="spellEnd"/>
      <w:r w:rsidRPr="00325843">
        <w:rPr>
          <w:rFonts w:ascii="Courier New" w:hAnsi="Courier New" w:cs="Courier New"/>
          <w:color w:val="444444"/>
          <w:lang w:val="en-US"/>
        </w:rPr>
        <w:t xml:space="preserve"> &lt; </w:t>
      </w:r>
      <w:r w:rsidRPr="00325843">
        <w:rPr>
          <w:rFonts w:ascii="Courier New" w:hAnsi="Courier New" w:cs="Courier New"/>
          <w:color w:val="880000"/>
          <w:lang w:val="en-US"/>
        </w:rPr>
        <w:t>1</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img_start_x</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2</w:t>
      </w:r>
      <w:r w:rsidRPr="00325843">
        <w:rPr>
          <w:rFonts w:ascii="Courier New" w:hAnsi="Courier New" w:cs="Courier New"/>
          <w:color w:val="444444"/>
          <w:lang w:val="en-US"/>
        </w:rPr>
        <w:t xml:space="preserve"> - </w:t>
      </w:r>
      <w:proofErr w:type="spellStart"/>
      <w:r w:rsidRPr="00325843">
        <w:rPr>
          <w:rFonts w:ascii="Courier New" w:hAnsi="Courier New" w:cs="Courier New"/>
          <w:color w:val="444444"/>
          <w:lang w:val="en-US"/>
        </w:rPr>
        <w:t>start_x</w:t>
      </w:r>
      <w:proofErr w:type="spellEnd"/>
      <w:r w:rsidRPr="00325843">
        <w:rPr>
          <w:rFonts w:ascii="Courier New" w:hAnsi="Courier New" w:cs="Courier New"/>
          <w:color w:val="444444"/>
          <w:lang w:val="en-US"/>
        </w:rPr>
        <w:t>;</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start_x</w:t>
      </w:r>
      <w:proofErr w:type="spellEnd"/>
      <w:r w:rsidRPr="00325843">
        <w:rPr>
          <w:rFonts w:ascii="Courier New" w:hAnsi="Courier New" w:cs="Courier New"/>
          <w:color w:val="444444"/>
          <w:lang w:val="en-US"/>
        </w:rPr>
        <w:t xml:space="preserve"> = </w:t>
      </w:r>
      <w:r w:rsidRPr="00325843">
        <w:rPr>
          <w:rFonts w:ascii="Courier New" w:hAnsi="Courier New" w:cs="Courier New"/>
          <w:color w:val="880000"/>
          <w:lang w:val="en-US"/>
        </w:rPr>
        <w:t>1</w:t>
      </w:r>
      <w:r w:rsidRPr="00325843">
        <w:rPr>
          <w:rFonts w:ascii="Courier New" w:hAnsi="Courier New" w:cs="Courier New"/>
          <w:color w:val="444444"/>
          <w:lang w:val="en-US"/>
        </w:rPr>
        <w:t>;</w:t>
      </w:r>
      <w:r w:rsidRPr="00325843">
        <w:rPr>
          <w:rFonts w:ascii="Courier New" w:hAnsi="Courier New" w:cs="Courier New"/>
          <w:color w:val="444444"/>
          <w:lang w:val="en-US"/>
        </w:rPr>
        <w:br/>
        <w:t xml:space="preserve">    end</w:t>
      </w:r>
      <w:r w:rsidRPr="00325843">
        <w:rPr>
          <w:rFonts w:ascii="Courier New" w:hAnsi="Courier New" w:cs="Courier New"/>
          <w:color w:val="444444"/>
          <w:lang w:val="en-US"/>
        </w:rPr>
        <w:br/>
        <w:t xml:space="preserve">    </w:t>
      </w:r>
      <w:r w:rsidRPr="00325843">
        <w:rPr>
          <w:rFonts w:ascii="Courier New" w:hAnsi="Courier New" w:cs="Courier New"/>
          <w:color w:val="444444"/>
          <w:lang w:val="en-US"/>
        </w:rPr>
        <w:br/>
        <w:t xml:space="preserve">    canvas(</w:t>
      </w:r>
      <w:proofErr w:type="spellStart"/>
      <w:r w:rsidRPr="00325843">
        <w:rPr>
          <w:rFonts w:ascii="Courier New" w:hAnsi="Courier New" w:cs="Courier New"/>
          <w:color w:val="444444"/>
          <w:lang w:val="en-US"/>
        </w:rPr>
        <w:t>start_y:end_y</w:t>
      </w:r>
      <w:proofErr w:type="spellEnd"/>
      <w:r w:rsidRPr="00325843">
        <w:rPr>
          <w:rFonts w:ascii="Courier New" w:hAnsi="Courier New" w:cs="Courier New"/>
          <w:color w:val="444444"/>
          <w:lang w:val="en-US"/>
        </w:rPr>
        <w:t xml:space="preserve">, </w:t>
      </w:r>
      <w:proofErr w:type="spellStart"/>
      <w:r w:rsidRPr="00325843">
        <w:rPr>
          <w:rFonts w:ascii="Courier New" w:hAnsi="Courier New" w:cs="Courier New"/>
          <w:color w:val="444444"/>
          <w:lang w:val="en-US"/>
        </w:rPr>
        <w:t>start_x:end_x</w:t>
      </w:r>
      <w:proofErr w:type="spellEnd"/>
      <w:r w:rsidRPr="00325843">
        <w:rPr>
          <w:rFonts w:ascii="Courier New" w:hAnsi="Courier New" w:cs="Courier New"/>
          <w:color w:val="444444"/>
          <w:lang w:val="en-US"/>
        </w:rPr>
        <w:t xml:space="preserve">, :) = </w:t>
      </w:r>
      <w:proofErr w:type="spellStart"/>
      <w:r w:rsidRPr="00325843">
        <w:rPr>
          <w:rFonts w:ascii="Courier New" w:hAnsi="Courier New" w:cs="Courier New"/>
          <w:color w:val="444444"/>
          <w:lang w:val="en-US"/>
        </w:rPr>
        <w:t>scaled_img</w:t>
      </w:r>
      <w:proofErr w:type="spellEnd"/>
      <w:r w:rsidRPr="00325843">
        <w:rPr>
          <w:rFonts w:ascii="Courier New" w:hAnsi="Courier New" w:cs="Courier New"/>
          <w:color w:val="444444"/>
          <w:lang w:val="en-US"/>
        </w:rPr>
        <w:t>(</w:t>
      </w:r>
      <w:proofErr w:type="spellStart"/>
      <w:r w:rsidRPr="00325843">
        <w:rPr>
          <w:rFonts w:ascii="Courier New" w:hAnsi="Courier New" w:cs="Courier New"/>
          <w:color w:val="444444"/>
          <w:lang w:val="en-US"/>
        </w:rPr>
        <w:t>img_start_y:img_start_y+end_y-start_y</w:t>
      </w:r>
      <w:proofErr w:type="spellEnd"/>
      <w:r w:rsidRPr="00325843">
        <w:rPr>
          <w:rFonts w:ascii="Courier New" w:hAnsi="Courier New" w:cs="Courier New"/>
          <w:color w:val="444444"/>
          <w:lang w:val="en-US"/>
        </w:rPr>
        <w:t>, ...</w:t>
      </w:r>
      <w:r w:rsidRPr="00325843">
        <w:rPr>
          <w:rFonts w:ascii="Courier New" w:hAnsi="Courier New" w:cs="Courier New"/>
          <w:color w:val="444444"/>
          <w:lang w:val="en-US"/>
        </w:rPr>
        <w:br/>
        <w:t xml:space="preserve">        </w:t>
      </w:r>
      <w:proofErr w:type="spellStart"/>
      <w:r w:rsidRPr="00325843">
        <w:rPr>
          <w:rFonts w:ascii="Courier New" w:hAnsi="Courier New" w:cs="Courier New"/>
          <w:color w:val="444444"/>
          <w:lang w:val="en-US"/>
        </w:rPr>
        <w:t>img_start_x:img_start_x+end_x-start_x</w:t>
      </w:r>
      <w:proofErr w:type="spellEnd"/>
      <w:r w:rsidRPr="00325843">
        <w:rPr>
          <w:rFonts w:ascii="Courier New" w:hAnsi="Courier New" w:cs="Courier New"/>
          <w:color w:val="444444"/>
          <w:lang w:val="en-US"/>
        </w:rPr>
        <w:t>, :);</w:t>
      </w:r>
      <w:r w:rsidRPr="00325843">
        <w:rPr>
          <w:rFonts w:ascii="Courier New" w:hAnsi="Courier New" w:cs="Courier New"/>
          <w:color w:val="444444"/>
          <w:lang w:val="en-US"/>
        </w:rPr>
        <w:br/>
        <w:t>end</w:t>
      </w:r>
    </w:p>
    <w:p w14:paraId="5860B6C8" w14:textId="2AC11926" w:rsidR="00A6409B" w:rsidRDefault="00132F51" w:rsidP="00325843">
      <w:pPr>
        <w:rPr>
          <w:lang w:val="en-US" w:eastAsia="el-GR"/>
        </w:rPr>
      </w:pPr>
      <w:r>
        <w:rPr>
          <w:noProof/>
        </w:rPr>
        <w:drawing>
          <wp:inline distT="0" distB="0" distL="0" distR="0" wp14:anchorId="4CEE8AB0" wp14:editId="311111A8">
            <wp:extent cx="5760720" cy="1920240"/>
            <wp:effectExtent l="0" t="0" r="0" b="3810"/>
            <wp:docPr id="1017550961" name="Picture 1"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50961" name="Picture 1" descr="A close up of food&#10;&#10;Description automatically generated"/>
                    <pic:cNvPicPr/>
                  </pic:nvPicPr>
                  <pic:blipFill>
                    <a:blip r:embed="rId9"/>
                    <a:stretch>
                      <a:fillRect/>
                    </a:stretch>
                  </pic:blipFill>
                  <pic:spPr>
                    <a:xfrm>
                      <a:off x="0" y="0"/>
                      <a:ext cx="5760720" cy="1920240"/>
                    </a:xfrm>
                    <a:prstGeom prst="rect">
                      <a:avLst/>
                    </a:prstGeom>
                  </pic:spPr>
                </pic:pic>
              </a:graphicData>
            </a:graphic>
          </wp:inline>
        </w:drawing>
      </w:r>
    </w:p>
    <w:p w14:paraId="2396C8CA" w14:textId="77777777" w:rsidR="00083FBD" w:rsidRDefault="00083FBD" w:rsidP="00325843">
      <w:pPr>
        <w:rPr>
          <w:rFonts w:ascii="Courier New" w:hAnsi="Courier New" w:cs="Courier New"/>
          <w:b/>
          <w:bCs/>
          <w:sz w:val="24"/>
          <w:szCs w:val="24"/>
          <w:lang w:eastAsia="el-GR"/>
        </w:rPr>
      </w:pPr>
    </w:p>
    <w:p w14:paraId="7BBE9B07" w14:textId="0687D22D" w:rsidR="008B7A4B" w:rsidRPr="00514C4C" w:rsidRDefault="00514C4C" w:rsidP="00325843">
      <w:pPr>
        <w:rPr>
          <w:rFonts w:ascii="Courier New" w:hAnsi="Courier New" w:cs="Courier New"/>
          <w:b/>
          <w:bCs/>
          <w:lang w:eastAsia="el-GR"/>
        </w:rPr>
      </w:pPr>
      <w:r w:rsidRPr="00514C4C">
        <w:rPr>
          <w:rFonts w:ascii="Courier New" w:hAnsi="Courier New" w:cs="Courier New"/>
          <w:b/>
          <w:bCs/>
          <w:sz w:val="24"/>
          <w:szCs w:val="24"/>
          <w:lang w:eastAsia="el-GR"/>
        </w:rPr>
        <w:t>ΑΣΚΗΣΗ 3</w:t>
      </w:r>
    </w:p>
    <w:p w14:paraId="3FCFA63A"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ορίζονται οι παράμετροι του βίντεο, συμπεριλαμβανομένου του αριθμού καρέ ανά δευτερόλεπτο (</w:t>
      </w:r>
      <w:proofErr w:type="spellStart"/>
      <w:r w:rsidRPr="00083FBD">
        <w:rPr>
          <w:rFonts w:ascii="Courier New" w:hAnsi="Courier New" w:cs="Courier New"/>
          <w:sz w:val="24"/>
          <w:szCs w:val="24"/>
          <w:lang w:eastAsia="el-GR"/>
        </w:rPr>
        <w:t>fps</w:t>
      </w:r>
      <w:proofErr w:type="spellEnd"/>
      <w:r w:rsidRPr="00083FBD">
        <w:rPr>
          <w:rFonts w:ascii="Courier New" w:hAnsi="Courier New" w:cs="Courier New"/>
          <w:sz w:val="24"/>
          <w:szCs w:val="24"/>
          <w:lang w:eastAsia="el-GR"/>
        </w:rPr>
        <w:t>), της διάρκειας του βίντεο σε δευτερόλεπτα (</w:t>
      </w:r>
      <w:proofErr w:type="spellStart"/>
      <w:r w:rsidRPr="00083FBD">
        <w:rPr>
          <w:rFonts w:ascii="Courier New" w:hAnsi="Courier New" w:cs="Courier New"/>
          <w:sz w:val="24"/>
          <w:szCs w:val="24"/>
          <w:lang w:eastAsia="el-GR"/>
        </w:rPr>
        <w:t>duration</w:t>
      </w:r>
      <w:proofErr w:type="spellEnd"/>
      <w:r w:rsidRPr="00083FBD">
        <w:rPr>
          <w:rFonts w:ascii="Courier New" w:hAnsi="Courier New" w:cs="Courier New"/>
          <w:sz w:val="24"/>
          <w:szCs w:val="24"/>
          <w:lang w:eastAsia="el-GR"/>
        </w:rPr>
        <w:t>), του συνολικού αριθμού καρέ (</w:t>
      </w:r>
      <w:proofErr w:type="spellStart"/>
      <w:r w:rsidRPr="00083FBD">
        <w:rPr>
          <w:rFonts w:ascii="Courier New" w:hAnsi="Courier New" w:cs="Courier New"/>
          <w:sz w:val="24"/>
          <w:szCs w:val="24"/>
          <w:lang w:eastAsia="el-GR"/>
        </w:rPr>
        <w:t>numFrames</w:t>
      </w:r>
      <w:proofErr w:type="spellEnd"/>
      <w:r w:rsidRPr="00083FBD">
        <w:rPr>
          <w:rFonts w:ascii="Courier New" w:hAnsi="Courier New" w:cs="Courier New"/>
          <w:sz w:val="24"/>
          <w:szCs w:val="24"/>
          <w:lang w:eastAsia="el-GR"/>
        </w:rPr>
        <w:t>), καθώς και του μέγιστου ποσοστού στρέβλωσης (</w:t>
      </w:r>
      <w:proofErr w:type="spellStart"/>
      <w:r w:rsidRPr="00083FBD">
        <w:rPr>
          <w:rFonts w:ascii="Courier New" w:hAnsi="Courier New" w:cs="Courier New"/>
          <w:sz w:val="24"/>
          <w:szCs w:val="24"/>
          <w:lang w:eastAsia="el-GR"/>
        </w:rPr>
        <w:t>maxShear</w:t>
      </w:r>
      <w:proofErr w:type="spellEnd"/>
      <w:r w:rsidRPr="00083FBD">
        <w:rPr>
          <w:rFonts w:ascii="Courier New" w:hAnsi="Courier New" w:cs="Courier New"/>
          <w:sz w:val="24"/>
          <w:szCs w:val="24"/>
          <w:lang w:eastAsia="el-GR"/>
        </w:rPr>
        <w:t>):</w:t>
      </w:r>
    </w:p>
    <w:p w14:paraId="1C28DD1C" w14:textId="77777777" w:rsidR="00083FBD" w:rsidRPr="00083FBD" w:rsidRDefault="00083FBD" w:rsidP="00083FBD">
      <w:pPr>
        <w:rPr>
          <w:rFonts w:ascii="Courier New" w:hAnsi="Courier New" w:cs="Courier New"/>
          <w:sz w:val="24"/>
          <w:szCs w:val="24"/>
          <w:lang w:eastAsia="el-GR"/>
        </w:rPr>
      </w:pPr>
    </w:p>
    <w:p w14:paraId="69C24095" w14:textId="12F9719A" w:rsidR="00083FBD" w:rsidRPr="00BA31D4" w:rsidRDefault="00083FBD" w:rsidP="00083FBD">
      <w:pPr>
        <w:shd w:val="clear" w:color="auto" w:fill="F0F0F0"/>
        <w:jc w:val="left"/>
        <w:rPr>
          <w:lang w:val="en-US"/>
        </w:rPr>
      </w:pPr>
      <w:r w:rsidRPr="00083FBD">
        <w:rPr>
          <w:rFonts w:ascii="Courier New" w:hAnsi="Courier New" w:cs="Courier New"/>
          <w:b/>
          <w:color w:val="444444"/>
          <w:lang w:val="en-US"/>
        </w:rPr>
        <w:t>fps</w:t>
      </w:r>
      <w:r w:rsidRPr="00083FBD">
        <w:rPr>
          <w:rFonts w:ascii="Courier New" w:hAnsi="Courier New" w:cs="Courier New"/>
          <w:color w:val="444444"/>
          <w:lang w:val="en-US"/>
        </w:rPr>
        <w:t xml:space="preserve"> = </w:t>
      </w:r>
      <w:proofErr w:type="gramStart"/>
      <w:r w:rsidRPr="00083FBD">
        <w:rPr>
          <w:rFonts w:ascii="Courier New" w:hAnsi="Courier New" w:cs="Courier New"/>
          <w:color w:val="880000"/>
          <w:lang w:val="en-US"/>
        </w:rPr>
        <w:t>30</w:t>
      </w:r>
      <w:r w:rsidRPr="00083FBD">
        <w:rPr>
          <w:rFonts w:ascii="Courier New" w:hAnsi="Courier New" w:cs="Courier New"/>
          <w:color w:val="888888"/>
          <w:lang w:val="en-US"/>
        </w:rPr>
        <w:t xml:space="preserve">;   </w:t>
      </w:r>
      <w:proofErr w:type="gramEnd"/>
      <w:r w:rsidRPr="00083FBD">
        <w:rPr>
          <w:rFonts w:ascii="Courier New" w:hAnsi="Courier New" w:cs="Courier New"/>
          <w:color w:val="888888"/>
          <w:lang w:val="en-US"/>
        </w:rPr>
        <w:t xml:space="preserve">                 % Frames per second</w:t>
      </w:r>
      <w:r w:rsidRPr="00083FBD">
        <w:rPr>
          <w:rFonts w:ascii="Courier New" w:hAnsi="Courier New" w:cs="Courier New"/>
          <w:color w:val="444444"/>
          <w:lang w:val="en-US"/>
        </w:rPr>
        <w:br/>
      </w:r>
      <w:r w:rsidRPr="00083FBD">
        <w:rPr>
          <w:rFonts w:ascii="Courier New" w:hAnsi="Courier New" w:cs="Courier New"/>
          <w:b/>
          <w:color w:val="444444"/>
          <w:lang w:val="en-US"/>
        </w:rPr>
        <w:t>duration</w:t>
      </w:r>
      <w:r w:rsidRPr="00083FBD">
        <w:rPr>
          <w:rFonts w:ascii="Courier New" w:hAnsi="Courier New" w:cs="Courier New"/>
          <w:color w:val="444444"/>
          <w:lang w:val="en-US"/>
        </w:rPr>
        <w:t xml:space="preserve"> = </w:t>
      </w:r>
      <w:r w:rsidRPr="00083FBD">
        <w:rPr>
          <w:rFonts w:ascii="Courier New" w:hAnsi="Courier New" w:cs="Courier New"/>
          <w:color w:val="880000"/>
          <w:lang w:val="en-US"/>
        </w:rPr>
        <w:t>5</w:t>
      </w:r>
      <w:r w:rsidRPr="00083FBD">
        <w:rPr>
          <w:rFonts w:ascii="Courier New" w:hAnsi="Courier New" w:cs="Courier New"/>
          <w:color w:val="888888"/>
          <w:lang w:val="en-US"/>
        </w:rPr>
        <w:t>;                % Video duration in seconds</w:t>
      </w:r>
      <w:r w:rsidRPr="00083FBD">
        <w:rPr>
          <w:rFonts w:ascii="Courier New" w:hAnsi="Courier New" w:cs="Courier New"/>
          <w:color w:val="444444"/>
          <w:lang w:val="en-US"/>
        </w:rPr>
        <w:br/>
      </w:r>
      <w:proofErr w:type="spellStart"/>
      <w:r w:rsidRPr="00083FBD">
        <w:rPr>
          <w:rFonts w:ascii="Courier New" w:hAnsi="Courier New" w:cs="Courier New"/>
          <w:b/>
          <w:color w:val="444444"/>
          <w:lang w:val="en-US"/>
        </w:rPr>
        <w:t>numFrames</w:t>
      </w:r>
      <w:proofErr w:type="spellEnd"/>
      <w:r w:rsidRPr="00083FBD">
        <w:rPr>
          <w:rFonts w:ascii="Courier New" w:hAnsi="Courier New" w:cs="Courier New"/>
          <w:color w:val="444444"/>
          <w:lang w:val="en-US"/>
        </w:rPr>
        <w:t xml:space="preserve"> = fps * duration</w:t>
      </w:r>
      <w:r w:rsidRPr="00083FBD">
        <w:rPr>
          <w:rFonts w:ascii="Courier New" w:hAnsi="Courier New" w:cs="Courier New"/>
          <w:color w:val="888888"/>
          <w:lang w:val="en-US"/>
        </w:rPr>
        <w:t>;  % Total frames for 5 seconds</w:t>
      </w:r>
      <w:r w:rsidRPr="00083FBD">
        <w:rPr>
          <w:rFonts w:ascii="Courier New" w:hAnsi="Courier New" w:cs="Courier New"/>
          <w:color w:val="444444"/>
          <w:lang w:val="en-US"/>
        </w:rPr>
        <w:br/>
      </w:r>
      <w:proofErr w:type="spellStart"/>
      <w:r w:rsidRPr="00083FBD">
        <w:rPr>
          <w:rFonts w:ascii="Courier New" w:hAnsi="Courier New" w:cs="Courier New"/>
          <w:b/>
          <w:color w:val="444444"/>
          <w:lang w:val="en-US"/>
        </w:rPr>
        <w:t>maxShear</w:t>
      </w:r>
      <w:proofErr w:type="spellEnd"/>
      <w:r w:rsidRPr="00083FBD">
        <w:rPr>
          <w:rFonts w:ascii="Courier New" w:hAnsi="Courier New" w:cs="Courier New"/>
          <w:color w:val="444444"/>
          <w:lang w:val="en-US"/>
        </w:rPr>
        <w:t xml:space="preserve"> = </w:t>
      </w:r>
      <w:r w:rsidRPr="00083FBD">
        <w:rPr>
          <w:rFonts w:ascii="Courier New" w:hAnsi="Courier New" w:cs="Courier New"/>
          <w:color w:val="880000"/>
          <w:lang w:val="en-US"/>
        </w:rPr>
        <w:t>0.5</w:t>
      </w:r>
      <w:r w:rsidRPr="00083FBD">
        <w:rPr>
          <w:rFonts w:ascii="Courier New" w:hAnsi="Courier New" w:cs="Courier New"/>
          <w:color w:val="888888"/>
          <w:lang w:val="en-US"/>
        </w:rPr>
        <w:t>;             % Maximum shear value</w:t>
      </w:r>
    </w:p>
    <w:p w14:paraId="5C348379" w14:textId="77777777" w:rsidR="00083FBD" w:rsidRPr="00083FBD" w:rsidRDefault="00083FBD" w:rsidP="00083FBD">
      <w:pPr>
        <w:rPr>
          <w:rFonts w:ascii="Courier New" w:hAnsi="Courier New" w:cs="Courier New"/>
          <w:sz w:val="24"/>
          <w:szCs w:val="24"/>
          <w:lang w:val="en-US" w:eastAsia="el-GR"/>
        </w:rPr>
      </w:pPr>
    </w:p>
    <w:p w14:paraId="65A48FA6"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Για να διασφαλιστεί ότι η στρέβλωση δεν θα προκαλέσει παραμόρφωση ή αποκοπή της εικόνας, υπολογίζεται το επιπλέον πλάτος που απαιτείται στον καμβά ώστε να φιλοξενήσει τη μέγιστη στρέβλωση σε αμφότερες τις κατευθύνσεις:</w:t>
      </w:r>
    </w:p>
    <w:p w14:paraId="7527B336" w14:textId="77777777" w:rsidR="00083FBD" w:rsidRPr="00083FBD" w:rsidRDefault="00083FBD" w:rsidP="00083FBD">
      <w:pPr>
        <w:rPr>
          <w:rFonts w:ascii="Courier New" w:hAnsi="Courier New" w:cs="Courier New"/>
          <w:sz w:val="24"/>
          <w:szCs w:val="24"/>
          <w:lang w:eastAsia="el-GR"/>
        </w:rPr>
      </w:pPr>
    </w:p>
    <w:p w14:paraId="1BDFC59F" w14:textId="786BD3FE" w:rsidR="00083FBD" w:rsidRPr="00BA31D4" w:rsidRDefault="00083FBD" w:rsidP="00083FBD">
      <w:pPr>
        <w:shd w:val="clear" w:color="auto" w:fill="F0F0F0"/>
        <w:jc w:val="left"/>
        <w:rPr>
          <w:lang w:val="en-US"/>
        </w:rPr>
      </w:pPr>
      <w:proofErr w:type="spellStart"/>
      <w:r w:rsidRPr="00083FBD">
        <w:rPr>
          <w:rFonts w:ascii="Courier New" w:hAnsi="Courier New" w:cs="Courier New"/>
          <w:color w:val="444444"/>
          <w:lang w:val="en-US"/>
        </w:rPr>
        <w:t>extraWidth</w:t>
      </w:r>
      <w:proofErr w:type="spellEnd"/>
      <w:r w:rsidRPr="00083FBD">
        <w:rPr>
          <w:rFonts w:ascii="Courier New" w:hAnsi="Courier New" w:cs="Courier New"/>
          <w:color w:val="444444"/>
          <w:lang w:val="en-US"/>
        </w:rPr>
        <w:t xml:space="preserve"> = </w:t>
      </w:r>
      <w:proofErr w:type="gramStart"/>
      <w:r w:rsidRPr="00083FBD">
        <w:rPr>
          <w:rFonts w:ascii="Courier New" w:hAnsi="Courier New" w:cs="Courier New"/>
          <w:color w:val="444444"/>
          <w:lang w:val="en-US"/>
        </w:rPr>
        <w:t>round(</w:t>
      </w:r>
      <w:proofErr w:type="gramEnd"/>
      <w:r w:rsidRPr="00083FBD">
        <w:rPr>
          <w:rFonts w:ascii="Courier New" w:hAnsi="Courier New" w:cs="Courier New"/>
          <w:color w:val="444444"/>
          <w:lang w:val="en-US"/>
        </w:rPr>
        <w:t xml:space="preserve">height * </w:t>
      </w:r>
      <w:proofErr w:type="spellStart"/>
      <w:r w:rsidRPr="00083FBD">
        <w:rPr>
          <w:rFonts w:ascii="Courier New" w:hAnsi="Courier New" w:cs="Courier New"/>
          <w:color w:val="444444"/>
          <w:lang w:val="en-US"/>
        </w:rPr>
        <w:t>maxShear</w:t>
      </w:r>
      <w:proofErr w:type="spellEnd"/>
      <w:r w:rsidRPr="00083FBD">
        <w:rPr>
          <w:rFonts w:ascii="Courier New" w:hAnsi="Courier New" w:cs="Courier New"/>
          <w:color w:val="444444"/>
          <w:lang w:val="en-US"/>
        </w:rPr>
        <w:t xml:space="preserve"> * </w:t>
      </w:r>
      <w:r w:rsidRPr="00083FBD">
        <w:rPr>
          <w:rFonts w:ascii="Courier New" w:hAnsi="Courier New" w:cs="Courier New"/>
          <w:color w:val="880000"/>
          <w:lang w:val="en-US"/>
        </w:rPr>
        <w:t>2</w:t>
      </w:r>
      <w:r w:rsidRPr="00083FBD">
        <w:rPr>
          <w:rFonts w:ascii="Courier New" w:hAnsi="Courier New" w:cs="Courier New"/>
          <w:color w:val="444444"/>
          <w:lang w:val="en-US"/>
        </w:rPr>
        <w:t>);  % Account for maximum shear in both directions</w:t>
      </w:r>
      <w:r w:rsidRPr="00083FBD">
        <w:rPr>
          <w:rFonts w:ascii="Courier New" w:hAnsi="Courier New" w:cs="Courier New"/>
          <w:color w:val="444444"/>
          <w:lang w:val="en-US"/>
        </w:rPr>
        <w:br/>
      </w:r>
      <w:proofErr w:type="spellStart"/>
      <w:r w:rsidRPr="00083FBD">
        <w:rPr>
          <w:rFonts w:ascii="Courier New" w:hAnsi="Courier New" w:cs="Courier New"/>
          <w:color w:val="444444"/>
          <w:lang w:val="en-US"/>
        </w:rPr>
        <w:t>canvasWidth</w:t>
      </w:r>
      <w:proofErr w:type="spellEnd"/>
      <w:r w:rsidRPr="00083FBD">
        <w:rPr>
          <w:rFonts w:ascii="Courier New" w:hAnsi="Courier New" w:cs="Courier New"/>
          <w:color w:val="444444"/>
          <w:lang w:val="en-US"/>
        </w:rPr>
        <w:t xml:space="preserve"> = width + </w:t>
      </w:r>
      <w:proofErr w:type="spellStart"/>
      <w:r w:rsidRPr="00083FBD">
        <w:rPr>
          <w:rFonts w:ascii="Courier New" w:hAnsi="Courier New" w:cs="Courier New"/>
          <w:color w:val="444444"/>
          <w:lang w:val="en-US"/>
        </w:rPr>
        <w:t>extraWidth</w:t>
      </w:r>
      <w:proofErr w:type="spellEnd"/>
      <w:r w:rsidRPr="00083FBD">
        <w:rPr>
          <w:rFonts w:ascii="Courier New" w:hAnsi="Courier New" w:cs="Courier New"/>
          <w:color w:val="444444"/>
          <w:lang w:val="en-US"/>
        </w:rPr>
        <w:t>;</w:t>
      </w:r>
      <w:r w:rsidRPr="00083FBD">
        <w:rPr>
          <w:rFonts w:ascii="Courier New" w:hAnsi="Courier New" w:cs="Courier New"/>
          <w:color w:val="444444"/>
          <w:lang w:val="en-US"/>
        </w:rPr>
        <w:br/>
      </w:r>
      <w:proofErr w:type="spellStart"/>
      <w:r w:rsidRPr="00083FBD">
        <w:rPr>
          <w:rFonts w:ascii="Courier New" w:hAnsi="Courier New" w:cs="Courier New"/>
          <w:color w:val="444444"/>
          <w:lang w:val="en-US"/>
        </w:rPr>
        <w:t>outputView</w:t>
      </w:r>
      <w:proofErr w:type="spellEnd"/>
      <w:r w:rsidRPr="00083FBD">
        <w:rPr>
          <w:rFonts w:ascii="Courier New" w:hAnsi="Courier New" w:cs="Courier New"/>
          <w:color w:val="444444"/>
          <w:lang w:val="en-US"/>
        </w:rPr>
        <w:t xml:space="preserve"> = imref2d([height, </w:t>
      </w:r>
      <w:proofErr w:type="spellStart"/>
      <w:r w:rsidRPr="00083FBD">
        <w:rPr>
          <w:rFonts w:ascii="Courier New" w:hAnsi="Courier New" w:cs="Courier New"/>
          <w:color w:val="444444"/>
          <w:lang w:val="en-US"/>
        </w:rPr>
        <w:t>canvasWidth</w:t>
      </w:r>
      <w:proofErr w:type="spellEnd"/>
      <w:r w:rsidRPr="00083FBD">
        <w:rPr>
          <w:rFonts w:ascii="Courier New" w:hAnsi="Courier New" w:cs="Courier New"/>
          <w:color w:val="444444"/>
          <w:lang w:val="en-US"/>
        </w:rPr>
        <w:t>]);</w:t>
      </w:r>
    </w:p>
    <w:p w14:paraId="72AD1BAE" w14:textId="77777777" w:rsidR="00083FBD" w:rsidRPr="00083FBD" w:rsidRDefault="00083FBD" w:rsidP="00083FBD">
      <w:pPr>
        <w:rPr>
          <w:rFonts w:ascii="Courier New" w:hAnsi="Courier New" w:cs="Courier New"/>
          <w:sz w:val="24"/>
          <w:szCs w:val="24"/>
          <w:lang w:val="en-US" w:eastAsia="el-GR"/>
        </w:rPr>
      </w:pPr>
    </w:p>
    <w:p w14:paraId="760BE7E1"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Η τοποθέτηση της εικόνας σε έναν ευρύτερο καμβά επιτυγχάνεται με τον καθορισμό των ορίων του κόσμου (</w:t>
      </w:r>
      <w:proofErr w:type="spellStart"/>
      <w:r w:rsidRPr="00083FBD">
        <w:rPr>
          <w:rFonts w:ascii="Courier New" w:hAnsi="Courier New" w:cs="Courier New"/>
          <w:sz w:val="24"/>
          <w:szCs w:val="24"/>
          <w:lang w:eastAsia="el-GR"/>
        </w:rPr>
        <w:t>XWorldLimits</w:t>
      </w:r>
      <w:proofErr w:type="spellEnd"/>
      <w:r w:rsidRPr="00083FBD">
        <w:rPr>
          <w:rFonts w:ascii="Courier New" w:hAnsi="Courier New" w:cs="Courier New"/>
          <w:sz w:val="24"/>
          <w:szCs w:val="24"/>
          <w:lang w:eastAsia="el-GR"/>
        </w:rPr>
        <w:t xml:space="preserve"> και </w:t>
      </w:r>
      <w:proofErr w:type="spellStart"/>
      <w:r w:rsidRPr="00083FBD">
        <w:rPr>
          <w:rFonts w:ascii="Courier New" w:hAnsi="Courier New" w:cs="Courier New"/>
          <w:sz w:val="24"/>
          <w:szCs w:val="24"/>
          <w:lang w:eastAsia="el-GR"/>
        </w:rPr>
        <w:t>YWorldLimits</w:t>
      </w:r>
      <w:proofErr w:type="spellEnd"/>
      <w:r w:rsidRPr="00083FBD">
        <w:rPr>
          <w:rFonts w:ascii="Courier New" w:hAnsi="Courier New" w:cs="Courier New"/>
          <w:sz w:val="24"/>
          <w:szCs w:val="24"/>
          <w:lang w:eastAsia="el-GR"/>
        </w:rPr>
        <w:t>), διατηρώντας την εικόνα κεντραρισμένη και τη βάση της σταθερή:</w:t>
      </w:r>
    </w:p>
    <w:p w14:paraId="41CBA4BD" w14:textId="77777777" w:rsidR="00083FBD" w:rsidRPr="00083FBD" w:rsidRDefault="00083FBD" w:rsidP="00083FBD">
      <w:pPr>
        <w:rPr>
          <w:rFonts w:ascii="Courier New" w:hAnsi="Courier New" w:cs="Courier New"/>
          <w:sz w:val="24"/>
          <w:szCs w:val="24"/>
          <w:lang w:eastAsia="el-GR"/>
        </w:rPr>
      </w:pPr>
    </w:p>
    <w:p w14:paraId="0C84A111" w14:textId="5819E72B" w:rsidR="00083FBD" w:rsidRPr="00BA31D4" w:rsidRDefault="00083FBD" w:rsidP="00083FBD">
      <w:pPr>
        <w:shd w:val="clear" w:color="auto" w:fill="F0F0F0"/>
        <w:jc w:val="left"/>
        <w:rPr>
          <w:lang w:val="en-US"/>
        </w:rPr>
      </w:pPr>
      <w:r w:rsidRPr="00083FBD">
        <w:rPr>
          <w:rFonts w:ascii="Courier New" w:hAnsi="Courier New" w:cs="Courier New"/>
          <w:color w:val="888888"/>
          <w:lang w:val="en-US"/>
        </w:rPr>
        <w:t>% Center the image in the wider canvas</w:t>
      </w:r>
      <w:r w:rsidRPr="00083FBD">
        <w:rPr>
          <w:rFonts w:ascii="Courier New" w:hAnsi="Courier New" w:cs="Courier New"/>
          <w:color w:val="444444"/>
          <w:lang w:val="en-US"/>
        </w:rPr>
        <w:br/>
      </w:r>
      <w:proofErr w:type="spellStart"/>
      <w:r w:rsidRPr="00083FBD">
        <w:rPr>
          <w:rFonts w:ascii="Courier New" w:hAnsi="Courier New" w:cs="Courier New"/>
          <w:color w:val="444444"/>
          <w:lang w:val="en-US"/>
        </w:rPr>
        <w:t>outputView.</w:t>
      </w:r>
      <w:r w:rsidRPr="00083FBD">
        <w:rPr>
          <w:rFonts w:ascii="Courier New" w:hAnsi="Courier New" w:cs="Courier New"/>
          <w:color w:val="BC6060"/>
          <w:lang w:val="en-US"/>
        </w:rPr>
        <w:t>XWorldLimits</w:t>
      </w:r>
      <w:proofErr w:type="spellEnd"/>
      <w:r w:rsidRPr="00083FBD">
        <w:rPr>
          <w:rFonts w:ascii="Courier New" w:hAnsi="Courier New" w:cs="Courier New"/>
          <w:color w:val="444444"/>
          <w:lang w:val="en-US"/>
        </w:rPr>
        <w:t xml:space="preserve"> = [-(</w:t>
      </w:r>
      <w:proofErr w:type="spellStart"/>
      <w:r w:rsidRPr="00083FBD">
        <w:rPr>
          <w:rFonts w:ascii="Courier New" w:hAnsi="Courier New" w:cs="Courier New"/>
          <w:color w:val="444444"/>
          <w:lang w:val="en-US"/>
        </w:rPr>
        <w:t>extraWidth</w:t>
      </w:r>
      <w:proofErr w:type="spellEnd"/>
      <w:r w:rsidRPr="00083FBD">
        <w:rPr>
          <w:rFonts w:ascii="Courier New" w:hAnsi="Courier New" w:cs="Courier New"/>
          <w:color w:val="444444"/>
          <w:lang w:val="en-US"/>
        </w:rPr>
        <w:t>/</w:t>
      </w:r>
      <w:r w:rsidRPr="00083FBD">
        <w:rPr>
          <w:rFonts w:ascii="Courier New" w:hAnsi="Courier New" w:cs="Courier New"/>
          <w:color w:val="880000"/>
          <w:lang w:val="en-US"/>
        </w:rPr>
        <w:t>2</w:t>
      </w:r>
      <w:r w:rsidRPr="00083FBD">
        <w:rPr>
          <w:rFonts w:ascii="Courier New" w:hAnsi="Courier New" w:cs="Courier New"/>
          <w:color w:val="444444"/>
          <w:lang w:val="en-US"/>
        </w:rPr>
        <w:t>), width + (</w:t>
      </w:r>
      <w:proofErr w:type="spellStart"/>
      <w:r w:rsidRPr="00083FBD">
        <w:rPr>
          <w:rFonts w:ascii="Courier New" w:hAnsi="Courier New" w:cs="Courier New"/>
          <w:color w:val="444444"/>
          <w:lang w:val="en-US"/>
        </w:rPr>
        <w:t>extraWidth</w:t>
      </w:r>
      <w:proofErr w:type="spellEnd"/>
      <w:r w:rsidRPr="00083FBD">
        <w:rPr>
          <w:rFonts w:ascii="Courier New" w:hAnsi="Courier New" w:cs="Courier New"/>
          <w:color w:val="444444"/>
          <w:lang w:val="en-US"/>
        </w:rPr>
        <w:t>/</w:t>
      </w:r>
      <w:r w:rsidRPr="00083FBD">
        <w:rPr>
          <w:rFonts w:ascii="Courier New" w:hAnsi="Courier New" w:cs="Courier New"/>
          <w:color w:val="880000"/>
          <w:lang w:val="en-US"/>
        </w:rPr>
        <w:t>2</w:t>
      </w:r>
      <w:r w:rsidRPr="00083FBD">
        <w:rPr>
          <w:rFonts w:ascii="Courier New" w:hAnsi="Courier New" w:cs="Courier New"/>
          <w:color w:val="444444"/>
          <w:lang w:val="en-US"/>
        </w:rPr>
        <w:t>)];</w:t>
      </w:r>
      <w:r w:rsidRPr="00083FBD">
        <w:rPr>
          <w:rFonts w:ascii="Courier New" w:hAnsi="Courier New" w:cs="Courier New"/>
          <w:color w:val="444444"/>
          <w:lang w:val="en-US"/>
        </w:rPr>
        <w:br/>
      </w:r>
      <w:proofErr w:type="spellStart"/>
      <w:r w:rsidRPr="00083FBD">
        <w:rPr>
          <w:rFonts w:ascii="Courier New" w:hAnsi="Courier New" w:cs="Courier New"/>
          <w:color w:val="444444"/>
          <w:lang w:val="en-US"/>
        </w:rPr>
        <w:t>outputView.</w:t>
      </w:r>
      <w:r w:rsidRPr="00083FBD">
        <w:rPr>
          <w:rFonts w:ascii="Courier New" w:hAnsi="Courier New" w:cs="Courier New"/>
          <w:color w:val="BC6060"/>
          <w:lang w:val="en-US"/>
        </w:rPr>
        <w:t>YWorldLimits</w:t>
      </w:r>
      <w:proofErr w:type="spellEnd"/>
      <w:r w:rsidRPr="00083FBD">
        <w:rPr>
          <w:rFonts w:ascii="Courier New" w:hAnsi="Courier New" w:cs="Courier New"/>
          <w:color w:val="444444"/>
          <w:lang w:val="en-US"/>
        </w:rPr>
        <w:t xml:space="preserve"> = [</w:t>
      </w:r>
      <w:r w:rsidRPr="00083FBD">
        <w:rPr>
          <w:rFonts w:ascii="Courier New" w:hAnsi="Courier New" w:cs="Courier New"/>
          <w:color w:val="880000"/>
          <w:lang w:val="en-US"/>
        </w:rPr>
        <w:t>0</w:t>
      </w:r>
      <w:r w:rsidRPr="00083FBD">
        <w:rPr>
          <w:rFonts w:ascii="Courier New" w:hAnsi="Courier New" w:cs="Courier New"/>
          <w:color w:val="444444"/>
          <w:lang w:val="en-US"/>
        </w:rPr>
        <w:t>, height];</w:t>
      </w:r>
    </w:p>
    <w:p w14:paraId="5723CD96" w14:textId="77777777" w:rsidR="00083FBD" w:rsidRPr="00083FBD" w:rsidRDefault="00083FBD" w:rsidP="00083FBD">
      <w:pPr>
        <w:rPr>
          <w:rFonts w:ascii="Courier New" w:hAnsi="Courier New" w:cs="Courier New"/>
          <w:sz w:val="24"/>
          <w:szCs w:val="24"/>
          <w:lang w:val="en-US" w:eastAsia="el-GR"/>
        </w:rPr>
      </w:pPr>
    </w:p>
    <w:p w14:paraId="1392C71D"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 xml:space="preserve">Στη συνέχεια, δημιουργείται ένα αντικείμενο </w:t>
      </w:r>
      <w:proofErr w:type="spellStart"/>
      <w:r w:rsidRPr="00083FBD">
        <w:rPr>
          <w:rFonts w:ascii="Courier New" w:hAnsi="Courier New" w:cs="Courier New"/>
          <w:sz w:val="24"/>
          <w:szCs w:val="24"/>
          <w:lang w:eastAsia="el-GR"/>
        </w:rPr>
        <w:t>VideoWriter</w:t>
      </w:r>
      <w:proofErr w:type="spellEnd"/>
      <w:r w:rsidRPr="00083FBD">
        <w:rPr>
          <w:rFonts w:ascii="Courier New" w:hAnsi="Courier New" w:cs="Courier New"/>
          <w:sz w:val="24"/>
          <w:szCs w:val="24"/>
          <w:lang w:eastAsia="el-GR"/>
        </w:rPr>
        <w:t xml:space="preserve"> για την εγγραφή του βίντεο με το όνομα sheared_pudding_exercise3.avi, και καθορίζεται ο ρυθμός καρέ:</w:t>
      </w:r>
    </w:p>
    <w:p w14:paraId="00ED724A" w14:textId="77777777" w:rsidR="00083FBD" w:rsidRPr="00083FBD" w:rsidRDefault="00083FBD" w:rsidP="00083FBD">
      <w:pPr>
        <w:rPr>
          <w:rFonts w:ascii="Courier New" w:hAnsi="Courier New" w:cs="Courier New"/>
          <w:sz w:val="24"/>
          <w:szCs w:val="24"/>
          <w:lang w:eastAsia="el-GR"/>
        </w:rPr>
      </w:pPr>
    </w:p>
    <w:p w14:paraId="213AC6E0" w14:textId="77777777" w:rsidR="00083FBD" w:rsidRPr="00083FBD" w:rsidRDefault="00083FBD" w:rsidP="00083FBD">
      <w:pPr>
        <w:shd w:val="clear" w:color="auto" w:fill="F0F0F0"/>
        <w:jc w:val="left"/>
        <w:rPr>
          <w:lang w:val="en-US"/>
        </w:rPr>
      </w:pPr>
      <w:r w:rsidRPr="00083FBD">
        <w:rPr>
          <w:rFonts w:ascii="Courier New" w:hAnsi="Courier New" w:cs="Courier New"/>
          <w:color w:val="444444"/>
          <w:lang w:val="en-US"/>
        </w:rPr>
        <w:t xml:space="preserve">% </w:t>
      </w:r>
      <w:r w:rsidRPr="00083FBD">
        <w:rPr>
          <w:rFonts w:ascii="Courier New" w:hAnsi="Courier New" w:cs="Courier New"/>
          <w:b/>
          <w:color w:val="444444"/>
          <w:lang w:val="en-US"/>
        </w:rPr>
        <w:t>Create</w:t>
      </w:r>
      <w:r w:rsidRPr="00083FBD">
        <w:rPr>
          <w:rFonts w:ascii="Courier New" w:hAnsi="Courier New" w:cs="Courier New"/>
          <w:color w:val="444444"/>
          <w:lang w:val="en-US"/>
        </w:rPr>
        <w:t xml:space="preserve"> </w:t>
      </w:r>
      <w:proofErr w:type="spellStart"/>
      <w:r w:rsidRPr="00083FBD">
        <w:rPr>
          <w:rFonts w:ascii="Courier New" w:hAnsi="Courier New" w:cs="Courier New"/>
          <w:color w:val="444444"/>
          <w:lang w:val="en-US"/>
        </w:rPr>
        <w:t>VideoWriter</w:t>
      </w:r>
      <w:proofErr w:type="spellEnd"/>
      <w:r w:rsidRPr="00083FBD">
        <w:rPr>
          <w:rFonts w:ascii="Courier New" w:hAnsi="Courier New" w:cs="Courier New"/>
          <w:color w:val="444444"/>
          <w:lang w:val="en-US"/>
        </w:rPr>
        <w:t xml:space="preserve"> </w:t>
      </w:r>
      <w:r w:rsidRPr="00083FBD">
        <w:rPr>
          <w:rFonts w:ascii="Courier New" w:hAnsi="Courier New" w:cs="Courier New"/>
          <w:b/>
          <w:color w:val="444444"/>
          <w:lang w:val="en-US"/>
        </w:rPr>
        <w:t>object</w:t>
      </w:r>
      <w:r w:rsidRPr="00083FBD">
        <w:rPr>
          <w:rFonts w:ascii="Courier New" w:hAnsi="Courier New" w:cs="Courier New"/>
          <w:color w:val="444444"/>
          <w:lang w:val="en-US"/>
        </w:rPr>
        <w:br/>
        <w:t xml:space="preserve">v = </w:t>
      </w:r>
      <w:proofErr w:type="spellStart"/>
      <w:r w:rsidRPr="00083FBD">
        <w:rPr>
          <w:rFonts w:ascii="Courier New" w:hAnsi="Courier New" w:cs="Courier New"/>
          <w:color w:val="444444"/>
          <w:lang w:val="en-US"/>
        </w:rPr>
        <w:t>VideoWriter</w:t>
      </w:r>
      <w:proofErr w:type="spellEnd"/>
      <w:r w:rsidRPr="00083FBD">
        <w:rPr>
          <w:rFonts w:ascii="Courier New" w:hAnsi="Courier New" w:cs="Courier New"/>
          <w:color w:val="444444"/>
          <w:lang w:val="en-US"/>
        </w:rPr>
        <w:t>(</w:t>
      </w:r>
      <w:r w:rsidRPr="00083FBD">
        <w:rPr>
          <w:rFonts w:ascii="Courier New" w:hAnsi="Courier New" w:cs="Courier New"/>
          <w:color w:val="880000"/>
          <w:lang w:val="en-US"/>
        </w:rPr>
        <w:t>'sheared_pudding_exercise3.avi'</w:t>
      </w:r>
      <w:r w:rsidRPr="00083FBD">
        <w:rPr>
          <w:rFonts w:ascii="Courier New" w:hAnsi="Courier New" w:cs="Courier New"/>
          <w:color w:val="444444"/>
          <w:lang w:val="en-US"/>
        </w:rPr>
        <w:t>);</w:t>
      </w:r>
      <w:r w:rsidRPr="00083FBD">
        <w:rPr>
          <w:rFonts w:ascii="Courier New" w:hAnsi="Courier New" w:cs="Courier New"/>
          <w:color w:val="444444"/>
          <w:lang w:val="en-US"/>
        </w:rPr>
        <w:br/>
      </w:r>
      <w:proofErr w:type="spellStart"/>
      <w:proofErr w:type="gramStart"/>
      <w:r w:rsidRPr="00083FBD">
        <w:rPr>
          <w:rFonts w:ascii="Courier New" w:hAnsi="Courier New" w:cs="Courier New"/>
          <w:color w:val="444444"/>
          <w:lang w:val="en-US"/>
        </w:rPr>
        <w:t>v.FrameRate</w:t>
      </w:r>
      <w:proofErr w:type="spellEnd"/>
      <w:proofErr w:type="gramEnd"/>
      <w:r w:rsidRPr="00083FBD">
        <w:rPr>
          <w:rFonts w:ascii="Courier New" w:hAnsi="Courier New" w:cs="Courier New"/>
          <w:color w:val="444444"/>
          <w:lang w:val="en-US"/>
        </w:rPr>
        <w:t xml:space="preserve"> = fps;</w:t>
      </w:r>
      <w:r w:rsidRPr="00083FBD">
        <w:rPr>
          <w:rFonts w:ascii="Courier New" w:hAnsi="Courier New" w:cs="Courier New"/>
          <w:color w:val="444444"/>
          <w:lang w:val="en-US"/>
        </w:rPr>
        <w:br/>
      </w:r>
      <w:r w:rsidRPr="00083FBD">
        <w:rPr>
          <w:rFonts w:ascii="Courier New" w:hAnsi="Courier New" w:cs="Courier New"/>
          <w:b/>
          <w:color w:val="444444"/>
          <w:lang w:val="en-US"/>
        </w:rPr>
        <w:t>open</w:t>
      </w:r>
      <w:r w:rsidRPr="00083FBD">
        <w:rPr>
          <w:rFonts w:ascii="Courier New" w:hAnsi="Courier New" w:cs="Courier New"/>
          <w:color w:val="444444"/>
          <w:lang w:val="en-US"/>
        </w:rPr>
        <w:t>(v);</w:t>
      </w:r>
    </w:p>
    <w:p w14:paraId="7CA556FA" w14:textId="77777777" w:rsidR="00083FBD" w:rsidRPr="00BA31D4" w:rsidRDefault="00083FBD" w:rsidP="00083FBD">
      <w:pPr>
        <w:rPr>
          <w:rFonts w:ascii="Courier New" w:hAnsi="Courier New" w:cs="Courier New"/>
          <w:sz w:val="24"/>
          <w:szCs w:val="24"/>
          <w:lang w:val="en-US" w:eastAsia="el-GR"/>
        </w:rPr>
      </w:pPr>
    </w:p>
    <w:p w14:paraId="6E06B6D2"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Η κύρια διαδικασία δημιουργίας των καρέ με περιοδική στρέβλωση υλοποιείται μέσα σε έναν βρόχο for, ο οποίος επαναλαμβάνεται για κάθε καρέ του βίντεο. Σε κάθε επανάληψη, υπολογίζεται η τιμή της στρέβλωσης χρησιμοποιώντας τη συνάρτηση ημίτονου (</w:t>
      </w:r>
      <w:proofErr w:type="spellStart"/>
      <w:r w:rsidRPr="00083FBD">
        <w:rPr>
          <w:rFonts w:ascii="Courier New" w:hAnsi="Courier New" w:cs="Courier New"/>
          <w:sz w:val="24"/>
          <w:szCs w:val="24"/>
          <w:lang w:eastAsia="el-GR"/>
        </w:rPr>
        <w:t>sin</w:t>
      </w:r>
      <w:proofErr w:type="spellEnd"/>
      <w:r w:rsidRPr="00083FBD">
        <w:rPr>
          <w:rFonts w:ascii="Courier New" w:hAnsi="Courier New" w:cs="Courier New"/>
          <w:sz w:val="24"/>
          <w:szCs w:val="24"/>
          <w:lang w:eastAsia="el-GR"/>
        </w:rPr>
        <w:t>), που εξασφαλίζει μια ομαλή και περιοδική κίνηση της στρέβλωσης γύρω από το κέντρο της εικόνας:</w:t>
      </w:r>
    </w:p>
    <w:p w14:paraId="12A075D3" w14:textId="77777777" w:rsidR="00083FBD" w:rsidRPr="00083FBD" w:rsidRDefault="00083FBD" w:rsidP="00083FBD">
      <w:pPr>
        <w:rPr>
          <w:rFonts w:ascii="Courier New" w:hAnsi="Courier New" w:cs="Courier New"/>
          <w:sz w:val="24"/>
          <w:szCs w:val="24"/>
          <w:lang w:eastAsia="el-GR"/>
        </w:rPr>
      </w:pPr>
    </w:p>
    <w:p w14:paraId="63450673" w14:textId="7C1023C0" w:rsidR="00083FBD" w:rsidRPr="00BA31D4" w:rsidRDefault="00083FBD" w:rsidP="00083FBD">
      <w:pPr>
        <w:shd w:val="clear" w:color="auto" w:fill="F0F0F0"/>
        <w:jc w:val="left"/>
        <w:rPr>
          <w:lang w:val="en-US"/>
        </w:rPr>
      </w:pP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frame = </w:t>
      </w:r>
      <w:r w:rsidRPr="00083FBD">
        <w:rPr>
          <w:rFonts w:ascii="Courier New" w:hAnsi="Courier New" w:cs="Courier New"/>
          <w:color w:val="880000"/>
          <w:lang w:val="en-US"/>
        </w:rPr>
        <w:t>1</w:t>
      </w:r>
      <w:r w:rsidRPr="00083FBD">
        <w:rPr>
          <w:rFonts w:ascii="Courier New" w:hAnsi="Courier New" w:cs="Courier New"/>
          <w:color w:val="444444"/>
          <w:lang w:val="en-US"/>
        </w:rPr>
        <w:t>:numFrames</w:t>
      </w:r>
      <w:r w:rsidRPr="00083FBD">
        <w:rPr>
          <w:rFonts w:ascii="Courier New" w:hAnsi="Courier New" w:cs="Courier New"/>
          <w:color w:val="444444"/>
          <w:lang w:val="en-US"/>
        </w:rPr>
        <w:br/>
        <w:t xml:space="preserve">    % Calculate shear </w:t>
      </w:r>
      <w:r w:rsidRPr="00083FBD">
        <w:rPr>
          <w:rFonts w:ascii="Courier New" w:hAnsi="Courier New" w:cs="Courier New"/>
          <w:b/>
          <w:color w:val="444444"/>
          <w:lang w:val="en-US"/>
        </w:rPr>
        <w:t>value</w:t>
      </w:r>
      <w:r w:rsidRPr="00083FBD">
        <w:rPr>
          <w:rFonts w:ascii="Courier New" w:hAnsi="Courier New" w:cs="Courier New"/>
          <w:color w:val="444444"/>
          <w:lang w:val="en-US"/>
        </w:rPr>
        <w:t xml:space="preserve"> </w:t>
      </w:r>
      <w:r w:rsidRPr="00083FBD">
        <w:rPr>
          <w:rFonts w:ascii="Courier New" w:hAnsi="Courier New" w:cs="Courier New"/>
          <w:b/>
          <w:color w:val="444444"/>
          <w:lang w:val="en-US"/>
        </w:rPr>
        <w:t>using</w:t>
      </w:r>
      <w:r w:rsidRPr="00083FBD">
        <w:rPr>
          <w:rFonts w:ascii="Courier New" w:hAnsi="Courier New" w:cs="Courier New"/>
          <w:color w:val="444444"/>
          <w:lang w:val="en-US"/>
        </w:rPr>
        <w:t xml:space="preserve"> sine </w:t>
      </w:r>
      <w:r w:rsidRPr="00083FBD">
        <w:rPr>
          <w:rFonts w:ascii="Courier New" w:hAnsi="Courier New" w:cs="Courier New"/>
          <w:b/>
          <w:color w:val="444444"/>
          <w:lang w:val="en-US"/>
        </w:rPr>
        <w:t>function</w:t>
      </w:r>
      <w:r w:rsidRPr="00083FBD">
        <w:rPr>
          <w:rFonts w:ascii="Courier New" w:hAnsi="Courier New" w:cs="Courier New"/>
          <w:color w:val="444444"/>
          <w:lang w:val="en-US"/>
        </w:rPr>
        <w:t xml:space="preserve"> </w:t>
      </w: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smooth periodic motion</w:t>
      </w:r>
      <w:r w:rsidRPr="00083FBD">
        <w:rPr>
          <w:rFonts w:ascii="Courier New" w:hAnsi="Courier New" w:cs="Courier New"/>
          <w:color w:val="444444"/>
          <w:lang w:val="en-US"/>
        </w:rPr>
        <w:br/>
        <w:t xml:space="preserve">    </w:t>
      </w:r>
      <w:proofErr w:type="spellStart"/>
      <w:r w:rsidRPr="00083FBD">
        <w:rPr>
          <w:rFonts w:ascii="Courier New" w:hAnsi="Courier New" w:cs="Courier New"/>
          <w:color w:val="444444"/>
          <w:lang w:val="en-US"/>
        </w:rPr>
        <w:t>shearAmount</w:t>
      </w:r>
      <w:proofErr w:type="spellEnd"/>
      <w:r w:rsidRPr="00083FBD">
        <w:rPr>
          <w:rFonts w:ascii="Courier New" w:hAnsi="Courier New" w:cs="Courier New"/>
          <w:color w:val="444444"/>
          <w:lang w:val="en-US"/>
        </w:rPr>
        <w:t xml:space="preserve"> = </w:t>
      </w:r>
      <w:proofErr w:type="spellStart"/>
      <w:r w:rsidRPr="00083FBD">
        <w:rPr>
          <w:rFonts w:ascii="Courier New" w:hAnsi="Courier New" w:cs="Courier New"/>
          <w:color w:val="444444"/>
          <w:lang w:val="en-US"/>
        </w:rPr>
        <w:t>maxShear</w:t>
      </w:r>
      <w:proofErr w:type="spellEnd"/>
      <w:r w:rsidRPr="00083FBD">
        <w:rPr>
          <w:rFonts w:ascii="Courier New" w:hAnsi="Courier New" w:cs="Courier New"/>
          <w:color w:val="444444"/>
          <w:lang w:val="en-US"/>
        </w:rPr>
        <w:t xml:space="preserve"> * sin(</w:t>
      </w:r>
      <w:r w:rsidRPr="00083FBD">
        <w:rPr>
          <w:rFonts w:ascii="Courier New" w:hAnsi="Courier New" w:cs="Courier New"/>
          <w:color w:val="880000"/>
          <w:lang w:val="en-US"/>
        </w:rPr>
        <w:t>2</w:t>
      </w:r>
      <w:r w:rsidRPr="00083FBD">
        <w:rPr>
          <w:rFonts w:ascii="Courier New" w:hAnsi="Courier New" w:cs="Courier New"/>
          <w:color w:val="444444"/>
          <w:lang w:val="en-US"/>
        </w:rPr>
        <w:t>*pi*frame/(fps*duration));</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w:t>
      </w:r>
      <w:r w:rsidRPr="00083FBD">
        <w:rPr>
          <w:rFonts w:ascii="Courier New" w:hAnsi="Courier New" w:cs="Courier New"/>
          <w:b/>
          <w:color w:val="444444"/>
          <w:lang w:val="en-US"/>
        </w:rPr>
        <w:t>Create</w:t>
      </w:r>
      <w:r w:rsidRPr="00083FBD">
        <w:rPr>
          <w:rFonts w:ascii="Courier New" w:hAnsi="Courier New" w:cs="Courier New"/>
          <w:color w:val="444444"/>
          <w:lang w:val="en-US"/>
        </w:rPr>
        <w:t xml:space="preserve"> shearing transformation matrix </w:t>
      </w:r>
      <w:r w:rsidRPr="00083FBD">
        <w:rPr>
          <w:rFonts w:ascii="Courier New" w:hAnsi="Courier New" w:cs="Courier New"/>
          <w:b/>
          <w:color w:val="444444"/>
          <w:lang w:val="en-US"/>
        </w:rPr>
        <w:t>for</w:t>
      </w:r>
      <w:r w:rsidRPr="00083FBD">
        <w:rPr>
          <w:rFonts w:ascii="Courier New" w:hAnsi="Courier New" w:cs="Courier New"/>
          <w:color w:val="444444"/>
          <w:lang w:val="en-US"/>
        </w:rPr>
        <w:t xml:space="preserve"> horizontal shear</w:t>
      </w:r>
      <w:r w:rsidRPr="00083FBD">
        <w:rPr>
          <w:rFonts w:ascii="Courier New" w:hAnsi="Courier New" w:cs="Courier New"/>
          <w:color w:val="444444"/>
          <w:lang w:val="en-US"/>
        </w:rPr>
        <w:br/>
        <w:t xml:space="preserve">    </w:t>
      </w:r>
      <w:proofErr w:type="spellStart"/>
      <w:r w:rsidRPr="00083FBD">
        <w:rPr>
          <w:rFonts w:ascii="Courier New" w:hAnsi="Courier New" w:cs="Courier New"/>
          <w:color w:val="444444"/>
          <w:lang w:val="en-US"/>
        </w:rPr>
        <w:t>tform</w:t>
      </w:r>
      <w:proofErr w:type="spellEnd"/>
      <w:r w:rsidRPr="00083FBD">
        <w:rPr>
          <w:rFonts w:ascii="Courier New" w:hAnsi="Courier New" w:cs="Courier New"/>
          <w:color w:val="444444"/>
          <w:lang w:val="en-US"/>
        </w:rPr>
        <w:t xml:space="preserve"> = affine2d([</w:t>
      </w:r>
      <w:r w:rsidRPr="00083FBD">
        <w:rPr>
          <w:rFonts w:ascii="Courier New" w:hAnsi="Courier New" w:cs="Courier New"/>
          <w:color w:val="880000"/>
          <w:lang w:val="en-US"/>
        </w:rPr>
        <w:t>1</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proofErr w:type="spellStart"/>
      <w:r w:rsidRPr="00083FBD">
        <w:rPr>
          <w:rFonts w:ascii="Courier New" w:hAnsi="Courier New" w:cs="Courier New"/>
          <w:color w:val="444444"/>
          <w:lang w:val="en-US"/>
        </w:rPr>
        <w:t>shearAmount</w:t>
      </w:r>
      <w:proofErr w:type="spellEnd"/>
      <w:r w:rsidRPr="00083FBD">
        <w:rPr>
          <w:rFonts w:ascii="Courier New" w:hAnsi="Courier New" w:cs="Courier New"/>
          <w:color w:val="444444"/>
          <w:lang w:val="en-US"/>
        </w:rPr>
        <w:t xml:space="preserve"> </w:t>
      </w:r>
      <w:r w:rsidRPr="00083FBD">
        <w:rPr>
          <w:rFonts w:ascii="Courier New" w:hAnsi="Courier New" w:cs="Courier New"/>
          <w:color w:val="880000"/>
          <w:lang w:val="en-US"/>
        </w:rPr>
        <w:t>1</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0</w:t>
      </w:r>
      <w:r w:rsidRPr="00083FBD">
        <w:rPr>
          <w:rFonts w:ascii="Courier New" w:hAnsi="Courier New" w:cs="Courier New"/>
          <w:color w:val="444444"/>
          <w:lang w:val="en-US"/>
        </w:rPr>
        <w:t xml:space="preserve"> </w:t>
      </w:r>
      <w:r w:rsidRPr="00083FBD">
        <w:rPr>
          <w:rFonts w:ascii="Courier New" w:hAnsi="Courier New" w:cs="Courier New"/>
          <w:color w:val="880000"/>
          <w:lang w:val="en-US"/>
        </w:rPr>
        <w:t>1</w:t>
      </w:r>
      <w:r w:rsidRPr="00083FBD">
        <w:rPr>
          <w:rFonts w:ascii="Courier New" w:hAnsi="Courier New" w:cs="Courier New"/>
          <w:color w:val="444444"/>
          <w:lang w:val="en-US"/>
        </w:rPr>
        <w:t>]);</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Apply shearing transformation </w:t>
      </w:r>
      <w:r w:rsidRPr="00083FBD">
        <w:rPr>
          <w:rFonts w:ascii="Courier New" w:hAnsi="Courier New" w:cs="Courier New"/>
          <w:b/>
          <w:color w:val="444444"/>
          <w:lang w:val="en-US"/>
        </w:rPr>
        <w:t>with</w:t>
      </w:r>
      <w:r w:rsidRPr="00083FBD">
        <w:rPr>
          <w:rFonts w:ascii="Courier New" w:hAnsi="Courier New" w:cs="Courier New"/>
          <w:color w:val="444444"/>
          <w:lang w:val="en-US"/>
        </w:rPr>
        <w:t xml:space="preserve"> wider output </w:t>
      </w:r>
      <w:r w:rsidRPr="00083FBD">
        <w:rPr>
          <w:rFonts w:ascii="Courier New" w:hAnsi="Courier New" w:cs="Courier New"/>
          <w:b/>
          <w:color w:val="444444"/>
          <w:lang w:val="en-US"/>
        </w:rPr>
        <w:t>view</w:t>
      </w:r>
      <w:r w:rsidRPr="00083FBD">
        <w:rPr>
          <w:rFonts w:ascii="Courier New" w:hAnsi="Courier New" w:cs="Courier New"/>
          <w:color w:val="444444"/>
          <w:lang w:val="en-US"/>
        </w:rPr>
        <w:br/>
        <w:t xml:space="preserve">    </w:t>
      </w:r>
      <w:proofErr w:type="spellStart"/>
      <w:r w:rsidRPr="00083FBD">
        <w:rPr>
          <w:rFonts w:ascii="Courier New" w:hAnsi="Courier New" w:cs="Courier New"/>
          <w:color w:val="444444"/>
          <w:lang w:val="en-US"/>
        </w:rPr>
        <w:t>shearedImg</w:t>
      </w:r>
      <w:proofErr w:type="spellEnd"/>
      <w:r w:rsidRPr="00083FBD">
        <w:rPr>
          <w:rFonts w:ascii="Courier New" w:hAnsi="Courier New" w:cs="Courier New"/>
          <w:color w:val="444444"/>
          <w:lang w:val="en-US"/>
        </w:rPr>
        <w:t xml:space="preserve"> = </w:t>
      </w:r>
      <w:proofErr w:type="spellStart"/>
      <w:r w:rsidRPr="00083FBD">
        <w:rPr>
          <w:rFonts w:ascii="Courier New" w:hAnsi="Courier New" w:cs="Courier New"/>
          <w:color w:val="444444"/>
          <w:lang w:val="en-US"/>
        </w:rPr>
        <w:t>imwarp</w:t>
      </w:r>
      <w:proofErr w:type="spellEnd"/>
      <w:r w:rsidRPr="00083FBD">
        <w:rPr>
          <w:rFonts w:ascii="Courier New" w:hAnsi="Courier New" w:cs="Courier New"/>
          <w:color w:val="444444"/>
          <w:lang w:val="en-US"/>
        </w:rPr>
        <w:t xml:space="preserve">(img, </w:t>
      </w:r>
      <w:proofErr w:type="spellStart"/>
      <w:r w:rsidRPr="00083FBD">
        <w:rPr>
          <w:rFonts w:ascii="Courier New" w:hAnsi="Courier New" w:cs="Courier New"/>
          <w:color w:val="444444"/>
          <w:lang w:val="en-US"/>
        </w:rPr>
        <w:t>tform</w:t>
      </w:r>
      <w:proofErr w:type="spellEnd"/>
      <w:r w:rsidRPr="00083FBD">
        <w:rPr>
          <w:rFonts w:ascii="Courier New" w:hAnsi="Courier New" w:cs="Courier New"/>
          <w:color w:val="444444"/>
          <w:lang w:val="en-US"/>
        </w:rPr>
        <w:t xml:space="preserve">, </w:t>
      </w:r>
      <w:r w:rsidRPr="00083FBD">
        <w:rPr>
          <w:rFonts w:ascii="Courier New" w:hAnsi="Courier New" w:cs="Courier New"/>
          <w:color w:val="880000"/>
          <w:lang w:val="en-US"/>
        </w:rPr>
        <w:t>'</w:t>
      </w:r>
      <w:proofErr w:type="spellStart"/>
      <w:r w:rsidRPr="00083FBD">
        <w:rPr>
          <w:rFonts w:ascii="Courier New" w:hAnsi="Courier New" w:cs="Courier New"/>
          <w:color w:val="880000"/>
          <w:lang w:val="en-US"/>
        </w:rPr>
        <w:t>OutputView</w:t>
      </w:r>
      <w:proofErr w:type="spellEnd"/>
      <w:r w:rsidRPr="00083FBD">
        <w:rPr>
          <w:rFonts w:ascii="Courier New" w:hAnsi="Courier New" w:cs="Courier New"/>
          <w:color w:val="880000"/>
          <w:lang w:val="en-US"/>
        </w:rPr>
        <w:t>'</w:t>
      </w:r>
      <w:r w:rsidRPr="00083FBD">
        <w:rPr>
          <w:rFonts w:ascii="Courier New" w:hAnsi="Courier New" w:cs="Courier New"/>
          <w:color w:val="444444"/>
          <w:lang w:val="en-US"/>
        </w:rPr>
        <w:t xml:space="preserve">, </w:t>
      </w:r>
      <w:proofErr w:type="spellStart"/>
      <w:r w:rsidRPr="00083FBD">
        <w:rPr>
          <w:rFonts w:ascii="Courier New" w:hAnsi="Courier New" w:cs="Courier New"/>
          <w:color w:val="444444"/>
          <w:lang w:val="en-US"/>
        </w:rPr>
        <w:t>outputView</w:t>
      </w:r>
      <w:proofErr w:type="spellEnd"/>
      <w:r w:rsidRPr="00083FBD">
        <w:rPr>
          <w:rFonts w:ascii="Courier New" w:hAnsi="Courier New" w:cs="Courier New"/>
          <w:color w:val="444444"/>
          <w:lang w:val="en-US"/>
        </w:rPr>
        <w:t>);</w:t>
      </w:r>
      <w:r w:rsidRPr="00083FBD">
        <w:rPr>
          <w:rFonts w:ascii="Courier New" w:hAnsi="Courier New" w:cs="Courier New"/>
          <w:color w:val="444444"/>
          <w:lang w:val="en-US"/>
        </w:rPr>
        <w:br/>
        <w:t xml:space="preserve">    </w:t>
      </w:r>
      <w:r w:rsidRPr="00083FBD">
        <w:rPr>
          <w:rFonts w:ascii="Courier New" w:hAnsi="Courier New" w:cs="Courier New"/>
          <w:color w:val="444444"/>
          <w:lang w:val="en-US"/>
        </w:rPr>
        <w:br/>
        <w:t xml:space="preserve">    % </w:t>
      </w:r>
      <w:r w:rsidRPr="00083FBD">
        <w:rPr>
          <w:rFonts w:ascii="Courier New" w:hAnsi="Courier New" w:cs="Courier New"/>
          <w:b/>
          <w:color w:val="444444"/>
          <w:lang w:val="en-US"/>
        </w:rPr>
        <w:t>Write</w:t>
      </w:r>
      <w:r w:rsidRPr="00083FBD">
        <w:rPr>
          <w:rFonts w:ascii="Courier New" w:hAnsi="Courier New" w:cs="Courier New"/>
          <w:color w:val="444444"/>
          <w:lang w:val="en-US"/>
        </w:rPr>
        <w:t xml:space="preserve"> frame </w:t>
      </w:r>
      <w:r w:rsidRPr="00083FBD">
        <w:rPr>
          <w:rFonts w:ascii="Courier New" w:hAnsi="Courier New" w:cs="Courier New"/>
          <w:b/>
          <w:color w:val="444444"/>
          <w:lang w:val="en-US"/>
        </w:rPr>
        <w:t>to</w:t>
      </w:r>
      <w:r w:rsidRPr="00083FBD">
        <w:rPr>
          <w:rFonts w:ascii="Courier New" w:hAnsi="Courier New" w:cs="Courier New"/>
          <w:color w:val="444444"/>
          <w:lang w:val="en-US"/>
        </w:rPr>
        <w:t xml:space="preserve"> video</w:t>
      </w:r>
      <w:r w:rsidRPr="00083FBD">
        <w:rPr>
          <w:rFonts w:ascii="Courier New" w:hAnsi="Courier New" w:cs="Courier New"/>
          <w:color w:val="444444"/>
          <w:lang w:val="en-US"/>
        </w:rPr>
        <w:br/>
        <w:t xml:space="preserve">    </w:t>
      </w:r>
      <w:proofErr w:type="spellStart"/>
      <w:r w:rsidRPr="00083FBD">
        <w:rPr>
          <w:rFonts w:ascii="Courier New" w:hAnsi="Courier New" w:cs="Courier New"/>
          <w:color w:val="444444"/>
          <w:lang w:val="en-US"/>
        </w:rPr>
        <w:t>writeVideo</w:t>
      </w:r>
      <w:proofErr w:type="spellEnd"/>
      <w:r w:rsidRPr="00083FBD">
        <w:rPr>
          <w:rFonts w:ascii="Courier New" w:hAnsi="Courier New" w:cs="Courier New"/>
          <w:color w:val="444444"/>
          <w:lang w:val="en-US"/>
        </w:rPr>
        <w:t xml:space="preserve">(v, </w:t>
      </w:r>
      <w:proofErr w:type="spellStart"/>
      <w:r w:rsidRPr="00083FBD">
        <w:rPr>
          <w:rFonts w:ascii="Courier New" w:hAnsi="Courier New" w:cs="Courier New"/>
          <w:color w:val="444444"/>
          <w:lang w:val="en-US"/>
        </w:rPr>
        <w:t>shearedImg</w:t>
      </w:r>
      <w:proofErr w:type="spellEnd"/>
      <w:r w:rsidRPr="00083FBD">
        <w:rPr>
          <w:rFonts w:ascii="Courier New" w:hAnsi="Courier New" w:cs="Courier New"/>
          <w:color w:val="444444"/>
          <w:lang w:val="en-US"/>
        </w:rPr>
        <w:t>);</w:t>
      </w:r>
      <w:r w:rsidRPr="00083FBD">
        <w:rPr>
          <w:rFonts w:ascii="Courier New" w:hAnsi="Courier New" w:cs="Courier New"/>
          <w:color w:val="444444"/>
          <w:lang w:val="en-US"/>
        </w:rPr>
        <w:br/>
      </w:r>
      <w:r w:rsidRPr="00083FBD">
        <w:rPr>
          <w:rFonts w:ascii="Courier New" w:hAnsi="Courier New" w:cs="Courier New"/>
          <w:b/>
          <w:color w:val="444444"/>
          <w:lang w:val="en-US"/>
        </w:rPr>
        <w:t>end</w:t>
      </w:r>
    </w:p>
    <w:p w14:paraId="6A1549E8" w14:textId="77777777" w:rsidR="00083FBD" w:rsidRPr="00083FBD" w:rsidRDefault="00083FBD" w:rsidP="00083FBD">
      <w:pPr>
        <w:rPr>
          <w:rFonts w:ascii="Courier New" w:hAnsi="Courier New" w:cs="Courier New"/>
          <w:sz w:val="24"/>
          <w:szCs w:val="24"/>
          <w:lang w:val="en-US" w:eastAsia="el-GR"/>
        </w:rPr>
      </w:pPr>
    </w:p>
    <w:p w14:paraId="4DC14B35"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 xml:space="preserve">Στον παραπάνω βρόχο, ο μετασχηματισμός </w:t>
      </w:r>
      <w:proofErr w:type="spellStart"/>
      <w:r w:rsidRPr="00083FBD">
        <w:rPr>
          <w:rFonts w:ascii="Courier New" w:hAnsi="Courier New" w:cs="Courier New"/>
          <w:sz w:val="24"/>
          <w:szCs w:val="24"/>
          <w:lang w:eastAsia="el-GR"/>
        </w:rPr>
        <w:t>affine</w:t>
      </w:r>
      <w:proofErr w:type="spellEnd"/>
      <w:r w:rsidRPr="00083FBD">
        <w:rPr>
          <w:rFonts w:ascii="Courier New" w:hAnsi="Courier New" w:cs="Courier New"/>
          <w:sz w:val="24"/>
          <w:szCs w:val="24"/>
          <w:lang w:eastAsia="el-GR"/>
        </w:rPr>
        <w:t xml:space="preserve"> δημιουργείται με τη μήτρα:</w:t>
      </w:r>
    </w:p>
    <w:p w14:paraId="0B6F08BF" w14:textId="77777777" w:rsidR="00083FBD" w:rsidRPr="00083FBD" w:rsidRDefault="00083FBD" w:rsidP="00083FBD">
      <w:pPr>
        <w:rPr>
          <w:rFonts w:ascii="Courier New" w:hAnsi="Courier New" w:cs="Courier New"/>
          <w:sz w:val="24"/>
          <w:szCs w:val="24"/>
          <w:lang w:eastAsia="el-GR"/>
        </w:rPr>
      </w:pPr>
    </w:p>
    <w:p w14:paraId="748CBFDB" w14:textId="77777777" w:rsidR="00083FBD" w:rsidRDefault="00083FBD">
      <w:pPr>
        <w:shd w:val="clear" w:color="auto" w:fill="F0F0F0"/>
      </w:pPr>
      <w:proofErr w:type="spellStart"/>
      <w:r>
        <w:rPr>
          <w:rFonts w:ascii="Courier New" w:hAnsi="Courier New" w:cs="Courier New"/>
          <w:color w:val="444444"/>
        </w:rPr>
        <w:t>tform</w:t>
      </w:r>
      <w:proofErr w:type="spellEnd"/>
      <w:r>
        <w:rPr>
          <w:rFonts w:ascii="Courier New" w:hAnsi="Courier New" w:cs="Courier New"/>
          <w:color w:val="444444"/>
        </w:rPr>
        <w:t xml:space="preserve"> = affine2d([</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shearAmount</w:t>
      </w:r>
      <w:proofErr w:type="spell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p>
    <w:p w14:paraId="096BBFB0" w14:textId="77777777" w:rsidR="00083FBD" w:rsidRPr="00083FBD" w:rsidRDefault="00083FBD" w:rsidP="00083FBD">
      <w:pPr>
        <w:rPr>
          <w:rFonts w:ascii="Courier New" w:hAnsi="Courier New" w:cs="Courier New"/>
          <w:sz w:val="24"/>
          <w:szCs w:val="24"/>
          <w:lang w:eastAsia="el-GR"/>
        </w:rPr>
      </w:pPr>
    </w:p>
    <w:p w14:paraId="05A58A6C"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 xml:space="preserve">Αυτή η μήτρα εφαρμόζει στρέβλωση μόνο κατά τον οριζόντιο άξονα, διατηρώντας ταυτόχρονα την κατακόρυφη διάσταση αμετάβλητη. Η συνάρτηση </w:t>
      </w:r>
      <w:proofErr w:type="spellStart"/>
      <w:r w:rsidRPr="00083FBD">
        <w:rPr>
          <w:rFonts w:ascii="Courier New" w:hAnsi="Courier New" w:cs="Courier New"/>
          <w:sz w:val="24"/>
          <w:szCs w:val="24"/>
          <w:lang w:eastAsia="el-GR"/>
        </w:rPr>
        <w:t>imwarp</w:t>
      </w:r>
      <w:proofErr w:type="spellEnd"/>
      <w:r w:rsidRPr="00083FBD">
        <w:rPr>
          <w:rFonts w:ascii="Courier New" w:hAnsi="Courier New" w:cs="Courier New"/>
          <w:sz w:val="24"/>
          <w:szCs w:val="24"/>
          <w:lang w:eastAsia="el-GR"/>
        </w:rPr>
        <w:t xml:space="preserve"> χρησιμοποιείται για την εφαρμογή του μετασχηματισμού στην αρχική εικόνα, με το αποτέλεσμα να τοποθετείται στον καθορισμένο καμβά (</w:t>
      </w:r>
      <w:proofErr w:type="spellStart"/>
      <w:r w:rsidRPr="00083FBD">
        <w:rPr>
          <w:rFonts w:ascii="Courier New" w:hAnsi="Courier New" w:cs="Courier New"/>
          <w:sz w:val="24"/>
          <w:szCs w:val="24"/>
          <w:lang w:eastAsia="el-GR"/>
        </w:rPr>
        <w:t>outputView</w:t>
      </w:r>
      <w:proofErr w:type="spellEnd"/>
      <w:r w:rsidRPr="00083FBD">
        <w:rPr>
          <w:rFonts w:ascii="Courier New" w:hAnsi="Courier New" w:cs="Courier New"/>
          <w:sz w:val="24"/>
          <w:szCs w:val="24"/>
          <w:lang w:eastAsia="el-GR"/>
        </w:rPr>
        <w:t>):</w:t>
      </w:r>
    </w:p>
    <w:p w14:paraId="3ABC0FA6" w14:textId="77777777" w:rsidR="00083FBD" w:rsidRPr="00083FBD" w:rsidRDefault="00083FBD" w:rsidP="00083FBD">
      <w:pPr>
        <w:rPr>
          <w:rFonts w:ascii="Courier New" w:hAnsi="Courier New" w:cs="Courier New"/>
          <w:sz w:val="24"/>
          <w:szCs w:val="24"/>
          <w:lang w:eastAsia="el-GR"/>
        </w:rPr>
      </w:pPr>
    </w:p>
    <w:p w14:paraId="6DFF4542" w14:textId="77777777" w:rsidR="00083FBD" w:rsidRPr="00083FBD" w:rsidRDefault="00083FBD">
      <w:pPr>
        <w:shd w:val="clear" w:color="auto" w:fill="F0F0F0"/>
        <w:rPr>
          <w:lang w:val="en-US"/>
        </w:rPr>
      </w:pPr>
      <w:proofErr w:type="spellStart"/>
      <w:r w:rsidRPr="00083FBD">
        <w:rPr>
          <w:rFonts w:ascii="Courier New" w:hAnsi="Courier New" w:cs="Courier New"/>
          <w:b/>
          <w:color w:val="444444"/>
          <w:lang w:val="en-US"/>
        </w:rPr>
        <w:t>shearedImg</w:t>
      </w:r>
      <w:proofErr w:type="spellEnd"/>
      <w:r w:rsidRPr="00083FBD">
        <w:rPr>
          <w:rFonts w:ascii="Courier New" w:hAnsi="Courier New" w:cs="Courier New"/>
          <w:color w:val="444444"/>
          <w:lang w:val="en-US"/>
        </w:rPr>
        <w:t xml:space="preserve"> = </w:t>
      </w:r>
      <w:proofErr w:type="spellStart"/>
      <w:proofErr w:type="gramStart"/>
      <w:r w:rsidRPr="00083FBD">
        <w:rPr>
          <w:rFonts w:ascii="Courier New" w:hAnsi="Courier New" w:cs="Courier New"/>
          <w:color w:val="444444"/>
          <w:lang w:val="en-US"/>
        </w:rPr>
        <w:t>imwarp</w:t>
      </w:r>
      <w:proofErr w:type="spellEnd"/>
      <w:r w:rsidRPr="00083FBD">
        <w:rPr>
          <w:rFonts w:ascii="Courier New" w:hAnsi="Courier New" w:cs="Courier New"/>
          <w:color w:val="444444"/>
          <w:lang w:val="en-US"/>
        </w:rPr>
        <w:t>(</w:t>
      </w:r>
      <w:proofErr w:type="gramEnd"/>
      <w:r w:rsidRPr="00083FBD">
        <w:rPr>
          <w:rFonts w:ascii="Courier New" w:hAnsi="Courier New" w:cs="Courier New"/>
          <w:color w:val="444444"/>
          <w:lang w:val="en-US"/>
        </w:rPr>
        <w:t xml:space="preserve">img, </w:t>
      </w:r>
      <w:proofErr w:type="spellStart"/>
      <w:r w:rsidRPr="00083FBD">
        <w:rPr>
          <w:rFonts w:ascii="Courier New" w:hAnsi="Courier New" w:cs="Courier New"/>
          <w:color w:val="444444"/>
          <w:lang w:val="en-US"/>
        </w:rPr>
        <w:t>tform</w:t>
      </w:r>
      <w:proofErr w:type="spellEnd"/>
      <w:r w:rsidRPr="00083FBD">
        <w:rPr>
          <w:rFonts w:ascii="Courier New" w:hAnsi="Courier New" w:cs="Courier New"/>
          <w:color w:val="444444"/>
          <w:lang w:val="en-US"/>
        </w:rPr>
        <w:t xml:space="preserve">, </w:t>
      </w:r>
      <w:r w:rsidRPr="00083FBD">
        <w:rPr>
          <w:rFonts w:ascii="Courier New" w:hAnsi="Courier New" w:cs="Courier New"/>
          <w:color w:val="880000"/>
          <w:lang w:val="en-US"/>
        </w:rPr>
        <w:t>'</w:t>
      </w:r>
      <w:proofErr w:type="spellStart"/>
      <w:r w:rsidRPr="00083FBD">
        <w:rPr>
          <w:rFonts w:ascii="Courier New" w:hAnsi="Courier New" w:cs="Courier New"/>
          <w:color w:val="880000"/>
          <w:lang w:val="en-US"/>
        </w:rPr>
        <w:t>OutputView</w:t>
      </w:r>
      <w:proofErr w:type="spellEnd"/>
      <w:r w:rsidRPr="00083FBD">
        <w:rPr>
          <w:rFonts w:ascii="Courier New" w:hAnsi="Courier New" w:cs="Courier New"/>
          <w:color w:val="880000"/>
          <w:lang w:val="en-US"/>
        </w:rPr>
        <w:t>'</w:t>
      </w:r>
      <w:r w:rsidRPr="00083FBD">
        <w:rPr>
          <w:rFonts w:ascii="Courier New" w:hAnsi="Courier New" w:cs="Courier New"/>
          <w:color w:val="444444"/>
          <w:lang w:val="en-US"/>
        </w:rPr>
        <w:t xml:space="preserve">, </w:t>
      </w:r>
      <w:proofErr w:type="spellStart"/>
      <w:r w:rsidRPr="00083FBD">
        <w:rPr>
          <w:rFonts w:ascii="Courier New" w:hAnsi="Courier New" w:cs="Courier New"/>
          <w:color w:val="444444"/>
          <w:lang w:val="en-US"/>
        </w:rPr>
        <w:t>outputView</w:t>
      </w:r>
      <w:proofErr w:type="spellEnd"/>
      <w:r w:rsidRPr="00083FBD">
        <w:rPr>
          <w:rFonts w:ascii="Courier New" w:hAnsi="Courier New" w:cs="Courier New"/>
          <w:color w:val="444444"/>
          <w:lang w:val="en-US"/>
        </w:rPr>
        <w:t>);</w:t>
      </w:r>
    </w:p>
    <w:p w14:paraId="38E101CF" w14:textId="77777777" w:rsidR="00083FBD" w:rsidRPr="00BA31D4" w:rsidRDefault="00083FBD" w:rsidP="00083FBD">
      <w:pPr>
        <w:rPr>
          <w:rFonts w:ascii="Courier New" w:hAnsi="Courier New" w:cs="Courier New"/>
          <w:sz w:val="24"/>
          <w:szCs w:val="24"/>
          <w:lang w:val="en-US" w:eastAsia="el-GR"/>
        </w:rPr>
      </w:pPr>
    </w:p>
    <w:p w14:paraId="2B0F40C3"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 xml:space="preserve">Το επεξεργασμένο καρέ προστίθεται στο βίντεο μέσω της εντολής </w:t>
      </w:r>
      <w:proofErr w:type="spellStart"/>
      <w:r w:rsidRPr="00083FBD">
        <w:rPr>
          <w:rFonts w:ascii="Courier New" w:hAnsi="Courier New" w:cs="Courier New"/>
          <w:sz w:val="24"/>
          <w:szCs w:val="24"/>
          <w:lang w:eastAsia="el-GR"/>
        </w:rPr>
        <w:t>writeVideo</w:t>
      </w:r>
      <w:proofErr w:type="spellEnd"/>
      <w:r w:rsidRPr="00083FBD">
        <w:rPr>
          <w:rFonts w:ascii="Courier New" w:hAnsi="Courier New" w:cs="Courier New"/>
          <w:sz w:val="24"/>
          <w:szCs w:val="24"/>
          <w:lang w:eastAsia="el-GR"/>
        </w:rPr>
        <w:t>:</w:t>
      </w:r>
    </w:p>
    <w:p w14:paraId="03343529" w14:textId="77777777" w:rsidR="00083FBD" w:rsidRPr="00083FBD" w:rsidRDefault="00083FBD" w:rsidP="00083FBD">
      <w:pPr>
        <w:rPr>
          <w:rFonts w:ascii="Courier New" w:hAnsi="Courier New" w:cs="Courier New"/>
          <w:sz w:val="24"/>
          <w:szCs w:val="24"/>
          <w:lang w:eastAsia="el-GR"/>
        </w:rPr>
      </w:pPr>
    </w:p>
    <w:p w14:paraId="04E821D7" w14:textId="48951604" w:rsidR="00083FBD" w:rsidRPr="00083FBD" w:rsidRDefault="00083FBD" w:rsidP="00083FBD">
      <w:pPr>
        <w:shd w:val="clear" w:color="auto" w:fill="F0F0F0"/>
      </w:pPr>
      <w:proofErr w:type="spellStart"/>
      <w:r>
        <w:rPr>
          <w:rFonts w:ascii="Courier New" w:hAnsi="Courier New" w:cs="Courier New"/>
          <w:color w:val="444444"/>
        </w:rPr>
        <w:t>writeVideo</w:t>
      </w:r>
      <w:proofErr w:type="spellEnd"/>
      <w:r>
        <w:rPr>
          <w:rFonts w:ascii="Courier New" w:hAnsi="Courier New" w:cs="Courier New"/>
          <w:color w:val="444444"/>
        </w:rPr>
        <w:t xml:space="preserve">(v, </w:t>
      </w:r>
      <w:proofErr w:type="spellStart"/>
      <w:r>
        <w:rPr>
          <w:rFonts w:ascii="Courier New" w:hAnsi="Courier New" w:cs="Courier New"/>
          <w:color w:val="444444"/>
        </w:rPr>
        <w:t>shearedImg</w:t>
      </w:r>
      <w:proofErr w:type="spellEnd"/>
      <w:r>
        <w:rPr>
          <w:rFonts w:ascii="Courier New" w:hAnsi="Courier New" w:cs="Courier New"/>
          <w:color w:val="444444"/>
        </w:rPr>
        <w:t>);</w:t>
      </w:r>
    </w:p>
    <w:p w14:paraId="5866F492" w14:textId="77777777" w:rsidR="00083FBD" w:rsidRPr="00083FBD" w:rsidRDefault="00083FBD" w:rsidP="00083FBD">
      <w:pPr>
        <w:rPr>
          <w:rFonts w:ascii="Courier New" w:hAnsi="Courier New" w:cs="Courier New"/>
          <w:sz w:val="24"/>
          <w:szCs w:val="24"/>
          <w:lang w:eastAsia="el-GR"/>
        </w:rPr>
      </w:pPr>
    </w:p>
    <w:p w14:paraId="00C1701B" w14:textId="77777777" w:rsidR="00083FBD" w:rsidRPr="00083FBD" w:rsidRDefault="00083FBD" w:rsidP="00083FBD">
      <w:pPr>
        <w:rPr>
          <w:rFonts w:ascii="Courier New" w:hAnsi="Courier New" w:cs="Courier New"/>
          <w:sz w:val="24"/>
          <w:szCs w:val="24"/>
          <w:lang w:eastAsia="el-GR"/>
        </w:rPr>
      </w:pPr>
      <w:r w:rsidRPr="00083FBD">
        <w:rPr>
          <w:rFonts w:ascii="Courier New" w:hAnsi="Courier New" w:cs="Courier New"/>
          <w:sz w:val="24"/>
          <w:szCs w:val="24"/>
          <w:lang w:eastAsia="el-GR"/>
        </w:rPr>
        <w:t>Μετά την ολοκλήρωση του βρόχου, το αρχείο βίντεο κλείνει με την εντολή:</w:t>
      </w:r>
    </w:p>
    <w:p w14:paraId="17F675A8" w14:textId="77777777" w:rsidR="00083FBD" w:rsidRPr="00083FBD" w:rsidRDefault="00083FBD" w:rsidP="00083FBD">
      <w:pPr>
        <w:rPr>
          <w:rFonts w:ascii="Courier New" w:hAnsi="Courier New" w:cs="Courier New"/>
          <w:sz w:val="24"/>
          <w:szCs w:val="24"/>
          <w:lang w:eastAsia="el-GR"/>
        </w:rPr>
      </w:pPr>
    </w:p>
    <w:p w14:paraId="3BE3D0CC" w14:textId="77777777" w:rsidR="00083FBD" w:rsidRPr="00083FBD" w:rsidRDefault="00083FBD" w:rsidP="00083FBD">
      <w:pPr>
        <w:shd w:val="clear" w:color="auto" w:fill="F0F0F0"/>
        <w:jc w:val="left"/>
        <w:rPr>
          <w:lang w:val="en-US"/>
        </w:rPr>
      </w:pPr>
      <w:r w:rsidRPr="00083FBD">
        <w:rPr>
          <w:rFonts w:ascii="Courier New" w:hAnsi="Courier New" w:cs="Courier New"/>
          <w:color w:val="444444"/>
          <w:lang w:val="en-US"/>
        </w:rPr>
        <w:t xml:space="preserve">% </w:t>
      </w:r>
      <w:r w:rsidRPr="00083FBD">
        <w:rPr>
          <w:rFonts w:ascii="Courier New" w:hAnsi="Courier New" w:cs="Courier New"/>
          <w:b/>
          <w:color w:val="444444"/>
          <w:lang w:val="en-US"/>
        </w:rPr>
        <w:t>Close</w:t>
      </w:r>
      <w:r w:rsidRPr="00083FBD">
        <w:rPr>
          <w:rFonts w:ascii="Courier New" w:hAnsi="Courier New" w:cs="Courier New"/>
          <w:color w:val="444444"/>
          <w:lang w:val="en-US"/>
        </w:rPr>
        <w:t xml:space="preserve"> the video </w:t>
      </w:r>
      <w:r w:rsidRPr="00083FBD">
        <w:rPr>
          <w:rFonts w:ascii="Courier New" w:hAnsi="Courier New" w:cs="Courier New"/>
          <w:b/>
          <w:color w:val="444444"/>
          <w:lang w:val="en-US"/>
        </w:rPr>
        <w:t>file</w:t>
      </w:r>
      <w:r w:rsidRPr="00083FBD">
        <w:rPr>
          <w:rFonts w:ascii="Courier New" w:hAnsi="Courier New" w:cs="Courier New"/>
          <w:color w:val="444444"/>
          <w:lang w:val="en-US"/>
        </w:rPr>
        <w:br/>
      </w:r>
      <w:r w:rsidRPr="00083FBD">
        <w:rPr>
          <w:rFonts w:ascii="Courier New" w:hAnsi="Courier New" w:cs="Courier New"/>
          <w:b/>
          <w:color w:val="444444"/>
          <w:lang w:val="en-US"/>
        </w:rPr>
        <w:t>close</w:t>
      </w:r>
      <w:r w:rsidRPr="00083FBD">
        <w:rPr>
          <w:rFonts w:ascii="Courier New" w:hAnsi="Courier New" w:cs="Courier New"/>
          <w:color w:val="444444"/>
          <w:lang w:val="en-US"/>
        </w:rPr>
        <w:t>(v);</w:t>
      </w:r>
    </w:p>
    <w:p w14:paraId="2779B52F" w14:textId="5BA09E3F" w:rsidR="00514C4C" w:rsidRPr="00083FBD" w:rsidRDefault="00514C4C" w:rsidP="00083FBD">
      <w:pPr>
        <w:rPr>
          <w:lang w:val="en-US" w:eastAsia="el-GR"/>
        </w:rPr>
      </w:pPr>
    </w:p>
    <w:p w14:paraId="440FDB94" w14:textId="4FC72F98" w:rsidR="008B7A4B" w:rsidRDefault="008B7A4B" w:rsidP="00325843">
      <w:pPr>
        <w:rPr>
          <w:rFonts w:ascii="Courier New" w:hAnsi="Courier New" w:cs="Courier New"/>
          <w:b/>
          <w:bCs/>
          <w:sz w:val="24"/>
          <w:szCs w:val="24"/>
          <w:lang w:eastAsia="el-GR"/>
        </w:rPr>
      </w:pPr>
      <w:r w:rsidRPr="008B7A4B">
        <w:rPr>
          <w:rFonts w:ascii="Courier New" w:hAnsi="Courier New" w:cs="Courier New"/>
          <w:b/>
          <w:bCs/>
          <w:sz w:val="24"/>
          <w:szCs w:val="24"/>
          <w:lang w:eastAsia="el-GR"/>
        </w:rPr>
        <w:t xml:space="preserve">ΑΣΚΗΣΗ </w:t>
      </w:r>
      <w:r w:rsidR="00F72137">
        <w:rPr>
          <w:rFonts w:ascii="Courier New" w:hAnsi="Courier New" w:cs="Courier New"/>
          <w:b/>
          <w:bCs/>
          <w:sz w:val="24"/>
          <w:szCs w:val="24"/>
          <w:lang w:eastAsia="el-GR"/>
        </w:rPr>
        <w:t>4</w:t>
      </w:r>
    </w:p>
    <w:p w14:paraId="33463C54" w14:textId="77777777" w:rsidR="00B04B4A" w:rsidRPr="00BA31D4" w:rsidRDefault="00B04B4A" w:rsidP="00B04B4A">
      <w:pPr>
        <w:rPr>
          <w:rFonts w:ascii="Courier New" w:hAnsi="Courier New" w:cs="Courier New"/>
          <w:sz w:val="24"/>
          <w:szCs w:val="24"/>
          <w:lang w:val="en-US" w:eastAsia="el-GR"/>
        </w:rPr>
      </w:pPr>
      <w:r w:rsidRPr="00B04B4A">
        <w:rPr>
          <w:rFonts w:ascii="Courier New" w:hAnsi="Courier New" w:cs="Courier New"/>
          <w:sz w:val="24"/>
          <w:szCs w:val="24"/>
          <w:lang w:eastAsia="el-GR"/>
        </w:rPr>
        <w:t>ορίζονται οι παράμετροι του βίντεο, όπως το αριθμό των καρέ ανά δευτερόλεπτο (</w:t>
      </w:r>
      <w:proofErr w:type="spellStart"/>
      <w:r w:rsidRPr="00B04B4A">
        <w:rPr>
          <w:rFonts w:ascii="Courier New" w:hAnsi="Courier New" w:cs="Courier New"/>
          <w:sz w:val="24"/>
          <w:szCs w:val="24"/>
          <w:lang w:eastAsia="el-GR"/>
        </w:rPr>
        <w:t>fps</w:t>
      </w:r>
      <w:proofErr w:type="spellEnd"/>
      <w:r w:rsidRPr="00B04B4A">
        <w:rPr>
          <w:rFonts w:ascii="Courier New" w:hAnsi="Courier New" w:cs="Courier New"/>
          <w:sz w:val="24"/>
          <w:szCs w:val="24"/>
          <w:lang w:eastAsia="el-GR"/>
        </w:rPr>
        <w:t>), η διάρκεια του βίντεο (</w:t>
      </w:r>
      <w:proofErr w:type="spellStart"/>
      <w:r w:rsidRPr="00B04B4A">
        <w:rPr>
          <w:rFonts w:ascii="Courier New" w:hAnsi="Courier New" w:cs="Courier New"/>
          <w:sz w:val="24"/>
          <w:szCs w:val="24"/>
          <w:lang w:eastAsia="el-GR"/>
        </w:rPr>
        <w:t>duration</w:t>
      </w:r>
      <w:proofErr w:type="spellEnd"/>
      <w:r w:rsidRPr="00B04B4A">
        <w:rPr>
          <w:rFonts w:ascii="Courier New" w:hAnsi="Courier New" w:cs="Courier New"/>
          <w:sz w:val="24"/>
          <w:szCs w:val="24"/>
          <w:lang w:eastAsia="el-GR"/>
        </w:rPr>
        <w:t>), και ο συνολικός αριθμός καρέ (</w:t>
      </w:r>
      <w:proofErr w:type="spellStart"/>
      <w:r w:rsidRPr="00B04B4A">
        <w:rPr>
          <w:rFonts w:ascii="Courier New" w:hAnsi="Courier New" w:cs="Courier New"/>
          <w:sz w:val="24"/>
          <w:szCs w:val="24"/>
          <w:lang w:eastAsia="el-GR"/>
        </w:rPr>
        <w:t>numFrames</w:t>
      </w:r>
      <w:proofErr w:type="spellEnd"/>
      <w:r w:rsidRPr="00B04B4A">
        <w:rPr>
          <w:rFonts w:ascii="Courier New" w:hAnsi="Courier New" w:cs="Courier New"/>
          <w:sz w:val="24"/>
          <w:szCs w:val="24"/>
          <w:lang w:eastAsia="el-GR"/>
        </w:rPr>
        <w:t>). Επιπλέον</w:t>
      </w:r>
      <w:r w:rsidRPr="00BA31D4">
        <w:rPr>
          <w:rFonts w:ascii="Courier New" w:hAnsi="Courier New" w:cs="Courier New"/>
          <w:sz w:val="24"/>
          <w:szCs w:val="24"/>
          <w:lang w:val="en-US" w:eastAsia="el-GR"/>
        </w:rPr>
        <w:t xml:space="preserve">, </w:t>
      </w:r>
      <w:r w:rsidRPr="00B04B4A">
        <w:rPr>
          <w:rFonts w:ascii="Courier New" w:hAnsi="Courier New" w:cs="Courier New"/>
          <w:sz w:val="24"/>
          <w:szCs w:val="24"/>
          <w:lang w:eastAsia="el-GR"/>
        </w:rPr>
        <w:t>καθορίζεται</w:t>
      </w:r>
      <w:r w:rsidRPr="00BA31D4">
        <w:rPr>
          <w:rFonts w:ascii="Courier New" w:hAnsi="Courier New" w:cs="Courier New"/>
          <w:sz w:val="24"/>
          <w:szCs w:val="24"/>
          <w:lang w:val="en-US" w:eastAsia="el-GR"/>
        </w:rPr>
        <w:t xml:space="preserve"> </w:t>
      </w:r>
      <w:r w:rsidRPr="00B04B4A">
        <w:rPr>
          <w:rFonts w:ascii="Courier New" w:hAnsi="Courier New" w:cs="Courier New"/>
          <w:sz w:val="24"/>
          <w:szCs w:val="24"/>
          <w:lang w:eastAsia="el-GR"/>
        </w:rPr>
        <w:t>το</w:t>
      </w:r>
      <w:r w:rsidRPr="00BA31D4">
        <w:rPr>
          <w:rFonts w:ascii="Courier New" w:hAnsi="Courier New" w:cs="Courier New"/>
          <w:sz w:val="24"/>
          <w:szCs w:val="24"/>
          <w:lang w:val="en-US" w:eastAsia="el-GR"/>
        </w:rPr>
        <w:t xml:space="preserve"> </w:t>
      </w:r>
      <w:r w:rsidRPr="00B04B4A">
        <w:rPr>
          <w:rFonts w:ascii="Courier New" w:hAnsi="Courier New" w:cs="Courier New"/>
          <w:sz w:val="24"/>
          <w:szCs w:val="24"/>
          <w:lang w:eastAsia="el-GR"/>
        </w:rPr>
        <w:t>μέγιστο</w:t>
      </w:r>
      <w:r w:rsidRPr="00BA31D4">
        <w:rPr>
          <w:rFonts w:ascii="Courier New" w:hAnsi="Courier New" w:cs="Courier New"/>
          <w:sz w:val="24"/>
          <w:szCs w:val="24"/>
          <w:lang w:val="en-US" w:eastAsia="el-GR"/>
        </w:rPr>
        <w:t xml:space="preserve"> </w:t>
      </w:r>
      <w:r w:rsidRPr="00B04B4A">
        <w:rPr>
          <w:rFonts w:ascii="Courier New" w:hAnsi="Courier New" w:cs="Courier New"/>
          <w:sz w:val="24"/>
          <w:szCs w:val="24"/>
          <w:lang w:eastAsia="el-GR"/>
        </w:rPr>
        <w:t>ποσό</w:t>
      </w:r>
      <w:r w:rsidRPr="00BA31D4">
        <w:rPr>
          <w:rFonts w:ascii="Courier New" w:hAnsi="Courier New" w:cs="Courier New"/>
          <w:sz w:val="24"/>
          <w:szCs w:val="24"/>
          <w:lang w:val="en-US" w:eastAsia="el-GR"/>
        </w:rPr>
        <w:t xml:space="preserve"> </w:t>
      </w:r>
      <w:r w:rsidRPr="00B04B4A">
        <w:rPr>
          <w:rFonts w:ascii="Courier New" w:hAnsi="Courier New" w:cs="Courier New"/>
          <w:sz w:val="24"/>
          <w:szCs w:val="24"/>
          <w:lang w:eastAsia="el-GR"/>
        </w:rPr>
        <w:t>στρέβλωσης</w:t>
      </w:r>
      <w:r w:rsidRPr="00BA31D4">
        <w:rPr>
          <w:rFonts w:ascii="Courier New" w:hAnsi="Courier New" w:cs="Courier New"/>
          <w:sz w:val="24"/>
          <w:szCs w:val="24"/>
          <w:lang w:val="en-US" w:eastAsia="el-GR"/>
        </w:rPr>
        <w:t xml:space="preserve"> (maxShear):</w:t>
      </w:r>
    </w:p>
    <w:p w14:paraId="28852D4C" w14:textId="77777777" w:rsidR="00B04B4A" w:rsidRPr="00BA31D4" w:rsidRDefault="00B04B4A" w:rsidP="00B04B4A">
      <w:pPr>
        <w:rPr>
          <w:rFonts w:ascii="Courier New" w:hAnsi="Courier New" w:cs="Courier New"/>
          <w:sz w:val="24"/>
          <w:szCs w:val="24"/>
          <w:lang w:val="en-US" w:eastAsia="el-GR"/>
        </w:rPr>
      </w:pPr>
    </w:p>
    <w:p w14:paraId="1F49FE0D" w14:textId="77777777" w:rsidR="00B04B4A" w:rsidRPr="00B04B4A" w:rsidRDefault="00B04B4A" w:rsidP="00B04B4A">
      <w:pPr>
        <w:shd w:val="clear" w:color="auto" w:fill="F0F0F0"/>
        <w:jc w:val="left"/>
        <w:rPr>
          <w:lang w:val="en-US"/>
        </w:rPr>
      </w:pPr>
      <w:r w:rsidRPr="00B04B4A">
        <w:rPr>
          <w:rFonts w:ascii="Courier New" w:hAnsi="Courier New" w:cs="Courier New"/>
          <w:b/>
          <w:color w:val="444444"/>
          <w:lang w:val="en-US"/>
        </w:rPr>
        <w:t>fps</w:t>
      </w:r>
      <w:r w:rsidRPr="00B04B4A">
        <w:rPr>
          <w:rFonts w:ascii="Courier New" w:hAnsi="Courier New" w:cs="Courier New"/>
          <w:color w:val="444444"/>
          <w:lang w:val="en-US"/>
        </w:rPr>
        <w:t xml:space="preserve"> = </w:t>
      </w:r>
      <w:proofErr w:type="gramStart"/>
      <w:r w:rsidRPr="00B04B4A">
        <w:rPr>
          <w:rFonts w:ascii="Courier New" w:hAnsi="Courier New" w:cs="Courier New"/>
          <w:color w:val="880000"/>
          <w:lang w:val="en-US"/>
        </w:rPr>
        <w:t>30</w:t>
      </w:r>
      <w:r w:rsidRPr="00B04B4A">
        <w:rPr>
          <w:rFonts w:ascii="Courier New" w:hAnsi="Courier New" w:cs="Courier New"/>
          <w:color w:val="888888"/>
          <w:lang w:val="en-US"/>
        </w:rPr>
        <w:t xml:space="preserve">;   </w:t>
      </w:r>
      <w:proofErr w:type="gramEnd"/>
      <w:r w:rsidRPr="00B04B4A">
        <w:rPr>
          <w:rFonts w:ascii="Courier New" w:hAnsi="Courier New" w:cs="Courier New"/>
          <w:color w:val="888888"/>
          <w:lang w:val="en-US"/>
        </w:rPr>
        <w:t xml:space="preserve">        % Frames per second</w:t>
      </w:r>
      <w:r w:rsidRPr="00B04B4A">
        <w:rPr>
          <w:rFonts w:ascii="Courier New" w:hAnsi="Courier New" w:cs="Courier New"/>
          <w:color w:val="444444"/>
          <w:lang w:val="en-US"/>
        </w:rPr>
        <w:br/>
      </w:r>
      <w:r w:rsidRPr="00B04B4A">
        <w:rPr>
          <w:rFonts w:ascii="Courier New" w:hAnsi="Courier New" w:cs="Courier New"/>
          <w:b/>
          <w:color w:val="444444"/>
          <w:lang w:val="en-US"/>
        </w:rPr>
        <w:t>duration</w:t>
      </w:r>
      <w:r w:rsidRPr="00B04B4A">
        <w:rPr>
          <w:rFonts w:ascii="Courier New" w:hAnsi="Courier New" w:cs="Courier New"/>
          <w:color w:val="444444"/>
          <w:lang w:val="en-US"/>
        </w:rPr>
        <w:t xml:space="preserve"> = </w:t>
      </w:r>
      <w:r w:rsidRPr="00B04B4A">
        <w:rPr>
          <w:rFonts w:ascii="Courier New" w:hAnsi="Courier New" w:cs="Courier New"/>
          <w:color w:val="880000"/>
          <w:lang w:val="en-US"/>
        </w:rPr>
        <w:t>5</w:t>
      </w:r>
      <w:r w:rsidRPr="00B04B4A">
        <w:rPr>
          <w:rFonts w:ascii="Courier New" w:hAnsi="Courier New" w:cs="Courier New"/>
          <w:color w:val="888888"/>
          <w:lang w:val="en-US"/>
        </w:rPr>
        <w:t>;       % Duration in seconds (increased to 5)</w:t>
      </w:r>
      <w:r w:rsidRPr="00B04B4A">
        <w:rPr>
          <w:rFonts w:ascii="Courier New" w:hAnsi="Courier New" w:cs="Courier New"/>
          <w:color w:val="444444"/>
          <w:lang w:val="en-US"/>
        </w:rPr>
        <w:br/>
      </w:r>
      <w:proofErr w:type="spellStart"/>
      <w:r w:rsidRPr="00B04B4A">
        <w:rPr>
          <w:rFonts w:ascii="Courier New" w:hAnsi="Courier New" w:cs="Courier New"/>
          <w:b/>
          <w:color w:val="444444"/>
          <w:lang w:val="en-US"/>
        </w:rPr>
        <w:t>numFrames</w:t>
      </w:r>
      <w:proofErr w:type="spellEnd"/>
      <w:r w:rsidRPr="00B04B4A">
        <w:rPr>
          <w:rFonts w:ascii="Courier New" w:hAnsi="Courier New" w:cs="Courier New"/>
          <w:color w:val="444444"/>
          <w:lang w:val="en-US"/>
        </w:rPr>
        <w:t xml:space="preserve"> = fps * duration</w:t>
      </w:r>
      <w:r w:rsidRPr="00B04B4A">
        <w:rPr>
          <w:rFonts w:ascii="Courier New" w:hAnsi="Courier New" w:cs="Courier New"/>
          <w:color w:val="888888"/>
          <w:lang w:val="en-US"/>
        </w:rPr>
        <w:t>;</w:t>
      </w:r>
      <w:r w:rsidRPr="00B04B4A">
        <w:rPr>
          <w:rFonts w:ascii="Courier New" w:hAnsi="Courier New" w:cs="Courier New"/>
          <w:color w:val="444444"/>
          <w:lang w:val="en-US"/>
        </w:rPr>
        <w:br/>
      </w:r>
      <w:proofErr w:type="spellStart"/>
      <w:r w:rsidRPr="00B04B4A">
        <w:rPr>
          <w:rFonts w:ascii="Courier New" w:hAnsi="Courier New" w:cs="Courier New"/>
          <w:b/>
          <w:color w:val="444444"/>
          <w:lang w:val="en-US"/>
        </w:rPr>
        <w:t>maxShear</w:t>
      </w:r>
      <w:proofErr w:type="spellEnd"/>
      <w:r w:rsidRPr="00B04B4A">
        <w:rPr>
          <w:rFonts w:ascii="Courier New" w:hAnsi="Courier New" w:cs="Courier New"/>
          <w:color w:val="444444"/>
          <w:lang w:val="en-US"/>
        </w:rPr>
        <w:t xml:space="preserve"> = </w:t>
      </w:r>
      <w:r w:rsidRPr="00B04B4A">
        <w:rPr>
          <w:rFonts w:ascii="Courier New" w:hAnsi="Courier New" w:cs="Courier New"/>
          <w:color w:val="880000"/>
          <w:lang w:val="en-US"/>
        </w:rPr>
        <w:t>0.5</w:t>
      </w:r>
      <w:r w:rsidRPr="00B04B4A">
        <w:rPr>
          <w:rFonts w:ascii="Courier New" w:hAnsi="Courier New" w:cs="Courier New"/>
          <w:color w:val="888888"/>
          <w:lang w:val="en-US"/>
        </w:rPr>
        <w:t>;     % Maximum shear value</w:t>
      </w:r>
    </w:p>
    <w:p w14:paraId="5CFA18D2" w14:textId="5D68F9F4" w:rsidR="00B04B4A" w:rsidRPr="00B04B4A" w:rsidRDefault="00B04B4A" w:rsidP="00B04B4A">
      <w:pPr>
        <w:rPr>
          <w:lang w:val="en-US" w:eastAsia="el-GR"/>
        </w:rPr>
      </w:pPr>
    </w:p>
    <w:p w14:paraId="0197210F" w14:textId="77777777" w:rsidR="00B04B4A" w:rsidRPr="00B04B4A" w:rsidRDefault="00B04B4A" w:rsidP="00B04B4A">
      <w:pPr>
        <w:rPr>
          <w:rFonts w:ascii="Courier New" w:hAnsi="Courier New" w:cs="Courier New"/>
          <w:sz w:val="24"/>
          <w:szCs w:val="24"/>
          <w:lang w:val="en-US" w:eastAsia="el-GR"/>
        </w:rPr>
      </w:pPr>
    </w:p>
    <w:p w14:paraId="1DDBFE17"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Για να διασφαλιστεί ότι η στρέβλωση δεν θα προκαλέσει υπέρβαση των ορίων της εικόνας, υπολογίζεται το επιπλέον πλάτος που απαιτείται στον καμβά:</w:t>
      </w:r>
    </w:p>
    <w:p w14:paraId="1BAF7055" w14:textId="77777777" w:rsidR="00B04B4A" w:rsidRPr="00B04B4A" w:rsidRDefault="00B04B4A" w:rsidP="00B04B4A">
      <w:pPr>
        <w:rPr>
          <w:rFonts w:ascii="Courier New" w:hAnsi="Courier New" w:cs="Courier New"/>
          <w:sz w:val="24"/>
          <w:szCs w:val="24"/>
          <w:lang w:eastAsia="el-GR"/>
        </w:rPr>
      </w:pPr>
    </w:p>
    <w:p w14:paraId="61C9105F" w14:textId="77777777" w:rsidR="00B04B4A" w:rsidRPr="00B04B4A" w:rsidRDefault="00B04B4A" w:rsidP="00B04B4A">
      <w:pPr>
        <w:shd w:val="clear" w:color="auto" w:fill="F0F0F0"/>
        <w:jc w:val="left"/>
        <w:rPr>
          <w:lang w:val="en-US"/>
        </w:rPr>
      </w:pPr>
      <w:proofErr w:type="spellStart"/>
      <w:r w:rsidRPr="00B04B4A">
        <w:rPr>
          <w:rFonts w:ascii="Courier New" w:hAnsi="Courier New" w:cs="Courier New"/>
          <w:color w:val="444444"/>
          <w:lang w:val="en-US"/>
        </w:rPr>
        <w:t>extraWidth</w:t>
      </w:r>
      <w:proofErr w:type="spellEnd"/>
      <w:r w:rsidRPr="00B04B4A">
        <w:rPr>
          <w:rFonts w:ascii="Courier New" w:hAnsi="Courier New" w:cs="Courier New"/>
          <w:color w:val="444444"/>
          <w:lang w:val="en-US"/>
        </w:rPr>
        <w:t xml:space="preserve"> = </w:t>
      </w:r>
      <w:proofErr w:type="gramStart"/>
      <w:r w:rsidRPr="00B04B4A">
        <w:rPr>
          <w:rFonts w:ascii="Courier New" w:hAnsi="Courier New" w:cs="Courier New"/>
          <w:color w:val="444444"/>
          <w:lang w:val="en-US"/>
        </w:rPr>
        <w:t>round(</w:t>
      </w:r>
      <w:proofErr w:type="gramEnd"/>
      <w:r w:rsidRPr="00B04B4A">
        <w:rPr>
          <w:rFonts w:ascii="Courier New" w:hAnsi="Courier New" w:cs="Courier New"/>
          <w:color w:val="444444"/>
          <w:lang w:val="en-US"/>
        </w:rPr>
        <w:t xml:space="preserve">width * </w:t>
      </w:r>
      <w:proofErr w:type="spellStart"/>
      <w:r w:rsidRPr="00B04B4A">
        <w:rPr>
          <w:rFonts w:ascii="Courier New" w:hAnsi="Courier New" w:cs="Courier New"/>
          <w:color w:val="444444"/>
          <w:lang w:val="en-US"/>
        </w:rPr>
        <w:t>maxShear</w:t>
      </w:r>
      <w:proofErr w:type="spellEnd"/>
      <w:r w:rsidRPr="00B04B4A">
        <w:rPr>
          <w:rFonts w:ascii="Courier New" w:hAnsi="Courier New" w:cs="Courier New"/>
          <w:color w:val="444444"/>
          <w:lang w:val="en-US"/>
        </w:rPr>
        <w:t xml:space="preserve"> * </w:t>
      </w:r>
      <w:r w:rsidRPr="00B04B4A">
        <w:rPr>
          <w:rFonts w:ascii="Courier New" w:hAnsi="Courier New" w:cs="Courier New"/>
          <w:color w:val="880000"/>
          <w:lang w:val="en-US"/>
        </w:rPr>
        <w:t>2</w:t>
      </w:r>
      <w:r w:rsidRPr="00B04B4A">
        <w:rPr>
          <w:rFonts w:ascii="Courier New" w:hAnsi="Courier New" w:cs="Courier New"/>
          <w:color w:val="444444"/>
          <w:lang w:val="en-US"/>
        </w:rPr>
        <w:t>);  % Double the extra width to accommodate both sides</w:t>
      </w:r>
      <w:r w:rsidRPr="00B04B4A">
        <w:rPr>
          <w:rFonts w:ascii="Courier New" w:hAnsi="Courier New" w:cs="Courier New"/>
          <w:color w:val="444444"/>
          <w:lang w:val="en-US"/>
        </w:rPr>
        <w:br/>
      </w:r>
      <w:proofErr w:type="spellStart"/>
      <w:r w:rsidRPr="00B04B4A">
        <w:rPr>
          <w:rFonts w:ascii="Courier New" w:hAnsi="Courier New" w:cs="Courier New"/>
          <w:color w:val="444444"/>
          <w:lang w:val="en-US"/>
        </w:rPr>
        <w:t>canvasWidth</w:t>
      </w:r>
      <w:proofErr w:type="spellEnd"/>
      <w:r w:rsidRPr="00B04B4A">
        <w:rPr>
          <w:rFonts w:ascii="Courier New" w:hAnsi="Courier New" w:cs="Courier New"/>
          <w:color w:val="444444"/>
          <w:lang w:val="en-US"/>
        </w:rPr>
        <w:t xml:space="preserve"> = width + </w:t>
      </w:r>
      <w:proofErr w:type="spellStart"/>
      <w:r w:rsidRPr="00B04B4A">
        <w:rPr>
          <w:rFonts w:ascii="Courier New" w:hAnsi="Courier New" w:cs="Courier New"/>
          <w:color w:val="444444"/>
          <w:lang w:val="en-US"/>
        </w:rPr>
        <w:t>extraWidth</w:t>
      </w:r>
      <w:proofErr w:type="spellEnd"/>
      <w:r w:rsidRPr="00B04B4A">
        <w:rPr>
          <w:rFonts w:ascii="Courier New" w:hAnsi="Courier New" w:cs="Courier New"/>
          <w:color w:val="444444"/>
          <w:lang w:val="en-US"/>
        </w:rPr>
        <w:t>;</w:t>
      </w:r>
    </w:p>
    <w:p w14:paraId="0C5185B4" w14:textId="33FF3CB7" w:rsidR="00B04B4A" w:rsidRPr="00B04B4A" w:rsidRDefault="00B04B4A" w:rsidP="00B04B4A">
      <w:pPr>
        <w:rPr>
          <w:lang w:val="en-US" w:eastAsia="el-GR"/>
        </w:rPr>
      </w:pPr>
    </w:p>
    <w:p w14:paraId="2E830925" w14:textId="77777777" w:rsidR="00B04B4A" w:rsidRPr="00B04B4A" w:rsidRDefault="00B04B4A" w:rsidP="00B04B4A">
      <w:pPr>
        <w:rPr>
          <w:rFonts w:ascii="Courier New" w:hAnsi="Courier New" w:cs="Courier New"/>
          <w:sz w:val="24"/>
          <w:szCs w:val="24"/>
          <w:lang w:val="en-US" w:eastAsia="el-GR"/>
        </w:rPr>
      </w:pPr>
    </w:p>
    <w:p w14:paraId="74029BDB"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 xml:space="preserve">Στη συνέχεια, δημιουργείται ένα αντικείμενο </w:t>
      </w:r>
      <w:proofErr w:type="spellStart"/>
      <w:r w:rsidRPr="00B04B4A">
        <w:rPr>
          <w:rFonts w:ascii="Courier New" w:hAnsi="Courier New" w:cs="Courier New"/>
          <w:sz w:val="24"/>
          <w:szCs w:val="24"/>
          <w:lang w:eastAsia="el-GR"/>
        </w:rPr>
        <w:t>VideoWriter</w:t>
      </w:r>
      <w:proofErr w:type="spellEnd"/>
      <w:r w:rsidRPr="00B04B4A">
        <w:rPr>
          <w:rFonts w:ascii="Courier New" w:hAnsi="Courier New" w:cs="Courier New"/>
          <w:sz w:val="24"/>
          <w:szCs w:val="24"/>
          <w:lang w:eastAsia="el-GR"/>
        </w:rPr>
        <w:t xml:space="preserve"> για την εγγραφή του βίντεο με το όνομα 'sheared_pudding.avi' και καθορίζεται το ρυθμό καρέ:</w:t>
      </w:r>
    </w:p>
    <w:p w14:paraId="232206BA" w14:textId="77777777" w:rsidR="00B04B4A" w:rsidRPr="00B04B4A" w:rsidRDefault="00B04B4A" w:rsidP="00B04B4A">
      <w:pPr>
        <w:rPr>
          <w:rFonts w:ascii="Courier New" w:hAnsi="Courier New" w:cs="Courier New"/>
          <w:sz w:val="24"/>
          <w:szCs w:val="24"/>
          <w:lang w:eastAsia="el-GR"/>
        </w:rPr>
      </w:pPr>
    </w:p>
    <w:p w14:paraId="24DDCB0F" w14:textId="77777777" w:rsidR="00B04B4A" w:rsidRPr="00B04B4A" w:rsidRDefault="00B04B4A" w:rsidP="00B04B4A">
      <w:pPr>
        <w:shd w:val="clear" w:color="auto" w:fill="F0F0F0"/>
        <w:jc w:val="left"/>
        <w:rPr>
          <w:lang w:val="en-US"/>
        </w:rPr>
      </w:pPr>
      <w:r w:rsidRPr="00B04B4A">
        <w:rPr>
          <w:rFonts w:ascii="Courier New" w:hAnsi="Courier New" w:cs="Courier New"/>
          <w:color w:val="444444"/>
          <w:lang w:val="en-US"/>
        </w:rPr>
        <w:t xml:space="preserve">v = </w:t>
      </w:r>
      <w:proofErr w:type="spellStart"/>
      <w:r w:rsidRPr="00B04B4A">
        <w:rPr>
          <w:rFonts w:ascii="Courier New" w:hAnsi="Courier New" w:cs="Courier New"/>
          <w:color w:val="444444"/>
          <w:lang w:val="en-US"/>
        </w:rPr>
        <w:t>VideoWriter</w:t>
      </w:r>
      <w:proofErr w:type="spellEnd"/>
      <w:r w:rsidRPr="00B04B4A">
        <w:rPr>
          <w:rFonts w:ascii="Courier New" w:hAnsi="Courier New" w:cs="Courier New"/>
          <w:color w:val="444444"/>
          <w:lang w:val="en-US"/>
        </w:rPr>
        <w:t>('sheared_pudding.avi');</w:t>
      </w:r>
      <w:r w:rsidRPr="00B04B4A">
        <w:rPr>
          <w:rFonts w:ascii="Courier New" w:hAnsi="Courier New" w:cs="Courier New"/>
          <w:color w:val="444444"/>
          <w:lang w:val="en-US"/>
        </w:rPr>
        <w:br/>
      </w:r>
      <w:proofErr w:type="spellStart"/>
      <w:proofErr w:type="gramStart"/>
      <w:r w:rsidRPr="00B04B4A">
        <w:rPr>
          <w:rFonts w:ascii="Courier New" w:hAnsi="Courier New" w:cs="Courier New"/>
          <w:color w:val="444444"/>
          <w:lang w:val="en-US"/>
        </w:rPr>
        <w:t>v.FrameRate</w:t>
      </w:r>
      <w:proofErr w:type="spellEnd"/>
      <w:proofErr w:type="gramEnd"/>
      <w:r w:rsidRPr="00B04B4A">
        <w:rPr>
          <w:rFonts w:ascii="Courier New" w:hAnsi="Courier New" w:cs="Courier New"/>
          <w:color w:val="444444"/>
          <w:lang w:val="en-US"/>
        </w:rPr>
        <w:t xml:space="preserve"> = fps;</w:t>
      </w:r>
      <w:r w:rsidRPr="00B04B4A">
        <w:rPr>
          <w:rFonts w:ascii="Courier New" w:hAnsi="Courier New" w:cs="Courier New"/>
          <w:color w:val="444444"/>
          <w:lang w:val="en-US"/>
        </w:rPr>
        <w:br/>
      </w:r>
      <w:r w:rsidRPr="00B04B4A">
        <w:rPr>
          <w:rFonts w:ascii="Courier New" w:hAnsi="Courier New" w:cs="Courier New"/>
          <w:b/>
          <w:color w:val="444444"/>
          <w:lang w:val="en-US"/>
        </w:rPr>
        <w:t>open</w:t>
      </w:r>
      <w:r w:rsidRPr="00B04B4A">
        <w:rPr>
          <w:rFonts w:ascii="Courier New" w:hAnsi="Courier New" w:cs="Courier New"/>
          <w:color w:val="444444"/>
          <w:lang w:val="en-US"/>
        </w:rPr>
        <w:t>(v);</w:t>
      </w:r>
    </w:p>
    <w:p w14:paraId="51358DE4" w14:textId="649435B8" w:rsidR="00B04B4A" w:rsidRPr="00B04B4A" w:rsidRDefault="00B04B4A" w:rsidP="00B04B4A">
      <w:pPr>
        <w:rPr>
          <w:lang w:val="en-US" w:eastAsia="el-GR"/>
        </w:rPr>
      </w:pPr>
    </w:p>
    <w:p w14:paraId="0E915247" w14:textId="77777777" w:rsidR="00B04B4A" w:rsidRPr="00B04B4A" w:rsidRDefault="00B04B4A" w:rsidP="00B04B4A">
      <w:pPr>
        <w:rPr>
          <w:rFonts w:ascii="Courier New" w:hAnsi="Courier New" w:cs="Courier New"/>
          <w:sz w:val="24"/>
          <w:szCs w:val="24"/>
          <w:lang w:val="en-US" w:eastAsia="el-GR"/>
        </w:rPr>
      </w:pPr>
    </w:p>
    <w:p w14:paraId="780E173A"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Για την σωστή τοποθέτηση της εικόνας στον καμβά, δημιουργείται ένα αντικείμενο αναφοράς (imref2d) που καθορίζει τα όρια του κόσμου (</w:t>
      </w:r>
      <w:proofErr w:type="spellStart"/>
      <w:r w:rsidRPr="00B04B4A">
        <w:rPr>
          <w:rFonts w:ascii="Courier New" w:hAnsi="Courier New" w:cs="Courier New"/>
          <w:sz w:val="24"/>
          <w:szCs w:val="24"/>
          <w:lang w:eastAsia="el-GR"/>
        </w:rPr>
        <w:t>XWorldLimits</w:t>
      </w:r>
      <w:proofErr w:type="spellEnd"/>
      <w:r w:rsidRPr="00B04B4A">
        <w:rPr>
          <w:rFonts w:ascii="Courier New" w:hAnsi="Courier New" w:cs="Courier New"/>
          <w:sz w:val="24"/>
          <w:szCs w:val="24"/>
          <w:lang w:eastAsia="el-GR"/>
        </w:rPr>
        <w:t xml:space="preserve"> και </w:t>
      </w:r>
      <w:proofErr w:type="spellStart"/>
      <w:r w:rsidRPr="00B04B4A">
        <w:rPr>
          <w:rFonts w:ascii="Courier New" w:hAnsi="Courier New" w:cs="Courier New"/>
          <w:sz w:val="24"/>
          <w:szCs w:val="24"/>
          <w:lang w:eastAsia="el-GR"/>
        </w:rPr>
        <w:t>YWorldLimits</w:t>
      </w:r>
      <w:proofErr w:type="spellEnd"/>
      <w:r w:rsidRPr="00B04B4A">
        <w:rPr>
          <w:rFonts w:ascii="Courier New" w:hAnsi="Courier New" w:cs="Courier New"/>
          <w:sz w:val="24"/>
          <w:szCs w:val="24"/>
          <w:lang w:eastAsia="el-GR"/>
        </w:rPr>
        <w:t>), διατηρώντας την βάση της εικόνας σταθερή:</w:t>
      </w:r>
    </w:p>
    <w:p w14:paraId="4F9DF711" w14:textId="77777777" w:rsidR="00B04B4A" w:rsidRPr="00B04B4A" w:rsidRDefault="00B04B4A" w:rsidP="00B04B4A">
      <w:pPr>
        <w:rPr>
          <w:rFonts w:ascii="Courier New" w:hAnsi="Courier New" w:cs="Courier New"/>
          <w:sz w:val="24"/>
          <w:szCs w:val="24"/>
          <w:lang w:eastAsia="el-GR"/>
        </w:rPr>
      </w:pPr>
    </w:p>
    <w:p w14:paraId="151529A1" w14:textId="77777777" w:rsidR="00B04B4A" w:rsidRPr="00B04B4A" w:rsidRDefault="00B04B4A" w:rsidP="00B04B4A">
      <w:pPr>
        <w:shd w:val="clear" w:color="auto" w:fill="F0F0F0"/>
        <w:jc w:val="left"/>
        <w:rPr>
          <w:lang w:val="en-US"/>
        </w:rPr>
      </w:pPr>
      <w:proofErr w:type="spellStart"/>
      <w:r w:rsidRPr="00B04B4A">
        <w:rPr>
          <w:rFonts w:ascii="Courier New" w:hAnsi="Courier New" w:cs="Courier New"/>
          <w:color w:val="444444"/>
          <w:lang w:val="en-US"/>
        </w:rPr>
        <w:t>outputView</w:t>
      </w:r>
      <w:proofErr w:type="spellEnd"/>
      <w:r w:rsidRPr="00B04B4A">
        <w:rPr>
          <w:rFonts w:ascii="Courier New" w:hAnsi="Courier New" w:cs="Courier New"/>
          <w:color w:val="444444"/>
          <w:lang w:val="en-US"/>
        </w:rPr>
        <w:t xml:space="preserve"> = imref2</w:t>
      </w:r>
      <w:proofErr w:type="gramStart"/>
      <w:r w:rsidRPr="00B04B4A">
        <w:rPr>
          <w:rFonts w:ascii="Courier New" w:hAnsi="Courier New" w:cs="Courier New"/>
          <w:color w:val="444444"/>
          <w:lang w:val="en-US"/>
        </w:rPr>
        <w:t>d(</w:t>
      </w:r>
      <w:proofErr w:type="gramEnd"/>
      <w:r w:rsidRPr="00B04B4A">
        <w:rPr>
          <w:rFonts w:ascii="Courier New" w:hAnsi="Courier New" w:cs="Courier New"/>
          <w:color w:val="444444"/>
          <w:lang w:val="en-US"/>
        </w:rPr>
        <w:t xml:space="preserve">[height, </w:t>
      </w:r>
      <w:proofErr w:type="spellStart"/>
      <w:r w:rsidRPr="00B04B4A">
        <w:rPr>
          <w:rFonts w:ascii="Courier New" w:hAnsi="Courier New" w:cs="Courier New"/>
          <w:color w:val="444444"/>
          <w:lang w:val="en-US"/>
        </w:rPr>
        <w:t>canvasWidth</w:t>
      </w:r>
      <w:proofErr w:type="spellEnd"/>
      <w:r w:rsidRPr="00B04B4A">
        <w:rPr>
          <w:rFonts w:ascii="Courier New" w:hAnsi="Courier New" w:cs="Courier New"/>
          <w:color w:val="444444"/>
          <w:lang w:val="en-US"/>
        </w:rPr>
        <w:t>]);</w:t>
      </w:r>
      <w:r w:rsidRPr="00B04B4A">
        <w:rPr>
          <w:rFonts w:ascii="Courier New" w:hAnsi="Courier New" w:cs="Courier New"/>
          <w:color w:val="444444"/>
          <w:lang w:val="en-US"/>
        </w:rPr>
        <w:br/>
      </w:r>
      <w:r w:rsidRPr="00B04B4A">
        <w:rPr>
          <w:rFonts w:ascii="Courier New" w:hAnsi="Courier New" w:cs="Courier New"/>
          <w:color w:val="444444"/>
          <w:lang w:val="en-US"/>
        </w:rPr>
        <w:br/>
      </w:r>
      <w:r w:rsidRPr="00B04B4A">
        <w:rPr>
          <w:rFonts w:ascii="Courier New" w:hAnsi="Courier New" w:cs="Courier New"/>
          <w:color w:val="888888"/>
          <w:lang w:val="en-US"/>
        </w:rPr>
        <w:t>% Center the image in the canvas</w:t>
      </w:r>
      <w:r w:rsidRPr="00B04B4A">
        <w:rPr>
          <w:rFonts w:ascii="Courier New" w:hAnsi="Courier New" w:cs="Courier New"/>
          <w:color w:val="444444"/>
          <w:lang w:val="en-US"/>
        </w:rPr>
        <w:br/>
      </w:r>
      <w:proofErr w:type="spellStart"/>
      <w:r w:rsidRPr="00B04B4A">
        <w:rPr>
          <w:rFonts w:ascii="Courier New" w:hAnsi="Courier New" w:cs="Courier New"/>
          <w:color w:val="444444"/>
          <w:lang w:val="en-US"/>
        </w:rPr>
        <w:t>outputView.</w:t>
      </w:r>
      <w:r w:rsidRPr="00B04B4A">
        <w:rPr>
          <w:rFonts w:ascii="Courier New" w:hAnsi="Courier New" w:cs="Courier New"/>
          <w:color w:val="BC6060"/>
          <w:lang w:val="en-US"/>
        </w:rPr>
        <w:t>XWorldLimits</w:t>
      </w:r>
      <w:proofErr w:type="spellEnd"/>
      <w:r w:rsidRPr="00B04B4A">
        <w:rPr>
          <w:rFonts w:ascii="Courier New" w:hAnsi="Courier New" w:cs="Courier New"/>
          <w:color w:val="444444"/>
          <w:lang w:val="en-US"/>
        </w:rPr>
        <w:t xml:space="preserve"> = [-</w:t>
      </w:r>
      <w:proofErr w:type="spellStart"/>
      <w:r w:rsidRPr="00B04B4A">
        <w:rPr>
          <w:rFonts w:ascii="Courier New" w:hAnsi="Courier New" w:cs="Courier New"/>
          <w:color w:val="444444"/>
          <w:lang w:val="en-US"/>
        </w:rPr>
        <w:t>extraWidth</w:t>
      </w:r>
      <w:proofErr w:type="spellEnd"/>
      <w:r w:rsidRPr="00B04B4A">
        <w:rPr>
          <w:rFonts w:ascii="Courier New" w:hAnsi="Courier New" w:cs="Courier New"/>
          <w:color w:val="444444"/>
          <w:lang w:val="en-US"/>
        </w:rPr>
        <w:t>/</w:t>
      </w:r>
      <w:r w:rsidRPr="00B04B4A">
        <w:rPr>
          <w:rFonts w:ascii="Courier New" w:hAnsi="Courier New" w:cs="Courier New"/>
          <w:color w:val="880000"/>
          <w:lang w:val="en-US"/>
        </w:rPr>
        <w:t>2</w:t>
      </w:r>
      <w:r w:rsidRPr="00B04B4A">
        <w:rPr>
          <w:rFonts w:ascii="Courier New" w:hAnsi="Courier New" w:cs="Courier New"/>
          <w:color w:val="444444"/>
          <w:lang w:val="en-US"/>
        </w:rPr>
        <w:t xml:space="preserve">, width + </w:t>
      </w:r>
      <w:proofErr w:type="spellStart"/>
      <w:r w:rsidRPr="00B04B4A">
        <w:rPr>
          <w:rFonts w:ascii="Courier New" w:hAnsi="Courier New" w:cs="Courier New"/>
          <w:color w:val="444444"/>
          <w:lang w:val="en-US"/>
        </w:rPr>
        <w:t>extraWidth</w:t>
      </w:r>
      <w:proofErr w:type="spellEnd"/>
      <w:r w:rsidRPr="00B04B4A">
        <w:rPr>
          <w:rFonts w:ascii="Courier New" w:hAnsi="Courier New" w:cs="Courier New"/>
          <w:color w:val="444444"/>
          <w:lang w:val="en-US"/>
        </w:rPr>
        <w:t>/</w:t>
      </w:r>
      <w:r w:rsidRPr="00B04B4A">
        <w:rPr>
          <w:rFonts w:ascii="Courier New" w:hAnsi="Courier New" w:cs="Courier New"/>
          <w:color w:val="880000"/>
          <w:lang w:val="en-US"/>
        </w:rPr>
        <w:t>2</w:t>
      </w:r>
      <w:r w:rsidRPr="00B04B4A">
        <w:rPr>
          <w:rFonts w:ascii="Courier New" w:hAnsi="Courier New" w:cs="Courier New"/>
          <w:color w:val="444444"/>
          <w:lang w:val="en-US"/>
        </w:rPr>
        <w:t>];</w:t>
      </w:r>
      <w:r w:rsidRPr="00B04B4A">
        <w:rPr>
          <w:rFonts w:ascii="Courier New" w:hAnsi="Courier New" w:cs="Courier New"/>
          <w:color w:val="444444"/>
          <w:lang w:val="en-US"/>
        </w:rPr>
        <w:br/>
      </w:r>
      <w:proofErr w:type="spellStart"/>
      <w:r w:rsidRPr="00B04B4A">
        <w:rPr>
          <w:rFonts w:ascii="Courier New" w:hAnsi="Courier New" w:cs="Courier New"/>
          <w:color w:val="444444"/>
          <w:lang w:val="en-US"/>
        </w:rPr>
        <w:t>outputView.</w:t>
      </w:r>
      <w:r w:rsidRPr="00B04B4A">
        <w:rPr>
          <w:rFonts w:ascii="Courier New" w:hAnsi="Courier New" w:cs="Courier New"/>
          <w:color w:val="BC6060"/>
          <w:lang w:val="en-US"/>
        </w:rPr>
        <w:t>YWorldLimits</w:t>
      </w:r>
      <w:proofErr w:type="spellEnd"/>
      <w:r w:rsidRPr="00B04B4A">
        <w:rPr>
          <w:rFonts w:ascii="Courier New" w:hAnsi="Courier New" w:cs="Courier New"/>
          <w:color w:val="444444"/>
          <w:lang w:val="en-US"/>
        </w:rPr>
        <w:t xml:space="preserve"> = [</w:t>
      </w:r>
      <w:r w:rsidRPr="00B04B4A">
        <w:rPr>
          <w:rFonts w:ascii="Courier New" w:hAnsi="Courier New" w:cs="Courier New"/>
          <w:color w:val="880000"/>
          <w:lang w:val="en-US"/>
        </w:rPr>
        <w:t>0</w:t>
      </w:r>
      <w:r w:rsidRPr="00B04B4A">
        <w:rPr>
          <w:rFonts w:ascii="Courier New" w:hAnsi="Courier New" w:cs="Courier New"/>
          <w:color w:val="444444"/>
          <w:lang w:val="en-US"/>
        </w:rPr>
        <w:t>, height];</w:t>
      </w:r>
    </w:p>
    <w:p w14:paraId="14C59712" w14:textId="498882F7" w:rsidR="00B04B4A" w:rsidRPr="00B04B4A" w:rsidRDefault="00B04B4A" w:rsidP="00B04B4A">
      <w:pPr>
        <w:rPr>
          <w:lang w:val="en-US" w:eastAsia="el-GR"/>
        </w:rPr>
      </w:pPr>
    </w:p>
    <w:p w14:paraId="7B414FC6" w14:textId="77777777" w:rsidR="00B04B4A" w:rsidRPr="00B04B4A" w:rsidRDefault="00B04B4A" w:rsidP="00B04B4A">
      <w:pPr>
        <w:rPr>
          <w:rFonts w:ascii="Courier New" w:hAnsi="Courier New" w:cs="Courier New"/>
          <w:sz w:val="24"/>
          <w:szCs w:val="24"/>
          <w:lang w:val="en-US" w:eastAsia="el-GR"/>
        </w:rPr>
      </w:pPr>
    </w:p>
    <w:p w14:paraId="139E4EA7"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Η κύρια διαδικασία δημιουργίας των καρέ με περιοδική στρέβλωση πραγματοποιείται μέσα σε έναν βρόχο for, ο οποίος επαναλαμβάνεται για κάθε καρέ του βίντεο:</w:t>
      </w:r>
    </w:p>
    <w:p w14:paraId="3B3C098D" w14:textId="77777777" w:rsidR="00B04B4A" w:rsidRPr="00B04B4A" w:rsidRDefault="00B04B4A" w:rsidP="00B04B4A">
      <w:pPr>
        <w:rPr>
          <w:rFonts w:ascii="Courier New" w:hAnsi="Courier New" w:cs="Courier New"/>
          <w:sz w:val="24"/>
          <w:szCs w:val="24"/>
          <w:lang w:eastAsia="el-GR"/>
        </w:rPr>
      </w:pPr>
    </w:p>
    <w:p w14:paraId="672F8263" w14:textId="77777777" w:rsidR="00B04B4A" w:rsidRPr="00B04B4A" w:rsidRDefault="00B04B4A" w:rsidP="00B04B4A">
      <w:pPr>
        <w:shd w:val="clear" w:color="auto" w:fill="F0F0F0"/>
        <w:jc w:val="left"/>
        <w:rPr>
          <w:lang w:val="en-US"/>
        </w:rPr>
      </w:pP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frame = </w:t>
      </w:r>
      <w:r w:rsidRPr="00B04B4A">
        <w:rPr>
          <w:rFonts w:ascii="Courier New" w:hAnsi="Courier New" w:cs="Courier New"/>
          <w:color w:val="880000"/>
          <w:lang w:val="en-US"/>
        </w:rPr>
        <w:t>1</w:t>
      </w:r>
      <w:r w:rsidRPr="00B04B4A">
        <w:rPr>
          <w:rFonts w:ascii="Courier New" w:hAnsi="Courier New" w:cs="Courier New"/>
          <w:color w:val="444444"/>
          <w:lang w:val="en-US"/>
        </w:rPr>
        <w:t>:numFrames</w:t>
      </w:r>
      <w:r w:rsidRPr="00B04B4A">
        <w:rPr>
          <w:rFonts w:ascii="Courier New" w:hAnsi="Courier New" w:cs="Courier New"/>
          <w:color w:val="444444"/>
          <w:lang w:val="en-US"/>
        </w:rPr>
        <w:br/>
        <w:t xml:space="preserve">    % Calculate shear </w:t>
      </w:r>
      <w:r w:rsidRPr="00B04B4A">
        <w:rPr>
          <w:rFonts w:ascii="Courier New" w:hAnsi="Courier New" w:cs="Courier New"/>
          <w:b/>
          <w:color w:val="444444"/>
          <w:lang w:val="en-US"/>
        </w:rPr>
        <w:t>value</w:t>
      </w:r>
      <w:r w:rsidRPr="00B04B4A">
        <w:rPr>
          <w:rFonts w:ascii="Courier New" w:hAnsi="Courier New" w:cs="Courier New"/>
          <w:color w:val="444444"/>
          <w:lang w:val="en-US"/>
        </w:rPr>
        <w:t xml:space="preserve"> </w:t>
      </w:r>
      <w:r w:rsidRPr="00B04B4A">
        <w:rPr>
          <w:rFonts w:ascii="Courier New" w:hAnsi="Courier New" w:cs="Courier New"/>
          <w:b/>
          <w:color w:val="444444"/>
          <w:lang w:val="en-US"/>
        </w:rPr>
        <w:t>using</w:t>
      </w:r>
      <w:r w:rsidRPr="00B04B4A">
        <w:rPr>
          <w:rFonts w:ascii="Courier New" w:hAnsi="Courier New" w:cs="Courier New"/>
          <w:color w:val="444444"/>
          <w:lang w:val="en-US"/>
        </w:rPr>
        <w:t xml:space="preserve"> sine </w:t>
      </w:r>
      <w:r w:rsidRPr="00B04B4A">
        <w:rPr>
          <w:rFonts w:ascii="Courier New" w:hAnsi="Courier New" w:cs="Courier New"/>
          <w:b/>
          <w:color w:val="444444"/>
          <w:lang w:val="en-US"/>
        </w:rPr>
        <w:t>function</w:t>
      </w:r>
      <w:r w:rsidRPr="00B04B4A">
        <w:rPr>
          <w:rFonts w:ascii="Courier New" w:hAnsi="Courier New" w:cs="Courier New"/>
          <w:color w:val="444444"/>
          <w:lang w:val="en-US"/>
        </w:rPr>
        <w:t xml:space="preserve"> </w:t>
      </w: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smooth periodic motion</w:t>
      </w:r>
      <w:r w:rsidRPr="00B04B4A">
        <w:rPr>
          <w:rFonts w:ascii="Courier New" w:hAnsi="Courier New" w:cs="Courier New"/>
          <w:color w:val="444444"/>
          <w:lang w:val="en-US"/>
        </w:rPr>
        <w:br/>
        <w:t xml:space="preserve">    </w:t>
      </w:r>
      <w:proofErr w:type="spellStart"/>
      <w:r w:rsidRPr="00B04B4A">
        <w:rPr>
          <w:rFonts w:ascii="Courier New" w:hAnsi="Courier New" w:cs="Courier New"/>
          <w:color w:val="444444"/>
          <w:lang w:val="en-US"/>
        </w:rPr>
        <w:t>shearAmount</w:t>
      </w:r>
      <w:proofErr w:type="spellEnd"/>
      <w:r w:rsidRPr="00B04B4A">
        <w:rPr>
          <w:rFonts w:ascii="Courier New" w:hAnsi="Courier New" w:cs="Courier New"/>
          <w:color w:val="444444"/>
          <w:lang w:val="en-US"/>
        </w:rPr>
        <w:t xml:space="preserve"> = </w:t>
      </w:r>
      <w:proofErr w:type="spellStart"/>
      <w:r w:rsidRPr="00B04B4A">
        <w:rPr>
          <w:rFonts w:ascii="Courier New" w:hAnsi="Courier New" w:cs="Courier New"/>
          <w:color w:val="444444"/>
          <w:lang w:val="en-US"/>
        </w:rPr>
        <w:t>maxShear</w:t>
      </w:r>
      <w:proofErr w:type="spellEnd"/>
      <w:r w:rsidRPr="00B04B4A">
        <w:rPr>
          <w:rFonts w:ascii="Courier New" w:hAnsi="Courier New" w:cs="Courier New"/>
          <w:color w:val="444444"/>
          <w:lang w:val="en-US"/>
        </w:rPr>
        <w:t xml:space="preserve"> * sin(</w:t>
      </w:r>
      <w:r w:rsidRPr="00B04B4A">
        <w:rPr>
          <w:rFonts w:ascii="Courier New" w:hAnsi="Courier New" w:cs="Courier New"/>
          <w:color w:val="880000"/>
          <w:lang w:val="en-US"/>
        </w:rPr>
        <w:t>2</w:t>
      </w:r>
      <w:r w:rsidRPr="00B04B4A">
        <w:rPr>
          <w:rFonts w:ascii="Courier New" w:hAnsi="Courier New" w:cs="Courier New"/>
          <w:color w:val="444444"/>
          <w:lang w:val="en-US"/>
        </w:rPr>
        <w:t>*pi*frame/</w:t>
      </w:r>
      <w:proofErr w:type="spellStart"/>
      <w:r w:rsidRPr="00B04B4A">
        <w:rPr>
          <w:rFonts w:ascii="Courier New" w:hAnsi="Courier New" w:cs="Courier New"/>
          <w:color w:val="444444"/>
          <w:lang w:val="en-US"/>
        </w:rPr>
        <w:t>numFrames</w:t>
      </w:r>
      <w:proofErr w:type="spellEnd"/>
      <w:r w:rsidRPr="00B04B4A">
        <w:rPr>
          <w:rFonts w:ascii="Courier New" w:hAnsi="Courier New" w:cs="Courier New"/>
          <w:color w:val="444444"/>
          <w:lang w:val="en-US"/>
        </w:rPr>
        <w:t xml:space="preserve">);  % Changed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sin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oscillate around center</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Create</w:t>
      </w:r>
      <w:r w:rsidRPr="00B04B4A">
        <w:rPr>
          <w:rFonts w:ascii="Courier New" w:hAnsi="Courier New" w:cs="Courier New"/>
          <w:color w:val="444444"/>
          <w:lang w:val="en-US"/>
        </w:rPr>
        <w:t xml:space="preserve"> affine transformation matrix </w:t>
      </w:r>
      <w:r w:rsidRPr="00B04B4A">
        <w:rPr>
          <w:rFonts w:ascii="Courier New" w:hAnsi="Courier New" w:cs="Courier New"/>
          <w:b/>
          <w:color w:val="444444"/>
          <w:lang w:val="en-US"/>
        </w:rPr>
        <w:t>for</w:t>
      </w:r>
      <w:r w:rsidRPr="00B04B4A">
        <w:rPr>
          <w:rFonts w:ascii="Courier New" w:hAnsi="Courier New" w:cs="Courier New"/>
          <w:color w:val="444444"/>
          <w:lang w:val="en-US"/>
        </w:rPr>
        <w:t xml:space="preserve"> horizontal shear</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Add</w:t>
      </w:r>
      <w:r w:rsidRPr="00B04B4A">
        <w:rPr>
          <w:rFonts w:ascii="Courier New" w:hAnsi="Courier New" w:cs="Courier New"/>
          <w:color w:val="444444"/>
          <w:lang w:val="en-US"/>
        </w:rPr>
        <w:t xml:space="preserve"> translation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keep bottom fixed</w:t>
      </w:r>
      <w:r w:rsidRPr="00B04B4A">
        <w:rPr>
          <w:rFonts w:ascii="Courier New" w:hAnsi="Courier New" w:cs="Courier New"/>
          <w:color w:val="444444"/>
          <w:lang w:val="en-US"/>
        </w:rPr>
        <w:br/>
        <w:t xml:space="preserve">    </w:t>
      </w:r>
      <w:proofErr w:type="spellStart"/>
      <w:r w:rsidRPr="00B04B4A">
        <w:rPr>
          <w:rFonts w:ascii="Courier New" w:hAnsi="Courier New" w:cs="Courier New"/>
          <w:color w:val="444444"/>
          <w:lang w:val="en-US"/>
        </w:rPr>
        <w:t>tform</w:t>
      </w:r>
      <w:proofErr w:type="spellEnd"/>
      <w:r w:rsidRPr="00B04B4A">
        <w:rPr>
          <w:rFonts w:ascii="Courier New" w:hAnsi="Courier New" w:cs="Courier New"/>
          <w:color w:val="444444"/>
          <w:lang w:val="en-US"/>
        </w:rPr>
        <w:t xml:space="preserve"> = affine2d([</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proofErr w:type="spellStart"/>
      <w:r w:rsidRPr="00B04B4A">
        <w:rPr>
          <w:rFonts w:ascii="Courier New" w:hAnsi="Courier New" w:cs="Courier New"/>
          <w:color w:val="444444"/>
          <w:lang w:val="en-US"/>
        </w:rPr>
        <w:t>shearAmount</w:t>
      </w:r>
      <w:proofErr w:type="spellEnd"/>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w:t>
      </w:r>
      <w:proofErr w:type="spellStart"/>
      <w:r w:rsidRPr="00B04B4A">
        <w:rPr>
          <w:rFonts w:ascii="Courier New" w:hAnsi="Courier New" w:cs="Courier New"/>
          <w:color w:val="444444"/>
          <w:lang w:val="en-US"/>
        </w:rPr>
        <w:t>shearAmount</w:t>
      </w:r>
      <w:proofErr w:type="spellEnd"/>
      <w:r w:rsidRPr="00B04B4A">
        <w:rPr>
          <w:rFonts w:ascii="Courier New" w:hAnsi="Courier New" w:cs="Courier New"/>
          <w:color w:val="444444"/>
          <w:lang w:val="en-US"/>
        </w:rPr>
        <w:t xml:space="preserve">*height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Apply transformation</w:t>
      </w:r>
      <w:r w:rsidRPr="00B04B4A">
        <w:rPr>
          <w:rFonts w:ascii="Courier New" w:hAnsi="Courier New" w:cs="Courier New"/>
          <w:color w:val="444444"/>
          <w:lang w:val="en-US"/>
        </w:rPr>
        <w:br/>
        <w:t xml:space="preserve">    </w:t>
      </w:r>
      <w:proofErr w:type="spellStart"/>
      <w:r w:rsidRPr="00B04B4A">
        <w:rPr>
          <w:rFonts w:ascii="Courier New" w:hAnsi="Courier New" w:cs="Courier New"/>
          <w:color w:val="444444"/>
          <w:lang w:val="en-US"/>
        </w:rPr>
        <w:t>shearedImg</w:t>
      </w:r>
      <w:proofErr w:type="spellEnd"/>
      <w:r w:rsidRPr="00B04B4A">
        <w:rPr>
          <w:rFonts w:ascii="Courier New" w:hAnsi="Courier New" w:cs="Courier New"/>
          <w:color w:val="444444"/>
          <w:lang w:val="en-US"/>
        </w:rPr>
        <w:t xml:space="preserve"> = </w:t>
      </w:r>
      <w:proofErr w:type="spellStart"/>
      <w:r w:rsidRPr="00B04B4A">
        <w:rPr>
          <w:rFonts w:ascii="Courier New" w:hAnsi="Courier New" w:cs="Courier New"/>
          <w:color w:val="444444"/>
          <w:lang w:val="en-US"/>
        </w:rPr>
        <w:t>imwarp</w:t>
      </w:r>
      <w:proofErr w:type="spellEnd"/>
      <w:r w:rsidRPr="00B04B4A">
        <w:rPr>
          <w:rFonts w:ascii="Courier New" w:hAnsi="Courier New" w:cs="Courier New"/>
          <w:color w:val="444444"/>
          <w:lang w:val="en-US"/>
        </w:rPr>
        <w:t xml:space="preserve">(img, </w:t>
      </w:r>
      <w:proofErr w:type="spellStart"/>
      <w:r w:rsidRPr="00B04B4A">
        <w:rPr>
          <w:rFonts w:ascii="Courier New" w:hAnsi="Courier New" w:cs="Courier New"/>
          <w:color w:val="444444"/>
          <w:lang w:val="en-US"/>
        </w:rPr>
        <w:t>tform</w:t>
      </w:r>
      <w:proofErr w:type="spellEnd"/>
      <w:r w:rsidRPr="00B04B4A">
        <w:rPr>
          <w:rFonts w:ascii="Courier New" w:hAnsi="Courier New" w:cs="Courier New"/>
          <w:color w:val="444444"/>
          <w:lang w:val="en-US"/>
        </w:rPr>
        <w:t xml:space="preserve">, </w:t>
      </w:r>
      <w:r w:rsidRPr="00B04B4A">
        <w:rPr>
          <w:rFonts w:ascii="Courier New" w:hAnsi="Courier New" w:cs="Courier New"/>
          <w:color w:val="880000"/>
          <w:lang w:val="en-US"/>
        </w:rPr>
        <w:t>'</w:t>
      </w:r>
      <w:proofErr w:type="spellStart"/>
      <w:r w:rsidRPr="00B04B4A">
        <w:rPr>
          <w:rFonts w:ascii="Courier New" w:hAnsi="Courier New" w:cs="Courier New"/>
          <w:color w:val="880000"/>
          <w:lang w:val="en-US"/>
        </w:rPr>
        <w:t>OutputView</w:t>
      </w:r>
      <w:proofErr w:type="spellEnd"/>
      <w:r w:rsidRPr="00B04B4A">
        <w:rPr>
          <w:rFonts w:ascii="Courier New" w:hAnsi="Courier New" w:cs="Courier New"/>
          <w:color w:val="880000"/>
          <w:lang w:val="en-US"/>
        </w:rPr>
        <w:t>'</w:t>
      </w:r>
      <w:r w:rsidRPr="00B04B4A">
        <w:rPr>
          <w:rFonts w:ascii="Courier New" w:hAnsi="Courier New" w:cs="Courier New"/>
          <w:color w:val="444444"/>
          <w:lang w:val="en-US"/>
        </w:rPr>
        <w:t xml:space="preserve">, </w:t>
      </w:r>
      <w:proofErr w:type="spellStart"/>
      <w:r w:rsidRPr="00B04B4A">
        <w:rPr>
          <w:rFonts w:ascii="Courier New" w:hAnsi="Courier New" w:cs="Courier New"/>
          <w:color w:val="444444"/>
          <w:lang w:val="en-US"/>
        </w:rPr>
        <w:t>outputView</w:t>
      </w:r>
      <w:proofErr w:type="spellEnd"/>
      <w:r w:rsidRPr="00B04B4A">
        <w:rPr>
          <w:rFonts w:ascii="Courier New" w:hAnsi="Courier New" w:cs="Courier New"/>
          <w:color w:val="444444"/>
          <w:lang w:val="en-US"/>
        </w:rPr>
        <w:t>);</w:t>
      </w:r>
      <w:r w:rsidRPr="00B04B4A">
        <w:rPr>
          <w:rFonts w:ascii="Courier New" w:hAnsi="Courier New" w:cs="Courier New"/>
          <w:color w:val="444444"/>
          <w:lang w:val="en-US"/>
        </w:rPr>
        <w:br/>
        <w:t xml:space="preserve">    </w:t>
      </w:r>
      <w:r w:rsidRPr="00B04B4A">
        <w:rPr>
          <w:rFonts w:ascii="Courier New" w:hAnsi="Courier New" w:cs="Courier New"/>
          <w:color w:val="444444"/>
          <w:lang w:val="en-US"/>
        </w:rPr>
        <w:br/>
        <w:t xml:space="preserve">    % </w:t>
      </w:r>
      <w:r w:rsidRPr="00B04B4A">
        <w:rPr>
          <w:rFonts w:ascii="Courier New" w:hAnsi="Courier New" w:cs="Courier New"/>
          <w:b/>
          <w:color w:val="444444"/>
          <w:lang w:val="en-US"/>
        </w:rPr>
        <w:t>Write</w:t>
      </w:r>
      <w:r w:rsidRPr="00B04B4A">
        <w:rPr>
          <w:rFonts w:ascii="Courier New" w:hAnsi="Courier New" w:cs="Courier New"/>
          <w:color w:val="444444"/>
          <w:lang w:val="en-US"/>
        </w:rPr>
        <w:t xml:space="preserve"> frame </w:t>
      </w:r>
      <w:r w:rsidRPr="00B04B4A">
        <w:rPr>
          <w:rFonts w:ascii="Courier New" w:hAnsi="Courier New" w:cs="Courier New"/>
          <w:b/>
          <w:color w:val="444444"/>
          <w:lang w:val="en-US"/>
        </w:rPr>
        <w:t>to</w:t>
      </w:r>
      <w:r w:rsidRPr="00B04B4A">
        <w:rPr>
          <w:rFonts w:ascii="Courier New" w:hAnsi="Courier New" w:cs="Courier New"/>
          <w:color w:val="444444"/>
          <w:lang w:val="en-US"/>
        </w:rPr>
        <w:t xml:space="preserve"> video</w:t>
      </w:r>
      <w:r w:rsidRPr="00B04B4A">
        <w:rPr>
          <w:rFonts w:ascii="Courier New" w:hAnsi="Courier New" w:cs="Courier New"/>
          <w:color w:val="444444"/>
          <w:lang w:val="en-US"/>
        </w:rPr>
        <w:br/>
        <w:t xml:space="preserve">    </w:t>
      </w:r>
      <w:proofErr w:type="spellStart"/>
      <w:r w:rsidRPr="00B04B4A">
        <w:rPr>
          <w:rFonts w:ascii="Courier New" w:hAnsi="Courier New" w:cs="Courier New"/>
          <w:color w:val="444444"/>
          <w:lang w:val="en-US"/>
        </w:rPr>
        <w:t>writeVideo</w:t>
      </w:r>
      <w:proofErr w:type="spellEnd"/>
      <w:r w:rsidRPr="00B04B4A">
        <w:rPr>
          <w:rFonts w:ascii="Courier New" w:hAnsi="Courier New" w:cs="Courier New"/>
          <w:color w:val="444444"/>
          <w:lang w:val="en-US"/>
        </w:rPr>
        <w:t xml:space="preserve">(v, </w:t>
      </w:r>
      <w:proofErr w:type="spellStart"/>
      <w:r w:rsidRPr="00B04B4A">
        <w:rPr>
          <w:rFonts w:ascii="Courier New" w:hAnsi="Courier New" w:cs="Courier New"/>
          <w:color w:val="444444"/>
          <w:lang w:val="en-US"/>
        </w:rPr>
        <w:t>shearedImg</w:t>
      </w:r>
      <w:proofErr w:type="spellEnd"/>
      <w:r w:rsidRPr="00B04B4A">
        <w:rPr>
          <w:rFonts w:ascii="Courier New" w:hAnsi="Courier New" w:cs="Courier New"/>
          <w:color w:val="444444"/>
          <w:lang w:val="en-US"/>
        </w:rPr>
        <w:t>);</w:t>
      </w:r>
      <w:r w:rsidRPr="00B04B4A">
        <w:rPr>
          <w:rFonts w:ascii="Courier New" w:hAnsi="Courier New" w:cs="Courier New"/>
          <w:color w:val="444444"/>
          <w:lang w:val="en-US"/>
        </w:rPr>
        <w:br/>
      </w:r>
      <w:r w:rsidRPr="00B04B4A">
        <w:rPr>
          <w:rFonts w:ascii="Courier New" w:hAnsi="Courier New" w:cs="Courier New"/>
          <w:b/>
          <w:color w:val="444444"/>
          <w:lang w:val="en-US"/>
        </w:rPr>
        <w:t>end</w:t>
      </w:r>
    </w:p>
    <w:p w14:paraId="1F09A009" w14:textId="5354618F" w:rsidR="00B04B4A" w:rsidRPr="00B04B4A" w:rsidRDefault="00B04B4A" w:rsidP="00B04B4A">
      <w:pPr>
        <w:rPr>
          <w:lang w:val="en-US" w:eastAsia="el-GR"/>
        </w:rPr>
      </w:pPr>
    </w:p>
    <w:p w14:paraId="4F4D2ACD" w14:textId="77777777" w:rsidR="00B04B4A" w:rsidRPr="00B04B4A" w:rsidRDefault="00B04B4A" w:rsidP="00B04B4A">
      <w:pPr>
        <w:rPr>
          <w:rFonts w:ascii="Courier New" w:hAnsi="Courier New" w:cs="Courier New"/>
          <w:sz w:val="24"/>
          <w:szCs w:val="24"/>
          <w:lang w:val="en-US" w:eastAsia="el-GR"/>
        </w:rPr>
      </w:pPr>
    </w:p>
    <w:p w14:paraId="5E6FC76C"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Στο παραπάνω βρόχο, η τιμή της στρέβλωσης (</w:t>
      </w:r>
      <w:proofErr w:type="spellStart"/>
      <w:r w:rsidRPr="00B04B4A">
        <w:rPr>
          <w:rFonts w:ascii="Courier New" w:hAnsi="Courier New" w:cs="Courier New"/>
          <w:sz w:val="24"/>
          <w:szCs w:val="24"/>
          <w:lang w:eastAsia="el-GR"/>
        </w:rPr>
        <w:t>shearAmount</w:t>
      </w:r>
      <w:proofErr w:type="spellEnd"/>
      <w:r w:rsidRPr="00B04B4A">
        <w:rPr>
          <w:rFonts w:ascii="Courier New" w:hAnsi="Courier New" w:cs="Courier New"/>
          <w:sz w:val="24"/>
          <w:szCs w:val="24"/>
          <w:lang w:eastAsia="el-GR"/>
        </w:rPr>
        <w:t>) υπολογίζεται χρησιμοποιώντας τη συνάρτηση ημίτονου (</w:t>
      </w:r>
      <w:proofErr w:type="spellStart"/>
      <w:r w:rsidRPr="00B04B4A">
        <w:rPr>
          <w:rFonts w:ascii="Courier New" w:hAnsi="Courier New" w:cs="Courier New"/>
          <w:sz w:val="24"/>
          <w:szCs w:val="24"/>
          <w:lang w:eastAsia="el-GR"/>
        </w:rPr>
        <w:t>sin</w:t>
      </w:r>
      <w:proofErr w:type="spellEnd"/>
      <w:r w:rsidRPr="00B04B4A">
        <w:rPr>
          <w:rFonts w:ascii="Courier New" w:hAnsi="Courier New" w:cs="Courier New"/>
          <w:sz w:val="24"/>
          <w:szCs w:val="24"/>
          <w:lang w:eastAsia="el-GR"/>
        </w:rPr>
        <w:t xml:space="preserve">), που εξασφαλίζει μια ομαλή και περιοδική κίνηση της στρέβλωσης γύρω από το κέντρο της εικόνας. Ο μετασχηματισμός </w:t>
      </w:r>
      <w:proofErr w:type="spellStart"/>
      <w:r w:rsidRPr="00B04B4A">
        <w:rPr>
          <w:rFonts w:ascii="Courier New" w:hAnsi="Courier New" w:cs="Courier New"/>
          <w:sz w:val="24"/>
          <w:szCs w:val="24"/>
          <w:lang w:eastAsia="el-GR"/>
        </w:rPr>
        <w:t>affine</w:t>
      </w:r>
      <w:proofErr w:type="spellEnd"/>
      <w:r w:rsidRPr="00B04B4A">
        <w:rPr>
          <w:rFonts w:ascii="Courier New" w:hAnsi="Courier New" w:cs="Courier New"/>
          <w:sz w:val="24"/>
          <w:szCs w:val="24"/>
          <w:lang w:eastAsia="el-GR"/>
        </w:rPr>
        <w:t xml:space="preserve"> δημιουργείται με μήτρα που εφαρμόζει τη στρέβλωση κατά τον οριζόντιο άξονα, ενώ ταυτόχρονα προστίθεται μετατόπιση (</w:t>
      </w:r>
      <w:proofErr w:type="spellStart"/>
      <w:r w:rsidRPr="00B04B4A">
        <w:rPr>
          <w:rFonts w:ascii="Courier New" w:hAnsi="Courier New" w:cs="Courier New"/>
          <w:sz w:val="24"/>
          <w:szCs w:val="24"/>
          <w:lang w:eastAsia="el-GR"/>
        </w:rPr>
        <w:t>translation</w:t>
      </w:r>
      <w:proofErr w:type="spellEnd"/>
      <w:r w:rsidRPr="00B04B4A">
        <w:rPr>
          <w:rFonts w:ascii="Courier New" w:hAnsi="Courier New" w:cs="Courier New"/>
          <w:sz w:val="24"/>
          <w:szCs w:val="24"/>
          <w:lang w:eastAsia="el-GR"/>
        </w:rPr>
        <w:t>) για να διατηρηθεί η βάση της εικόνας σταθερή:</w:t>
      </w:r>
    </w:p>
    <w:p w14:paraId="014268FC" w14:textId="77777777" w:rsidR="00B04B4A" w:rsidRPr="00B04B4A" w:rsidRDefault="00B04B4A" w:rsidP="00B04B4A">
      <w:pPr>
        <w:rPr>
          <w:rFonts w:ascii="Courier New" w:hAnsi="Courier New" w:cs="Courier New"/>
          <w:sz w:val="24"/>
          <w:szCs w:val="24"/>
          <w:lang w:eastAsia="el-GR"/>
        </w:rPr>
      </w:pPr>
    </w:p>
    <w:p w14:paraId="18824356" w14:textId="77777777" w:rsidR="00B04B4A" w:rsidRPr="00B04B4A" w:rsidRDefault="00B04B4A" w:rsidP="00B04B4A">
      <w:pPr>
        <w:shd w:val="clear" w:color="auto" w:fill="F0F0F0"/>
        <w:jc w:val="left"/>
        <w:rPr>
          <w:lang w:val="en-US"/>
        </w:rPr>
      </w:pPr>
      <w:proofErr w:type="spellStart"/>
      <w:r w:rsidRPr="00B04B4A">
        <w:rPr>
          <w:rFonts w:ascii="Courier New" w:hAnsi="Courier New" w:cs="Courier New"/>
          <w:color w:val="444444"/>
          <w:lang w:val="en-US"/>
        </w:rPr>
        <w:t>tform</w:t>
      </w:r>
      <w:proofErr w:type="spellEnd"/>
      <w:r w:rsidRPr="00B04B4A">
        <w:rPr>
          <w:rFonts w:ascii="Courier New" w:hAnsi="Courier New" w:cs="Courier New"/>
          <w:color w:val="444444"/>
          <w:lang w:val="en-US"/>
        </w:rPr>
        <w:t xml:space="preserve"> = affine2</w:t>
      </w:r>
      <w:proofErr w:type="gramStart"/>
      <w:r w:rsidRPr="00B04B4A">
        <w:rPr>
          <w:rFonts w:ascii="Courier New" w:hAnsi="Courier New" w:cs="Courier New"/>
          <w:color w:val="444444"/>
          <w:lang w:val="en-US"/>
        </w:rPr>
        <w:t>d(</w:t>
      </w:r>
      <w:proofErr w:type="gramEnd"/>
      <w:r w:rsidRPr="00B04B4A">
        <w:rPr>
          <w:rFonts w:ascii="Courier New" w:hAnsi="Courier New" w:cs="Courier New"/>
          <w:color w:val="444444"/>
          <w:lang w:val="en-US"/>
        </w:rPr>
        <w:t>[</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proofErr w:type="spellStart"/>
      <w:r w:rsidRPr="00B04B4A">
        <w:rPr>
          <w:rFonts w:ascii="Courier New" w:hAnsi="Courier New" w:cs="Courier New"/>
          <w:color w:val="444444"/>
          <w:lang w:val="en-US"/>
        </w:rPr>
        <w:t>shearAmount</w:t>
      </w:r>
      <w:proofErr w:type="spellEnd"/>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 xml:space="preserve"> </w:t>
      </w:r>
      <w:r w:rsidRPr="00B04B4A">
        <w:rPr>
          <w:rFonts w:ascii="Courier New" w:hAnsi="Courier New" w:cs="Courier New"/>
          <w:color w:val="880000"/>
          <w:lang w:val="en-US"/>
        </w:rPr>
        <w:t>0</w:t>
      </w:r>
      <w:r w:rsidRPr="00B04B4A">
        <w:rPr>
          <w:rFonts w:ascii="Courier New" w:hAnsi="Courier New" w:cs="Courier New"/>
          <w:color w:val="444444"/>
          <w:lang w:val="en-US"/>
        </w:rPr>
        <w:t>; -</w:t>
      </w:r>
      <w:proofErr w:type="spellStart"/>
      <w:r w:rsidRPr="00B04B4A">
        <w:rPr>
          <w:rFonts w:ascii="Courier New" w:hAnsi="Courier New" w:cs="Courier New"/>
          <w:color w:val="444444"/>
          <w:lang w:val="en-US"/>
        </w:rPr>
        <w:t>shearAmount</w:t>
      </w:r>
      <w:proofErr w:type="spellEnd"/>
      <w:r w:rsidRPr="00B04B4A">
        <w:rPr>
          <w:rFonts w:ascii="Courier New" w:hAnsi="Courier New" w:cs="Courier New"/>
          <w:color w:val="444444"/>
          <w:lang w:val="en-US"/>
        </w:rPr>
        <w:t xml:space="preserve">*height </w:t>
      </w:r>
      <w:r w:rsidRPr="00B04B4A">
        <w:rPr>
          <w:rFonts w:ascii="Courier New" w:hAnsi="Courier New" w:cs="Courier New"/>
          <w:color w:val="880000"/>
          <w:lang w:val="en-US"/>
        </w:rPr>
        <w:t>0</w:t>
      </w:r>
      <w:r w:rsidRPr="00B04B4A">
        <w:rPr>
          <w:rFonts w:ascii="Courier New" w:hAnsi="Courier New" w:cs="Courier New"/>
          <w:color w:val="444444"/>
          <w:lang w:val="en-US"/>
        </w:rPr>
        <w:t xml:space="preserve"> </w:t>
      </w:r>
      <w:r w:rsidRPr="00B04B4A">
        <w:rPr>
          <w:rFonts w:ascii="Courier New" w:hAnsi="Courier New" w:cs="Courier New"/>
          <w:color w:val="880000"/>
          <w:lang w:val="en-US"/>
        </w:rPr>
        <w:t>1</w:t>
      </w:r>
      <w:r w:rsidRPr="00B04B4A">
        <w:rPr>
          <w:rFonts w:ascii="Courier New" w:hAnsi="Courier New" w:cs="Courier New"/>
          <w:color w:val="444444"/>
          <w:lang w:val="en-US"/>
        </w:rPr>
        <w:t>]);</w:t>
      </w:r>
    </w:p>
    <w:p w14:paraId="6BC22A7D" w14:textId="02E14E37" w:rsidR="00B04B4A" w:rsidRPr="00B04B4A" w:rsidRDefault="00B04B4A" w:rsidP="00B04B4A">
      <w:pPr>
        <w:rPr>
          <w:lang w:val="en-US" w:eastAsia="el-GR"/>
        </w:rPr>
      </w:pPr>
    </w:p>
    <w:p w14:paraId="12E4FE4B" w14:textId="77777777" w:rsidR="00B04B4A" w:rsidRPr="00B04B4A" w:rsidRDefault="00B04B4A" w:rsidP="00B04B4A">
      <w:pPr>
        <w:rPr>
          <w:rFonts w:ascii="Courier New" w:hAnsi="Courier New" w:cs="Courier New"/>
          <w:sz w:val="24"/>
          <w:szCs w:val="24"/>
          <w:lang w:val="en-US" w:eastAsia="el-GR"/>
        </w:rPr>
      </w:pPr>
    </w:p>
    <w:p w14:paraId="75FC2C14" w14:textId="77777777" w:rsidR="00B04B4A" w:rsidRPr="00B04B4A" w:rsidRDefault="00B04B4A" w:rsidP="00B04B4A">
      <w:pPr>
        <w:rPr>
          <w:rFonts w:ascii="Courier New" w:hAnsi="Courier New" w:cs="Courier New"/>
          <w:sz w:val="24"/>
          <w:szCs w:val="24"/>
          <w:lang w:eastAsia="el-GR"/>
        </w:rPr>
      </w:pPr>
      <w:r w:rsidRPr="00B04B4A">
        <w:rPr>
          <w:rFonts w:ascii="Courier New" w:hAnsi="Courier New" w:cs="Courier New"/>
          <w:sz w:val="24"/>
          <w:szCs w:val="24"/>
          <w:lang w:eastAsia="el-GR"/>
        </w:rPr>
        <w:t xml:space="preserve">Η συνάρτηση </w:t>
      </w:r>
      <w:proofErr w:type="spellStart"/>
      <w:r w:rsidRPr="00B04B4A">
        <w:rPr>
          <w:rFonts w:ascii="Courier New" w:hAnsi="Courier New" w:cs="Courier New"/>
          <w:sz w:val="24"/>
          <w:szCs w:val="24"/>
          <w:lang w:eastAsia="el-GR"/>
        </w:rPr>
        <w:t>imwarp</w:t>
      </w:r>
      <w:proofErr w:type="spellEnd"/>
      <w:r w:rsidRPr="00B04B4A">
        <w:rPr>
          <w:rFonts w:ascii="Courier New" w:hAnsi="Courier New" w:cs="Courier New"/>
          <w:sz w:val="24"/>
          <w:szCs w:val="24"/>
          <w:lang w:eastAsia="el-GR"/>
        </w:rPr>
        <w:t xml:space="preserve"> χρησιμοποιείται για την εφαρμογή του μετασχηματισμού στην εικόνα, με το αποτέλεσμα να τοποθετείται στον καθορισμένο καμβά (</w:t>
      </w:r>
      <w:proofErr w:type="spellStart"/>
      <w:r w:rsidRPr="00B04B4A">
        <w:rPr>
          <w:rFonts w:ascii="Courier New" w:hAnsi="Courier New" w:cs="Courier New"/>
          <w:sz w:val="24"/>
          <w:szCs w:val="24"/>
          <w:lang w:eastAsia="el-GR"/>
        </w:rPr>
        <w:t>outputView</w:t>
      </w:r>
      <w:proofErr w:type="spellEnd"/>
      <w:r w:rsidRPr="00B04B4A">
        <w:rPr>
          <w:rFonts w:ascii="Courier New" w:hAnsi="Courier New" w:cs="Courier New"/>
          <w:sz w:val="24"/>
          <w:szCs w:val="24"/>
          <w:lang w:eastAsia="el-GR"/>
        </w:rPr>
        <w:t>):</w:t>
      </w:r>
    </w:p>
    <w:p w14:paraId="6633FB3E" w14:textId="77777777" w:rsidR="00B04B4A" w:rsidRPr="00B04B4A" w:rsidRDefault="00B04B4A" w:rsidP="00B04B4A">
      <w:pPr>
        <w:rPr>
          <w:rFonts w:ascii="Courier New" w:hAnsi="Courier New" w:cs="Courier New"/>
          <w:sz w:val="24"/>
          <w:szCs w:val="24"/>
          <w:lang w:eastAsia="el-GR"/>
        </w:rPr>
      </w:pPr>
    </w:p>
    <w:p w14:paraId="685A0C71" w14:textId="77777777" w:rsidR="00B04B4A" w:rsidRPr="00B04B4A" w:rsidRDefault="00B04B4A" w:rsidP="00B04B4A">
      <w:pPr>
        <w:shd w:val="clear" w:color="auto" w:fill="F0F0F0"/>
        <w:jc w:val="left"/>
        <w:rPr>
          <w:lang w:val="en-US"/>
        </w:rPr>
      </w:pPr>
      <w:proofErr w:type="spellStart"/>
      <w:r w:rsidRPr="00B04B4A">
        <w:rPr>
          <w:rFonts w:ascii="Courier New" w:hAnsi="Courier New" w:cs="Courier New"/>
          <w:b/>
          <w:color w:val="444444"/>
          <w:lang w:val="en-US"/>
        </w:rPr>
        <w:t>shearedImg</w:t>
      </w:r>
      <w:proofErr w:type="spellEnd"/>
      <w:r w:rsidRPr="00B04B4A">
        <w:rPr>
          <w:rFonts w:ascii="Courier New" w:hAnsi="Courier New" w:cs="Courier New"/>
          <w:color w:val="444444"/>
          <w:lang w:val="en-US"/>
        </w:rPr>
        <w:t xml:space="preserve"> = </w:t>
      </w:r>
      <w:proofErr w:type="spellStart"/>
      <w:proofErr w:type="gramStart"/>
      <w:r w:rsidRPr="00B04B4A">
        <w:rPr>
          <w:rFonts w:ascii="Courier New" w:hAnsi="Courier New" w:cs="Courier New"/>
          <w:color w:val="444444"/>
          <w:lang w:val="en-US"/>
        </w:rPr>
        <w:t>imwarp</w:t>
      </w:r>
      <w:proofErr w:type="spellEnd"/>
      <w:r w:rsidRPr="00B04B4A">
        <w:rPr>
          <w:rFonts w:ascii="Courier New" w:hAnsi="Courier New" w:cs="Courier New"/>
          <w:color w:val="444444"/>
          <w:lang w:val="en-US"/>
        </w:rPr>
        <w:t>(</w:t>
      </w:r>
      <w:proofErr w:type="gramEnd"/>
      <w:r w:rsidRPr="00B04B4A">
        <w:rPr>
          <w:rFonts w:ascii="Courier New" w:hAnsi="Courier New" w:cs="Courier New"/>
          <w:color w:val="444444"/>
          <w:lang w:val="en-US"/>
        </w:rPr>
        <w:t xml:space="preserve">img, </w:t>
      </w:r>
      <w:proofErr w:type="spellStart"/>
      <w:r w:rsidRPr="00B04B4A">
        <w:rPr>
          <w:rFonts w:ascii="Courier New" w:hAnsi="Courier New" w:cs="Courier New"/>
          <w:color w:val="444444"/>
          <w:lang w:val="en-US"/>
        </w:rPr>
        <w:t>tform</w:t>
      </w:r>
      <w:proofErr w:type="spellEnd"/>
      <w:r w:rsidRPr="00B04B4A">
        <w:rPr>
          <w:rFonts w:ascii="Courier New" w:hAnsi="Courier New" w:cs="Courier New"/>
          <w:color w:val="444444"/>
          <w:lang w:val="en-US"/>
        </w:rPr>
        <w:t xml:space="preserve">, </w:t>
      </w:r>
      <w:r w:rsidRPr="00B04B4A">
        <w:rPr>
          <w:rFonts w:ascii="Courier New" w:hAnsi="Courier New" w:cs="Courier New"/>
          <w:color w:val="880000"/>
          <w:lang w:val="en-US"/>
        </w:rPr>
        <w:t>'</w:t>
      </w:r>
      <w:proofErr w:type="spellStart"/>
      <w:r w:rsidRPr="00B04B4A">
        <w:rPr>
          <w:rFonts w:ascii="Courier New" w:hAnsi="Courier New" w:cs="Courier New"/>
          <w:color w:val="880000"/>
          <w:lang w:val="en-US"/>
        </w:rPr>
        <w:t>OutputView</w:t>
      </w:r>
      <w:proofErr w:type="spellEnd"/>
      <w:r w:rsidRPr="00B04B4A">
        <w:rPr>
          <w:rFonts w:ascii="Courier New" w:hAnsi="Courier New" w:cs="Courier New"/>
          <w:color w:val="880000"/>
          <w:lang w:val="en-US"/>
        </w:rPr>
        <w:t>'</w:t>
      </w:r>
      <w:r w:rsidRPr="00B04B4A">
        <w:rPr>
          <w:rFonts w:ascii="Courier New" w:hAnsi="Courier New" w:cs="Courier New"/>
          <w:color w:val="444444"/>
          <w:lang w:val="en-US"/>
        </w:rPr>
        <w:t xml:space="preserve">, </w:t>
      </w:r>
      <w:proofErr w:type="spellStart"/>
      <w:r w:rsidRPr="00B04B4A">
        <w:rPr>
          <w:rFonts w:ascii="Courier New" w:hAnsi="Courier New" w:cs="Courier New"/>
          <w:color w:val="444444"/>
          <w:lang w:val="en-US"/>
        </w:rPr>
        <w:t>outputView</w:t>
      </w:r>
      <w:proofErr w:type="spellEnd"/>
      <w:r w:rsidRPr="00B04B4A">
        <w:rPr>
          <w:rFonts w:ascii="Courier New" w:hAnsi="Courier New" w:cs="Courier New"/>
          <w:color w:val="444444"/>
          <w:lang w:val="en-US"/>
        </w:rPr>
        <w:t>);</w:t>
      </w:r>
    </w:p>
    <w:p w14:paraId="086013B9" w14:textId="6E986B52" w:rsidR="008B7A4B" w:rsidRPr="00B04B4A" w:rsidRDefault="008B7A4B" w:rsidP="00B04B4A">
      <w:pPr>
        <w:rPr>
          <w:lang w:val="en-US" w:eastAsia="el-GR"/>
        </w:rPr>
      </w:pPr>
    </w:p>
    <w:p w14:paraId="09582865" w14:textId="77777777" w:rsidR="007D3C88" w:rsidRPr="00BA31D4" w:rsidRDefault="007D3C88" w:rsidP="00A63A8B">
      <w:pPr>
        <w:jc w:val="left"/>
        <w:rPr>
          <w:rFonts w:ascii="Courier New" w:hAnsi="Courier New" w:cs="Courier New"/>
          <w:b/>
          <w:bCs/>
          <w:sz w:val="24"/>
          <w:szCs w:val="24"/>
          <w:lang w:val="en-US" w:eastAsia="el-GR"/>
        </w:rPr>
      </w:pPr>
    </w:p>
    <w:p w14:paraId="04150B2B" w14:textId="070C990C" w:rsidR="004E1F4E" w:rsidRDefault="004E1F4E" w:rsidP="00A63A8B">
      <w:pPr>
        <w:jc w:val="left"/>
        <w:rPr>
          <w:rFonts w:ascii="Courier New" w:hAnsi="Courier New" w:cs="Courier New"/>
          <w:b/>
          <w:bCs/>
          <w:sz w:val="24"/>
          <w:szCs w:val="24"/>
          <w:lang w:eastAsia="el-GR"/>
        </w:rPr>
      </w:pPr>
      <w:r w:rsidRPr="00083FBD">
        <w:rPr>
          <w:rFonts w:ascii="Courier New" w:hAnsi="Courier New" w:cs="Courier New"/>
          <w:b/>
          <w:bCs/>
          <w:sz w:val="24"/>
          <w:szCs w:val="24"/>
          <w:lang w:eastAsia="el-GR"/>
        </w:rPr>
        <w:t xml:space="preserve">ΑΣΚΗΣΗ </w:t>
      </w:r>
      <w:r w:rsidR="00957844" w:rsidRPr="00083FBD">
        <w:rPr>
          <w:rFonts w:ascii="Courier New" w:hAnsi="Courier New" w:cs="Courier New"/>
          <w:b/>
          <w:bCs/>
          <w:sz w:val="24"/>
          <w:szCs w:val="24"/>
          <w:lang w:eastAsia="el-GR"/>
        </w:rPr>
        <w:t>5</w:t>
      </w:r>
    </w:p>
    <w:p w14:paraId="212E09E2"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Η μάσκα μετατρέπεται σε ασπρόμαυρη και αντιστρέφεται για να εξασφαλιστεί η σωστή εφαρμογή της:</w:t>
      </w:r>
    </w:p>
    <w:p w14:paraId="7E3DD659" w14:textId="77777777" w:rsidR="00A63A8B" w:rsidRPr="00A63A8B" w:rsidRDefault="00A63A8B" w:rsidP="00A63A8B">
      <w:pPr>
        <w:jc w:val="left"/>
        <w:rPr>
          <w:rFonts w:ascii="Courier New" w:hAnsi="Courier New" w:cs="Courier New"/>
          <w:sz w:val="24"/>
          <w:szCs w:val="24"/>
          <w:lang w:eastAsia="el-GR"/>
        </w:rPr>
      </w:pPr>
    </w:p>
    <w:p w14:paraId="5D9C9A73" w14:textId="77777777" w:rsidR="00A63A8B" w:rsidRPr="00A63A8B" w:rsidRDefault="00A63A8B" w:rsidP="00A63A8B">
      <w:pPr>
        <w:shd w:val="clear" w:color="auto" w:fill="F0F0F0"/>
        <w:jc w:val="left"/>
        <w:rPr>
          <w:lang w:val="en-US"/>
        </w:rPr>
      </w:pPr>
      <w:r w:rsidRPr="00A63A8B">
        <w:rPr>
          <w:rFonts w:ascii="Courier New" w:hAnsi="Courier New" w:cs="Courier New"/>
          <w:color w:val="888888"/>
          <w:lang w:val="en-US"/>
        </w:rPr>
        <w:t>% Invert the mask</w:t>
      </w:r>
      <w:r w:rsidRPr="00A63A8B">
        <w:rPr>
          <w:rFonts w:ascii="Courier New" w:hAnsi="Courier New" w:cs="Courier New"/>
          <w:color w:val="444444"/>
          <w:lang w:val="en-US"/>
        </w:rPr>
        <w:br/>
      </w:r>
      <w:proofErr w:type="spellStart"/>
      <w:r w:rsidRPr="00A63A8B">
        <w:rPr>
          <w:rFonts w:ascii="Courier New" w:hAnsi="Courier New" w:cs="Courier New"/>
          <w:color w:val="444444"/>
          <w:lang w:val="en-US"/>
        </w:rPr>
        <w:t>mask</w:t>
      </w:r>
      <w:proofErr w:type="spellEnd"/>
      <w:r w:rsidRPr="00A63A8B">
        <w:rPr>
          <w:rFonts w:ascii="Courier New" w:hAnsi="Courier New" w:cs="Courier New"/>
          <w:color w:val="444444"/>
          <w:lang w:val="en-US"/>
        </w:rPr>
        <w:t xml:space="preserve"> = ~mask;</w:t>
      </w:r>
    </w:p>
    <w:p w14:paraId="4D660D7B" w14:textId="4E34E0B0" w:rsidR="00A63A8B" w:rsidRPr="00A63A8B" w:rsidRDefault="00A63A8B" w:rsidP="00A63A8B">
      <w:pPr>
        <w:jc w:val="left"/>
        <w:rPr>
          <w:lang w:val="en-US" w:eastAsia="el-GR"/>
        </w:rPr>
      </w:pPr>
    </w:p>
    <w:p w14:paraId="6909ED4F"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Στη συνέχεια, προσδιορίζεται το πλαίσιο (</w:t>
      </w:r>
      <w:proofErr w:type="spellStart"/>
      <w:r w:rsidRPr="00A63A8B">
        <w:rPr>
          <w:rFonts w:ascii="Courier New" w:hAnsi="Courier New" w:cs="Courier New"/>
          <w:sz w:val="24"/>
          <w:szCs w:val="24"/>
          <w:lang w:eastAsia="el-GR"/>
        </w:rPr>
        <w:t>bounding</w:t>
      </w:r>
      <w:proofErr w:type="spellEnd"/>
      <w:r w:rsidRPr="00A63A8B">
        <w:rPr>
          <w:rFonts w:ascii="Courier New" w:hAnsi="Courier New" w:cs="Courier New"/>
          <w:sz w:val="24"/>
          <w:szCs w:val="24"/>
          <w:lang w:eastAsia="el-GR"/>
        </w:rPr>
        <w:t xml:space="preserve"> </w:t>
      </w:r>
      <w:proofErr w:type="spellStart"/>
      <w:r w:rsidRPr="00A63A8B">
        <w:rPr>
          <w:rFonts w:ascii="Courier New" w:hAnsi="Courier New" w:cs="Courier New"/>
          <w:sz w:val="24"/>
          <w:szCs w:val="24"/>
          <w:lang w:eastAsia="el-GR"/>
        </w:rPr>
        <w:t>box</w:t>
      </w:r>
      <w:proofErr w:type="spellEnd"/>
      <w:r w:rsidRPr="00A63A8B">
        <w:rPr>
          <w:rFonts w:ascii="Courier New" w:hAnsi="Courier New" w:cs="Courier New"/>
          <w:sz w:val="24"/>
          <w:szCs w:val="24"/>
          <w:lang w:eastAsia="el-GR"/>
        </w:rPr>
        <w:t>) της μάσκας ώστε να κοπεί το περιττό τμήμα της εικόνας:</w:t>
      </w:r>
    </w:p>
    <w:p w14:paraId="3CE1D381" w14:textId="77777777" w:rsidR="00A63A8B" w:rsidRPr="00A63A8B" w:rsidRDefault="00A63A8B" w:rsidP="00A63A8B">
      <w:pPr>
        <w:jc w:val="left"/>
        <w:rPr>
          <w:rFonts w:ascii="Courier New" w:hAnsi="Courier New" w:cs="Courier New"/>
          <w:sz w:val="24"/>
          <w:szCs w:val="24"/>
          <w:lang w:eastAsia="el-GR"/>
        </w:rPr>
      </w:pPr>
    </w:p>
    <w:p w14:paraId="3019AB44" w14:textId="79D86D79" w:rsidR="00A63A8B" w:rsidRPr="00BA31D4" w:rsidRDefault="00A63A8B" w:rsidP="007D3C88">
      <w:pPr>
        <w:shd w:val="clear" w:color="auto" w:fill="F0F0F0"/>
        <w:jc w:val="left"/>
        <w:rPr>
          <w:lang w:val="en-US"/>
        </w:rPr>
      </w:pPr>
      <w:r w:rsidRPr="00A63A8B">
        <w:rPr>
          <w:rFonts w:ascii="Courier New" w:hAnsi="Courier New" w:cs="Courier New"/>
          <w:color w:val="BC6060"/>
          <w:lang w:val="en-US"/>
        </w:rPr>
        <w:t>%</w:t>
      </w:r>
      <w:r w:rsidRPr="00A63A8B">
        <w:rPr>
          <w:rFonts w:ascii="Courier New" w:hAnsi="Courier New" w:cs="Courier New"/>
          <w:color w:val="444444"/>
          <w:lang w:val="en-US"/>
        </w:rPr>
        <w:t xml:space="preserve"> Find bounding </w:t>
      </w:r>
      <w:r w:rsidRPr="00A63A8B">
        <w:rPr>
          <w:rFonts w:ascii="Courier New" w:hAnsi="Courier New" w:cs="Courier New"/>
          <w:color w:val="397300"/>
          <w:lang w:val="en-US"/>
        </w:rPr>
        <w:t>box</w:t>
      </w:r>
      <w:r w:rsidRPr="00A63A8B">
        <w:rPr>
          <w:rFonts w:ascii="Courier New" w:hAnsi="Courier New" w:cs="Courier New"/>
          <w:color w:val="444444"/>
          <w:lang w:val="en-US"/>
        </w:rPr>
        <w:br/>
        <w:t>[</w:t>
      </w:r>
      <w:r w:rsidRPr="00A63A8B">
        <w:rPr>
          <w:rFonts w:ascii="Courier New" w:hAnsi="Courier New" w:cs="Courier New"/>
          <w:color w:val="397300"/>
          <w:lang w:val="en-US"/>
        </w:rPr>
        <w:t>row</w:t>
      </w:r>
      <w:r w:rsidRPr="00A63A8B">
        <w:rPr>
          <w:rFonts w:ascii="Courier New" w:hAnsi="Courier New" w:cs="Courier New"/>
          <w:color w:val="444444"/>
          <w:lang w:val="en-US"/>
        </w:rPr>
        <w:t xml:space="preserve">, </w:t>
      </w:r>
      <w:r w:rsidRPr="00A63A8B">
        <w:rPr>
          <w:rFonts w:ascii="Courier New" w:hAnsi="Courier New" w:cs="Courier New"/>
          <w:color w:val="397300"/>
          <w:lang w:val="en-US"/>
        </w:rPr>
        <w:t>col</w:t>
      </w:r>
      <w:r w:rsidRPr="00A63A8B">
        <w:rPr>
          <w:rFonts w:ascii="Courier New" w:hAnsi="Courier New" w:cs="Courier New"/>
          <w:color w:val="444444"/>
          <w:lang w:val="en-US"/>
        </w:rPr>
        <w:t>] = find(mask);</w:t>
      </w:r>
      <w:r w:rsidRPr="00A63A8B">
        <w:rPr>
          <w:rFonts w:ascii="Courier New" w:hAnsi="Courier New" w:cs="Courier New"/>
          <w:color w:val="444444"/>
          <w:lang w:val="en-US"/>
        </w:rPr>
        <w:br/>
      </w:r>
      <w:proofErr w:type="spellStart"/>
      <w:r w:rsidRPr="00A63A8B">
        <w:rPr>
          <w:rFonts w:ascii="Courier New" w:hAnsi="Courier New" w:cs="Courier New"/>
          <w:color w:val="444444"/>
          <w:lang w:val="en-US"/>
        </w:rPr>
        <w:t>crop_top</w:t>
      </w:r>
      <w:proofErr w:type="spellEnd"/>
      <w:r w:rsidRPr="00A63A8B">
        <w:rPr>
          <w:rFonts w:ascii="Courier New" w:hAnsi="Courier New" w:cs="Courier New"/>
          <w:color w:val="444444"/>
          <w:lang w:val="en-US"/>
        </w:rPr>
        <w:t xml:space="preserve"> = </w:t>
      </w:r>
      <w:r w:rsidRPr="00A63A8B">
        <w:rPr>
          <w:rFonts w:ascii="Courier New" w:hAnsi="Courier New" w:cs="Courier New"/>
          <w:color w:val="397300"/>
          <w:lang w:val="en-US"/>
        </w:rPr>
        <w:t>min</w:t>
      </w:r>
      <w:r w:rsidRPr="00A63A8B">
        <w:rPr>
          <w:rFonts w:ascii="Courier New" w:hAnsi="Courier New" w:cs="Courier New"/>
          <w:color w:val="444444"/>
          <w:lang w:val="en-US"/>
        </w:rPr>
        <w:t>(</w:t>
      </w:r>
      <w:r w:rsidRPr="00A63A8B">
        <w:rPr>
          <w:rFonts w:ascii="Courier New" w:hAnsi="Courier New" w:cs="Courier New"/>
          <w:color w:val="397300"/>
          <w:lang w:val="en-US"/>
        </w:rPr>
        <w:t>row</w:t>
      </w:r>
      <w:r w:rsidRPr="00A63A8B">
        <w:rPr>
          <w:rFonts w:ascii="Courier New" w:hAnsi="Courier New" w:cs="Courier New"/>
          <w:color w:val="444444"/>
          <w:lang w:val="en-US"/>
        </w:rPr>
        <w:t>);</w:t>
      </w:r>
      <w:r w:rsidRPr="00A63A8B">
        <w:rPr>
          <w:rFonts w:ascii="Courier New" w:hAnsi="Courier New" w:cs="Courier New"/>
          <w:color w:val="444444"/>
          <w:lang w:val="en-US"/>
        </w:rPr>
        <w:br/>
      </w:r>
      <w:proofErr w:type="spellStart"/>
      <w:r w:rsidRPr="00A63A8B">
        <w:rPr>
          <w:rFonts w:ascii="Courier New" w:hAnsi="Courier New" w:cs="Courier New"/>
          <w:color w:val="444444"/>
          <w:lang w:val="en-US"/>
        </w:rPr>
        <w:t>crop_bottom</w:t>
      </w:r>
      <w:proofErr w:type="spellEnd"/>
      <w:r w:rsidRPr="00A63A8B">
        <w:rPr>
          <w:rFonts w:ascii="Courier New" w:hAnsi="Courier New" w:cs="Courier New"/>
          <w:color w:val="444444"/>
          <w:lang w:val="en-US"/>
        </w:rPr>
        <w:t xml:space="preserve"> = </w:t>
      </w:r>
      <w:r w:rsidRPr="00A63A8B">
        <w:rPr>
          <w:rFonts w:ascii="Courier New" w:hAnsi="Courier New" w:cs="Courier New"/>
          <w:color w:val="397300"/>
          <w:lang w:val="en-US"/>
        </w:rPr>
        <w:t>max</w:t>
      </w:r>
      <w:r w:rsidRPr="00A63A8B">
        <w:rPr>
          <w:rFonts w:ascii="Courier New" w:hAnsi="Courier New" w:cs="Courier New"/>
          <w:color w:val="444444"/>
          <w:lang w:val="en-US"/>
        </w:rPr>
        <w:t>(</w:t>
      </w:r>
      <w:r w:rsidRPr="00A63A8B">
        <w:rPr>
          <w:rFonts w:ascii="Courier New" w:hAnsi="Courier New" w:cs="Courier New"/>
          <w:color w:val="397300"/>
          <w:lang w:val="en-US"/>
        </w:rPr>
        <w:t>row</w:t>
      </w:r>
      <w:r w:rsidRPr="00A63A8B">
        <w:rPr>
          <w:rFonts w:ascii="Courier New" w:hAnsi="Courier New" w:cs="Courier New"/>
          <w:color w:val="444444"/>
          <w:lang w:val="en-US"/>
        </w:rPr>
        <w:t>);</w:t>
      </w:r>
      <w:r w:rsidRPr="00A63A8B">
        <w:rPr>
          <w:rFonts w:ascii="Courier New" w:hAnsi="Courier New" w:cs="Courier New"/>
          <w:color w:val="444444"/>
          <w:lang w:val="en-US"/>
        </w:rPr>
        <w:br/>
      </w:r>
      <w:proofErr w:type="spellStart"/>
      <w:r w:rsidRPr="00A63A8B">
        <w:rPr>
          <w:rFonts w:ascii="Courier New" w:hAnsi="Courier New" w:cs="Courier New"/>
          <w:color w:val="444444"/>
          <w:lang w:val="en-US"/>
        </w:rPr>
        <w:t>crop_left</w:t>
      </w:r>
      <w:proofErr w:type="spellEnd"/>
      <w:r w:rsidRPr="00A63A8B">
        <w:rPr>
          <w:rFonts w:ascii="Courier New" w:hAnsi="Courier New" w:cs="Courier New"/>
          <w:color w:val="444444"/>
          <w:lang w:val="en-US"/>
        </w:rPr>
        <w:t xml:space="preserve"> = </w:t>
      </w:r>
      <w:r w:rsidRPr="00A63A8B">
        <w:rPr>
          <w:rFonts w:ascii="Courier New" w:hAnsi="Courier New" w:cs="Courier New"/>
          <w:color w:val="397300"/>
          <w:lang w:val="en-US"/>
        </w:rPr>
        <w:t>min</w:t>
      </w:r>
      <w:r w:rsidRPr="00A63A8B">
        <w:rPr>
          <w:rFonts w:ascii="Courier New" w:hAnsi="Courier New" w:cs="Courier New"/>
          <w:color w:val="444444"/>
          <w:lang w:val="en-US"/>
        </w:rPr>
        <w:t>(</w:t>
      </w:r>
      <w:r w:rsidRPr="00A63A8B">
        <w:rPr>
          <w:rFonts w:ascii="Courier New" w:hAnsi="Courier New" w:cs="Courier New"/>
          <w:color w:val="397300"/>
          <w:lang w:val="en-US"/>
        </w:rPr>
        <w:t>col</w:t>
      </w:r>
      <w:r w:rsidRPr="00A63A8B">
        <w:rPr>
          <w:rFonts w:ascii="Courier New" w:hAnsi="Courier New" w:cs="Courier New"/>
          <w:color w:val="444444"/>
          <w:lang w:val="en-US"/>
        </w:rPr>
        <w:t>);</w:t>
      </w:r>
      <w:r w:rsidRPr="00A63A8B">
        <w:rPr>
          <w:rFonts w:ascii="Courier New" w:hAnsi="Courier New" w:cs="Courier New"/>
          <w:color w:val="444444"/>
          <w:lang w:val="en-US"/>
        </w:rPr>
        <w:br/>
      </w:r>
      <w:proofErr w:type="spellStart"/>
      <w:r w:rsidRPr="00A63A8B">
        <w:rPr>
          <w:rFonts w:ascii="Courier New" w:hAnsi="Courier New" w:cs="Courier New"/>
          <w:color w:val="444444"/>
          <w:lang w:val="en-US"/>
        </w:rPr>
        <w:t>crop_right</w:t>
      </w:r>
      <w:proofErr w:type="spellEnd"/>
      <w:r w:rsidRPr="00A63A8B">
        <w:rPr>
          <w:rFonts w:ascii="Courier New" w:hAnsi="Courier New" w:cs="Courier New"/>
          <w:color w:val="444444"/>
          <w:lang w:val="en-US"/>
        </w:rPr>
        <w:t xml:space="preserve"> = </w:t>
      </w:r>
      <w:r w:rsidRPr="00A63A8B">
        <w:rPr>
          <w:rFonts w:ascii="Courier New" w:hAnsi="Courier New" w:cs="Courier New"/>
          <w:color w:val="397300"/>
          <w:lang w:val="en-US"/>
        </w:rPr>
        <w:t>max</w:t>
      </w:r>
      <w:r w:rsidRPr="00A63A8B">
        <w:rPr>
          <w:rFonts w:ascii="Courier New" w:hAnsi="Courier New" w:cs="Courier New"/>
          <w:color w:val="444444"/>
          <w:lang w:val="en-US"/>
        </w:rPr>
        <w:t>(</w:t>
      </w:r>
      <w:r w:rsidRPr="00A63A8B">
        <w:rPr>
          <w:rFonts w:ascii="Courier New" w:hAnsi="Courier New" w:cs="Courier New"/>
          <w:color w:val="397300"/>
          <w:lang w:val="en-US"/>
        </w:rPr>
        <w:t>col</w:t>
      </w:r>
      <w:r w:rsidRPr="00A63A8B">
        <w:rPr>
          <w:rFonts w:ascii="Courier New" w:hAnsi="Courier New" w:cs="Courier New"/>
          <w:color w:val="444444"/>
          <w:lang w:val="en-US"/>
        </w:rPr>
        <w:t>);</w:t>
      </w:r>
    </w:p>
    <w:p w14:paraId="63CC227F" w14:textId="77777777" w:rsidR="00A63A8B" w:rsidRPr="00A63A8B" w:rsidRDefault="00A63A8B" w:rsidP="00A63A8B">
      <w:pPr>
        <w:jc w:val="left"/>
        <w:rPr>
          <w:rFonts w:ascii="Courier New" w:hAnsi="Courier New" w:cs="Courier New"/>
          <w:sz w:val="24"/>
          <w:szCs w:val="24"/>
          <w:lang w:val="en-US" w:eastAsia="el-GR"/>
        </w:rPr>
      </w:pPr>
    </w:p>
    <w:p w14:paraId="29545754"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Οι εικόνες </w:t>
      </w:r>
      <w:proofErr w:type="spellStart"/>
      <w:r w:rsidRPr="00A63A8B">
        <w:rPr>
          <w:rFonts w:ascii="Courier New" w:hAnsi="Courier New" w:cs="Courier New"/>
          <w:sz w:val="24"/>
          <w:szCs w:val="24"/>
          <w:lang w:eastAsia="el-GR"/>
        </w:rPr>
        <w:t>κοπέςται</w:t>
      </w:r>
      <w:proofErr w:type="spellEnd"/>
      <w:r w:rsidRPr="00A63A8B">
        <w:rPr>
          <w:rFonts w:ascii="Courier New" w:hAnsi="Courier New" w:cs="Courier New"/>
          <w:sz w:val="24"/>
          <w:szCs w:val="24"/>
          <w:lang w:eastAsia="el-GR"/>
        </w:rPr>
        <w:t xml:space="preserve"> αναλόγως του </w:t>
      </w:r>
      <w:proofErr w:type="spellStart"/>
      <w:r w:rsidRPr="00A63A8B">
        <w:rPr>
          <w:rFonts w:ascii="Courier New" w:hAnsi="Courier New" w:cs="Courier New"/>
          <w:sz w:val="24"/>
          <w:szCs w:val="24"/>
          <w:lang w:eastAsia="el-GR"/>
        </w:rPr>
        <w:t>bounding</w:t>
      </w:r>
      <w:proofErr w:type="spellEnd"/>
      <w:r w:rsidRPr="00A63A8B">
        <w:rPr>
          <w:rFonts w:ascii="Courier New" w:hAnsi="Courier New" w:cs="Courier New"/>
          <w:sz w:val="24"/>
          <w:szCs w:val="24"/>
          <w:lang w:eastAsia="el-GR"/>
        </w:rPr>
        <w:t xml:space="preserve"> </w:t>
      </w:r>
      <w:proofErr w:type="spellStart"/>
      <w:r w:rsidRPr="00A63A8B">
        <w:rPr>
          <w:rFonts w:ascii="Courier New" w:hAnsi="Courier New" w:cs="Courier New"/>
          <w:sz w:val="24"/>
          <w:szCs w:val="24"/>
          <w:lang w:eastAsia="el-GR"/>
        </w:rPr>
        <w:t>box</w:t>
      </w:r>
      <w:proofErr w:type="spellEnd"/>
      <w:r w:rsidRPr="00A63A8B">
        <w:rPr>
          <w:rFonts w:ascii="Courier New" w:hAnsi="Courier New" w:cs="Courier New"/>
          <w:sz w:val="24"/>
          <w:szCs w:val="24"/>
          <w:lang w:eastAsia="el-GR"/>
        </w:rPr>
        <w:t>:</w:t>
      </w:r>
    </w:p>
    <w:p w14:paraId="23A6E84A" w14:textId="77777777" w:rsidR="00A63A8B" w:rsidRPr="00A63A8B" w:rsidRDefault="00A63A8B" w:rsidP="00A63A8B">
      <w:pPr>
        <w:jc w:val="left"/>
        <w:rPr>
          <w:rFonts w:ascii="Courier New" w:hAnsi="Courier New" w:cs="Courier New"/>
          <w:sz w:val="24"/>
          <w:szCs w:val="24"/>
          <w:lang w:eastAsia="el-GR"/>
        </w:rPr>
      </w:pPr>
    </w:p>
    <w:p w14:paraId="3A4C758A"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Crop images</w:t>
      </w:r>
      <w:r w:rsidRPr="00E35351">
        <w:rPr>
          <w:rFonts w:ascii="Courier New" w:hAnsi="Courier New" w:cs="Courier New"/>
          <w:color w:val="444444"/>
          <w:lang w:val="en-US"/>
        </w:rPr>
        <w:br/>
        <w:t xml:space="preserve">mask = </w:t>
      </w:r>
      <w:proofErr w:type="gramStart"/>
      <w:r w:rsidRPr="00E35351">
        <w:rPr>
          <w:rFonts w:ascii="Courier New" w:hAnsi="Courier New" w:cs="Courier New"/>
          <w:color w:val="444444"/>
          <w:lang w:val="en-US"/>
        </w:rPr>
        <w:t>mask(</w:t>
      </w:r>
      <w:proofErr w:type="spellStart"/>
      <w:proofErr w:type="gramEnd"/>
      <w:r w:rsidRPr="00E35351">
        <w:rPr>
          <w:rFonts w:ascii="Courier New" w:hAnsi="Courier New" w:cs="Courier New"/>
          <w:color w:val="880000"/>
          <w:lang w:val="en-US"/>
        </w:rPr>
        <w:t>crop_top:</w:t>
      </w:r>
      <w:r w:rsidRPr="00E35351">
        <w:rPr>
          <w:rFonts w:ascii="Courier New" w:hAnsi="Courier New" w:cs="Courier New"/>
          <w:color w:val="444444"/>
          <w:lang w:val="en-US"/>
        </w:rPr>
        <w:t>crop_bottom</w:t>
      </w:r>
      <w:proofErr w:type="spellEnd"/>
      <w:r w:rsidRPr="00E35351">
        <w:rPr>
          <w:rFonts w:ascii="Courier New" w:hAnsi="Courier New" w:cs="Courier New"/>
          <w:color w:val="444444"/>
          <w:lang w:val="en-US"/>
        </w:rPr>
        <w:t xml:space="preserve">, </w:t>
      </w:r>
      <w:proofErr w:type="spellStart"/>
      <w:r w:rsidRPr="00E35351">
        <w:rPr>
          <w:rFonts w:ascii="Courier New" w:hAnsi="Courier New" w:cs="Courier New"/>
          <w:color w:val="880000"/>
          <w:lang w:val="en-US"/>
        </w:rPr>
        <w:t>crop_left:</w:t>
      </w:r>
      <w:r w:rsidRPr="00E35351">
        <w:rPr>
          <w:rFonts w:ascii="Courier New" w:hAnsi="Courier New" w:cs="Courier New"/>
          <w:color w:val="444444"/>
          <w:lang w:val="en-US"/>
        </w:rPr>
        <w:t>crop_right</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windmill = windmill(</w:t>
      </w:r>
      <w:proofErr w:type="spellStart"/>
      <w:r w:rsidRPr="00E35351">
        <w:rPr>
          <w:rFonts w:ascii="Courier New" w:hAnsi="Courier New" w:cs="Courier New"/>
          <w:color w:val="880000"/>
          <w:lang w:val="en-US"/>
        </w:rPr>
        <w:t>crop_top:</w:t>
      </w:r>
      <w:r w:rsidRPr="00E35351">
        <w:rPr>
          <w:rFonts w:ascii="Courier New" w:hAnsi="Courier New" w:cs="Courier New"/>
          <w:color w:val="444444"/>
          <w:lang w:val="en-US"/>
        </w:rPr>
        <w:t>crop_bottom</w:t>
      </w:r>
      <w:proofErr w:type="spellEnd"/>
      <w:r w:rsidRPr="00E35351">
        <w:rPr>
          <w:rFonts w:ascii="Courier New" w:hAnsi="Courier New" w:cs="Courier New"/>
          <w:color w:val="444444"/>
          <w:lang w:val="en-US"/>
        </w:rPr>
        <w:t xml:space="preserve">, </w:t>
      </w:r>
      <w:proofErr w:type="spellStart"/>
      <w:r w:rsidRPr="00E35351">
        <w:rPr>
          <w:rFonts w:ascii="Courier New" w:hAnsi="Courier New" w:cs="Courier New"/>
          <w:color w:val="880000"/>
          <w:lang w:val="en-US"/>
        </w:rPr>
        <w:t>crop_left:</w:t>
      </w:r>
      <w:r w:rsidRPr="00E35351">
        <w:rPr>
          <w:rFonts w:ascii="Courier New" w:hAnsi="Courier New" w:cs="Courier New"/>
          <w:color w:val="444444"/>
          <w:lang w:val="en-US"/>
        </w:rPr>
        <w:t>crop_right</w:t>
      </w:r>
      <w:proofErr w:type="spellEnd"/>
      <w:r w:rsidRPr="00E35351">
        <w:rPr>
          <w:rFonts w:ascii="Courier New" w:hAnsi="Courier New" w:cs="Courier New"/>
          <w:color w:val="444444"/>
          <w:lang w:val="en-US"/>
        </w:rPr>
        <w:t>, :);</w:t>
      </w:r>
    </w:p>
    <w:p w14:paraId="741C784C" w14:textId="77777777" w:rsidR="00A63A8B" w:rsidRPr="00A63A8B" w:rsidRDefault="00A63A8B" w:rsidP="00A63A8B">
      <w:pPr>
        <w:jc w:val="left"/>
        <w:rPr>
          <w:rFonts w:ascii="Courier New" w:hAnsi="Courier New" w:cs="Courier New"/>
          <w:sz w:val="24"/>
          <w:szCs w:val="24"/>
          <w:lang w:val="en-US" w:eastAsia="el-GR"/>
        </w:rPr>
      </w:pPr>
    </w:p>
    <w:p w14:paraId="033FFC0A"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Για να διευκολυνθεί η επεξεργασία και η δημιουργία του βίντεο, οι εικόνες κλιμακώνονται στο μισό του αρχικού τους μεγέθους:</w:t>
      </w:r>
    </w:p>
    <w:p w14:paraId="48B4CBFF" w14:textId="77777777" w:rsidR="00A63A8B" w:rsidRPr="00A63A8B" w:rsidRDefault="00A63A8B" w:rsidP="00A63A8B">
      <w:pPr>
        <w:jc w:val="left"/>
        <w:rPr>
          <w:rFonts w:ascii="Courier New" w:hAnsi="Courier New" w:cs="Courier New"/>
          <w:sz w:val="24"/>
          <w:szCs w:val="24"/>
          <w:lang w:eastAsia="el-GR"/>
        </w:rPr>
      </w:pPr>
    </w:p>
    <w:p w14:paraId="5F1FD2E7" w14:textId="29B859DA" w:rsidR="00A63A8B" w:rsidRPr="00BA31D4" w:rsidRDefault="00E35351" w:rsidP="007D3C88">
      <w:pPr>
        <w:shd w:val="clear" w:color="auto" w:fill="F0F0F0"/>
        <w:jc w:val="left"/>
        <w:rPr>
          <w:lang w:val="en-US"/>
        </w:rPr>
      </w:pPr>
      <w:r w:rsidRPr="00E35351">
        <w:rPr>
          <w:rFonts w:ascii="Courier New" w:hAnsi="Courier New" w:cs="Courier New"/>
          <w:color w:val="444444"/>
          <w:lang w:val="en-US"/>
        </w:rPr>
        <w:t>% Resize</w:t>
      </w:r>
      <w:r w:rsidRPr="00E35351">
        <w:rPr>
          <w:rFonts w:ascii="Courier New" w:hAnsi="Courier New" w:cs="Courier New"/>
          <w:color w:val="444444"/>
          <w:lang w:val="en-US"/>
        </w:rPr>
        <w:br/>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_width</w:t>
      </w:r>
      <w:proofErr w:type="spellEnd"/>
      <w:r w:rsidRPr="00E35351">
        <w:rPr>
          <w:rFonts w:ascii="Courier New" w:hAnsi="Courier New" w:cs="Courier New"/>
          <w:color w:val="444444"/>
          <w:lang w:val="en-US"/>
        </w:rPr>
        <w:t xml:space="preserve"> = round(size(mask,</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444444"/>
          <w:lang w:val="en-US"/>
        </w:rPr>
        <w:br/>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_height</w:t>
      </w:r>
      <w:proofErr w:type="spellEnd"/>
      <w:r w:rsidRPr="00E35351">
        <w:rPr>
          <w:rFonts w:ascii="Courier New" w:hAnsi="Courier New" w:cs="Courier New"/>
          <w:color w:val="444444"/>
          <w:lang w:val="en-US"/>
        </w:rPr>
        <w:t xml:space="preserve"> = round(size(mask,</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mask = </w:t>
      </w:r>
      <w:proofErr w:type="spellStart"/>
      <w:proofErr w:type="gramStart"/>
      <w:r w:rsidRPr="00E35351">
        <w:rPr>
          <w:rFonts w:ascii="Courier New" w:hAnsi="Courier New" w:cs="Courier New"/>
          <w:color w:val="444444"/>
          <w:lang w:val="en-US"/>
        </w:rPr>
        <w:t>imresize</w:t>
      </w:r>
      <w:proofErr w:type="spellEnd"/>
      <w:r w:rsidRPr="00E35351">
        <w:rPr>
          <w:rFonts w:ascii="Courier New" w:hAnsi="Courier New" w:cs="Courier New"/>
          <w:color w:val="444444"/>
          <w:lang w:val="en-US"/>
        </w:rPr>
        <w:t>(</w:t>
      </w:r>
      <w:proofErr w:type="gramEnd"/>
      <w:r w:rsidRPr="00E35351">
        <w:rPr>
          <w:rFonts w:ascii="Courier New" w:hAnsi="Courier New" w:cs="Courier New"/>
          <w:color w:val="444444"/>
          <w:lang w:val="en-US"/>
        </w:rPr>
        <w:t>mask, [</w:t>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_height</w:t>
      </w:r>
      <w:proofErr w:type="spellEnd"/>
      <w:r w:rsidRPr="00E35351">
        <w:rPr>
          <w:rFonts w:ascii="Courier New" w:hAnsi="Courier New" w:cs="Courier New"/>
          <w:color w:val="444444"/>
          <w:lang w:val="en-US"/>
        </w:rPr>
        <w:t xml:space="preserve"> </w:t>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_width</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 xml:space="preserve">windmill = </w:t>
      </w:r>
      <w:proofErr w:type="spellStart"/>
      <w:r w:rsidRPr="00E35351">
        <w:rPr>
          <w:rFonts w:ascii="Courier New" w:hAnsi="Courier New" w:cs="Courier New"/>
          <w:color w:val="444444"/>
          <w:lang w:val="en-US"/>
        </w:rPr>
        <w:t>imresize</w:t>
      </w:r>
      <w:proofErr w:type="spellEnd"/>
      <w:r w:rsidRPr="00E35351">
        <w:rPr>
          <w:rFonts w:ascii="Courier New" w:hAnsi="Courier New" w:cs="Courier New"/>
          <w:color w:val="444444"/>
          <w:lang w:val="en-US"/>
        </w:rPr>
        <w:t>(windmill, [</w:t>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_height</w:t>
      </w:r>
      <w:proofErr w:type="spellEnd"/>
      <w:r w:rsidRPr="00E35351">
        <w:rPr>
          <w:rFonts w:ascii="Courier New" w:hAnsi="Courier New" w:cs="Courier New"/>
          <w:color w:val="444444"/>
          <w:lang w:val="en-US"/>
        </w:rPr>
        <w:t xml:space="preserve"> </w:t>
      </w:r>
      <w:proofErr w:type="spellStart"/>
      <w:r w:rsidRPr="00E35351">
        <w:rPr>
          <w:rFonts w:ascii="Courier New" w:hAnsi="Courier New" w:cs="Courier New"/>
          <w:b/>
          <w:color w:val="444444"/>
          <w:lang w:val="en-US"/>
        </w:rPr>
        <w:t>new</w:t>
      </w:r>
      <w:r w:rsidRPr="00E35351">
        <w:rPr>
          <w:rFonts w:ascii="Courier New" w:hAnsi="Courier New" w:cs="Courier New"/>
          <w:color w:val="880000"/>
          <w:lang w:val="en-US"/>
        </w:rPr>
        <w:t>_width</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 xml:space="preserve">background = </w:t>
      </w:r>
      <w:proofErr w:type="spellStart"/>
      <w:r w:rsidRPr="00E35351">
        <w:rPr>
          <w:rFonts w:ascii="Courier New" w:hAnsi="Courier New" w:cs="Courier New"/>
          <w:color w:val="444444"/>
          <w:lang w:val="en-US"/>
        </w:rPr>
        <w:t>imresize</w:t>
      </w:r>
      <w:proofErr w:type="spellEnd"/>
      <w:r w:rsidRPr="00E35351">
        <w:rPr>
          <w:rFonts w:ascii="Courier New" w:hAnsi="Courier New" w:cs="Courier New"/>
          <w:color w:val="444444"/>
          <w:lang w:val="en-US"/>
        </w:rPr>
        <w:t xml:space="preserve">(background, </w:t>
      </w:r>
      <w:r w:rsidRPr="00E35351">
        <w:rPr>
          <w:rFonts w:ascii="Courier New" w:hAnsi="Courier New" w:cs="Courier New"/>
          <w:color w:val="880000"/>
          <w:lang w:val="en-US"/>
        </w:rPr>
        <w:t>0.5</w:t>
      </w:r>
      <w:r w:rsidRPr="00E35351">
        <w:rPr>
          <w:rFonts w:ascii="Courier New" w:hAnsi="Courier New" w:cs="Courier New"/>
          <w:color w:val="444444"/>
          <w:lang w:val="en-US"/>
        </w:rPr>
        <w:t>);</w:t>
      </w:r>
    </w:p>
    <w:p w14:paraId="62EAC9A0" w14:textId="77777777" w:rsidR="00A63A8B" w:rsidRPr="00E35351" w:rsidRDefault="00A63A8B" w:rsidP="00A63A8B">
      <w:pPr>
        <w:jc w:val="left"/>
        <w:rPr>
          <w:rFonts w:ascii="Courier New" w:hAnsi="Courier New" w:cs="Courier New"/>
          <w:sz w:val="24"/>
          <w:szCs w:val="24"/>
          <w:lang w:val="en-US" w:eastAsia="el-GR"/>
        </w:rPr>
      </w:pPr>
    </w:p>
    <w:p w14:paraId="6445EA92"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Προσδιορίζονται οι διαστάσεις του φόντου και οι μετατοπίσεις ώστε ο </w:t>
      </w:r>
      <w:proofErr w:type="spellStart"/>
      <w:r w:rsidRPr="00A63A8B">
        <w:rPr>
          <w:rFonts w:ascii="Courier New" w:hAnsi="Courier New" w:cs="Courier New"/>
          <w:sz w:val="24"/>
          <w:szCs w:val="24"/>
          <w:lang w:eastAsia="el-GR"/>
        </w:rPr>
        <w:t>ανεμόμυλλος</w:t>
      </w:r>
      <w:proofErr w:type="spellEnd"/>
      <w:r w:rsidRPr="00A63A8B">
        <w:rPr>
          <w:rFonts w:ascii="Courier New" w:hAnsi="Courier New" w:cs="Courier New"/>
          <w:sz w:val="24"/>
          <w:szCs w:val="24"/>
          <w:lang w:eastAsia="el-GR"/>
        </w:rPr>
        <w:t xml:space="preserve"> να τοποθετείται κεντρικά στο φόντο:</w:t>
      </w:r>
    </w:p>
    <w:p w14:paraId="6944CF02" w14:textId="77777777" w:rsidR="00A63A8B" w:rsidRPr="00A63A8B" w:rsidRDefault="00A63A8B" w:rsidP="00A63A8B">
      <w:pPr>
        <w:jc w:val="left"/>
        <w:rPr>
          <w:rFonts w:ascii="Courier New" w:hAnsi="Courier New" w:cs="Courier New"/>
          <w:sz w:val="24"/>
          <w:szCs w:val="24"/>
          <w:lang w:eastAsia="el-GR"/>
        </w:rPr>
      </w:pPr>
    </w:p>
    <w:p w14:paraId="0E161C9B"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xml:space="preserve">% </w:t>
      </w:r>
      <w:r w:rsidRPr="00E35351">
        <w:rPr>
          <w:rFonts w:ascii="Courier New" w:hAnsi="Courier New" w:cs="Courier New"/>
          <w:color w:val="1F7199"/>
          <w:lang w:val="en-US"/>
        </w:rPr>
        <w:t>Get</w:t>
      </w:r>
      <w:r w:rsidRPr="00E35351">
        <w:rPr>
          <w:rFonts w:ascii="Courier New" w:hAnsi="Courier New" w:cs="Courier New"/>
          <w:color w:val="444444"/>
          <w:lang w:val="en-US"/>
        </w:rPr>
        <w:t xml:space="preserve"> dimensions</w:t>
      </w:r>
      <w:r w:rsidRPr="00E35351">
        <w:rPr>
          <w:rFonts w:ascii="Courier New" w:hAnsi="Courier New" w:cs="Courier New"/>
          <w:color w:val="444444"/>
          <w:lang w:val="en-US"/>
        </w:rPr>
        <w:br/>
        <w:t>[</w:t>
      </w:r>
      <w:proofErr w:type="spellStart"/>
      <w:r w:rsidRPr="00E35351">
        <w:rPr>
          <w:rFonts w:ascii="Courier New" w:hAnsi="Courier New" w:cs="Courier New"/>
          <w:b/>
          <w:color w:val="444444"/>
          <w:lang w:val="en-US"/>
        </w:rPr>
        <w:t>bg_height</w:t>
      </w:r>
      <w:proofErr w:type="spellEnd"/>
      <w:r w:rsidRPr="00E35351">
        <w:rPr>
          <w:rFonts w:ascii="Courier New" w:hAnsi="Courier New" w:cs="Courier New"/>
          <w:b/>
          <w:color w:val="444444"/>
          <w:lang w:val="en-US"/>
        </w:rPr>
        <w:t xml:space="preserve">, </w:t>
      </w:r>
      <w:proofErr w:type="spellStart"/>
      <w:r w:rsidRPr="00E35351">
        <w:rPr>
          <w:rFonts w:ascii="Courier New" w:hAnsi="Courier New" w:cs="Courier New"/>
          <w:b/>
          <w:color w:val="444444"/>
          <w:lang w:val="en-US"/>
        </w:rPr>
        <w:t>bg_width</w:t>
      </w:r>
      <w:proofErr w:type="spellEnd"/>
      <w:r w:rsidRPr="00E35351">
        <w:rPr>
          <w:rFonts w:ascii="Courier New" w:hAnsi="Courier New" w:cs="Courier New"/>
          <w:b/>
          <w:color w:val="444444"/>
          <w:lang w:val="en-US"/>
        </w:rPr>
        <w:t xml:space="preserve">, </w:t>
      </w:r>
      <w:r w:rsidRPr="00E35351">
        <w:rPr>
          <w:rFonts w:ascii="Courier New" w:hAnsi="Courier New" w:cs="Courier New"/>
          <w:color w:val="444444"/>
          <w:lang w:val="en-US"/>
        </w:rPr>
        <w:t>~] = size(</w:t>
      </w:r>
      <w:r w:rsidRPr="00E35351">
        <w:rPr>
          <w:rFonts w:ascii="Courier New" w:hAnsi="Courier New" w:cs="Courier New"/>
          <w:b/>
          <w:color w:val="444444"/>
          <w:lang w:val="en-US"/>
        </w:rPr>
        <w:t>background);</w:t>
      </w:r>
      <w:r w:rsidRPr="00E35351">
        <w:rPr>
          <w:rFonts w:ascii="Courier New" w:hAnsi="Courier New" w:cs="Courier New"/>
          <w:b/>
          <w:color w:val="444444"/>
          <w:lang w:val="en-US"/>
        </w:rPr>
        <w:br/>
      </w:r>
      <w:proofErr w:type="spellStart"/>
      <w:r w:rsidRPr="00E35351">
        <w:rPr>
          <w:rFonts w:ascii="Courier New" w:hAnsi="Courier New" w:cs="Courier New"/>
          <w:color w:val="BC6060"/>
          <w:lang w:val="en-US"/>
        </w:rPr>
        <w:t>y_offset</w:t>
      </w:r>
      <w:proofErr w:type="spellEnd"/>
      <w:r w:rsidRPr="00E35351">
        <w:rPr>
          <w:rFonts w:ascii="Courier New" w:hAnsi="Courier New" w:cs="Courier New"/>
          <w:color w:val="444444"/>
          <w:lang w:val="en-US"/>
        </w:rPr>
        <w:t xml:space="preserve"> = </w:t>
      </w:r>
      <w:proofErr w:type="gramStart"/>
      <w:r w:rsidRPr="00E35351">
        <w:rPr>
          <w:rFonts w:ascii="Courier New" w:hAnsi="Courier New" w:cs="Courier New"/>
          <w:color w:val="444444"/>
          <w:lang w:val="en-US"/>
        </w:rPr>
        <w:t>round(</w:t>
      </w:r>
      <w:proofErr w:type="gramEnd"/>
      <w:r w:rsidRPr="00E35351">
        <w:rPr>
          <w:rFonts w:ascii="Courier New" w:hAnsi="Courier New" w:cs="Courier New"/>
          <w:color w:val="444444"/>
          <w:lang w:val="en-US"/>
        </w:rPr>
        <w:t>(</w:t>
      </w:r>
      <w:proofErr w:type="spellStart"/>
      <w:r w:rsidRPr="00E35351">
        <w:rPr>
          <w:rFonts w:ascii="Courier New" w:hAnsi="Courier New" w:cs="Courier New"/>
          <w:b/>
          <w:color w:val="444444"/>
          <w:lang w:val="en-US"/>
        </w:rPr>
        <w:t>bg_height</w:t>
      </w:r>
      <w:proofErr w:type="spellEnd"/>
      <w:r w:rsidRPr="00E35351">
        <w:rPr>
          <w:rFonts w:ascii="Courier New" w:hAnsi="Courier New" w:cs="Courier New"/>
          <w:b/>
          <w:color w:val="444444"/>
          <w:lang w:val="en-US"/>
        </w:rPr>
        <w:t xml:space="preserve"> </w:t>
      </w:r>
      <w:r w:rsidRPr="00E35351">
        <w:rPr>
          <w:rFonts w:ascii="Courier New" w:hAnsi="Courier New" w:cs="Courier New"/>
          <w:color w:val="444444"/>
          <w:lang w:val="en-US"/>
        </w:rPr>
        <w:t xml:space="preserve">- </w:t>
      </w:r>
      <w:proofErr w:type="spellStart"/>
      <w:r w:rsidRPr="00E35351">
        <w:rPr>
          <w:rFonts w:ascii="Courier New" w:hAnsi="Courier New" w:cs="Courier New"/>
          <w:color w:val="444444"/>
          <w:lang w:val="en-US"/>
        </w:rPr>
        <w:t>new_height</w:t>
      </w:r>
      <w:proofErr w:type="spellEnd"/>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8888"/>
          <w:lang w:val="en-US"/>
        </w:rPr>
        <w:t>;</w:t>
      </w:r>
      <w:r w:rsidRPr="00E35351">
        <w:rPr>
          <w:rFonts w:ascii="Courier New" w:hAnsi="Courier New" w:cs="Courier New"/>
          <w:color w:val="444444"/>
          <w:lang w:val="en-US"/>
        </w:rPr>
        <w:br/>
      </w:r>
      <w:proofErr w:type="spellStart"/>
      <w:r w:rsidRPr="00E35351">
        <w:rPr>
          <w:rFonts w:ascii="Courier New" w:hAnsi="Courier New" w:cs="Courier New"/>
          <w:color w:val="BC6060"/>
          <w:lang w:val="en-US"/>
        </w:rPr>
        <w:t>x_offset</w:t>
      </w:r>
      <w:proofErr w:type="spellEnd"/>
      <w:r w:rsidRPr="00E35351">
        <w:rPr>
          <w:rFonts w:ascii="Courier New" w:hAnsi="Courier New" w:cs="Courier New"/>
          <w:color w:val="444444"/>
          <w:lang w:val="en-US"/>
        </w:rPr>
        <w:t xml:space="preserve"> = round((</w:t>
      </w:r>
      <w:proofErr w:type="spellStart"/>
      <w:r w:rsidRPr="00E35351">
        <w:rPr>
          <w:rFonts w:ascii="Courier New" w:hAnsi="Courier New" w:cs="Courier New"/>
          <w:b/>
          <w:color w:val="444444"/>
          <w:lang w:val="en-US"/>
        </w:rPr>
        <w:t>bg_width</w:t>
      </w:r>
      <w:proofErr w:type="spellEnd"/>
      <w:r w:rsidRPr="00E35351">
        <w:rPr>
          <w:rFonts w:ascii="Courier New" w:hAnsi="Courier New" w:cs="Courier New"/>
          <w:b/>
          <w:color w:val="444444"/>
          <w:lang w:val="en-US"/>
        </w:rPr>
        <w:t xml:space="preserve"> </w:t>
      </w:r>
      <w:r w:rsidRPr="00E35351">
        <w:rPr>
          <w:rFonts w:ascii="Courier New" w:hAnsi="Courier New" w:cs="Courier New"/>
          <w:color w:val="444444"/>
          <w:lang w:val="en-US"/>
        </w:rPr>
        <w:t xml:space="preserve">- </w:t>
      </w:r>
      <w:proofErr w:type="spellStart"/>
      <w:r w:rsidRPr="00E35351">
        <w:rPr>
          <w:rFonts w:ascii="Courier New" w:hAnsi="Courier New" w:cs="Courier New"/>
          <w:color w:val="444444"/>
          <w:lang w:val="en-US"/>
        </w:rPr>
        <w:t>new_width</w:t>
      </w:r>
      <w:proofErr w:type="spellEnd"/>
      <w:r w:rsidRPr="00E35351">
        <w:rPr>
          <w:rFonts w:ascii="Courier New" w:hAnsi="Courier New" w:cs="Courier New"/>
          <w:color w:val="444444"/>
          <w:lang w:val="en-US"/>
        </w:rPr>
        <w:t>)/</w:t>
      </w:r>
      <w:r w:rsidRPr="00E35351">
        <w:rPr>
          <w:rFonts w:ascii="Courier New" w:hAnsi="Courier New" w:cs="Courier New"/>
          <w:color w:val="880000"/>
          <w:lang w:val="en-US"/>
        </w:rPr>
        <w:t>2</w:t>
      </w:r>
      <w:r w:rsidRPr="00E35351">
        <w:rPr>
          <w:rFonts w:ascii="Courier New" w:hAnsi="Courier New" w:cs="Courier New"/>
          <w:color w:val="444444"/>
          <w:lang w:val="en-US"/>
        </w:rPr>
        <w:t>)</w:t>
      </w:r>
      <w:r w:rsidRPr="00E35351">
        <w:rPr>
          <w:rFonts w:ascii="Courier New" w:hAnsi="Courier New" w:cs="Courier New"/>
          <w:color w:val="888888"/>
          <w:lang w:val="en-US"/>
        </w:rPr>
        <w:t>;</w:t>
      </w:r>
    </w:p>
    <w:p w14:paraId="3F4D4CBD" w14:textId="77777777" w:rsidR="00A63A8B" w:rsidRPr="00BA31D4" w:rsidRDefault="00A63A8B" w:rsidP="00A63A8B">
      <w:pPr>
        <w:jc w:val="left"/>
        <w:rPr>
          <w:rFonts w:ascii="Courier New" w:hAnsi="Courier New" w:cs="Courier New"/>
          <w:sz w:val="24"/>
          <w:szCs w:val="24"/>
          <w:lang w:val="en-US" w:eastAsia="el-GR"/>
        </w:rPr>
      </w:pPr>
    </w:p>
    <w:p w14:paraId="1385CF78"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Δημιουργείται ένα αντικείμενο </w:t>
      </w:r>
      <w:proofErr w:type="spellStart"/>
      <w:r w:rsidRPr="00A63A8B">
        <w:rPr>
          <w:rFonts w:ascii="Courier New" w:hAnsi="Courier New" w:cs="Courier New"/>
          <w:sz w:val="24"/>
          <w:szCs w:val="24"/>
          <w:lang w:eastAsia="el-GR"/>
        </w:rPr>
        <w:t>VideoWriter</w:t>
      </w:r>
      <w:proofErr w:type="spellEnd"/>
      <w:r w:rsidRPr="00A63A8B">
        <w:rPr>
          <w:rFonts w:ascii="Courier New" w:hAnsi="Courier New" w:cs="Courier New"/>
          <w:sz w:val="24"/>
          <w:szCs w:val="24"/>
          <w:lang w:eastAsia="el-GR"/>
        </w:rPr>
        <w:t xml:space="preserve"> για την εγγραφή του βίντεο με το όνομα transf_windmill_matlab.avi και καθορίζεται ο ρυθμός καρέ:</w:t>
      </w:r>
    </w:p>
    <w:p w14:paraId="0F74FC26" w14:textId="77777777" w:rsidR="00A63A8B" w:rsidRPr="00A63A8B" w:rsidRDefault="00A63A8B" w:rsidP="00A63A8B">
      <w:pPr>
        <w:jc w:val="left"/>
        <w:rPr>
          <w:rFonts w:ascii="Courier New" w:hAnsi="Courier New" w:cs="Courier New"/>
          <w:sz w:val="24"/>
          <w:szCs w:val="24"/>
          <w:lang w:eastAsia="el-GR"/>
        </w:rPr>
      </w:pPr>
    </w:p>
    <w:p w14:paraId="02651DD5"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xml:space="preserve">% </w:t>
      </w:r>
      <w:r w:rsidRPr="00E35351">
        <w:rPr>
          <w:rFonts w:ascii="Courier New" w:hAnsi="Courier New" w:cs="Courier New"/>
          <w:b/>
          <w:color w:val="444444"/>
          <w:lang w:val="en-US"/>
        </w:rPr>
        <w:t>Create</w:t>
      </w:r>
      <w:r w:rsidRPr="00E35351">
        <w:rPr>
          <w:rFonts w:ascii="Courier New" w:hAnsi="Courier New" w:cs="Courier New"/>
          <w:color w:val="444444"/>
          <w:lang w:val="en-US"/>
        </w:rPr>
        <w:t xml:space="preserve"> video </w:t>
      </w:r>
      <w:r w:rsidRPr="00E35351">
        <w:rPr>
          <w:rFonts w:ascii="Courier New" w:hAnsi="Courier New" w:cs="Courier New"/>
          <w:color w:val="397300"/>
          <w:lang w:val="en-US"/>
        </w:rPr>
        <w:t>writer</w:t>
      </w:r>
      <w:r w:rsidRPr="00E35351">
        <w:rPr>
          <w:rFonts w:ascii="Courier New" w:hAnsi="Courier New" w:cs="Courier New"/>
          <w:color w:val="444444"/>
          <w:lang w:val="en-US"/>
        </w:rPr>
        <w:br/>
        <w:t xml:space="preserve">v = </w:t>
      </w:r>
      <w:proofErr w:type="spellStart"/>
      <w:r w:rsidRPr="00E35351">
        <w:rPr>
          <w:rFonts w:ascii="Courier New" w:hAnsi="Courier New" w:cs="Courier New"/>
          <w:color w:val="397300"/>
          <w:lang w:val="en-US"/>
        </w:rPr>
        <w:t>VideoWriter</w:t>
      </w:r>
      <w:proofErr w:type="spellEnd"/>
      <w:r w:rsidRPr="00E35351">
        <w:rPr>
          <w:rFonts w:ascii="Courier New" w:hAnsi="Courier New" w:cs="Courier New"/>
          <w:color w:val="444444"/>
          <w:lang w:val="en-US"/>
        </w:rPr>
        <w:t>('transf_windmill_matlab.avi');</w:t>
      </w:r>
      <w:r w:rsidRPr="00E35351">
        <w:rPr>
          <w:rFonts w:ascii="Courier New" w:hAnsi="Courier New" w:cs="Courier New"/>
          <w:color w:val="444444"/>
          <w:lang w:val="en-US"/>
        </w:rPr>
        <w:br/>
      </w:r>
      <w:proofErr w:type="spellStart"/>
      <w:proofErr w:type="gramStart"/>
      <w:r w:rsidRPr="00E35351">
        <w:rPr>
          <w:rFonts w:ascii="Courier New" w:hAnsi="Courier New" w:cs="Courier New"/>
          <w:color w:val="444444"/>
          <w:lang w:val="en-US"/>
        </w:rPr>
        <w:t>v.FrameRate</w:t>
      </w:r>
      <w:proofErr w:type="spellEnd"/>
      <w:proofErr w:type="gramEnd"/>
      <w:r w:rsidRPr="00E35351">
        <w:rPr>
          <w:rFonts w:ascii="Courier New" w:hAnsi="Courier New" w:cs="Courier New"/>
          <w:color w:val="444444"/>
          <w:lang w:val="en-US"/>
        </w:rPr>
        <w:t xml:space="preserve"> = </w:t>
      </w:r>
      <w:r w:rsidRPr="00E35351">
        <w:rPr>
          <w:rFonts w:ascii="Courier New" w:hAnsi="Courier New" w:cs="Courier New"/>
          <w:color w:val="880000"/>
          <w:lang w:val="en-US"/>
        </w:rPr>
        <w:t>30</w:t>
      </w:r>
      <w:r w:rsidRPr="00E35351">
        <w:rPr>
          <w:rFonts w:ascii="Courier New" w:hAnsi="Courier New" w:cs="Courier New"/>
          <w:color w:val="444444"/>
          <w:lang w:val="en-US"/>
        </w:rPr>
        <w:t>;</w:t>
      </w:r>
      <w:r w:rsidRPr="00E35351">
        <w:rPr>
          <w:rFonts w:ascii="Courier New" w:hAnsi="Courier New" w:cs="Courier New"/>
          <w:color w:val="444444"/>
          <w:lang w:val="en-US"/>
        </w:rPr>
        <w:br/>
      </w:r>
      <w:r w:rsidRPr="00E35351">
        <w:rPr>
          <w:rFonts w:ascii="Courier New" w:hAnsi="Courier New" w:cs="Courier New"/>
          <w:b/>
          <w:color w:val="444444"/>
          <w:lang w:val="en-US"/>
        </w:rPr>
        <w:t>open</w:t>
      </w:r>
      <w:r w:rsidRPr="00E35351">
        <w:rPr>
          <w:rFonts w:ascii="Courier New" w:hAnsi="Courier New" w:cs="Courier New"/>
          <w:color w:val="444444"/>
          <w:lang w:val="en-US"/>
        </w:rPr>
        <w:t>(v);</w:t>
      </w:r>
    </w:p>
    <w:p w14:paraId="439AE1CE" w14:textId="08500F3C" w:rsidR="00A63A8B" w:rsidRPr="00E35351" w:rsidRDefault="00A63A8B" w:rsidP="00E35351">
      <w:pPr>
        <w:rPr>
          <w:lang w:val="en-US" w:eastAsia="el-GR"/>
        </w:rPr>
      </w:pPr>
    </w:p>
    <w:p w14:paraId="27D56B1D" w14:textId="77777777" w:rsidR="00A63A8B" w:rsidRPr="00E35351" w:rsidRDefault="00A63A8B" w:rsidP="00A63A8B">
      <w:pPr>
        <w:jc w:val="left"/>
        <w:rPr>
          <w:rFonts w:ascii="Courier New" w:hAnsi="Courier New" w:cs="Courier New"/>
          <w:sz w:val="24"/>
          <w:szCs w:val="24"/>
          <w:lang w:val="en-US" w:eastAsia="el-GR"/>
        </w:rPr>
      </w:pPr>
    </w:p>
    <w:p w14:paraId="417AF1C1"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Ορίζονται οι παράμετροι της </w:t>
      </w:r>
      <w:proofErr w:type="spellStart"/>
      <w:r w:rsidRPr="00A63A8B">
        <w:rPr>
          <w:rFonts w:ascii="Courier New" w:hAnsi="Courier New" w:cs="Courier New"/>
          <w:sz w:val="24"/>
          <w:szCs w:val="24"/>
          <w:lang w:eastAsia="el-GR"/>
        </w:rPr>
        <w:t>ανιμέισιον</w:t>
      </w:r>
      <w:proofErr w:type="spellEnd"/>
      <w:r w:rsidRPr="00A63A8B">
        <w:rPr>
          <w:rFonts w:ascii="Courier New" w:hAnsi="Courier New" w:cs="Courier New"/>
          <w:sz w:val="24"/>
          <w:szCs w:val="24"/>
          <w:lang w:eastAsia="el-GR"/>
        </w:rPr>
        <w:t>, όπως ο αριθμός των καρέ και το βήμα περιστροφής:</w:t>
      </w:r>
    </w:p>
    <w:p w14:paraId="24995820" w14:textId="77777777" w:rsidR="00A63A8B" w:rsidRPr="00A63A8B" w:rsidRDefault="00A63A8B" w:rsidP="00A63A8B">
      <w:pPr>
        <w:jc w:val="left"/>
        <w:rPr>
          <w:rFonts w:ascii="Courier New" w:hAnsi="Courier New" w:cs="Courier New"/>
          <w:sz w:val="24"/>
          <w:szCs w:val="24"/>
          <w:lang w:eastAsia="el-GR"/>
        </w:rPr>
      </w:pPr>
    </w:p>
    <w:p w14:paraId="5BFA690C" w14:textId="77777777" w:rsidR="00E35351" w:rsidRPr="00E35351" w:rsidRDefault="00E35351" w:rsidP="00E35351">
      <w:pPr>
        <w:shd w:val="clear" w:color="auto" w:fill="F0F0F0"/>
        <w:jc w:val="left"/>
        <w:rPr>
          <w:lang w:val="en-US"/>
        </w:rPr>
      </w:pPr>
      <w:r w:rsidRPr="00E35351">
        <w:rPr>
          <w:rFonts w:ascii="Courier New" w:hAnsi="Courier New" w:cs="Courier New"/>
          <w:color w:val="444444"/>
          <w:lang w:val="en-US"/>
        </w:rPr>
        <w:t>% Animation parameters</w:t>
      </w:r>
      <w:r w:rsidRPr="00E35351">
        <w:rPr>
          <w:rFonts w:ascii="Courier New" w:hAnsi="Courier New" w:cs="Courier New"/>
          <w:color w:val="444444"/>
          <w:lang w:val="en-US"/>
        </w:rPr>
        <w:br/>
      </w:r>
      <w:proofErr w:type="spellStart"/>
      <w:r w:rsidRPr="00E35351">
        <w:rPr>
          <w:rFonts w:ascii="Courier New" w:hAnsi="Courier New" w:cs="Courier New"/>
          <w:color w:val="444444"/>
          <w:lang w:val="en-US"/>
        </w:rPr>
        <w:t>num_frames</w:t>
      </w:r>
      <w:proofErr w:type="spellEnd"/>
      <w:r w:rsidRPr="00E35351">
        <w:rPr>
          <w:rFonts w:ascii="Courier New" w:hAnsi="Courier New" w:cs="Courier New"/>
          <w:color w:val="444444"/>
          <w:lang w:val="en-US"/>
        </w:rPr>
        <w:t xml:space="preserve"> = 200;</w:t>
      </w:r>
      <w:r w:rsidRPr="00E35351">
        <w:rPr>
          <w:rFonts w:ascii="Courier New" w:hAnsi="Courier New" w:cs="Courier New"/>
          <w:color w:val="444444"/>
          <w:lang w:val="en-US"/>
        </w:rPr>
        <w:br/>
      </w:r>
      <w:proofErr w:type="spellStart"/>
      <w:r w:rsidRPr="00E35351">
        <w:rPr>
          <w:rFonts w:ascii="Courier New" w:hAnsi="Courier New" w:cs="Courier New"/>
          <w:color w:val="444444"/>
          <w:lang w:val="en-US"/>
        </w:rPr>
        <w:t>angle_step</w:t>
      </w:r>
      <w:proofErr w:type="spellEnd"/>
      <w:r w:rsidRPr="00E35351">
        <w:rPr>
          <w:rFonts w:ascii="Courier New" w:hAnsi="Courier New" w:cs="Courier New"/>
          <w:color w:val="444444"/>
          <w:lang w:val="en-US"/>
        </w:rPr>
        <w:t xml:space="preserve"> = -360/</w:t>
      </w:r>
      <w:proofErr w:type="spellStart"/>
      <w:r w:rsidRPr="00E35351">
        <w:rPr>
          <w:rFonts w:ascii="Courier New" w:hAnsi="Courier New" w:cs="Courier New"/>
          <w:color w:val="444444"/>
          <w:lang w:val="en-US"/>
        </w:rPr>
        <w:t>num_frames</w:t>
      </w:r>
      <w:proofErr w:type="spellEnd"/>
      <w:r w:rsidRPr="00E35351">
        <w:rPr>
          <w:rFonts w:ascii="Courier New" w:hAnsi="Courier New" w:cs="Courier New"/>
          <w:color w:val="444444"/>
          <w:lang w:val="en-US"/>
        </w:rPr>
        <w:t>;</w:t>
      </w:r>
    </w:p>
    <w:p w14:paraId="33BB405D" w14:textId="77777777" w:rsidR="00A63A8B" w:rsidRPr="00A63A8B" w:rsidRDefault="00A63A8B" w:rsidP="00A63A8B">
      <w:pPr>
        <w:jc w:val="left"/>
        <w:rPr>
          <w:rFonts w:ascii="Courier New" w:hAnsi="Courier New" w:cs="Courier New"/>
          <w:sz w:val="24"/>
          <w:szCs w:val="24"/>
          <w:lang w:val="en-US" w:eastAsia="el-GR"/>
        </w:rPr>
      </w:pPr>
    </w:p>
    <w:p w14:paraId="31A0F971"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Η κύρια διαδικασία δημιουργίας των καρέ με περιστροφή των φτερωτών του ανεμόμυλου πραγματοποιείται μέσα σε έναν βρόχο for. Σε κάθε επανάληψη, υπολογίζεται η τρέχουσα γωνία περιστροφής, δημιουργείται η μήτρα περιστροφής, και εφαρμόζεται η περιστροφή στην εικόνα του ανεμόμυλου και στη μάσκα:</w:t>
      </w:r>
    </w:p>
    <w:p w14:paraId="078E2CBC" w14:textId="77777777" w:rsidR="00A63A8B" w:rsidRPr="00A63A8B" w:rsidRDefault="00A63A8B" w:rsidP="00A63A8B">
      <w:pPr>
        <w:jc w:val="left"/>
        <w:rPr>
          <w:rFonts w:ascii="Courier New" w:hAnsi="Courier New" w:cs="Courier New"/>
          <w:sz w:val="24"/>
          <w:szCs w:val="24"/>
          <w:lang w:eastAsia="el-GR"/>
        </w:rPr>
      </w:pPr>
    </w:p>
    <w:p w14:paraId="7C07B60B" w14:textId="77777777" w:rsidR="00E35351" w:rsidRPr="00E35351" w:rsidRDefault="00E35351" w:rsidP="00E35351">
      <w:pPr>
        <w:shd w:val="clear" w:color="auto" w:fill="F0F0F0"/>
        <w:jc w:val="left"/>
        <w:rPr>
          <w:lang w:val="en-US"/>
        </w:rPr>
      </w:pPr>
      <w:r w:rsidRPr="00E35351">
        <w:rPr>
          <w:rFonts w:ascii="Courier New" w:hAnsi="Courier New" w:cs="Courier New"/>
          <w:color w:val="888888"/>
          <w:lang w:val="en-US"/>
        </w:rPr>
        <w:t>% Main loop</w:t>
      </w:r>
      <w:r w:rsidRPr="00E35351">
        <w:rPr>
          <w:rFonts w:ascii="Courier New" w:hAnsi="Courier New" w:cs="Courier New"/>
          <w:color w:val="444444"/>
          <w:lang w:val="en-US"/>
        </w:rPr>
        <w:br/>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frame = </w:t>
      </w:r>
      <w:r w:rsidRPr="00E35351">
        <w:rPr>
          <w:rFonts w:ascii="Courier New" w:hAnsi="Courier New" w:cs="Courier New"/>
          <w:color w:val="880000"/>
          <w:lang w:val="en-US"/>
        </w:rPr>
        <w:t>1</w:t>
      </w:r>
      <w:r w:rsidRPr="00E35351">
        <w:rPr>
          <w:rFonts w:ascii="Courier New" w:hAnsi="Courier New" w:cs="Courier New"/>
          <w:color w:val="444444"/>
          <w:lang w:val="en-US"/>
        </w:rPr>
        <w:t>:num_frames</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Calculate rotation angle</w:t>
      </w:r>
      <w:r w:rsidRPr="00E35351">
        <w:rPr>
          <w:rFonts w:ascii="Courier New" w:hAnsi="Courier New" w:cs="Courier New"/>
          <w:color w:val="444444"/>
          <w:lang w:val="en-US"/>
        </w:rPr>
        <w:br/>
        <w:t xml:space="preserve">    </w:t>
      </w:r>
      <w:proofErr w:type="spellStart"/>
      <w:r w:rsidRPr="00E35351">
        <w:rPr>
          <w:rFonts w:ascii="Courier New" w:hAnsi="Courier New" w:cs="Courier New"/>
          <w:color w:val="397300"/>
          <w:lang w:val="en-US"/>
        </w:rPr>
        <w:t>angle</w:t>
      </w:r>
      <w:proofErr w:type="spellEnd"/>
      <w:r w:rsidRPr="00E35351">
        <w:rPr>
          <w:rFonts w:ascii="Courier New" w:hAnsi="Courier New" w:cs="Courier New"/>
          <w:color w:val="444444"/>
          <w:lang w:val="en-US"/>
        </w:rPr>
        <w:t xml:space="preserve"> = (frame</w:t>
      </w:r>
      <w:r w:rsidRPr="00E35351">
        <w:rPr>
          <w:rFonts w:ascii="Courier New" w:hAnsi="Courier New" w:cs="Courier New"/>
          <w:color w:val="880000"/>
          <w:lang w:val="en-US"/>
        </w:rPr>
        <w:t>-1</w:t>
      </w:r>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angle_step</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Create rotation matrix</w:t>
      </w:r>
      <w:r w:rsidRPr="00E35351">
        <w:rPr>
          <w:rFonts w:ascii="Courier New" w:hAnsi="Courier New" w:cs="Courier New"/>
          <w:color w:val="444444"/>
          <w:lang w:val="en-US"/>
        </w:rPr>
        <w:br/>
        <w:t xml:space="preserve">    R = [</w:t>
      </w:r>
      <w:proofErr w:type="spellStart"/>
      <w:r w:rsidRPr="00E35351">
        <w:rPr>
          <w:rFonts w:ascii="Courier New" w:hAnsi="Courier New" w:cs="Courier New"/>
          <w:color w:val="397300"/>
          <w:lang w:val="en-US"/>
        </w:rPr>
        <w:t>cosd</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w:t>
      </w:r>
      <w:proofErr w:type="spellStart"/>
      <w:r w:rsidRPr="00E35351">
        <w:rPr>
          <w:rFonts w:ascii="Courier New" w:hAnsi="Courier New" w:cs="Courier New"/>
          <w:color w:val="397300"/>
          <w:lang w:val="en-US"/>
        </w:rPr>
        <w:t>sind</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proofErr w:type="spellStart"/>
      <w:r w:rsidRPr="00E35351">
        <w:rPr>
          <w:rFonts w:ascii="Courier New" w:hAnsi="Courier New" w:cs="Courier New"/>
          <w:color w:val="397300"/>
          <w:lang w:val="en-US"/>
        </w:rPr>
        <w:t>sind</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proofErr w:type="spellStart"/>
      <w:r w:rsidRPr="00E35351">
        <w:rPr>
          <w:rFonts w:ascii="Courier New" w:hAnsi="Courier New" w:cs="Courier New"/>
          <w:color w:val="397300"/>
          <w:lang w:val="en-US"/>
        </w:rPr>
        <w:t>cosd</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angle</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Rotate windmill and mask</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rotated_windmill</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imrotate</w:t>
      </w:r>
      <w:proofErr w:type="spellEnd"/>
      <w:r w:rsidRPr="00E35351">
        <w:rPr>
          <w:rFonts w:ascii="Courier New" w:hAnsi="Courier New" w:cs="Courier New"/>
          <w:color w:val="444444"/>
          <w:lang w:val="en-US"/>
        </w:rPr>
        <w:t xml:space="preserve">(windmill, </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rotated_mask</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imrotate</w:t>
      </w:r>
      <w:proofErr w:type="spellEnd"/>
      <w:r w:rsidRPr="00E35351">
        <w:rPr>
          <w:rFonts w:ascii="Courier New" w:hAnsi="Courier New" w:cs="Courier New"/>
          <w:color w:val="444444"/>
          <w:lang w:val="en-US"/>
        </w:rPr>
        <w:t xml:space="preserve">(mask, </w:t>
      </w:r>
      <w:r w:rsidRPr="00E35351">
        <w:rPr>
          <w:rFonts w:ascii="Courier New" w:hAnsi="Courier New" w:cs="Courier New"/>
          <w:color w:val="397300"/>
          <w:lang w:val="en-US"/>
        </w:rPr>
        <w:t>angle</w:t>
      </w:r>
      <w:r w:rsidRPr="00E35351">
        <w:rPr>
          <w:rFonts w:ascii="Courier New" w:hAnsi="Courier New" w:cs="Courier New"/>
          <w:color w:val="444444"/>
          <w:lang w:val="en-US"/>
        </w:rPr>
        <w:t xml:space="preserv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Create frame</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 xml:space="preserve"> = background;</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Get ROI</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roi</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(y_offset+</w:t>
      </w:r>
      <w:r w:rsidRPr="00E35351">
        <w:rPr>
          <w:rFonts w:ascii="Courier New" w:hAnsi="Courier New" w:cs="Courier New"/>
          <w:color w:val="880000"/>
          <w:lang w:val="en-US"/>
        </w:rPr>
        <w:t>1</w:t>
      </w:r>
      <w:r w:rsidRPr="00E35351">
        <w:rPr>
          <w:rFonts w:ascii="Courier New" w:hAnsi="Courier New" w:cs="Courier New"/>
          <w:color w:val="444444"/>
          <w:lang w:val="en-US"/>
        </w:rPr>
        <w:t>:y_offset+new_height, x_offset+</w:t>
      </w:r>
      <w:r w:rsidRPr="00E35351">
        <w:rPr>
          <w:rFonts w:ascii="Courier New" w:hAnsi="Courier New" w:cs="Courier New"/>
          <w:color w:val="880000"/>
          <w:lang w:val="en-US"/>
        </w:rPr>
        <w:t>1</w:t>
      </w:r>
      <w:r w:rsidRPr="00E35351">
        <w:rPr>
          <w:rFonts w:ascii="Courier New" w:hAnsi="Courier New" w:cs="Courier New"/>
          <w:color w:val="444444"/>
          <w:lang w:val="en-US"/>
        </w:rPr>
        <w:t>:x_offset+new_width, :);</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Apply mask</w:t>
      </w:r>
      <w:r w:rsidRPr="00E35351">
        <w:rPr>
          <w:rFonts w:ascii="Courier New" w:hAnsi="Courier New" w:cs="Courier New"/>
          <w:color w:val="444444"/>
          <w:lang w:val="en-US"/>
        </w:rPr>
        <w:br/>
        <w:t xml:space="preserve">    </w:t>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c = </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3</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roi</w:t>
      </w:r>
      <w:proofErr w:type="spellEnd"/>
      <w:r w:rsidRPr="00E35351">
        <w:rPr>
          <w:rFonts w:ascii="Courier New" w:hAnsi="Courier New" w:cs="Courier New"/>
          <w:color w:val="444444"/>
          <w:lang w:val="en-US"/>
        </w:rPr>
        <w:t xml:space="preserve">(:,:,c) = </w:t>
      </w:r>
      <w:proofErr w:type="spellStart"/>
      <w:r w:rsidRPr="00E35351">
        <w:rPr>
          <w:rFonts w:ascii="Courier New" w:hAnsi="Courier New" w:cs="Courier New"/>
          <w:color w:val="444444"/>
          <w:lang w:val="en-US"/>
        </w:rPr>
        <w:t>rotated_windmill</w:t>
      </w:r>
      <w:proofErr w:type="spellEnd"/>
      <w:r w:rsidRPr="00E35351">
        <w:rPr>
          <w:rFonts w:ascii="Courier New" w:hAnsi="Courier New" w:cs="Courier New"/>
          <w:color w:val="444444"/>
          <w:lang w:val="en-US"/>
        </w:rPr>
        <w:t xml:space="preserve">(:,:,c) .* </w:t>
      </w:r>
      <w:proofErr w:type="spellStart"/>
      <w:r w:rsidRPr="00E35351">
        <w:rPr>
          <w:rFonts w:ascii="Courier New" w:hAnsi="Courier New" w:cs="Courier New"/>
          <w:color w:val="444444"/>
          <w:lang w:val="en-US"/>
        </w:rPr>
        <w:t>rotated_mask</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roi</w:t>
      </w:r>
      <w:proofErr w:type="spellEnd"/>
      <w:r w:rsidRPr="00E35351">
        <w:rPr>
          <w:rFonts w:ascii="Courier New" w:hAnsi="Courier New" w:cs="Courier New"/>
          <w:color w:val="444444"/>
          <w:lang w:val="en-US"/>
        </w:rPr>
        <w:t>(:,:,c) .* (</w:t>
      </w:r>
      <w:r w:rsidRPr="00E35351">
        <w:rPr>
          <w:rFonts w:ascii="Courier New" w:hAnsi="Courier New" w:cs="Courier New"/>
          <w:color w:val="880000"/>
          <w:lang w:val="en-US"/>
        </w:rPr>
        <w:t>1</w:t>
      </w:r>
      <w:r w:rsidRPr="00E35351">
        <w:rPr>
          <w:rFonts w:ascii="Courier New" w:hAnsi="Courier New" w:cs="Courier New"/>
          <w:color w:val="444444"/>
          <w:lang w:val="en-US"/>
        </w:rPr>
        <w:t>-rotated_mask);</w:t>
      </w:r>
      <w:r w:rsidRPr="00E35351">
        <w:rPr>
          <w:rFonts w:ascii="Courier New" w:hAnsi="Courier New" w:cs="Courier New"/>
          <w:color w:val="444444"/>
          <w:lang w:val="en-US"/>
        </w:rPr>
        <w:br/>
        <w:t xml:space="preserve">    </w:t>
      </w:r>
      <w:r w:rsidRPr="00E35351">
        <w:rPr>
          <w:rFonts w:ascii="Courier New" w:hAnsi="Courier New" w:cs="Courier New"/>
          <w:b/>
          <w:color w:val="444444"/>
          <w:lang w:val="en-US"/>
        </w:rPr>
        <w:t>end</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Insert ROI back</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(y_offset+</w:t>
      </w:r>
      <w:r w:rsidRPr="00E35351">
        <w:rPr>
          <w:rFonts w:ascii="Courier New" w:hAnsi="Courier New" w:cs="Courier New"/>
          <w:color w:val="880000"/>
          <w:lang w:val="en-US"/>
        </w:rPr>
        <w:t>1</w:t>
      </w:r>
      <w:r w:rsidRPr="00E35351">
        <w:rPr>
          <w:rFonts w:ascii="Courier New" w:hAnsi="Courier New" w:cs="Courier New"/>
          <w:color w:val="444444"/>
          <w:lang w:val="en-US"/>
        </w:rPr>
        <w:t>:y_offset+new_height, x_offset+</w:t>
      </w:r>
      <w:r w:rsidRPr="00E35351">
        <w:rPr>
          <w:rFonts w:ascii="Courier New" w:hAnsi="Courier New" w:cs="Courier New"/>
          <w:color w:val="880000"/>
          <w:lang w:val="en-US"/>
        </w:rPr>
        <w:t>1</w:t>
      </w:r>
      <w:r w:rsidRPr="00E35351">
        <w:rPr>
          <w:rFonts w:ascii="Courier New" w:hAnsi="Courier New" w:cs="Courier New"/>
          <w:color w:val="444444"/>
          <w:lang w:val="en-US"/>
        </w:rPr>
        <w:t xml:space="preserve">:x_offset+new_width, :) = </w:t>
      </w:r>
      <w:proofErr w:type="spellStart"/>
      <w:r w:rsidRPr="00E35351">
        <w:rPr>
          <w:rFonts w:ascii="Courier New" w:hAnsi="Courier New" w:cs="Courier New"/>
          <w:color w:val="444444"/>
          <w:lang w:val="en-US"/>
        </w:rPr>
        <w:t>roi</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Convert to uint8 before writing</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 xml:space="preserve"> = im2uint8(</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t xml:space="preserve">    </w:t>
      </w:r>
      <w:r w:rsidRPr="00E35351">
        <w:rPr>
          <w:rFonts w:ascii="Courier New" w:hAnsi="Courier New" w:cs="Courier New"/>
          <w:color w:val="444444"/>
          <w:lang w:val="en-US"/>
        </w:rPr>
        <w:br/>
        <w:t xml:space="preserve">    </w:t>
      </w:r>
      <w:r w:rsidRPr="00E35351">
        <w:rPr>
          <w:rFonts w:ascii="Courier New" w:hAnsi="Courier New" w:cs="Courier New"/>
          <w:color w:val="888888"/>
          <w:lang w:val="en-US"/>
        </w:rPr>
        <w:t>% Write frame</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writeVideo</w:t>
      </w:r>
      <w:proofErr w:type="spellEnd"/>
      <w:r w:rsidRPr="00E35351">
        <w:rPr>
          <w:rFonts w:ascii="Courier New" w:hAnsi="Courier New" w:cs="Courier New"/>
          <w:color w:val="444444"/>
          <w:lang w:val="en-US"/>
        </w:rPr>
        <w:t xml:space="preserve">(v, </w:t>
      </w:r>
      <w:proofErr w:type="spellStart"/>
      <w:r w:rsidRPr="00E35351">
        <w:rPr>
          <w:rFonts w:ascii="Courier New" w:hAnsi="Courier New" w:cs="Courier New"/>
          <w:color w:val="444444"/>
          <w:lang w:val="en-US"/>
        </w:rPr>
        <w:t>current_frame</w:t>
      </w:r>
      <w:proofErr w:type="spellEnd"/>
      <w:r w:rsidRPr="00E35351">
        <w:rPr>
          <w:rFonts w:ascii="Courier New" w:hAnsi="Courier New" w:cs="Courier New"/>
          <w:color w:val="444444"/>
          <w:lang w:val="en-US"/>
        </w:rPr>
        <w:t>);</w:t>
      </w:r>
      <w:r w:rsidRPr="00E35351">
        <w:rPr>
          <w:rFonts w:ascii="Courier New" w:hAnsi="Courier New" w:cs="Courier New"/>
          <w:color w:val="444444"/>
          <w:lang w:val="en-US"/>
        </w:rPr>
        <w:br/>
      </w:r>
      <w:r w:rsidRPr="00E35351">
        <w:rPr>
          <w:rFonts w:ascii="Courier New" w:hAnsi="Courier New" w:cs="Courier New"/>
          <w:b/>
          <w:color w:val="444444"/>
          <w:lang w:val="en-US"/>
        </w:rPr>
        <w:t>end</w:t>
      </w:r>
    </w:p>
    <w:p w14:paraId="7445C6F2" w14:textId="77777777" w:rsidR="00A63A8B" w:rsidRPr="00BA31D4" w:rsidRDefault="00A63A8B" w:rsidP="00A63A8B">
      <w:pPr>
        <w:jc w:val="left"/>
        <w:rPr>
          <w:rFonts w:ascii="Courier New" w:hAnsi="Courier New" w:cs="Courier New"/>
          <w:sz w:val="24"/>
          <w:szCs w:val="24"/>
          <w:lang w:val="en-US" w:eastAsia="el-GR"/>
        </w:rPr>
      </w:pPr>
    </w:p>
    <w:p w14:paraId="33EE2BE6"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Στο παραπάνω βρόχο, η συνάρτηση </w:t>
      </w:r>
      <w:proofErr w:type="spellStart"/>
      <w:r w:rsidRPr="00A63A8B">
        <w:rPr>
          <w:rFonts w:ascii="Courier New" w:hAnsi="Courier New" w:cs="Courier New"/>
          <w:sz w:val="24"/>
          <w:szCs w:val="24"/>
          <w:lang w:eastAsia="el-GR"/>
        </w:rPr>
        <w:t>imrotate</w:t>
      </w:r>
      <w:proofErr w:type="spellEnd"/>
      <w:r w:rsidRPr="00A63A8B">
        <w:rPr>
          <w:rFonts w:ascii="Courier New" w:hAnsi="Courier New" w:cs="Courier New"/>
          <w:sz w:val="24"/>
          <w:szCs w:val="24"/>
          <w:lang w:eastAsia="el-GR"/>
        </w:rPr>
        <w:t xml:space="preserve"> χρησιμοποιείται για την περιστροφή τόσο της εικόνας του ανεμόμυλου όσο και της μάσκας με τη συγκεκριμένη γωνία. Η μάσκα εφαρμόζεται για να συνδυάσει φυσικά τον </w:t>
      </w:r>
      <w:proofErr w:type="spellStart"/>
      <w:r w:rsidRPr="00A63A8B">
        <w:rPr>
          <w:rFonts w:ascii="Courier New" w:hAnsi="Courier New" w:cs="Courier New"/>
          <w:sz w:val="24"/>
          <w:szCs w:val="24"/>
          <w:lang w:eastAsia="el-GR"/>
        </w:rPr>
        <w:t>ανεμόμυλλο</w:t>
      </w:r>
      <w:proofErr w:type="spellEnd"/>
      <w:r w:rsidRPr="00A63A8B">
        <w:rPr>
          <w:rFonts w:ascii="Courier New" w:hAnsi="Courier New" w:cs="Courier New"/>
          <w:sz w:val="24"/>
          <w:szCs w:val="24"/>
          <w:lang w:eastAsia="el-GR"/>
        </w:rPr>
        <w:t xml:space="preserve"> με το φόντο, διατηρώντας την οπτική συνέπεια:</w:t>
      </w:r>
    </w:p>
    <w:p w14:paraId="5316E54E" w14:textId="77777777" w:rsidR="00A63A8B" w:rsidRPr="00A63A8B" w:rsidRDefault="00A63A8B" w:rsidP="00A63A8B">
      <w:pPr>
        <w:jc w:val="left"/>
        <w:rPr>
          <w:rFonts w:ascii="Courier New" w:hAnsi="Courier New" w:cs="Courier New"/>
          <w:sz w:val="24"/>
          <w:szCs w:val="24"/>
          <w:lang w:eastAsia="el-GR"/>
        </w:rPr>
      </w:pPr>
    </w:p>
    <w:p w14:paraId="7C3E79BF" w14:textId="77777777" w:rsidR="00E35351" w:rsidRPr="00E35351" w:rsidRDefault="00E35351" w:rsidP="00E35351">
      <w:pPr>
        <w:shd w:val="clear" w:color="auto" w:fill="F0F0F0"/>
        <w:jc w:val="left"/>
        <w:rPr>
          <w:lang w:val="en-US"/>
        </w:rPr>
      </w:pPr>
      <w:proofErr w:type="spellStart"/>
      <w:r w:rsidRPr="00E35351">
        <w:rPr>
          <w:rFonts w:ascii="Courier New" w:hAnsi="Courier New" w:cs="Courier New"/>
          <w:color w:val="444444"/>
          <w:lang w:val="en-US"/>
        </w:rPr>
        <w:t>rotated_windmill</w:t>
      </w:r>
      <w:proofErr w:type="spellEnd"/>
      <w:r w:rsidRPr="00E35351">
        <w:rPr>
          <w:rFonts w:ascii="Courier New" w:hAnsi="Courier New" w:cs="Courier New"/>
          <w:color w:val="444444"/>
          <w:lang w:val="en-US"/>
        </w:rPr>
        <w:t xml:space="preserve"> = </w:t>
      </w:r>
      <w:proofErr w:type="spellStart"/>
      <w:proofErr w:type="gramStart"/>
      <w:r w:rsidRPr="00E35351">
        <w:rPr>
          <w:rFonts w:ascii="Courier New" w:hAnsi="Courier New" w:cs="Courier New"/>
          <w:color w:val="444444"/>
          <w:lang w:val="en-US"/>
        </w:rPr>
        <w:t>imrotate</w:t>
      </w:r>
      <w:proofErr w:type="spellEnd"/>
      <w:r w:rsidRPr="00E35351">
        <w:rPr>
          <w:rFonts w:ascii="Courier New" w:hAnsi="Courier New" w:cs="Courier New"/>
          <w:color w:val="444444"/>
          <w:lang w:val="en-US"/>
        </w:rPr>
        <w:t>(</w:t>
      </w:r>
      <w:proofErr w:type="gramEnd"/>
      <w:r w:rsidRPr="00E35351">
        <w:rPr>
          <w:rFonts w:ascii="Courier New" w:hAnsi="Courier New" w:cs="Courier New"/>
          <w:color w:val="444444"/>
          <w:lang w:val="en-US"/>
        </w:rPr>
        <w:t xml:space="preserve">windmill, angle,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r w:rsidRPr="00E35351">
        <w:rPr>
          <w:rFonts w:ascii="Courier New" w:hAnsi="Courier New" w:cs="Courier New"/>
          <w:color w:val="444444"/>
          <w:lang w:val="en-US"/>
        </w:rPr>
        <w:br/>
      </w:r>
      <w:proofErr w:type="spellStart"/>
      <w:r w:rsidRPr="00E35351">
        <w:rPr>
          <w:rFonts w:ascii="Courier New" w:hAnsi="Courier New" w:cs="Courier New"/>
          <w:color w:val="444444"/>
          <w:lang w:val="en-US"/>
        </w:rPr>
        <w:t>rotated_mask</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imrotate</w:t>
      </w:r>
      <w:proofErr w:type="spellEnd"/>
      <w:r w:rsidRPr="00E35351">
        <w:rPr>
          <w:rFonts w:ascii="Courier New" w:hAnsi="Courier New" w:cs="Courier New"/>
          <w:color w:val="444444"/>
          <w:lang w:val="en-US"/>
        </w:rPr>
        <w:t xml:space="preserve">(mask, angle, </w:t>
      </w:r>
      <w:r w:rsidRPr="00E35351">
        <w:rPr>
          <w:rFonts w:ascii="Courier New" w:hAnsi="Courier New" w:cs="Courier New"/>
          <w:color w:val="880000"/>
          <w:lang w:val="en-US"/>
        </w:rPr>
        <w:t>'bilinear'</w:t>
      </w:r>
      <w:r w:rsidRPr="00E35351">
        <w:rPr>
          <w:rFonts w:ascii="Courier New" w:hAnsi="Courier New" w:cs="Courier New"/>
          <w:color w:val="444444"/>
          <w:lang w:val="en-US"/>
        </w:rPr>
        <w:t xml:space="preserve">, </w:t>
      </w:r>
      <w:r w:rsidRPr="00E35351">
        <w:rPr>
          <w:rFonts w:ascii="Courier New" w:hAnsi="Courier New" w:cs="Courier New"/>
          <w:color w:val="880000"/>
          <w:lang w:val="en-US"/>
        </w:rPr>
        <w:t>'crop'</w:t>
      </w:r>
      <w:r w:rsidRPr="00E35351">
        <w:rPr>
          <w:rFonts w:ascii="Courier New" w:hAnsi="Courier New" w:cs="Courier New"/>
          <w:color w:val="444444"/>
          <w:lang w:val="en-US"/>
        </w:rPr>
        <w:t>);</w:t>
      </w:r>
    </w:p>
    <w:p w14:paraId="588F7790" w14:textId="77777777" w:rsidR="00A63A8B" w:rsidRPr="00BA31D4" w:rsidRDefault="00A63A8B" w:rsidP="00A63A8B">
      <w:pPr>
        <w:jc w:val="left"/>
        <w:rPr>
          <w:rFonts w:ascii="Courier New" w:hAnsi="Courier New" w:cs="Courier New"/>
          <w:sz w:val="24"/>
          <w:szCs w:val="24"/>
          <w:lang w:val="en-US" w:eastAsia="el-GR"/>
        </w:rPr>
      </w:pPr>
    </w:p>
    <w:p w14:paraId="12EAB18C" w14:textId="77777777" w:rsidR="00A63A8B" w:rsidRPr="00A63A8B" w:rsidRDefault="00A63A8B" w:rsidP="00A63A8B">
      <w:pPr>
        <w:jc w:val="left"/>
        <w:rPr>
          <w:rFonts w:ascii="Courier New" w:hAnsi="Courier New" w:cs="Courier New"/>
          <w:sz w:val="24"/>
          <w:szCs w:val="24"/>
          <w:lang w:eastAsia="el-GR"/>
        </w:rPr>
      </w:pPr>
      <w:r w:rsidRPr="00A63A8B">
        <w:rPr>
          <w:rFonts w:ascii="Courier New" w:hAnsi="Courier New" w:cs="Courier New"/>
          <w:sz w:val="24"/>
          <w:szCs w:val="24"/>
          <w:lang w:eastAsia="el-GR"/>
        </w:rPr>
        <w:t xml:space="preserve">Η χρήση της μάσκας εξασφαλίζει ότι μόνο τα τμήματα του </w:t>
      </w:r>
      <w:proofErr w:type="spellStart"/>
      <w:r w:rsidRPr="00A63A8B">
        <w:rPr>
          <w:rFonts w:ascii="Courier New" w:hAnsi="Courier New" w:cs="Courier New"/>
          <w:sz w:val="24"/>
          <w:szCs w:val="24"/>
          <w:lang w:eastAsia="el-GR"/>
        </w:rPr>
        <w:t>ανεμόμυλλου</w:t>
      </w:r>
      <w:proofErr w:type="spellEnd"/>
      <w:r w:rsidRPr="00A63A8B">
        <w:rPr>
          <w:rFonts w:ascii="Courier New" w:hAnsi="Courier New" w:cs="Courier New"/>
          <w:sz w:val="24"/>
          <w:szCs w:val="24"/>
          <w:lang w:eastAsia="el-GR"/>
        </w:rPr>
        <w:t xml:space="preserve"> που αντιστοιχούν στη μάσκα θα εμφανίζονται πάνω στο φόντο, δημιουργώντας μια φυσική εμφάνιση:</w:t>
      </w:r>
    </w:p>
    <w:p w14:paraId="50AA005B" w14:textId="77777777" w:rsidR="00A63A8B" w:rsidRPr="00A63A8B" w:rsidRDefault="00A63A8B" w:rsidP="00A63A8B">
      <w:pPr>
        <w:jc w:val="left"/>
        <w:rPr>
          <w:rFonts w:ascii="Courier New" w:hAnsi="Courier New" w:cs="Courier New"/>
          <w:sz w:val="24"/>
          <w:szCs w:val="24"/>
          <w:lang w:eastAsia="el-GR"/>
        </w:rPr>
      </w:pPr>
    </w:p>
    <w:p w14:paraId="527125BF" w14:textId="77777777" w:rsidR="00E35351" w:rsidRDefault="00E35351" w:rsidP="00E35351">
      <w:pPr>
        <w:shd w:val="clear" w:color="auto" w:fill="F0F0F0"/>
        <w:jc w:val="left"/>
      </w:pPr>
      <w:r w:rsidRPr="00E35351">
        <w:rPr>
          <w:rFonts w:ascii="Courier New" w:hAnsi="Courier New" w:cs="Courier New"/>
          <w:color w:val="444444"/>
          <w:lang w:val="en-US"/>
        </w:rPr>
        <w:t xml:space="preserve">% </w:t>
      </w:r>
      <w:r w:rsidRPr="00E35351">
        <w:rPr>
          <w:rFonts w:ascii="Courier New" w:hAnsi="Courier New" w:cs="Courier New"/>
          <w:color w:val="880000"/>
          <w:lang w:val="en-US"/>
        </w:rPr>
        <w:t>Apply</w:t>
      </w:r>
      <w:r w:rsidRPr="00E35351">
        <w:rPr>
          <w:rFonts w:ascii="Courier New" w:hAnsi="Courier New" w:cs="Courier New"/>
          <w:color w:val="444444"/>
          <w:lang w:val="en-US"/>
        </w:rPr>
        <w:t xml:space="preserve"> mask</w:t>
      </w:r>
      <w:r w:rsidRPr="00E35351">
        <w:rPr>
          <w:rFonts w:ascii="Courier New" w:hAnsi="Courier New" w:cs="Courier New"/>
          <w:color w:val="444444"/>
          <w:lang w:val="en-US"/>
        </w:rPr>
        <w:br/>
      </w:r>
      <w:r w:rsidRPr="00E35351">
        <w:rPr>
          <w:rFonts w:ascii="Courier New" w:hAnsi="Courier New" w:cs="Courier New"/>
          <w:b/>
          <w:color w:val="444444"/>
          <w:lang w:val="en-US"/>
        </w:rPr>
        <w:t>for</w:t>
      </w:r>
      <w:r w:rsidRPr="00E35351">
        <w:rPr>
          <w:rFonts w:ascii="Courier New" w:hAnsi="Courier New" w:cs="Courier New"/>
          <w:color w:val="444444"/>
          <w:lang w:val="en-US"/>
        </w:rPr>
        <w:t xml:space="preserve"> </w:t>
      </w:r>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r w:rsidRPr="00E35351">
        <w:rPr>
          <w:rFonts w:ascii="Courier New" w:hAnsi="Courier New" w:cs="Courier New"/>
          <w:color w:val="880000"/>
          <w:lang w:val="en-US"/>
        </w:rPr>
        <w:t>1</w:t>
      </w:r>
      <w:r w:rsidRPr="00E35351">
        <w:rPr>
          <w:rFonts w:ascii="Courier New" w:hAnsi="Courier New" w:cs="Courier New"/>
          <w:color w:val="444444"/>
          <w:lang w:val="en-US"/>
        </w:rPr>
        <w:t>:</w:t>
      </w:r>
      <w:r w:rsidRPr="00E35351">
        <w:rPr>
          <w:rFonts w:ascii="Courier New" w:hAnsi="Courier New" w:cs="Courier New"/>
          <w:color w:val="880000"/>
          <w:lang w:val="en-US"/>
        </w:rPr>
        <w:t>3</w:t>
      </w:r>
      <w:r w:rsidRPr="00E35351">
        <w:rPr>
          <w:rFonts w:ascii="Courier New" w:hAnsi="Courier New" w:cs="Courier New"/>
          <w:color w:val="444444"/>
          <w:lang w:val="en-US"/>
        </w:rPr>
        <w:br/>
        <w:t xml:space="preserve">    </w:t>
      </w:r>
      <w:proofErr w:type="spellStart"/>
      <w:r w:rsidRPr="00E35351">
        <w:rPr>
          <w:rFonts w:ascii="Courier New" w:hAnsi="Courier New" w:cs="Courier New"/>
          <w:color w:val="444444"/>
          <w:lang w:val="en-US"/>
        </w:rPr>
        <w:t>roi</w:t>
      </w:r>
      <w:proofErr w:type="spellEnd"/>
      <w:proofErr w:type="gramStart"/>
      <w:r w:rsidRPr="00E35351">
        <w:rPr>
          <w:rFonts w:ascii="Courier New" w:hAnsi="Courier New" w:cs="Courier New"/>
          <w:color w:val="444444"/>
          <w:lang w:val="en-US"/>
        </w:rPr>
        <w:t>(:,:,</w:t>
      </w:r>
      <w:proofErr w:type="gramEnd"/>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rotated_windmill</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rotated_mask</w:t>
      </w:r>
      <w:proofErr w:type="spellEnd"/>
      <w:r w:rsidRPr="00E35351">
        <w:rPr>
          <w:rFonts w:ascii="Courier New" w:hAnsi="Courier New" w:cs="Courier New"/>
          <w:color w:val="444444"/>
          <w:lang w:val="en-US"/>
        </w:rPr>
        <w:t xml:space="preserve"> + </w:t>
      </w:r>
      <w:proofErr w:type="spellStart"/>
      <w:r w:rsidRPr="00E35351">
        <w:rPr>
          <w:rFonts w:ascii="Courier New" w:hAnsi="Courier New" w:cs="Courier New"/>
          <w:color w:val="444444"/>
          <w:lang w:val="en-US"/>
        </w:rPr>
        <w:t>roi</w:t>
      </w:r>
      <w:proofErr w:type="spellEnd"/>
      <w:r w:rsidRPr="00E35351">
        <w:rPr>
          <w:rFonts w:ascii="Courier New" w:hAnsi="Courier New" w:cs="Courier New"/>
          <w:color w:val="444444"/>
          <w:lang w:val="en-US"/>
        </w:rPr>
        <w:t>(:,:,</w:t>
      </w:r>
      <w:r w:rsidRPr="00E35351">
        <w:rPr>
          <w:rFonts w:ascii="Courier New" w:hAnsi="Courier New" w:cs="Courier New"/>
          <w:color w:val="397300"/>
          <w:lang w:val="en-US"/>
        </w:rPr>
        <w:t>c</w:t>
      </w:r>
      <w:r w:rsidRPr="00E35351">
        <w:rPr>
          <w:rFonts w:ascii="Courier New" w:hAnsi="Courier New" w:cs="Courier New"/>
          <w:color w:val="444444"/>
          <w:lang w:val="en-US"/>
        </w:rPr>
        <w:t xml:space="preserve">) .* </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-rotated_mask);</w:t>
      </w:r>
      <w:r>
        <w:rPr>
          <w:rFonts w:ascii="Courier New" w:hAnsi="Courier New" w:cs="Courier New"/>
          <w:color w:val="444444"/>
        </w:rPr>
        <w:br/>
      </w:r>
      <w:proofErr w:type="spellStart"/>
      <w:r>
        <w:rPr>
          <w:rFonts w:ascii="Courier New" w:hAnsi="Courier New" w:cs="Courier New"/>
          <w:color w:val="444444"/>
        </w:rPr>
        <w:t>end</w:t>
      </w:r>
      <w:proofErr w:type="spellEnd"/>
    </w:p>
    <w:p w14:paraId="21D5D81F" w14:textId="7EEC832C" w:rsidR="00A63A8B" w:rsidRDefault="00A63A8B" w:rsidP="00E35351">
      <w:pPr>
        <w:rPr>
          <w:lang w:eastAsia="el-GR"/>
        </w:rPr>
      </w:pPr>
    </w:p>
    <w:p w14:paraId="5AD2DC5C" w14:textId="345A9A63" w:rsidR="007D3C88" w:rsidRDefault="007D3C88" w:rsidP="00E35351">
      <w:pPr>
        <w:rPr>
          <w:rFonts w:ascii="Courier New" w:hAnsi="Courier New" w:cs="Courier New"/>
          <w:b/>
          <w:bCs/>
          <w:sz w:val="24"/>
          <w:szCs w:val="24"/>
          <w:lang w:eastAsia="el-GR"/>
        </w:rPr>
      </w:pPr>
      <w:r>
        <w:rPr>
          <w:rFonts w:ascii="Courier New" w:hAnsi="Courier New" w:cs="Courier New"/>
          <w:b/>
          <w:bCs/>
          <w:sz w:val="24"/>
          <w:szCs w:val="24"/>
          <w:lang w:eastAsia="el-GR"/>
        </w:rPr>
        <w:t>ΑΣΚΗΣΗ 6</w:t>
      </w:r>
    </w:p>
    <w:p w14:paraId="15C2A7BB" w14:textId="77777777" w:rsidR="007D3C88" w:rsidRPr="007D3C88" w:rsidRDefault="007D3C88" w:rsidP="007D3C88">
      <w:pPr>
        <w:rPr>
          <w:rFonts w:ascii="Courier New" w:hAnsi="Courier New" w:cs="Courier New"/>
          <w:sz w:val="24"/>
          <w:szCs w:val="24"/>
          <w:lang w:eastAsia="el-GR"/>
        </w:rPr>
      </w:pPr>
      <w:r w:rsidRPr="007D3C88">
        <w:rPr>
          <w:rFonts w:ascii="Courier New" w:hAnsi="Courier New" w:cs="Courier New"/>
          <w:sz w:val="24"/>
          <w:szCs w:val="24"/>
          <w:lang w:eastAsia="el-GR"/>
        </w:rPr>
        <w:t xml:space="preserve">Για την επανάληψη του προηγούμενου ερωτήματος με διαφορετικές μεθόδους παρεμβολής, δημιουργήθηκε μια συνάρτηση </w:t>
      </w:r>
      <w:proofErr w:type="spellStart"/>
      <w:r w:rsidRPr="007D3C88">
        <w:rPr>
          <w:rFonts w:ascii="Courier New" w:hAnsi="Courier New" w:cs="Courier New"/>
          <w:sz w:val="24"/>
          <w:szCs w:val="24"/>
          <w:lang w:eastAsia="el-GR"/>
        </w:rPr>
        <w:t>create_windmill_animation</w:t>
      </w:r>
      <w:proofErr w:type="spellEnd"/>
      <w:r w:rsidRPr="007D3C88">
        <w:rPr>
          <w:rFonts w:ascii="Courier New" w:hAnsi="Courier New" w:cs="Courier New"/>
          <w:sz w:val="24"/>
          <w:szCs w:val="24"/>
          <w:lang w:eastAsia="el-GR"/>
        </w:rPr>
        <w:t xml:space="preserve"> που δέχεται ως παράμετρο τη μέθοδο παρεμβολής (</w:t>
      </w:r>
      <w:proofErr w:type="spellStart"/>
      <w:r w:rsidRPr="007D3C88">
        <w:rPr>
          <w:rFonts w:ascii="Courier New" w:hAnsi="Courier New" w:cs="Courier New"/>
          <w:sz w:val="24"/>
          <w:szCs w:val="24"/>
          <w:lang w:eastAsia="el-GR"/>
        </w:rPr>
        <w:t>interp_method</w:t>
      </w:r>
      <w:proofErr w:type="spellEnd"/>
      <w:r w:rsidRPr="007D3C88">
        <w:rPr>
          <w:rFonts w:ascii="Courier New" w:hAnsi="Courier New" w:cs="Courier New"/>
          <w:sz w:val="24"/>
          <w:szCs w:val="24"/>
          <w:lang w:eastAsia="el-GR"/>
        </w:rPr>
        <w:t>). Η συνάρτηση αυτή εκτελεί τη διαδικασία δημιουργίας του βίντεο για κάθε συγκεκριμένη μέθοδο παρεμβολής:</w:t>
      </w:r>
    </w:p>
    <w:p w14:paraId="67A971E5" w14:textId="77777777" w:rsidR="007D3C88" w:rsidRPr="007D3C88" w:rsidRDefault="007D3C88" w:rsidP="007D3C88">
      <w:pPr>
        <w:rPr>
          <w:rFonts w:ascii="Courier New" w:hAnsi="Courier New" w:cs="Courier New"/>
          <w:sz w:val="24"/>
          <w:szCs w:val="24"/>
          <w:lang w:eastAsia="el-GR"/>
        </w:rPr>
      </w:pPr>
    </w:p>
    <w:p w14:paraId="114F084B" w14:textId="77777777" w:rsidR="007D3C88" w:rsidRPr="007D3C88" w:rsidRDefault="007D3C88" w:rsidP="007D3C88">
      <w:pPr>
        <w:shd w:val="clear" w:color="auto" w:fill="F0F0F0"/>
        <w:jc w:val="left"/>
        <w:rPr>
          <w:lang w:val="en-US"/>
        </w:rPr>
      </w:pPr>
      <w:r w:rsidRPr="007D3C88">
        <w:rPr>
          <w:rFonts w:ascii="Courier New" w:hAnsi="Courier New" w:cs="Courier New"/>
          <w:color w:val="888888"/>
          <w:lang w:val="en-US"/>
        </w:rPr>
        <w:t>% Function to create animation with different interpolation methods</w:t>
      </w:r>
      <w:r w:rsidRPr="007D3C88">
        <w:rPr>
          <w:rFonts w:ascii="Courier New" w:hAnsi="Courier New" w:cs="Courier New"/>
          <w:color w:val="444444"/>
          <w:lang w:val="en-US"/>
        </w:rPr>
        <w:br/>
      </w:r>
      <w:r w:rsidRPr="007D3C88">
        <w:rPr>
          <w:rFonts w:ascii="Courier New" w:hAnsi="Courier New" w:cs="Courier New"/>
          <w:b/>
          <w:color w:val="444444"/>
          <w:lang w:val="en-US"/>
        </w:rPr>
        <w:t>function</w:t>
      </w:r>
      <w:r w:rsidRPr="007D3C88">
        <w:rPr>
          <w:rFonts w:ascii="Courier New" w:hAnsi="Courier New" w:cs="Courier New"/>
          <w:color w:val="444444"/>
          <w:lang w:val="en-US"/>
        </w:rPr>
        <w:t xml:space="preserve"> </w:t>
      </w:r>
      <w:proofErr w:type="spellStart"/>
      <w:r w:rsidRPr="007D3C88">
        <w:rPr>
          <w:rFonts w:ascii="Courier New" w:hAnsi="Courier New" w:cs="Courier New"/>
          <w:b/>
          <w:color w:val="880000"/>
          <w:lang w:val="en-US"/>
        </w:rPr>
        <w:t>create_windmill_animation</w:t>
      </w:r>
      <w:proofErr w:type="spellEnd"/>
      <w:r w:rsidRPr="007D3C88">
        <w:rPr>
          <w:rFonts w:ascii="Courier New" w:hAnsi="Courier New" w:cs="Courier New"/>
          <w:color w:val="444444"/>
          <w:lang w:val="en-US"/>
        </w:rPr>
        <w:t>(</w:t>
      </w:r>
      <w:proofErr w:type="spellStart"/>
      <w:r w:rsidRPr="007D3C88">
        <w:rPr>
          <w:rFonts w:ascii="Courier New" w:hAnsi="Courier New" w:cs="Courier New"/>
          <w:color w:val="444444"/>
          <w:lang w:val="en-US"/>
        </w:rPr>
        <w:t>interp_method</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try</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Read images</w:t>
      </w:r>
      <w:r w:rsidRPr="007D3C88">
        <w:rPr>
          <w:rFonts w:ascii="Courier New" w:hAnsi="Courier New" w:cs="Courier New"/>
          <w:color w:val="444444"/>
          <w:lang w:val="en-US"/>
        </w:rPr>
        <w:br/>
        <w:t xml:space="preserve">        windmill = imread(</w:t>
      </w:r>
      <w:r w:rsidRPr="007D3C88">
        <w:rPr>
          <w:rFonts w:ascii="Courier New" w:hAnsi="Courier New" w:cs="Courier New"/>
          <w:color w:val="880000"/>
          <w:lang w:val="en-US"/>
        </w:rPr>
        <w:t>'windmill.png'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mask = imread(</w:t>
      </w:r>
      <w:r w:rsidRPr="007D3C88">
        <w:rPr>
          <w:rFonts w:ascii="Courier New" w:hAnsi="Courier New" w:cs="Courier New"/>
          <w:color w:val="880000"/>
          <w:lang w:val="en-US"/>
        </w:rPr>
        <w:t>'windmill_mask.png'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background = imread(</w:t>
      </w:r>
      <w:r w:rsidRPr="007D3C88">
        <w:rPr>
          <w:rFonts w:ascii="Courier New" w:hAnsi="Courier New" w:cs="Courier New"/>
          <w:color w:val="880000"/>
          <w:lang w:val="en-US"/>
        </w:rPr>
        <w:t>'windmill_back.jpeg'</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Convert images to double for processing</w:t>
      </w:r>
      <w:r w:rsidRPr="007D3C88">
        <w:rPr>
          <w:rFonts w:ascii="Courier New" w:hAnsi="Courier New" w:cs="Courier New"/>
          <w:color w:val="444444"/>
          <w:lang w:val="en-US"/>
        </w:rPr>
        <w:br/>
        <w:t xml:space="preserve">        windmill = im2double(windmill);</w:t>
      </w:r>
      <w:r w:rsidRPr="007D3C88">
        <w:rPr>
          <w:rFonts w:ascii="Courier New" w:hAnsi="Courier New" w:cs="Courier New"/>
          <w:color w:val="444444"/>
          <w:lang w:val="en-US"/>
        </w:rPr>
        <w:br/>
        <w:t xml:space="preserve">        mask = im2double(rgb2gray(mask));</w:t>
      </w:r>
      <w:r w:rsidRPr="007D3C88">
        <w:rPr>
          <w:rFonts w:ascii="Courier New" w:hAnsi="Courier New" w:cs="Courier New"/>
          <w:color w:val="444444"/>
          <w:lang w:val="en-US"/>
        </w:rPr>
        <w:br/>
        <w:t xml:space="preserve">        background = im2double(background);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Invert the mask</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mask</w:t>
      </w:r>
      <w:proofErr w:type="spellEnd"/>
      <w:r w:rsidRPr="007D3C88">
        <w:rPr>
          <w:rFonts w:ascii="Courier New" w:hAnsi="Courier New" w:cs="Courier New"/>
          <w:color w:val="444444"/>
          <w:lang w:val="en-US"/>
        </w:rPr>
        <w:t xml:space="preserve"> = ~mask;</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Find bounding box</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row,col</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find</w:t>
      </w:r>
      <w:r w:rsidRPr="007D3C88">
        <w:rPr>
          <w:rFonts w:ascii="Courier New" w:hAnsi="Courier New" w:cs="Courier New"/>
          <w:color w:val="444444"/>
          <w:lang w:val="en-US"/>
        </w:rPr>
        <w:t>(mask);</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crop_top</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min</w:t>
      </w:r>
      <w:r w:rsidRPr="007D3C88">
        <w:rPr>
          <w:rFonts w:ascii="Courier New" w:hAnsi="Courier New" w:cs="Courier New"/>
          <w:color w:val="444444"/>
          <w:lang w:val="en-US"/>
        </w:rPr>
        <w:t>(row);</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crop_bottom</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max</w:t>
      </w:r>
      <w:r w:rsidRPr="007D3C88">
        <w:rPr>
          <w:rFonts w:ascii="Courier New" w:hAnsi="Courier New" w:cs="Courier New"/>
          <w:color w:val="444444"/>
          <w:lang w:val="en-US"/>
        </w:rPr>
        <w:t>(row);</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crop_left</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min</w:t>
      </w:r>
      <w:r w:rsidRPr="007D3C88">
        <w:rPr>
          <w:rFonts w:ascii="Courier New" w:hAnsi="Courier New" w:cs="Courier New"/>
          <w:color w:val="444444"/>
          <w:lang w:val="en-US"/>
        </w:rPr>
        <w:t>(col);</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crop_right</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max</w:t>
      </w:r>
      <w:r w:rsidRPr="007D3C88">
        <w:rPr>
          <w:rFonts w:ascii="Courier New" w:hAnsi="Courier New" w:cs="Courier New"/>
          <w:color w:val="444444"/>
          <w:lang w:val="en-US"/>
        </w:rPr>
        <w:t>(col);</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Crop images</w:t>
      </w:r>
      <w:r w:rsidRPr="007D3C88">
        <w:rPr>
          <w:rFonts w:ascii="Courier New" w:hAnsi="Courier New" w:cs="Courier New"/>
          <w:color w:val="444444"/>
          <w:lang w:val="en-US"/>
        </w:rPr>
        <w:br/>
        <w:t xml:space="preserve">        mask = mask(</w:t>
      </w:r>
      <w:proofErr w:type="spellStart"/>
      <w:r w:rsidRPr="007D3C88">
        <w:rPr>
          <w:rFonts w:ascii="Courier New" w:hAnsi="Courier New" w:cs="Courier New"/>
          <w:color w:val="444444"/>
          <w:lang w:val="en-US"/>
        </w:rPr>
        <w:t>crop_top:crop_bottom</w:t>
      </w:r>
      <w:proofErr w:type="spellEnd"/>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crop_left:crop_right</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windmill = windmill(</w:t>
      </w:r>
      <w:proofErr w:type="spellStart"/>
      <w:r w:rsidRPr="007D3C88">
        <w:rPr>
          <w:rFonts w:ascii="Courier New" w:hAnsi="Courier New" w:cs="Courier New"/>
          <w:color w:val="444444"/>
          <w:lang w:val="en-US"/>
        </w:rPr>
        <w:t>crop_top:crop_bottom</w:t>
      </w:r>
      <w:proofErr w:type="spellEnd"/>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crop_left:crop_right</w:t>
      </w:r>
      <w:proofErr w:type="spellEnd"/>
      <w:r w:rsidRPr="007D3C88">
        <w:rPr>
          <w:rFonts w:ascii="Courier New" w:hAnsi="Courier New" w:cs="Courier New"/>
          <w:color w:val="444444"/>
          <w:lang w:val="en-US"/>
        </w:rPr>
        <w:t>, :);</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Resize</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new_width</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round</w:t>
      </w:r>
      <w:r w:rsidRPr="007D3C88">
        <w:rPr>
          <w:rFonts w:ascii="Courier New" w:hAnsi="Courier New" w:cs="Courier New"/>
          <w:color w:val="444444"/>
          <w:lang w:val="en-US"/>
        </w:rPr>
        <w:t>(</w:t>
      </w:r>
      <w:r w:rsidRPr="007D3C88">
        <w:rPr>
          <w:rFonts w:ascii="Courier New" w:hAnsi="Courier New" w:cs="Courier New"/>
          <w:color w:val="397300"/>
          <w:lang w:val="en-US"/>
        </w:rPr>
        <w:t>size</w:t>
      </w:r>
      <w:r w:rsidRPr="007D3C88">
        <w:rPr>
          <w:rFonts w:ascii="Courier New" w:hAnsi="Courier New" w:cs="Courier New"/>
          <w:color w:val="444444"/>
          <w:lang w:val="en-US"/>
        </w:rPr>
        <w:t>(mask,</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new_height</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round</w:t>
      </w:r>
      <w:r w:rsidRPr="007D3C88">
        <w:rPr>
          <w:rFonts w:ascii="Courier New" w:hAnsi="Courier New" w:cs="Courier New"/>
          <w:color w:val="444444"/>
          <w:lang w:val="en-US"/>
        </w:rPr>
        <w:t>(</w:t>
      </w:r>
      <w:r w:rsidRPr="007D3C88">
        <w:rPr>
          <w:rFonts w:ascii="Courier New" w:hAnsi="Courier New" w:cs="Courier New"/>
          <w:color w:val="397300"/>
          <w:lang w:val="en-US"/>
        </w:rPr>
        <w:t>size</w:t>
      </w:r>
      <w:r w:rsidRPr="007D3C88">
        <w:rPr>
          <w:rFonts w:ascii="Courier New" w:hAnsi="Courier New" w:cs="Courier New"/>
          <w:color w:val="444444"/>
          <w:lang w:val="en-US"/>
        </w:rPr>
        <w:t>(mask,</w:t>
      </w:r>
      <w:r w:rsidRPr="007D3C88">
        <w:rPr>
          <w:rFonts w:ascii="Courier New" w:hAnsi="Courier New" w:cs="Courier New"/>
          <w:color w:val="880000"/>
          <w:lang w:val="en-US"/>
        </w:rPr>
        <w:t>1</w:t>
      </w:r>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mask = </w:t>
      </w:r>
      <w:proofErr w:type="spellStart"/>
      <w:r w:rsidRPr="007D3C88">
        <w:rPr>
          <w:rFonts w:ascii="Courier New" w:hAnsi="Courier New" w:cs="Courier New"/>
          <w:color w:val="444444"/>
          <w:lang w:val="en-US"/>
        </w:rPr>
        <w:t>imresize</w:t>
      </w:r>
      <w:proofErr w:type="spellEnd"/>
      <w:r w:rsidRPr="007D3C88">
        <w:rPr>
          <w:rFonts w:ascii="Courier New" w:hAnsi="Courier New" w:cs="Courier New"/>
          <w:color w:val="444444"/>
          <w:lang w:val="en-US"/>
        </w:rPr>
        <w:t>(mask, [</w:t>
      </w:r>
      <w:proofErr w:type="spellStart"/>
      <w:r w:rsidRPr="007D3C88">
        <w:rPr>
          <w:rFonts w:ascii="Courier New" w:hAnsi="Courier New" w:cs="Courier New"/>
          <w:color w:val="444444"/>
          <w:lang w:val="en-US"/>
        </w:rPr>
        <w:t>new_height</w:t>
      </w:r>
      <w:proofErr w:type="spellEnd"/>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new_width</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windmill = </w:t>
      </w:r>
      <w:proofErr w:type="spellStart"/>
      <w:r w:rsidRPr="007D3C88">
        <w:rPr>
          <w:rFonts w:ascii="Courier New" w:hAnsi="Courier New" w:cs="Courier New"/>
          <w:color w:val="444444"/>
          <w:lang w:val="en-US"/>
        </w:rPr>
        <w:t>imresize</w:t>
      </w:r>
      <w:proofErr w:type="spellEnd"/>
      <w:r w:rsidRPr="007D3C88">
        <w:rPr>
          <w:rFonts w:ascii="Courier New" w:hAnsi="Courier New" w:cs="Courier New"/>
          <w:color w:val="444444"/>
          <w:lang w:val="en-US"/>
        </w:rPr>
        <w:t>(windmill, [</w:t>
      </w:r>
      <w:proofErr w:type="spellStart"/>
      <w:r w:rsidRPr="007D3C88">
        <w:rPr>
          <w:rFonts w:ascii="Courier New" w:hAnsi="Courier New" w:cs="Courier New"/>
          <w:color w:val="444444"/>
          <w:lang w:val="en-US"/>
        </w:rPr>
        <w:t>new_height</w:t>
      </w:r>
      <w:proofErr w:type="spellEnd"/>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new_width</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background = </w:t>
      </w:r>
      <w:proofErr w:type="spellStart"/>
      <w:r w:rsidRPr="007D3C88">
        <w:rPr>
          <w:rFonts w:ascii="Courier New" w:hAnsi="Courier New" w:cs="Courier New"/>
          <w:color w:val="444444"/>
          <w:lang w:val="en-US"/>
        </w:rPr>
        <w:t>imresize</w:t>
      </w:r>
      <w:proofErr w:type="spellEnd"/>
      <w:r w:rsidRPr="007D3C88">
        <w:rPr>
          <w:rFonts w:ascii="Courier New" w:hAnsi="Courier New" w:cs="Courier New"/>
          <w:color w:val="444444"/>
          <w:lang w:val="en-US"/>
        </w:rPr>
        <w:t xml:space="preserve">(background, </w:t>
      </w:r>
      <w:r w:rsidRPr="007D3C88">
        <w:rPr>
          <w:rFonts w:ascii="Courier New" w:hAnsi="Courier New" w:cs="Courier New"/>
          <w:color w:val="880000"/>
          <w:lang w:val="en-US"/>
        </w:rPr>
        <w:t>0.5</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Get dimensions</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bg_height</w:t>
      </w:r>
      <w:proofErr w:type="spellEnd"/>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bg_width</w:t>
      </w:r>
      <w:proofErr w:type="spellEnd"/>
      <w:r w:rsidRPr="007D3C88">
        <w:rPr>
          <w:rFonts w:ascii="Courier New" w:hAnsi="Courier New" w:cs="Courier New"/>
          <w:color w:val="444444"/>
          <w:lang w:val="en-US"/>
        </w:rPr>
        <w:t xml:space="preserve">, ~] = </w:t>
      </w:r>
      <w:r w:rsidRPr="007D3C88">
        <w:rPr>
          <w:rFonts w:ascii="Courier New" w:hAnsi="Courier New" w:cs="Courier New"/>
          <w:color w:val="397300"/>
          <w:lang w:val="en-US"/>
        </w:rPr>
        <w:t>size</w:t>
      </w:r>
      <w:r w:rsidRPr="007D3C88">
        <w:rPr>
          <w:rFonts w:ascii="Courier New" w:hAnsi="Courier New" w:cs="Courier New"/>
          <w:color w:val="444444"/>
          <w:lang w:val="en-US"/>
        </w:rPr>
        <w:t>(background);</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y_offset</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round</w:t>
      </w:r>
      <w:r w:rsidRPr="007D3C88">
        <w:rPr>
          <w:rFonts w:ascii="Courier New" w:hAnsi="Courier New" w:cs="Courier New"/>
          <w:color w:val="444444"/>
          <w:lang w:val="en-US"/>
        </w:rPr>
        <w:t>((</w:t>
      </w:r>
      <w:proofErr w:type="spellStart"/>
      <w:r w:rsidRPr="007D3C88">
        <w:rPr>
          <w:rFonts w:ascii="Courier New" w:hAnsi="Courier New" w:cs="Courier New"/>
          <w:color w:val="444444"/>
          <w:lang w:val="en-US"/>
        </w:rPr>
        <w:t>bg_height</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new_height</w:t>
      </w:r>
      <w:proofErr w:type="spellEnd"/>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x_offset</w:t>
      </w:r>
      <w:proofErr w:type="spellEnd"/>
      <w:r w:rsidRPr="007D3C88">
        <w:rPr>
          <w:rFonts w:ascii="Courier New" w:hAnsi="Courier New" w:cs="Courier New"/>
          <w:color w:val="444444"/>
          <w:lang w:val="en-US"/>
        </w:rPr>
        <w:t xml:space="preserve"> = </w:t>
      </w:r>
      <w:r w:rsidRPr="007D3C88">
        <w:rPr>
          <w:rFonts w:ascii="Courier New" w:hAnsi="Courier New" w:cs="Courier New"/>
          <w:color w:val="397300"/>
          <w:lang w:val="en-US"/>
        </w:rPr>
        <w:t>round</w:t>
      </w:r>
      <w:r w:rsidRPr="007D3C88">
        <w:rPr>
          <w:rFonts w:ascii="Courier New" w:hAnsi="Courier New" w:cs="Courier New"/>
          <w:color w:val="444444"/>
          <w:lang w:val="en-US"/>
        </w:rPr>
        <w:t>((</w:t>
      </w:r>
      <w:proofErr w:type="spellStart"/>
      <w:r w:rsidRPr="007D3C88">
        <w:rPr>
          <w:rFonts w:ascii="Courier New" w:hAnsi="Courier New" w:cs="Courier New"/>
          <w:color w:val="444444"/>
          <w:lang w:val="en-US"/>
        </w:rPr>
        <w:t>bg_width</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new_width</w:t>
      </w:r>
      <w:proofErr w:type="spellEnd"/>
      <w:r w:rsidRPr="007D3C88">
        <w:rPr>
          <w:rFonts w:ascii="Courier New" w:hAnsi="Courier New" w:cs="Courier New"/>
          <w:color w:val="444444"/>
          <w:lang w:val="en-US"/>
        </w:rPr>
        <w:t>)/</w:t>
      </w:r>
      <w:r w:rsidRPr="007D3C88">
        <w:rPr>
          <w:rFonts w:ascii="Courier New" w:hAnsi="Courier New" w:cs="Courier New"/>
          <w:color w:val="880000"/>
          <w:lang w:val="en-US"/>
        </w:rPr>
        <w:t>2</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Create video writer</w:t>
      </w:r>
      <w:r w:rsidRPr="007D3C88">
        <w:rPr>
          <w:rFonts w:ascii="Courier New" w:hAnsi="Courier New" w:cs="Courier New"/>
          <w:color w:val="444444"/>
          <w:lang w:val="en-US"/>
        </w:rPr>
        <w:br/>
        <w:t xml:space="preserve">        filename = </w:t>
      </w:r>
      <w:proofErr w:type="spellStart"/>
      <w:r w:rsidRPr="007D3C88">
        <w:rPr>
          <w:rFonts w:ascii="Courier New" w:hAnsi="Courier New" w:cs="Courier New"/>
          <w:color w:val="444444"/>
          <w:lang w:val="en-US"/>
        </w:rPr>
        <w:t>sprintf</w:t>
      </w:r>
      <w:proofErr w:type="spellEnd"/>
      <w:r w:rsidRPr="007D3C88">
        <w:rPr>
          <w:rFonts w:ascii="Courier New" w:hAnsi="Courier New" w:cs="Courier New"/>
          <w:color w:val="444444"/>
          <w:lang w:val="en-US"/>
        </w:rPr>
        <w:t>(</w:t>
      </w:r>
      <w:r w:rsidRPr="007D3C88">
        <w:rPr>
          <w:rFonts w:ascii="Courier New" w:hAnsi="Courier New" w:cs="Courier New"/>
          <w:color w:val="880000"/>
          <w:lang w:val="en-US"/>
        </w:rPr>
        <w:t>'transf_windmill_matlab_%s.avi'</w:t>
      </w:r>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interp_method</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v = </w:t>
      </w:r>
      <w:proofErr w:type="spellStart"/>
      <w:r w:rsidRPr="007D3C88">
        <w:rPr>
          <w:rFonts w:ascii="Courier New" w:hAnsi="Courier New" w:cs="Courier New"/>
          <w:color w:val="444444"/>
          <w:lang w:val="en-US"/>
        </w:rPr>
        <w:t>VideoWriter</w:t>
      </w:r>
      <w:proofErr w:type="spellEnd"/>
      <w:r w:rsidRPr="007D3C88">
        <w:rPr>
          <w:rFonts w:ascii="Courier New" w:hAnsi="Courier New" w:cs="Courier New"/>
          <w:color w:val="444444"/>
          <w:lang w:val="en-US"/>
        </w:rPr>
        <w:t>(filename);</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v.FrameRate</w:t>
      </w:r>
      <w:proofErr w:type="spellEnd"/>
      <w:r w:rsidRPr="007D3C88">
        <w:rPr>
          <w:rFonts w:ascii="Courier New" w:hAnsi="Courier New" w:cs="Courier New"/>
          <w:color w:val="444444"/>
          <w:lang w:val="en-US"/>
        </w:rPr>
        <w:t xml:space="preserve"> = </w:t>
      </w:r>
      <w:r w:rsidRPr="007D3C88">
        <w:rPr>
          <w:rFonts w:ascii="Courier New" w:hAnsi="Courier New" w:cs="Courier New"/>
          <w:color w:val="880000"/>
          <w:lang w:val="en-US"/>
        </w:rPr>
        <w:t>30</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open(v);</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Animation parameters</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num_frames</w:t>
      </w:r>
      <w:proofErr w:type="spellEnd"/>
      <w:r w:rsidRPr="007D3C88">
        <w:rPr>
          <w:rFonts w:ascii="Courier New" w:hAnsi="Courier New" w:cs="Courier New"/>
          <w:color w:val="444444"/>
          <w:lang w:val="en-US"/>
        </w:rPr>
        <w:t xml:space="preserve"> = </w:t>
      </w:r>
      <w:r w:rsidRPr="007D3C88">
        <w:rPr>
          <w:rFonts w:ascii="Courier New" w:hAnsi="Courier New" w:cs="Courier New"/>
          <w:color w:val="880000"/>
          <w:lang w:val="en-US"/>
        </w:rPr>
        <w:t>200</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angle_step</w:t>
      </w:r>
      <w:proofErr w:type="spellEnd"/>
      <w:r w:rsidRPr="007D3C88">
        <w:rPr>
          <w:rFonts w:ascii="Courier New" w:hAnsi="Courier New" w:cs="Courier New"/>
          <w:color w:val="444444"/>
          <w:lang w:val="en-US"/>
        </w:rPr>
        <w:t xml:space="preserve"> = </w:t>
      </w:r>
      <w:r w:rsidRPr="007D3C88">
        <w:rPr>
          <w:rFonts w:ascii="Courier New" w:hAnsi="Courier New" w:cs="Courier New"/>
          <w:color w:val="880000"/>
          <w:lang w:val="en-US"/>
        </w:rPr>
        <w:t>-360</w:t>
      </w:r>
      <w:r w:rsidRPr="007D3C88">
        <w:rPr>
          <w:rFonts w:ascii="Courier New" w:hAnsi="Courier New" w:cs="Courier New"/>
          <w:color w:val="444444"/>
          <w:lang w:val="en-US"/>
        </w:rPr>
        <w:t>/</w:t>
      </w:r>
      <w:proofErr w:type="spellStart"/>
      <w:r w:rsidRPr="007D3C88">
        <w:rPr>
          <w:rFonts w:ascii="Courier New" w:hAnsi="Courier New" w:cs="Courier New"/>
          <w:color w:val="444444"/>
          <w:lang w:val="en-US"/>
        </w:rPr>
        <w:t>num_frames</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Main loop</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for</w:t>
      </w:r>
      <w:r w:rsidRPr="007D3C88">
        <w:rPr>
          <w:rFonts w:ascii="Courier New" w:hAnsi="Courier New" w:cs="Courier New"/>
          <w:color w:val="444444"/>
          <w:lang w:val="en-US"/>
        </w:rPr>
        <w:t xml:space="preserve"> frame = </w:t>
      </w:r>
      <w:r w:rsidRPr="007D3C88">
        <w:rPr>
          <w:rFonts w:ascii="Courier New" w:hAnsi="Courier New" w:cs="Courier New"/>
          <w:color w:val="880000"/>
          <w:lang w:val="en-US"/>
        </w:rPr>
        <w:t>1</w:t>
      </w:r>
      <w:r w:rsidRPr="007D3C88">
        <w:rPr>
          <w:rFonts w:ascii="Courier New" w:hAnsi="Courier New" w:cs="Courier New"/>
          <w:color w:val="444444"/>
          <w:lang w:val="en-US"/>
        </w:rPr>
        <w:t>:num_frames</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Calculate rotation angle</w:t>
      </w:r>
      <w:r w:rsidRPr="007D3C88">
        <w:rPr>
          <w:rFonts w:ascii="Courier New" w:hAnsi="Courier New" w:cs="Courier New"/>
          <w:color w:val="444444"/>
          <w:lang w:val="en-US"/>
        </w:rPr>
        <w:br/>
        <w:t xml:space="preserve">            </w:t>
      </w:r>
      <w:proofErr w:type="spellStart"/>
      <w:r w:rsidRPr="007D3C88">
        <w:rPr>
          <w:rFonts w:ascii="Courier New" w:hAnsi="Courier New" w:cs="Courier New"/>
          <w:color w:val="397300"/>
          <w:lang w:val="en-US"/>
        </w:rPr>
        <w:t>angle</w:t>
      </w:r>
      <w:proofErr w:type="spellEnd"/>
      <w:r w:rsidRPr="007D3C88">
        <w:rPr>
          <w:rFonts w:ascii="Courier New" w:hAnsi="Courier New" w:cs="Courier New"/>
          <w:color w:val="444444"/>
          <w:lang w:val="en-US"/>
        </w:rPr>
        <w:t xml:space="preserve"> = (frame</w:t>
      </w:r>
      <w:r w:rsidRPr="007D3C88">
        <w:rPr>
          <w:rFonts w:ascii="Courier New" w:hAnsi="Courier New" w:cs="Courier New"/>
          <w:color w:val="880000"/>
          <w:lang w:val="en-US"/>
        </w:rPr>
        <w:t>-1</w:t>
      </w:r>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angle_step</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Rotate windmill and mask using specified interpolation method</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rotated_windmill</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imrotate</w:t>
      </w:r>
      <w:proofErr w:type="spellEnd"/>
      <w:r w:rsidRPr="007D3C88">
        <w:rPr>
          <w:rFonts w:ascii="Courier New" w:hAnsi="Courier New" w:cs="Courier New"/>
          <w:color w:val="444444"/>
          <w:lang w:val="en-US"/>
        </w:rPr>
        <w:t xml:space="preserve">(windmill, </w:t>
      </w:r>
      <w:r w:rsidRPr="007D3C88">
        <w:rPr>
          <w:rFonts w:ascii="Courier New" w:hAnsi="Courier New" w:cs="Courier New"/>
          <w:color w:val="397300"/>
          <w:lang w:val="en-US"/>
        </w:rPr>
        <w:t>angle</w:t>
      </w:r>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interp_method</w:t>
      </w:r>
      <w:proofErr w:type="spellEnd"/>
      <w:r w:rsidRPr="007D3C88">
        <w:rPr>
          <w:rFonts w:ascii="Courier New" w:hAnsi="Courier New" w:cs="Courier New"/>
          <w:color w:val="444444"/>
          <w:lang w:val="en-US"/>
        </w:rPr>
        <w:t xml:space="preserve">, </w:t>
      </w:r>
      <w:r w:rsidRPr="007D3C88">
        <w:rPr>
          <w:rFonts w:ascii="Courier New" w:hAnsi="Courier New" w:cs="Courier New"/>
          <w:color w:val="880000"/>
          <w:lang w:val="en-US"/>
        </w:rPr>
        <w:t>'crop'</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rotated_mask</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imrotate</w:t>
      </w:r>
      <w:proofErr w:type="spellEnd"/>
      <w:r w:rsidRPr="007D3C88">
        <w:rPr>
          <w:rFonts w:ascii="Courier New" w:hAnsi="Courier New" w:cs="Courier New"/>
          <w:color w:val="444444"/>
          <w:lang w:val="en-US"/>
        </w:rPr>
        <w:t xml:space="preserve">(mask, </w:t>
      </w:r>
      <w:r w:rsidRPr="007D3C88">
        <w:rPr>
          <w:rFonts w:ascii="Courier New" w:hAnsi="Courier New" w:cs="Courier New"/>
          <w:color w:val="397300"/>
          <w:lang w:val="en-US"/>
        </w:rPr>
        <w:t>angle</w:t>
      </w:r>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interp_method</w:t>
      </w:r>
      <w:proofErr w:type="spellEnd"/>
      <w:r w:rsidRPr="007D3C88">
        <w:rPr>
          <w:rFonts w:ascii="Courier New" w:hAnsi="Courier New" w:cs="Courier New"/>
          <w:color w:val="444444"/>
          <w:lang w:val="en-US"/>
        </w:rPr>
        <w:t xml:space="preserve">, </w:t>
      </w:r>
      <w:r w:rsidRPr="007D3C88">
        <w:rPr>
          <w:rFonts w:ascii="Courier New" w:hAnsi="Courier New" w:cs="Courier New"/>
          <w:color w:val="880000"/>
          <w:lang w:val="en-US"/>
        </w:rPr>
        <w:t>'crop'</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Create frame</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 xml:space="preserve"> = background;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Get ROI</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roi</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(y_offset+</w:t>
      </w:r>
      <w:r w:rsidRPr="007D3C88">
        <w:rPr>
          <w:rFonts w:ascii="Courier New" w:hAnsi="Courier New" w:cs="Courier New"/>
          <w:color w:val="880000"/>
          <w:lang w:val="en-US"/>
        </w:rPr>
        <w:t>1</w:t>
      </w:r>
      <w:r w:rsidRPr="007D3C88">
        <w:rPr>
          <w:rFonts w:ascii="Courier New" w:hAnsi="Courier New" w:cs="Courier New"/>
          <w:color w:val="444444"/>
          <w:lang w:val="en-US"/>
        </w:rPr>
        <w:t>:y_offset+new_height, x_offset+</w:t>
      </w:r>
      <w:r w:rsidRPr="007D3C88">
        <w:rPr>
          <w:rFonts w:ascii="Courier New" w:hAnsi="Courier New" w:cs="Courier New"/>
          <w:color w:val="880000"/>
          <w:lang w:val="en-US"/>
        </w:rPr>
        <w:t>1</w:t>
      </w:r>
      <w:r w:rsidRPr="007D3C88">
        <w:rPr>
          <w:rFonts w:ascii="Courier New" w:hAnsi="Courier New" w:cs="Courier New"/>
          <w:color w:val="444444"/>
          <w:lang w:val="en-US"/>
        </w:rPr>
        <w:t>:x_offset+new_width, :);</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Apply mask</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for</w:t>
      </w:r>
      <w:r w:rsidRPr="007D3C88">
        <w:rPr>
          <w:rFonts w:ascii="Courier New" w:hAnsi="Courier New" w:cs="Courier New"/>
          <w:color w:val="444444"/>
          <w:lang w:val="en-US"/>
        </w:rPr>
        <w:t xml:space="preserve"> c = </w:t>
      </w:r>
      <w:r w:rsidRPr="007D3C88">
        <w:rPr>
          <w:rFonts w:ascii="Courier New" w:hAnsi="Courier New" w:cs="Courier New"/>
          <w:color w:val="880000"/>
          <w:lang w:val="en-US"/>
        </w:rPr>
        <w:t>1</w:t>
      </w:r>
      <w:r w:rsidRPr="007D3C88">
        <w:rPr>
          <w:rFonts w:ascii="Courier New" w:hAnsi="Courier New" w:cs="Courier New"/>
          <w:color w:val="444444"/>
          <w:lang w:val="en-US"/>
        </w:rPr>
        <w:t>:</w:t>
      </w:r>
      <w:r w:rsidRPr="007D3C88">
        <w:rPr>
          <w:rFonts w:ascii="Courier New" w:hAnsi="Courier New" w:cs="Courier New"/>
          <w:color w:val="880000"/>
          <w:lang w:val="en-US"/>
        </w:rPr>
        <w:t>3</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roi</w:t>
      </w:r>
      <w:proofErr w:type="spellEnd"/>
      <w:r w:rsidRPr="007D3C88">
        <w:rPr>
          <w:rFonts w:ascii="Courier New" w:hAnsi="Courier New" w:cs="Courier New"/>
          <w:color w:val="444444"/>
          <w:lang w:val="en-US"/>
        </w:rPr>
        <w:t xml:space="preserve">(:,:,c) = </w:t>
      </w:r>
      <w:proofErr w:type="spellStart"/>
      <w:r w:rsidRPr="007D3C88">
        <w:rPr>
          <w:rFonts w:ascii="Courier New" w:hAnsi="Courier New" w:cs="Courier New"/>
          <w:color w:val="444444"/>
          <w:lang w:val="en-US"/>
        </w:rPr>
        <w:t>rotated_windmill</w:t>
      </w:r>
      <w:proofErr w:type="spellEnd"/>
      <w:r w:rsidRPr="007D3C88">
        <w:rPr>
          <w:rFonts w:ascii="Courier New" w:hAnsi="Courier New" w:cs="Courier New"/>
          <w:color w:val="444444"/>
          <w:lang w:val="en-US"/>
        </w:rPr>
        <w:t xml:space="preserve">(:,:,c) .* </w:t>
      </w:r>
      <w:proofErr w:type="spellStart"/>
      <w:r w:rsidRPr="007D3C88">
        <w:rPr>
          <w:rFonts w:ascii="Courier New" w:hAnsi="Courier New" w:cs="Courier New"/>
          <w:color w:val="444444"/>
          <w:lang w:val="en-US"/>
        </w:rPr>
        <w:t>rotated_mask</w:t>
      </w:r>
      <w:proofErr w:type="spellEnd"/>
      <w:r w:rsidRPr="007D3C88">
        <w:rPr>
          <w:rFonts w:ascii="Courier New" w:hAnsi="Courier New" w:cs="Courier New"/>
          <w:color w:val="444444"/>
          <w:lang w:val="en-US"/>
        </w:rPr>
        <w:t xml:space="preserve"> + </w:t>
      </w:r>
      <w:proofErr w:type="spellStart"/>
      <w:r w:rsidRPr="007D3C88">
        <w:rPr>
          <w:rFonts w:ascii="Courier New" w:hAnsi="Courier New" w:cs="Courier New"/>
          <w:color w:val="444444"/>
          <w:lang w:val="en-US"/>
        </w:rPr>
        <w:t>roi</w:t>
      </w:r>
      <w:proofErr w:type="spellEnd"/>
      <w:r w:rsidRPr="007D3C88">
        <w:rPr>
          <w:rFonts w:ascii="Courier New" w:hAnsi="Courier New" w:cs="Courier New"/>
          <w:color w:val="444444"/>
          <w:lang w:val="en-US"/>
        </w:rPr>
        <w:t>(:,:,c) .* (</w:t>
      </w:r>
      <w:r w:rsidRPr="007D3C88">
        <w:rPr>
          <w:rFonts w:ascii="Courier New" w:hAnsi="Courier New" w:cs="Courier New"/>
          <w:color w:val="880000"/>
          <w:lang w:val="en-US"/>
        </w:rPr>
        <w:t>1</w:t>
      </w:r>
      <w:r w:rsidRPr="007D3C88">
        <w:rPr>
          <w:rFonts w:ascii="Courier New" w:hAnsi="Courier New" w:cs="Courier New"/>
          <w:color w:val="444444"/>
          <w:lang w:val="en-US"/>
        </w:rPr>
        <w:t>-rotated_mask);</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Insert ROI back</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(y_offset+</w:t>
      </w:r>
      <w:r w:rsidRPr="007D3C88">
        <w:rPr>
          <w:rFonts w:ascii="Courier New" w:hAnsi="Courier New" w:cs="Courier New"/>
          <w:color w:val="880000"/>
          <w:lang w:val="en-US"/>
        </w:rPr>
        <w:t>1</w:t>
      </w:r>
      <w:r w:rsidRPr="007D3C88">
        <w:rPr>
          <w:rFonts w:ascii="Courier New" w:hAnsi="Courier New" w:cs="Courier New"/>
          <w:color w:val="444444"/>
          <w:lang w:val="en-US"/>
        </w:rPr>
        <w:t>:y_offset+new_height, x_offset+</w:t>
      </w:r>
      <w:r w:rsidRPr="007D3C88">
        <w:rPr>
          <w:rFonts w:ascii="Courier New" w:hAnsi="Courier New" w:cs="Courier New"/>
          <w:color w:val="880000"/>
          <w:lang w:val="en-US"/>
        </w:rPr>
        <w:t>1</w:t>
      </w:r>
      <w:r w:rsidRPr="007D3C88">
        <w:rPr>
          <w:rFonts w:ascii="Courier New" w:hAnsi="Courier New" w:cs="Courier New"/>
          <w:color w:val="444444"/>
          <w:lang w:val="en-US"/>
        </w:rPr>
        <w:t xml:space="preserve">:x_offset+new_width, :) = </w:t>
      </w:r>
      <w:proofErr w:type="spellStart"/>
      <w:r w:rsidRPr="007D3C88">
        <w:rPr>
          <w:rFonts w:ascii="Courier New" w:hAnsi="Courier New" w:cs="Courier New"/>
          <w:color w:val="444444"/>
          <w:lang w:val="en-US"/>
        </w:rPr>
        <w:t>roi</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Convert to uint8 before writing</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 xml:space="preserve"> = im2uint8(</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444444"/>
          <w:lang w:val="en-US"/>
        </w:rPr>
        <w:br/>
        <w:t xml:space="preserve">            </w:t>
      </w:r>
      <w:r w:rsidRPr="007D3C88">
        <w:rPr>
          <w:rFonts w:ascii="Courier New" w:hAnsi="Courier New" w:cs="Courier New"/>
          <w:color w:val="888888"/>
          <w:lang w:val="en-US"/>
        </w:rPr>
        <w:t>% Write frame</w:t>
      </w:r>
      <w:r w:rsidRPr="007D3C88">
        <w:rPr>
          <w:rFonts w:ascii="Courier New" w:hAnsi="Courier New" w:cs="Courier New"/>
          <w:color w:val="444444"/>
          <w:lang w:val="en-US"/>
        </w:rPr>
        <w:br/>
        <w:t xml:space="preserve">            </w:t>
      </w:r>
      <w:proofErr w:type="spellStart"/>
      <w:r w:rsidRPr="007D3C88">
        <w:rPr>
          <w:rFonts w:ascii="Courier New" w:hAnsi="Courier New" w:cs="Courier New"/>
          <w:color w:val="444444"/>
          <w:lang w:val="en-US"/>
        </w:rPr>
        <w:t>writeVideo</w:t>
      </w:r>
      <w:proofErr w:type="spellEnd"/>
      <w:r w:rsidRPr="007D3C88">
        <w:rPr>
          <w:rFonts w:ascii="Courier New" w:hAnsi="Courier New" w:cs="Courier New"/>
          <w:color w:val="444444"/>
          <w:lang w:val="en-US"/>
        </w:rPr>
        <w:t xml:space="preserve">(v, </w:t>
      </w:r>
      <w:proofErr w:type="spellStart"/>
      <w:r w:rsidRPr="007D3C88">
        <w:rPr>
          <w:rFonts w:ascii="Courier New" w:hAnsi="Courier New" w:cs="Courier New"/>
          <w:color w:val="444444"/>
          <w:lang w:val="en-US"/>
        </w:rPr>
        <w:t>current_frame</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close(v);</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catch</w:t>
      </w:r>
      <w:r w:rsidRPr="007D3C88">
        <w:rPr>
          <w:rFonts w:ascii="Courier New" w:hAnsi="Courier New" w:cs="Courier New"/>
          <w:color w:val="444444"/>
          <w:lang w:val="en-US"/>
        </w:rPr>
        <w:t xml:space="preserve"> e</w:t>
      </w:r>
      <w:r w:rsidRPr="007D3C88">
        <w:rPr>
          <w:rFonts w:ascii="Courier New" w:hAnsi="Courier New" w:cs="Courier New"/>
          <w:color w:val="444444"/>
          <w:lang w:val="en-US"/>
        </w:rPr>
        <w:br/>
        <w:t xml:space="preserve">        fprintf(</w:t>
      </w:r>
      <w:r w:rsidRPr="007D3C88">
        <w:rPr>
          <w:rFonts w:ascii="Courier New" w:hAnsi="Courier New" w:cs="Courier New"/>
          <w:color w:val="880000"/>
          <w:lang w:val="en-US"/>
        </w:rPr>
        <w:t>'Error: %s\n'</w:t>
      </w:r>
      <w:r w:rsidRPr="007D3C88">
        <w:rPr>
          <w:rFonts w:ascii="Courier New" w:hAnsi="Courier New" w:cs="Courier New"/>
          <w:color w:val="444444"/>
          <w:lang w:val="en-US"/>
        </w:rPr>
        <w:t xml:space="preserve">, </w:t>
      </w:r>
      <w:proofErr w:type="spellStart"/>
      <w:r w:rsidRPr="007D3C88">
        <w:rPr>
          <w:rFonts w:ascii="Courier New" w:hAnsi="Courier New" w:cs="Courier New"/>
          <w:color w:val="444444"/>
          <w:lang w:val="en-US"/>
        </w:rPr>
        <w:t>e.message</w:t>
      </w:r>
      <w:proofErr w:type="spellEnd"/>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if</w:t>
      </w:r>
      <w:r w:rsidRPr="007D3C88">
        <w:rPr>
          <w:rFonts w:ascii="Courier New" w:hAnsi="Courier New" w:cs="Courier New"/>
          <w:color w:val="444444"/>
          <w:lang w:val="en-US"/>
        </w:rPr>
        <w:t xml:space="preserve"> exist(</w:t>
      </w:r>
      <w:r w:rsidRPr="007D3C88">
        <w:rPr>
          <w:rFonts w:ascii="Courier New" w:hAnsi="Courier New" w:cs="Courier New"/>
          <w:color w:val="880000"/>
          <w:lang w:val="en-US"/>
        </w:rPr>
        <w:t>'v'</w:t>
      </w:r>
      <w:r w:rsidRPr="007D3C88">
        <w:rPr>
          <w:rFonts w:ascii="Courier New" w:hAnsi="Courier New" w:cs="Courier New"/>
          <w:color w:val="444444"/>
          <w:lang w:val="en-US"/>
        </w:rPr>
        <w:t xml:space="preserve">, </w:t>
      </w:r>
      <w:r w:rsidRPr="007D3C88">
        <w:rPr>
          <w:rFonts w:ascii="Courier New" w:hAnsi="Courier New" w:cs="Courier New"/>
          <w:color w:val="880000"/>
          <w:lang w:val="en-US"/>
        </w:rPr>
        <w:t>'var'</w:t>
      </w:r>
      <w:r w:rsidRPr="007D3C88">
        <w:rPr>
          <w:rFonts w:ascii="Courier New" w:hAnsi="Courier New" w:cs="Courier New"/>
          <w:color w:val="444444"/>
          <w:lang w:val="en-US"/>
        </w:rPr>
        <w:t xml:space="preserve">) &amp;&amp; </w:t>
      </w:r>
      <w:proofErr w:type="spellStart"/>
      <w:r w:rsidRPr="007D3C88">
        <w:rPr>
          <w:rFonts w:ascii="Courier New" w:hAnsi="Courier New" w:cs="Courier New"/>
          <w:color w:val="444444"/>
          <w:lang w:val="en-US"/>
        </w:rPr>
        <w:t>isopen</w:t>
      </w:r>
      <w:proofErr w:type="spellEnd"/>
      <w:r w:rsidRPr="007D3C88">
        <w:rPr>
          <w:rFonts w:ascii="Courier New" w:hAnsi="Courier New" w:cs="Courier New"/>
          <w:color w:val="444444"/>
          <w:lang w:val="en-US"/>
        </w:rPr>
        <w:t>(v)</w:t>
      </w:r>
      <w:r w:rsidRPr="007D3C88">
        <w:rPr>
          <w:rFonts w:ascii="Courier New" w:hAnsi="Courier New" w:cs="Courier New"/>
          <w:color w:val="444444"/>
          <w:lang w:val="en-US"/>
        </w:rPr>
        <w:br/>
        <w:t xml:space="preserve">            close(v);</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end</w:t>
      </w:r>
      <w:r w:rsidRPr="007D3C88">
        <w:rPr>
          <w:rFonts w:ascii="Courier New" w:hAnsi="Courier New" w:cs="Courier New"/>
          <w:color w:val="444444"/>
          <w:lang w:val="en-US"/>
        </w:rPr>
        <w:br/>
        <w:t xml:space="preserve">    </w:t>
      </w:r>
      <w:proofErr w:type="spellStart"/>
      <w:r w:rsidRPr="007D3C88">
        <w:rPr>
          <w:rFonts w:ascii="Courier New" w:hAnsi="Courier New" w:cs="Courier New"/>
          <w:b/>
          <w:color w:val="444444"/>
          <w:lang w:val="en-US"/>
        </w:rPr>
        <w:t>end</w:t>
      </w:r>
      <w:proofErr w:type="spellEnd"/>
      <w:r w:rsidRPr="007D3C88">
        <w:rPr>
          <w:rFonts w:ascii="Courier New" w:hAnsi="Courier New" w:cs="Courier New"/>
          <w:color w:val="444444"/>
          <w:lang w:val="en-US"/>
        </w:rPr>
        <w:br/>
      </w:r>
      <w:proofErr w:type="spellStart"/>
      <w:r w:rsidRPr="007D3C88">
        <w:rPr>
          <w:rFonts w:ascii="Courier New" w:hAnsi="Courier New" w:cs="Courier New"/>
          <w:b/>
          <w:color w:val="444444"/>
          <w:lang w:val="en-US"/>
        </w:rPr>
        <w:t>end</w:t>
      </w:r>
      <w:proofErr w:type="spellEnd"/>
    </w:p>
    <w:p w14:paraId="6018B327" w14:textId="5376D826" w:rsidR="007D3C88" w:rsidRPr="007D3C88" w:rsidRDefault="007D3C88" w:rsidP="007D3C88">
      <w:pPr>
        <w:rPr>
          <w:lang w:val="en-US" w:eastAsia="el-GR"/>
        </w:rPr>
      </w:pPr>
    </w:p>
    <w:p w14:paraId="2E9DD0E9" w14:textId="77777777" w:rsidR="007D3C88" w:rsidRPr="007D3C88" w:rsidRDefault="007D3C88" w:rsidP="007D3C88">
      <w:pPr>
        <w:rPr>
          <w:rFonts w:ascii="Courier New" w:hAnsi="Courier New" w:cs="Courier New"/>
          <w:sz w:val="24"/>
          <w:szCs w:val="24"/>
          <w:lang w:val="en-US" w:eastAsia="el-GR"/>
        </w:rPr>
      </w:pPr>
    </w:p>
    <w:p w14:paraId="77644A24" w14:textId="77777777" w:rsidR="007D3C88" w:rsidRPr="007D3C88" w:rsidRDefault="007D3C88" w:rsidP="007D3C88">
      <w:pPr>
        <w:rPr>
          <w:rFonts w:ascii="Courier New" w:hAnsi="Courier New" w:cs="Courier New"/>
          <w:sz w:val="24"/>
          <w:szCs w:val="24"/>
          <w:lang w:eastAsia="el-GR"/>
        </w:rPr>
      </w:pPr>
      <w:r w:rsidRPr="007D3C88">
        <w:rPr>
          <w:rFonts w:ascii="Courier New" w:hAnsi="Courier New" w:cs="Courier New"/>
          <w:sz w:val="24"/>
          <w:szCs w:val="24"/>
          <w:lang w:eastAsia="el-GR"/>
        </w:rPr>
        <w:t xml:space="preserve">Η συνάρτηση αυτή καλείται τρεις φορές με τις διαφορετικές μεθόδους παρεμβολής </w:t>
      </w:r>
      <w:proofErr w:type="spellStart"/>
      <w:r w:rsidRPr="007D3C88">
        <w:rPr>
          <w:rFonts w:ascii="Courier New" w:hAnsi="Courier New" w:cs="Courier New"/>
          <w:sz w:val="24"/>
          <w:szCs w:val="24"/>
          <w:lang w:eastAsia="el-GR"/>
        </w:rPr>
        <w:t>bilinear</w:t>
      </w:r>
      <w:proofErr w:type="spellEnd"/>
      <w:r w:rsidRPr="007D3C88">
        <w:rPr>
          <w:rFonts w:ascii="Courier New" w:hAnsi="Courier New" w:cs="Courier New"/>
          <w:sz w:val="24"/>
          <w:szCs w:val="24"/>
          <w:lang w:eastAsia="el-GR"/>
        </w:rPr>
        <w:t xml:space="preserve"> (αντίστοιχο με </w:t>
      </w:r>
      <w:proofErr w:type="spellStart"/>
      <w:r w:rsidRPr="007D3C88">
        <w:rPr>
          <w:rFonts w:ascii="Courier New" w:hAnsi="Courier New" w:cs="Courier New"/>
          <w:sz w:val="24"/>
          <w:szCs w:val="24"/>
          <w:lang w:eastAsia="el-GR"/>
        </w:rPr>
        <w:t>linear</w:t>
      </w:r>
      <w:proofErr w:type="spellEnd"/>
      <w:r w:rsidRPr="007D3C88">
        <w:rPr>
          <w:rFonts w:ascii="Courier New" w:hAnsi="Courier New" w:cs="Courier New"/>
          <w:sz w:val="24"/>
          <w:szCs w:val="24"/>
          <w:lang w:eastAsia="el-GR"/>
        </w:rPr>
        <w:t xml:space="preserve">), </w:t>
      </w:r>
      <w:proofErr w:type="spellStart"/>
      <w:r w:rsidRPr="007D3C88">
        <w:rPr>
          <w:rFonts w:ascii="Courier New" w:hAnsi="Courier New" w:cs="Courier New"/>
          <w:sz w:val="24"/>
          <w:szCs w:val="24"/>
          <w:lang w:eastAsia="el-GR"/>
        </w:rPr>
        <w:t>nearest</w:t>
      </w:r>
      <w:proofErr w:type="spellEnd"/>
      <w:r w:rsidRPr="007D3C88">
        <w:rPr>
          <w:rFonts w:ascii="Courier New" w:hAnsi="Courier New" w:cs="Courier New"/>
          <w:sz w:val="24"/>
          <w:szCs w:val="24"/>
          <w:lang w:eastAsia="el-GR"/>
        </w:rPr>
        <w:t xml:space="preserve">, και </w:t>
      </w:r>
      <w:proofErr w:type="spellStart"/>
      <w:r w:rsidRPr="007D3C88">
        <w:rPr>
          <w:rFonts w:ascii="Courier New" w:hAnsi="Courier New" w:cs="Courier New"/>
          <w:sz w:val="24"/>
          <w:szCs w:val="24"/>
          <w:lang w:eastAsia="el-GR"/>
        </w:rPr>
        <w:t>bicubic</w:t>
      </w:r>
      <w:proofErr w:type="spellEnd"/>
      <w:r w:rsidRPr="007D3C88">
        <w:rPr>
          <w:rFonts w:ascii="Courier New" w:hAnsi="Courier New" w:cs="Courier New"/>
          <w:sz w:val="24"/>
          <w:szCs w:val="24"/>
          <w:lang w:eastAsia="el-GR"/>
        </w:rPr>
        <w:t xml:space="preserve"> (αντίστοιχο με </w:t>
      </w:r>
      <w:proofErr w:type="spellStart"/>
      <w:r w:rsidRPr="007D3C88">
        <w:rPr>
          <w:rFonts w:ascii="Courier New" w:hAnsi="Courier New" w:cs="Courier New"/>
          <w:sz w:val="24"/>
          <w:szCs w:val="24"/>
          <w:lang w:eastAsia="el-GR"/>
        </w:rPr>
        <w:t>cubic</w:t>
      </w:r>
      <w:proofErr w:type="spellEnd"/>
      <w:r w:rsidRPr="007D3C88">
        <w:rPr>
          <w:rFonts w:ascii="Courier New" w:hAnsi="Courier New" w:cs="Courier New"/>
          <w:sz w:val="24"/>
          <w:szCs w:val="24"/>
          <w:lang w:eastAsia="el-GR"/>
        </w:rPr>
        <w:t>):</w:t>
      </w:r>
    </w:p>
    <w:p w14:paraId="5D7D3C90" w14:textId="77777777" w:rsidR="007D3C88" w:rsidRPr="007D3C88" w:rsidRDefault="007D3C88" w:rsidP="007D3C88">
      <w:pPr>
        <w:rPr>
          <w:rFonts w:ascii="Courier New" w:hAnsi="Courier New" w:cs="Courier New"/>
          <w:sz w:val="24"/>
          <w:szCs w:val="24"/>
          <w:lang w:eastAsia="el-GR"/>
        </w:rPr>
      </w:pPr>
    </w:p>
    <w:p w14:paraId="1285C069" w14:textId="77777777" w:rsidR="007D3C88" w:rsidRPr="007D3C88" w:rsidRDefault="007D3C88" w:rsidP="007D3C88">
      <w:pPr>
        <w:shd w:val="clear" w:color="auto" w:fill="F0F0F0"/>
        <w:jc w:val="left"/>
        <w:rPr>
          <w:lang w:val="en-US"/>
        </w:rPr>
      </w:pPr>
      <w:r w:rsidRPr="007D3C88">
        <w:rPr>
          <w:rFonts w:ascii="Courier New" w:hAnsi="Courier New" w:cs="Courier New"/>
          <w:color w:val="444444"/>
          <w:lang w:val="en-US"/>
        </w:rPr>
        <w:t xml:space="preserve">% Run the animation </w:t>
      </w:r>
      <w:r w:rsidRPr="007D3C88">
        <w:rPr>
          <w:rFonts w:ascii="Courier New" w:hAnsi="Courier New" w:cs="Courier New"/>
          <w:b/>
          <w:color w:val="444444"/>
          <w:lang w:val="en-US"/>
        </w:rPr>
        <w:t>with</w:t>
      </w:r>
      <w:r w:rsidRPr="007D3C88">
        <w:rPr>
          <w:rFonts w:ascii="Courier New" w:hAnsi="Courier New" w:cs="Courier New"/>
          <w:color w:val="444444"/>
          <w:lang w:val="en-US"/>
        </w:rPr>
        <w:t xml:space="preserve"> different interpolation methods</w:t>
      </w:r>
      <w:r w:rsidRPr="007D3C88">
        <w:rPr>
          <w:rFonts w:ascii="Courier New" w:hAnsi="Courier New" w:cs="Courier New"/>
          <w:color w:val="444444"/>
          <w:lang w:val="en-US"/>
        </w:rPr>
        <w:br/>
        <w:t xml:space="preserve">% </w:t>
      </w:r>
      <w:r w:rsidRPr="007D3C88">
        <w:rPr>
          <w:rFonts w:ascii="Courier New" w:hAnsi="Courier New" w:cs="Courier New"/>
          <w:b/>
          <w:color w:val="444444"/>
          <w:lang w:val="en-US"/>
        </w:rPr>
        <w:t>In</w:t>
      </w:r>
      <w:r w:rsidRPr="007D3C88">
        <w:rPr>
          <w:rFonts w:ascii="Courier New" w:hAnsi="Courier New" w:cs="Courier New"/>
          <w:color w:val="444444"/>
          <w:lang w:val="en-US"/>
        </w:rPr>
        <w:t xml:space="preserve"> MATLAB, the correct interpolation methods are:</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'bilinear</w:t>
      </w:r>
      <w:r w:rsidRPr="007D3C88">
        <w:rPr>
          <w:rFonts w:ascii="Courier New" w:hAnsi="Courier New" w:cs="Courier New"/>
          <w:color w:val="444444"/>
          <w:lang w:val="en-US"/>
        </w:rPr>
        <w:t xml:space="preserve">' (instead </w:t>
      </w:r>
      <w:r w:rsidRPr="007D3C88">
        <w:rPr>
          <w:rFonts w:ascii="Courier New" w:hAnsi="Courier New" w:cs="Courier New"/>
          <w:b/>
          <w:color w:val="444444"/>
          <w:lang w:val="en-US"/>
        </w:rPr>
        <w:t>of</w:t>
      </w:r>
      <w:r w:rsidRPr="007D3C88">
        <w:rPr>
          <w:rFonts w:ascii="Courier New" w:hAnsi="Courier New" w:cs="Courier New"/>
          <w:color w:val="444444"/>
          <w:lang w:val="en-US"/>
        </w:rPr>
        <w:t xml:space="preserve"> </w:t>
      </w:r>
      <w:r w:rsidRPr="007D3C88">
        <w:rPr>
          <w:rFonts w:ascii="Courier New" w:hAnsi="Courier New" w:cs="Courier New"/>
          <w:color w:val="BC6060"/>
          <w:lang w:val="en-US"/>
        </w:rPr>
        <w:t>'linear</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'nearest</w:t>
      </w:r>
      <w:r w:rsidRPr="007D3C88">
        <w:rPr>
          <w:rFonts w:ascii="Courier New" w:hAnsi="Courier New" w:cs="Courier New"/>
          <w:color w:val="444444"/>
          <w:lang w:val="en-US"/>
        </w:rPr>
        <w:t>'</w:t>
      </w:r>
      <w:r w:rsidRPr="007D3C88">
        <w:rPr>
          <w:rFonts w:ascii="Courier New" w:hAnsi="Courier New" w:cs="Courier New"/>
          <w:color w:val="444444"/>
          <w:lang w:val="en-US"/>
        </w:rPr>
        <w:br/>
        <w:t xml:space="preserve">% </w:t>
      </w:r>
      <w:r w:rsidRPr="007D3C88">
        <w:rPr>
          <w:rFonts w:ascii="Courier New" w:hAnsi="Courier New" w:cs="Courier New"/>
          <w:color w:val="BC6060"/>
          <w:lang w:val="en-US"/>
        </w:rPr>
        <w:t>'bicubic</w:t>
      </w:r>
      <w:r w:rsidRPr="007D3C88">
        <w:rPr>
          <w:rFonts w:ascii="Courier New" w:hAnsi="Courier New" w:cs="Courier New"/>
          <w:color w:val="444444"/>
          <w:lang w:val="en-US"/>
        </w:rPr>
        <w:t xml:space="preserve">' (instead </w:t>
      </w:r>
      <w:r w:rsidRPr="007D3C88">
        <w:rPr>
          <w:rFonts w:ascii="Courier New" w:hAnsi="Courier New" w:cs="Courier New"/>
          <w:b/>
          <w:color w:val="444444"/>
          <w:lang w:val="en-US"/>
        </w:rPr>
        <w:t>of</w:t>
      </w:r>
      <w:r w:rsidRPr="007D3C88">
        <w:rPr>
          <w:rFonts w:ascii="Courier New" w:hAnsi="Courier New" w:cs="Courier New"/>
          <w:color w:val="444444"/>
          <w:lang w:val="en-US"/>
        </w:rPr>
        <w:t xml:space="preserve"> </w:t>
      </w:r>
      <w:r w:rsidRPr="007D3C88">
        <w:rPr>
          <w:rFonts w:ascii="Courier New" w:hAnsi="Courier New" w:cs="Courier New"/>
          <w:color w:val="BC6060"/>
          <w:lang w:val="en-US"/>
        </w:rPr>
        <w:t>'cubic</w:t>
      </w:r>
      <w:r w:rsidRPr="007D3C88">
        <w:rPr>
          <w:rFonts w:ascii="Courier New" w:hAnsi="Courier New" w:cs="Courier New"/>
          <w:color w:val="444444"/>
          <w:lang w:val="en-US"/>
        </w:rPr>
        <w:t>')</w:t>
      </w:r>
      <w:r w:rsidRPr="007D3C88">
        <w:rPr>
          <w:rFonts w:ascii="Courier New" w:hAnsi="Courier New" w:cs="Courier New"/>
          <w:color w:val="444444"/>
          <w:lang w:val="en-US"/>
        </w:rPr>
        <w:br/>
      </w:r>
      <w:r w:rsidRPr="007D3C88">
        <w:rPr>
          <w:rFonts w:ascii="Courier New" w:hAnsi="Courier New" w:cs="Courier New"/>
          <w:color w:val="444444"/>
          <w:lang w:val="en-US"/>
        </w:rPr>
        <w:br/>
      </w:r>
      <w:proofErr w:type="spellStart"/>
      <w:r w:rsidRPr="007D3C88">
        <w:rPr>
          <w:rFonts w:ascii="Courier New" w:hAnsi="Courier New" w:cs="Courier New"/>
          <w:color w:val="444444"/>
          <w:lang w:val="en-US"/>
        </w:rPr>
        <w:t>create_windmill_animation</w:t>
      </w:r>
      <w:proofErr w:type="spellEnd"/>
      <w:r w:rsidRPr="007D3C88">
        <w:rPr>
          <w:rFonts w:ascii="Courier New" w:hAnsi="Courier New" w:cs="Courier New"/>
          <w:color w:val="444444"/>
          <w:lang w:val="en-US"/>
        </w:rPr>
        <w:t>(</w:t>
      </w:r>
      <w:r w:rsidRPr="007D3C88">
        <w:rPr>
          <w:rFonts w:ascii="Courier New" w:hAnsi="Courier New" w:cs="Courier New"/>
          <w:color w:val="BC6060"/>
          <w:lang w:val="en-US"/>
        </w:rPr>
        <w:t>'bilinear</w:t>
      </w:r>
      <w:r w:rsidRPr="007D3C88">
        <w:rPr>
          <w:rFonts w:ascii="Courier New" w:hAnsi="Courier New" w:cs="Courier New"/>
          <w:color w:val="444444"/>
          <w:lang w:val="en-US"/>
        </w:rPr>
        <w:t>');</w:t>
      </w:r>
      <w:r w:rsidRPr="007D3C88">
        <w:rPr>
          <w:rFonts w:ascii="Courier New" w:hAnsi="Courier New" w:cs="Courier New"/>
          <w:color w:val="444444"/>
          <w:lang w:val="en-US"/>
        </w:rPr>
        <w:br/>
      </w:r>
      <w:proofErr w:type="spellStart"/>
      <w:r w:rsidRPr="007D3C88">
        <w:rPr>
          <w:rFonts w:ascii="Courier New" w:hAnsi="Courier New" w:cs="Courier New"/>
          <w:color w:val="444444"/>
          <w:lang w:val="en-US"/>
        </w:rPr>
        <w:t>create_windmill_animation</w:t>
      </w:r>
      <w:proofErr w:type="spellEnd"/>
      <w:r w:rsidRPr="007D3C88">
        <w:rPr>
          <w:rFonts w:ascii="Courier New" w:hAnsi="Courier New" w:cs="Courier New"/>
          <w:color w:val="444444"/>
          <w:lang w:val="en-US"/>
        </w:rPr>
        <w:t>(</w:t>
      </w:r>
      <w:r w:rsidRPr="007D3C88">
        <w:rPr>
          <w:rFonts w:ascii="Courier New" w:hAnsi="Courier New" w:cs="Courier New"/>
          <w:color w:val="BC6060"/>
          <w:lang w:val="en-US"/>
        </w:rPr>
        <w:t>'nearest</w:t>
      </w:r>
      <w:r w:rsidRPr="007D3C88">
        <w:rPr>
          <w:rFonts w:ascii="Courier New" w:hAnsi="Courier New" w:cs="Courier New"/>
          <w:color w:val="444444"/>
          <w:lang w:val="en-US"/>
        </w:rPr>
        <w:t>');</w:t>
      </w:r>
      <w:r w:rsidRPr="007D3C88">
        <w:rPr>
          <w:rFonts w:ascii="Courier New" w:hAnsi="Courier New" w:cs="Courier New"/>
          <w:color w:val="444444"/>
          <w:lang w:val="en-US"/>
        </w:rPr>
        <w:br/>
      </w:r>
      <w:proofErr w:type="spellStart"/>
      <w:r w:rsidRPr="007D3C88">
        <w:rPr>
          <w:rFonts w:ascii="Courier New" w:hAnsi="Courier New" w:cs="Courier New"/>
          <w:color w:val="444444"/>
          <w:lang w:val="en-US"/>
        </w:rPr>
        <w:t>create_windmill_animation</w:t>
      </w:r>
      <w:proofErr w:type="spellEnd"/>
      <w:r w:rsidRPr="007D3C88">
        <w:rPr>
          <w:rFonts w:ascii="Courier New" w:hAnsi="Courier New" w:cs="Courier New"/>
          <w:color w:val="444444"/>
          <w:lang w:val="en-US"/>
        </w:rPr>
        <w:t>(</w:t>
      </w:r>
      <w:r w:rsidRPr="007D3C88">
        <w:rPr>
          <w:rFonts w:ascii="Courier New" w:hAnsi="Courier New" w:cs="Courier New"/>
          <w:color w:val="BC6060"/>
          <w:lang w:val="en-US"/>
        </w:rPr>
        <w:t>'bicubic</w:t>
      </w:r>
      <w:r w:rsidRPr="007D3C88">
        <w:rPr>
          <w:rFonts w:ascii="Courier New" w:hAnsi="Courier New" w:cs="Courier New"/>
          <w:color w:val="444444"/>
          <w:lang w:val="en-US"/>
        </w:rPr>
        <w:t>');</w:t>
      </w:r>
    </w:p>
    <w:p w14:paraId="5689E454" w14:textId="77777777" w:rsidR="007D3C88" w:rsidRPr="00BA31D4" w:rsidRDefault="007D3C88" w:rsidP="00C1366C">
      <w:pPr>
        <w:jc w:val="left"/>
        <w:rPr>
          <w:rFonts w:ascii="Courier New" w:hAnsi="Courier New" w:cs="Courier New"/>
          <w:sz w:val="24"/>
          <w:szCs w:val="24"/>
          <w:lang w:val="en-US" w:eastAsia="el-GR"/>
        </w:rPr>
      </w:pPr>
    </w:p>
    <w:p w14:paraId="030945B5" w14:textId="77777777" w:rsidR="007D3C88" w:rsidRPr="007D3C88" w:rsidRDefault="007D3C88" w:rsidP="00C1366C">
      <w:pPr>
        <w:jc w:val="left"/>
        <w:rPr>
          <w:rFonts w:ascii="Courier New" w:hAnsi="Courier New" w:cs="Courier New"/>
          <w:sz w:val="24"/>
          <w:szCs w:val="24"/>
          <w:lang w:eastAsia="el-GR"/>
        </w:rPr>
      </w:pPr>
      <w:r w:rsidRPr="00BA31D4">
        <w:rPr>
          <w:rFonts w:ascii="Courier New" w:hAnsi="Courier New" w:cs="Courier New"/>
          <w:sz w:val="24"/>
          <w:szCs w:val="24"/>
          <w:lang w:val="en-US" w:eastAsia="el-GR"/>
        </w:rPr>
        <w:t xml:space="preserve">   </w:t>
      </w:r>
      <w:r w:rsidRPr="00BA31D4">
        <w:rPr>
          <w:rFonts w:ascii="Courier New" w:hAnsi="Courier New" w:cs="Courier New"/>
          <w:b/>
          <w:bCs/>
          <w:sz w:val="24"/>
          <w:szCs w:val="24"/>
          <w:lang w:val="en-US" w:eastAsia="el-GR"/>
        </w:rPr>
        <w:t xml:space="preserve"> </w:t>
      </w:r>
      <w:proofErr w:type="spellStart"/>
      <w:r w:rsidRPr="00C1366C">
        <w:rPr>
          <w:rFonts w:ascii="Courier New" w:hAnsi="Courier New" w:cs="Courier New"/>
          <w:b/>
          <w:bCs/>
          <w:sz w:val="24"/>
          <w:szCs w:val="24"/>
          <w:lang w:eastAsia="el-GR"/>
        </w:rPr>
        <w:t>Bilinear</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Interpolation</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bilinear</w:t>
      </w:r>
      <w:proofErr w:type="spellEnd"/>
      <w:r w:rsidRPr="00C1366C">
        <w:rPr>
          <w:rFonts w:ascii="Courier New" w:hAnsi="Courier New" w:cs="Courier New"/>
          <w:b/>
          <w:bCs/>
          <w:sz w:val="24"/>
          <w:szCs w:val="24"/>
          <w:lang w:eastAsia="el-GR"/>
        </w:rPr>
        <w:t>):</w:t>
      </w:r>
      <w:r w:rsidRPr="007D3C88">
        <w:rPr>
          <w:rFonts w:ascii="Courier New" w:hAnsi="Courier New" w:cs="Courier New"/>
          <w:sz w:val="24"/>
          <w:szCs w:val="24"/>
          <w:lang w:eastAsia="el-GR"/>
        </w:rPr>
        <w:t xml:space="preserve"> Η μέθοδος </w:t>
      </w:r>
      <w:proofErr w:type="spellStart"/>
      <w:r w:rsidRPr="007D3C88">
        <w:rPr>
          <w:rFonts w:ascii="Courier New" w:hAnsi="Courier New" w:cs="Courier New"/>
          <w:sz w:val="24"/>
          <w:szCs w:val="24"/>
          <w:lang w:eastAsia="el-GR"/>
        </w:rPr>
        <w:t>bilinear</w:t>
      </w:r>
      <w:proofErr w:type="spellEnd"/>
      <w:r w:rsidRPr="007D3C88">
        <w:rPr>
          <w:rFonts w:ascii="Courier New" w:hAnsi="Courier New" w:cs="Courier New"/>
          <w:sz w:val="24"/>
          <w:szCs w:val="24"/>
          <w:lang w:eastAsia="el-GR"/>
        </w:rPr>
        <w:t xml:space="preserve"> προσφέρει ομαλές μεταβάσεις χρωμάτων και μειώνει τις παραμορφώσεις κατά την περιστροφή των φτερωτών του </w:t>
      </w:r>
      <w:proofErr w:type="spellStart"/>
      <w:r w:rsidRPr="007D3C88">
        <w:rPr>
          <w:rFonts w:ascii="Courier New" w:hAnsi="Courier New" w:cs="Courier New"/>
          <w:sz w:val="24"/>
          <w:szCs w:val="24"/>
          <w:lang w:eastAsia="el-GR"/>
        </w:rPr>
        <w:t>ανεμόμυλλου</w:t>
      </w:r>
      <w:proofErr w:type="spellEnd"/>
      <w:r w:rsidRPr="007D3C88">
        <w:rPr>
          <w:rFonts w:ascii="Courier New" w:hAnsi="Courier New" w:cs="Courier New"/>
          <w:sz w:val="24"/>
          <w:szCs w:val="24"/>
          <w:lang w:eastAsia="el-GR"/>
        </w:rPr>
        <w:t xml:space="preserve">. Το αποτέλεσμα είναι ένα βίντεο με υψηλή αισθητική ποιότητα, όπου οι φτερωτές κινούνται ομαλά χωρίς εμφανείς γραμμές ή </w:t>
      </w:r>
      <w:proofErr w:type="spellStart"/>
      <w:r w:rsidRPr="007D3C88">
        <w:rPr>
          <w:rFonts w:ascii="Courier New" w:hAnsi="Courier New" w:cs="Courier New"/>
          <w:sz w:val="24"/>
          <w:szCs w:val="24"/>
          <w:lang w:eastAsia="el-GR"/>
        </w:rPr>
        <w:t>σκαγγές</w:t>
      </w:r>
      <w:proofErr w:type="spellEnd"/>
      <w:r w:rsidRPr="007D3C88">
        <w:rPr>
          <w:rFonts w:ascii="Courier New" w:hAnsi="Courier New" w:cs="Courier New"/>
          <w:sz w:val="24"/>
          <w:szCs w:val="24"/>
          <w:lang w:eastAsia="el-GR"/>
        </w:rPr>
        <w:t>.</w:t>
      </w:r>
    </w:p>
    <w:p w14:paraId="15C3E668" w14:textId="77777777" w:rsidR="007D3C88" w:rsidRPr="007D3C88" w:rsidRDefault="007D3C88" w:rsidP="00C1366C">
      <w:pPr>
        <w:jc w:val="left"/>
        <w:rPr>
          <w:rFonts w:ascii="Courier New" w:hAnsi="Courier New" w:cs="Courier New"/>
          <w:sz w:val="24"/>
          <w:szCs w:val="24"/>
          <w:lang w:eastAsia="el-GR"/>
        </w:rPr>
      </w:pPr>
    </w:p>
    <w:p w14:paraId="176AD95C" w14:textId="77777777" w:rsidR="007D3C88" w:rsidRPr="007D3C88" w:rsidRDefault="007D3C88" w:rsidP="00C1366C">
      <w:pPr>
        <w:jc w:val="left"/>
        <w:rPr>
          <w:rFonts w:ascii="Courier New" w:hAnsi="Courier New" w:cs="Courier New"/>
          <w:sz w:val="24"/>
          <w:szCs w:val="24"/>
          <w:lang w:eastAsia="el-GR"/>
        </w:rPr>
      </w:pPr>
      <w:r w:rsidRPr="007D3C88">
        <w:rPr>
          <w:rFonts w:ascii="Courier New" w:hAnsi="Courier New" w:cs="Courier New"/>
          <w:sz w:val="24"/>
          <w:szCs w:val="24"/>
          <w:lang w:eastAsia="el-GR"/>
        </w:rPr>
        <w:t xml:space="preserve">    </w:t>
      </w:r>
      <w:proofErr w:type="spellStart"/>
      <w:r w:rsidRPr="00C1366C">
        <w:rPr>
          <w:rFonts w:ascii="Courier New" w:hAnsi="Courier New" w:cs="Courier New"/>
          <w:b/>
          <w:bCs/>
          <w:sz w:val="24"/>
          <w:szCs w:val="24"/>
          <w:lang w:eastAsia="el-GR"/>
        </w:rPr>
        <w:t>Nearest</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Neighbor</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Interpolation</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nearest</w:t>
      </w:r>
      <w:proofErr w:type="spellEnd"/>
      <w:r w:rsidRPr="00C1366C">
        <w:rPr>
          <w:rFonts w:ascii="Courier New" w:hAnsi="Courier New" w:cs="Courier New"/>
          <w:b/>
          <w:bCs/>
          <w:sz w:val="24"/>
          <w:szCs w:val="24"/>
          <w:lang w:eastAsia="el-GR"/>
        </w:rPr>
        <w:t>):</w:t>
      </w:r>
      <w:r w:rsidRPr="007D3C88">
        <w:rPr>
          <w:rFonts w:ascii="Courier New" w:hAnsi="Courier New" w:cs="Courier New"/>
          <w:sz w:val="24"/>
          <w:szCs w:val="24"/>
          <w:lang w:eastAsia="el-GR"/>
        </w:rPr>
        <w:t xml:space="preserve"> Η μέθοδος </w:t>
      </w:r>
      <w:proofErr w:type="spellStart"/>
      <w:r w:rsidRPr="007D3C88">
        <w:rPr>
          <w:rFonts w:ascii="Courier New" w:hAnsi="Courier New" w:cs="Courier New"/>
          <w:sz w:val="24"/>
          <w:szCs w:val="24"/>
          <w:lang w:eastAsia="el-GR"/>
        </w:rPr>
        <w:t>nearest</w:t>
      </w:r>
      <w:proofErr w:type="spellEnd"/>
      <w:r w:rsidRPr="007D3C88">
        <w:rPr>
          <w:rFonts w:ascii="Courier New" w:hAnsi="Courier New" w:cs="Courier New"/>
          <w:sz w:val="24"/>
          <w:szCs w:val="24"/>
          <w:lang w:eastAsia="el-GR"/>
        </w:rPr>
        <w:t xml:space="preserve"> παράγει πιο απλά και πιο «ψίχουλα» αποτελέσματα, με έντονες ακμές και περιορισμένη ομαλότητα στις περιστροφές. Αν και η μέθοδος αυτή είναι ταχύτερη, η ποιότητα του βίντεο είναι χαμηλότερη σε σύγκριση με τις άλλες μεθόδους, με εμφανείς αλλοιώσεις στα φτερωτά του </w:t>
      </w:r>
      <w:proofErr w:type="spellStart"/>
      <w:r w:rsidRPr="007D3C88">
        <w:rPr>
          <w:rFonts w:ascii="Courier New" w:hAnsi="Courier New" w:cs="Courier New"/>
          <w:sz w:val="24"/>
          <w:szCs w:val="24"/>
          <w:lang w:eastAsia="el-GR"/>
        </w:rPr>
        <w:t>ανεμόμυλλου</w:t>
      </w:r>
      <w:proofErr w:type="spellEnd"/>
      <w:r w:rsidRPr="007D3C88">
        <w:rPr>
          <w:rFonts w:ascii="Courier New" w:hAnsi="Courier New" w:cs="Courier New"/>
          <w:sz w:val="24"/>
          <w:szCs w:val="24"/>
          <w:lang w:eastAsia="el-GR"/>
        </w:rPr>
        <w:t>.</w:t>
      </w:r>
    </w:p>
    <w:p w14:paraId="79216407" w14:textId="77777777" w:rsidR="007D3C88" w:rsidRPr="007D3C88" w:rsidRDefault="007D3C88" w:rsidP="00C1366C">
      <w:pPr>
        <w:jc w:val="left"/>
        <w:rPr>
          <w:rFonts w:ascii="Courier New" w:hAnsi="Courier New" w:cs="Courier New"/>
          <w:sz w:val="24"/>
          <w:szCs w:val="24"/>
          <w:lang w:eastAsia="el-GR"/>
        </w:rPr>
      </w:pPr>
    </w:p>
    <w:p w14:paraId="72B90825" w14:textId="110756EF" w:rsidR="007D3C88" w:rsidRDefault="007D3C88" w:rsidP="00C1366C">
      <w:pPr>
        <w:jc w:val="left"/>
        <w:rPr>
          <w:rFonts w:ascii="Courier New" w:hAnsi="Courier New" w:cs="Courier New"/>
          <w:sz w:val="24"/>
          <w:szCs w:val="24"/>
          <w:lang w:eastAsia="el-GR"/>
        </w:rPr>
      </w:pPr>
      <w:r w:rsidRPr="007D3C88">
        <w:rPr>
          <w:rFonts w:ascii="Courier New" w:hAnsi="Courier New" w:cs="Courier New"/>
          <w:sz w:val="24"/>
          <w:szCs w:val="24"/>
          <w:lang w:eastAsia="el-GR"/>
        </w:rPr>
        <w:t xml:space="preserve">    </w:t>
      </w:r>
      <w:proofErr w:type="spellStart"/>
      <w:r w:rsidRPr="00C1366C">
        <w:rPr>
          <w:rFonts w:ascii="Courier New" w:hAnsi="Courier New" w:cs="Courier New"/>
          <w:b/>
          <w:bCs/>
          <w:sz w:val="24"/>
          <w:szCs w:val="24"/>
          <w:lang w:eastAsia="el-GR"/>
        </w:rPr>
        <w:t>Bicubic</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Interpolation</w:t>
      </w:r>
      <w:proofErr w:type="spellEnd"/>
      <w:r w:rsidRPr="00C1366C">
        <w:rPr>
          <w:rFonts w:ascii="Courier New" w:hAnsi="Courier New" w:cs="Courier New"/>
          <w:b/>
          <w:bCs/>
          <w:sz w:val="24"/>
          <w:szCs w:val="24"/>
          <w:lang w:eastAsia="el-GR"/>
        </w:rPr>
        <w:t xml:space="preserve"> (</w:t>
      </w:r>
      <w:proofErr w:type="spellStart"/>
      <w:r w:rsidRPr="00C1366C">
        <w:rPr>
          <w:rFonts w:ascii="Courier New" w:hAnsi="Courier New" w:cs="Courier New"/>
          <w:b/>
          <w:bCs/>
          <w:sz w:val="24"/>
          <w:szCs w:val="24"/>
          <w:lang w:eastAsia="el-GR"/>
        </w:rPr>
        <w:t>bicubic</w:t>
      </w:r>
      <w:proofErr w:type="spellEnd"/>
      <w:r w:rsidRPr="00C1366C">
        <w:rPr>
          <w:rFonts w:ascii="Courier New" w:hAnsi="Courier New" w:cs="Courier New"/>
          <w:b/>
          <w:bCs/>
          <w:sz w:val="24"/>
          <w:szCs w:val="24"/>
          <w:lang w:eastAsia="el-GR"/>
        </w:rPr>
        <w:t>):</w:t>
      </w:r>
      <w:r w:rsidRPr="007D3C88">
        <w:rPr>
          <w:rFonts w:ascii="Courier New" w:hAnsi="Courier New" w:cs="Courier New"/>
          <w:sz w:val="24"/>
          <w:szCs w:val="24"/>
          <w:lang w:eastAsia="el-GR"/>
        </w:rPr>
        <w:t xml:space="preserve"> Η μέθοδος </w:t>
      </w:r>
      <w:proofErr w:type="spellStart"/>
      <w:r w:rsidRPr="007D3C88">
        <w:rPr>
          <w:rFonts w:ascii="Courier New" w:hAnsi="Courier New" w:cs="Courier New"/>
          <w:sz w:val="24"/>
          <w:szCs w:val="24"/>
          <w:lang w:eastAsia="el-GR"/>
        </w:rPr>
        <w:t>bicubic</w:t>
      </w:r>
      <w:proofErr w:type="spellEnd"/>
      <w:r w:rsidRPr="007D3C88">
        <w:rPr>
          <w:rFonts w:ascii="Courier New" w:hAnsi="Courier New" w:cs="Courier New"/>
          <w:sz w:val="24"/>
          <w:szCs w:val="24"/>
          <w:lang w:eastAsia="el-GR"/>
        </w:rPr>
        <w:t xml:space="preserve"> προσφέρει την υψηλότερη ποιότητα μετασχηματισμού, με εξαιρετικά ομαλές περιστροφές και λεπτομερείς λεπτομέρειες στα φτερωτά. Το αποτέλεσμα είναι ένα βίντεο με εξαιρετική ποιότητα εικόνας, όπου οι περιστροφές φαίνονται φυσικές και χωρίς παραμορφώσεις.</w:t>
      </w:r>
    </w:p>
    <w:p w14:paraId="6D02C3AB" w14:textId="77777777" w:rsidR="008A2976" w:rsidRDefault="008A2976" w:rsidP="00C1366C">
      <w:pPr>
        <w:jc w:val="left"/>
        <w:rPr>
          <w:rFonts w:ascii="Courier New" w:hAnsi="Courier New" w:cs="Courier New"/>
          <w:sz w:val="24"/>
          <w:szCs w:val="24"/>
          <w:lang w:eastAsia="el-GR"/>
        </w:rPr>
      </w:pPr>
    </w:p>
    <w:p w14:paraId="5281F735" w14:textId="5EA83B1F" w:rsidR="008A2976" w:rsidRDefault="008A2976" w:rsidP="00C1366C">
      <w:pPr>
        <w:jc w:val="left"/>
        <w:rPr>
          <w:rFonts w:ascii="Courier New" w:hAnsi="Courier New" w:cs="Courier New"/>
          <w:b/>
          <w:bCs/>
          <w:sz w:val="24"/>
          <w:szCs w:val="24"/>
          <w:lang w:eastAsia="el-GR"/>
        </w:rPr>
      </w:pPr>
      <w:r w:rsidRPr="008A2976">
        <w:rPr>
          <w:rFonts w:ascii="Courier New" w:hAnsi="Courier New" w:cs="Courier New"/>
          <w:b/>
          <w:bCs/>
          <w:sz w:val="24"/>
          <w:szCs w:val="24"/>
          <w:lang w:eastAsia="el-GR"/>
        </w:rPr>
        <w:t>ΑΣΚΗΣΗ 7</w:t>
      </w:r>
    </w:p>
    <w:p w14:paraId="0D952F04"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οι εικόνες κλιμακώνονται ώστε να ταιριάζουν στις διαστάσεις του φόντου. Η μπάλα και η μάσκα κλιμακώνονται σε συγκεκριμένο μέγεθος, ενώ το φόντο κλιμακώνεται στο μισό του αρχικού του μεγέθους:</w:t>
      </w:r>
    </w:p>
    <w:p w14:paraId="2F39634D" w14:textId="77777777" w:rsidR="00A63053" w:rsidRPr="00A63053" w:rsidRDefault="00A63053" w:rsidP="00A63053">
      <w:pPr>
        <w:jc w:val="left"/>
        <w:rPr>
          <w:rFonts w:ascii="Courier New" w:hAnsi="Courier New" w:cs="Courier New"/>
          <w:sz w:val="24"/>
          <w:szCs w:val="24"/>
          <w:lang w:eastAsia="el-GR"/>
        </w:rPr>
      </w:pPr>
    </w:p>
    <w:p w14:paraId="13AA4F22" w14:textId="0BE3E451" w:rsidR="00A63053" w:rsidRPr="00BA31D4" w:rsidRDefault="00A63053" w:rsidP="00A63053">
      <w:pPr>
        <w:shd w:val="clear" w:color="auto" w:fill="F0F0F0"/>
        <w:jc w:val="left"/>
        <w:rPr>
          <w:lang w:val="en-US"/>
        </w:rPr>
      </w:pPr>
      <w:r w:rsidRPr="00A63053">
        <w:rPr>
          <w:rFonts w:ascii="Courier New" w:hAnsi="Courier New" w:cs="Courier New"/>
          <w:color w:val="444444"/>
          <w:lang w:val="en-US"/>
        </w:rPr>
        <w:t>% Resize images</w:t>
      </w:r>
      <w:r w:rsidRPr="00A63053">
        <w:rPr>
          <w:rFonts w:ascii="Courier New" w:hAnsi="Courier New" w:cs="Courier New"/>
          <w:color w:val="444444"/>
          <w:lang w:val="en-US"/>
        </w:rPr>
        <w:br/>
      </w:r>
      <w:r w:rsidRPr="00A63053">
        <w:rPr>
          <w:rFonts w:ascii="Courier New" w:hAnsi="Courier New" w:cs="Courier New"/>
          <w:b/>
          <w:color w:val="444444"/>
          <w:lang w:val="en-US"/>
        </w:rPr>
        <w:t xml:space="preserve">background </w:t>
      </w:r>
      <w:r w:rsidRPr="00A63053">
        <w:rPr>
          <w:rFonts w:ascii="Courier New" w:hAnsi="Courier New" w:cs="Courier New"/>
          <w:color w:val="444444"/>
          <w:lang w:val="en-US"/>
        </w:rPr>
        <w:t xml:space="preserve">= </w:t>
      </w:r>
      <w:proofErr w:type="spellStart"/>
      <w:proofErr w:type="gramStart"/>
      <w:r w:rsidRPr="00A63053">
        <w:rPr>
          <w:rFonts w:ascii="Courier New" w:hAnsi="Courier New" w:cs="Courier New"/>
          <w:color w:val="444444"/>
          <w:lang w:val="en-US"/>
        </w:rPr>
        <w:t>imresize</w:t>
      </w:r>
      <w:proofErr w:type="spellEnd"/>
      <w:r w:rsidRPr="00A63053">
        <w:rPr>
          <w:rFonts w:ascii="Courier New" w:hAnsi="Courier New" w:cs="Courier New"/>
          <w:color w:val="444444"/>
          <w:lang w:val="en-US"/>
        </w:rPr>
        <w:t>(</w:t>
      </w:r>
      <w:proofErr w:type="gramEnd"/>
      <w:r w:rsidRPr="00A63053">
        <w:rPr>
          <w:rFonts w:ascii="Courier New" w:hAnsi="Courier New" w:cs="Courier New"/>
          <w:b/>
          <w:color w:val="444444"/>
          <w:lang w:val="en-US"/>
        </w:rPr>
        <w:t xml:space="preserve">background, </w:t>
      </w:r>
      <w:r w:rsidRPr="00A63053">
        <w:rPr>
          <w:rFonts w:ascii="Courier New" w:hAnsi="Courier New" w:cs="Courier New"/>
          <w:color w:val="444444"/>
          <w:lang w:val="en-US"/>
        </w:rPr>
        <w:t>[</w:t>
      </w:r>
      <w:r w:rsidRPr="00A63053">
        <w:rPr>
          <w:rFonts w:ascii="Courier New" w:hAnsi="Courier New" w:cs="Courier New"/>
          <w:color w:val="880000"/>
          <w:lang w:val="en-US"/>
        </w:rPr>
        <w:t>720</w:t>
      </w:r>
      <w:r w:rsidRPr="00A63053">
        <w:rPr>
          <w:rFonts w:ascii="Courier New" w:hAnsi="Courier New" w:cs="Courier New"/>
          <w:color w:val="444444"/>
          <w:lang w:val="en-US"/>
        </w:rPr>
        <w:t xml:space="preserve"> </w:t>
      </w:r>
      <w:r w:rsidRPr="00A63053">
        <w:rPr>
          <w:rFonts w:ascii="Courier New" w:hAnsi="Courier New" w:cs="Courier New"/>
          <w:color w:val="880000"/>
          <w:lang w:val="en-US"/>
        </w:rPr>
        <w:t>1280</w:t>
      </w:r>
      <w:r w:rsidRPr="00A63053">
        <w:rPr>
          <w:rFonts w:ascii="Courier New" w:hAnsi="Courier New" w:cs="Courier New"/>
          <w:color w:val="444444"/>
          <w:lang w:val="en-US"/>
        </w:rPr>
        <w:t>])</w:t>
      </w:r>
      <w:r w:rsidRPr="00A63053">
        <w:rPr>
          <w:rFonts w:ascii="Courier New" w:hAnsi="Courier New" w:cs="Courier New"/>
          <w:color w:val="888888"/>
          <w:lang w:val="en-US"/>
        </w:rPr>
        <w:t>;</w:t>
      </w:r>
      <w:r w:rsidRPr="00A63053">
        <w:rPr>
          <w:rFonts w:ascii="Courier New" w:hAnsi="Courier New" w:cs="Courier New"/>
          <w:color w:val="444444"/>
          <w:lang w:val="en-US"/>
        </w:rPr>
        <w:br/>
      </w:r>
      <w:proofErr w:type="spellStart"/>
      <w:r w:rsidRPr="00A63053">
        <w:rPr>
          <w:rFonts w:ascii="Courier New" w:hAnsi="Courier New" w:cs="Courier New"/>
          <w:b/>
          <w:color w:val="444444"/>
          <w:lang w:val="en-US"/>
        </w:rPr>
        <w:t>ball_size</w:t>
      </w:r>
      <w:proofErr w:type="spellEnd"/>
      <w:r w:rsidRPr="00A63053">
        <w:rPr>
          <w:rFonts w:ascii="Courier New" w:hAnsi="Courier New" w:cs="Courier New"/>
          <w:b/>
          <w:color w:val="444444"/>
          <w:lang w:val="en-US"/>
        </w:rPr>
        <w:t xml:space="preserve"> </w:t>
      </w:r>
      <w:r w:rsidRPr="00A63053">
        <w:rPr>
          <w:rFonts w:ascii="Courier New" w:hAnsi="Courier New" w:cs="Courier New"/>
          <w:color w:val="444444"/>
          <w:lang w:val="en-US"/>
        </w:rPr>
        <w:t xml:space="preserve">= </w:t>
      </w:r>
      <w:r w:rsidRPr="00A63053">
        <w:rPr>
          <w:rFonts w:ascii="Courier New" w:hAnsi="Courier New" w:cs="Courier New"/>
          <w:color w:val="880000"/>
          <w:lang w:val="en-US"/>
        </w:rPr>
        <w:t>80</w:t>
      </w:r>
      <w:r w:rsidRPr="00A63053">
        <w:rPr>
          <w:rFonts w:ascii="Courier New" w:hAnsi="Courier New" w:cs="Courier New"/>
          <w:color w:val="888888"/>
          <w:lang w:val="en-US"/>
        </w:rPr>
        <w:t>;</w:t>
      </w:r>
      <w:r w:rsidRPr="00A63053">
        <w:rPr>
          <w:rFonts w:ascii="Courier New" w:hAnsi="Courier New" w:cs="Courier New"/>
          <w:color w:val="444444"/>
          <w:lang w:val="en-US"/>
        </w:rPr>
        <w:br/>
      </w:r>
      <w:r w:rsidRPr="00A63053">
        <w:rPr>
          <w:rFonts w:ascii="Courier New" w:hAnsi="Courier New" w:cs="Courier New"/>
          <w:b/>
          <w:color w:val="444444"/>
          <w:lang w:val="en-US"/>
        </w:rPr>
        <w:t xml:space="preserve">ball </w:t>
      </w:r>
      <w:r w:rsidRPr="00A63053">
        <w:rPr>
          <w:rFonts w:ascii="Courier New" w:hAnsi="Courier New" w:cs="Courier New"/>
          <w:color w:val="444444"/>
          <w:lang w:val="en-US"/>
        </w:rPr>
        <w:t xml:space="preserve">= </w:t>
      </w:r>
      <w:proofErr w:type="spellStart"/>
      <w:r w:rsidRPr="00A63053">
        <w:rPr>
          <w:rFonts w:ascii="Courier New" w:hAnsi="Courier New" w:cs="Courier New"/>
          <w:color w:val="444444"/>
          <w:lang w:val="en-US"/>
        </w:rPr>
        <w:t>imresize</w:t>
      </w:r>
      <w:proofErr w:type="spellEnd"/>
      <w:r w:rsidRPr="00A63053">
        <w:rPr>
          <w:rFonts w:ascii="Courier New" w:hAnsi="Courier New" w:cs="Courier New"/>
          <w:color w:val="444444"/>
          <w:lang w:val="en-US"/>
        </w:rPr>
        <w:t>(</w:t>
      </w:r>
      <w:r w:rsidRPr="00A63053">
        <w:rPr>
          <w:rFonts w:ascii="Courier New" w:hAnsi="Courier New" w:cs="Courier New"/>
          <w:b/>
          <w:color w:val="444444"/>
          <w:lang w:val="en-US"/>
        </w:rPr>
        <w:t xml:space="preserve">ball, </w:t>
      </w:r>
      <w:r w:rsidRPr="00A63053">
        <w:rPr>
          <w:rFonts w:ascii="Courier New" w:hAnsi="Courier New" w:cs="Courier New"/>
          <w:color w:val="444444"/>
          <w:lang w:val="en-US"/>
        </w:rPr>
        <w:t>[</w:t>
      </w:r>
      <w:proofErr w:type="spellStart"/>
      <w:r w:rsidRPr="00A63053">
        <w:rPr>
          <w:rFonts w:ascii="Courier New" w:hAnsi="Courier New" w:cs="Courier New"/>
          <w:b/>
          <w:color w:val="444444"/>
          <w:lang w:val="en-US"/>
        </w:rPr>
        <w:t>ball_size</w:t>
      </w:r>
      <w:proofErr w:type="spellEnd"/>
      <w:r w:rsidRPr="00A63053">
        <w:rPr>
          <w:rFonts w:ascii="Courier New" w:hAnsi="Courier New" w:cs="Courier New"/>
          <w:b/>
          <w:color w:val="444444"/>
          <w:lang w:val="en-US"/>
        </w:rPr>
        <w:t xml:space="preserve"> </w:t>
      </w:r>
      <w:proofErr w:type="spellStart"/>
      <w:r w:rsidRPr="00A63053">
        <w:rPr>
          <w:rFonts w:ascii="Courier New" w:hAnsi="Courier New" w:cs="Courier New"/>
          <w:b/>
          <w:color w:val="444444"/>
          <w:lang w:val="en-US"/>
        </w:rPr>
        <w:t>ball_size</w:t>
      </w:r>
      <w:proofErr w:type="spellEnd"/>
      <w:r w:rsidRPr="00A63053">
        <w:rPr>
          <w:rFonts w:ascii="Courier New" w:hAnsi="Courier New" w:cs="Courier New"/>
          <w:b/>
          <w:color w:val="444444"/>
          <w:lang w:val="en-US"/>
        </w:rPr>
        <w:t>]);</w:t>
      </w:r>
      <w:r w:rsidRPr="00A63053">
        <w:rPr>
          <w:rFonts w:ascii="Courier New" w:hAnsi="Courier New" w:cs="Courier New"/>
          <w:b/>
          <w:color w:val="444444"/>
          <w:lang w:val="en-US"/>
        </w:rPr>
        <w:br/>
      </w:r>
      <w:r w:rsidRPr="00A63053">
        <w:rPr>
          <w:rFonts w:ascii="Courier New" w:hAnsi="Courier New" w:cs="Courier New"/>
          <w:color w:val="444444"/>
          <w:lang w:val="en-US"/>
        </w:rPr>
        <w:t xml:space="preserve">mask = </w:t>
      </w:r>
      <w:proofErr w:type="spellStart"/>
      <w:r w:rsidRPr="00A63053">
        <w:rPr>
          <w:rFonts w:ascii="Courier New" w:hAnsi="Courier New" w:cs="Courier New"/>
          <w:color w:val="444444"/>
          <w:lang w:val="en-US"/>
        </w:rPr>
        <w:t>imresize</w:t>
      </w:r>
      <w:proofErr w:type="spellEnd"/>
      <w:r w:rsidRPr="00A63053">
        <w:rPr>
          <w:rFonts w:ascii="Courier New" w:hAnsi="Courier New" w:cs="Courier New"/>
          <w:color w:val="444444"/>
          <w:lang w:val="en-US"/>
        </w:rPr>
        <w:t>(mask, [</w:t>
      </w:r>
      <w:proofErr w:type="spellStart"/>
      <w:r w:rsidRPr="00A63053">
        <w:rPr>
          <w:rFonts w:ascii="Courier New" w:hAnsi="Courier New" w:cs="Courier New"/>
          <w:b/>
          <w:color w:val="444444"/>
          <w:lang w:val="en-US"/>
        </w:rPr>
        <w:t>ball_size</w:t>
      </w:r>
      <w:proofErr w:type="spellEnd"/>
      <w:r w:rsidRPr="00A63053">
        <w:rPr>
          <w:rFonts w:ascii="Courier New" w:hAnsi="Courier New" w:cs="Courier New"/>
          <w:b/>
          <w:color w:val="444444"/>
          <w:lang w:val="en-US"/>
        </w:rPr>
        <w:t xml:space="preserve"> </w:t>
      </w:r>
      <w:proofErr w:type="spellStart"/>
      <w:r w:rsidRPr="00A63053">
        <w:rPr>
          <w:rFonts w:ascii="Courier New" w:hAnsi="Courier New" w:cs="Courier New"/>
          <w:b/>
          <w:color w:val="444444"/>
          <w:lang w:val="en-US"/>
        </w:rPr>
        <w:t>ball_size</w:t>
      </w:r>
      <w:proofErr w:type="spellEnd"/>
      <w:r w:rsidRPr="00A63053">
        <w:rPr>
          <w:rFonts w:ascii="Courier New" w:hAnsi="Courier New" w:cs="Courier New"/>
          <w:b/>
          <w:color w:val="444444"/>
          <w:lang w:val="en-US"/>
        </w:rPr>
        <w:t>]);</w:t>
      </w:r>
    </w:p>
    <w:p w14:paraId="07AA8D71" w14:textId="77777777" w:rsidR="00A63053" w:rsidRPr="00A63053" w:rsidRDefault="00A63053" w:rsidP="00A63053">
      <w:pPr>
        <w:jc w:val="left"/>
        <w:rPr>
          <w:rFonts w:ascii="Courier New" w:hAnsi="Courier New" w:cs="Courier New"/>
          <w:sz w:val="24"/>
          <w:szCs w:val="24"/>
          <w:lang w:val="en-US" w:eastAsia="el-GR"/>
        </w:rPr>
      </w:pPr>
    </w:p>
    <w:p w14:paraId="3500E378"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Προσδιορίζονται οι διαστάσεις του φόντου και καθορίζονται οι αρχικές θέσεις της μπάλας στο πλαίσιο:</w:t>
      </w:r>
    </w:p>
    <w:p w14:paraId="1A9DA7D4" w14:textId="77777777" w:rsidR="00A63053" w:rsidRPr="00A63053" w:rsidRDefault="00A63053" w:rsidP="00A63053">
      <w:pPr>
        <w:shd w:val="clear" w:color="auto" w:fill="F0F0F0"/>
        <w:jc w:val="left"/>
        <w:rPr>
          <w:lang w:val="en-US"/>
        </w:rPr>
      </w:pPr>
      <w:r w:rsidRPr="00BA31D4">
        <w:rPr>
          <w:rFonts w:ascii="Courier New" w:hAnsi="Courier New" w:cs="Courier New"/>
          <w:color w:val="444444"/>
          <w:lang w:val="en-US"/>
        </w:rPr>
        <w:br/>
      </w:r>
      <w:r w:rsidRPr="00A63053">
        <w:rPr>
          <w:rFonts w:ascii="Courier New" w:hAnsi="Courier New" w:cs="Courier New"/>
          <w:color w:val="444444"/>
          <w:lang w:val="en-US"/>
        </w:rPr>
        <w:t>% Get dimensions</w:t>
      </w:r>
      <w:r w:rsidRPr="00A63053">
        <w:rPr>
          <w:rFonts w:ascii="Courier New" w:hAnsi="Courier New" w:cs="Courier New"/>
          <w:color w:val="444444"/>
          <w:lang w:val="en-US"/>
        </w:rPr>
        <w:br/>
        <w:t>[</w:t>
      </w:r>
      <w:r w:rsidRPr="00A63053">
        <w:rPr>
          <w:rFonts w:ascii="Courier New" w:hAnsi="Courier New" w:cs="Courier New"/>
          <w:color w:val="397300"/>
          <w:lang w:val="en-US"/>
        </w:rPr>
        <w:t>height</w:t>
      </w:r>
      <w:r w:rsidRPr="00A63053">
        <w:rPr>
          <w:rFonts w:ascii="Courier New" w:hAnsi="Courier New" w:cs="Courier New"/>
          <w:color w:val="444444"/>
          <w:lang w:val="en-US"/>
        </w:rPr>
        <w:t xml:space="preserve">, </w:t>
      </w:r>
      <w:r w:rsidRPr="00A63053">
        <w:rPr>
          <w:rFonts w:ascii="Courier New" w:hAnsi="Courier New" w:cs="Courier New"/>
          <w:color w:val="397300"/>
          <w:lang w:val="en-US"/>
        </w:rPr>
        <w:t>width</w:t>
      </w:r>
      <w:r w:rsidRPr="00A63053">
        <w:rPr>
          <w:rFonts w:ascii="Courier New" w:hAnsi="Courier New" w:cs="Courier New"/>
          <w:color w:val="444444"/>
          <w:lang w:val="en-US"/>
        </w:rPr>
        <w:t xml:space="preserve">, ~] = </w:t>
      </w:r>
      <w:r w:rsidRPr="00A63053">
        <w:rPr>
          <w:rFonts w:ascii="Courier New" w:hAnsi="Courier New" w:cs="Courier New"/>
          <w:color w:val="397300"/>
          <w:lang w:val="en-US"/>
        </w:rPr>
        <w:t>size</w:t>
      </w:r>
      <w:r w:rsidRPr="00A63053">
        <w:rPr>
          <w:rFonts w:ascii="Courier New" w:hAnsi="Courier New" w:cs="Courier New"/>
          <w:color w:val="444444"/>
          <w:lang w:val="en-US"/>
        </w:rPr>
        <w:t>(</w:t>
      </w:r>
      <w:r w:rsidRPr="00A63053">
        <w:rPr>
          <w:rFonts w:ascii="Courier New" w:hAnsi="Courier New" w:cs="Courier New"/>
          <w:color w:val="397300"/>
          <w:lang w:val="en-US"/>
        </w:rPr>
        <w:t>background</w:t>
      </w:r>
      <w:r w:rsidRPr="00A63053">
        <w:rPr>
          <w:rFonts w:ascii="Courier New" w:hAnsi="Courier New" w:cs="Courier New"/>
          <w:color w:val="444444"/>
          <w:lang w:val="en-US"/>
        </w:rPr>
        <w:t>);</w:t>
      </w:r>
    </w:p>
    <w:p w14:paraId="2C9132CE" w14:textId="4A6833F2" w:rsidR="00A63053" w:rsidRPr="00A63053" w:rsidRDefault="00A63053" w:rsidP="00A63053">
      <w:pPr>
        <w:rPr>
          <w:lang w:val="en-US" w:eastAsia="el-GR"/>
        </w:rPr>
      </w:pPr>
    </w:p>
    <w:p w14:paraId="5956E5E5" w14:textId="77777777" w:rsidR="00A63053" w:rsidRPr="00A63053" w:rsidRDefault="00A63053" w:rsidP="00A63053">
      <w:pPr>
        <w:jc w:val="left"/>
        <w:rPr>
          <w:rFonts w:ascii="Courier New" w:hAnsi="Courier New" w:cs="Courier New"/>
          <w:sz w:val="24"/>
          <w:szCs w:val="24"/>
          <w:lang w:val="en-US" w:eastAsia="el-GR"/>
        </w:rPr>
      </w:pPr>
    </w:p>
    <w:p w14:paraId="75BE72F5"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 xml:space="preserve">Δημιουργείται ένα αντικείμενο </w:t>
      </w:r>
      <w:proofErr w:type="spellStart"/>
      <w:r w:rsidRPr="00A63053">
        <w:rPr>
          <w:rFonts w:ascii="Courier New" w:hAnsi="Courier New" w:cs="Courier New"/>
          <w:sz w:val="24"/>
          <w:szCs w:val="24"/>
          <w:lang w:eastAsia="el-GR"/>
        </w:rPr>
        <w:t>VideoWriter</w:t>
      </w:r>
      <w:proofErr w:type="spellEnd"/>
      <w:r w:rsidRPr="00A63053">
        <w:rPr>
          <w:rFonts w:ascii="Courier New" w:hAnsi="Courier New" w:cs="Courier New"/>
          <w:sz w:val="24"/>
          <w:szCs w:val="24"/>
          <w:lang w:eastAsia="el-GR"/>
        </w:rPr>
        <w:t xml:space="preserve"> για την εγγραφή του βίντεο με το όνομα transf_beach_ex7.avi και καθορίζεται ο ρυθμός καρέ:</w:t>
      </w:r>
    </w:p>
    <w:p w14:paraId="264D0902" w14:textId="77777777" w:rsidR="00A63053" w:rsidRPr="00A63053" w:rsidRDefault="00A63053" w:rsidP="00A63053">
      <w:pPr>
        <w:jc w:val="left"/>
        <w:rPr>
          <w:rFonts w:ascii="Courier New" w:hAnsi="Courier New" w:cs="Courier New"/>
          <w:sz w:val="24"/>
          <w:szCs w:val="24"/>
          <w:lang w:eastAsia="el-GR"/>
        </w:rPr>
      </w:pPr>
    </w:p>
    <w:p w14:paraId="6E6C189E" w14:textId="77777777" w:rsidR="00A63053" w:rsidRPr="00A63053" w:rsidRDefault="00A63053" w:rsidP="00A63053">
      <w:pPr>
        <w:shd w:val="clear" w:color="auto" w:fill="F0F0F0"/>
        <w:jc w:val="left"/>
        <w:rPr>
          <w:lang w:val="en-US"/>
        </w:rPr>
      </w:pPr>
      <w:r w:rsidRPr="00A63053">
        <w:rPr>
          <w:rFonts w:ascii="Courier New" w:hAnsi="Courier New" w:cs="Courier New"/>
          <w:color w:val="444444"/>
          <w:lang w:val="en-US"/>
        </w:rPr>
        <w:t xml:space="preserve">% </w:t>
      </w:r>
      <w:r w:rsidRPr="00A63053">
        <w:rPr>
          <w:rFonts w:ascii="Courier New" w:hAnsi="Courier New" w:cs="Courier New"/>
          <w:b/>
          <w:color w:val="444444"/>
          <w:lang w:val="en-US"/>
        </w:rPr>
        <w:t>Create</w:t>
      </w:r>
      <w:r w:rsidRPr="00A63053">
        <w:rPr>
          <w:rFonts w:ascii="Courier New" w:hAnsi="Courier New" w:cs="Courier New"/>
          <w:color w:val="444444"/>
          <w:lang w:val="en-US"/>
        </w:rPr>
        <w:t xml:space="preserve"> video </w:t>
      </w:r>
      <w:r w:rsidRPr="00A63053">
        <w:rPr>
          <w:rFonts w:ascii="Courier New" w:hAnsi="Courier New" w:cs="Courier New"/>
          <w:color w:val="397300"/>
          <w:lang w:val="en-US"/>
        </w:rPr>
        <w:t>writer</w:t>
      </w:r>
      <w:r w:rsidRPr="00A63053">
        <w:rPr>
          <w:rFonts w:ascii="Courier New" w:hAnsi="Courier New" w:cs="Courier New"/>
          <w:color w:val="444444"/>
          <w:lang w:val="en-US"/>
        </w:rPr>
        <w:br/>
        <w:t xml:space="preserve">v = </w:t>
      </w:r>
      <w:proofErr w:type="spellStart"/>
      <w:r w:rsidRPr="00A63053">
        <w:rPr>
          <w:rFonts w:ascii="Courier New" w:hAnsi="Courier New" w:cs="Courier New"/>
          <w:color w:val="397300"/>
          <w:lang w:val="en-US"/>
        </w:rPr>
        <w:t>VideoWriter</w:t>
      </w:r>
      <w:proofErr w:type="spellEnd"/>
      <w:r w:rsidRPr="00A63053">
        <w:rPr>
          <w:rFonts w:ascii="Courier New" w:hAnsi="Courier New" w:cs="Courier New"/>
          <w:color w:val="444444"/>
          <w:lang w:val="en-US"/>
        </w:rPr>
        <w:t>('transf_beach_ex7.avi');</w:t>
      </w:r>
      <w:r w:rsidRPr="00A63053">
        <w:rPr>
          <w:rFonts w:ascii="Courier New" w:hAnsi="Courier New" w:cs="Courier New"/>
          <w:color w:val="444444"/>
          <w:lang w:val="en-US"/>
        </w:rPr>
        <w:br/>
      </w:r>
      <w:proofErr w:type="spellStart"/>
      <w:proofErr w:type="gramStart"/>
      <w:r w:rsidRPr="00A63053">
        <w:rPr>
          <w:rFonts w:ascii="Courier New" w:hAnsi="Courier New" w:cs="Courier New"/>
          <w:color w:val="444444"/>
          <w:lang w:val="en-US"/>
        </w:rPr>
        <w:t>v.FrameRate</w:t>
      </w:r>
      <w:proofErr w:type="spellEnd"/>
      <w:proofErr w:type="gramEnd"/>
      <w:r w:rsidRPr="00A63053">
        <w:rPr>
          <w:rFonts w:ascii="Courier New" w:hAnsi="Courier New" w:cs="Courier New"/>
          <w:color w:val="444444"/>
          <w:lang w:val="en-US"/>
        </w:rPr>
        <w:t xml:space="preserve"> = </w:t>
      </w:r>
      <w:r w:rsidRPr="00A63053">
        <w:rPr>
          <w:rFonts w:ascii="Courier New" w:hAnsi="Courier New" w:cs="Courier New"/>
          <w:color w:val="880000"/>
          <w:lang w:val="en-US"/>
        </w:rPr>
        <w:t>30</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b/>
          <w:color w:val="444444"/>
          <w:lang w:val="en-US"/>
        </w:rPr>
        <w:t>open</w:t>
      </w:r>
      <w:r w:rsidRPr="00A63053">
        <w:rPr>
          <w:rFonts w:ascii="Courier New" w:hAnsi="Courier New" w:cs="Courier New"/>
          <w:color w:val="444444"/>
          <w:lang w:val="en-US"/>
        </w:rPr>
        <w:t>(v);</w:t>
      </w:r>
    </w:p>
    <w:p w14:paraId="01B30813" w14:textId="77777777" w:rsidR="00A63053" w:rsidRPr="00BA31D4" w:rsidRDefault="00A63053" w:rsidP="00A63053">
      <w:pPr>
        <w:jc w:val="left"/>
        <w:rPr>
          <w:rFonts w:ascii="Courier New" w:hAnsi="Courier New" w:cs="Courier New"/>
          <w:sz w:val="24"/>
          <w:szCs w:val="24"/>
          <w:lang w:val="en-US" w:eastAsia="el-GR"/>
        </w:rPr>
      </w:pPr>
    </w:p>
    <w:p w14:paraId="4C4984F0"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 xml:space="preserve">Ορίζονται οι παράμετροι της </w:t>
      </w:r>
      <w:proofErr w:type="spellStart"/>
      <w:r w:rsidRPr="00A63053">
        <w:rPr>
          <w:rFonts w:ascii="Courier New" w:hAnsi="Courier New" w:cs="Courier New"/>
          <w:sz w:val="24"/>
          <w:szCs w:val="24"/>
          <w:lang w:eastAsia="el-GR"/>
        </w:rPr>
        <w:t>ανιμέισιον</w:t>
      </w:r>
      <w:proofErr w:type="spellEnd"/>
      <w:r w:rsidRPr="00A63053">
        <w:rPr>
          <w:rFonts w:ascii="Courier New" w:hAnsi="Courier New" w:cs="Courier New"/>
          <w:sz w:val="24"/>
          <w:szCs w:val="24"/>
          <w:lang w:eastAsia="el-GR"/>
        </w:rPr>
        <w:t>, όπως ο αριθμός των καρέ (</w:t>
      </w:r>
      <w:proofErr w:type="spellStart"/>
      <w:r w:rsidRPr="00A63053">
        <w:rPr>
          <w:rFonts w:ascii="Courier New" w:hAnsi="Courier New" w:cs="Courier New"/>
          <w:sz w:val="24"/>
          <w:szCs w:val="24"/>
          <w:lang w:eastAsia="el-GR"/>
        </w:rPr>
        <w:t>num_frames</w:t>
      </w:r>
      <w:proofErr w:type="spellEnd"/>
      <w:r w:rsidRPr="00A63053">
        <w:rPr>
          <w:rFonts w:ascii="Courier New" w:hAnsi="Courier New" w:cs="Courier New"/>
          <w:sz w:val="24"/>
          <w:szCs w:val="24"/>
          <w:lang w:eastAsia="el-GR"/>
        </w:rPr>
        <w:t>), οι παράμετροι της κίνησης της μπάλας (βαρύτητα, ύψος αναπήδησης, οριζόντια ταχύτητα) και η αρχική θέση:</w:t>
      </w:r>
    </w:p>
    <w:p w14:paraId="3B7DC255" w14:textId="77777777" w:rsidR="00A63053" w:rsidRPr="00A63053" w:rsidRDefault="00A63053" w:rsidP="00A63053">
      <w:pPr>
        <w:jc w:val="left"/>
        <w:rPr>
          <w:rFonts w:ascii="Courier New" w:hAnsi="Courier New" w:cs="Courier New"/>
          <w:sz w:val="24"/>
          <w:szCs w:val="24"/>
          <w:lang w:eastAsia="el-GR"/>
        </w:rPr>
      </w:pPr>
    </w:p>
    <w:p w14:paraId="103ABCEC" w14:textId="1C100FD2" w:rsidR="00A63053" w:rsidRPr="00BA31D4" w:rsidRDefault="00A63053" w:rsidP="00A63053">
      <w:pPr>
        <w:shd w:val="clear" w:color="auto" w:fill="F0F0F0"/>
        <w:jc w:val="left"/>
        <w:rPr>
          <w:lang w:val="en-US"/>
        </w:rPr>
      </w:pPr>
      <w:r w:rsidRPr="00A63053">
        <w:rPr>
          <w:rFonts w:ascii="Courier New" w:hAnsi="Courier New" w:cs="Courier New"/>
          <w:color w:val="444444"/>
          <w:lang w:val="en-US"/>
        </w:rPr>
        <w:t>% Animation parameters</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num_frames</w:t>
      </w:r>
      <w:proofErr w:type="spellEnd"/>
      <w:r w:rsidRPr="00A63053">
        <w:rPr>
          <w:rFonts w:ascii="Courier New" w:hAnsi="Courier New" w:cs="Courier New"/>
          <w:color w:val="444444"/>
          <w:lang w:val="en-US"/>
        </w:rPr>
        <w:t xml:space="preserve"> = 120;</w:t>
      </w:r>
      <w:r w:rsidRPr="00A63053">
        <w:rPr>
          <w:rFonts w:ascii="Courier New" w:hAnsi="Courier New" w:cs="Courier New"/>
          <w:color w:val="444444"/>
          <w:lang w:val="en-US"/>
        </w:rPr>
        <w:br/>
      </w:r>
      <w:r w:rsidRPr="00A63053">
        <w:rPr>
          <w:rFonts w:ascii="Courier New" w:hAnsi="Courier New" w:cs="Courier New"/>
          <w:color w:val="444444"/>
          <w:lang w:val="en-US"/>
        </w:rPr>
        <w:br/>
        <w:t>% Bouncing parameters</w:t>
      </w:r>
      <w:r w:rsidRPr="00A63053">
        <w:rPr>
          <w:rFonts w:ascii="Courier New" w:hAnsi="Courier New" w:cs="Courier New"/>
          <w:color w:val="444444"/>
          <w:lang w:val="en-US"/>
        </w:rPr>
        <w:br/>
        <w:t>gravity = 0.5;</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bounce_height</w:t>
      </w:r>
      <w:proofErr w:type="spellEnd"/>
      <w:r w:rsidRPr="00A63053">
        <w:rPr>
          <w:rFonts w:ascii="Courier New" w:hAnsi="Courier New" w:cs="Courier New"/>
          <w:color w:val="444444"/>
          <w:lang w:val="en-US"/>
        </w:rPr>
        <w:t xml:space="preserve"> = 200;</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horizontal_speed</w:t>
      </w:r>
      <w:proofErr w:type="spellEnd"/>
      <w:r w:rsidRPr="00A63053">
        <w:rPr>
          <w:rFonts w:ascii="Courier New" w:hAnsi="Courier New" w:cs="Courier New"/>
          <w:color w:val="444444"/>
          <w:lang w:val="en-US"/>
        </w:rPr>
        <w:t xml:space="preserve"> = 8;</w:t>
      </w:r>
      <w:r w:rsidRPr="00A63053">
        <w:rPr>
          <w:rFonts w:ascii="Courier New" w:hAnsi="Courier New" w:cs="Courier New"/>
          <w:color w:val="444444"/>
          <w:lang w:val="en-US"/>
        </w:rPr>
        <w:br/>
      </w:r>
      <w:r w:rsidRPr="00A63053">
        <w:rPr>
          <w:rFonts w:ascii="Courier New" w:hAnsi="Courier New" w:cs="Courier New"/>
          <w:color w:val="444444"/>
          <w:lang w:val="en-US"/>
        </w:rPr>
        <w:br/>
        <w:t>% Starting position</w:t>
      </w:r>
      <w:r w:rsidRPr="00A63053">
        <w:rPr>
          <w:rFonts w:ascii="Courier New" w:hAnsi="Courier New" w:cs="Courier New"/>
          <w:color w:val="444444"/>
          <w:lang w:val="en-US"/>
        </w:rPr>
        <w:br/>
        <w:t>x = width / 4;</w:t>
      </w:r>
      <w:r w:rsidRPr="00A63053">
        <w:rPr>
          <w:rFonts w:ascii="Courier New" w:hAnsi="Courier New" w:cs="Courier New"/>
          <w:color w:val="444444"/>
          <w:lang w:val="en-US"/>
        </w:rPr>
        <w:br/>
        <w:t xml:space="preserve">y = height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 xml:space="preserve"> - </w:t>
      </w:r>
      <w:proofErr w:type="gramStart"/>
      <w:r w:rsidRPr="00A63053">
        <w:rPr>
          <w:rFonts w:ascii="Courier New" w:hAnsi="Courier New" w:cs="Courier New"/>
          <w:color w:val="444444"/>
          <w:lang w:val="en-US"/>
        </w:rPr>
        <w:t>50;  %</w:t>
      </w:r>
      <w:proofErr w:type="gramEnd"/>
      <w:r w:rsidRPr="00A63053">
        <w:rPr>
          <w:rFonts w:ascii="Courier New" w:hAnsi="Courier New" w:cs="Courier New"/>
          <w:color w:val="444444"/>
          <w:lang w:val="en-US"/>
        </w:rPr>
        <w:t xml:space="preserve"> Start near bottom of frame</w:t>
      </w:r>
      <w:r w:rsidRPr="00A63053">
        <w:rPr>
          <w:rFonts w:ascii="Courier New" w:hAnsi="Courier New" w:cs="Courier New"/>
          <w:color w:val="444444"/>
          <w:lang w:val="en-US"/>
        </w:rPr>
        <w:br/>
      </w:r>
      <w:r w:rsidRPr="00A63053">
        <w:rPr>
          <w:rFonts w:ascii="Courier New" w:hAnsi="Courier New" w:cs="Courier New"/>
          <w:color w:val="444444"/>
          <w:lang w:val="en-US"/>
        </w:rPr>
        <w:br/>
        <w:t>% Initial vertical velocity (negative means going up)</w:t>
      </w:r>
      <w:r w:rsidRPr="00A63053">
        <w:rPr>
          <w:rFonts w:ascii="Courier New" w:hAnsi="Courier New" w:cs="Courier New"/>
          <w:color w:val="444444"/>
          <w:lang w:val="en-US"/>
        </w:rPr>
        <w:br/>
        <w:t>velocity = -20;</w:t>
      </w:r>
      <w:r w:rsidRPr="00A63053">
        <w:rPr>
          <w:rFonts w:ascii="Courier New" w:hAnsi="Courier New" w:cs="Courier New"/>
          <w:color w:val="444444"/>
          <w:lang w:val="en-US"/>
        </w:rPr>
        <w:br/>
      </w:r>
      <w:r w:rsidRPr="00A63053">
        <w:rPr>
          <w:rFonts w:ascii="Courier New" w:hAnsi="Courier New" w:cs="Courier New"/>
          <w:color w:val="444444"/>
          <w:lang w:val="en-US"/>
        </w:rPr>
        <w:br/>
        <w:t>% Rotation angle</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angle</w:t>
      </w:r>
      <w:proofErr w:type="spellEnd"/>
      <w:r w:rsidRPr="00A63053">
        <w:rPr>
          <w:rFonts w:ascii="Courier New" w:hAnsi="Courier New" w:cs="Courier New"/>
          <w:color w:val="444444"/>
          <w:lang w:val="en-US"/>
        </w:rPr>
        <w:t xml:space="preserve"> = 0;</w:t>
      </w:r>
    </w:p>
    <w:p w14:paraId="386E6590" w14:textId="77777777" w:rsidR="00A63053" w:rsidRPr="00A63053" w:rsidRDefault="00A63053" w:rsidP="00A63053">
      <w:pPr>
        <w:jc w:val="left"/>
        <w:rPr>
          <w:rFonts w:ascii="Courier New" w:hAnsi="Courier New" w:cs="Courier New"/>
          <w:sz w:val="24"/>
          <w:szCs w:val="24"/>
          <w:lang w:val="en-US" w:eastAsia="el-GR"/>
        </w:rPr>
      </w:pPr>
    </w:p>
    <w:p w14:paraId="7E3B05E1"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Η κύρια διαδικασία δημιουργίας των καρέ με περιστροφή και αναπήδηση της μπάλας υλοποιείται μέσα σε έναν βρόχο for. Σε κάθε επανάληψη, ενημερώνεται η θέση της μπάλας με βάση την οριζόντια ταχύτητα και την κατακόρυφη ταχύτητα που επηρεάζεται από τη βαρύτητα. Όταν η μπάλα φτάσει στο έδαφος, η ταχύτητά της αναστρέφεται και μειώνεται για να προσομοιώσει την απώλεια ενέργειας κατά την αναπήδηση:</w:t>
      </w:r>
    </w:p>
    <w:p w14:paraId="395D8079" w14:textId="77777777" w:rsidR="00A63053" w:rsidRPr="00A63053" w:rsidRDefault="00A63053" w:rsidP="00A63053">
      <w:pPr>
        <w:jc w:val="left"/>
        <w:rPr>
          <w:rFonts w:ascii="Courier New" w:hAnsi="Courier New" w:cs="Courier New"/>
          <w:sz w:val="24"/>
          <w:szCs w:val="24"/>
          <w:lang w:eastAsia="el-GR"/>
        </w:rPr>
      </w:pPr>
    </w:p>
    <w:p w14:paraId="3BCB4C37" w14:textId="3D8D5ABE" w:rsidR="00A63053" w:rsidRPr="00BA31D4" w:rsidRDefault="00A63053" w:rsidP="00A63053">
      <w:pPr>
        <w:shd w:val="clear" w:color="auto" w:fill="F0F0F0"/>
        <w:jc w:val="left"/>
        <w:rPr>
          <w:lang w:val="en-US"/>
        </w:rPr>
      </w:pPr>
      <w:r w:rsidRPr="00A63053">
        <w:rPr>
          <w:rFonts w:ascii="Courier New" w:hAnsi="Courier New" w:cs="Courier New"/>
          <w:color w:val="888888"/>
          <w:lang w:val="en-US"/>
        </w:rPr>
        <w:t>% Main animation loop</w:t>
      </w:r>
      <w:r w:rsidRPr="00A63053">
        <w:rPr>
          <w:rFonts w:ascii="Courier New" w:hAnsi="Courier New" w:cs="Courier New"/>
          <w:color w:val="444444"/>
          <w:lang w:val="en-US"/>
        </w:rPr>
        <w:br/>
      </w:r>
      <w:r w:rsidRPr="00A63053">
        <w:rPr>
          <w:rFonts w:ascii="Courier New" w:hAnsi="Courier New" w:cs="Courier New"/>
          <w:b/>
          <w:color w:val="444444"/>
          <w:lang w:val="en-US"/>
        </w:rPr>
        <w:t>for</w:t>
      </w:r>
      <w:r w:rsidRPr="00A63053">
        <w:rPr>
          <w:rFonts w:ascii="Courier New" w:hAnsi="Courier New" w:cs="Courier New"/>
          <w:color w:val="444444"/>
          <w:lang w:val="en-US"/>
        </w:rPr>
        <w:t xml:space="preserve"> frame = </w:t>
      </w:r>
      <w:r w:rsidRPr="00A63053">
        <w:rPr>
          <w:rFonts w:ascii="Courier New" w:hAnsi="Courier New" w:cs="Courier New"/>
          <w:color w:val="880000"/>
          <w:lang w:val="en-US"/>
        </w:rPr>
        <w:t>1</w:t>
      </w:r>
      <w:r w:rsidRPr="00A63053">
        <w:rPr>
          <w:rFonts w:ascii="Courier New" w:hAnsi="Courier New" w:cs="Courier New"/>
          <w:color w:val="444444"/>
          <w:lang w:val="en-US"/>
        </w:rPr>
        <w:t>:num_frames</w:t>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Update position</w:t>
      </w:r>
      <w:r w:rsidRPr="00A63053">
        <w:rPr>
          <w:rFonts w:ascii="Courier New" w:hAnsi="Courier New" w:cs="Courier New"/>
          <w:color w:val="444444"/>
          <w:lang w:val="en-US"/>
        </w:rPr>
        <w:br/>
        <w:t xml:space="preserve">    x = x + </w:t>
      </w:r>
      <w:proofErr w:type="spellStart"/>
      <w:r w:rsidRPr="00A63053">
        <w:rPr>
          <w:rFonts w:ascii="Courier New" w:hAnsi="Courier New" w:cs="Courier New"/>
          <w:color w:val="444444"/>
          <w:lang w:val="en-US"/>
        </w:rPr>
        <w:t>horizontal_speed</w:t>
      </w:r>
      <w:proofErr w:type="spellEnd"/>
      <w:r w:rsidRPr="00A63053">
        <w:rPr>
          <w:rFonts w:ascii="Courier New" w:hAnsi="Courier New" w:cs="Courier New"/>
          <w:color w:val="444444"/>
          <w:lang w:val="en-US"/>
        </w:rPr>
        <w:t>;</w:t>
      </w:r>
      <w:r w:rsidRPr="00A63053">
        <w:rPr>
          <w:rFonts w:ascii="Courier New" w:hAnsi="Courier New" w:cs="Courier New"/>
          <w:color w:val="444444"/>
          <w:lang w:val="en-US"/>
        </w:rPr>
        <w:br/>
        <w:t xml:space="preserve">    velocity = velocity + gravity;</w:t>
      </w:r>
      <w:r w:rsidRPr="00A63053">
        <w:rPr>
          <w:rFonts w:ascii="Courier New" w:hAnsi="Courier New" w:cs="Courier New"/>
          <w:color w:val="444444"/>
          <w:lang w:val="en-US"/>
        </w:rPr>
        <w:br/>
        <w:t xml:space="preserve">    y = y + velocity;</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Bounce when hitting the ground</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if</w:t>
      </w:r>
      <w:r w:rsidRPr="00A63053">
        <w:rPr>
          <w:rFonts w:ascii="Courier New" w:hAnsi="Courier New" w:cs="Courier New"/>
          <w:color w:val="444444"/>
          <w:lang w:val="en-US"/>
        </w:rPr>
        <w:t xml:space="preserve"> y &gt; height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 xml:space="preserve"> - </w:t>
      </w:r>
      <w:r w:rsidRPr="00A63053">
        <w:rPr>
          <w:rFonts w:ascii="Courier New" w:hAnsi="Courier New" w:cs="Courier New"/>
          <w:color w:val="880000"/>
          <w:lang w:val="en-US"/>
        </w:rPr>
        <w:t>50</w:t>
      </w:r>
      <w:r w:rsidRPr="00A63053">
        <w:rPr>
          <w:rFonts w:ascii="Courier New" w:hAnsi="Courier New" w:cs="Courier New"/>
          <w:color w:val="444444"/>
          <w:lang w:val="en-US"/>
        </w:rPr>
        <w:t xml:space="preserve">  </w:t>
      </w:r>
      <w:r w:rsidRPr="00A63053">
        <w:rPr>
          <w:rFonts w:ascii="Courier New" w:hAnsi="Courier New" w:cs="Courier New"/>
          <w:color w:val="888888"/>
          <w:lang w:val="en-US"/>
        </w:rPr>
        <w:t>% Ground position</w:t>
      </w:r>
      <w:r w:rsidRPr="00A63053">
        <w:rPr>
          <w:rFonts w:ascii="Courier New" w:hAnsi="Courier New" w:cs="Courier New"/>
          <w:color w:val="444444"/>
          <w:lang w:val="en-US"/>
        </w:rPr>
        <w:br/>
        <w:t xml:space="preserve">        y = height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 xml:space="preserve"> - </w:t>
      </w:r>
      <w:r w:rsidRPr="00A63053">
        <w:rPr>
          <w:rFonts w:ascii="Courier New" w:hAnsi="Courier New" w:cs="Courier New"/>
          <w:color w:val="880000"/>
          <w:lang w:val="en-US"/>
        </w:rPr>
        <w:t>50</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velocity = -</w:t>
      </w:r>
      <w:r w:rsidRPr="00A63053">
        <w:rPr>
          <w:rFonts w:ascii="Courier New" w:hAnsi="Courier New" w:cs="Courier New"/>
          <w:color w:val="397300"/>
          <w:lang w:val="en-US"/>
        </w:rPr>
        <w:t>abs</w:t>
      </w:r>
      <w:r w:rsidRPr="00A63053">
        <w:rPr>
          <w:rFonts w:ascii="Courier New" w:hAnsi="Courier New" w:cs="Courier New"/>
          <w:color w:val="444444"/>
          <w:lang w:val="en-US"/>
        </w:rPr>
        <w:t xml:space="preserve">(velocity * </w:t>
      </w:r>
      <w:r w:rsidRPr="00A63053">
        <w:rPr>
          <w:rFonts w:ascii="Courier New" w:hAnsi="Courier New" w:cs="Courier New"/>
          <w:color w:val="880000"/>
          <w:lang w:val="en-US"/>
        </w:rPr>
        <w:t>0.7</w:t>
      </w:r>
      <w:r w:rsidRPr="00A63053">
        <w:rPr>
          <w:rFonts w:ascii="Courier New" w:hAnsi="Courier New" w:cs="Courier New"/>
          <w:color w:val="444444"/>
          <w:lang w:val="en-US"/>
        </w:rPr>
        <w:t xml:space="preserve">);  </w:t>
      </w:r>
      <w:r w:rsidRPr="00A63053">
        <w:rPr>
          <w:rFonts w:ascii="Courier New" w:hAnsi="Courier New" w:cs="Courier New"/>
          <w:color w:val="888888"/>
          <w:lang w:val="en-US"/>
        </w:rPr>
        <w:t>% Reduce bounce height by 30%</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Update rotation</w:t>
      </w:r>
      <w:r w:rsidRPr="00A63053">
        <w:rPr>
          <w:rFonts w:ascii="Courier New" w:hAnsi="Courier New" w:cs="Courier New"/>
          <w:color w:val="444444"/>
          <w:lang w:val="en-US"/>
        </w:rPr>
        <w:br/>
        <w:t xml:space="preserve">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 </w:t>
      </w:r>
      <w:r w:rsidRPr="00A63053">
        <w:rPr>
          <w:rFonts w:ascii="Courier New" w:hAnsi="Courier New" w:cs="Courier New"/>
          <w:color w:val="880000"/>
          <w:lang w:val="en-US"/>
        </w:rPr>
        <w:t>5</w:t>
      </w:r>
      <w:r w:rsidRPr="00A63053">
        <w:rPr>
          <w:rFonts w:ascii="Courier New" w:hAnsi="Courier New" w:cs="Courier New"/>
          <w:color w:val="444444"/>
          <w:lang w:val="en-US"/>
        </w:rPr>
        <w:t xml:space="preserve">;  </w:t>
      </w:r>
      <w:r w:rsidRPr="00A63053">
        <w:rPr>
          <w:rFonts w:ascii="Courier New" w:hAnsi="Courier New" w:cs="Courier New"/>
          <w:color w:val="888888"/>
          <w:lang w:val="en-US"/>
        </w:rPr>
        <w:t>% Rotate 5 degrees per frame</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Rotate ball and mask using bilinear interpolation</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rotated_ball</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imrotate</w:t>
      </w:r>
      <w:proofErr w:type="spellEnd"/>
      <w:r w:rsidRPr="00A63053">
        <w:rPr>
          <w:rFonts w:ascii="Courier New" w:hAnsi="Courier New" w:cs="Courier New"/>
          <w:color w:val="444444"/>
          <w:lang w:val="en-US"/>
        </w:rPr>
        <w:t xml:space="preserve">(ball,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rotated_mask</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imrotate</w:t>
      </w:r>
      <w:proofErr w:type="spellEnd"/>
      <w:r w:rsidRPr="00A63053">
        <w:rPr>
          <w:rFonts w:ascii="Courier New" w:hAnsi="Courier New" w:cs="Courier New"/>
          <w:color w:val="444444"/>
          <w:lang w:val="en-US"/>
        </w:rPr>
        <w:t xml:space="preserve">(mask,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Create frame</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 xml:space="preserve"> = background;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Calculate ROI coordinates</w:t>
      </w:r>
      <w:r w:rsidRPr="00A63053">
        <w:rPr>
          <w:rFonts w:ascii="Courier New" w:hAnsi="Courier New" w:cs="Courier New"/>
          <w:color w:val="444444"/>
          <w:lang w:val="en-US"/>
        </w:rPr>
        <w:br/>
        <w:t xml:space="preserve">    y1 = </w:t>
      </w:r>
      <w:r w:rsidRPr="00A63053">
        <w:rPr>
          <w:rFonts w:ascii="Courier New" w:hAnsi="Courier New" w:cs="Courier New"/>
          <w:color w:val="397300"/>
          <w:lang w:val="en-US"/>
        </w:rPr>
        <w:t>max</w:t>
      </w:r>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 </w:t>
      </w:r>
      <w:r w:rsidRPr="00A63053">
        <w:rPr>
          <w:rFonts w:ascii="Courier New" w:hAnsi="Courier New" w:cs="Courier New"/>
          <w:color w:val="397300"/>
          <w:lang w:val="en-US"/>
        </w:rPr>
        <w:t>round</w:t>
      </w:r>
      <w:r w:rsidRPr="00A63053">
        <w:rPr>
          <w:rFonts w:ascii="Courier New" w:hAnsi="Courier New" w:cs="Courier New"/>
          <w:color w:val="444444"/>
          <w:lang w:val="en-US"/>
        </w:rPr>
        <w:t xml:space="preserve">(y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w:t>
      </w:r>
      <w:r w:rsidRPr="00A63053">
        <w:rPr>
          <w:rFonts w:ascii="Courier New" w:hAnsi="Courier New" w:cs="Courier New"/>
          <w:color w:val="880000"/>
          <w:lang w:val="en-US"/>
        </w:rPr>
        <w:t>2</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y2 = </w:t>
      </w:r>
      <w:r w:rsidRPr="00A63053">
        <w:rPr>
          <w:rFonts w:ascii="Courier New" w:hAnsi="Courier New" w:cs="Courier New"/>
          <w:color w:val="397300"/>
          <w:lang w:val="en-US"/>
        </w:rPr>
        <w:t>min</w:t>
      </w:r>
      <w:r w:rsidRPr="00A63053">
        <w:rPr>
          <w:rFonts w:ascii="Courier New" w:hAnsi="Courier New" w:cs="Courier New"/>
          <w:color w:val="444444"/>
          <w:lang w:val="en-US"/>
        </w:rPr>
        <w:t xml:space="preserve">(height, y1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 xml:space="preserv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x1 = </w:t>
      </w:r>
      <w:r w:rsidRPr="00A63053">
        <w:rPr>
          <w:rFonts w:ascii="Courier New" w:hAnsi="Courier New" w:cs="Courier New"/>
          <w:color w:val="397300"/>
          <w:lang w:val="en-US"/>
        </w:rPr>
        <w:t>max</w:t>
      </w:r>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 </w:t>
      </w:r>
      <w:r w:rsidRPr="00A63053">
        <w:rPr>
          <w:rFonts w:ascii="Courier New" w:hAnsi="Courier New" w:cs="Courier New"/>
          <w:color w:val="397300"/>
          <w:lang w:val="en-US"/>
        </w:rPr>
        <w:t>round</w:t>
      </w:r>
      <w:r w:rsidRPr="00A63053">
        <w:rPr>
          <w:rFonts w:ascii="Courier New" w:hAnsi="Courier New" w:cs="Courier New"/>
          <w:color w:val="444444"/>
          <w:lang w:val="en-US"/>
        </w:rPr>
        <w:t xml:space="preserve">(x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w:t>
      </w:r>
      <w:r w:rsidRPr="00A63053">
        <w:rPr>
          <w:rFonts w:ascii="Courier New" w:hAnsi="Courier New" w:cs="Courier New"/>
          <w:color w:val="880000"/>
          <w:lang w:val="en-US"/>
        </w:rPr>
        <w:t>2</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x2 = </w:t>
      </w:r>
      <w:r w:rsidRPr="00A63053">
        <w:rPr>
          <w:rFonts w:ascii="Courier New" w:hAnsi="Courier New" w:cs="Courier New"/>
          <w:color w:val="397300"/>
          <w:lang w:val="en-US"/>
        </w:rPr>
        <w:t>min</w:t>
      </w:r>
      <w:r w:rsidRPr="00A63053">
        <w:rPr>
          <w:rFonts w:ascii="Courier New" w:hAnsi="Courier New" w:cs="Courier New"/>
          <w:color w:val="444444"/>
          <w:lang w:val="en-US"/>
        </w:rPr>
        <w:t xml:space="preserve">(width, x1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 xml:space="preserv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Make sure we don't exceed bounds</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roi_height</w:t>
      </w:r>
      <w:proofErr w:type="spellEnd"/>
      <w:r w:rsidRPr="00A63053">
        <w:rPr>
          <w:rFonts w:ascii="Courier New" w:hAnsi="Courier New" w:cs="Courier New"/>
          <w:color w:val="444444"/>
          <w:lang w:val="en-US"/>
        </w:rPr>
        <w:t xml:space="preserve"> = y2 - y1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roi_width</w:t>
      </w:r>
      <w:proofErr w:type="spellEnd"/>
      <w:r w:rsidRPr="00A63053">
        <w:rPr>
          <w:rFonts w:ascii="Courier New" w:hAnsi="Courier New" w:cs="Courier New"/>
          <w:color w:val="444444"/>
          <w:lang w:val="en-US"/>
        </w:rPr>
        <w:t xml:space="preserve"> = x2 - x1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444444"/>
          <w:lang w:val="en-US"/>
        </w:rPr>
        <w:br/>
        <w:t xml:space="preserve">    </w:t>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Get corresponding regions from rotated images</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ball_roi</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rotated_ball</w:t>
      </w:r>
      <w:proofErr w:type="spellEnd"/>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:roi_height, </w:t>
      </w:r>
      <w:r w:rsidRPr="00A63053">
        <w:rPr>
          <w:rFonts w:ascii="Courier New" w:hAnsi="Courier New" w:cs="Courier New"/>
          <w:color w:val="880000"/>
          <w:lang w:val="en-US"/>
        </w:rPr>
        <w:t>1</w:t>
      </w:r>
      <w:r w:rsidRPr="00A63053">
        <w:rPr>
          <w:rFonts w:ascii="Courier New" w:hAnsi="Courier New" w:cs="Courier New"/>
          <w:color w:val="444444"/>
          <w:lang w:val="en-US"/>
        </w:rPr>
        <w:t>:roi_width, :);</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mask_roi</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rotated_mask</w:t>
      </w:r>
      <w:proofErr w:type="spellEnd"/>
      <w:r w:rsidRPr="00A63053">
        <w:rPr>
          <w:rFonts w:ascii="Courier New" w:hAnsi="Courier New" w:cs="Courier New"/>
          <w:color w:val="444444"/>
          <w:lang w:val="en-US"/>
        </w:rPr>
        <w:t>(</w:t>
      </w:r>
      <w:r w:rsidRPr="00A63053">
        <w:rPr>
          <w:rFonts w:ascii="Courier New" w:hAnsi="Courier New" w:cs="Courier New"/>
          <w:color w:val="880000"/>
          <w:lang w:val="en-US"/>
        </w:rPr>
        <w:t>1</w:t>
      </w:r>
      <w:r w:rsidRPr="00A63053">
        <w:rPr>
          <w:rFonts w:ascii="Courier New" w:hAnsi="Courier New" w:cs="Courier New"/>
          <w:color w:val="444444"/>
          <w:lang w:val="en-US"/>
        </w:rPr>
        <w:t xml:space="preserve">:roi_height, </w:t>
      </w:r>
      <w:r w:rsidRPr="00A63053">
        <w:rPr>
          <w:rFonts w:ascii="Courier New" w:hAnsi="Courier New" w:cs="Courier New"/>
          <w:color w:val="880000"/>
          <w:lang w:val="en-US"/>
        </w:rPr>
        <w:t>1</w:t>
      </w:r>
      <w:r w:rsidRPr="00A63053">
        <w:rPr>
          <w:rFonts w:ascii="Courier New" w:hAnsi="Courier New" w:cs="Courier New"/>
          <w:color w:val="444444"/>
          <w:lang w:val="en-US"/>
        </w:rPr>
        <w:t>:roi_width);</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Get ROI from current frame</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roi</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(y1:y2, x1:x2, :);</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Apply mask to each channel</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for</w:t>
      </w:r>
      <w:r w:rsidRPr="00A63053">
        <w:rPr>
          <w:rFonts w:ascii="Courier New" w:hAnsi="Courier New" w:cs="Courier New"/>
          <w:color w:val="444444"/>
          <w:lang w:val="en-US"/>
        </w:rPr>
        <w:t xml:space="preserve"> c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880000"/>
          <w:lang w:val="en-US"/>
        </w:rPr>
        <w:t>3</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roi</w:t>
      </w:r>
      <w:proofErr w:type="spellEnd"/>
      <w:r w:rsidRPr="00A63053">
        <w:rPr>
          <w:rFonts w:ascii="Courier New" w:hAnsi="Courier New" w:cs="Courier New"/>
          <w:color w:val="444444"/>
          <w:lang w:val="en-US"/>
        </w:rPr>
        <w:t xml:space="preserve">(:,:,c) = </w:t>
      </w:r>
      <w:proofErr w:type="spellStart"/>
      <w:r w:rsidRPr="00A63053">
        <w:rPr>
          <w:rFonts w:ascii="Courier New" w:hAnsi="Courier New" w:cs="Courier New"/>
          <w:color w:val="444444"/>
          <w:lang w:val="en-US"/>
        </w:rPr>
        <w:t>ball_roi</w:t>
      </w:r>
      <w:proofErr w:type="spellEnd"/>
      <w:r w:rsidRPr="00A63053">
        <w:rPr>
          <w:rFonts w:ascii="Courier New" w:hAnsi="Courier New" w:cs="Courier New"/>
          <w:color w:val="444444"/>
          <w:lang w:val="en-US"/>
        </w:rPr>
        <w:t xml:space="preserve">(:,:,c) .* </w:t>
      </w:r>
      <w:proofErr w:type="spellStart"/>
      <w:r w:rsidRPr="00A63053">
        <w:rPr>
          <w:rFonts w:ascii="Courier New" w:hAnsi="Courier New" w:cs="Courier New"/>
          <w:color w:val="444444"/>
          <w:lang w:val="en-US"/>
        </w:rPr>
        <w:t>mask_roi</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roi</w:t>
      </w:r>
      <w:proofErr w:type="spellEnd"/>
      <w:r w:rsidRPr="00A63053">
        <w:rPr>
          <w:rFonts w:ascii="Courier New" w:hAnsi="Courier New" w:cs="Courier New"/>
          <w:color w:val="444444"/>
          <w:lang w:val="en-US"/>
        </w:rPr>
        <w:t>(:,:,c) .* (</w:t>
      </w:r>
      <w:r w:rsidRPr="00A63053">
        <w:rPr>
          <w:rFonts w:ascii="Courier New" w:hAnsi="Courier New" w:cs="Courier New"/>
          <w:color w:val="880000"/>
          <w:lang w:val="en-US"/>
        </w:rPr>
        <w:t>1</w:t>
      </w:r>
      <w:r w:rsidRPr="00A63053">
        <w:rPr>
          <w:rFonts w:ascii="Courier New" w:hAnsi="Courier New" w:cs="Courier New"/>
          <w:color w:val="444444"/>
          <w:lang w:val="en-US"/>
        </w:rPr>
        <w:t>-mask_roi);</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Insert ROI back into frame</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 xml:space="preserve">(y1:y2, x1:x2, :) = </w:t>
      </w:r>
      <w:proofErr w:type="spellStart"/>
      <w:r w:rsidRPr="00A63053">
        <w:rPr>
          <w:rFonts w:ascii="Courier New" w:hAnsi="Courier New" w:cs="Courier New"/>
          <w:color w:val="444444"/>
          <w:lang w:val="en-US"/>
        </w:rPr>
        <w:t>roi</w:t>
      </w:r>
      <w:proofErr w:type="spellEnd"/>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Convert to uint8 before writing</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 xml:space="preserve"> = im2uint8(</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Write frame</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writeVideo</w:t>
      </w:r>
      <w:proofErr w:type="spellEnd"/>
      <w:r w:rsidRPr="00A63053">
        <w:rPr>
          <w:rFonts w:ascii="Courier New" w:hAnsi="Courier New" w:cs="Courier New"/>
          <w:color w:val="444444"/>
          <w:lang w:val="en-US"/>
        </w:rPr>
        <w:t xml:space="preserve">(v, </w:t>
      </w:r>
      <w:proofErr w:type="spellStart"/>
      <w:r w:rsidRPr="00A63053">
        <w:rPr>
          <w:rFonts w:ascii="Courier New" w:hAnsi="Courier New" w:cs="Courier New"/>
          <w:color w:val="444444"/>
          <w:lang w:val="en-US"/>
        </w:rPr>
        <w:t>current_frame</w:t>
      </w:r>
      <w:proofErr w:type="spellEnd"/>
      <w:r w:rsidRPr="00A63053">
        <w:rPr>
          <w:rFonts w:ascii="Courier New" w:hAnsi="Courier New" w:cs="Courier New"/>
          <w:color w:val="444444"/>
          <w:lang w:val="en-US"/>
        </w:rPr>
        <w:t>);</w:t>
      </w:r>
      <w:r w:rsidRPr="00A63053">
        <w:rPr>
          <w:rFonts w:ascii="Courier New" w:hAnsi="Courier New" w:cs="Courier New"/>
          <w:color w:val="444444"/>
          <w:lang w:val="en-US"/>
        </w:rPr>
        <w:br/>
      </w:r>
      <w:r w:rsidRPr="00A63053">
        <w:rPr>
          <w:rFonts w:ascii="Courier New" w:hAnsi="Courier New" w:cs="Courier New"/>
          <w:color w:val="444444"/>
          <w:lang w:val="en-US"/>
        </w:rPr>
        <w:br/>
        <w:t xml:space="preserve">    </w:t>
      </w:r>
      <w:r w:rsidRPr="00A63053">
        <w:rPr>
          <w:rFonts w:ascii="Courier New" w:hAnsi="Courier New" w:cs="Courier New"/>
          <w:color w:val="888888"/>
          <w:lang w:val="en-US"/>
        </w:rPr>
        <w:t>% Reset ball position if it goes off screen</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if</w:t>
      </w:r>
      <w:r w:rsidRPr="00A63053">
        <w:rPr>
          <w:rFonts w:ascii="Courier New" w:hAnsi="Courier New" w:cs="Courier New"/>
          <w:color w:val="444444"/>
          <w:lang w:val="en-US"/>
        </w:rPr>
        <w:t xml:space="preserve"> x &gt; width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br/>
        <w:t xml:space="preserve">        x = </w:t>
      </w:r>
      <w:proofErr w:type="spellStart"/>
      <w:r w:rsidRPr="00A63053">
        <w:rPr>
          <w:rFonts w:ascii="Courier New" w:hAnsi="Courier New" w:cs="Courier New"/>
          <w:color w:val="444444"/>
          <w:lang w:val="en-US"/>
        </w:rPr>
        <w:t>ball_size</w:t>
      </w:r>
      <w:proofErr w:type="spellEnd"/>
      <w:r w:rsidRPr="00A63053">
        <w:rPr>
          <w:rFonts w:ascii="Courier New" w:hAnsi="Courier New" w:cs="Courier New"/>
          <w:color w:val="444444"/>
          <w:lang w:val="en-US"/>
        </w:rPr>
        <w:t>;</w:t>
      </w:r>
      <w:r w:rsidRPr="00A63053">
        <w:rPr>
          <w:rFonts w:ascii="Courier New" w:hAnsi="Courier New" w:cs="Courier New"/>
          <w:color w:val="444444"/>
          <w:lang w:val="en-US"/>
        </w:rPr>
        <w:br/>
        <w:t xml:space="preserve">    </w:t>
      </w:r>
      <w:r w:rsidRPr="00A63053">
        <w:rPr>
          <w:rFonts w:ascii="Courier New" w:hAnsi="Courier New" w:cs="Courier New"/>
          <w:b/>
          <w:color w:val="444444"/>
          <w:lang w:val="en-US"/>
        </w:rPr>
        <w:t>end</w:t>
      </w:r>
      <w:r w:rsidRPr="00A63053">
        <w:rPr>
          <w:rFonts w:ascii="Courier New" w:hAnsi="Courier New" w:cs="Courier New"/>
          <w:color w:val="444444"/>
          <w:lang w:val="en-US"/>
        </w:rPr>
        <w:br/>
      </w:r>
      <w:proofErr w:type="spellStart"/>
      <w:r w:rsidRPr="00A63053">
        <w:rPr>
          <w:rFonts w:ascii="Courier New" w:hAnsi="Courier New" w:cs="Courier New"/>
          <w:b/>
          <w:color w:val="444444"/>
          <w:lang w:val="en-US"/>
        </w:rPr>
        <w:t>end</w:t>
      </w:r>
      <w:proofErr w:type="spellEnd"/>
    </w:p>
    <w:p w14:paraId="0137A7E9" w14:textId="77777777" w:rsidR="00A63053" w:rsidRPr="00A63053" w:rsidRDefault="00A63053" w:rsidP="00A63053">
      <w:pPr>
        <w:jc w:val="left"/>
        <w:rPr>
          <w:rFonts w:ascii="Courier New" w:hAnsi="Courier New" w:cs="Courier New"/>
          <w:sz w:val="24"/>
          <w:szCs w:val="24"/>
          <w:lang w:val="en-US" w:eastAsia="el-GR"/>
        </w:rPr>
      </w:pPr>
    </w:p>
    <w:p w14:paraId="4F314586"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 xml:space="preserve">Στο παραπάνω βρόχο, η συνάρτηση </w:t>
      </w:r>
      <w:proofErr w:type="spellStart"/>
      <w:r w:rsidRPr="00A63053">
        <w:rPr>
          <w:rFonts w:ascii="Courier New" w:hAnsi="Courier New" w:cs="Courier New"/>
          <w:sz w:val="24"/>
          <w:szCs w:val="24"/>
          <w:lang w:eastAsia="el-GR"/>
        </w:rPr>
        <w:t>imrotate</w:t>
      </w:r>
      <w:proofErr w:type="spellEnd"/>
      <w:r w:rsidRPr="00A63053">
        <w:rPr>
          <w:rFonts w:ascii="Courier New" w:hAnsi="Courier New" w:cs="Courier New"/>
          <w:sz w:val="24"/>
          <w:szCs w:val="24"/>
          <w:lang w:eastAsia="el-GR"/>
        </w:rPr>
        <w:t xml:space="preserve"> χρησιμοποιείται για την περιστροφή τόσο της εικόνας της μπάλας όσο και της μάσκας κατά 5 μοίρες ανά καρέ, εφαρμόζοντας την μέθοδο παρεμβολής '</w:t>
      </w:r>
      <w:proofErr w:type="spellStart"/>
      <w:r w:rsidRPr="00A63053">
        <w:rPr>
          <w:rFonts w:ascii="Courier New" w:hAnsi="Courier New" w:cs="Courier New"/>
          <w:sz w:val="24"/>
          <w:szCs w:val="24"/>
          <w:lang w:eastAsia="el-GR"/>
        </w:rPr>
        <w:t>bilinear</w:t>
      </w:r>
      <w:proofErr w:type="spellEnd"/>
      <w:r w:rsidRPr="00A63053">
        <w:rPr>
          <w:rFonts w:ascii="Courier New" w:hAnsi="Courier New" w:cs="Courier New"/>
          <w:sz w:val="24"/>
          <w:szCs w:val="24"/>
          <w:lang w:eastAsia="el-GR"/>
        </w:rPr>
        <w:t>' για ομαλή περιστροφή:</w:t>
      </w:r>
    </w:p>
    <w:p w14:paraId="30450225" w14:textId="77777777" w:rsidR="00A63053" w:rsidRPr="00A63053" w:rsidRDefault="00A63053" w:rsidP="00A63053">
      <w:pPr>
        <w:jc w:val="left"/>
        <w:rPr>
          <w:rFonts w:ascii="Courier New" w:hAnsi="Courier New" w:cs="Courier New"/>
          <w:sz w:val="24"/>
          <w:szCs w:val="24"/>
          <w:lang w:eastAsia="el-GR"/>
        </w:rPr>
      </w:pPr>
    </w:p>
    <w:p w14:paraId="694AE427" w14:textId="77777777" w:rsidR="00A63053" w:rsidRPr="00A63053" w:rsidRDefault="00A63053" w:rsidP="00A63053">
      <w:pPr>
        <w:shd w:val="clear" w:color="auto" w:fill="F0F0F0"/>
        <w:jc w:val="left"/>
        <w:rPr>
          <w:lang w:val="en-US"/>
        </w:rPr>
      </w:pPr>
      <w:r w:rsidRPr="00A63053">
        <w:rPr>
          <w:rFonts w:ascii="Courier New" w:hAnsi="Courier New" w:cs="Courier New"/>
          <w:color w:val="888888"/>
          <w:lang w:val="en-US"/>
        </w:rPr>
        <w:t>% Rotate ball and mask using bilinear interpolation</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rotated_ball</w:t>
      </w:r>
      <w:proofErr w:type="spellEnd"/>
      <w:r w:rsidRPr="00A63053">
        <w:rPr>
          <w:rFonts w:ascii="Courier New" w:hAnsi="Courier New" w:cs="Courier New"/>
          <w:color w:val="444444"/>
          <w:lang w:val="en-US"/>
        </w:rPr>
        <w:t xml:space="preserve"> = </w:t>
      </w:r>
      <w:proofErr w:type="spellStart"/>
      <w:proofErr w:type="gramStart"/>
      <w:r w:rsidRPr="00A63053">
        <w:rPr>
          <w:rFonts w:ascii="Courier New" w:hAnsi="Courier New" w:cs="Courier New"/>
          <w:color w:val="444444"/>
          <w:lang w:val="en-US"/>
        </w:rPr>
        <w:t>imrotate</w:t>
      </w:r>
      <w:proofErr w:type="spellEnd"/>
      <w:r w:rsidRPr="00A63053">
        <w:rPr>
          <w:rFonts w:ascii="Courier New" w:hAnsi="Courier New" w:cs="Courier New"/>
          <w:color w:val="444444"/>
          <w:lang w:val="en-US"/>
        </w:rPr>
        <w:t>(</w:t>
      </w:r>
      <w:proofErr w:type="gramEnd"/>
      <w:r w:rsidRPr="00A63053">
        <w:rPr>
          <w:rFonts w:ascii="Courier New" w:hAnsi="Courier New" w:cs="Courier New"/>
          <w:color w:val="444444"/>
          <w:lang w:val="en-US"/>
        </w:rPr>
        <w:t xml:space="preserve">ball,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r w:rsidRPr="00A63053">
        <w:rPr>
          <w:rFonts w:ascii="Courier New" w:hAnsi="Courier New" w:cs="Courier New"/>
          <w:color w:val="444444"/>
          <w:lang w:val="en-US"/>
        </w:rPr>
        <w:br/>
      </w:r>
      <w:proofErr w:type="spellStart"/>
      <w:r w:rsidRPr="00A63053">
        <w:rPr>
          <w:rFonts w:ascii="Courier New" w:hAnsi="Courier New" w:cs="Courier New"/>
          <w:color w:val="444444"/>
          <w:lang w:val="en-US"/>
        </w:rPr>
        <w:t>rotated_mask</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imrotate</w:t>
      </w:r>
      <w:proofErr w:type="spellEnd"/>
      <w:r w:rsidRPr="00A63053">
        <w:rPr>
          <w:rFonts w:ascii="Courier New" w:hAnsi="Courier New" w:cs="Courier New"/>
          <w:color w:val="444444"/>
          <w:lang w:val="en-US"/>
        </w:rPr>
        <w:t xml:space="preserve">(mask, </w:t>
      </w:r>
      <w:r w:rsidRPr="00A63053">
        <w:rPr>
          <w:rFonts w:ascii="Courier New" w:hAnsi="Courier New" w:cs="Courier New"/>
          <w:color w:val="397300"/>
          <w:lang w:val="en-US"/>
        </w:rPr>
        <w:t>angle</w:t>
      </w:r>
      <w:r w:rsidRPr="00A63053">
        <w:rPr>
          <w:rFonts w:ascii="Courier New" w:hAnsi="Courier New" w:cs="Courier New"/>
          <w:color w:val="444444"/>
          <w:lang w:val="en-US"/>
        </w:rPr>
        <w:t xml:space="preserve">, </w:t>
      </w:r>
      <w:r w:rsidRPr="00A63053">
        <w:rPr>
          <w:rFonts w:ascii="Courier New" w:hAnsi="Courier New" w:cs="Courier New"/>
          <w:color w:val="880000"/>
          <w:lang w:val="en-US"/>
        </w:rPr>
        <w:t>'bilinear'</w:t>
      </w:r>
      <w:r w:rsidRPr="00A63053">
        <w:rPr>
          <w:rFonts w:ascii="Courier New" w:hAnsi="Courier New" w:cs="Courier New"/>
          <w:color w:val="444444"/>
          <w:lang w:val="en-US"/>
        </w:rPr>
        <w:t xml:space="preserve">, </w:t>
      </w:r>
      <w:r w:rsidRPr="00A63053">
        <w:rPr>
          <w:rFonts w:ascii="Courier New" w:hAnsi="Courier New" w:cs="Courier New"/>
          <w:color w:val="880000"/>
          <w:lang w:val="en-US"/>
        </w:rPr>
        <w:t>'crop'</w:t>
      </w:r>
      <w:r w:rsidRPr="00A63053">
        <w:rPr>
          <w:rFonts w:ascii="Courier New" w:hAnsi="Courier New" w:cs="Courier New"/>
          <w:color w:val="444444"/>
          <w:lang w:val="en-US"/>
        </w:rPr>
        <w:t>);</w:t>
      </w:r>
    </w:p>
    <w:p w14:paraId="61496190" w14:textId="6915181C" w:rsidR="00A63053" w:rsidRPr="00A63053" w:rsidRDefault="00A63053" w:rsidP="00A63053">
      <w:pPr>
        <w:jc w:val="left"/>
        <w:rPr>
          <w:lang w:val="en-US" w:eastAsia="el-GR"/>
        </w:rPr>
      </w:pPr>
    </w:p>
    <w:p w14:paraId="5730CE38" w14:textId="77777777" w:rsidR="00A63053" w:rsidRPr="00A63053" w:rsidRDefault="00A63053" w:rsidP="00A63053">
      <w:pPr>
        <w:jc w:val="left"/>
        <w:rPr>
          <w:rFonts w:ascii="Courier New" w:hAnsi="Courier New" w:cs="Courier New"/>
          <w:sz w:val="24"/>
          <w:szCs w:val="24"/>
          <w:lang w:val="en-US" w:eastAsia="el-GR"/>
        </w:rPr>
      </w:pPr>
    </w:p>
    <w:p w14:paraId="06640C52" w14:textId="77777777" w:rsidR="00A63053" w:rsidRPr="00A63053" w:rsidRDefault="00A63053" w:rsidP="00A63053">
      <w:pPr>
        <w:jc w:val="left"/>
        <w:rPr>
          <w:rFonts w:ascii="Courier New" w:hAnsi="Courier New" w:cs="Courier New"/>
          <w:sz w:val="24"/>
          <w:szCs w:val="24"/>
          <w:lang w:eastAsia="el-GR"/>
        </w:rPr>
      </w:pPr>
      <w:r w:rsidRPr="00A63053">
        <w:rPr>
          <w:rFonts w:ascii="Courier New" w:hAnsi="Courier New" w:cs="Courier New"/>
          <w:sz w:val="24"/>
          <w:szCs w:val="24"/>
          <w:lang w:eastAsia="el-GR"/>
        </w:rPr>
        <w:t>Η χρήση της μάσκας εξασφαλίζει ότι μόνο τα τμήματα της μπάλας που αντιστοιχούν στη μάσκα θα εμφανίζονται πάνω στο φόντο, δημιουργώντας μια φυσική εμφάνιση:</w:t>
      </w:r>
    </w:p>
    <w:p w14:paraId="47394E53" w14:textId="77777777" w:rsidR="00A63053" w:rsidRPr="00A63053" w:rsidRDefault="00A63053" w:rsidP="00A63053">
      <w:pPr>
        <w:jc w:val="left"/>
        <w:rPr>
          <w:rFonts w:ascii="Courier New" w:hAnsi="Courier New" w:cs="Courier New"/>
          <w:sz w:val="24"/>
          <w:szCs w:val="24"/>
          <w:lang w:eastAsia="el-GR"/>
        </w:rPr>
      </w:pPr>
    </w:p>
    <w:p w14:paraId="1D5160F9" w14:textId="77777777" w:rsidR="00A63053" w:rsidRDefault="00A63053" w:rsidP="00EA4FB1">
      <w:pPr>
        <w:shd w:val="clear" w:color="auto" w:fill="F0F0F0"/>
        <w:jc w:val="left"/>
      </w:pPr>
      <w:r w:rsidRPr="00A63053">
        <w:rPr>
          <w:rFonts w:ascii="Courier New" w:hAnsi="Courier New" w:cs="Courier New"/>
          <w:color w:val="444444"/>
          <w:lang w:val="en-US"/>
        </w:rPr>
        <w:t xml:space="preserve">% Apply mask </w:t>
      </w:r>
      <w:r w:rsidRPr="00A63053">
        <w:rPr>
          <w:rFonts w:ascii="Courier New" w:hAnsi="Courier New" w:cs="Courier New"/>
          <w:b/>
          <w:color w:val="444444"/>
          <w:lang w:val="en-US"/>
        </w:rPr>
        <w:t>to</w:t>
      </w:r>
      <w:r w:rsidRPr="00A63053">
        <w:rPr>
          <w:rFonts w:ascii="Courier New" w:hAnsi="Courier New" w:cs="Courier New"/>
          <w:color w:val="444444"/>
          <w:lang w:val="en-US"/>
        </w:rPr>
        <w:t xml:space="preserve"> each channel</w:t>
      </w:r>
      <w:r w:rsidRPr="00A63053">
        <w:rPr>
          <w:rFonts w:ascii="Courier New" w:hAnsi="Courier New" w:cs="Courier New"/>
          <w:color w:val="444444"/>
          <w:lang w:val="en-US"/>
        </w:rPr>
        <w:br/>
        <w:t xml:space="preserve">for </w:t>
      </w:r>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r w:rsidRPr="00A63053">
        <w:rPr>
          <w:rFonts w:ascii="Courier New" w:hAnsi="Courier New" w:cs="Courier New"/>
          <w:color w:val="880000"/>
          <w:lang w:val="en-US"/>
        </w:rPr>
        <w:t>1</w:t>
      </w:r>
      <w:r w:rsidRPr="00A63053">
        <w:rPr>
          <w:rFonts w:ascii="Courier New" w:hAnsi="Courier New" w:cs="Courier New"/>
          <w:color w:val="444444"/>
          <w:lang w:val="en-US"/>
        </w:rPr>
        <w:t>:</w:t>
      </w:r>
      <w:r w:rsidRPr="00A63053">
        <w:rPr>
          <w:rFonts w:ascii="Courier New" w:hAnsi="Courier New" w:cs="Courier New"/>
          <w:color w:val="880000"/>
          <w:lang w:val="en-US"/>
        </w:rPr>
        <w:t>3</w:t>
      </w:r>
      <w:r w:rsidRPr="00A63053">
        <w:rPr>
          <w:rFonts w:ascii="Courier New" w:hAnsi="Courier New" w:cs="Courier New"/>
          <w:color w:val="444444"/>
          <w:lang w:val="en-US"/>
        </w:rPr>
        <w:br/>
        <w:t xml:space="preserve">    </w:t>
      </w:r>
      <w:proofErr w:type="spellStart"/>
      <w:r w:rsidRPr="00A63053">
        <w:rPr>
          <w:rFonts w:ascii="Courier New" w:hAnsi="Courier New" w:cs="Courier New"/>
          <w:color w:val="444444"/>
          <w:lang w:val="en-US"/>
        </w:rPr>
        <w:t>roi</w:t>
      </w:r>
      <w:proofErr w:type="spellEnd"/>
      <w:proofErr w:type="gramStart"/>
      <w:r w:rsidRPr="00A63053">
        <w:rPr>
          <w:rFonts w:ascii="Courier New" w:hAnsi="Courier New" w:cs="Courier New"/>
          <w:color w:val="444444"/>
          <w:lang w:val="en-US"/>
        </w:rPr>
        <w:t>(:,:,</w:t>
      </w:r>
      <w:proofErr w:type="gramEnd"/>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ball_roi</w:t>
      </w:r>
      <w:proofErr w:type="spellEnd"/>
      <w:r w:rsidRPr="00A63053">
        <w:rPr>
          <w:rFonts w:ascii="Courier New" w:hAnsi="Courier New" w:cs="Courier New"/>
          <w:color w:val="444444"/>
          <w:lang w:val="en-US"/>
        </w:rPr>
        <w:t>(:,:,</w:t>
      </w:r>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mask_roi</w:t>
      </w:r>
      <w:proofErr w:type="spellEnd"/>
      <w:r w:rsidRPr="00A63053">
        <w:rPr>
          <w:rFonts w:ascii="Courier New" w:hAnsi="Courier New" w:cs="Courier New"/>
          <w:color w:val="444444"/>
          <w:lang w:val="en-US"/>
        </w:rPr>
        <w:t xml:space="preserve"> + </w:t>
      </w:r>
      <w:proofErr w:type="spellStart"/>
      <w:r w:rsidRPr="00A63053">
        <w:rPr>
          <w:rFonts w:ascii="Courier New" w:hAnsi="Courier New" w:cs="Courier New"/>
          <w:color w:val="444444"/>
          <w:lang w:val="en-US"/>
        </w:rPr>
        <w:t>roi</w:t>
      </w:r>
      <w:proofErr w:type="spellEnd"/>
      <w:r w:rsidRPr="00A63053">
        <w:rPr>
          <w:rFonts w:ascii="Courier New" w:hAnsi="Courier New" w:cs="Courier New"/>
          <w:color w:val="444444"/>
          <w:lang w:val="en-US"/>
        </w:rPr>
        <w:t>(:,:,</w:t>
      </w:r>
      <w:r w:rsidRPr="00A63053">
        <w:rPr>
          <w:rFonts w:ascii="Courier New" w:hAnsi="Courier New" w:cs="Courier New"/>
          <w:b/>
          <w:color w:val="444444"/>
          <w:lang w:val="en-US"/>
        </w:rPr>
        <w:t>c</w:t>
      </w:r>
      <w:r w:rsidRPr="00A63053">
        <w:rPr>
          <w:rFonts w:ascii="Courier New" w:hAnsi="Courier New" w:cs="Courier New"/>
          <w:color w:val="444444"/>
          <w:lang w:val="en-US"/>
        </w:rPr>
        <w:t xml:space="preserve">) .* </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-mask_roi)</w:t>
      </w:r>
      <w:r>
        <w:rPr>
          <w:rFonts w:ascii="Courier New" w:hAnsi="Courier New" w:cs="Courier New"/>
          <w:color w:val="888888"/>
        </w:rPr>
        <w:t>;</w:t>
      </w:r>
      <w:r>
        <w:rPr>
          <w:rFonts w:ascii="Courier New" w:hAnsi="Courier New" w:cs="Courier New"/>
          <w:color w:val="888888"/>
        </w:rPr>
        <w:br/>
      </w:r>
      <w:proofErr w:type="spellStart"/>
      <w:r>
        <w:rPr>
          <w:rFonts w:ascii="Courier New" w:hAnsi="Courier New" w:cs="Courier New"/>
          <w:color w:val="888888"/>
        </w:rPr>
        <w:t>end</w:t>
      </w:r>
      <w:proofErr w:type="spellEnd"/>
    </w:p>
    <w:p w14:paraId="14F3A139" w14:textId="01D6824C" w:rsidR="008A2976" w:rsidRDefault="008A2976" w:rsidP="00A63053">
      <w:pPr>
        <w:rPr>
          <w:lang w:eastAsia="el-GR"/>
        </w:rPr>
      </w:pPr>
    </w:p>
    <w:p w14:paraId="5C500CA0" w14:textId="44AB49FB" w:rsidR="00EA4FB1" w:rsidRDefault="00EA4FB1" w:rsidP="00A63053">
      <w:pPr>
        <w:rPr>
          <w:rFonts w:ascii="Courier New" w:hAnsi="Courier New" w:cs="Courier New"/>
          <w:b/>
          <w:bCs/>
          <w:lang w:eastAsia="el-GR"/>
        </w:rPr>
      </w:pPr>
      <w:r>
        <w:rPr>
          <w:rFonts w:ascii="Courier New" w:hAnsi="Courier New" w:cs="Courier New"/>
          <w:b/>
          <w:bCs/>
          <w:lang w:eastAsia="el-GR"/>
        </w:rPr>
        <w:t>ΑΣΚΗΣΗ 8</w:t>
      </w:r>
    </w:p>
    <w:p w14:paraId="1423973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1: Ανάγνωση και Προετοιμασία των Εικόνων</w:t>
      </w:r>
    </w:p>
    <w:p w14:paraId="346C0227" w14:textId="77777777" w:rsidR="00EA4FB1" w:rsidRPr="00EA4FB1" w:rsidRDefault="00EA4FB1" w:rsidP="00EA4FB1">
      <w:pPr>
        <w:rPr>
          <w:rFonts w:ascii="Courier New" w:hAnsi="Courier New" w:cs="Courier New"/>
          <w:sz w:val="24"/>
          <w:szCs w:val="24"/>
          <w:lang w:eastAsia="el-GR"/>
        </w:rPr>
      </w:pPr>
    </w:p>
    <w:p w14:paraId="2E9B535B" w14:textId="77777777" w:rsidR="00EA4FB1" w:rsidRPr="00BA31D4" w:rsidRDefault="00EA4FB1" w:rsidP="00EA4FB1">
      <w:pPr>
        <w:rPr>
          <w:rFonts w:ascii="Courier New" w:hAnsi="Courier New" w:cs="Courier New"/>
          <w:sz w:val="24"/>
          <w:szCs w:val="24"/>
          <w:lang w:val="en-US" w:eastAsia="el-GR"/>
        </w:rPr>
      </w:pPr>
      <w:r w:rsidRPr="00EA4FB1">
        <w:rPr>
          <w:rFonts w:ascii="Courier New" w:hAnsi="Courier New" w:cs="Courier New"/>
          <w:sz w:val="24"/>
          <w:szCs w:val="24"/>
          <w:lang w:eastAsia="el-GR"/>
        </w:rPr>
        <w:t>Αρχικά, διαβάζονται οι απαραίτητες εικόνες: η εικόνα της μπάλας (ball.jpg), η μάσκα της μπάλας (ball_mask.jpg), και το φόντο της παραλίας (beach.jpg). Οι</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εικόνες</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μετατρέπονται</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σε</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τύπο</w:t>
      </w:r>
      <w:r w:rsidRPr="00BA31D4">
        <w:rPr>
          <w:rFonts w:ascii="Courier New" w:hAnsi="Courier New" w:cs="Courier New"/>
          <w:sz w:val="24"/>
          <w:szCs w:val="24"/>
          <w:lang w:val="en-US" w:eastAsia="el-GR"/>
        </w:rPr>
        <w:t xml:space="preserve"> double </w:t>
      </w:r>
      <w:r w:rsidRPr="00EA4FB1">
        <w:rPr>
          <w:rFonts w:ascii="Courier New" w:hAnsi="Courier New" w:cs="Courier New"/>
          <w:sz w:val="24"/>
          <w:szCs w:val="24"/>
          <w:lang w:eastAsia="el-GR"/>
        </w:rPr>
        <w:t>για</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ακριβέστερη</w:t>
      </w:r>
      <w:r w:rsidRPr="00BA31D4">
        <w:rPr>
          <w:rFonts w:ascii="Courier New" w:hAnsi="Courier New" w:cs="Courier New"/>
          <w:sz w:val="24"/>
          <w:szCs w:val="24"/>
          <w:lang w:val="en-US" w:eastAsia="el-GR"/>
        </w:rPr>
        <w:t xml:space="preserve"> </w:t>
      </w:r>
      <w:r w:rsidRPr="00EA4FB1">
        <w:rPr>
          <w:rFonts w:ascii="Courier New" w:hAnsi="Courier New" w:cs="Courier New"/>
          <w:sz w:val="24"/>
          <w:szCs w:val="24"/>
          <w:lang w:eastAsia="el-GR"/>
        </w:rPr>
        <w:t>επεξεργασία</w:t>
      </w:r>
      <w:r w:rsidRPr="00BA31D4">
        <w:rPr>
          <w:rFonts w:ascii="Courier New" w:hAnsi="Courier New" w:cs="Courier New"/>
          <w:sz w:val="24"/>
          <w:szCs w:val="24"/>
          <w:lang w:val="en-US" w:eastAsia="el-GR"/>
        </w:rPr>
        <w:t>.</w:t>
      </w:r>
    </w:p>
    <w:p w14:paraId="17D9A4F3" w14:textId="77777777" w:rsidR="00EA4FB1" w:rsidRPr="00BA31D4" w:rsidRDefault="00EA4FB1" w:rsidP="00EA4FB1">
      <w:pPr>
        <w:rPr>
          <w:rFonts w:ascii="Courier New" w:hAnsi="Courier New" w:cs="Courier New"/>
          <w:sz w:val="24"/>
          <w:szCs w:val="24"/>
          <w:lang w:val="en-US" w:eastAsia="el-GR"/>
        </w:rPr>
      </w:pPr>
    </w:p>
    <w:p w14:paraId="65986467"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Read images</w:t>
      </w:r>
      <w:r w:rsidRPr="00EA4FB1">
        <w:rPr>
          <w:rFonts w:ascii="Courier New" w:hAnsi="Courier New" w:cs="Courier New"/>
          <w:color w:val="444444"/>
          <w:lang w:val="en-US"/>
        </w:rPr>
        <w:br/>
        <w:t>ball = imread('ball.jpg');</w:t>
      </w:r>
      <w:r w:rsidRPr="00EA4FB1">
        <w:rPr>
          <w:rFonts w:ascii="Courier New" w:hAnsi="Courier New" w:cs="Courier New"/>
          <w:color w:val="444444"/>
          <w:lang w:val="en-US"/>
        </w:rPr>
        <w:br/>
        <w:t>mask = imread('ball_mask.jpg');</w:t>
      </w:r>
      <w:r w:rsidRPr="00EA4FB1">
        <w:rPr>
          <w:rFonts w:ascii="Courier New" w:hAnsi="Courier New" w:cs="Courier New"/>
          <w:color w:val="444444"/>
          <w:lang w:val="en-US"/>
        </w:rPr>
        <w:br/>
        <w:t>background = imread('beach.jpg');</w:t>
      </w:r>
      <w:r w:rsidRPr="00EA4FB1">
        <w:rPr>
          <w:rFonts w:ascii="Courier New" w:hAnsi="Courier New" w:cs="Courier New"/>
          <w:color w:val="444444"/>
          <w:lang w:val="en-US"/>
        </w:rPr>
        <w:br/>
      </w:r>
      <w:r w:rsidRPr="00EA4FB1">
        <w:rPr>
          <w:rFonts w:ascii="Courier New" w:hAnsi="Courier New" w:cs="Courier New"/>
          <w:color w:val="444444"/>
          <w:lang w:val="en-US"/>
        </w:rPr>
        <w:br/>
        <w:t>% Convert images to double for processing</w:t>
      </w:r>
      <w:r w:rsidRPr="00EA4FB1">
        <w:rPr>
          <w:rFonts w:ascii="Courier New" w:hAnsi="Courier New" w:cs="Courier New"/>
          <w:color w:val="444444"/>
          <w:lang w:val="en-US"/>
        </w:rPr>
        <w:br/>
        <w:t>ball = im2double(ball);</w:t>
      </w:r>
      <w:r w:rsidRPr="00EA4FB1">
        <w:rPr>
          <w:rFonts w:ascii="Courier New" w:hAnsi="Courier New" w:cs="Courier New"/>
          <w:color w:val="444444"/>
          <w:lang w:val="en-US"/>
        </w:rPr>
        <w:br/>
        <w:t>mask = im2double(rgb2gray(mask));</w:t>
      </w:r>
      <w:r w:rsidRPr="00EA4FB1">
        <w:rPr>
          <w:rFonts w:ascii="Courier New" w:hAnsi="Courier New" w:cs="Courier New"/>
          <w:color w:val="444444"/>
          <w:lang w:val="en-US"/>
        </w:rPr>
        <w:br/>
        <w:t>background = im2double(background);</w:t>
      </w:r>
    </w:p>
    <w:p w14:paraId="77668809" w14:textId="77777777" w:rsidR="00EA4FB1" w:rsidRPr="00EA4FB1" w:rsidRDefault="00EA4FB1" w:rsidP="00EA4FB1">
      <w:pPr>
        <w:rPr>
          <w:rFonts w:ascii="Courier New" w:hAnsi="Courier New" w:cs="Courier New"/>
          <w:sz w:val="24"/>
          <w:szCs w:val="24"/>
          <w:lang w:val="en-US" w:eastAsia="el-GR"/>
        </w:rPr>
      </w:pPr>
    </w:p>
    <w:p w14:paraId="337DC87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2: Αντιστροφή της Μάσκας</w:t>
      </w:r>
    </w:p>
    <w:p w14:paraId="7B7F6499" w14:textId="77777777" w:rsidR="00EA4FB1" w:rsidRPr="00EA4FB1" w:rsidRDefault="00EA4FB1" w:rsidP="00EA4FB1">
      <w:pPr>
        <w:rPr>
          <w:rFonts w:ascii="Courier New" w:hAnsi="Courier New" w:cs="Courier New"/>
          <w:sz w:val="24"/>
          <w:szCs w:val="24"/>
          <w:lang w:eastAsia="el-GR"/>
        </w:rPr>
      </w:pPr>
    </w:p>
    <w:p w14:paraId="614341B5"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Η μάσκα αντιστρέφεται για να διασφαλιστεί ότι οι περιοχές που θα εμφανιστεί η μπάλα θα αντιστοιχούν σωστά στην εικόνα του φόντου.</w:t>
      </w:r>
    </w:p>
    <w:p w14:paraId="6C3CADF8" w14:textId="77777777" w:rsidR="00EA4FB1" w:rsidRPr="00EA4FB1" w:rsidRDefault="00EA4FB1" w:rsidP="00EA4FB1">
      <w:pPr>
        <w:rPr>
          <w:rFonts w:ascii="Courier New" w:hAnsi="Courier New" w:cs="Courier New"/>
          <w:sz w:val="24"/>
          <w:szCs w:val="24"/>
          <w:lang w:eastAsia="el-GR"/>
        </w:rPr>
      </w:pPr>
    </w:p>
    <w:p w14:paraId="073574B3" w14:textId="77777777" w:rsidR="00EA4FB1" w:rsidRPr="00EA4FB1" w:rsidRDefault="00EA4FB1" w:rsidP="00EA4FB1">
      <w:pPr>
        <w:shd w:val="clear" w:color="auto" w:fill="F0F0F0"/>
        <w:jc w:val="left"/>
        <w:rPr>
          <w:lang w:val="en-US"/>
        </w:rPr>
      </w:pPr>
      <w:r w:rsidRPr="00EA4FB1">
        <w:rPr>
          <w:rFonts w:ascii="Courier New" w:hAnsi="Courier New" w:cs="Courier New"/>
          <w:color w:val="888888"/>
          <w:lang w:val="en-US"/>
        </w:rPr>
        <w:t>% Invert the mask</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mask</w:t>
      </w:r>
      <w:proofErr w:type="spellEnd"/>
      <w:r w:rsidRPr="00EA4FB1">
        <w:rPr>
          <w:rFonts w:ascii="Courier New" w:hAnsi="Courier New" w:cs="Courier New"/>
          <w:color w:val="444444"/>
          <w:lang w:val="en-US"/>
        </w:rPr>
        <w:t xml:space="preserve"> = ~mask;</w:t>
      </w:r>
    </w:p>
    <w:p w14:paraId="0D526BA7" w14:textId="77777777" w:rsidR="00EA4FB1" w:rsidRPr="00EA4FB1" w:rsidRDefault="00EA4FB1" w:rsidP="00EA4FB1">
      <w:pPr>
        <w:rPr>
          <w:rFonts w:ascii="Courier New" w:hAnsi="Courier New" w:cs="Courier New"/>
          <w:sz w:val="24"/>
          <w:szCs w:val="24"/>
          <w:lang w:val="en-US" w:eastAsia="el-GR"/>
        </w:rPr>
      </w:pPr>
    </w:p>
    <w:p w14:paraId="2DF89792"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3: Κλιμάκωση των Εικόνων</w:t>
      </w:r>
    </w:p>
    <w:p w14:paraId="34DB94D5" w14:textId="77777777" w:rsidR="00EA4FB1" w:rsidRPr="00EA4FB1" w:rsidRDefault="00EA4FB1" w:rsidP="00EA4FB1">
      <w:pPr>
        <w:rPr>
          <w:rFonts w:ascii="Courier New" w:hAnsi="Courier New" w:cs="Courier New"/>
          <w:sz w:val="24"/>
          <w:szCs w:val="24"/>
          <w:lang w:eastAsia="el-GR"/>
        </w:rPr>
      </w:pPr>
    </w:p>
    <w:p w14:paraId="66E96C38"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Οι εικόνες κλιμακώνονται ώστε να ταιριάζουν στις διαστάσεις του φόντου. Η μπάλα και η μάσκα κλιμακώνονται σε συγκεκριμένο μέγεθος, ενώ το φόντο κλιμακώνεται στο μισό του αρχικού του μεγέθους για να διατηρηθεί η αναλογία διαστάσεων.</w:t>
      </w:r>
    </w:p>
    <w:p w14:paraId="23E98D11" w14:textId="77777777" w:rsidR="00EA4FB1" w:rsidRPr="00EA4FB1" w:rsidRDefault="00EA4FB1" w:rsidP="00EA4FB1">
      <w:pPr>
        <w:rPr>
          <w:rFonts w:ascii="Courier New" w:hAnsi="Courier New" w:cs="Courier New"/>
          <w:sz w:val="24"/>
          <w:szCs w:val="24"/>
          <w:lang w:eastAsia="el-GR"/>
        </w:rPr>
      </w:pPr>
    </w:p>
    <w:p w14:paraId="40EF9078"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Resize </w:t>
      </w:r>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to standard size</w:t>
      </w:r>
      <w:r w:rsidRPr="00EA4FB1">
        <w:rPr>
          <w:rFonts w:ascii="Courier New" w:hAnsi="Courier New" w:cs="Courier New"/>
          <w:color w:val="444444"/>
          <w:lang w:val="en-US"/>
        </w:rPr>
        <w:br/>
      </w:r>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 xml:space="preserve">= </w:t>
      </w:r>
      <w:proofErr w:type="spellStart"/>
      <w:proofErr w:type="gramStart"/>
      <w:r w:rsidRPr="00EA4FB1">
        <w:rPr>
          <w:rFonts w:ascii="Courier New" w:hAnsi="Courier New" w:cs="Courier New"/>
          <w:color w:val="444444"/>
          <w:lang w:val="en-US"/>
        </w:rPr>
        <w:t>imresize</w:t>
      </w:r>
      <w:proofErr w:type="spellEnd"/>
      <w:r w:rsidRPr="00EA4FB1">
        <w:rPr>
          <w:rFonts w:ascii="Courier New" w:hAnsi="Courier New" w:cs="Courier New"/>
          <w:color w:val="444444"/>
          <w:lang w:val="en-US"/>
        </w:rPr>
        <w:t>(</w:t>
      </w:r>
      <w:proofErr w:type="gramEnd"/>
      <w:r w:rsidRPr="00EA4FB1">
        <w:rPr>
          <w:rFonts w:ascii="Courier New" w:hAnsi="Courier New" w:cs="Courier New"/>
          <w:b/>
          <w:color w:val="444444"/>
          <w:lang w:val="en-US"/>
        </w:rPr>
        <w:t xml:space="preserve">background, </w:t>
      </w:r>
      <w:r w:rsidRPr="00EA4FB1">
        <w:rPr>
          <w:rFonts w:ascii="Courier New" w:hAnsi="Courier New" w:cs="Courier New"/>
          <w:color w:val="444444"/>
          <w:lang w:val="en-US"/>
        </w:rPr>
        <w:t>[</w:t>
      </w:r>
      <w:r w:rsidRPr="00EA4FB1">
        <w:rPr>
          <w:rFonts w:ascii="Courier New" w:hAnsi="Courier New" w:cs="Courier New"/>
          <w:color w:val="880000"/>
          <w:lang w:val="en-US"/>
        </w:rPr>
        <w:t>720</w:t>
      </w:r>
      <w:r w:rsidRPr="00EA4FB1">
        <w:rPr>
          <w:rFonts w:ascii="Courier New" w:hAnsi="Courier New" w:cs="Courier New"/>
          <w:color w:val="444444"/>
          <w:lang w:val="en-US"/>
        </w:rPr>
        <w:t xml:space="preserve"> </w:t>
      </w:r>
      <w:r w:rsidRPr="00EA4FB1">
        <w:rPr>
          <w:rFonts w:ascii="Courier New" w:hAnsi="Courier New" w:cs="Courier New"/>
          <w:color w:val="880000"/>
          <w:lang w:val="en-US"/>
        </w:rPr>
        <w:t>1280</w:t>
      </w:r>
      <w:r w:rsidRPr="00EA4FB1">
        <w:rPr>
          <w:rFonts w:ascii="Courier New" w:hAnsi="Courier New" w:cs="Courier New"/>
          <w:color w:val="444444"/>
          <w:lang w:val="en-US"/>
        </w:rPr>
        <w:t>])</w:t>
      </w:r>
      <w:r w:rsidRPr="00EA4FB1">
        <w:rPr>
          <w:rFonts w:ascii="Courier New" w:hAnsi="Courier New" w:cs="Courier New"/>
          <w:color w:val="888888"/>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Initial </w:t>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 xml:space="preserve">size </w:t>
      </w:r>
      <w:r w:rsidRPr="00EA4FB1">
        <w:rPr>
          <w:rFonts w:ascii="Courier New" w:hAnsi="Courier New" w:cs="Courier New"/>
          <w:b/>
          <w:color w:val="444444"/>
          <w:lang w:val="en-US"/>
        </w:rPr>
        <w:t xml:space="preserve">and </w:t>
      </w:r>
      <w:r w:rsidRPr="00EA4FB1">
        <w:rPr>
          <w:rFonts w:ascii="Courier New" w:hAnsi="Courier New" w:cs="Courier New"/>
          <w:color w:val="444444"/>
          <w:lang w:val="en-US"/>
        </w:rPr>
        <w:t>resize</w:t>
      </w:r>
      <w:r w:rsidRPr="00EA4FB1">
        <w:rPr>
          <w:rFonts w:ascii="Courier New" w:hAnsi="Courier New" w:cs="Courier New"/>
          <w:color w:val="444444"/>
          <w:lang w:val="en-US"/>
        </w:rPr>
        <w:br/>
      </w:r>
      <w:proofErr w:type="spellStart"/>
      <w:r w:rsidRPr="00EA4FB1">
        <w:rPr>
          <w:rFonts w:ascii="Courier New" w:hAnsi="Courier New" w:cs="Courier New"/>
          <w:b/>
          <w:color w:val="444444"/>
          <w:lang w:val="en-US"/>
        </w:rPr>
        <w:t>ball_size</w:t>
      </w:r>
      <w:proofErr w:type="spellEnd"/>
      <w:r w:rsidRPr="00EA4FB1">
        <w:rPr>
          <w:rFonts w:ascii="Courier New" w:hAnsi="Courier New" w:cs="Courier New"/>
          <w:b/>
          <w:color w:val="444444"/>
          <w:lang w:val="en-US"/>
        </w:rPr>
        <w:t xml:space="preserve"> </w:t>
      </w:r>
      <w:r w:rsidRPr="00EA4FB1">
        <w:rPr>
          <w:rFonts w:ascii="Courier New" w:hAnsi="Courier New" w:cs="Courier New"/>
          <w:color w:val="444444"/>
          <w:lang w:val="en-US"/>
        </w:rPr>
        <w:t xml:space="preserve">= </w:t>
      </w:r>
      <w:r w:rsidRPr="00EA4FB1">
        <w:rPr>
          <w:rFonts w:ascii="Courier New" w:hAnsi="Courier New" w:cs="Courier New"/>
          <w:color w:val="880000"/>
          <w:lang w:val="en-US"/>
        </w:rPr>
        <w:t>100</w:t>
      </w:r>
      <w:r w:rsidRPr="00EA4FB1">
        <w:rPr>
          <w:rFonts w:ascii="Courier New" w:hAnsi="Courier New" w:cs="Courier New"/>
          <w:color w:val="888888"/>
          <w:lang w:val="en-US"/>
        </w:rPr>
        <w:t>;</w:t>
      </w:r>
      <w:r w:rsidRPr="00EA4FB1">
        <w:rPr>
          <w:rFonts w:ascii="Courier New" w:hAnsi="Courier New" w:cs="Courier New"/>
          <w:color w:val="444444"/>
          <w:lang w:val="en-US"/>
        </w:rPr>
        <w:br/>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 xml:space="preserve">= </w:t>
      </w:r>
      <w:proofErr w:type="spellStart"/>
      <w:r w:rsidRPr="00EA4FB1">
        <w:rPr>
          <w:rFonts w:ascii="Courier New" w:hAnsi="Courier New" w:cs="Courier New"/>
          <w:color w:val="444444"/>
          <w:lang w:val="en-US"/>
        </w:rPr>
        <w:t>imresize</w:t>
      </w:r>
      <w:proofErr w:type="spellEnd"/>
      <w:r w:rsidRPr="00EA4FB1">
        <w:rPr>
          <w:rFonts w:ascii="Courier New" w:hAnsi="Courier New" w:cs="Courier New"/>
          <w:color w:val="444444"/>
          <w:lang w:val="en-US"/>
        </w:rPr>
        <w:t>(</w:t>
      </w:r>
      <w:r w:rsidRPr="00EA4FB1">
        <w:rPr>
          <w:rFonts w:ascii="Courier New" w:hAnsi="Courier New" w:cs="Courier New"/>
          <w:b/>
          <w:color w:val="444444"/>
          <w:lang w:val="en-US"/>
        </w:rPr>
        <w:t xml:space="preserve">ball, </w:t>
      </w:r>
      <w:r w:rsidRPr="00EA4FB1">
        <w:rPr>
          <w:rFonts w:ascii="Courier New" w:hAnsi="Courier New" w:cs="Courier New"/>
          <w:color w:val="444444"/>
          <w:lang w:val="en-US"/>
        </w:rPr>
        <w:t>[</w:t>
      </w:r>
      <w:proofErr w:type="spellStart"/>
      <w:r w:rsidRPr="00EA4FB1">
        <w:rPr>
          <w:rFonts w:ascii="Courier New" w:hAnsi="Courier New" w:cs="Courier New"/>
          <w:b/>
          <w:color w:val="444444"/>
          <w:lang w:val="en-US"/>
        </w:rPr>
        <w:t>ball_size</w:t>
      </w:r>
      <w:proofErr w:type="spellEnd"/>
      <w:r w:rsidRPr="00EA4FB1">
        <w:rPr>
          <w:rFonts w:ascii="Courier New" w:hAnsi="Courier New" w:cs="Courier New"/>
          <w:b/>
          <w:color w:val="444444"/>
          <w:lang w:val="en-US"/>
        </w:rPr>
        <w:t xml:space="preserve"> </w:t>
      </w:r>
      <w:proofErr w:type="spellStart"/>
      <w:r w:rsidRPr="00EA4FB1">
        <w:rPr>
          <w:rFonts w:ascii="Courier New" w:hAnsi="Courier New" w:cs="Courier New"/>
          <w:b/>
          <w:color w:val="444444"/>
          <w:lang w:val="en-US"/>
        </w:rPr>
        <w:t>ball_size</w:t>
      </w:r>
      <w:proofErr w:type="spellEnd"/>
      <w:r w:rsidRPr="00EA4FB1">
        <w:rPr>
          <w:rFonts w:ascii="Courier New" w:hAnsi="Courier New" w:cs="Courier New"/>
          <w:b/>
          <w:color w:val="444444"/>
          <w:lang w:val="en-US"/>
        </w:rPr>
        <w:t>]);</w:t>
      </w:r>
      <w:r w:rsidRPr="00EA4FB1">
        <w:rPr>
          <w:rFonts w:ascii="Courier New" w:hAnsi="Courier New" w:cs="Courier New"/>
          <w:b/>
          <w:color w:val="444444"/>
          <w:lang w:val="en-US"/>
        </w:rPr>
        <w:br/>
      </w:r>
      <w:r w:rsidRPr="00EA4FB1">
        <w:rPr>
          <w:rFonts w:ascii="Courier New" w:hAnsi="Courier New" w:cs="Courier New"/>
          <w:color w:val="444444"/>
          <w:lang w:val="en-US"/>
        </w:rPr>
        <w:t xml:space="preserve">mask = </w:t>
      </w:r>
      <w:proofErr w:type="spellStart"/>
      <w:r w:rsidRPr="00EA4FB1">
        <w:rPr>
          <w:rFonts w:ascii="Courier New" w:hAnsi="Courier New" w:cs="Courier New"/>
          <w:color w:val="444444"/>
          <w:lang w:val="en-US"/>
        </w:rPr>
        <w:t>imresize</w:t>
      </w:r>
      <w:proofErr w:type="spellEnd"/>
      <w:r w:rsidRPr="00EA4FB1">
        <w:rPr>
          <w:rFonts w:ascii="Courier New" w:hAnsi="Courier New" w:cs="Courier New"/>
          <w:color w:val="444444"/>
          <w:lang w:val="en-US"/>
        </w:rPr>
        <w:t>(mask, [</w:t>
      </w:r>
      <w:proofErr w:type="spellStart"/>
      <w:r w:rsidRPr="00EA4FB1">
        <w:rPr>
          <w:rFonts w:ascii="Courier New" w:hAnsi="Courier New" w:cs="Courier New"/>
          <w:b/>
          <w:color w:val="444444"/>
          <w:lang w:val="en-US"/>
        </w:rPr>
        <w:t>ball_size</w:t>
      </w:r>
      <w:proofErr w:type="spellEnd"/>
      <w:r w:rsidRPr="00EA4FB1">
        <w:rPr>
          <w:rFonts w:ascii="Courier New" w:hAnsi="Courier New" w:cs="Courier New"/>
          <w:b/>
          <w:color w:val="444444"/>
          <w:lang w:val="en-US"/>
        </w:rPr>
        <w:t xml:space="preserve"> </w:t>
      </w:r>
      <w:proofErr w:type="spellStart"/>
      <w:r w:rsidRPr="00EA4FB1">
        <w:rPr>
          <w:rFonts w:ascii="Courier New" w:hAnsi="Courier New" w:cs="Courier New"/>
          <w:b/>
          <w:color w:val="444444"/>
          <w:lang w:val="en-US"/>
        </w:rPr>
        <w:t>ball_size</w:t>
      </w:r>
      <w:proofErr w:type="spellEnd"/>
      <w:r w:rsidRPr="00EA4FB1">
        <w:rPr>
          <w:rFonts w:ascii="Courier New" w:hAnsi="Courier New" w:cs="Courier New"/>
          <w:b/>
          <w:color w:val="444444"/>
          <w:lang w:val="en-US"/>
        </w:rPr>
        <w:t>]);</w:t>
      </w:r>
    </w:p>
    <w:p w14:paraId="29C1790A" w14:textId="77777777" w:rsidR="00EA4FB1" w:rsidRPr="00BA31D4" w:rsidRDefault="00EA4FB1" w:rsidP="00EA4FB1">
      <w:pPr>
        <w:rPr>
          <w:lang w:val="en-US" w:eastAsia="el-GR"/>
        </w:rPr>
      </w:pPr>
    </w:p>
    <w:p w14:paraId="0041B2B9" w14:textId="77777777" w:rsidR="00EA4FB1" w:rsidRPr="00BA31D4" w:rsidRDefault="00EA4FB1" w:rsidP="00EA4FB1">
      <w:pPr>
        <w:rPr>
          <w:rFonts w:ascii="Courier New" w:hAnsi="Courier New" w:cs="Courier New"/>
          <w:sz w:val="24"/>
          <w:szCs w:val="24"/>
          <w:lang w:val="en-US" w:eastAsia="el-GR"/>
        </w:rPr>
      </w:pPr>
    </w:p>
    <w:p w14:paraId="7E4D2D6D"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4: Προσδιορισμός Διαστάσεων του Φόντου</w:t>
      </w:r>
    </w:p>
    <w:p w14:paraId="71D4A2A9" w14:textId="77777777" w:rsidR="00EA4FB1" w:rsidRPr="00EA4FB1" w:rsidRDefault="00EA4FB1" w:rsidP="00EA4FB1">
      <w:pPr>
        <w:rPr>
          <w:rFonts w:ascii="Courier New" w:hAnsi="Courier New" w:cs="Courier New"/>
          <w:sz w:val="24"/>
          <w:szCs w:val="24"/>
          <w:lang w:eastAsia="el-GR"/>
        </w:rPr>
      </w:pPr>
    </w:p>
    <w:p w14:paraId="0571152D"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Καθορίζονται οι διαστάσεις του φόντου ώστε να υπολογιστούν οι θέσεις της μπάλας κατά τη διάρκεια της κίνησής της.</w:t>
      </w:r>
    </w:p>
    <w:p w14:paraId="5E46027D" w14:textId="77777777" w:rsidR="00EA4FB1" w:rsidRPr="00EA4FB1" w:rsidRDefault="00EA4FB1" w:rsidP="00EA4FB1">
      <w:pPr>
        <w:rPr>
          <w:rFonts w:ascii="Courier New" w:hAnsi="Courier New" w:cs="Courier New"/>
          <w:sz w:val="24"/>
          <w:szCs w:val="24"/>
          <w:lang w:eastAsia="el-GR"/>
        </w:rPr>
      </w:pPr>
    </w:p>
    <w:p w14:paraId="01852192"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Get dimensions</w:t>
      </w:r>
      <w:r w:rsidRPr="00EA4FB1">
        <w:rPr>
          <w:rFonts w:ascii="Courier New" w:hAnsi="Courier New" w:cs="Courier New"/>
          <w:color w:val="444444"/>
          <w:lang w:val="en-US"/>
        </w:rPr>
        <w:br/>
        <w:t>[</w:t>
      </w:r>
      <w:r w:rsidRPr="00EA4FB1">
        <w:rPr>
          <w:rFonts w:ascii="Courier New" w:hAnsi="Courier New" w:cs="Courier New"/>
          <w:color w:val="397300"/>
          <w:lang w:val="en-US"/>
        </w:rPr>
        <w:t>height</w:t>
      </w:r>
      <w:r w:rsidRPr="00EA4FB1">
        <w:rPr>
          <w:rFonts w:ascii="Courier New" w:hAnsi="Courier New" w:cs="Courier New"/>
          <w:color w:val="444444"/>
          <w:lang w:val="en-US"/>
        </w:rPr>
        <w:t xml:space="preserve">, </w:t>
      </w:r>
      <w:r w:rsidRPr="00EA4FB1">
        <w:rPr>
          <w:rFonts w:ascii="Courier New" w:hAnsi="Courier New" w:cs="Courier New"/>
          <w:color w:val="397300"/>
          <w:lang w:val="en-US"/>
        </w:rPr>
        <w:t>width</w:t>
      </w:r>
      <w:r w:rsidRPr="00EA4FB1">
        <w:rPr>
          <w:rFonts w:ascii="Courier New" w:hAnsi="Courier New" w:cs="Courier New"/>
          <w:color w:val="444444"/>
          <w:lang w:val="en-US"/>
        </w:rPr>
        <w:t xml:space="preserve">, ~] = </w:t>
      </w:r>
      <w:r w:rsidRPr="00EA4FB1">
        <w:rPr>
          <w:rFonts w:ascii="Courier New" w:hAnsi="Courier New" w:cs="Courier New"/>
          <w:color w:val="397300"/>
          <w:lang w:val="en-US"/>
        </w:rPr>
        <w:t>size</w:t>
      </w:r>
      <w:r w:rsidRPr="00EA4FB1">
        <w:rPr>
          <w:rFonts w:ascii="Courier New" w:hAnsi="Courier New" w:cs="Courier New"/>
          <w:color w:val="444444"/>
          <w:lang w:val="en-US"/>
        </w:rPr>
        <w:t>(</w:t>
      </w:r>
      <w:r w:rsidRPr="00EA4FB1">
        <w:rPr>
          <w:rFonts w:ascii="Courier New" w:hAnsi="Courier New" w:cs="Courier New"/>
          <w:color w:val="397300"/>
          <w:lang w:val="en-US"/>
        </w:rPr>
        <w:t>background</w:t>
      </w:r>
      <w:r w:rsidRPr="00EA4FB1">
        <w:rPr>
          <w:rFonts w:ascii="Courier New" w:hAnsi="Courier New" w:cs="Courier New"/>
          <w:color w:val="444444"/>
          <w:lang w:val="en-US"/>
        </w:rPr>
        <w:t>);</w:t>
      </w:r>
    </w:p>
    <w:p w14:paraId="052D2586" w14:textId="77777777" w:rsidR="00EA4FB1" w:rsidRPr="00BA31D4" w:rsidRDefault="00EA4FB1" w:rsidP="00EA4FB1">
      <w:pPr>
        <w:rPr>
          <w:rFonts w:ascii="Courier New" w:hAnsi="Courier New" w:cs="Courier New"/>
          <w:sz w:val="24"/>
          <w:szCs w:val="24"/>
          <w:lang w:val="en-US" w:eastAsia="el-GR"/>
        </w:rPr>
      </w:pPr>
    </w:p>
    <w:p w14:paraId="30052B85"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 xml:space="preserve">Βήμα 5: Δημιουργία Αντικειμένου </w:t>
      </w:r>
      <w:proofErr w:type="spellStart"/>
      <w:r w:rsidRPr="00EA4FB1">
        <w:rPr>
          <w:rFonts w:ascii="Courier New" w:hAnsi="Courier New" w:cs="Courier New"/>
          <w:b/>
          <w:bCs/>
          <w:sz w:val="24"/>
          <w:szCs w:val="24"/>
          <w:lang w:eastAsia="el-GR"/>
        </w:rPr>
        <w:t>VideoWriter</w:t>
      </w:r>
      <w:proofErr w:type="spellEnd"/>
    </w:p>
    <w:p w14:paraId="51635CBD" w14:textId="77777777" w:rsidR="00EA4FB1" w:rsidRPr="00EA4FB1" w:rsidRDefault="00EA4FB1" w:rsidP="00EA4FB1">
      <w:pPr>
        <w:rPr>
          <w:rFonts w:ascii="Courier New" w:hAnsi="Courier New" w:cs="Courier New"/>
          <w:sz w:val="24"/>
          <w:szCs w:val="24"/>
          <w:lang w:eastAsia="el-GR"/>
        </w:rPr>
      </w:pPr>
    </w:p>
    <w:p w14:paraId="6BE9AD2D"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Δημιουργείται ένα αντικείμενο </w:t>
      </w:r>
      <w:proofErr w:type="spellStart"/>
      <w:r w:rsidRPr="00EA4FB1">
        <w:rPr>
          <w:rFonts w:ascii="Courier New" w:hAnsi="Courier New" w:cs="Courier New"/>
          <w:sz w:val="24"/>
          <w:szCs w:val="24"/>
          <w:lang w:eastAsia="el-GR"/>
        </w:rPr>
        <w:t>VideoWriter</w:t>
      </w:r>
      <w:proofErr w:type="spellEnd"/>
      <w:r w:rsidRPr="00EA4FB1">
        <w:rPr>
          <w:rFonts w:ascii="Courier New" w:hAnsi="Courier New" w:cs="Courier New"/>
          <w:sz w:val="24"/>
          <w:szCs w:val="24"/>
          <w:lang w:eastAsia="el-GR"/>
        </w:rPr>
        <w:t xml:space="preserve"> για την εγγραφή του βίντεο με το όνομα transf_beach.avi και καθορίζεται ο ρυθμός καρέ σε 30 </w:t>
      </w:r>
      <w:proofErr w:type="spellStart"/>
      <w:r w:rsidRPr="00EA4FB1">
        <w:rPr>
          <w:rFonts w:ascii="Courier New" w:hAnsi="Courier New" w:cs="Courier New"/>
          <w:sz w:val="24"/>
          <w:szCs w:val="24"/>
          <w:lang w:eastAsia="el-GR"/>
        </w:rPr>
        <w:t>fps</w:t>
      </w:r>
      <w:proofErr w:type="spellEnd"/>
      <w:r w:rsidRPr="00EA4FB1">
        <w:rPr>
          <w:rFonts w:ascii="Courier New" w:hAnsi="Courier New" w:cs="Courier New"/>
          <w:sz w:val="24"/>
          <w:szCs w:val="24"/>
          <w:lang w:eastAsia="el-GR"/>
        </w:rPr>
        <w:t>.</w:t>
      </w:r>
    </w:p>
    <w:p w14:paraId="7EA59479" w14:textId="77777777" w:rsidR="00EA4FB1" w:rsidRPr="00EA4FB1" w:rsidRDefault="00EA4FB1" w:rsidP="00EA4FB1">
      <w:pPr>
        <w:rPr>
          <w:rFonts w:ascii="Courier New" w:hAnsi="Courier New" w:cs="Courier New"/>
          <w:sz w:val="24"/>
          <w:szCs w:val="24"/>
          <w:lang w:eastAsia="el-GR"/>
        </w:rPr>
      </w:pPr>
    </w:p>
    <w:p w14:paraId="3093695E"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w:t>
      </w:r>
      <w:r w:rsidRPr="00EA4FB1">
        <w:rPr>
          <w:rFonts w:ascii="Courier New" w:hAnsi="Courier New" w:cs="Courier New"/>
          <w:b/>
          <w:color w:val="444444"/>
          <w:lang w:val="en-US"/>
        </w:rPr>
        <w:t>Create</w:t>
      </w:r>
      <w:r w:rsidRPr="00EA4FB1">
        <w:rPr>
          <w:rFonts w:ascii="Courier New" w:hAnsi="Courier New" w:cs="Courier New"/>
          <w:color w:val="444444"/>
          <w:lang w:val="en-US"/>
        </w:rPr>
        <w:t xml:space="preserve"> video </w:t>
      </w:r>
      <w:r w:rsidRPr="00EA4FB1">
        <w:rPr>
          <w:rFonts w:ascii="Courier New" w:hAnsi="Courier New" w:cs="Courier New"/>
          <w:color w:val="397300"/>
          <w:lang w:val="en-US"/>
        </w:rPr>
        <w:t>writer</w:t>
      </w:r>
      <w:r w:rsidRPr="00EA4FB1">
        <w:rPr>
          <w:rFonts w:ascii="Courier New" w:hAnsi="Courier New" w:cs="Courier New"/>
          <w:color w:val="444444"/>
          <w:lang w:val="en-US"/>
        </w:rPr>
        <w:br/>
        <w:t xml:space="preserve">v = </w:t>
      </w:r>
      <w:proofErr w:type="spellStart"/>
      <w:r w:rsidRPr="00EA4FB1">
        <w:rPr>
          <w:rFonts w:ascii="Courier New" w:hAnsi="Courier New" w:cs="Courier New"/>
          <w:color w:val="397300"/>
          <w:lang w:val="en-US"/>
        </w:rPr>
        <w:t>VideoWriter</w:t>
      </w:r>
      <w:proofErr w:type="spellEnd"/>
      <w:r w:rsidRPr="00EA4FB1">
        <w:rPr>
          <w:rFonts w:ascii="Courier New" w:hAnsi="Courier New" w:cs="Courier New"/>
          <w:color w:val="444444"/>
          <w:lang w:val="en-US"/>
        </w:rPr>
        <w:t>('transf_beach.avi');</w:t>
      </w:r>
      <w:r w:rsidRPr="00EA4FB1">
        <w:rPr>
          <w:rFonts w:ascii="Courier New" w:hAnsi="Courier New" w:cs="Courier New"/>
          <w:color w:val="444444"/>
          <w:lang w:val="en-US"/>
        </w:rPr>
        <w:br/>
      </w:r>
      <w:proofErr w:type="spellStart"/>
      <w:proofErr w:type="gramStart"/>
      <w:r w:rsidRPr="00EA4FB1">
        <w:rPr>
          <w:rFonts w:ascii="Courier New" w:hAnsi="Courier New" w:cs="Courier New"/>
          <w:color w:val="444444"/>
          <w:lang w:val="en-US"/>
        </w:rPr>
        <w:t>v.FrameRate</w:t>
      </w:r>
      <w:proofErr w:type="spellEnd"/>
      <w:proofErr w:type="gramEnd"/>
      <w:r w:rsidRPr="00EA4FB1">
        <w:rPr>
          <w:rFonts w:ascii="Courier New" w:hAnsi="Courier New" w:cs="Courier New"/>
          <w:color w:val="444444"/>
          <w:lang w:val="en-US"/>
        </w:rPr>
        <w:t xml:space="preserve"> = </w:t>
      </w:r>
      <w:r w:rsidRPr="00EA4FB1">
        <w:rPr>
          <w:rFonts w:ascii="Courier New" w:hAnsi="Courier New" w:cs="Courier New"/>
          <w:color w:val="880000"/>
          <w:lang w:val="en-US"/>
        </w:rPr>
        <w:t>30</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b/>
          <w:color w:val="444444"/>
          <w:lang w:val="en-US"/>
        </w:rPr>
        <w:t>open</w:t>
      </w:r>
      <w:r w:rsidRPr="00EA4FB1">
        <w:rPr>
          <w:rFonts w:ascii="Courier New" w:hAnsi="Courier New" w:cs="Courier New"/>
          <w:color w:val="444444"/>
          <w:lang w:val="en-US"/>
        </w:rPr>
        <w:t>(v);</w:t>
      </w:r>
    </w:p>
    <w:p w14:paraId="7EF81650" w14:textId="77777777" w:rsidR="00EA4FB1" w:rsidRPr="00EA4FB1" w:rsidRDefault="00EA4FB1" w:rsidP="00EA4FB1">
      <w:pPr>
        <w:rPr>
          <w:rFonts w:ascii="Courier New" w:hAnsi="Courier New" w:cs="Courier New"/>
          <w:sz w:val="24"/>
          <w:szCs w:val="24"/>
          <w:lang w:val="en-US" w:eastAsia="el-GR"/>
        </w:rPr>
      </w:pPr>
    </w:p>
    <w:p w14:paraId="0E7CFBDE"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 xml:space="preserve">Βήμα 6: Ορισμός Παραμέτρων </w:t>
      </w:r>
      <w:proofErr w:type="spellStart"/>
      <w:r w:rsidRPr="00EA4FB1">
        <w:rPr>
          <w:rFonts w:ascii="Courier New" w:hAnsi="Courier New" w:cs="Courier New"/>
          <w:b/>
          <w:bCs/>
          <w:sz w:val="24"/>
          <w:szCs w:val="24"/>
          <w:lang w:eastAsia="el-GR"/>
        </w:rPr>
        <w:t>Ανιμέισιον</w:t>
      </w:r>
      <w:proofErr w:type="spellEnd"/>
    </w:p>
    <w:p w14:paraId="6BD7306A" w14:textId="77777777" w:rsidR="00EA4FB1" w:rsidRPr="00EA4FB1" w:rsidRDefault="00EA4FB1" w:rsidP="00EA4FB1">
      <w:pPr>
        <w:rPr>
          <w:rFonts w:ascii="Courier New" w:hAnsi="Courier New" w:cs="Courier New"/>
          <w:sz w:val="24"/>
          <w:szCs w:val="24"/>
          <w:lang w:eastAsia="el-GR"/>
        </w:rPr>
      </w:pPr>
    </w:p>
    <w:p w14:paraId="39693843"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Ορίζονται οι παράμετροι της </w:t>
      </w:r>
      <w:proofErr w:type="spellStart"/>
      <w:r w:rsidRPr="00EA4FB1">
        <w:rPr>
          <w:rFonts w:ascii="Courier New" w:hAnsi="Courier New" w:cs="Courier New"/>
          <w:sz w:val="24"/>
          <w:szCs w:val="24"/>
          <w:lang w:eastAsia="el-GR"/>
        </w:rPr>
        <w:t>ανιμέισιον</w:t>
      </w:r>
      <w:proofErr w:type="spellEnd"/>
      <w:r w:rsidRPr="00EA4FB1">
        <w:rPr>
          <w:rFonts w:ascii="Courier New" w:hAnsi="Courier New" w:cs="Courier New"/>
          <w:sz w:val="24"/>
          <w:szCs w:val="24"/>
          <w:lang w:eastAsia="el-GR"/>
        </w:rPr>
        <w:t>, όπως ο αριθμός των καρέ (</w:t>
      </w:r>
      <w:proofErr w:type="spellStart"/>
      <w:r w:rsidRPr="00EA4FB1">
        <w:rPr>
          <w:rFonts w:ascii="Courier New" w:hAnsi="Courier New" w:cs="Courier New"/>
          <w:sz w:val="24"/>
          <w:szCs w:val="24"/>
          <w:lang w:eastAsia="el-GR"/>
        </w:rPr>
        <w:t>num_frames</w:t>
      </w:r>
      <w:proofErr w:type="spellEnd"/>
      <w:r w:rsidRPr="00EA4FB1">
        <w:rPr>
          <w:rFonts w:ascii="Courier New" w:hAnsi="Courier New" w:cs="Courier New"/>
          <w:sz w:val="24"/>
          <w:szCs w:val="24"/>
          <w:lang w:eastAsia="el-GR"/>
        </w:rPr>
        <w:t>), οι παράμετροι της κίνησης της μπάλας (βαρύτητα, ύψος αναπήδησης, οριζόντια ταχύτητα), και η αρχική θέση της μπάλας.</w:t>
      </w:r>
    </w:p>
    <w:p w14:paraId="14A02F98" w14:textId="77777777" w:rsidR="00EA4FB1" w:rsidRPr="00EA4FB1" w:rsidRDefault="00EA4FB1" w:rsidP="00EA4FB1">
      <w:pPr>
        <w:rPr>
          <w:rFonts w:ascii="Courier New" w:hAnsi="Courier New" w:cs="Courier New"/>
          <w:sz w:val="24"/>
          <w:szCs w:val="24"/>
          <w:lang w:eastAsia="el-GR"/>
        </w:rPr>
      </w:pPr>
    </w:p>
    <w:p w14:paraId="1D67B043"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Animation parameters</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num_frames</w:t>
      </w:r>
      <w:proofErr w:type="spellEnd"/>
      <w:r w:rsidRPr="00EA4FB1">
        <w:rPr>
          <w:rFonts w:ascii="Courier New" w:hAnsi="Courier New" w:cs="Courier New"/>
          <w:color w:val="444444"/>
          <w:lang w:val="en-US"/>
        </w:rPr>
        <w:t xml:space="preserve"> = 150;</w:t>
      </w:r>
      <w:r w:rsidRPr="00EA4FB1">
        <w:rPr>
          <w:rFonts w:ascii="Courier New" w:hAnsi="Courier New" w:cs="Courier New"/>
          <w:color w:val="444444"/>
          <w:lang w:val="en-US"/>
        </w:rPr>
        <w:br/>
      </w:r>
      <w:r w:rsidRPr="00EA4FB1">
        <w:rPr>
          <w:rFonts w:ascii="Courier New" w:hAnsi="Courier New" w:cs="Courier New"/>
          <w:color w:val="444444"/>
          <w:lang w:val="en-US"/>
        </w:rPr>
        <w:br/>
        <w:t>% Create time vector</w:t>
      </w:r>
      <w:r w:rsidRPr="00EA4FB1">
        <w:rPr>
          <w:rFonts w:ascii="Courier New" w:hAnsi="Courier New" w:cs="Courier New"/>
          <w:color w:val="444444"/>
          <w:lang w:val="en-US"/>
        </w:rPr>
        <w:br/>
        <w:t xml:space="preserve">t = </w:t>
      </w:r>
      <w:proofErr w:type="spellStart"/>
      <w:r w:rsidRPr="00EA4FB1">
        <w:rPr>
          <w:rFonts w:ascii="Courier New" w:hAnsi="Courier New" w:cs="Courier New"/>
          <w:color w:val="444444"/>
          <w:lang w:val="en-US"/>
        </w:rPr>
        <w:t>linspace</w:t>
      </w:r>
      <w:proofErr w:type="spellEnd"/>
      <w:r w:rsidRPr="00EA4FB1">
        <w:rPr>
          <w:rFonts w:ascii="Courier New" w:hAnsi="Courier New" w:cs="Courier New"/>
          <w:color w:val="444444"/>
          <w:lang w:val="en-US"/>
        </w:rPr>
        <w:t xml:space="preserve">(0, 1, </w:t>
      </w:r>
      <w:proofErr w:type="spellStart"/>
      <w:r w:rsidRPr="00EA4FB1">
        <w:rPr>
          <w:rFonts w:ascii="Courier New" w:hAnsi="Courier New" w:cs="Courier New"/>
          <w:color w:val="444444"/>
          <w:lang w:val="en-US"/>
        </w:rPr>
        <w:t>num_frames</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Starting positions</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start_x</w:t>
      </w:r>
      <w:proofErr w:type="spellEnd"/>
      <w:r w:rsidRPr="00EA4FB1">
        <w:rPr>
          <w:rFonts w:ascii="Courier New" w:hAnsi="Courier New" w:cs="Courier New"/>
          <w:color w:val="444444"/>
          <w:lang w:val="en-US"/>
        </w:rPr>
        <w:t xml:space="preserve"> = width / 4;</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start_y</w:t>
      </w:r>
      <w:proofErr w:type="spellEnd"/>
      <w:r w:rsidRPr="00EA4FB1">
        <w:rPr>
          <w:rFonts w:ascii="Courier New" w:hAnsi="Courier New" w:cs="Courier New"/>
          <w:color w:val="444444"/>
          <w:lang w:val="en-US"/>
        </w:rPr>
        <w:t xml:space="preserve"> = height / 2;</w:t>
      </w:r>
      <w:r w:rsidRPr="00EA4FB1">
        <w:rPr>
          <w:rFonts w:ascii="Courier New" w:hAnsi="Courier New" w:cs="Courier New"/>
          <w:color w:val="444444"/>
          <w:lang w:val="en-US"/>
        </w:rPr>
        <w:br/>
      </w:r>
      <w:r w:rsidRPr="00EA4FB1">
        <w:rPr>
          <w:rFonts w:ascii="Courier New" w:hAnsi="Courier New" w:cs="Courier New"/>
          <w:color w:val="444444"/>
          <w:lang w:val="en-US"/>
        </w:rPr>
        <w:br/>
        <w:t>% Calculate trajectories</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x_positions</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linspace</w:t>
      </w:r>
      <w:proofErr w:type="spellEnd"/>
      <w:r w:rsidRPr="00EA4FB1">
        <w:rPr>
          <w:rFonts w:ascii="Courier New" w:hAnsi="Courier New" w:cs="Courier New"/>
          <w:color w:val="444444"/>
          <w:lang w:val="en-US"/>
        </w:rPr>
        <w:t>(</w:t>
      </w:r>
      <w:proofErr w:type="spellStart"/>
      <w:r w:rsidRPr="00EA4FB1">
        <w:rPr>
          <w:rFonts w:ascii="Courier New" w:hAnsi="Courier New" w:cs="Courier New"/>
          <w:color w:val="444444"/>
          <w:lang w:val="en-US"/>
        </w:rPr>
        <w:t>start_x</w:t>
      </w:r>
      <w:proofErr w:type="spellEnd"/>
      <w:r w:rsidRPr="00EA4FB1">
        <w:rPr>
          <w:rFonts w:ascii="Courier New" w:hAnsi="Courier New" w:cs="Courier New"/>
          <w:color w:val="444444"/>
          <w:lang w:val="en-US"/>
        </w:rPr>
        <w:t xml:space="preserve">, width * 3/4, </w:t>
      </w:r>
      <w:proofErr w:type="spellStart"/>
      <w:r w:rsidRPr="00EA4FB1">
        <w:rPr>
          <w:rFonts w:ascii="Courier New" w:hAnsi="Courier New" w:cs="Courier New"/>
          <w:color w:val="444444"/>
          <w:lang w:val="en-US"/>
        </w:rPr>
        <w:t>num_frames</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y_positions</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start_y</w:t>
      </w:r>
      <w:proofErr w:type="spellEnd"/>
      <w:r w:rsidRPr="00EA4FB1">
        <w:rPr>
          <w:rFonts w:ascii="Courier New" w:hAnsi="Courier New" w:cs="Courier New"/>
          <w:color w:val="444444"/>
          <w:lang w:val="en-US"/>
        </w:rPr>
        <w:t xml:space="preserve"> - 200 * sin(pi * t);</w:t>
      </w:r>
      <w:r w:rsidRPr="00EA4FB1">
        <w:rPr>
          <w:rFonts w:ascii="Courier New" w:hAnsi="Courier New" w:cs="Courier New"/>
          <w:color w:val="444444"/>
          <w:lang w:val="en-US"/>
        </w:rPr>
        <w:br/>
      </w:r>
      <w:r w:rsidRPr="00EA4FB1">
        <w:rPr>
          <w:rFonts w:ascii="Courier New" w:hAnsi="Courier New" w:cs="Courier New"/>
          <w:color w:val="444444"/>
          <w:lang w:val="en-US"/>
        </w:rPr>
        <w:br/>
        <w:t>% Scale factors (ball gets smaller as it moves)</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scale_factors</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linspace</w:t>
      </w:r>
      <w:proofErr w:type="spellEnd"/>
      <w:r w:rsidRPr="00EA4FB1">
        <w:rPr>
          <w:rFonts w:ascii="Courier New" w:hAnsi="Courier New" w:cs="Courier New"/>
          <w:color w:val="444444"/>
          <w:lang w:val="en-US"/>
        </w:rPr>
        <w:t xml:space="preserve">(1.0, 0.3, </w:t>
      </w:r>
      <w:proofErr w:type="spellStart"/>
      <w:r w:rsidRPr="00EA4FB1">
        <w:rPr>
          <w:rFonts w:ascii="Courier New" w:hAnsi="Courier New" w:cs="Courier New"/>
          <w:color w:val="444444"/>
          <w:lang w:val="en-US"/>
        </w:rPr>
        <w:t>num_frames</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Rotation angles</w:t>
      </w:r>
      <w:r w:rsidRPr="00EA4FB1">
        <w:rPr>
          <w:rFonts w:ascii="Courier New" w:hAnsi="Courier New" w:cs="Courier New"/>
          <w:color w:val="444444"/>
          <w:lang w:val="en-US"/>
        </w:rPr>
        <w:br/>
      </w:r>
      <w:proofErr w:type="spellStart"/>
      <w:r w:rsidRPr="00EA4FB1">
        <w:rPr>
          <w:rFonts w:ascii="Courier New" w:hAnsi="Courier New" w:cs="Courier New"/>
          <w:color w:val="444444"/>
          <w:lang w:val="en-US"/>
        </w:rPr>
        <w:t>rotation_angles</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linspace</w:t>
      </w:r>
      <w:proofErr w:type="spellEnd"/>
      <w:r w:rsidRPr="00EA4FB1">
        <w:rPr>
          <w:rFonts w:ascii="Courier New" w:hAnsi="Courier New" w:cs="Courier New"/>
          <w:color w:val="444444"/>
          <w:lang w:val="en-US"/>
        </w:rPr>
        <w:t xml:space="preserve">(0, 360, </w:t>
      </w:r>
      <w:proofErr w:type="spellStart"/>
      <w:r w:rsidRPr="00EA4FB1">
        <w:rPr>
          <w:rFonts w:ascii="Courier New" w:hAnsi="Courier New" w:cs="Courier New"/>
          <w:color w:val="444444"/>
          <w:lang w:val="en-US"/>
        </w:rPr>
        <w:t>num_frames</w:t>
      </w:r>
      <w:proofErr w:type="spellEnd"/>
      <w:r w:rsidRPr="00EA4FB1">
        <w:rPr>
          <w:rFonts w:ascii="Courier New" w:hAnsi="Courier New" w:cs="Courier New"/>
          <w:color w:val="444444"/>
          <w:lang w:val="en-US"/>
        </w:rPr>
        <w:t>);</w:t>
      </w:r>
    </w:p>
    <w:p w14:paraId="73F31DB0" w14:textId="77777777" w:rsidR="00EA4FB1" w:rsidRPr="00BA31D4" w:rsidRDefault="00EA4FB1" w:rsidP="00EA4FB1">
      <w:pPr>
        <w:rPr>
          <w:rFonts w:ascii="Courier New" w:hAnsi="Courier New" w:cs="Courier New"/>
          <w:sz w:val="24"/>
          <w:szCs w:val="24"/>
          <w:lang w:val="en-US" w:eastAsia="el-GR"/>
        </w:rPr>
      </w:pPr>
    </w:p>
    <w:p w14:paraId="50C6EE76"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Σε αυτή τη φάση, οι θέσεις της μπάλας στον οριζόντιο άξονα (</w:t>
      </w:r>
      <w:proofErr w:type="spellStart"/>
      <w:r w:rsidRPr="00EA4FB1">
        <w:rPr>
          <w:rFonts w:ascii="Courier New" w:hAnsi="Courier New" w:cs="Courier New"/>
          <w:sz w:val="24"/>
          <w:szCs w:val="24"/>
          <w:lang w:eastAsia="el-GR"/>
        </w:rPr>
        <w:t>x_positions</w:t>
      </w:r>
      <w:proofErr w:type="spellEnd"/>
      <w:r w:rsidRPr="00EA4FB1">
        <w:rPr>
          <w:rFonts w:ascii="Courier New" w:hAnsi="Courier New" w:cs="Courier New"/>
          <w:sz w:val="24"/>
          <w:szCs w:val="24"/>
          <w:lang w:eastAsia="el-GR"/>
        </w:rPr>
        <w:t>) και στον κατακόρυφο άξονα (</w:t>
      </w:r>
      <w:proofErr w:type="spellStart"/>
      <w:r w:rsidRPr="00EA4FB1">
        <w:rPr>
          <w:rFonts w:ascii="Courier New" w:hAnsi="Courier New" w:cs="Courier New"/>
          <w:sz w:val="24"/>
          <w:szCs w:val="24"/>
          <w:lang w:eastAsia="el-GR"/>
        </w:rPr>
        <w:t>y_positions</w:t>
      </w:r>
      <w:proofErr w:type="spellEnd"/>
      <w:r w:rsidRPr="00EA4FB1">
        <w:rPr>
          <w:rFonts w:ascii="Courier New" w:hAnsi="Courier New" w:cs="Courier New"/>
          <w:sz w:val="24"/>
          <w:szCs w:val="24"/>
          <w:lang w:eastAsia="el-GR"/>
        </w:rPr>
        <w:t>) καθορίζονται έτσι ώστε η μπάλα να κινείται προς τη θάλασσα και να εκφυλίζεται στον ορίζοντα. Η ταχύτητα και η κλίμακα της μπάλας αλλάζουν δυναμικά κατά τη διάρκεια της κίνησης της.</w:t>
      </w:r>
    </w:p>
    <w:p w14:paraId="7AB6F2B7" w14:textId="77777777" w:rsidR="00EA4FB1" w:rsidRPr="00EA4FB1" w:rsidRDefault="00EA4FB1" w:rsidP="00EA4FB1">
      <w:pPr>
        <w:rPr>
          <w:rFonts w:ascii="Courier New" w:hAnsi="Courier New" w:cs="Courier New"/>
          <w:sz w:val="24"/>
          <w:szCs w:val="24"/>
          <w:lang w:eastAsia="el-GR"/>
        </w:rPr>
      </w:pPr>
    </w:p>
    <w:p w14:paraId="578A4C1E"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7: Κύρια Διαδικασία Δημιουργίας Καρέ</w:t>
      </w:r>
    </w:p>
    <w:p w14:paraId="6F96FBA1" w14:textId="77777777" w:rsidR="00EA4FB1" w:rsidRPr="00EA4FB1" w:rsidRDefault="00EA4FB1" w:rsidP="00EA4FB1">
      <w:pPr>
        <w:rPr>
          <w:rFonts w:ascii="Courier New" w:hAnsi="Courier New" w:cs="Courier New"/>
          <w:sz w:val="24"/>
          <w:szCs w:val="24"/>
          <w:lang w:eastAsia="el-GR"/>
        </w:rPr>
      </w:pPr>
    </w:p>
    <w:p w14:paraId="0E403C70"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Μέσα σε έναν βρόχο for, για κάθε καρέ, υπολογίζεται η τρέχουσα θέση, η κλίμακα και η γωνία περιστροφής της μπάλας. Η μπάλα περιστρέφεται και κλιμακώνεται αναλόγως, ενώ το καρέ συντίθεται με το φόντο χρησιμοποιώντας τη μάσκα για ομαλή ενσωμάτωση.</w:t>
      </w:r>
    </w:p>
    <w:p w14:paraId="515B4C5C" w14:textId="77777777" w:rsidR="00EA4FB1" w:rsidRPr="00EA4FB1" w:rsidRDefault="00EA4FB1" w:rsidP="00EA4FB1">
      <w:pPr>
        <w:rPr>
          <w:rFonts w:ascii="Courier New" w:hAnsi="Courier New" w:cs="Courier New"/>
          <w:sz w:val="24"/>
          <w:szCs w:val="24"/>
          <w:lang w:eastAsia="el-GR"/>
        </w:rPr>
      </w:pPr>
    </w:p>
    <w:p w14:paraId="01294991" w14:textId="78B44375" w:rsidR="00EA4FB1" w:rsidRPr="00BA31D4" w:rsidRDefault="00EA4FB1" w:rsidP="00EA4FB1">
      <w:pPr>
        <w:shd w:val="clear" w:color="auto" w:fill="F0F0F0"/>
        <w:jc w:val="left"/>
        <w:rPr>
          <w:lang w:val="en-US"/>
        </w:rPr>
      </w:pPr>
      <w:r w:rsidRPr="00EA4FB1">
        <w:rPr>
          <w:rFonts w:ascii="Courier New" w:hAnsi="Courier New" w:cs="Courier New"/>
          <w:color w:val="444444"/>
          <w:lang w:val="en-US"/>
        </w:rPr>
        <w:t xml:space="preserve">% Main animation </w:t>
      </w:r>
      <w:r w:rsidRPr="00EA4FB1">
        <w:rPr>
          <w:rFonts w:ascii="Courier New" w:hAnsi="Courier New" w:cs="Courier New"/>
          <w:b/>
          <w:color w:val="444444"/>
          <w:lang w:val="en-US"/>
        </w:rPr>
        <w:t>loop</w:t>
      </w:r>
      <w:r w:rsidRPr="00EA4FB1">
        <w:rPr>
          <w:rFonts w:ascii="Courier New" w:hAnsi="Courier New" w:cs="Courier New"/>
          <w:color w:val="444444"/>
          <w:lang w:val="en-US"/>
        </w:rPr>
        <w:br/>
      </w:r>
      <w:r w:rsidRPr="00EA4FB1">
        <w:rPr>
          <w:rFonts w:ascii="Courier New" w:hAnsi="Courier New" w:cs="Courier New"/>
          <w:b/>
          <w:color w:val="444444"/>
          <w:lang w:val="en-US"/>
        </w:rPr>
        <w:t>for</w:t>
      </w:r>
      <w:r w:rsidRPr="00EA4FB1">
        <w:rPr>
          <w:rFonts w:ascii="Courier New" w:hAnsi="Courier New" w:cs="Courier New"/>
          <w:color w:val="444444"/>
          <w:lang w:val="en-US"/>
        </w:rPr>
        <w:t xml:space="preserve"> frame = </w:t>
      </w:r>
      <w:r w:rsidRPr="00EA4FB1">
        <w:rPr>
          <w:rFonts w:ascii="Courier New" w:hAnsi="Courier New" w:cs="Courier New"/>
          <w:color w:val="880000"/>
          <w:lang w:val="en-US"/>
        </w:rPr>
        <w:t>1</w:t>
      </w:r>
      <w:r w:rsidRPr="00EA4FB1">
        <w:rPr>
          <w:rFonts w:ascii="Courier New" w:hAnsi="Courier New" w:cs="Courier New"/>
          <w:color w:val="444444"/>
          <w:lang w:val="en-US"/>
        </w:rPr>
        <w:t>:num_frames</w:t>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current</w:t>
      </w:r>
      <w:r w:rsidRPr="00EA4FB1">
        <w:rPr>
          <w:rFonts w:ascii="Courier New" w:hAnsi="Courier New" w:cs="Courier New"/>
          <w:color w:val="444444"/>
          <w:lang w:val="en-US"/>
        </w:rPr>
        <w:t xml:space="preserve"> position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parameters</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current_x</w:t>
      </w:r>
      <w:proofErr w:type="spellEnd"/>
      <w:r w:rsidRPr="00EA4FB1">
        <w:rPr>
          <w:rFonts w:ascii="Courier New" w:hAnsi="Courier New" w:cs="Courier New"/>
          <w:color w:val="444444"/>
          <w:lang w:val="en-US"/>
        </w:rPr>
        <w:t xml:space="preserve"> = round(</w:t>
      </w:r>
      <w:proofErr w:type="spellStart"/>
      <w:r w:rsidRPr="00EA4FB1">
        <w:rPr>
          <w:rFonts w:ascii="Courier New" w:hAnsi="Courier New" w:cs="Courier New"/>
          <w:color w:val="444444"/>
          <w:lang w:val="en-US"/>
        </w:rPr>
        <w:t>x_positions</w:t>
      </w:r>
      <w:proofErr w:type="spellEnd"/>
      <w:r w:rsidRPr="00EA4FB1">
        <w:rPr>
          <w:rFonts w:ascii="Courier New" w:hAnsi="Courier New" w:cs="Courier New"/>
          <w:color w:val="444444"/>
          <w:lang w:val="en-US"/>
        </w:rPr>
        <w:t>(frame));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current_y</w:t>
      </w:r>
      <w:proofErr w:type="spellEnd"/>
      <w:r w:rsidRPr="00EA4FB1">
        <w:rPr>
          <w:rFonts w:ascii="Courier New" w:hAnsi="Courier New" w:cs="Courier New"/>
          <w:color w:val="444444"/>
          <w:lang w:val="en-US"/>
        </w:rPr>
        <w:t xml:space="preserve"> = round(</w:t>
      </w:r>
      <w:proofErr w:type="spellStart"/>
      <w:r w:rsidRPr="00EA4FB1">
        <w:rPr>
          <w:rFonts w:ascii="Courier New" w:hAnsi="Courier New" w:cs="Courier New"/>
          <w:color w:val="444444"/>
          <w:lang w:val="en-US"/>
        </w:rPr>
        <w:t>y_positions</w:t>
      </w:r>
      <w:proofErr w:type="spellEnd"/>
      <w:r w:rsidRPr="00EA4FB1">
        <w:rPr>
          <w:rFonts w:ascii="Courier New" w:hAnsi="Courier New" w:cs="Courier New"/>
          <w:color w:val="444444"/>
          <w:lang w:val="en-US"/>
        </w:rPr>
        <w:t>(frame));</w:t>
      </w:r>
      <w:r w:rsidRPr="00EA4FB1">
        <w:rPr>
          <w:rFonts w:ascii="Courier New" w:hAnsi="Courier New" w:cs="Courier New"/>
          <w:color w:val="444444"/>
          <w:lang w:val="en-US"/>
        </w:rPr>
        <w:br/>
        <w:t xml:space="preserve">    scale = </w:t>
      </w:r>
      <w:proofErr w:type="spellStart"/>
      <w:r w:rsidRPr="00EA4FB1">
        <w:rPr>
          <w:rFonts w:ascii="Courier New" w:hAnsi="Courier New" w:cs="Courier New"/>
          <w:color w:val="444444"/>
          <w:lang w:val="en-US"/>
        </w:rPr>
        <w:t>scale_factors</w:t>
      </w:r>
      <w:proofErr w:type="spellEnd"/>
      <w:r w:rsidRPr="00EA4FB1">
        <w:rPr>
          <w:rFonts w:ascii="Courier New" w:hAnsi="Courier New" w:cs="Courier New"/>
          <w:color w:val="444444"/>
          <w:lang w:val="en-US"/>
        </w:rPr>
        <w:t>(frame);</w:t>
      </w:r>
      <w:r w:rsidRPr="00EA4FB1">
        <w:rPr>
          <w:rFonts w:ascii="Courier New" w:hAnsi="Courier New" w:cs="Courier New"/>
          <w:color w:val="444444"/>
          <w:lang w:val="en-US"/>
        </w:rPr>
        <w:br/>
        <w:t xml:space="preserve">    angle = </w:t>
      </w:r>
      <w:proofErr w:type="spellStart"/>
      <w:r w:rsidRPr="00EA4FB1">
        <w:rPr>
          <w:rFonts w:ascii="Courier New" w:hAnsi="Courier New" w:cs="Courier New"/>
          <w:color w:val="444444"/>
          <w:lang w:val="en-US"/>
        </w:rPr>
        <w:t>rotation_angles</w:t>
      </w:r>
      <w:proofErr w:type="spellEnd"/>
      <w:r w:rsidRPr="00EA4FB1">
        <w:rPr>
          <w:rFonts w:ascii="Courier New" w:hAnsi="Courier New" w:cs="Courier New"/>
          <w:color w:val="444444"/>
          <w:lang w:val="en-US"/>
        </w:rPr>
        <w:t>(frame);</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Scale ball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mask</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 xml:space="preserve"> = max(</w:t>
      </w:r>
      <w:r w:rsidRPr="00EA4FB1">
        <w:rPr>
          <w:rFonts w:ascii="Courier New" w:hAnsi="Courier New" w:cs="Courier New"/>
          <w:color w:val="880000"/>
          <w:lang w:val="en-US"/>
        </w:rPr>
        <w:t>1</w:t>
      </w:r>
      <w:r w:rsidRPr="00EA4FB1">
        <w:rPr>
          <w:rFonts w:ascii="Courier New" w:hAnsi="Courier New" w:cs="Courier New"/>
          <w:color w:val="444444"/>
          <w:lang w:val="en-US"/>
        </w:rPr>
        <w:t>, round(</w:t>
      </w:r>
      <w:proofErr w:type="spellStart"/>
      <w:r w:rsidRPr="00EA4FB1">
        <w:rPr>
          <w:rFonts w:ascii="Courier New" w:hAnsi="Courier New" w:cs="Courier New"/>
          <w:color w:val="444444"/>
          <w:lang w:val="en-US"/>
        </w:rPr>
        <w:t>ball_size</w:t>
      </w:r>
      <w:proofErr w:type="spellEnd"/>
      <w:r w:rsidRPr="00EA4FB1">
        <w:rPr>
          <w:rFonts w:ascii="Courier New" w:hAnsi="Courier New" w:cs="Courier New"/>
          <w:color w:val="444444"/>
          <w:lang w:val="en-US"/>
        </w:rPr>
        <w:t xml:space="preserve"> * scale));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scaled_ball</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imresize</w:t>
      </w:r>
      <w:proofErr w:type="spellEnd"/>
      <w:r w:rsidRPr="00EA4FB1">
        <w:rPr>
          <w:rFonts w:ascii="Courier New" w:hAnsi="Courier New" w:cs="Courier New"/>
          <w:color w:val="444444"/>
          <w:lang w:val="en-US"/>
        </w:rPr>
        <w:t>(ball,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 xml:space="preserve">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scaled_mask</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imresize</w:t>
      </w:r>
      <w:proofErr w:type="spellEnd"/>
      <w:r w:rsidRPr="00EA4FB1">
        <w:rPr>
          <w:rFonts w:ascii="Courier New" w:hAnsi="Courier New" w:cs="Courier New"/>
          <w:color w:val="444444"/>
          <w:lang w:val="en-US"/>
        </w:rPr>
        <w:t>(mask,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 xml:space="preserve">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Rotate ball </w:t>
      </w:r>
      <w:r w:rsidRPr="00EA4FB1">
        <w:rPr>
          <w:rFonts w:ascii="Courier New" w:hAnsi="Courier New" w:cs="Courier New"/>
          <w:b/>
          <w:color w:val="444444"/>
          <w:lang w:val="en-US"/>
        </w:rPr>
        <w:t>and</w:t>
      </w:r>
      <w:r w:rsidRPr="00EA4FB1">
        <w:rPr>
          <w:rFonts w:ascii="Courier New" w:hAnsi="Courier New" w:cs="Courier New"/>
          <w:color w:val="444444"/>
          <w:lang w:val="en-US"/>
        </w:rPr>
        <w:t xml:space="preserve"> mask </w:t>
      </w:r>
      <w:r w:rsidRPr="00EA4FB1">
        <w:rPr>
          <w:rFonts w:ascii="Courier New" w:hAnsi="Courier New" w:cs="Courier New"/>
          <w:b/>
          <w:color w:val="444444"/>
          <w:lang w:val="en-US"/>
        </w:rPr>
        <w:t>using</w:t>
      </w:r>
      <w:r w:rsidRPr="00EA4FB1">
        <w:rPr>
          <w:rFonts w:ascii="Courier New" w:hAnsi="Courier New" w:cs="Courier New"/>
          <w:color w:val="444444"/>
          <w:lang w:val="en-US"/>
        </w:rPr>
        <w:t xml:space="preserve"> bilinear interpolation</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rotated_ball</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imrotate</w:t>
      </w:r>
      <w:proofErr w:type="spellEnd"/>
      <w:r w:rsidRPr="00EA4FB1">
        <w:rPr>
          <w:rFonts w:ascii="Courier New" w:hAnsi="Courier New" w:cs="Courier New"/>
          <w:color w:val="444444"/>
          <w:lang w:val="en-US"/>
        </w:rPr>
        <w:t>(</w:t>
      </w:r>
      <w:proofErr w:type="spellStart"/>
      <w:r w:rsidRPr="00EA4FB1">
        <w:rPr>
          <w:rFonts w:ascii="Courier New" w:hAnsi="Courier New" w:cs="Courier New"/>
          <w:color w:val="444444"/>
          <w:lang w:val="en-US"/>
        </w:rPr>
        <w:t>scaled_ball</w:t>
      </w:r>
      <w:proofErr w:type="spellEnd"/>
      <w:r w:rsidRPr="00EA4FB1">
        <w:rPr>
          <w:rFonts w:ascii="Courier New" w:hAnsi="Courier New" w:cs="Courier New"/>
          <w:color w:val="444444"/>
          <w:lang w:val="en-US"/>
        </w:rPr>
        <w:t xml:space="preserve">, angle, </w:t>
      </w:r>
      <w:r w:rsidRPr="00EA4FB1">
        <w:rPr>
          <w:rFonts w:ascii="Courier New" w:hAnsi="Courier New" w:cs="Courier New"/>
          <w:color w:val="880000"/>
          <w:lang w:val="en-US"/>
        </w:rPr>
        <w:t>'bilinear'</w:t>
      </w:r>
      <w:r w:rsidRPr="00EA4FB1">
        <w:rPr>
          <w:rFonts w:ascii="Courier New" w:hAnsi="Courier New" w:cs="Courier New"/>
          <w:color w:val="444444"/>
          <w:lang w:val="en-US"/>
        </w:rPr>
        <w:t xml:space="preserve">, </w:t>
      </w:r>
      <w:r w:rsidRPr="00EA4FB1">
        <w:rPr>
          <w:rFonts w:ascii="Courier New" w:hAnsi="Courier New" w:cs="Courier New"/>
          <w:color w:val="880000"/>
          <w:lang w:val="en-US"/>
        </w:rPr>
        <w:t>'crop'</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rotated_mask</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imrotate</w:t>
      </w:r>
      <w:proofErr w:type="spellEnd"/>
      <w:r w:rsidRPr="00EA4FB1">
        <w:rPr>
          <w:rFonts w:ascii="Courier New" w:hAnsi="Courier New" w:cs="Courier New"/>
          <w:color w:val="444444"/>
          <w:lang w:val="en-US"/>
        </w:rPr>
        <w:t>(</w:t>
      </w:r>
      <w:proofErr w:type="spellStart"/>
      <w:r w:rsidRPr="00EA4FB1">
        <w:rPr>
          <w:rFonts w:ascii="Courier New" w:hAnsi="Courier New" w:cs="Courier New"/>
          <w:color w:val="444444"/>
          <w:lang w:val="en-US"/>
        </w:rPr>
        <w:t>scaled_mask</w:t>
      </w:r>
      <w:proofErr w:type="spellEnd"/>
      <w:r w:rsidRPr="00EA4FB1">
        <w:rPr>
          <w:rFonts w:ascii="Courier New" w:hAnsi="Courier New" w:cs="Courier New"/>
          <w:color w:val="444444"/>
          <w:lang w:val="en-US"/>
        </w:rPr>
        <w:t xml:space="preserve">, angle, </w:t>
      </w:r>
      <w:r w:rsidRPr="00EA4FB1">
        <w:rPr>
          <w:rFonts w:ascii="Courier New" w:hAnsi="Courier New" w:cs="Courier New"/>
          <w:color w:val="880000"/>
          <w:lang w:val="en-US"/>
        </w:rPr>
        <w:t>'bilinear'</w:t>
      </w:r>
      <w:r w:rsidRPr="00EA4FB1">
        <w:rPr>
          <w:rFonts w:ascii="Courier New" w:hAnsi="Courier New" w:cs="Courier New"/>
          <w:color w:val="444444"/>
          <w:lang w:val="en-US"/>
        </w:rPr>
        <w:t xml:space="preserve">, </w:t>
      </w:r>
      <w:r w:rsidRPr="00EA4FB1">
        <w:rPr>
          <w:rFonts w:ascii="Courier New" w:hAnsi="Courier New" w:cs="Courier New"/>
          <w:color w:val="880000"/>
          <w:lang w:val="en-US"/>
        </w:rPr>
        <w:t>'crop'</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Create</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 xml:space="preserve"> = background;</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Calculate ROI coordinates</w:t>
      </w:r>
      <w:r w:rsidRPr="00EA4FB1">
        <w:rPr>
          <w:rFonts w:ascii="Courier New" w:hAnsi="Courier New" w:cs="Courier New"/>
          <w:color w:val="444444"/>
          <w:lang w:val="en-US"/>
        </w:rPr>
        <w:br/>
        <w:t xml:space="preserve">    y1 = max(</w:t>
      </w:r>
      <w:r w:rsidRPr="00EA4FB1">
        <w:rPr>
          <w:rFonts w:ascii="Courier New" w:hAnsi="Courier New" w:cs="Courier New"/>
          <w:color w:val="880000"/>
          <w:lang w:val="en-US"/>
        </w:rPr>
        <w:t>1</w:t>
      </w:r>
      <w:r w:rsidRPr="00EA4FB1">
        <w:rPr>
          <w:rFonts w:ascii="Courier New" w:hAnsi="Courier New" w:cs="Courier New"/>
          <w:color w:val="444444"/>
          <w:lang w:val="en-US"/>
        </w:rPr>
        <w:t>, round(</w:t>
      </w:r>
      <w:proofErr w:type="spellStart"/>
      <w:r w:rsidRPr="00EA4FB1">
        <w:rPr>
          <w:rFonts w:ascii="Courier New" w:hAnsi="Courier New" w:cs="Courier New"/>
          <w:color w:val="444444"/>
          <w:lang w:val="en-US"/>
        </w:rPr>
        <w:t>current_y</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w:t>
      </w:r>
      <w:r w:rsidRPr="00EA4FB1">
        <w:rPr>
          <w:rFonts w:ascii="Courier New" w:hAnsi="Courier New" w:cs="Courier New"/>
          <w:color w:val="880000"/>
          <w:lang w:val="en-US"/>
        </w:rPr>
        <w:t>2</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y2 = min(height, y1 +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 xml:space="preserve">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x1 = max(</w:t>
      </w:r>
      <w:r w:rsidRPr="00EA4FB1">
        <w:rPr>
          <w:rFonts w:ascii="Courier New" w:hAnsi="Courier New" w:cs="Courier New"/>
          <w:color w:val="880000"/>
          <w:lang w:val="en-US"/>
        </w:rPr>
        <w:t>1</w:t>
      </w:r>
      <w:r w:rsidRPr="00EA4FB1">
        <w:rPr>
          <w:rFonts w:ascii="Courier New" w:hAnsi="Courier New" w:cs="Courier New"/>
          <w:color w:val="444444"/>
          <w:lang w:val="en-US"/>
        </w:rPr>
        <w:t>, round(</w:t>
      </w:r>
      <w:proofErr w:type="spellStart"/>
      <w:r w:rsidRPr="00EA4FB1">
        <w:rPr>
          <w:rFonts w:ascii="Courier New" w:hAnsi="Courier New" w:cs="Courier New"/>
          <w:color w:val="444444"/>
          <w:lang w:val="en-US"/>
        </w:rPr>
        <w:t>current_x</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w:t>
      </w:r>
      <w:r w:rsidRPr="00EA4FB1">
        <w:rPr>
          <w:rFonts w:ascii="Courier New" w:hAnsi="Courier New" w:cs="Courier New"/>
          <w:color w:val="880000"/>
          <w:lang w:val="en-US"/>
        </w:rPr>
        <w:t>2</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x2 = min(width, x1 + </w:t>
      </w:r>
      <w:proofErr w:type="spellStart"/>
      <w:r w:rsidRPr="00EA4FB1">
        <w:rPr>
          <w:rFonts w:ascii="Courier New" w:hAnsi="Courier New" w:cs="Courier New"/>
          <w:color w:val="444444"/>
          <w:lang w:val="en-US"/>
        </w:rPr>
        <w:t>current_size</w:t>
      </w:r>
      <w:proofErr w:type="spellEnd"/>
      <w:r w:rsidRPr="00EA4FB1">
        <w:rPr>
          <w:rFonts w:ascii="Courier New" w:hAnsi="Courier New" w:cs="Courier New"/>
          <w:color w:val="444444"/>
          <w:lang w:val="en-US"/>
        </w:rPr>
        <w:t xml:space="preserve">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Calculate </w:t>
      </w:r>
      <w:r w:rsidRPr="00EA4FB1">
        <w:rPr>
          <w:rFonts w:ascii="Courier New" w:hAnsi="Courier New" w:cs="Courier New"/>
          <w:b/>
          <w:color w:val="444444"/>
          <w:lang w:val="en-US"/>
        </w:rPr>
        <w:t>valid</w:t>
      </w:r>
      <w:r w:rsidRPr="00EA4FB1">
        <w:rPr>
          <w:rFonts w:ascii="Courier New" w:hAnsi="Courier New" w:cs="Courier New"/>
          <w:color w:val="444444"/>
          <w:lang w:val="en-US"/>
        </w:rPr>
        <w:t xml:space="preserve"> regions</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roi_height</w:t>
      </w:r>
      <w:proofErr w:type="spellEnd"/>
      <w:r w:rsidRPr="00EA4FB1">
        <w:rPr>
          <w:rFonts w:ascii="Courier New" w:hAnsi="Courier New" w:cs="Courier New"/>
          <w:color w:val="444444"/>
          <w:lang w:val="en-US"/>
        </w:rPr>
        <w:t xml:space="preserve"> = y2 - y1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roi_width</w:t>
      </w:r>
      <w:proofErr w:type="spellEnd"/>
      <w:r w:rsidRPr="00EA4FB1">
        <w:rPr>
          <w:rFonts w:ascii="Courier New" w:hAnsi="Courier New" w:cs="Courier New"/>
          <w:color w:val="444444"/>
          <w:lang w:val="en-US"/>
        </w:rPr>
        <w:t xml:space="preserve"> = x2 - x1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regions </w:t>
      </w:r>
      <w:r w:rsidRPr="00EA4FB1">
        <w:rPr>
          <w:rFonts w:ascii="Courier New" w:hAnsi="Courier New" w:cs="Courier New"/>
          <w:b/>
          <w:color w:val="444444"/>
          <w:lang w:val="en-US"/>
        </w:rPr>
        <w:t>from</w:t>
      </w:r>
      <w:r w:rsidRPr="00EA4FB1">
        <w:rPr>
          <w:rFonts w:ascii="Courier New" w:hAnsi="Courier New" w:cs="Courier New"/>
          <w:color w:val="444444"/>
          <w:lang w:val="en-US"/>
        </w:rPr>
        <w:t xml:space="preserve"> rotated images</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ball_roi</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rotated_ball</w:t>
      </w:r>
      <w:proofErr w:type="spellEnd"/>
      <w:r w:rsidRPr="00EA4FB1">
        <w:rPr>
          <w:rFonts w:ascii="Courier New" w:hAnsi="Courier New" w:cs="Courier New"/>
          <w:color w:val="444444"/>
          <w:lang w:val="en-US"/>
        </w:rPr>
        <w:t>(</w:t>
      </w:r>
      <w:r w:rsidRPr="00EA4FB1">
        <w:rPr>
          <w:rFonts w:ascii="Courier New" w:hAnsi="Courier New" w:cs="Courier New"/>
          <w:color w:val="880000"/>
          <w:lang w:val="en-US"/>
        </w:rPr>
        <w:t>1</w:t>
      </w:r>
      <w:r w:rsidRPr="00EA4FB1">
        <w:rPr>
          <w:rFonts w:ascii="Courier New" w:hAnsi="Courier New" w:cs="Courier New"/>
          <w:color w:val="444444"/>
          <w:lang w:val="en-US"/>
        </w:rPr>
        <w:t xml:space="preserve">:roi_height, </w:t>
      </w:r>
      <w:r w:rsidRPr="00EA4FB1">
        <w:rPr>
          <w:rFonts w:ascii="Courier New" w:hAnsi="Courier New" w:cs="Courier New"/>
          <w:color w:val="880000"/>
          <w:lang w:val="en-US"/>
        </w:rPr>
        <w:t>1</w:t>
      </w:r>
      <w:r w:rsidRPr="00EA4FB1">
        <w:rPr>
          <w:rFonts w:ascii="Courier New" w:hAnsi="Courier New" w:cs="Courier New"/>
          <w:color w:val="444444"/>
          <w:lang w:val="en-US"/>
        </w:rPr>
        <w:t>:roi_width, :);</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mask_roi</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rotated_mask</w:t>
      </w:r>
      <w:proofErr w:type="spellEnd"/>
      <w:r w:rsidRPr="00EA4FB1">
        <w:rPr>
          <w:rFonts w:ascii="Courier New" w:hAnsi="Courier New" w:cs="Courier New"/>
          <w:color w:val="444444"/>
          <w:lang w:val="en-US"/>
        </w:rPr>
        <w:t>(</w:t>
      </w:r>
      <w:r w:rsidRPr="00EA4FB1">
        <w:rPr>
          <w:rFonts w:ascii="Courier New" w:hAnsi="Courier New" w:cs="Courier New"/>
          <w:color w:val="880000"/>
          <w:lang w:val="en-US"/>
        </w:rPr>
        <w:t>1</w:t>
      </w:r>
      <w:r w:rsidRPr="00EA4FB1">
        <w:rPr>
          <w:rFonts w:ascii="Courier New" w:hAnsi="Courier New" w:cs="Courier New"/>
          <w:color w:val="444444"/>
          <w:lang w:val="en-US"/>
        </w:rPr>
        <w:t xml:space="preserve">:roi_height, </w:t>
      </w:r>
      <w:r w:rsidRPr="00EA4FB1">
        <w:rPr>
          <w:rFonts w:ascii="Courier New" w:hAnsi="Courier New" w:cs="Courier New"/>
          <w:color w:val="880000"/>
          <w:lang w:val="en-US"/>
        </w:rPr>
        <w:t>1</w:t>
      </w:r>
      <w:r w:rsidRPr="00EA4FB1">
        <w:rPr>
          <w:rFonts w:ascii="Courier New" w:hAnsi="Courier New" w:cs="Courier New"/>
          <w:color w:val="444444"/>
          <w:lang w:val="en-US"/>
        </w:rPr>
        <w:t>:roi_width);</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Get</w:t>
      </w:r>
      <w:r w:rsidRPr="00EA4FB1">
        <w:rPr>
          <w:rFonts w:ascii="Courier New" w:hAnsi="Courier New" w:cs="Courier New"/>
          <w:color w:val="444444"/>
          <w:lang w:val="en-US"/>
        </w:rPr>
        <w:t xml:space="preserve"> ROI </w:t>
      </w:r>
      <w:r w:rsidRPr="00EA4FB1">
        <w:rPr>
          <w:rFonts w:ascii="Courier New" w:hAnsi="Courier New" w:cs="Courier New"/>
          <w:b/>
          <w:color w:val="444444"/>
          <w:lang w:val="en-US"/>
        </w:rPr>
        <w:t>from</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current</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roi</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(y1:y2, x1:x2, :);</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Apply mask </w:t>
      </w:r>
      <w:r w:rsidRPr="00EA4FB1">
        <w:rPr>
          <w:rFonts w:ascii="Courier New" w:hAnsi="Courier New" w:cs="Courier New"/>
          <w:b/>
          <w:color w:val="444444"/>
          <w:lang w:val="en-US"/>
        </w:rPr>
        <w:t>to</w:t>
      </w:r>
      <w:r w:rsidRPr="00EA4FB1">
        <w:rPr>
          <w:rFonts w:ascii="Courier New" w:hAnsi="Courier New" w:cs="Courier New"/>
          <w:color w:val="444444"/>
          <w:lang w:val="en-US"/>
        </w:rPr>
        <w:t xml:space="preserve"> </w:t>
      </w:r>
      <w:r w:rsidRPr="00EA4FB1">
        <w:rPr>
          <w:rFonts w:ascii="Courier New" w:hAnsi="Courier New" w:cs="Courier New"/>
          <w:b/>
          <w:color w:val="444444"/>
          <w:lang w:val="en-US"/>
        </w:rPr>
        <w:t>each</w:t>
      </w:r>
      <w:r w:rsidRPr="00EA4FB1">
        <w:rPr>
          <w:rFonts w:ascii="Courier New" w:hAnsi="Courier New" w:cs="Courier New"/>
          <w:color w:val="444444"/>
          <w:lang w:val="en-US"/>
        </w:rPr>
        <w:t xml:space="preserve"> channel</w:t>
      </w:r>
      <w:r w:rsidRPr="00EA4FB1">
        <w:rPr>
          <w:rFonts w:ascii="Courier New" w:hAnsi="Courier New" w:cs="Courier New"/>
          <w:color w:val="444444"/>
          <w:lang w:val="en-US"/>
        </w:rPr>
        <w:br/>
        <w:t xml:space="preserve">    </w:t>
      </w:r>
      <w:r w:rsidRPr="00EA4FB1">
        <w:rPr>
          <w:rFonts w:ascii="Courier New" w:hAnsi="Courier New" w:cs="Courier New"/>
          <w:b/>
          <w:color w:val="444444"/>
          <w:lang w:val="en-US"/>
        </w:rPr>
        <w:t>for</w:t>
      </w:r>
      <w:r w:rsidRPr="00EA4FB1">
        <w:rPr>
          <w:rFonts w:ascii="Courier New" w:hAnsi="Courier New" w:cs="Courier New"/>
          <w:color w:val="444444"/>
          <w:lang w:val="en-US"/>
        </w:rPr>
        <w:t xml:space="preserve"> c = </w:t>
      </w:r>
      <w:r w:rsidRPr="00EA4FB1">
        <w:rPr>
          <w:rFonts w:ascii="Courier New" w:hAnsi="Courier New" w:cs="Courier New"/>
          <w:color w:val="880000"/>
          <w:lang w:val="en-US"/>
        </w:rPr>
        <w:t>1</w:t>
      </w:r>
      <w:r w:rsidRPr="00EA4FB1">
        <w:rPr>
          <w:rFonts w:ascii="Courier New" w:hAnsi="Courier New" w:cs="Courier New"/>
          <w:color w:val="444444"/>
          <w:lang w:val="en-US"/>
        </w:rPr>
        <w:t>:</w:t>
      </w:r>
      <w:r w:rsidRPr="00EA4FB1">
        <w:rPr>
          <w:rFonts w:ascii="Courier New" w:hAnsi="Courier New" w:cs="Courier New"/>
          <w:color w:val="880000"/>
          <w:lang w:val="en-US"/>
        </w:rPr>
        <w:t>3</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roi</w:t>
      </w:r>
      <w:proofErr w:type="spellEnd"/>
      <w:r w:rsidRPr="00EA4FB1">
        <w:rPr>
          <w:rFonts w:ascii="Courier New" w:hAnsi="Courier New" w:cs="Courier New"/>
          <w:color w:val="444444"/>
          <w:lang w:val="en-US"/>
        </w:rPr>
        <w:t xml:space="preserve">(:,:,c) = </w:t>
      </w:r>
      <w:proofErr w:type="spellStart"/>
      <w:r w:rsidRPr="00EA4FB1">
        <w:rPr>
          <w:rFonts w:ascii="Courier New" w:hAnsi="Courier New" w:cs="Courier New"/>
          <w:color w:val="444444"/>
          <w:lang w:val="en-US"/>
        </w:rPr>
        <w:t>ball_roi</w:t>
      </w:r>
      <w:proofErr w:type="spellEnd"/>
      <w:r w:rsidRPr="00EA4FB1">
        <w:rPr>
          <w:rFonts w:ascii="Courier New" w:hAnsi="Courier New" w:cs="Courier New"/>
          <w:color w:val="444444"/>
          <w:lang w:val="en-US"/>
        </w:rPr>
        <w:t xml:space="preserve">(:,:,c) .* </w:t>
      </w:r>
      <w:proofErr w:type="spellStart"/>
      <w:r w:rsidRPr="00EA4FB1">
        <w:rPr>
          <w:rFonts w:ascii="Courier New" w:hAnsi="Courier New" w:cs="Courier New"/>
          <w:color w:val="444444"/>
          <w:lang w:val="en-US"/>
        </w:rPr>
        <w:t>mask_roi</w:t>
      </w:r>
      <w:proofErr w:type="spellEnd"/>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roi</w:t>
      </w:r>
      <w:proofErr w:type="spellEnd"/>
      <w:r w:rsidRPr="00EA4FB1">
        <w:rPr>
          <w:rFonts w:ascii="Courier New" w:hAnsi="Courier New" w:cs="Courier New"/>
          <w:color w:val="444444"/>
          <w:lang w:val="en-US"/>
        </w:rPr>
        <w:t>(:,:,c) .* (</w:t>
      </w:r>
      <w:r w:rsidRPr="00EA4FB1">
        <w:rPr>
          <w:rFonts w:ascii="Courier New" w:hAnsi="Courier New" w:cs="Courier New"/>
          <w:color w:val="880000"/>
          <w:lang w:val="en-US"/>
        </w:rPr>
        <w:t>1</w:t>
      </w:r>
      <w:r w:rsidRPr="00EA4FB1">
        <w:rPr>
          <w:rFonts w:ascii="Courier New" w:hAnsi="Courier New" w:cs="Courier New"/>
          <w:color w:val="444444"/>
          <w:lang w:val="en-US"/>
        </w:rPr>
        <w:t xml:space="preserve"> - </w:t>
      </w:r>
      <w:proofErr w:type="spellStart"/>
      <w:r w:rsidRPr="00EA4FB1">
        <w:rPr>
          <w:rFonts w:ascii="Courier New" w:hAnsi="Courier New" w:cs="Courier New"/>
          <w:color w:val="444444"/>
          <w:lang w:val="en-US"/>
        </w:rPr>
        <w:t>mask_roi</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t xml:space="preserve">    </w:t>
      </w:r>
      <w:r w:rsidRPr="00EA4FB1">
        <w:rPr>
          <w:rFonts w:ascii="Courier New" w:hAnsi="Courier New" w:cs="Courier New"/>
          <w:b/>
          <w:color w:val="444444"/>
          <w:lang w:val="en-US"/>
        </w:rPr>
        <w:t>end</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Insert</w:t>
      </w:r>
      <w:r w:rsidRPr="00EA4FB1">
        <w:rPr>
          <w:rFonts w:ascii="Courier New" w:hAnsi="Courier New" w:cs="Courier New"/>
          <w:color w:val="444444"/>
          <w:lang w:val="en-US"/>
        </w:rPr>
        <w:t xml:space="preserve"> ROI back </w:t>
      </w:r>
      <w:r w:rsidRPr="00EA4FB1">
        <w:rPr>
          <w:rFonts w:ascii="Courier New" w:hAnsi="Courier New" w:cs="Courier New"/>
          <w:b/>
          <w:color w:val="444444"/>
          <w:lang w:val="en-US"/>
        </w:rPr>
        <w:t>into</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 xml:space="preserve">(y1:y2, x1:x2, :) = </w:t>
      </w:r>
      <w:proofErr w:type="spellStart"/>
      <w:r w:rsidRPr="00EA4FB1">
        <w:rPr>
          <w:rFonts w:ascii="Courier New" w:hAnsi="Courier New" w:cs="Courier New"/>
          <w:color w:val="444444"/>
          <w:lang w:val="en-US"/>
        </w:rPr>
        <w:t>roi</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Convert </w:t>
      </w:r>
      <w:r w:rsidRPr="00EA4FB1">
        <w:rPr>
          <w:rFonts w:ascii="Courier New" w:hAnsi="Courier New" w:cs="Courier New"/>
          <w:b/>
          <w:color w:val="444444"/>
          <w:lang w:val="en-US"/>
        </w:rPr>
        <w:t>to</w:t>
      </w:r>
      <w:r w:rsidRPr="00EA4FB1">
        <w:rPr>
          <w:rFonts w:ascii="Courier New" w:hAnsi="Courier New" w:cs="Courier New"/>
          <w:color w:val="444444"/>
          <w:lang w:val="en-US"/>
        </w:rPr>
        <w:t xml:space="preserve"> uint8 </w:t>
      </w:r>
      <w:r w:rsidRPr="00EA4FB1">
        <w:rPr>
          <w:rFonts w:ascii="Courier New" w:hAnsi="Courier New" w:cs="Courier New"/>
          <w:b/>
          <w:color w:val="444444"/>
          <w:lang w:val="en-US"/>
        </w:rPr>
        <w:t>before</w:t>
      </w:r>
      <w:r w:rsidRPr="00EA4FB1">
        <w:rPr>
          <w:rFonts w:ascii="Courier New" w:hAnsi="Courier New" w:cs="Courier New"/>
          <w:color w:val="444444"/>
          <w:lang w:val="en-US"/>
        </w:rPr>
        <w:t xml:space="preserve"> writing</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 xml:space="preserve"> = im2uint8(</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color w:val="444444"/>
          <w:lang w:val="en-US"/>
        </w:rPr>
        <w:br/>
        <w:t xml:space="preserve">    % </w:t>
      </w:r>
      <w:r w:rsidRPr="00EA4FB1">
        <w:rPr>
          <w:rFonts w:ascii="Courier New" w:hAnsi="Courier New" w:cs="Courier New"/>
          <w:b/>
          <w:color w:val="444444"/>
          <w:lang w:val="en-US"/>
        </w:rPr>
        <w:t>Write</w:t>
      </w:r>
      <w:r w:rsidRPr="00EA4FB1">
        <w:rPr>
          <w:rFonts w:ascii="Courier New" w:hAnsi="Courier New" w:cs="Courier New"/>
          <w:color w:val="444444"/>
          <w:lang w:val="en-US"/>
        </w:rPr>
        <w:t xml:space="preserve"> frame</w:t>
      </w:r>
      <w:r w:rsidRPr="00EA4FB1">
        <w:rPr>
          <w:rFonts w:ascii="Courier New" w:hAnsi="Courier New" w:cs="Courier New"/>
          <w:color w:val="444444"/>
          <w:lang w:val="en-US"/>
        </w:rPr>
        <w:br/>
        <w:t xml:space="preserve">    </w:t>
      </w:r>
      <w:proofErr w:type="spellStart"/>
      <w:r w:rsidRPr="00EA4FB1">
        <w:rPr>
          <w:rFonts w:ascii="Courier New" w:hAnsi="Courier New" w:cs="Courier New"/>
          <w:color w:val="444444"/>
          <w:lang w:val="en-US"/>
        </w:rPr>
        <w:t>writeVideo</w:t>
      </w:r>
      <w:proofErr w:type="spellEnd"/>
      <w:r w:rsidRPr="00EA4FB1">
        <w:rPr>
          <w:rFonts w:ascii="Courier New" w:hAnsi="Courier New" w:cs="Courier New"/>
          <w:color w:val="444444"/>
          <w:lang w:val="en-US"/>
        </w:rPr>
        <w:t xml:space="preserve">(v, </w:t>
      </w:r>
      <w:proofErr w:type="spellStart"/>
      <w:r w:rsidRPr="00EA4FB1">
        <w:rPr>
          <w:rFonts w:ascii="Courier New" w:hAnsi="Courier New" w:cs="Courier New"/>
          <w:color w:val="444444"/>
          <w:lang w:val="en-US"/>
        </w:rPr>
        <w:t>current_frame</w:t>
      </w:r>
      <w:proofErr w:type="spellEnd"/>
      <w:r w:rsidRPr="00EA4FB1">
        <w:rPr>
          <w:rFonts w:ascii="Courier New" w:hAnsi="Courier New" w:cs="Courier New"/>
          <w:color w:val="444444"/>
          <w:lang w:val="en-US"/>
        </w:rPr>
        <w:t>);</w:t>
      </w:r>
      <w:r w:rsidRPr="00EA4FB1">
        <w:rPr>
          <w:rFonts w:ascii="Courier New" w:hAnsi="Courier New" w:cs="Courier New"/>
          <w:color w:val="444444"/>
          <w:lang w:val="en-US"/>
        </w:rPr>
        <w:br/>
      </w:r>
      <w:r w:rsidRPr="00EA4FB1">
        <w:rPr>
          <w:rFonts w:ascii="Courier New" w:hAnsi="Courier New" w:cs="Courier New"/>
          <w:b/>
          <w:color w:val="444444"/>
          <w:lang w:val="en-US"/>
        </w:rPr>
        <w:t>end</w:t>
      </w:r>
    </w:p>
    <w:p w14:paraId="27F7F4BA" w14:textId="77777777" w:rsidR="00EA4FB1" w:rsidRPr="00EA4FB1" w:rsidRDefault="00EA4FB1" w:rsidP="00EA4FB1">
      <w:pPr>
        <w:rPr>
          <w:rFonts w:ascii="Courier New" w:hAnsi="Courier New" w:cs="Courier New"/>
          <w:sz w:val="24"/>
          <w:szCs w:val="24"/>
          <w:lang w:val="en-US" w:eastAsia="el-GR"/>
        </w:rPr>
      </w:pPr>
    </w:p>
    <w:p w14:paraId="6E744E1F"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Σε αυτό το βρόχο:</w:t>
      </w:r>
    </w:p>
    <w:p w14:paraId="7EE5FCB2" w14:textId="77777777" w:rsidR="00EA4FB1" w:rsidRPr="00EA4FB1" w:rsidRDefault="00EA4FB1" w:rsidP="00EA4FB1">
      <w:pPr>
        <w:rPr>
          <w:rFonts w:ascii="Courier New" w:hAnsi="Courier New" w:cs="Courier New"/>
          <w:sz w:val="24"/>
          <w:szCs w:val="24"/>
          <w:lang w:eastAsia="el-GR"/>
        </w:rPr>
      </w:pPr>
    </w:p>
    <w:p w14:paraId="581C43CE"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Θέση και Παράμετροι: Για κάθε καρέ, η τρέχουσα θέση της μπάλας (</w:t>
      </w:r>
      <w:proofErr w:type="spellStart"/>
      <w:r w:rsidRPr="00EA4FB1">
        <w:rPr>
          <w:rFonts w:ascii="Courier New" w:hAnsi="Courier New" w:cs="Courier New"/>
          <w:sz w:val="24"/>
          <w:szCs w:val="24"/>
          <w:lang w:eastAsia="el-GR"/>
        </w:rPr>
        <w:t>current_x</w:t>
      </w:r>
      <w:proofErr w:type="spellEnd"/>
      <w:r w:rsidRPr="00EA4FB1">
        <w:rPr>
          <w:rFonts w:ascii="Courier New" w:hAnsi="Courier New" w:cs="Courier New"/>
          <w:sz w:val="24"/>
          <w:szCs w:val="24"/>
          <w:lang w:eastAsia="el-GR"/>
        </w:rPr>
        <w:t xml:space="preserve">, </w:t>
      </w:r>
      <w:proofErr w:type="spellStart"/>
      <w:r w:rsidRPr="00EA4FB1">
        <w:rPr>
          <w:rFonts w:ascii="Courier New" w:hAnsi="Courier New" w:cs="Courier New"/>
          <w:sz w:val="24"/>
          <w:szCs w:val="24"/>
          <w:lang w:eastAsia="el-GR"/>
        </w:rPr>
        <w:t>current_y</w:t>
      </w:r>
      <w:proofErr w:type="spellEnd"/>
      <w:r w:rsidRPr="00EA4FB1">
        <w:rPr>
          <w:rFonts w:ascii="Courier New" w:hAnsi="Courier New" w:cs="Courier New"/>
          <w:sz w:val="24"/>
          <w:szCs w:val="24"/>
          <w:lang w:eastAsia="el-GR"/>
        </w:rPr>
        <w:t>), η κλίμακα (</w:t>
      </w:r>
      <w:proofErr w:type="spellStart"/>
      <w:r w:rsidRPr="00EA4FB1">
        <w:rPr>
          <w:rFonts w:ascii="Courier New" w:hAnsi="Courier New" w:cs="Courier New"/>
          <w:sz w:val="24"/>
          <w:szCs w:val="24"/>
          <w:lang w:eastAsia="el-GR"/>
        </w:rPr>
        <w:t>scale</w:t>
      </w:r>
      <w:proofErr w:type="spellEnd"/>
      <w:r w:rsidRPr="00EA4FB1">
        <w:rPr>
          <w:rFonts w:ascii="Courier New" w:hAnsi="Courier New" w:cs="Courier New"/>
          <w:sz w:val="24"/>
          <w:szCs w:val="24"/>
          <w:lang w:eastAsia="el-GR"/>
        </w:rPr>
        <w:t>), και η γωνία περιστροφής (</w:t>
      </w:r>
      <w:proofErr w:type="spellStart"/>
      <w:r w:rsidRPr="00EA4FB1">
        <w:rPr>
          <w:rFonts w:ascii="Courier New" w:hAnsi="Courier New" w:cs="Courier New"/>
          <w:sz w:val="24"/>
          <w:szCs w:val="24"/>
          <w:lang w:eastAsia="el-GR"/>
        </w:rPr>
        <w:t>angle</w:t>
      </w:r>
      <w:proofErr w:type="spellEnd"/>
      <w:r w:rsidRPr="00EA4FB1">
        <w:rPr>
          <w:rFonts w:ascii="Courier New" w:hAnsi="Courier New" w:cs="Courier New"/>
          <w:sz w:val="24"/>
          <w:szCs w:val="24"/>
          <w:lang w:eastAsia="el-GR"/>
        </w:rPr>
        <w:t>) υπολογίζονται βάσει των προεπιλεγμένων ακολουθιών.</w:t>
      </w:r>
    </w:p>
    <w:p w14:paraId="4F621B83" w14:textId="77777777" w:rsidR="00EA4FB1" w:rsidRPr="00EA4FB1" w:rsidRDefault="00EA4FB1" w:rsidP="00EA4FB1">
      <w:pPr>
        <w:rPr>
          <w:rFonts w:ascii="Courier New" w:hAnsi="Courier New" w:cs="Courier New"/>
          <w:sz w:val="24"/>
          <w:szCs w:val="24"/>
          <w:lang w:eastAsia="el-GR"/>
        </w:rPr>
      </w:pPr>
    </w:p>
    <w:p w14:paraId="01C65D17"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Κλιμάκωση και Περιστροφή: Η μπάλα και η μάσκα κλιμακώνονται ανάλογα με την τρέχουσα κλίμακα και περιστρέφονται κατά την αντίστοιχη γωνία χρησιμοποιώντας την μέθοδο παρεμβολής '</w:t>
      </w:r>
      <w:proofErr w:type="spellStart"/>
      <w:r w:rsidRPr="00EA4FB1">
        <w:rPr>
          <w:rFonts w:ascii="Courier New" w:hAnsi="Courier New" w:cs="Courier New"/>
          <w:sz w:val="24"/>
          <w:szCs w:val="24"/>
          <w:lang w:eastAsia="el-GR"/>
        </w:rPr>
        <w:t>bilinear</w:t>
      </w:r>
      <w:proofErr w:type="spellEnd"/>
      <w:r w:rsidRPr="00EA4FB1">
        <w:rPr>
          <w:rFonts w:ascii="Courier New" w:hAnsi="Courier New" w:cs="Courier New"/>
          <w:sz w:val="24"/>
          <w:szCs w:val="24"/>
          <w:lang w:eastAsia="el-GR"/>
        </w:rPr>
        <w:t>' για ομαλές περιστροφές.</w:t>
      </w:r>
    </w:p>
    <w:p w14:paraId="31EDEF6F" w14:textId="77777777" w:rsidR="00EA4FB1" w:rsidRPr="00EA4FB1" w:rsidRDefault="00EA4FB1" w:rsidP="00EA4FB1">
      <w:pPr>
        <w:rPr>
          <w:rFonts w:ascii="Courier New" w:hAnsi="Courier New" w:cs="Courier New"/>
          <w:sz w:val="24"/>
          <w:szCs w:val="24"/>
          <w:lang w:eastAsia="el-GR"/>
        </w:rPr>
      </w:pPr>
    </w:p>
    <w:p w14:paraId="10073206"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Σύνθεση Καρέ: Η </w:t>
      </w:r>
      <w:proofErr w:type="spellStart"/>
      <w:r w:rsidRPr="00EA4FB1">
        <w:rPr>
          <w:rFonts w:ascii="Courier New" w:hAnsi="Courier New" w:cs="Courier New"/>
          <w:sz w:val="24"/>
          <w:szCs w:val="24"/>
          <w:lang w:eastAsia="el-GR"/>
        </w:rPr>
        <w:t>περιστραμμένη</w:t>
      </w:r>
      <w:proofErr w:type="spellEnd"/>
      <w:r w:rsidRPr="00EA4FB1">
        <w:rPr>
          <w:rFonts w:ascii="Courier New" w:hAnsi="Courier New" w:cs="Courier New"/>
          <w:sz w:val="24"/>
          <w:szCs w:val="24"/>
          <w:lang w:eastAsia="el-GR"/>
        </w:rPr>
        <w:t xml:space="preserve"> και κλιμακωμένη μπάλα συντίθεται με το φόντο χρησιμοποιώντας τη μάσκα, εξασφαλίζοντας ότι η μπάλα ενσωματώνεται φυσικά στο σκηνικό.</w:t>
      </w:r>
    </w:p>
    <w:p w14:paraId="7F16B93D" w14:textId="77777777" w:rsidR="00EA4FB1" w:rsidRPr="00EA4FB1" w:rsidRDefault="00EA4FB1" w:rsidP="00EA4FB1">
      <w:pPr>
        <w:rPr>
          <w:rFonts w:ascii="Courier New" w:hAnsi="Courier New" w:cs="Courier New"/>
          <w:sz w:val="24"/>
          <w:szCs w:val="24"/>
          <w:lang w:eastAsia="el-GR"/>
        </w:rPr>
      </w:pPr>
    </w:p>
    <w:p w14:paraId="25CD47AE"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 xml:space="preserve">    Εγγραφή Καρέ: Το τελικό καρέ μετατρέπεται σε τύπο uint8 και εγγράφεται στο βίντεο.</w:t>
      </w:r>
    </w:p>
    <w:p w14:paraId="4F43B50D" w14:textId="77777777" w:rsidR="00EA4FB1" w:rsidRPr="00EA4FB1" w:rsidRDefault="00EA4FB1" w:rsidP="00EA4FB1">
      <w:pPr>
        <w:rPr>
          <w:rFonts w:ascii="Courier New" w:hAnsi="Courier New" w:cs="Courier New"/>
          <w:sz w:val="24"/>
          <w:szCs w:val="24"/>
          <w:lang w:eastAsia="el-GR"/>
        </w:rPr>
      </w:pPr>
    </w:p>
    <w:p w14:paraId="7385A191"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8: Κλείσιμο του Αρχείου Βίντεο</w:t>
      </w:r>
    </w:p>
    <w:p w14:paraId="68941C74" w14:textId="77777777" w:rsidR="00EA4FB1" w:rsidRPr="00EA4FB1" w:rsidRDefault="00EA4FB1" w:rsidP="00EA4FB1">
      <w:pPr>
        <w:rPr>
          <w:rFonts w:ascii="Courier New" w:hAnsi="Courier New" w:cs="Courier New"/>
          <w:sz w:val="24"/>
          <w:szCs w:val="24"/>
          <w:lang w:eastAsia="el-GR"/>
        </w:rPr>
      </w:pPr>
    </w:p>
    <w:p w14:paraId="151473D2"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Μετά την ολοκλήρωση του βρόχου, το αρχείο βίντεο κλείνει και εμφανίζεται ένα μήνυμα επιβεβαίωσης.</w:t>
      </w:r>
    </w:p>
    <w:p w14:paraId="4CAC056C" w14:textId="77777777" w:rsidR="00EA4FB1" w:rsidRPr="00EA4FB1" w:rsidRDefault="00EA4FB1" w:rsidP="00EA4FB1">
      <w:pPr>
        <w:rPr>
          <w:rFonts w:ascii="Courier New" w:hAnsi="Courier New" w:cs="Courier New"/>
          <w:sz w:val="24"/>
          <w:szCs w:val="24"/>
          <w:lang w:eastAsia="el-GR"/>
        </w:rPr>
      </w:pPr>
    </w:p>
    <w:p w14:paraId="0E58AA35"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w:t>
      </w:r>
      <w:r w:rsidRPr="00EA4FB1">
        <w:rPr>
          <w:rFonts w:ascii="Courier New" w:hAnsi="Courier New" w:cs="Courier New"/>
          <w:b/>
          <w:color w:val="444444"/>
          <w:lang w:val="en-US"/>
        </w:rPr>
        <w:t xml:space="preserve">Close </w:t>
      </w:r>
      <w:r w:rsidRPr="00EA4FB1">
        <w:rPr>
          <w:rFonts w:ascii="Courier New" w:hAnsi="Courier New" w:cs="Courier New"/>
          <w:color w:val="444444"/>
          <w:lang w:val="en-US"/>
        </w:rPr>
        <w:t>video writer</w:t>
      </w:r>
      <w:r w:rsidRPr="00EA4FB1">
        <w:rPr>
          <w:rFonts w:ascii="Courier New" w:hAnsi="Courier New" w:cs="Courier New"/>
          <w:color w:val="444444"/>
          <w:lang w:val="en-US"/>
        </w:rPr>
        <w:br/>
      </w:r>
      <w:r w:rsidRPr="00EA4FB1">
        <w:rPr>
          <w:rFonts w:ascii="Courier New" w:hAnsi="Courier New" w:cs="Courier New"/>
          <w:b/>
          <w:color w:val="444444"/>
          <w:lang w:val="en-US"/>
        </w:rPr>
        <w:t>close(v);</w:t>
      </w:r>
      <w:r w:rsidRPr="00EA4FB1">
        <w:rPr>
          <w:rFonts w:ascii="Courier New" w:hAnsi="Courier New" w:cs="Courier New"/>
          <w:b/>
          <w:color w:val="444444"/>
          <w:lang w:val="en-US"/>
        </w:rPr>
        <w:br/>
      </w:r>
      <w:proofErr w:type="spellStart"/>
      <w:proofErr w:type="gramStart"/>
      <w:r w:rsidRPr="00EA4FB1">
        <w:rPr>
          <w:rFonts w:ascii="Courier New" w:hAnsi="Courier New" w:cs="Courier New"/>
          <w:b/>
          <w:color w:val="444444"/>
          <w:lang w:val="en-US"/>
        </w:rPr>
        <w:t>disp</w:t>
      </w:r>
      <w:proofErr w:type="spellEnd"/>
      <w:r w:rsidRPr="00EA4FB1">
        <w:rPr>
          <w:rFonts w:ascii="Courier New" w:hAnsi="Courier New" w:cs="Courier New"/>
          <w:b/>
          <w:color w:val="444444"/>
          <w:lang w:val="en-US"/>
        </w:rPr>
        <w:t>(</w:t>
      </w:r>
      <w:proofErr w:type="gramEnd"/>
      <w:r w:rsidRPr="00EA4FB1">
        <w:rPr>
          <w:rFonts w:ascii="Courier New" w:hAnsi="Courier New" w:cs="Courier New"/>
          <w:b/>
          <w:color w:val="444444"/>
          <w:lang w:val="en-US"/>
        </w:rPr>
        <w:t xml:space="preserve">'Beach ball </w:t>
      </w:r>
      <w:r w:rsidRPr="00EA4FB1">
        <w:rPr>
          <w:rFonts w:ascii="Courier New" w:hAnsi="Courier New" w:cs="Courier New"/>
          <w:color w:val="444444"/>
          <w:lang w:val="en-US"/>
        </w:rPr>
        <w:t>horizon animation created successfully!</w:t>
      </w:r>
      <w:r w:rsidRPr="00EA4FB1">
        <w:rPr>
          <w:rFonts w:ascii="Courier New" w:hAnsi="Courier New" w:cs="Courier New"/>
          <w:color w:val="880000"/>
          <w:lang w:val="en-US"/>
        </w:rPr>
        <w:t>');</w:t>
      </w:r>
    </w:p>
    <w:p w14:paraId="74599755" w14:textId="77777777" w:rsidR="00EA4FB1" w:rsidRPr="00BA31D4" w:rsidRDefault="00EA4FB1" w:rsidP="00EA4FB1">
      <w:pPr>
        <w:rPr>
          <w:rFonts w:ascii="Courier New" w:hAnsi="Courier New" w:cs="Courier New"/>
          <w:sz w:val="24"/>
          <w:szCs w:val="24"/>
          <w:lang w:val="en-US" w:eastAsia="el-GR"/>
        </w:rPr>
      </w:pPr>
    </w:p>
    <w:p w14:paraId="2C0F8BF2" w14:textId="77777777" w:rsidR="00EA4FB1" w:rsidRPr="00EA4FB1" w:rsidRDefault="00EA4FB1" w:rsidP="00EA4FB1">
      <w:pPr>
        <w:rPr>
          <w:rFonts w:ascii="Courier New" w:hAnsi="Courier New" w:cs="Courier New"/>
          <w:b/>
          <w:bCs/>
          <w:sz w:val="24"/>
          <w:szCs w:val="24"/>
          <w:lang w:eastAsia="el-GR"/>
        </w:rPr>
      </w:pPr>
      <w:r w:rsidRPr="00EA4FB1">
        <w:rPr>
          <w:rFonts w:ascii="Courier New" w:hAnsi="Courier New" w:cs="Courier New"/>
          <w:b/>
          <w:bCs/>
          <w:sz w:val="24"/>
          <w:szCs w:val="24"/>
          <w:lang w:eastAsia="el-GR"/>
        </w:rPr>
        <w:t>Βήμα 9: Εκτέλεση της Συνάρτησης</w:t>
      </w:r>
    </w:p>
    <w:p w14:paraId="6B788453" w14:textId="77777777" w:rsidR="00EA4FB1" w:rsidRPr="00EA4FB1" w:rsidRDefault="00EA4FB1" w:rsidP="00EA4FB1">
      <w:pPr>
        <w:rPr>
          <w:rFonts w:ascii="Courier New" w:hAnsi="Courier New" w:cs="Courier New"/>
          <w:sz w:val="24"/>
          <w:szCs w:val="24"/>
          <w:lang w:eastAsia="el-GR"/>
        </w:rPr>
      </w:pPr>
    </w:p>
    <w:p w14:paraId="097953F3" w14:textId="77777777" w:rsidR="00EA4FB1" w:rsidRPr="00EA4FB1" w:rsidRDefault="00EA4FB1" w:rsidP="00EA4FB1">
      <w:pPr>
        <w:rPr>
          <w:rFonts w:ascii="Courier New" w:hAnsi="Courier New" w:cs="Courier New"/>
          <w:sz w:val="24"/>
          <w:szCs w:val="24"/>
          <w:lang w:eastAsia="el-GR"/>
        </w:rPr>
      </w:pPr>
      <w:r w:rsidRPr="00EA4FB1">
        <w:rPr>
          <w:rFonts w:ascii="Courier New" w:hAnsi="Courier New" w:cs="Courier New"/>
          <w:sz w:val="24"/>
          <w:szCs w:val="24"/>
          <w:lang w:eastAsia="el-GR"/>
        </w:rPr>
        <w:t>Τέλος, καλείται η συνάρτηση για να ξεκινήσει η διαδικασία δημιουργίας του βίντεο.</w:t>
      </w:r>
    </w:p>
    <w:p w14:paraId="0E96450E" w14:textId="77777777" w:rsidR="00EA4FB1" w:rsidRPr="00EA4FB1" w:rsidRDefault="00EA4FB1" w:rsidP="00EA4FB1">
      <w:pPr>
        <w:rPr>
          <w:rFonts w:ascii="Courier New" w:hAnsi="Courier New" w:cs="Courier New"/>
          <w:sz w:val="24"/>
          <w:szCs w:val="24"/>
          <w:lang w:eastAsia="el-GR"/>
        </w:rPr>
      </w:pPr>
    </w:p>
    <w:p w14:paraId="232D9C73" w14:textId="77777777" w:rsidR="00EA4FB1" w:rsidRPr="00EA4FB1" w:rsidRDefault="00EA4FB1" w:rsidP="00EA4FB1">
      <w:pPr>
        <w:shd w:val="clear" w:color="auto" w:fill="F0F0F0"/>
        <w:jc w:val="left"/>
        <w:rPr>
          <w:lang w:val="en-US"/>
        </w:rPr>
      </w:pPr>
      <w:r w:rsidRPr="00EA4FB1">
        <w:rPr>
          <w:rFonts w:ascii="Courier New" w:hAnsi="Courier New" w:cs="Courier New"/>
          <w:color w:val="444444"/>
          <w:lang w:val="en-US"/>
        </w:rPr>
        <w:t xml:space="preserve">% Run the </w:t>
      </w:r>
      <w:r w:rsidRPr="00EA4FB1">
        <w:rPr>
          <w:rFonts w:ascii="Courier New" w:hAnsi="Courier New" w:cs="Courier New"/>
          <w:b/>
          <w:color w:val="444444"/>
          <w:lang w:val="en-US"/>
        </w:rPr>
        <w:t>function</w:t>
      </w:r>
      <w:r w:rsidRPr="00EA4FB1">
        <w:rPr>
          <w:rFonts w:ascii="Courier New" w:hAnsi="Courier New" w:cs="Courier New"/>
          <w:color w:val="444444"/>
          <w:lang w:val="en-US"/>
        </w:rPr>
        <w:br/>
      </w:r>
      <w:proofErr w:type="spellStart"/>
      <w:r w:rsidRPr="00EA4FB1">
        <w:rPr>
          <w:rFonts w:ascii="Courier New" w:hAnsi="Courier New" w:cs="Courier New"/>
          <w:b/>
          <w:color w:val="880000"/>
          <w:lang w:val="en-US"/>
        </w:rPr>
        <w:t>create_beach_ball_horizon_</w:t>
      </w:r>
      <w:proofErr w:type="gramStart"/>
      <w:r w:rsidRPr="00EA4FB1">
        <w:rPr>
          <w:rFonts w:ascii="Courier New" w:hAnsi="Courier New" w:cs="Courier New"/>
          <w:b/>
          <w:color w:val="880000"/>
          <w:lang w:val="en-US"/>
        </w:rPr>
        <w:t>animation</w:t>
      </w:r>
      <w:proofErr w:type="spellEnd"/>
      <w:r w:rsidRPr="00EA4FB1">
        <w:rPr>
          <w:rFonts w:ascii="Courier New" w:hAnsi="Courier New" w:cs="Courier New"/>
          <w:color w:val="444444"/>
          <w:lang w:val="en-US"/>
        </w:rPr>
        <w:t>(</w:t>
      </w:r>
      <w:proofErr w:type="gramEnd"/>
      <w:r w:rsidRPr="00EA4FB1">
        <w:rPr>
          <w:rFonts w:ascii="Courier New" w:hAnsi="Courier New" w:cs="Courier New"/>
          <w:color w:val="444444"/>
          <w:lang w:val="en-US"/>
        </w:rPr>
        <w:t>);</w:t>
      </w:r>
    </w:p>
    <w:p w14:paraId="51F0E26B" w14:textId="125A0990" w:rsidR="00EA4FB1" w:rsidRPr="00EA4FB1" w:rsidRDefault="00EA4FB1" w:rsidP="00EA4FB1">
      <w:pPr>
        <w:rPr>
          <w:lang w:val="en-US" w:eastAsia="el-GR"/>
        </w:rPr>
      </w:pPr>
    </w:p>
    <w:sectPr w:rsidR="00EA4FB1" w:rsidRPr="00EA4FB1" w:rsidSect="00BA31D4">
      <w:headerReference w:type="default" r:id="rId10"/>
      <w:footerReference w:type="default" r:id="rId11"/>
      <w:type w:val="oddPage"/>
      <w:pgSz w:w="11906" w:h="16838" w:code="9"/>
      <w:pgMar w:top="1701" w:right="1133" w:bottom="1701" w:left="1701"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A6638" w14:textId="77777777" w:rsidR="008150E0" w:rsidRDefault="008150E0">
      <w:r>
        <w:separator/>
      </w:r>
    </w:p>
  </w:endnote>
  <w:endnote w:type="continuationSeparator" w:id="0">
    <w:p w14:paraId="54679E2E" w14:textId="77777777" w:rsidR="008150E0" w:rsidRDefault="0081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6968955"/>
      <w:docPartObj>
        <w:docPartGallery w:val="Page Numbers (Bottom of Page)"/>
        <w:docPartUnique/>
      </w:docPartObj>
    </w:sdtPr>
    <w:sdtEndPr>
      <w:rPr>
        <w:rFonts w:ascii="Courier New" w:hAnsi="Courier New" w:cs="Courier New"/>
        <w:noProof/>
        <w:color w:val="5B9BD5" w:themeColor="accent1"/>
      </w:rPr>
    </w:sdtEndPr>
    <w:sdtContent>
      <w:p w14:paraId="73F50A5B" w14:textId="084A1D34" w:rsidR="00BA31D4" w:rsidRPr="00BA31D4" w:rsidRDefault="00BA31D4">
        <w:pPr>
          <w:pStyle w:val="Footer"/>
          <w:jc w:val="right"/>
          <w:rPr>
            <w:rFonts w:ascii="Courier New" w:hAnsi="Courier New" w:cs="Courier New"/>
            <w:color w:val="5B9BD5" w:themeColor="accent1"/>
          </w:rPr>
        </w:pPr>
        <w:r w:rsidRPr="00BA31D4">
          <w:rPr>
            <w:rFonts w:ascii="Courier New" w:hAnsi="Courier New" w:cs="Courier New"/>
            <w:color w:val="5B9BD5" w:themeColor="accent1"/>
          </w:rPr>
          <w:fldChar w:fldCharType="begin"/>
        </w:r>
        <w:r w:rsidRPr="00BA31D4">
          <w:rPr>
            <w:rFonts w:ascii="Courier New" w:hAnsi="Courier New" w:cs="Courier New"/>
            <w:color w:val="5B9BD5" w:themeColor="accent1"/>
          </w:rPr>
          <w:instrText xml:space="preserve"> PAGE   \* MERGEFORMAT </w:instrText>
        </w:r>
        <w:r w:rsidRPr="00BA31D4">
          <w:rPr>
            <w:rFonts w:ascii="Courier New" w:hAnsi="Courier New" w:cs="Courier New"/>
            <w:color w:val="5B9BD5" w:themeColor="accent1"/>
          </w:rPr>
          <w:fldChar w:fldCharType="separate"/>
        </w:r>
        <w:r w:rsidRPr="00BA31D4">
          <w:rPr>
            <w:rFonts w:ascii="Courier New" w:hAnsi="Courier New" w:cs="Courier New"/>
            <w:noProof/>
            <w:color w:val="5B9BD5" w:themeColor="accent1"/>
          </w:rPr>
          <w:t>2</w:t>
        </w:r>
        <w:r w:rsidRPr="00BA31D4">
          <w:rPr>
            <w:rFonts w:ascii="Courier New" w:hAnsi="Courier New" w:cs="Courier New"/>
            <w:noProof/>
            <w:color w:val="5B9BD5" w:themeColor="accent1"/>
          </w:rPr>
          <w:fldChar w:fldCharType="end"/>
        </w:r>
      </w:p>
    </w:sdtContent>
  </w:sdt>
  <w:p w14:paraId="5411D89F" w14:textId="77777777" w:rsidR="00BA31D4" w:rsidRDefault="00BA3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09DF5" w14:textId="77777777" w:rsidR="008150E0" w:rsidRDefault="008150E0">
      <w:r>
        <w:separator/>
      </w:r>
    </w:p>
  </w:footnote>
  <w:footnote w:type="continuationSeparator" w:id="0">
    <w:p w14:paraId="4EC35653" w14:textId="77777777" w:rsidR="008150E0" w:rsidRDefault="00815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3F981" w14:textId="459DB9BC" w:rsidR="00BA31D4" w:rsidRPr="00BA31D4" w:rsidRDefault="00BA31D4" w:rsidP="00BA31D4">
    <w:pPr>
      <w:rPr>
        <w:rFonts w:ascii="Courier New" w:hAnsi="Courier New" w:cs="Courier New"/>
        <w:color w:val="5B9BD5" w:themeColor="accent1"/>
      </w:rPr>
    </w:pPr>
    <w:r w:rsidRPr="00BA31D4">
      <w:rPr>
        <w:rFonts w:ascii="Courier New" w:hAnsi="Courier New" w:cs="Courier New"/>
        <w:color w:val="5B9BD5" w:themeColor="accent1"/>
      </w:rPr>
      <w:t>ΘΕΜΑΤΑ ΟΡΑΣΗΣ ΥΠΟΛΟΓΙΣΤΩΝ|</w:t>
    </w:r>
    <w:r>
      <w:rPr>
        <w:rFonts w:ascii="Courier New" w:hAnsi="Courier New" w:cs="Courier New"/>
        <w:color w:val="5B9BD5" w:themeColor="accent1"/>
      </w:rPr>
      <w:t>2</w:t>
    </w:r>
    <w:r w:rsidRPr="00BA31D4">
      <w:rPr>
        <w:rFonts w:ascii="Courier New" w:hAnsi="Courier New" w:cs="Courier New"/>
        <w:color w:val="5B9BD5" w:themeColor="accent1"/>
      </w:rPr>
      <w:t>Η ΕΡΓΑΣΤΗΡΙΑΚΗ|ΠΟΤΑΜΙΑΝΟΣ ΑΓΓΕΛΟΣ - ΝΙΚΟΛΑΟΣ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1F"/>
    <w:multiLevelType w:val="multilevel"/>
    <w:tmpl w:val="5FACA90C"/>
    <w:lvl w:ilvl="0">
      <w:start w:val="1"/>
      <w:numFmt w:val="decimal"/>
      <w:lvlText w:val="%1."/>
      <w:lvlJc w:val="left"/>
      <w:pPr>
        <w:tabs>
          <w:tab w:val="num" w:pos="432"/>
        </w:tabs>
        <w:ind w:left="432" w:hanging="432"/>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0"/>
        <w:szCs w:val="20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b/>
        <w:i/>
        <w:iCs/>
        <w:sz w:val="36"/>
        <w:szCs w:val="36"/>
      </w:rPr>
    </w:lvl>
    <w:lvl w:ilvl="2">
      <w:start w:val="1"/>
      <w:numFmt w:val="decimal"/>
      <w:lvlText w:val="%1.%2.%3"/>
      <w:lvlJc w:val="left"/>
      <w:pPr>
        <w:tabs>
          <w:tab w:val="num" w:pos="1146"/>
        </w:tabs>
        <w:ind w:left="1146" w:hanging="720"/>
      </w:pPr>
      <w:rPr>
        <w:rFonts w:hint="default"/>
        <w:b/>
        <w:sz w:val="32"/>
        <w:szCs w:val="32"/>
      </w:rPr>
    </w:lvl>
    <w:lvl w:ilvl="3">
      <w:start w:val="1"/>
      <w:numFmt w:val="decimal"/>
      <w:lvlText w:val="%1.%2.%3.%4"/>
      <w:lvlJc w:val="left"/>
      <w:pPr>
        <w:tabs>
          <w:tab w:val="num" w:pos="1854"/>
        </w:tabs>
        <w:ind w:left="1854" w:hanging="864"/>
      </w:pPr>
      <w:rPr>
        <w:rFonts w:hint="default"/>
        <w:b/>
        <w:i/>
        <w:sz w:val="28"/>
        <w:szCs w:val="28"/>
        <w:u w:val="none"/>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4"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9"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08EA2AF6"/>
    <w:multiLevelType w:val="hybridMultilevel"/>
    <w:tmpl w:val="4B8A3A22"/>
    <w:lvl w:ilvl="0" w:tplc="9B5465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15:restartNumberingAfterBreak="0">
    <w:nsid w:val="0AA80F06"/>
    <w:multiLevelType w:val="hybridMultilevel"/>
    <w:tmpl w:val="4614D44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862E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05233F6"/>
    <w:multiLevelType w:val="multilevel"/>
    <w:tmpl w:val="3A0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CE22D7"/>
    <w:multiLevelType w:val="multilevel"/>
    <w:tmpl w:val="84A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455993"/>
    <w:multiLevelType w:val="hybridMultilevel"/>
    <w:tmpl w:val="38E6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CA50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2D3A38E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38740018"/>
    <w:multiLevelType w:val="hybridMultilevel"/>
    <w:tmpl w:val="0E76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E15450"/>
    <w:multiLevelType w:val="multilevel"/>
    <w:tmpl w:val="9A9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54E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1992A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94E5B8A"/>
    <w:multiLevelType w:val="hybridMultilevel"/>
    <w:tmpl w:val="02FCF1F6"/>
    <w:lvl w:ilvl="0" w:tplc="0B064978">
      <w:start w:val="1"/>
      <w:numFmt w:val="decimal"/>
      <w:lvlText w:val="%1"/>
      <w:lvlJc w:val="left"/>
      <w:pPr>
        <w:ind w:left="720" w:hanging="360"/>
      </w:pPr>
      <w:rPr>
        <w:rFonts w:ascii="Times New Roman" w:hAnsi="Times New Roman" w:hint="default"/>
        <w:b w:val="0"/>
        <w:i w:val="0"/>
        <w:caps w:val="0"/>
        <w:strike w:val="0"/>
        <w:dstrike w:val="0"/>
        <w:vanish w:val="0"/>
        <w:sz w:val="200"/>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45737AA"/>
    <w:multiLevelType w:val="multilevel"/>
    <w:tmpl w:val="989E7A64"/>
    <w:numStyleLink w:val="Style1"/>
  </w:abstractNum>
  <w:abstractNum w:abstractNumId="65" w15:restartNumberingAfterBreak="0">
    <w:nsid w:val="6AB335D7"/>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lvlText w:val="%4.%5"/>
      <w:lvlJc w:val="left"/>
      <w:pPr>
        <w:tabs>
          <w:tab w:val="num" w:pos="1008"/>
        </w:tabs>
        <w:ind w:left="1008" w:hanging="1008"/>
      </w:pPr>
      <w:rPr>
        <w:rFonts w:ascii="Times New Roman" w:hAnsi="Times New Roman" w:cs="Times New Roman" w:hint="default"/>
        <w:b/>
        <w:i w:val="0"/>
        <w:sz w:val="24"/>
      </w:rPr>
    </w:lvl>
    <w:lvl w:ilvl="5">
      <w:start w:val="1"/>
      <w:numFmt w:val="decimal"/>
      <w:lvlText w:val="%4.%5.%6"/>
      <w:lvlJc w:val="left"/>
      <w:pPr>
        <w:tabs>
          <w:tab w:val="num" w:pos="1152"/>
        </w:tabs>
        <w:ind w:left="1152" w:hanging="1152"/>
      </w:pPr>
      <w:rPr>
        <w:rFonts w:hint="default"/>
      </w:rPr>
    </w:lvl>
    <w:lvl w:ilvl="6">
      <w:start w:val="1"/>
      <w:numFmt w:val="decimal"/>
      <w:lvlText w:val="%4.%5.%6.%7"/>
      <w:lvlJc w:val="left"/>
      <w:pPr>
        <w:tabs>
          <w:tab w:val="num" w:pos="1296"/>
        </w:tabs>
        <w:ind w:left="1296" w:hanging="1296"/>
      </w:pPr>
      <w:rPr>
        <w:rFonts w:hint="default"/>
      </w:rPr>
    </w:lvl>
    <w:lvl w:ilvl="7">
      <w:start w:val="1"/>
      <w:numFmt w:val="decimal"/>
      <w:lvlText w:val="%4.%5.%6.%7.%8"/>
      <w:lvlJc w:val="left"/>
      <w:pPr>
        <w:tabs>
          <w:tab w:val="num" w:pos="1440"/>
        </w:tabs>
        <w:ind w:left="1440" w:hanging="1440"/>
      </w:pPr>
      <w:rPr>
        <w:rFonts w:hint="default"/>
      </w:rPr>
    </w:lvl>
    <w:lvl w:ilvl="8">
      <w:start w:val="1"/>
      <w:numFmt w:val="decimal"/>
      <w:lvlText w:val="%4.%5.%6.%7.%8.%9"/>
      <w:lvlJc w:val="left"/>
      <w:pPr>
        <w:tabs>
          <w:tab w:val="num" w:pos="1584"/>
        </w:tabs>
        <w:ind w:left="1584" w:hanging="1584"/>
      </w:pPr>
      <w:rPr>
        <w:rFonts w:hint="default"/>
      </w:r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628364586">
    <w:abstractNumId w:val="12"/>
  </w:num>
  <w:num w:numId="14" w16cid:durableId="1839268823">
    <w:abstractNumId w:val="13"/>
  </w:num>
  <w:num w:numId="15" w16cid:durableId="719867979">
    <w:abstractNumId w:val="14"/>
  </w:num>
  <w:num w:numId="16" w16cid:durableId="307051361">
    <w:abstractNumId w:val="15"/>
  </w:num>
  <w:num w:numId="17" w16cid:durableId="1528716165">
    <w:abstractNumId w:val="16"/>
  </w:num>
  <w:num w:numId="18" w16cid:durableId="1552568915">
    <w:abstractNumId w:val="17"/>
  </w:num>
  <w:num w:numId="19" w16cid:durableId="546918771">
    <w:abstractNumId w:val="18"/>
  </w:num>
  <w:num w:numId="20" w16cid:durableId="303394194">
    <w:abstractNumId w:val="19"/>
  </w:num>
  <w:num w:numId="21" w16cid:durableId="1317807056">
    <w:abstractNumId w:val="20"/>
  </w:num>
  <w:num w:numId="22" w16cid:durableId="591552242">
    <w:abstractNumId w:val="21"/>
  </w:num>
  <w:num w:numId="23" w16cid:durableId="429013435">
    <w:abstractNumId w:val="22"/>
  </w:num>
  <w:num w:numId="24" w16cid:durableId="1091317418">
    <w:abstractNumId w:val="30"/>
  </w:num>
  <w:num w:numId="25" w16cid:durableId="1668094618">
    <w:abstractNumId w:val="51"/>
  </w:num>
  <w:num w:numId="26" w16cid:durableId="269900885">
    <w:abstractNumId w:val="50"/>
  </w:num>
  <w:num w:numId="27" w16cid:durableId="977030483">
    <w:abstractNumId w:val="55"/>
  </w:num>
  <w:num w:numId="28" w16cid:durableId="1654599681">
    <w:abstractNumId w:val="63"/>
  </w:num>
  <w:num w:numId="29" w16cid:durableId="1967419892">
    <w:abstractNumId w:val="60"/>
  </w:num>
  <w:num w:numId="30" w16cid:durableId="2089571787">
    <w:abstractNumId w:val="62"/>
  </w:num>
  <w:num w:numId="31" w16cid:durableId="875504336">
    <w:abstractNumId w:val="56"/>
  </w:num>
  <w:num w:numId="32" w16cid:durableId="1004749693">
    <w:abstractNumId w:val="0"/>
  </w:num>
  <w:num w:numId="33" w16cid:durableId="1728607247">
    <w:abstractNumId w:val="0"/>
  </w:num>
  <w:num w:numId="34" w16cid:durableId="1876650474">
    <w:abstractNumId w:val="0"/>
  </w:num>
  <w:num w:numId="35" w16cid:durableId="1453015721">
    <w:abstractNumId w:val="0"/>
  </w:num>
  <w:num w:numId="36" w16cid:durableId="1982080872">
    <w:abstractNumId w:val="5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1602178730">
    <w:abstractNumId w:val="0"/>
  </w:num>
  <w:num w:numId="38" w16cid:durableId="538322003">
    <w:abstractNumId w:val="0"/>
  </w:num>
  <w:num w:numId="39" w16cid:durableId="747457672">
    <w:abstractNumId w:val="65"/>
  </w:num>
  <w:num w:numId="40" w16cid:durableId="2068458056">
    <w:abstractNumId w:val="5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16cid:durableId="2001614064">
    <w:abstractNumId w:val="52"/>
  </w:num>
  <w:num w:numId="42" w16cid:durableId="42992284">
    <w:abstractNumId w:val="64"/>
  </w:num>
  <w:num w:numId="43" w16cid:durableId="1379629057">
    <w:abstractNumId w:val="61"/>
  </w:num>
  <w:num w:numId="44" w16cid:durableId="73941553">
    <w:abstractNumId w:val="57"/>
  </w:num>
  <w:num w:numId="45" w16cid:durableId="1761024418">
    <w:abstractNumId w:val="58"/>
  </w:num>
  <w:num w:numId="46" w16cid:durableId="405686648">
    <w:abstractNumId w:val="54"/>
  </w:num>
  <w:num w:numId="47" w16cid:durableId="6761291">
    <w:abstractNumId w:val="59"/>
  </w:num>
  <w:num w:numId="48" w16cid:durableId="1509175334">
    <w:abstractNumId w:val="5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15830"/>
    <w:rsid w:val="0002118F"/>
    <w:rsid w:val="00022CA6"/>
    <w:rsid w:val="00023411"/>
    <w:rsid w:val="00023E2D"/>
    <w:rsid w:val="000332AE"/>
    <w:rsid w:val="00060964"/>
    <w:rsid w:val="000613A4"/>
    <w:rsid w:val="0006177E"/>
    <w:rsid w:val="00066FB6"/>
    <w:rsid w:val="00074D6F"/>
    <w:rsid w:val="00083FBD"/>
    <w:rsid w:val="00097D93"/>
    <w:rsid w:val="000A2EFF"/>
    <w:rsid w:val="000A5DB6"/>
    <w:rsid w:val="000B191B"/>
    <w:rsid w:val="000C63BF"/>
    <w:rsid w:val="000D4406"/>
    <w:rsid w:val="000D63F8"/>
    <w:rsid w:val="000D6D04"/>
    <w:rsid w:val="000E4EDC"/>
    <w:rsid w:val="000F6165"/>
    <w:rsid w:val="000F660D"/>
    <w:rsid w:val="00111149"/>
    <w:rsid w:val="001222F2"/>
    <w:rsid w:val="00124ADF"/>
    <w:rsid w:val="0012595E"/>
    <w:rsid w:val="00132F51"/>
    <w:rsid w:val="00177E82"/>
    <w:rsid w:val="001845A5"/>
    <w:rsid w:val="001914AD"/>
    <w:rsid w:val="00197883"/>
    <w:rsid w:val="001A297A"/>
    <w:rsid w:val="001A38A4"/>
    <w:rsid w:val="001A7F6E"/>
    <w:rsid w:val="001B4C06"/>
    <w:rsid w:val="001B786F"/>
    <w:rsid w:val="001C066C"/>
    <w:rsid w:val="001C5B24"/>
    <w:rsid w:val="001D1412"/>
    <w:rsid w:val="001F0C04"/>
    <w:rsid w:val="00206E04"/>
    <w:rsid w:val="00221F40"/>
    <w:rsid w:val="00222C0C"/>
    <w:rsid w:val="00236127"/>
    <w:rsid w:val="00255852"/>
    <w:rsid w:val="0026014F"/>
    <w:rsid w:val="00286B44"/>
    <w:rsid w:val="0028794B"/>
    <w:rsid w:val="00294F5D"/>
    <w:rsid w:val="00296673"/>
    <w:rsid w:val="002A1F2B"/>
    <w:rsid w:val="002A4698"/>
    <w:rsid w:val="002B0D36"/>
    <w:rsid w:val="002C7A38"/>
    <w:rsid w:val="002D697A"/>
    <w:rsid w:val="00301127"/>
    <w:rsid w:val="00307C22"/>
    <w:rsid w:val="00312BC8"/>
    <w:rsid w:val="00321E44"/>
    <w:rsid w:val="00325843"/>
    <w:rsid w:val="00335FFF"/>
    <w:rsid w:val="00341488"/>
    <w:rsid w:val="00362EBE"/>
    <w:rsid w:val="003718B2"/>
    <w:rsid w:val="00372085"/>
    <w:rsid w:val="003813F8"/>
    <w:rsid w:val="0038673B"/>
    <w:rsid w:val="0038752E"/>
    <w:rsid w:val="00390FF6"/>
    <w:rsid w:val="003A4A79"/>
    <w:rsid w:val="003A4B66"/>
    <w:rsid w:val="003B2ABD"/>
    <w:rsid w:val="003B5AB8"/>
    <w:rsid w:val="003B5DC7"/>
    <w:rsid w:val="003C1E4E"/>
    <w:rsid w:val="003D207A"/>
    <w:rsid w:val="003D65A7"/>
    <w:rsid w:val="003E2F00"/>
    <w:rsid w:val="003F40FA"/>
    <w:rsid w:val="0042250C"/>
    <w:rsid w:val="0042705C"/>
    <w:rsid w:val="00434192"/>
    <w:rsid w:val="004450D3"/>
    <w:rsid w:val="0045710A"/>
    <w:rsid w:val="00463B21"/>
    <w:rsid w:val="00477AB9"/>
    <w:rsid w:val="004808DB"/>
    <w:rsid w:val="00491352"/>
    <w:rsid w:val="004A1A65"/>
    <w:rsid w:val="004C77B6"/>
    <w:rsid w:val="004D6FE0"/>
    <w:rsid w:val="004E010C"/>
    <w:rsid w:val="004E0758"/>
    <w:rsid w:val="004E1F4E"/>
    <w:rsid w:val="004F0B93"/>
    <w:rsid w:val="004F546E"/>
    <w:rsid w:val="004F7209"/>
    <w:rsid w:val="004F7BB5"/>
    <w:rsid w:val="0050181D"/>
    <w:rsid w:val="00503A1A"/>
    <w:rsid w:val="00506741"/>
    <w:rsid w:val="00514C4C"/>
    <w:rsid w:val="00516DF4"/>
    <w:rsid w:val="005174C7"/>
    <w:rsid w:val="005318F7"/>
    <w:rsid w:val="0054160B"/>
    <w:rsid w:val="00554AA9"/>
    <w:rsid w:val="00564A47"/>
    <w:rsid w:val="00564E29"/>
    <w:rsid w:val="00565342"/>
    <w:rsid w:val="0057291B"/>
    <w:rsid w:val="0059352B"/>
    <w:rsid w:val="005D1A1E"/>
    <w:rsid w:val="00607974"/>
    <w:rsid w:val="00613CB3"/>
    <w:rsid w:val="00621D40"/>
    <w:rsid w:val="00622C29"/>
    <w:rsid w:val="00646BC8"/>
    <w:rsid w:val="00660C75"/>
    <w:rsid w:val="006610BB"/>
    <w:rsid w:val="006619A8"/>
    <w:rsid w:val="006644CC"/>
    <w:rsid w:val="00677EDB"/>
    <w:rsid w:val="006A2A62"/>
    <w:rsid w:val="006A47A9"/>
    <w:rsid w:val="006A715E"/>
    <w:rsid w:val="006B6920"/>
    <w:rsid w:val="006C6EC7"/>
    <w:rsid w:val="006C6F24"/>
    <w:rsid w:val="006D097F"/>
    <w:rsid w:val="006D0C5D"/>
    <w:rsid w:val="006D14AF"/>
    <w:rsid w:val="006D3928"/>
    <w:rsid w:val="006D7962"/>
    <w:rsid w:val="006F7A23"/>
    <w:rsid w:val="0070132D"/>
    <w:rsid w:val="007226E7"/>
    <w:rsid w:val="0072321A"/>
    <w:rsid w:val="00744864"/>
    <w:rsid w:val="007A5B81"/>
    <w:rsid w:val="007A77C0"/>
    <w:rsid w:val="007C3169"/>
    <w:rsid w:val="007D1DB3"/>
    <w:rsid w:val="007D3C88"/>
    <w:rsid w:val="007D50D3"/>
    <w:rsid w:val="007E06EC"/>
    <w:rsid w:val="007E4B04"/>
    <w:rsid w:val="007F0644"/>
    <w:rsid w:val="008150E0"/>
    <w:rsid w:val="00823E69"/>
    <w:rsid w:val="008368B0"/>
    <w:rsid w:val="00840FFB"/>
    <w:rsid w:val="00861465"/>
    <w:rsid w:val="008645F6"/>
    <w:rsid w:val="008A23EB"/>
    <w:rsid w:val="008A2976"/>
    <w:rsid w:val="008A6A93"/>
    <w:rsid w:val="008B10C3"/>
    <w:rsid w:val="008B5B8A"/>
    <w:rsid w:val="008B7A4B"/>
    <w:rsid w:val="008C31DF"/>
    <w:rsid w:val="008C5395"/>
    <w:rsid w:val="008D4932"/>
    <w:rsid w:val="008E085F"/>
    <w:rsid w:val="008E472B"/>
    <w:rsid w:val="008E66A2"/>
    <w:rsid w:val="008F0677"/>
    <w:rsid w:val="00936C75"/>
    <w:rsid w:val="00943652"/>
    <w:rsid w:val="00957844"/>
    <w:rsid w:val="0096521B"/>
    <w:rsid w:val="009710AE"/>
    <w:rsid w:val="00982399"/>
    <w:rsid w:val="009A1A33"/>
    <w:rsid w:val="009A7805"/>
    <w:rsid w:val="009C7102"/>
    <w:rsid w:val="009E1949"/>
    <w:rsid w:val="009E2191"/>
    <w:rsid w:val="009E783C"/>
    <w:rsid w:val="00A02FA9"/>
    <w:rsid w:val="00A12358"/>
    <w:rsid w:val="00A32D66"/>
    <w:rsid w:val="00A33FCF"/>
    <w:rsid w:val="00A40C96"/>
    <w:rsid w:val="00A42A8F"/>
    <w:rsid w:val="00A536C6"/>
    <w:rsid w:val="00A55018"/>
    <w:rsid w:val="00A63053"/>
    <w:rsid w:val="00A63A8B"/>
    <w:rsid w:val="00A6409B"/>
    <w:rsid w:val="00A71857"/>
    <w:rsid w:val="00A730CD"/>
    <w:rsid w:val="00A74F65"/>
    <w:rsid w:val="00A808CC"/>
    <w:rsid w:val="00A8228A"/>
    <w:rsid w:val="00A859CE"/>
    <w:rsid w:val="00A94625"/>
    <w:rsid w:val="00A96BCC"/>
    <w:rsid w:val="00AB3E09"/>
    <w:rsid w:val="00AB4B28"/>
    <w:rsid w:val="00AC19E2"/>
    <w:rsid w:val="00AD1713"/>
    <w:rsid w:val="00AD1CCF"/>
    <w:rsid w:val="00AD32CA"/>
    <w:rsid w:val="00AE128C"/>
    <w:rsid w:val="00B01A15"/>
    <w:rsid w:val="00B04B4A"/>
    <w:rsid w:val="00B121FC"/>
    <w:rsid w:val="00B20944"/>
    <w:rsid w:val="00B31546"/>
    <w:rsid w:val="00B43CE1"/>
    <w:rsid w:val="00B51119"/>
    <w:rsid w:val="00B52C74"/>
    <w:rsid w:val="00B56ADE"/>
    <w:rsid w:val="00B6780E"/>
    <w:rsid w:val="00B7314D"/>
    <w:rsid w:val="00B771CD"/>
    <w:rsid w:val="00B834BE"/>
    <w:rsid w:val="00B850FC"/>
    <w:rsid w:val="00B94E7B"/>
    <w:rsid w:val="00BA31D4"/>
    <w:rsid w:val="00BB46E9"/>
    <w:rsid w:val="00BC533A"/>
    <w:rsid w:val="00BD00BE"/>
    <w:rsid w:val="00BE310C"/>
    <w:rsid w:val="00BE4BE9"/>
    <w:rsid w:val="00BF1E80"/>
    <w:rsid w:val="00C10131"/>
    <w:rsid w:val="00C1366C"/>
    <w:rsid w:val="00C154A8"/>
    <w:rsid w:val="00C242D0"/>
    <w:rsid w:val="00C2650B"/>
    <w:rsid w:val="00C310EF"/>
    <w:rsid w:val="00C32B73"/>
    <w:rsid w:val="00C446BB"/>
    <w:rsid w:val="00C62161"/>
    <w:rsid w:val="00C71D13"/>
    <w:rsid w:val="00C72CEA"/>
    <w:rsid w:val="00C73E01"/>
    <w:rsid w:val="00C82AF2"/>
    <w:rsid w:val="00C8702F"/>
    <w:rsid w:val="00C94B35"/>
    <w:rsid w:val="00C94E32"/>
    <w:rsid w:val="00CA1EDF"/>
    <w:rsid w:val="00CA290E"/>
    <w:rsid w:val="00CD3FD5"/>
    <w:rsid w:val="00CD675B"/>
    <w:rsid w:val="00CE54C8"/>
    <w:rsid w:val="00CE761D"/>
    <w:rsid w:val="00CF0ADB"/>
    <w:rsid w:val="00CF7174"/>
    <w:rsid w:val="00D01C70"/>
    <w:rsid w:val="00D07AED"/>
    <w:rsid w:val="00D144ED"/>
    <w:rsid w:val="00D20062"/>
    <w:rsid w:val="00D21D8F"/>
    <w:rsid w:val="00D32473"/>
    <w:rsid w:val="00D40C5F"/>
    <w:rsid w:val="00D523E4"/>
    <w:rsid w:val="00D62263"/>
    <w:rsid w:val="00D67762"/>
    <w:rsid w:val="00D73239"/>
    <w:rsid w:val="00D906CF"/>
    <w:rsid w:val="00DB1767"/>
    <w:rsid w:val="00DB1DD7"/>
    <w:rsid w:val="00DC0D8C"/>
    <w:rsid w:val="00DC48C7"/>
    <w:rsid w:val="00DC59D2"/>
    <w:rsid w:val="00DE5394"/>
    <w:rsid w:val="00E03AC8"/>
    <w:rsid w:val="00E11228"/>
    <w:rsid w:val="00E15F5E"/>
    <w:rsid w:val="00E30445"/>
    <w:rsid w:val="00E32FEA"/>
    <w:rsid w:val="00E35351"/>
    <w:rsid w:val="00E6680B"/>
    <w:rsid w:val="00E73270"/>
    <w:rsid w:val="00E761D1"/>
    <w:rsid w:val="00EA2D82"/>
    <w:rsid w:val="00EA4199"/>
    <w:rsid w:val="00EA4FB1"/>
    <w:rsid w:val="00ED067C"/>
    <w:rsid w:val="00ED1138"/>
    <w:rsid w:val="00ED3316"/>
    <w:rsid w:val="00ED5615"/>
    <w:rsid w:val="00EE19CB"/>
    <w:rsid w:val="00EE3500"/>
    <w:rsid w:val="00EE35EA"/>
    <w:rsid w:val="00EF24B9"/>
    <w:rsid w:val="00F00CB4"/>
    <w:rsid w:val="00F015F2"/>
    <w:rsid w:val="00F04405"/>
    <w:rsid w:val="00F12442"/>
    <w:rsid w:val="00F146FD"/>
    <w:rsid w:val="00F17B89"/>
    <w:rsid w:val="00F37024"/>
    <w:rsid w:val="00F37F78"/>
    <w:rsid w:val="00F43696"/>
    <w:rsid w:val="00F50E91"/>
    <w:rsid w:val="00F72137"/>
    <w:rsid w:val="00F7598C"/>
    <w:rsid w:val="00F805CA"/>
    <w:rsid w:val="00F8739F"/>
    <w:rsid w:val="00FA1016"/>
    <w:rsid w:val="00FA370E"/>
    <w:rsid w:val="00FA3D47"/>
    <w:rsid w:val="00FB2A76"/>
    <w:rsid w:val="00FB60AB"/>
    <w:rsid w:val="00FB6D8B"/>
    <w:rsid w:val="00FB6FFA"/>
    <w:rsid w:val="00FC4413"/>
    <w:rsid w:val="00FD1EB5"/>
    <w:rsid w:val="00FD28EE"/>
    <w:rsid w:val="00FE0AF5"/>
    <w:rsid w:val="00FE5A21"/>
    <w:rsid w:val="00FF2785"/>
    <w:rsid w:val="00FF401C"/>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uiPriority w:val="99"/>
    <w:rPr>
      <w:lang w:eastAsia="zh-CN"/>
    </w:rPr>
  </w:style>
  <w:style w:type="character" w:customStyle="1" w:styleId="IndexLink">
    <w:name w:val="Index Link"/>
  </w:style>
  <w:style w:type="character" w:styleId="HTMLCode">
    <w:name w:val="HTML Code"/>
    <w:uiPriority w:val="99"/>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8"/>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9"/>
      </w:numPr>
      <w:tabs>
        <w:tab w:val="left" w:pos="926"/>
      </w:tabs>
      <w:ind w:left="926" w:firstLine="0"/>
      <w:jc w:val="left"/>
    </w:pPr>
  </w:style>
  <w:style w:type="paragraph" w:customStyle="1" w:styleId="410">
    <w:name w:val="Λίστα με αριθμούς 41"/>
    <w:basedOn w:val="Normal"/>
    <w:pPr>
      <w:numPr>
        <w:numId w:val="20"/>
      </w:numPr>
      <w:tabs>
        <w:tab w:val="left" w:pos="1209"/>
      </w:tabs>
      <w:ind w:left="1209" w:firstLine="0"/>
      <w:jc w:val="left"/>
    </w:pPr>
  </w:style>
  <w:style w:type="paragraph" w:customStyle="1" w:styleId="510">
    <w:name w:val="Λίστα με αριθμούς 51"/>
    <w:basedOn w:val="Normal"/>
    <w:pPr>
      <w:numPr>
        <w:numId w:val="14"/>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5"/>
      </w:numPr>
      <w:spacing w:before="60" w:after="60"/>
    </w:pPr>
    <w:rPr>
      <w:sz w:val="22"/>
    </w:rPr>
  </w:style>
  <w:style w:type="paragraph" w:customStyle="1" w:styleId="myparagraph">
    <w:name w:val="my paragraph"/>
    <w:basedOn w:val="Normal"/>
    <w:pPr>
      <w:numPr>
        <w:numId w:val="17"/>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6"/>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1"/>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3"/>
      </w:numPr>
      <w:ind w:left="567" w:firstLine="0"/>
      <w:jc w:val="both"/>
    </w:pPr>
    <w:rPr>
      <w:sz w:val="22"/>
    </w:rPr>
  </w:style>
  <w:style w:type="paragraph" w:customStyle="1" w:styleId="Biblioheader">
    <w:name w:val="Biblio header"/>
    <w:basedOn w:val="biblio"/>
    <w:pPr>
      <w:numPr>
        <w:numId w:val="22"/>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uiPriority w:val="99"/>
    <w:pPr>
      <w:suppressAutoHyphens w:val="0"/>
      <w:spacing w:before="280" w:after="119"/>
      <w:jc w:val="left"/>
    </w:pPr>
    <w:rPr>
      <w:sz w:val="24"/>
      <w:szCs w:val="24"/>
    </w:rPr>
  </w:style>
  <w:style w:type="paragraph" w:styleId="ListParagraph">
    <w:name w:val="List Paragraph"/>
    <w:basedOn w:val="Normal"/>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43"/>
      </w:numPr>
    </w:pPr>
  </w:style>
  <w:style w:type="character" w:styleId="UnresolvedMention">
    <w:name w:val="Unresolved Mention"/>
    <w:basedOn w:val="DefaultParagraphFont"/>
    <w:uiPriority w:val="99"/>
    <w:semiHidden/>
    <w:unhideWhenUsed/>
    <w:rsid w:val="00060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838989">
      <w:bodyDiv w:val="1"/>
      <w:marLeft w:val="0"/>
      <w:marRight w:val="0"/>
      <w:marTop w:val="0"/>
      <w:marBottom w:val="0"/>
      <w:divBdr>
        <w:top w:val="none" w:sz="0" w:space="0" w:color="auto"/>
        <w:left w:val="none" w:sz="0" w:space="0" w:color="auto"/>
        <w:bottom w:val="none" w:sz="0" w:space="0" w:color="auto"/>
        <w:right w:val="none" w:sz="0" w:space="0" w:color="auto"/>
      </w:divBdr>
    </w:div>
    <w:div w:id="453793669">
      <w:bodyDiv w:val="1"/>
      <w:marLeft w:val="0"/>
      <w:marRight w:val="0"/>
      <w:marTop w:val="0"/>
      <w:marBottom w:val="0"/>
      <w:divBdr>
        <w:top w:val="none" w:sz="0" w:space="0" w:color="auto"/>
        <w:left w:val="none" w:sz="0" w:space="0" w:color="auto"/>
        <w:bottom w:val="none" w:sz="0" w:space="0" w:color="auto"/>
        <w:right w:val="none" w:sz="0" w:space="0" w:color="auto"/>
      </w:divBdr>
    </w:div>
    <w:div w:id="602538176">
      <w:bodyDiv w:val="1"/>
      <w:marLeft w:val="0"/>
      <w:marRight w:val="0"/>
      <w:marTop w:val="0"/>
      <w:marBottom w:val="0"/>
      <w:divBdr>
        <w:top w:val="none" w:sz="0" w:space="0" w:color="auto"/>
        <w:left w:val="none" w:sz="0" w:space="0" w:color="auto"/>
        <w:bottom w:val="none" w:sz="0" w:space="0" w:color="auto"/>
        <w:right w:val="none" w:sz="0" w:space="0" w:color="auto"/>
      </w:divBdr>
    </w:div>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 w:id="1126893802">
      <w:bodyDiv w:val="1"/>
      <w:marLeft w:val="0"/>
      <w:marRight w:val="0"/>
      <w:marTop w:val="0"/>
      <w:marBottom w:val="0"/>
      <w:divBdr>
        <w:top w:val="none" w:sz="0" w:space="0" w:color="auto"/>
        <w:left w:val="none" w:sz="0" w:space="0" w:color="auto"/>
        <w:bottom w:val="none" w:sz="0" w:space="0" w:color="auto"/>
        <w:right w:val="none" w:sz="0" w:space="0" w:color="auto"/>
      </w:divBdr>
    </w:div>
    <w:div w:id="1515925219">
      <w:bodyDiv w:val="1"/>
      <w:marLeft w:val="0"/>
      <w:marRight w:val="0"/>
      <w:marTop w:val="0"/>
      <w:marBottom w:val="0"/>
      <w:divBdr>
        <w:top w:val="none" w:sz="0" w:space="0" w:color="auto"/>
        <w:left w:val="none" w:sz="0" w:space="0" w:color="auto"/>
        <w:bottom w:val="none" w:sz="0" w:space="0" w:color="auto"/>
        <w:right w:val="none" w:sz="0" w:space="0" w:color="auto"/>
      </w:divBdr>
      <w:divsChild>
        <w:div w:id="1280599376">
          <w:marLeft w:val="0"/>
          <w:marRight w:val="0"/>
          <w:marTop w:val="0"/>
          <w:marBottom w:val="0"/>
          <w:divBdr>
            <w:top w:val="none" w:sz="0" w:space="0" w:color="auto"/>
            <w:left w:val="none" w:sz="0" w:space="0" w:color="auto"/>
            <w:bottom w:val="none" w:sz="0" w:space="0" w:color="auto"/>
            <w:right w:val="none" w:sz="0" w:space="0" w:color="auto"/>
          </w:divBdr>
          <w:divsChild>
            <w:div w:id="2065830219">
              <w:marLeft w:val="0"/>
              <w:marRight w:val="0"/>
              <w:marTop w:val="0"/>
              <w:marBottom w:val="0"/>
              <w:divBdr>
                <w:top w:val="none" w:sz="0" w:space="0" w:color="auto"/>
                <w:left w:val="none" w:sz="0" w:space="0" w:color="auto"/>
                <w:bottom w:val="none" w:sz="0" w:space="0" w:color="auto"/>
                <w:right w:val="none" w:sz="0" w:space="0" w:color="auto"/>
              </w:divBdr>
            </w:div>
            <w:div w:id="1720863051">
              <w:marLeft w:val="0"/>
              <w:marRight w:val="0"/>
              <w:marTop w:val="0"/>
              <w:marBottom w:val="0"/>
              <w:divBdr>
                <w:top w:val="none" w:sz="0" w:space="0" w:color="auto"/>
                <w:left w:val="none" w:sz="0" w:space="0" w:color="auto"/>
                <w:bottom w:val="none" w:sz="0" w:space="0" w:color="auto"/>
                <w:right w:val="none" w:sz="0" w:space="0" w:color="auto"/>
              </w:divBdr>
            </w:div>
            <w:div w:id="1853766187">
              <w:marLeft w:val="0"/>
              <w:marRight w:val="0"/>
              <w:marTop w:val="0"/>
              <w:marBottom w:val="0"/>
              <w:divBdr>
                <w:top w:val="none" w:sz="0" w:space="0" w:color="auto"/>
                <w:left w:val="none" w:sz="0" w:space="0" w:color="auto"/>
                <w:bottom w:val="none" w:sz="0" w:space="0" w:color="auto"/>
                <w:right w:val="none" w:sz="0" w:space="0" w:color="auto"/>
              </w:divBdr>
            </w:div>
            <w:div w:id="721561485">
              <w:marLeft w:val="0"/>
              <w:marRight w:val="0"/>
              <w:marTop w:val="0"/>
              <w:marBottom w:val="0"/>
              <w:divBdr>
                <w:top w:val="none" w:sz="0" w:space="0" w:color="auto"/>
                <w:left w:val="none" w:sz="0" w:space="0" w:color="auto"/>
                <w:bottom w:val="none" w:sz="0" w:space="0" w:color="auto"/>
                <w:right w:val="none" w:sz="0" w:space="0" w:color="auto"/>
              </w:divBdr>
            </w:div>
            <w:div w:id="1697274303">
              <w:marLeft w:val="0"/>
              <w:marRight w:val="0"/>
              <w:marTop w:val="0"/>
              <w:marBottom w:val="0"/>
              <w:divBdr>
                <w:top w:val="none" w:sz="0" w:space="0" w:color="auto"/>
                <w:left w:val="none" w:sz="0" w:space="0" w:color="auto"/>
                <w:bottom w:val="none" w:sz="0" w:space="0" w:color="auto"/>
                <w:right w:val="none" w:sz="0" w:space="0" w:color="auto"/>
              </w:divBdr>
            </w:div>
            <w:div w:id="201870584">
              <w:marLeft w:val="0"/>
              <w:marRight w:val="0"/>
              <w:marTop w:val="0"/>
              <w:marBottom w:val="0"/>
              <w:divBdr>
                <w:top w:val="none" w:sz="0" w:space="0" w:color="auto"/>
                <w:left w:val="none" w:sz="0" w:space="0" w:color="auto"/>
                <w:bottom w:val="none" w:sz="0" w:space="0" w:color="auto"/>
                <w:right w:val="none" w:sz="0" w:space="0" w:color="auto"/>
              </w:divBdr>
            </w:div>
            <w:div w:id="1697728683">
              <w:marLeft w:val="0"/>
              <w:marRight w:val="0"/>
              <w:marTop w:val="0"/>
              <w:marBottom w:val="0"/>
              <w:divBdr>
                <w:top w:val="none" w:sz="0" w:space="0" w:color="auto"/>
                <w:left w:val="none" w:sz="0" w:space="0" w:color="auto"/>
                <w:bottom w:val="none" w:sz="0" w:space="0" w:color="auto"/>
                <w:right w:val="none" w:sz="0" w:space="0" w:color="auto"/>
              </w:divBdr>
            </w:div>
            <w:div w:id="1390496613">
              <w:marLeft w:val="0"/>
              <w:marRight w:val="0"/>
              <w:marTop w:val="0"/>
              <w:marBottom w:val="0"/>
              <w:divBdr>
                <w:top w:val="none" w:sz="0" w:space="0" w:color="auto"/>
                <w:left w:val="none" w:sz="0" w:space="0" w:color="auto"/>
                <w:bottom w:val="none" w:sz="0" w:space="0" w:color="auto"/>
                <w:right w:val="none" w:sz="0" w:space="0" w:color="auto"/>
              </w:divBdr>
            </w:div>
            <w:div w:id="37052141">
              <w:marLeft w:val="0"/>
              <w:marRight w:val="0"/>
              <w:marTop w:val="0"/>
              <w:marBottom w:val="0"/>
              <w:divBdr>
                <w:top w:val="none" w:sz="0" w:space="0" w:color="auto"/>
                <w:left w:val="none" w:sz="0" w:space="0" w:color="auto"/>
                <w:bottom w:val="none" w:sz="0" w:space="0" w:color="auto"/>
                <w:right w:val="none" w:sz="0" w:space="0" w:color="auto"/>
              </w:divBdr>
            </w:div>
            <w:div w:id="1216508807">
              <w:marLeft w:val="0"/>
              <w:marRight w:val="0"/>
              <w:marTop w:val="0"/>
              <w:marBottom w:val="0"/>
              <w:divBdr>
                <w:top w:val="none" w:sz="0" w:space="0" w:color="auto"/>
                <w:left w:val="none" w:sz="0" w:space="0" w:color="auto"/>
                <w:bottom w:val="none" w:sz="0" w:space="0" w:color="auto"/>
                <w:right w:val="none" w:sz="0" w:space="0" w:color="auto"/>
              </w:divBdr>
            </w:div>
            <w:div w:id="456535785">
              <w:marLeft w:val="0"/>
              <w:marRight w:val="0"/>
              <w:marTop w:val="0"/>
              <w:marBottom w:val="0"/>
              <w:divBdr>
                <w:top w:val="none" w:sz="0" w:space="0" w:color="auto"/>
                <w:left w:val="none" w:sz="0" w:space="0" w:color="auto"/>
                <w:bottom w:val="none" w:sz="0" w:space="0" w:color="auto"/>
                <w:right w:val="none" w:sz="0" w:space="0" w:color="auto"/>
              </w:divBdr>
            </w:div>
            <w:div w:id="603852906">
              <w:marLeft w:val="0"/>
              <w:marRight w:val="0"/>
              <w:marTop w:val="0"/>
              <w:marBottom w:val="0"/>
              <w:divBdr>
                <w:top w:val="none" w:sz="0" w:space="0" w:color="auto"/>
                <w:left w:val="none" w:sz="0" w:space="0" w:color="auto"/>
                <w:bottom w:val="none" w:sz="0" w:space="0" w:color="auto"/>
                <w:right w:val="none" w:sz="0" w:space="0" w:color="auto"/>
              </w:divBdr>
            </w:div>
            <w:div w:id="981888967">
              <w:marLeft w:val="0"/>
              <w:marRight w:val="0"/>
              <w:marTop w:val="0"/>
              <w:marBottom w:val="0"/>
              <w:divBdr>
                <w:top w:val="none" w:sz="0" w:space="0" w:color="auto"/>
                <w:left w:val="none" w:sz="0" w:space="0" w:color="auto"/>
                <w:bottom w:val="none" w:sz="0" w:space="0" w:color="auto"/>
                <w:right w:val="none" w:sz="0" w:space="0" w:color="auto"/>
              </w:divBdr>
            </w:div>
            <w:div w:id="1524393728">
              <w:marLeft w:val="0"/>
              <w:marRight w:val="0"/>
              <w:marTop w:val="0"/>
              <w:marBottom w:val="0"/>
              <w:divBdr>
                <w:top w:val="none" w:sz="0" w:space="0" w:color="auto"/>
                <w:left w:val="none" w:sz="0" w:space="0" w:color="auto"/>
                <w:bottom w:val="none" w:sz="0" w:space="0" w:color="auto"/>
                <w:right w:val="none" w:sz="0" w:space="0" w:color="auto"/>
              </w:divBdr>
            </w:div>
            <w:div w:id="198931336">
              <w:marLeft w:val="0"/>
              <w:marRight w:val="0"/>
              <w:marTop w:val="0"/>
              <w:marBottom w:val="0"/>
              <w:divBdr>
                <w:top w:val="none" w:sz="0" w:space="0" w:color="auto"/>
                <w:left w:val="none" w:sz="0" w:space="0" w:color="auto"/>
                <w:bottom w:val="none" w:sz="0" w:space="0" w:color="auto"/>
                <w:right w:val="none" w:sz="0" w:space="0" w:color="auto"/>
              </w:divBdr>
            </w:div>
            <w:div w:id="1165436384">
              <w:marLeft w:val="0"/>
              <w:marRight w:val="0"/>
              <w:marTop w:val="0"/>
              <w:marBottom w:val="0"/>
              <w:divBdr>
                <w:top w:val="none" w:sz="0" w:space="0" w:color="auto"/>
                <w:left w:val="none" w:sz="0" w:space="0" w:color="auto"/>
                <w:bottom w:val="none" w:sz="0" w:space="0" w:color="auto"/>
                <w:right w:val="none" w:sz="0" w:space="0" w:color="auto"/>
              </w:divBdr>
            </w:div>
            <w:div w:id="609433914">
              <w:marLeft w:val="0"/>
              <w:marRight w:val="0"/>
              <w:marTop w:val="0"/>
              <w:marBottom w:val="0"/>
              <w:divBdr>
                <w:top w:val="none" w:sz="0" w:space="0" w:color="auto"/>
                <w:left w:val="none" w:sz="0" w:space="0" w:color="auto"/>
                <w:bottom w:val="none" w:sz="0" w:space="0" w:color="auto"/>
                <w:right w:val="none" w:sz="0" w:space="0" w:color="auto"/>
              </w:divBdr>
            </w:div>
            <w:div w:id="1818300136">
              <w:marLeft w:val="0"/>
              <w:marRight w:val="0"/>
              <w:marTop w:val="0"/>
              <w:marBottom w:val="0"/>
              <w:divBdr>
                <w:top w:val="none" w:sz="0" w:space="0" w:color="auto"/>
                <w:left w:val="none" w:sz="0" w:space="0" w:color="auto"/>
                <w:bottom w:val="none" w:sz="0" w:space="0" w:color="auto"/>
                <w:right w:val="none" w:sz="0" w:space="0" w:color="auto"/>
              </w:divBdr>
            </w:div>
            <w:div w:id="1598832161">
              <w:marLeft w:val="0"/>
              <w:marRight w:val="0"/>
              <w:marTop w:val="0"/>
              <w:marBottom w:val="0"/>
              <w:divBdr>
                <w:top w:val="none" w:sz="0" w:space="0" w:color="auto"/>
                <w:left w:val="none" w:sz="0" w:space="0" w:color="auto"/>
                <w:bottom w:val="none" w:sz="0" w:space="0" w:color="auto"/>
                <w:right w:val="none" w:sz="0" w:space="0" w:color="auto"/>
              </w:divBdr>
            </w:div>
            <w:div w:id="146869654">
              <w:marLeft w:val="0"/>
              <w:marRight w:val="0"/>
              <w:marTop w:val="0"/>
              <w:marBottom w:val="0"/>
              <w:divBdr>
                <w:top w:val="none" w:sz="0" w:space="0" w:color="auto"/>
                <w:left w:val="none" w:sz="0" w:space="0" w:color="auto"/>
                <w:bottom w:val="none" w:sz="0" w:space="0" w:color="auto"/>
                <w:right w:val="none" w:sz="0" w:space="0" w:color="auto"/>
              </w:divBdr>
            </w:div>
            <w:div w:id="1343318961">
              <w:marLeft w:val="0"/>
              <w:marRight w:val="0"/>
              <w:marTop w:val="0"/>
              <w:marBottom w:val="0"/>
              <w:divBdr>
                <w:top w:val="none" w:sz="0" w:space="0" w:color="auto"/>
                <w:left w:val="none" w:sz="0" w:space="0" w:color="auto"/>
                <w:bottom w:val="none" w:sz="0" w:space="0" w:color="auto"/>
                <w:right w:val="none" w:sz="0" w:space="0" w:color="auto"/>
              </w:divBdr>
            </w:div>
            <w:div w:id="79446765">
              <w:marLeft w:val="0"/>
              <w:marRight w:val="0"/>
              <w:marTop w:val="0"/>
              <w:marBottom w:val="0"/>
              <w:divBdr>
                <w:top w:val="none" w:sz="0" w:space="0" w:color="auto"/>
                <w:left w:val="none" w:sz="0" w:space="0" w:color="auto"/>
                <w:bottom w:val="none" w:sz="0" w:space="0" w:color="auto"/>
                <w:right w:val="none" w:sz="0" w:space="0" w:color="auto"/>
              </w:divBdr>
            </w:div>
            <w:div w:id="715006779">
              <w:marLeft w:val="0"/>
              <w:marRight w:val="0"/>
              <w:marTop w:val="0"/>
              <w:marBottom w:val="0"/>
              <w:divBdr>
                <w:top w:val="none" w:sz="0" w:space="0" w:color="auto"/>
                <w:left w:val="none" w:sz="0" w:space="0" w:color="auto"/>
                <w:bottom w:val="none" w:sz="0" w:space="0" w:color="auto"/>
                <w:right w:val="none" w:sz="0" w:space="0" w:color="auto"/>
              </w:divBdr>
            </w:div>
            <w:div w:id="517038463">
              <w:marLeft w:val="0"/>
              <w:marRight w:val="0"/>
              <w:marTop w:val="0"/>
              <w:marBottom w:val="0"/>
              <w:divBdr>
                <w:top w:val="none" w:sz="0" w:space="0" w:color="auto"/>
                <w:left w:val="none" w:sz="0" w:space="0" w:color="auto"/>
                <w:bottom w:val="none" w:sz="0" w:space="0" w:color="auto"/>
                <w:right w:val="none" w:sz="0" w:space="0" w:color="auto"/>
              </w:divBdr>
            </w:div>
            <w:div w:id="1792477513">
              <w:marLeft w:val="0"/>
              <w:marRight w:val="0"/>
              <w:marTop w:val="0"/>
              <w:marBottom w:val="0"/>
              <w:divBdr>
                <w:top w:val="none" w:sz="0" w:space="0" w:color="auto"/>
                <w:left w:val="none" w:sz="0" w:space="0" w:color="auto"/>
                <w:bottom w:val="none" w:sz="0" w:space="0" w:color="auto"/>
                <w:right w:val="none" w:sz="0" w:space="0" w:color="auto"/>
              </w:divBdr>
            </w:div>
            <w:div w:id="1257324386">
              <w:marLeft w:val="0"/>
              <w:marRight w:val="0"/>
              <w:marTop w:val="0"/>
              <w:marBottom w:val="0"/>
              <w:divBdr>
                <w:top w:val="none" w:sz="0" w:space="0" w:color="auto"/>
                <w:left w:val="none" w:sz="0" w:space="0" w:color="auto"/>
                <w:bottom w:val="none" w:sz="0" w:space="0" w:color="auto"/>
                <w:right w:val="none" w:sz="0" w:space="0" w:color="auto"/>
              </w:divBdr>
            </w:div>
            <w:div w:id="841359272">
              <w:marLeft w:val="0"/>
              <w:marRight w:val="0"/>
              <w:marTop w:val="0"/>
              <w:marBottom w:val="0"/>
              <w:divBdr>
                <w:top w:val="none" w:sz="0" w:space="0" w:color="auto"/>
                <w:left w:val="none" w:sz="0" w:space="0" w:color="auto"/>
                <w:bottom w:val="none" w:sz="0" w:space="0" w:color="auto"/>
                <w:right w:val="none" w:sz="0" w:space="0" w:color="auto"/>
              </w:divBdr>
            </w:div>
            <w:div w:id="125852021">
              <w:marLeft w:val="0"/>
              <w:marRight w:val="0"/>
              <w:marTop w:val="0"/>
              <w:marBottom w:val="0"/>
              <w:divBdr>
                <w:top w:val="none" w:sz="0" w:space="0" w:color="auto"/>
                <w:left w:val="none" w:sz="0" w:space="0" w:color="auto"/>
                <w:bottom w:val="none" w:sz="0" w:space="0" w:color="auto"/>
                <w:right w:val="none" w:sz="0" w:space="0" w:color="auto"/>
              </w:divBdr>
            </w:div>
            <w:div w:id="280383460">
              <w:marLeft w:val="0"/>
              <w:marRight w:val="0"/>
              <w:marTop w:val="0"/>
              <w:marBottom w:val="0"/>
              <w:divBdr>
                <w:top w:val="none" w:sz="0" w:space="0" w:color="auto"/>
                <w:left w:val="none" w:sz="0" w:space="0" w:color="auto"/>
                <w:bottom w:val="none" w:sz="0" w:space="0" w:color="auto"/>
                <w:right w:val="none" w:sz="0" w:space="0" w:color="auto"/>
              </w:divBdr>
            </w:div>
            <w:div w:id="1980070059">
              <w:marLeft w:val="0"/>
              <w:marRight w:val="0"/>
              <w:marTop w:val="0"/>
              <w:marBottom w:val="0"/>
              <w:divBdr>
                <w:top w:val="none" w:sz="0" w:space="0" w:color="auto"/>
                <w:left w:val="none" w:sz="0" w:space="0" w:color="auto"/>
                <w:bottom w:val="none" w:sz="0" w:space="0" w:color="auto"/>
                <w:right w:val="none" w:sz="0" w:space="0" w:color="auto"/>
              </w:divBdr>
            </w:div>
            <w:div w:id="1505361928">
              <w:marLeft w:val="0"/>
              <w:marRight w:val="0"/>
              <w:marTop w:val="0"/>
              <w:marBottom w:val="0"/>
              <w:divBdr>
                <w:top w:val="none" w:sz="0" w:space="0" w:color="auto"/>
                <w:left w:val="none" w:sz="0" w:space="0" w:color="auto"/>
                <w:bottom w:val="none" w:sz="0" w:space="0" w:color="auto"/>
                <w:right w:val="none" w:sz="0" w:space="0" w:color="auto"/>
              </w:divBdr>
            </w:div>
            <w:div w:id="1124497570">
              <w:marLeft w:val="0"/>
              <w:marRight w:val="0"/>
              <w:marTop w:val="0"/>
              <w:marBottom w:val="0"/>
              <w:divBdr>
                <w:top w:val="none" w:sz="0" w:space="0" w:color="auto"/>
                <w:left w:val="none" w:sz="0" w:space="0" w:color="auto"/>
                <w:bottom w:val="none" w:sz="0" w:space="0" w:color="auto"/>
                <w:right w:val="none" w:sz="0" w:space="0" w:color="auto"/>
              </w:divBdr>
            </w:div>
            <w:div w:id="438840209">
              <w:marLeft w:val="0"/>
              <w:marRight w:val="0"/>
              <w:marTop w:val="0"/>
              <w:marBottom w:val="0"/>
              <w:divBdr>
                <w:top w:val="none" w:sz="0" w:space="0" w:color="auto"/>
                <w:left w:val="none" w:sz="0" w:space="0" w:color="auto"/>
                <w:bottom w:val="none" w:sz="0" w:space="0" w:color="auto"/>
                <w:right w:val="none" w:sz="0" w:space="0" w:color="auto"/>
              </w:divBdr>
            </w:div>
            <w:div w:id="2123107011">
              <w:marLeft w:val="0"/>
              <w:marRight w:val="0"/>
              <w:marTop w:val="0"/>
              <w:marBottom w:val="0"/>
              <w:divBdr>
                <w:top w:val="none" w:sz="0" w:space="0" w:color="auto"/>
                <w:left w:val="none" w:sz="0" w:space="0" w:color="auto"/>
                <w:bottom w:val="none" w:sz="0" w:space="0" w:color="auto"/>
                <w:right w:val="none" w:sz="0" w:space="0" w:color="auto"/>
              </w:divBdr>
            </w:div>
            <w:div w:id="1641764543">
              <w:marLeft w:val="0"/>
              <w:marRight w:val="0"/>
              <w:marTop w:val="0"/>
              <w:marBottom w:val="0"/>
              <w:divBdr>
                <w:top w:val="none" w:sz="0" w:space="0" w:color="auto"/>
                <w:left w:val="none" w:sz="0" w:space="0" w:color="auto"/>
                <w:bottom w:val="none" w:sz="0" w:space="0" w:color="auto"/>
                <w:right w:val="none" w:sz="0" w:space="0" w:color="auto"/>
              </w:divBdr>
            </w:div>
            <w:div w:id="1996178279">
              <w:marLeft w:val="0"/>
              <w:marRight w:val="0"/>
              <w:marTop w:val="0"/>
              <w:marBottom w:val="0"/>
              <w:divBdr>
                <w:top w:val="none" w:sz="0" w:space="0" w:color="auto"/>
                <w:left w:val="none" w:sz="0" w:space="0" w:color="auto"/>
                <w:bottom w:val="none" w:sz="0" w:space="0" w:color="auto"/>
                <w:right w:val="none" w:sz="0" w:space="0" w:color="auto"/>
              </w:divBdr>
            </w:div>
            <w:div w:id="1556043530">
              <w:marLeft w:val="0"/>
              <w:marRight w:val="0"/>
              <w:marTop w:val="0"/>
              <w:marBottom w:val="0"/>
              <w:divBdr>
                <w:top w:val="none" w:sz="0" w:space="0" w:color="auto"/>
                <w:left w:val="none" w:sz="0" w:space="0" w:color="auto"/>
                <w:bottom w:val="none" w:sz="0" w:space="0" w:color="auto"/>
                <w:right w:val="none" w:sz="0" w:space="0" w:color="auto"/>
              </w:divBdr>
            </w:div>
            <w:div w:id="1000085083">
              <w:marLeft w:val="0"/>
              <w:marRight w:val="0"/>
              <w:marTop w:val="0"/>
              <w:marBottom w:val="0"/>
              <w:divBdr>
                <w:top w:val="none" w:sz="0" w:space="0" w:color="auto"/>
                <w:left w:val="none" w:sz="0" w:space="0" w:color="auto"/>
                <w:bottom w:val="none" w:sz="0" w:space="0" w:color="auto"/>
                <w:right w:val="none" w:sz="0" w:space="0" w:color="auto"/>
              </w:divBdr>
            </w:div>
            <w:div w:id="1050223137">
              <w:marLeft w:val="0"/>
              <w:marRight w:val="0"/>
              <w:marTop w:val="0"/>
              <w:marBottom w:val="0"/>
              <w:divBdr>
                <w:top w:val="none" w:sz="0" w:space="0" w:color="auto"/>
                <w:left w:val="none" w:sz="0" w:space="0" w:color="auto"/>
                <w:bottom w:val="none" w:sz="0" w:space="0" w:color="auto"/>
                <w:right w:val="none" w:sz="0" w:space="0" w:color="auto"/>
              </w:divBdr>
            </w:div>
            <w:div w:id="1584954653">
              <w:marLeft w:val="0"/>
              <w:marRight w:val="0"/>
              <w:marTop w:val="0"/>
              <w:marBottom w:val="0"/>
              <w:divBdr>
                <w:top w:val="none" w:sz="0" w:space="0" w:color="auto"/>
                <w:left w:val="none" w:sz="0" w:space="0" w:color="auto"/>
                <w:bottom w:val="none" w:sz="0" w:space="0" w:color="auto"/>
                <w:right w:val="none" w:sz="0" w:space="0" w:color="auto"/>
              </w:divBdr>
            </w:div>
            <w:div w:id="2065594966">
              <w:marLeft w:val="0"/>
              <w:marRight w:val="0"/>
              <w:marTop w:val="0"/>
              <w:marBottom w:val="0"/>
              <w:divBdr>
                <w:top w:val="none" w:sz="0" w:space="0" w:color="auto"/>
                <w:left w:val="none" w:sz="0" w:space="0" w:color="auto"/>
                <w:bottom w:val="none" w:sz="0" w:space="0" w:color="auto"/>
                <w:right w:val="none" w:sz="0" w:space="0" w:color="auto"/>
              </w:divBdr>
            </w:div>
            <w:div w:id="1354651456">
              <w:marLeft w:val="0"/>
              <w:marRight w:val="0"/>
              <w:marTop w:val="0"/>
              <w:marBottom w:val="0"/>
              <w:divBdr>
                <w:top w:val="none" w:sz="0" w:space="0" w:color="auto"/>
                <w:left w:val="none" w:sz="0" w:space="0" w:color="auto"/>
                <w:bottom w:val="none" w:sz="0" w:space="0" w:color="auto"/>
                <w:right w:val="none" w:sz="0" w:space="0" w:color="auto"/>
              </w:divBdr>
            </w:div>
            <w:div w:id="1181820026">
              <w:marLeft w:val="0"/>
              <w:marRight w:val="0"/>
              <w:marTop w:val="0"/>
              <w:marBottom w:val="0"/>
              <w:divBdr>
                <w:top w:val="none" w:sz="0" w:space="0" w:color="auto"/>
                <w:left w:val="none" w:sz="0" w:space="0" w:color="auto"/>
                <w:bottom w:val="none" w:sz="0" w:space="0" w:color="auto"/>
                <w:right w:val="none" w:sz="0" w:space="0" w:color="auto"/>
              </w:divBdr>
            </w:div>
            <w:div w:id="1738282817">
              <w:marLeft w:val="0"/>
              <w:marRight w:val="0"/>
              <w:marTop w:val="0"/>
              <w:marBottom w:val="0"/>
              <w:divBdr>
                <w:top w:val="none" w:sz="0" w:space="0" w:color="auto"/>
                <w:left w:val="none" w:sz="0" w:space="0" w:color="auto"/>
                <w:bottom w:val="none" w:sz="0" w:space="0" w:color="auto"/>
                <w:right w:val="none" w:sz="0" w:space="0" w:color="auto"/>
              </w:divBdr>
            </w:div>
            <w:div w:id="670832612">
              <w:marLeft w:val="0"/>
              <w:marRight w:val="0"/>
              <w:marTop w:val="0"/>
              <w:marBottom w:val="0"/>
              <w:divBdr>
                <w:top w:val="none" w:sz="0" w:space="0" w:color="auto"/>
                <w:left w:val="none" w:sz="0" w:space="0" w:color="auto"/>
                <w:bottom w:val="none" w:sz="0" w:space="0" w:color="auto"/>
                <w:right w:val="none" w:sz="0" w:space="0" w:color="auto"/>
              </w:divBdr>
            </w:div>
            <w:div w:id="114561689">
              <w:marLeft w:val="0"/>
              <w:marRight w:val="0"/>
              <w:marTop w:val="0"/>
              <w:marBottom w:val="0"/>
              <w:divBdr>
                <w:top w:val="none" w:sz="0" w:space="0" w:color="auto"/>
                <w:left w:val="none" w:sz="0" w:space="0" w:color="auto"/>
                <w:bottom w:val="none" w:sz="0" w:space="0" w:color="auto"/>
                <w:right w:val="none" w:sz="0" w:space="0" w:color="auto"/>
              </w:divBdr>
            </w:div>
            <w:div w:id="2103993144">
              <w:marLeft w:val="0"/>
              <w:marRight w:val="0"/>
              <w:marTop w:val="0"/>
              <w:marBottom w:val="0"/>
              <w:divBdr>
                <w:top w:val="none" w:sz="0" w:space="0" w:color="auto"/>
                <w:left w:val="none" w:sz="0" w:space="0" w:color="auto"/>
                <w:bottom w:val="none" w:sz="0" w:space="0" w:color="auto"/>
                <w:right w:val="none" w:sz="0" w:space="0" w:color="auto"/>
              </w:divBdr>
            </w:div>
            <w:div w:id="157160042">
              <w:marLeft w:val="0"/>
              <w:marRight w:val="0"/>
              <w:marTop w:val="0"/>
              <w:marBottom w:val="0"/>
              <w:divBdr>
                <w:top w:val="none" w:sz="0" w:space="0" w:color="auto"/>
                <w:left w:val="none" w:sz="0" w:space="0" w:color="auto"/>
                <w:bottom w:val="none" w:sz="0" w:space="0" w:color="auto"/>
                <w:right w:val="none" w:sz="0" w:space="0" w:color="auto"/>
              </w:divBdr>
            </w:div>
            <w:div w:id="84495980">
              <w:marLeft w:val="0"/>
              <w:marRight w:val="0"/>
              <w:marTop w:val="0"/>
              <w:marBottom w:val="0"/>
              <w:divBdr>
                <w:top w:val="none" w:sz="0" w:space="0" w:color="auto"/>
                <w:left w:val="none" w:sz="0" w:space="0" w:color="auto"/>
                <w:bottom w:val="none" w:sz="0" w:space="0" w:color="auto"/>
                <w:right w:val="none" w:sz="0" w:space="0" w:color="auto"/>
              </w:divBdr>
            </w:div>
            <w:div w:id="346253015">
              <w:marLeft w:val="0"/>
              <w:marRight w:val="0"/>
              <w:marTop w:val="0"/>
              <w:marBottom w:val="0"/>
              <w:divBdr>
                <w:top w:val="none" w:sz="0" w:space="0" w:color="auto"/>
                <w:left w:val="none" w:sz="0" w:space="0" w:color="auto"/>
                <w:bottom w:val="none" w:sz="0" w:space="0" w:color="auto"/>
                <w:right w:val="none" w:sz="0" w:space="0" w:color="auto"/>
              </w:divBdr>
            </w:div>
            <w:div w:id="2006590658">
              <w:marLeft w:val="0"/>
              <w:marRight w:val="0"/>
              <w:marTop w:val="0"/>
              <w:marBottom w:val="0"/>
              <w:divBdr>
                <w:top w:val="none" w:sz="0" w:space="0" w:color="auto"/>
                <w:left w:val="none" w:sz="0" w:space="0" w:color="auto"/>
                <w:bottom w:val="none" w:sz="0" w:space="0" w:color="auto"/>
                <w:right w:val="none" w:sz="0" w:space="0" w:color="auto"/>
              </w:divBdr>
            </w:div>
            <w:div w:id="713239001">
              <w:marLeft w:val="0"/>
              <w:marRight w:val="0"/>
              <w:marTop w:val="0"/>
              <w:marBottom w:val="0"/>
              <w:divBdr>
                <w:top w:val="none" w:sz="0" w:space="0" w:color="auto"/>
                <w:left w:val="none" w:sz="0" w:space="0" w:color="auto"/>
                <w:bottom w:val="none" w:sz="0" w:space="0" w:color="auto"/>
                <w:right w:val="none" w:sz="0" w:space="0" w:color="auto"/>
              </w:divBdr>
            </w:div>
            <w:div w:id="2057771186">
              <w:marLeft w:val="0"/>
              <w:marRight w:val="0"/>
              <w:marTop w:val="0"/>
              <w:marBottom w:val="0"/>
              <w:divBdr>
                <w:top w:val="none" w:sz="0" w:space="0" w:color="auto"/>
                <w:left w:val="none" w:sz="0" w:space="0" w:color="auto"/>
                <w:bottom w:val="none" w:sz="0" w:space="0" w:color="auto"/>
                <w:right w:val="none" w:sz="0" w:space="0" w:color="auto"/>
              </w:divBdr>
            </w:div>
            <w:div w:id="1873028522">
              <w:marLeft w:val="0"/>
              <w:marRight w:val="0"/>
              <w:marTop w:val="0"/>
              <w:marBottom w:val="0"/>
              <w:divBdr>
                <w:top w:val="none" w:sz="0" w:space="0" w:color="auto"/>
                <w:left w:val="none" w:sz="0" w:space="0" w:color="auto"/>
                <w:bottom w:val="none" w:sz="0" w:space="0" w:color="auto"/>
                <w:right w:val="none" w:sz="0" w:space="0" w:color="auto"/>
              </w:divBdr>
            </w:div>
            <w:div w:id="1898861593">
              <w:marLeft w:val="0"/>
              <w:marRight w:val="0"/>
              <w:marTop w:val="0"/>
              <w:marBottom w:val="0"/>
              <w:divBdr>
                <w:top w:val="none" w:sz="0" w:space="0" w:color="auto"/>
                <w:left w:val="none" w:sz="0" w:space="0" w:color="auto"/>
                <w:bottom w:val="none" w:sz="0" w:space="0" w:color="auto"/>
                <w:right w:val="none" w:sz="0" w:space="0" w:color="auto"/>
              </w:divBdr>
            </w:div>
            <w:div w:id="1505046251">
              <w:marLeft w:val="0"/>
              <w:marRight w:val="0"/>
              <w:marTop w:val="0"/>
              <w:marBottom w:val="0"/>
              <w:divBdr>
                <w:top w:val="none" w:sz="0" w:space="0" w:color="auto"/>
                <w:left w:val="none" w:sz="0" w:space="0" w:color="auto"/>
                <w:bottom w:val="none" w:sz="0" w:space="0" w:color="auto"/>
                <w:right w:val="none" w:sz="0" w:space="0" w:color="auto"/>
              </w:divBdr>
            </w:div>
            <w:div w:id="2137983531">
              <w:marLeft w:val="0"/>
              <w:marRight w:val="0"/>
              <w:marTop w:val="0"/>
              <w:marBottom w:val="0"/>
              <w:divBdr>
                <w:top w:val="none" w:sz="0" w:space="0" w:color="auto"/>
                <w:left w:val="none" w:sz="0" w:space="0" w:color="auto"/>
                <w:bottom w:val="none" w:sz="0" w:space="0" w:color="auto"/>
                <w:right w:val="none" w:sz="0" w:space="0" w:color="auto"/>
              </w:divBdr>
            </w:div>
            <w:div w:id="781607251">
              <w:marLeft w:val="0"/>
              <w:marRight w:val="0"/>
              <w:marTop w:val="0"/>
              <w:marBottom w:val="0"/>
              <w:divBdr>
                <w:top w:val="none" w:sz="0" w:space="0" w:color="auto"/>
                <w:left w:val="none" w:sz="0" w:space="0" w:color="auto"/>
                <w:bottom w:val="none" w:sz="0" w:space="0" w:color="auto"/>
                <w:right w:val="none" w:sz="0" w:space="0" w:color="auto"/>
              </w:divBdr>
            </w:div>
            <w:div w:id="1278759264">
              <w:marLeft w:val="0"/>
              <w:marRight w:val="0"/>
              <w:marTop w:val="0"/>
              <w:marBottom w:val="0"/>
              <w:divBdr>
                <w:top w:val="none" w:sz="0" w:space="0" w:color="auto"/>
                <w:left w:val="none" w:sz="0" w:space="0" w:color="auto"/>
                <w:bottom w:val="none" w:sz="0" w:space="0" w:color="auto"/>
                <w:right w:val="none" w:sz="0" w:space="0" w:color="auto"/>
              </w:divBdr>
            </w:div>
            <w:div w:id="1865291404">
              <w:marLeft w:val="0"/>
              <w:marRight w:val="0"/>
              <w:marTop w:val="0"/>
              <w:marBottom w:val="0"/>
              <w:divBdr>
                <w:top w:val="none" w:sz="0" w:space="0" w:color="auto"/>
                <w:left w:val="none" w:sz="0" w:space="0" w:color="auto"/>
                <w:bottom w:val="none" w:sz="0" w:space="0" w:color="auto"/>
                <w:right w:val="none" w:sz="0" w:space="0" w:color="auto"/>
              </w:divBdr>
            </w:div>
            <w:div w:id="304556086">
              <w:marLeft w:val="0"/>
              <w:marRight w:val="0"/>
              <w:marTop w:val="0"/>
              <w:marBottom w:val="0"/>
              <w:divBdr>
                <w:top w:val="none" w:sz="0" w:space="0" w:color="auto"/>
                <w:left w:val="none" w:sz="0" w:space="0" w:color="auto"/>
                <w:bottom w:val="none" w:sz="0" w:space="0" w:color="auto"/>
                <w:right w:val="none" w:sz="0" w:space="0" w:color="auto"/>
              </w:divBdr>
            </w:div>
            <w:div w:id="904798033">
              <w:marLeft w:val="0"/>
              <w:marRight w:val="0"/>
              <w:marTop w:val="0"/>
              <w:marBottom w:val="0"/>
              <w:divBdr>
                <w:top w:val="none" w:sz="0" w:space="0" w:color="auto"/>
                <w:left w:val="none" w:sz="0" w:space="0" w:color="auto"/>
                <w:bottom w:val="none" w:sz="0" w:space="0" w:color="auto"/>
                <w:right w:val="none" w:sz="0" w:space="0" w:color="auto"/>
              </w:divBdr>
            </w:div>
            <w:div w:id="1772702864">
              <w:marLeft w:val="0"/>
              <w:marRight w:val="0"/>
              <w:marTop w:val="0"/>
              <w:marBottom w:val="0"/>
              <w:divBdr>
                <w:top w:val="none" w:sz="0" w:space="0" w:color="auto"/>
                <w:left w:val="none" w:sz="0" w:space="0" w:color="auto"/>
                <w:bottom w:val="none" w:sz="0" w:space="0" w:color="auto"/>
                <w:right w:val="none" w:sz="0" w:space="0" w:color="auto"/>
              </w:divBdr>
            </w:div>
            <w:div w:id="1545287806">
              <w:marLeft w:val="0"/>
              <w:marRight w:val="0"/>
              <w:marTop w:val="0"/>
              <w:marBottom w:val="0"/>
              <w:divBdr>
                <w:top w:val="none" w:sz="0" w:space="0" w:color="auto"/>
                <w:left w:val="none" w:sz="0" w:space="0" w:color="auto"/>
                <w:bottom w:val="none" w:sz="0" w:space="0" w:color="auto"/>
                <w:right w:val="none" w:sz="0" w:space="0" w:color="auto"/>
              </w:divBdr>
            </w:div>
            <w:div w:id="1457682095">
              <w:marLeft w:val="0"/>
              <w:marRight w:val="0"/>
              <w:marTop w:val="0"/>
              <w:marBottom w:val="0"/>
              <w:divBdr>
                <w:top w:val="none" w:sz="0" w:space="0" w:color="auto"/>
                <w:left w:val="none" w:sz="0" w:space="0" w:color="auto"/>
                <w:bottom w:val="none" w:sz="0" w:space="0" w:color="auto"/>
                <w:right w:val="none" w:sz="0" w:space="0" w:color="auto"/>
              </w:divBdr>
            </w:div>
            <w:div w:id="1270816910">
              <w:marLeft w:val="0"/>
              <w:marRight w:val="0"/>
              <w:marTop w:val="0"/>
              <w:marBottom w:val="0"/>
              <w:divBdr>
                <w:top w:val="none" w:sz="0" w:space="0" w:color="auto"/>
                <w:left w:val="none" w:sz="0" w:space="0" w:color="auto"/>
                <w:bottom w:val="none" w:sz="0" w:space="0" w:color="auto"/>
                <w:right w:val="none" w:sz="0" w:space="0" w:color="auto"/>
              </w:divBdr>
            </w:div>
            <w:div w:id="190537177">
              <w:marLeft w:val="0"/>
              <w:marRight w:val="0"/>
              <w:marTop w:val="0"/>
              <w:marBottom w:val="0"/>
              <w:divBdr>
                <w:top w:val="none" w:sz="0" w:space="0" w:color="auto"/>
                <w:left w:val="none" w:sz="0" w:space="0" w:color="auto"/>
                <w:bottom w:val="none" w:sz="0" w:space="0" w:color="auto"/>
                <w:right w:val="none" w:sz="0" w:space="0" w:color="auto"/>
              </w:divBdr>
            </w:div>
            <w:div w:id="1819687692">
              <w:marLeft w:val="0"/>
              <w:marRight w:val="0"/>
              <w:marTop w:val="0"/>
              <w:marBottom w:val="0"/>
              <w:divBdr>
                <w:top w:val="none" w:sz="0" w:space="0" w:color="auto"/>
                <w:left w:val="none" w:sz="0" w:space="0" w:color="auto"/>
                <w:bottom w:val="none" w:sz="0" w:space="0" w:color="auto"/>
                <w:right w:val="none" w:sz="0" w:space="0" w:color="auto"/>
              </w:divBdr>
            </w:div>
            <w:div w:id="1665814557">
              <w:marLeft w:val="0"/>
              <w:marRight w:val="0"/>
              <w:marTop w:val="0"/>
              <w:marBottom w:val="0"/>
              <w:divBdr>
                <w:top w:val="none" w:sz="0" w:space="0" w:color="auto"/>
                <w:left w:val="none" w:sz="0" w:space="0" w:color="auto"/>
                <w:bottom w:val="none" w:sz="0" w:space="0" w:color="auto"/>
                <w:right w:val="none" w:sz="0" w:space="0" w:color="auto"/>
              </w:divBdr>
            </w:div>
            <w:div w:id="56051163">
              <w:marLeft w:val="0"/>
              <w:marRight w:val="0"/>
              <w:marTop w:val="0"/>
              <w:marBottom w:val="0"/>
              <w:divBdr>
                <w:top w:val="none" w:sz="0" w:space="0" w:color="auto"/>
                <w:left w:val="none" w:sz="0" w:space="0" w:color="auto"/>
                <w:bottom w:val="none" w:sz="0" w:space="0" w:color="auto"/>
                <w:right w:val="none" w:sz="0" w:space="0" w:color="auto"/>
              </w:divBdr>
            </w:div>
            <w:div w:id="211964065">
              <w:marLeft w:val="0"/>
              <w:marRight w:val="0"/>
              <w:marTop w:val="0"/>
              <w:marBottom w:val="0"/>
              <w:divBdr>
                <w:top w:val="none" w:sz="0" w:space="0" w:color="auto"/>
                <w:left w:val="none" w:sz="0" w:space="0" w:color="auto"/>
                <w:bottom w:val="none" w:sz="0" w:space="0" w:color="auto"/>
                <w:right w:val="none" w:sz="0" w:space="0" w:color="auto"/>
              </w:divBdr>
            </w:div>
            <w:div w:id="1165826766">
              <w:marLeft w:val="0"/>
              <w:marRight w:val="0"/>
              <w:marTop w:val="0"/>
              <w:marBottom w:val="0"/>
              <w:divBdr>
                <w:top w:val="none" w:sz="0" w:space="0" w:color="auto"/>
                <w:left w:val="none" w:sz="0" w:space="0" w:color="auto"/>
                <w:bottom w:val="none" w:sz="0" w:space="0" w:color="auto"/>
                <w:right w:val="none" w:sz="0" w:space="0" w:color="auto"/>
              </w:divBdr>
            </w:div>
            <w:div w:id="1726098628">
              <w:marLeft w:val="0"/>
              <w:marRight w:val="0"/>
              <w:marTop w:val="0"/>
              <w:marBottom w:val="0"/>
              <w:divBdr>
                <w:top w:val="none" w:sz="0" w:space="0" w:color="auto"/>
                <w:left w:val="none" w:sz="0" w:space="0" w:color="auto"/>
                <w:bottom w:val="none" w:sz="0" w:space="0" w:color="auto"/>
                <w:right w:val="none" w:sz="0" w:space="0" w:color="auto"/>
              </w:divBdr>
            </w:div>
            <w:div w:id="1771966923">
              <w:marLeft w:val="0"/>
              <w:marRight w:val="0"/>
              <w:marTop w:val="0"/>
              <w:marBottom w:val="0"/>
              <w:divBdr>
                <w:top w:val="none" w:sz="0" w:space="0" w:color="auto"/>
                <w:left w:val="none" w:sz="0" w:space="0" w:color="auto"/>
                <w:bottom w:val="none" w:sz="0" w:space="0" w:color="auto"/>
                <w:right w:val="none" w:sz="0" w:space="0" w:color="auto"/>
              </w:divBdr>
            </w:div>
            <w:div w:id="915671897">
              <w:marLeft w:val="0"/>
              <w:marRight w:val="0"/>
              <w:marTop w:val="0"/>
              <w:marBottom w:val="0"/>
              <w:divBdr>
                <w:top w:val="none" w:sz="0" w:space="0" w:color="auto"/>
                <w:left w:val="none" w:sz="0" w:space="0" w:color="auto"/>
                <w:bottom w:val="none" w:sz="0" w:space="0" w:color="auto"/>
                <w:right w:val="none" w:sz="0" w:space="0" w:color="auto"/>
              </w:divBdr>
            </w:div>
            <w:div w:id="1441800217">
              <w:marLeft w:val="0"/>
              <w:marRight w:val="0"/>
              <w:marTop w:val="0"/>
              <w:marBottom w:val="0"/>
              <w:divBdr>
                <w:top w:val="none" w:sz="0" w:space="0" w:color="auto"/>
                <w:left w:val="none" w:sz="0" w:space="0" w:color="auto"/>
                <w:bottom w:val="none" w:sz="0" w:space="0" w:color="auto"/>
                <w:right w:val="none" w:sz="0" w:space="0" w:color="auto"/>
              </w:divBdr>
            </w:div>
            <w:div w:id="1780567417">
              <w:marLeft w:val="0"/>
              <w:marRight w:val="0"/>
              <w:marTop w:val="0"/>
              <w:marBottom w:val="0"/>
              <w:divBdr>
                <w:top w:val="none" w:sz="0" w:space="0" w:color="auto"/>
                <w:left w:val="none" w:sz="0" w:space="0" w:color="auto"/>
                <w:bottom w:val="none" w:sz="0" w:space="0" w:color="auto"/>
                <w:right w:val="none" w:sz="0" w:space="0" w:color="auto"/>
              </w:divBdr>
            </w:div>
            <w:div w:id="878274502">
              <w:marLeft w:val="0"/>
              <w:marRight w:val="0"/>
              <w:marTop w:val="0"/>
              <w:marBottom w:val="0"/>
              <w:divBdr>
                <w:top w:val="none" w:sz="0" w:space="0" w:color="auto"/>
                <w:left w:val="none" w:sz="0" w:space="0" w:color="auto"/>
                <w:bottom w:val="none" w:sz="0" w:space="0" w:color="auto"/>
                <w:right w:val="none" w:sz="0" w:space="0" w:color="auto"/>
              </w:divBdr>
            </w:div>
            <w:div w:id="731316935">
              <w:marLeft w:val="0"/>
              <w:marRight w:val="0"/>
              <w:marTop w:val="0"/>
              <w:marBottom w:val="0"/>
              <w:divBdr>
                <w:top w:val="none" w:sz="0" w:space="0" w:color="auto"/>
                <w:left w:val="none" w:sz="0" w:space="0" w:color="auto"/>
                <w:bottom w:val="none" w:sz="0" w:space="0" w:color="auto"/>
                <w:right w:val="none" w:sz="0" w:space="0" w:color="auto"/>
              </w:divBdr>
            </w:div>
            <w:div w:id="529684028">
              <w:marLeft w:val="0"/>
              <w:marRight w:val="0"/>
              <w:marTop w:val="0"/>
              <w:marBottom w:val="0"/>
              <w:divBdr>
                <w:top w:val="none" w:sz="0" w:space="0" w:color="auto"/>
                <w:left w:val="none" w:sz="0" w:space="0" w:color="auto"/>
                <w:bottom w:val="none" w:sz="0" w:space="0" w:color="auto"/>
                <w:right w:val="none" w:sz="0" w:space="0" w:color="auto"/>
              </w:divBdr>
            </w:div>
            <w:div w:id="1651519230">
              <w:marLeft w:val="0"/>
              <w:marRight w:val="0"/>
              <w:marTop w:val="0"/>
              <w:marBottom w:val="0"/>
              <w:divBdr>
                <w:top w:val="none" w:sz="0" w:space="0" w:color="auto"/>
                <w:left w:val="none" w:sz="0" w:space="0" w:color="auto"/>
                <w:bottom w:val="none" w:sz="0" w:space="0" w:color="auto"/>
                <w:right w:val="none" w:sz="0" w:space="0" w:color="auto"/>
              </w:divBdr>
            </w:div>
            <w:div w:id="1467895962">
              <w:marLeft w:val="0"/>
              <w:marRight w:val="0"/>
              <w:marTop w:val="0"/>
              <w:marBottom w:val="0"/>
              <w:divBdr>
                <w:top w:val="none" w:sz="0" w:space="0" w:color="auto"/>
                <w:left w:val="none" w:sz="0" w:space="0" w:color="auto"/>
                <w:bottom w:val="none" w:sz="0" w:space="0" w:color="auto"/>
                <w:right w:val="none" w:sz="0" w:space="0" w:color="auto"/>
              </w:divBdr>
            </w:div>
            <w:div w:id="1387342351">
              <w:marLeft w:val="0"/>
              <w:marRight w:val="0"/>
              <w:marTop w:val="0"/>
              <w:marBottom w:val="0"/>
              <w:divBdr>
                <w:top w:val="none" w:sz="0" w:space="0" w:color="auto"/>
                <w:left w:val="none" w:sz="0" w:space="0" w:color="auto"/>
                <w:bottom w:val="none" w:sz="0" w:space="0" w:color="auto"/>
                <w:right w:val="none" w:sz="0" w:space="0" w:color="auto"/>
              </w:divBdr>
            </w:div>
            <w:div w:id="605697483">
              <w:marLeft w:val="0"/>
              <w:marRight w:val="0"/>
              <w:marTop w:val="0"/>
              <w:marBottom w:val="0"/>
              <w:divBdr>
                <w:top w:val="none" w:sz="0" w:space="0" w:color="auto"/>
                <w:left w:val="none" w:sz="0" w:space="0" w:color="auto"/>
                <w:bottom w:val="none" w:sz="0" w:space="0" w:color="auto"/>
                <w:right w:val="none" w:sz="0" w:space="0" w:color="auto"/>
              </w:divBdr>
            </w:div>
            <w:div w:id="1174224544">
              <w:marLeft w:val="0"/>
              <w:marRight w:val="0"/>
              <w:marTop w:val="0"/>
              <w:marBottom w:val="0"/>
              <w:divBdr>
                <w:top w:val="none" w:sz="0" w:space="0" w:color="auto"/>
                <w:left w:val="none" w:sz="0" w:space="0" w:color="auto"/>
                <w:bottom w:val="none" w:sz="0" w:space="0" w:color="auto"/>
                <w:right w:val="none" w:sz="0" w:space="0" w:color="auto"/>
              </w:divBdr>
            </w:div>
            <w:div w:id="645207984">
              <w:marLeft w:val="0"/>
              <w:marRight w:val="0"/>
              <w:marTop w:val="0"/>
              <w:marBottom w:val="0"/>
              <w:divBdr>
                <w:top w:val="none" w:sz="0" w:space="0" w:color="auto"/>
                <w:left w:val="none" w:sz="0" w:space="0" w:color="auto"/>
                <w:bottom w:val="none" w:sz="0" w:space="0" w:color="auto"/>
                <w:right w:val="none" w:sz="0" w:space="0" w:color="auto"/>
              </w:divBdr>
            </w:div>
            <w:div w:id="1022898351">
              <w:marLeft w:val="0"/>
              <w:marRight w:val="0"/>
              <w:marTop w:val="0"/>
              <w:marBottom w:val="0"/>
              <w:divBdr>
                <w:top w:val="none" w:sz="0" w:space="0" w:color="auto"/>
                <w:left w:val="none" w:sz="0" w:space="0" w:color="auto"/>
                <w:bottom w:val="none" w:sz="0" w:space="0" w:color="auto"/>
                <w:right w:val="none" w:sz="0" w:space="0" w:color="auto"/>
              </w:divBdr>
            </w:div>
            <w:div w:id="1195652542">
              <w:marLeft w:val="0"/>
              <w:marRight w:val="0"/>
              <w:marTop w:val="0"/>
              <w:marBottom w:val="0"/>
              <w:divBdr>
                <w:top w:val="none" w:sz="0" w:space="0" w:color="auto"/>
                <w:left w:val="none" w:sz="0" w:space="0" w:color="auto"/>
                <w:bottom w:val="none" w:sz="0" w:space="0" w:color="auto"/>
                <w:right w:val="none" w:sz="0" w:space="0" w:color="auto"/>
              </w:divBdr>
            </w:div>
            <w:div w:id="1472863928">
              <w:marLeft w:val="0"/>
              <w:marRight w:val="0"/>
              <w:marTop w:val="0"/>
              <w:marBottom w:val="0"/>
              <w:divBdr>
                <w:top w:val="none" w:sz="0" w:space="0" w:color="auto"/>
                <w:left w:val="none" w:sz="0" w:space="0" w:color="auto"/>
                <w:bottom w:val="none" w:sz="0" w:space="0" w:color="auto"/>
                <w:right w:val="none" w:sz="0" w:space="0" w:color="auto"/>
              </w:divBdr>
            </w:div>
            <w:div w:id="226691129">
              <w:marLeft w:val="0"/>
              <w:marRight w:val="0"/>
              <w:marTop w:val="0"/>
              <w:marBottom w:val="0"/>
              <w:divBdr>
                <w:top w:val="none" w:sz="0" w:space="0" w:color="auto"/>
                <w:left w:val="none" w:sz="0" w:space="0" w:color="auto"/>
                <w:bottom w:val="none" w:sz="0" w:space="0" w:color="auto"/>
                <w:right w:val="none" w:sz="0" w:space="0" w:color="auto"/>
              </w:divBdr>
            </w:div>
            <w:div w:id="18493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648">
      <w:bodyDiv w:val="1"/>
      <w:marLeft w:val="0"/>
      <w:marRight w:val="0"/>
      <w:marTop w:val="0"/>
      <w:marBottom w:val="0"/>
      <w:divBdr>
        <w:top w:val="none" w:sz="0" w:space="0" w:color="auto"/>
        <w:left w:val="none" w:sz="0" w:space="0" w:color="auto"/>
        <w:bottom w:val="none" w:sz="0" w:space="0" w:color="auto"/>
        <w:right w:val="none" w:sz="0" w:space="0" w:color="auto"/>
      </w:divBdr>
    </w:div>
    <w:div w:id="20015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360D28-33E1-4BC0-8F7E-30A874DC978F}">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3631</Words>
  <Characters>24592</Characters>
  <Application>Microsoft Office Word</Application>
  <DocSecurity>0</DocSecurity>
  <Lines>204</Lines>
  <Paragraphs>56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28167</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ΠΟΤΑΜΙΑΝΟΣ ΑΓΓΕΛΟΣ - ΝΙΚΟΛΑΟΣ</cp:lastModifiedBy>
  <cp:revision>28</cp:revision>
  <cp:lastPrinted>2017-04-05T10:54:00Z</cp:lastPrinted>
  <dcterms:created xsi:type="dcterms:W3CDTF">2024-12-15T14:59:00Z</dcterms:created>
  <dcterms:modified xsi:type="dcterms:W3CDTF">2025-01-07T16:10:00Z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6f61ae99302e8419d747d7e47298994de88f23dc22046d845d7c2ccf8344543b</vt:lpwstr>
  </property>
</Properties>
</file>